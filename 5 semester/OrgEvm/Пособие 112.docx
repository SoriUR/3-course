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4DF4" w:rsidRDefault="00854DF4">
      <w:pPr>
        <w:pStyle w:val="a7"/>
        <w:spacing w:before="0" w:after="0"/>
        <w:rPr>
          <w:caps/>
          <w:sz w:val="24"/>
        </w:rPr>
      </w:pPr>
    </w:p>
    <w:p w:rsidR="000D1046" w:rsidRDefault="000D1046" w:rsidP="00561401">
      <w:pPr>
        <w:pStyle w:val="a7"/>
        <w:spacing w:before="0" w:after="0"/>
        <w:rPr>
          <w:caps/>
          <w:sz w:val="24"/>
          <w:lang w:val="en-US"/>
        </w:rPr>
      </w:pPr>
    </w:p>
    <w:p w:rsidR="004B228A" w:rsidRDefault="004B228A">
      <w:pPr>
        <w:pStyle w:val="a7"/>
        <w:spacing w:before="0" w:after="0"/>
        <w:rPr>
          <w:caps/>
          <w:sz w:val="24"/>
          <w:lang w:val="en-US"/>
        </w:rPr>
      </w:pPr>
    </w:p>
    <w:p w:rsidR="000D1046" w:rsidRPr="00317388" w:rsidRDefault="00D63F4E" w:rsidP="000D1046">
      <w:pPr>
        <w:pStyle w:val="a8"/>
        <w:rPr>
          <w:lang w:val="en-US"/>
        </w:rPr>
      </w:pPr>
      <w:r>
        <w:rPr>
          <w:lang w:val="en-US"/>
        </w:rPr>
        <w:t>2</w:t>
      </w:r>
      <w:r w:rsidR="00282E20">
        <w:rPr>
          <w:lang w:val="en-US"/>
        </w:rPr>
        <w:t>5</w:t>
      </w:r>
      <w:r w:rsidR="007A5B38" w:rsidRPr="00A41B4F">
        <w:t>.</w:t>
      </w:r>
      <w:r w:rsidR="0029327D">
        <w:rPr>
          <w:lang w:val="en-US"/>
        </w:rPr>
        <w:t>11</w:t>
      </w:r>
      <w:r w:rsidR="00FF3B53" w:rsidRPr="00A41B4F">
        <w:t>.</w:t>
      </w:r>
      <w:r w:rsidR="00317388">
        <w:t>1</w:t>
      </w:r>
      <w:r w:rsidR="00317388">
        <w:rPr>
          <w:lang w:val="en-US"/>
        </w:rPr>
        <w:t>6</w:t>
      </w:r>
    </w:p>
    <w:p w:rsidR="00686491" w:rsidRDefault="00686491">
      <w:pPr>
        <w:pStyle w:val="a7"/>
        <w:spacing w:before="0" w:after="0"/>
        <w:rPr>
          <w:caps/>
          <w:sz w:val="24"/>
        </w:rPr>
      </w:pPr>
      <w:r>
        <w:rPr>
          <w:caps/>
          <w:sz w:val="24"/>
        </w:rPr>
        <w:t>0,,,,,0,0,Министерство образования и науки Российской Федерации</w:t>
      </w:r>
    </w:p>
    <w:p w:rsidR="00686491" w:rsidRDefault="00686491">
      <w:pPr>
        <w:pStyle w:val="a7"/>
        <w:spacing w:before="0" w:after="0"/>
        <w:rPr>
          <w:caps/>
          <w:sz w:val="24"/>
        </w:rPr>
      </w:pPr>
    </w:p>
    <w:p w:rsidR="00686491" w:rsidRDefault="00686491">
      <w:pPr>
        <w:pStyle w:val="a7"/>
        <w:spacing w:before="0" w:after="0"/>
        <w:rPr>
          <w:caps/>
          <w:sz w:val="24"/>
        </w:rPr>
      </w:pPr>
      <w:r>
        <w:rPr>
          <w:caps/>
          <w:sz w:val="24"/>
        </w:rPr>
        <w:t>Федеральное агентство по образованию</w:t>
      </w:r>
    </w:p>
    <w:p w:rsidR="00686491" w:rsidRDefault="00686491">
      <w:pPr>
        <w:jc w:val="center"/>
        <w:rPr>
          <w:rFonts w:ascii="Arial" w:hAnsi="Arial"/>
          <w:b/>
        </w:rPr>
      </w:pPr>
    </w:p>
    <w:p w:rsidR="00686491" w:rsidRDefault="00686491">
      <w:pPr>
        <w:pStyle w:val="a8"/>
        <w:jc w:val="center"/>
      </w:pPr>
      <w:r>
        <w:t>САНКТ-ПЕТЕРБУРГСКИЙ ГОСУДАРСТВЕННЫЙ УНИВЕРСИТЕТ ИНФОРМАЦИОННЫХ ТЕХНОЛОГИЙ, МЕХАНИКИ И ОПТИКИ</w:t>
      </w:r>
    </w:p>
    <w:p w:rsidR="00686491" w:rsidRDefault="00686491" w:rsidP="004B228A">
      <w:pPr>
        <w:jc w:val="right"/>
        <w:rPr>
          <w:rFonts w:ascii="Arial" w:hAnsi="Arial"/>
          <w:b/>
        </w:rPr>
      </w:pPr>
    </w:p>
    <w:p w:rsidR="00686491" w:rsidRDefault="005A0730">
      <w:pPr>
        <w:spacing w:before="240"/>
        <w:jc w:val="center"/>
        <w:rPr>
          <w:rFonts w:ascii="Arial" w:eastAsia="Arial Unicode MS" w:hAnsi="Arial"/>
          <w:b/>
          <w:sz w:val="28"/>
          <w:szCs w:val="28"/>
        </w:rPr>
      </w:pPr>
      <w:r>
        <w:rPr>
          <w:rFonts w:ascii="Arial" w:hAnsi="Arial"/>
          <w:b/>
          <w:noProof/>
          <w:sz w:val="28"/>
          <w:lang w:eastAsia="ru-RU"/>
        </w:rPr>
        <w:drawing>
          <wp:inline distT="0" distB="0" distL="0" distR="0">
            <wp:extent cx="4572000" cy="63817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91" w:rsidRDefault="00686491">
      <w:pPr>
        <w:pStyle w:val="4"/>
        <w:rPr>
          <w:rFonts w:ascii="Arial" w:hAnsi="Arial"/>
          <w:sz w:val="28"/>
        </w:rPr>
      </w:pPr>
    </w:p>
    <w:p w:rsidR="00686491" w:rsidRDefault="00686491">
      <w:pPr>
        <w:pStyle w:val="4"/>
        <w:rPr>
          <w:rFonts w:ascii="Arial" w:hAnsi="Arial"/>
          <w:sz w:val="28"/>
        </w:rPr>
      </w:pPr>
    </w:p>
    <w:p w:rsidR="00686491" w:rsidRDefault="00686491">
      <w:pPr>
        <w:spacing w:before="240"/>
        <w:jc w:val="center"/>
        <w:rPr>
          <w:b/>
          <w:sz w:val="28"/>
        </w:rPr>
      </w:pPr>
      <w:bookmarkStart w:id="0" w:name="OLE_LINK2"/>
      <w:r>
        <w:rPr>
          <w:b/>
          <w:sz w:val="28"/>
        </w:rPr>
        <w:t xml:space="preserve"> В.И. Скорубский</w:t>
      </w:r>
      <w:bookmarkEnd w:id="0"/>
    </w:p>
    <w:p w:rsidR="00A71700" w:rsidRDefault="00E22944">
      <w:pPr>
        <w:spacing w:before="240"/>
        <w:jc w:val="center"/>
        <w:rPr>
          <w:b/>
          <w:sz w:val="40"/>
        </w:rPr>
      </w:pPr>
      <w:r>
        <w:rPr>
          <w:b/>
          <w:sz w:val="40"/>
        </w:rPr>
        <w:t>Организация микр</w:t>
      </w:r>
      <w:r w:rsidR="00C33A6C">
        <w:rPr>
          <w:b/>
          <w:sz w:val="40"/>
        </w:rPr>
        <w:t>о</w:t>
      </w:r>
      <w:r>
        <w:rPr>
          <w:b/>
          <w:sz w:val="40"/>
        </w:rPr>
        <w:t>-</w:t>
      </w:r>
      <w:r w:rsidR="00686491">
        <w:rPr>
          <w:b/>
          <w:sz w:val="40"/>
        </w:rPr>
        <w:t>ЭВМ</w:t>
      </w:r>
    </w:p>
    <w:p w:rsidR="00A71700" w:rsidRPr="00A71700" w:rsidRDefault="00A71700">
      <w:pPr>
        <w:spacing w:before="240"/>
        <w:jc w:val="center"/>
        <w:rPr>
          <w:b/>
          <w:sz w:val="40"/>
        </w:rPr>
      </w:pPr>
      <w:r>
        <w:rPr>
          <w:b/>
          <w:sz w:val="40"/>
        </w:rPr>
        <w:t xml:space="preserve">с архитектурой </w:t>
      </w:r>
      <w:r>
        <w:rPr>
          <w:b/>
          <w:sz w:val="40"/>
          <w:lang w:val="en-US"/>
        </w:rPr>
        <w:t>mcs</w:t>
      </w:r>
      <w:r w:rsidR="00A442B1">
        <w:rPr>
          <w:b/>
          <w:sz w:val="40"/>
        </w:rPr>
        <w:t>51</w:t>
      </w:r>
      <w:r w:rsidRPr="00A71700">
        <w:rPr>
          <w:b/>
          <w:sz w:val="40"/>
        </w:rPr>
        <w:t xml:space="preserve"> </w:t>
      </w:r>
      <w:r>
        <w:rPr>
          <w:b/>
          <w:sz w:val="40"/>
        </w:rPr>
        <w:t xml:space="preserve">и </w:t>
      </w:r>
      <w:r w:rsidR="006B0BB4">
        <w:rPr>
          <w:b/>
          <w:sz w:val="40"/>
        </w:rPr>
        <w:t>примеры программирования</w:t>
      </w:r>
    </w:p>
    <w:p w:rsidR="00686491" w:rsidRDefault="00686491">
      <w:pPr>
        <w:spacing w:before="240"/>
        <w:jc w:val="center"/>
        <w:rPr>
          <w:b/>
          <w:sz w:val="40"/>
        </w:rPr>
      </w:pPr>
      <w:r w:rsidRPr="00A71700">
        <w:rPr>
          <w:b/>
          <w:sz w:val="40"/>
        </w:rPr>
        <w:t xml:space="preserve"> </w:t>
      </w:r>
    </w:p>
    <w:p w:rsidR="00686491" w:rsidRDefault="00686491">
      <w:pPr>
        <w:pStyle w:val="1"/>
        <w:tabs>
          <w:tab w:val="num" w:pos="0"/>
        </w:tabs>
        <w:spacing w:before="240"/>
        <w:jc w:val="center"/>
        <w:rPr>
          <w:sz w:val="28"/>
        </w:rPr>
      </w:pPr>
      <w:r>
        <w:rPr>
          <w:sz w:val="28"/>
        </w:rPr>
        <w:t xml:space="preserve"> Пособи</w:t>
      </w:r>
      <w:r w:rsidR="00C33A6C">
        <w:rPr>
          <w:sz w:val="28"/>
        </w:rPr>
        <w:t xml:space="preserve">е к лабораторным работам </w:t>
      </w:r>
    </w:p>
    <w:p w:rsidR="00686491" w:rsidRDefault="00686491"/>
    <w:p w:rsidR="00686491" w:rsidRDefault="00686491"/>
    <w:p w:rsidR="00686491" w:rsidRPr="00024082" w:rsidRDefault="00024082">
      <w:pPr>
        <w:rPr>
          <w:lang w:val="en-US"/>
        </w:rPr>
      </w:pPr>
      <w:r>
        <w:t xml:space="preserve">   </w:t>
      </w:r>
      <w:r w:rsidR="00C33A6C">
        <w:t xml:space="preserve">              </w:t>
      </w:r>
      <w:r>
        <w:t xml:space="preserve">                                                                    Часть </w:t>
      </w:r>
      <w:r>
        <w:rPr>
          <w:lang w:val="en-US"/>
        </w:rPr>
        <w:t>I</w:t>
      </w:r>
    </w:p>
    <w:p w:rsidR="00686491" w:rsidRPr="00A71700" w:rsidRDefault="005A0730" w:rsidP="00FB41F9">
      <w:pPr>
        <w:spacing w:before="240"/>
        <w:rPr>
          <w:rFonts w:ascii="Arial" w:hAnsi="Arial"/>
          <w:sz w:val="28"/>
        </w:rPr>
      </w:pPr>
      <w:r>
        <w:rPr>
          <w:noProof/>
          <w:lang w:eastAsia="ru-RU"/>
        </w:rPr>
        <w:drawing>
          <wp:anchor distT="0" distB="0" distL="114935" distR="114935" simplePos="0" relativeHeight="251328000" behindDoc="0" locked="0" layoutInCell="1" allowOverlap="1">
            <wp:simplePos x="0" y="0"/>
            <wp:positionH relativeFrom="column">
              <wp:posOffset>1897380</wp:posOffset>
            </wp:positionH>
            <wp:positionV relativeFrom="paragraph">
              <wp:posOffset>310515</wp:posOffset>
            </wp:positionV>
            <wp:extent cx="2150745" cy="1198245"/>
            <wp:effectExtent l="19050" t="0" r="1905" b="0"/>
            <wp:wrapSquare wrapText="bothSides"/>
            <wp:docPr id="10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198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3A6C">
        <w:rPr>
          <w:rFonts w:ascii="Arial" w:hAnsi="Arial"/>
          <w:sz w:val="28"/>
        </w:rPr>
        <w:t xml:space="preserve">  </w:t>
      </w:r>
    </w:p>
    <w:p w:rsidR="00686491" w:rsidRDefault="00686491">
      <w:pPr>
        <w:spacing w:before="240"/>
        <w:jc w:val="center"/>
        <w:rPr>
          <w:rFonts w:ascii="Arial" w:hAnsi="Arial"/>
          <w:b/>
          <w:sz w:val="28"/>
        </w:rPr>
      </w:pPr>
    </w:p>
    <w:p w:rsidR="00686491" w:rsidRDefault="00686491">
      <w:pPr>
        <w:spacing w:before="240"/>
        <w:jc w:val="center"/>
        <w:rPr>
          <w:rFonts w:ascii="Arial" w:hAnsi="Arial"/>
          <w:b/>
          <w:sz w:val="28"/>
        </w:rPr>
      </w:pPr>
    </w:p>
    <w:p w:rsidR="00686491" w:rsidRDefault="00686491">
      <w:pPr>
        <w:spacing w:before="240"/>
        <w:jc w:val="center"/>
        <w:rPr>
          <w:rFonts w:ascii="Arial" w:hAnsi="Arial"/>
          <w:b/>
          <w:sz w:val="28"/>
        </w:rPr>
      </w:pPr>
    </w:p>
    <w:p w:rsidR="00686491" w:rsidRDefault="00686491">
      <w:pPr>
        <w:spacing w:before="240"/>
        <w:jc w:val="center"/>
        <w:rPr>
          <w:rFonts w:ascii="Arial" w:hAnsi="Arial"/>
          <w:b/>
          <w:sz w:val="28"/>
        </w:rPr>
      </w:pPr>
    </w:p>
    <w:p w:rsidR="00686491" w:rsidRDefault="00686491">
      <w:pPr>
        <w:spacing w:before="2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Санкт-Петербург</w:t>
      </w:r>
    </w:p>
    <w:p w:rsidR="00686491" w:rsidRPr="005F304F" w:rsidRDefault="005F304F">
      <w:pPr>
        <w:spacing w:before="240"/>
        <w:jc w:val="center"/>
        <w:rPr>
          <w:rFonts w:ascii="Arial" w:hAnsi="Arial"/>
          <w:b/>
          <w:sz w:val="28"/>
          <w:lang w:val="en-US"/>
        </w:rPr>
      </w:pPr>
      <w:r>
        <w:rPr>
          <w:rFonts w:ascii="Arial" w:hAnsi="Arial"/>
          <w:b/>
          <w:sz w:val="28"/>
        </w:rPr>
        <w:t>201</w:t>
      </w:r>
      <w:r>
        <w:rPr>
          <w:rFonts w:ascii="Arial" w:hAnsi="Arial"/>
          <w:b/>
          <w:sz w:val="28"/>
          <w:lang w:val="en-US"/>
        </w:rPr>
        <w:t>5</w:t>
      </w:r>
    </w:p>
    <w:p w:rsidR="00FB41F9" w:rsidRDefault="00FB41F9">
      <w:pPr>
        <w:spacing w:before="240"/>
        <w:jc w:val="center"/>
        <w:rPr>
          <w:rFonts w:ascii="Arial" w:hAnsi="Arial"/>
          <w:b/>
          <w:sz w:val="28"/>
        </w:rPr>
      </w:pPr>
    </w:p>
    <w:p w:rsidR="00FB41F9" w:rsidRDefault="00FB41F9">
      <w:pPr>
        <w:spacing w:before="240"/>
        <w:jc w:val="center"/>
        <w:rPr>
          <w:rFonts w:ascii="Arial" w:hAnsi="Arial"/>
          <w:b/>
          <w:sz w:val="28"/>
        </w:rPr>
      </w:pPr>
    </w:p>
    <w:p w:rsidR="00686491" w:rsidRDefault="00686491">
      <w:pPr>
        <w:pStyle w:val="a8"/>
        <w:rPr>
          <w:b w:val="0"/>
        </w:rPr>
      </w:pPr>
    </w:p>
    <w:p w:rsidR="00686491" w:rsidRDefault="00686491">
      <w:pPr>
        <w:pStyle w:val="a8"/>
        <w:ind w:firstLine="708"/>
        <w:rPr>
          <w:b w:val="0"/>
        </w:rPr>
      </w:pPr>
    </w:p>
    <w:p w:rsidR="00686491" w:rsidRDefault="00686491">
      <w:pPr>
        <w:pStyle w:val="a8"/>
        <w:ind w:firstLine="708"/>
        <w:rPr>
          <w:b w:val="0"/>
        </w:rPr>
      </w:pPr>
    </w:p>
    <w:p w:rsidR="00686491" w:rsidRDefault="00F56BF0">
      <w:pPr>
        <w:autoSpaceDE w:val="0"/>
        <w:jc w:val="both"/>
        <w:rPr>
          <w:sz w:val="28"/>
        </w:rPr>
      </w:pPr>
      <w:r w:rsidRPr="00F56BF0">
        <w:pict>
          <v:rect id="_x0000_s1062" style="position:absolute;left:0;text-align:left;margin-left:230.4pt;margin-top:-19.8pt;width:27.25pt;height:21.95pt;z-index:251337216;v-text-anchor:middle" stroked="f">
            <v:fill color2="black"/>
            <v:stroke joinstyle="round"/>
          </v:rect>
        </w:pict>
      </w:r>
      <w:r w:rsidR="00686491">
        <w:rPr>
          <w:b/>
          <w:i/>
          <w:sz w:val="28"/>
        </w:rPr>
        <w:t xml:space="preserve">Скорубский В.И. </w:t>
      </w:r>
      <w:r w:rsidR="00C33A6C">
        <w:rPr>
          <w:b/>
          <w:i/>
          <w:sz w:val="28"/>
        </w:rPr>
        <w:t>Организация микро-</w:t>
      </w:r>
      <w:r w:rsidR="00C33A6C">
        <w:rPr>
          <w:sz w:val="28"/>
        </w:rPr>
        <w:t>ЭВМ</w:t>
      </w:r>
      <w:r w:rsidR="00686491">
        <w:rPr>
          <w:sz w:val="28"/>
        </w:rPr>
        <w:t xml:space="preserve"> п</w:t>
      </w:r>
      <w:r w:rsidR="00C33A6C">
        <w:rPr>
          <w:sz w:val="28"/>
        </w:rPr>
        <w:t>особие к лабораторным р</w:t>
      </w:r>
      <w:r w:rsidR="005F304F">
        <w:rPr>
          <w:sz w:val="28"/>
        </w:rPr>
        <w:t>аботам . – СПб: СПбГУ ИТМО, 201</w:t>
      </w:r>
      <w:r w:rsidR="005F304F" w:rsidRPr="00DD3EE5">
        <w:rPr>
          <w:sz w:val="28"/>
        </w:rPr>
        <w:t>5</w:t>
      </w:r>
      <w:r w:rsidR="00686491">
        <w:rPr>
          <w:sz w:val="28"/>
        </w:rPr>
        <w:t>г. – 56 с.</w:t>
      </w:r>
    </w:p>
    <w:p w:rsidR="00686491" w:rsidRPr="00B56125" w:rsidRDefault="00686491">
      <w:pPr>
        <w:autoSpaceDE w:val="0"/>
        <w:jc w:val="both"/>
        <w:rPr>
          <w:sz w:val="28"/>
        </w:rPr>
      </w:pPr>
      <w:r>
        <w:rPr>
          <w:sz w:val="28"/>
        </w:rPr>
        <w:tab/>
        <w:t>Пособие содержит описание и примеры выполнения лабораторных работ по курсу Организация ЭВМ. В качестве основной тех</w:t>
      </w:r>
      <w:r w:rsidR="008B3657">
        <w:rPr>
          <w:sz w:val="28"/>
        </w:rPr>
        <w:t>нологической базы используется</w:t>
      </w:r>
      <w:r w:rsidR="00C5652F">
        <w:rPr>
          <w:sz w:val="28"/>
        </w:rPr>
        <w:t xml:space="preserve"> Интегрированная</w:t>
      </w:r>
      <w:r>
        <w:rPr>
          <w:sz w:val="28"/>
        </w:rPr>
        <w:t xml:space="preserve"> системы проектирования</w:t>
      </w:r>
      <w:r w:rsidR="005B54DF" w:rsidRPr="005B54DF">
        <w:rPr>
          <w:sz w:val="28"/>
        </w:rPr>
        <w:t xml:space="preserve"> (</w:t>
      </w:r>
      <w:r w:rsidR="005B54DF">
        <w:rPr>
          <w:sz w:val="28"/>
          <w:lang w:val="en-US"/>
        </w:rPr>
        <w:t>Integraited</w:t>
      </w:r>
      <w:r w:rsidR="005B54DF" w:rsidRPr="005B54DF">
        <w:rPr>
          <w:sz w:val="28"/>
        </w:rPr>
        <w:t xml:space="preserve"> </w:t>
      </w:r>
      <w:r w:rsidR="005B54DF">
        <w:rPr>
          <w:sz w:val="28"/>
          <w:lang w:val="en-US"/>
        </w:rPr>
        <w:t>Development</w:t>
      </w:r>
      <w:r w:rsidR="005B54DF" w:rsidRPr="005B54DF">
        <w:rPr>
          <w:sz w:val="28"/>
        </w:rPr>
        <w:t xml:space="preserve"> </w:t>
      </w:r>
      <w:r w:rsidR="007B532A">
        <w:rPr>
          <w:sz w:val="28"/>
          <w:lang w:val="en-US"/>
        </w:rPr>
        <w:t>Environ</w:t>
      </w:r>
      <w:r w:rsidR="005B54DF">
        <w:rPr>
          <w:sz w:val="28"/>
          <w:lang w:val="en-US"/>
        </w:rPr>
        <w:t>ment</w:t>
      </w:r>
      <w:r w:rsidR="005B54DF" w:rsidRPr="005B54DF">
        <w:rPr>
          <w:sz w:val="28"/>
        </w:rPr>
        <w:t xml:space="preserve"> -</w:t>
      </w:r>
      <w:r>
        <w:rPr>
          <w:sz w:val="28"/>
        </w:rPr>
        <w:t>IDE) Keil одноименного подразделения фирмы ARM.</w:t>
      </w:r>
      <w:r w:rsidR="00B56125" w:rsidRPr="00B56125">
        <w:rPr>
          <w:sz w:val="28"/>
        </w:rPr>
        <w:t xml:space="preserve"> </w:t>
      </w:r>
      <w:r w:rsidR="00B56125">
        <w:rPr>
          <w:sz w:val="28"/>
        </w:rPr>
        <w:t xml:space="preserve">Для демонстрации логики работы ЭВМ в конкретном конструктивном исполнении используется микроЭвм </w:t>
      </w:r>
      <w:r w:rsidR="00B56125">
        <w:rPr>
          <w:sz w:val="28"/>
          <w:lang w:val="en-US"/>
        </w:rPr>
        <w:t>mcs</w:t>
      </w:r>
      <w:r w:rsidR="00B56125" w:rsidRPr="00B56125">
        <w:rPr>
          <w:sz w:val="28"/>
        </w:rPr>
        <w:t xml:space="preserve">51 </w:t>
      </w:r>
      <w:r w:rsidR="00B56125">
        <w:rPr>
          <w:sz w:val="28"/>
        </w:rPr>
        <w:t xml:space="preserve">фирмы </w:t>
      </w:r>
      <w:r w:rsidR="00B56125">
        <w:rPr>
          <w:sz w:val="28"/>
          <w:lang w:val="en-US"/>
        </w:rPr>
        <w:t>Intel</w:t>
      </w:r>
      <w:r w:rsidR="00B56125" w:rsidRPr="00B56125">
        <w:rPr>
          <w:sz w:val="28"/>
        </w:rPr>
        <w:t>.</w:t>
      </w:r>
    </w:p>
    <w:p w:rsidR="00686491" w:rsidRDefault="00686491">
      <w:pPr>
        <w:autoSpaceDE w:val="0"/>
        <w:ind w:firstLine="708"/>
        <w:jc w:val="both"/>
        <w:rPr>
          <w:sz w:val="28"/>
        </w:rPr>
      </w:pPr>
      <w:r>
        <w:rPr>
          <w:sz w:val="28"/>
        </w:rPr>
        <w:t xml:space="preserve">Работы выполняются на двух уровнях – алгоритмическом с использованием языка С51 и уровне Макроассемблера А51. Используются эффективные и наглядные средства отладки в системе Keil на всех уровнях, в частности, графика  Логического Анализатора для вывода и имитатор внешних событий в виде Сигнальных функций </w:t>
      </w:r>
      <w:r w:rsidR="00C33A6C">
        <w:rPr>
          <w:sz w:val="28"/>
        </w:rPr>
        <w:t>при вводе</w:t>
      </w:r>
      <w:r>
        <w:rPr>
          <w:sz w:val="28"/>
        </w:rPr>
        <w:t xml:space="preserve">.  </w:t>
      </w:r>
    </w:p>
    <w:p w:rsidR="00686491" w:rsidRDefault="00686491">
      <w:pPr>
        <w:autoSpaceDE w:val="0"/>
        <w:jc w:val="both"/>
        <w:rPr>
          <w:sz w:val="28"/>
        </w:rPr>
      </w:pPr>
      <w:r>
        <w:rPr>
          <w:sz w:val="28"/>
        </w:rPr>
        <w:tab/>
        <w:t>Пособи</w:t>
      </w:r>
      <w:r w:rsidR="00C5652F">
        <w:rPr>
          <w:sz w:val="28"/>
        </w:rPr>
        <w:t>е используется в курсе</w:t>
      </w:r>
      <w:r>
        <w:rPr>
          <w:sz w:val="28"/>
        </w:rPr>
        <w:t xml:space="preserve"> «Организация ЭВМ»</w:t>
      </w:r>
      <w:r w:rsidR="00C5652F">
        <w:rPr>
          <w:sz w:val="28"/>
        </w:rPr>
        <w:t xml:space="preserve"> и может быть использовано при организации компьютерной практики по курсу </w:t>
      </w:r>
      <w:r w:rsidR="00C5652F" w:rsidRPr="00C5652F">
        <w:rPr>
          <w:sz w:val="28"/>
        </w:rPr>
        <w:t>“</w:t>
      </w:r>
      <w:r w:rsidR="00C5652F">
        <w:rPr>
          <w:sz w:val="28"/>
        </w:rPr>
        <w:t>Дискретная математика</w:t>
      </w:r>
      <w:r w:rsidR="00C5652F" w:rsidRPr="00C5652F">
        <w:rPr>
          <w:sz w:val="28"/>
        </w:rPr>
        <w:t>”</w:t>
      </w:r>
      <w:r>
        <w:rPr>
          <w:sz w:val="28"/>
        </w:rPr>
        <w:t xml:space="preserve"> для специальностей 230100 «Информатика и вычислительная техника», 230101 «Вычислительные машины, комплексы, системы и сети», 210202 «Проектирование, программирование и эксплуатация ИВС», 230104 «Системы автоматизации проектирования».</w:t>
      </w:r>
    </w:p>
    <w:p w:rsidR="00915C9D" w:rsidRPr="00B56125" w:rsidRDefault="00915C9D" w:rsidP="00B56125">
      <w:pPr>
        <w:autoSpaceDE w:val="0"/>
        <w:jc w:val="both"/>
        <w:rPr>
          <w:sz w:val="28"/>
        </w:rPr>
      </w:pPr>
      <w:r>
        <w:rPr>
          <w:sz w:val="28"/>
        </w:rPr>
        <w:t xml:space="preserve"> Лабораторная база продолжает развиваться –по этой причине методические пособия претерпевают изменения</w:t>
      </w:r>
      <w:r w:rsidRPr="00915C9D">
        <w:rPr>
          <w:sz w:val="28"/>
        </w:rPr>
        <w:t xml:space="preserve">, </w:t>
      </w:r>
      <w:r>
        <w:rPr>
          <w:sz w:val="28"/>
        </w:rPr>
        <w:t xml:space="preserve">сохраняя основные положения из </w:t>
      </w:r>
      <w:r w:rsidRPr="00915C9D">
        <w:rPr>
          <w:sz w:val="28"/>
        </w:rPr>
        <w:t>[1]</w:t>
      </w:r>
    </w:p>
    <w:p w:rsidR="00B56125" w:rsidRDefault="00915C9D" w:rsidP="00915C9D">
      <w:pPr>
        <w:autoSpaceDE w:val="0"/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В качестве основы для изучения различных вопросов организации и работы компьютеров используется </w:t>
      </w:r>
      <w:r>
        <w:rPr>
          <w:b/>
          <w:sz w:val="28"/>
        </w:rPr>
        <w:t>программная модель</w:t>
      </w:r>
      <w:r>
        <w:rPr>
          <w:sz w:val="28"/>
        </w:rPr>
        <w:t xml:space="preserve"> микрокомпьютера MCS51/52, которая является промышленным стандартом и полезна как широко используемая и </w:t>
      </w:r>
      <w:r w:rsidR="00992174">
        <w:rPr>
          <w:sz w:val="28"/>
        </w:rPr>
        <w:t xml:space="preserve">доступная в приложениях. </w:t>
      </w:r>
    </w:p>
    <w:p w:rsidR="00B56125" w:rsidRPr="00B56125" w:rsidRDefault="00B56125" w:rsidP="00915C9D">
      <w:pPr>
        <w:autoSpaceDE w:val="0"/>
        <w:ind w:firstLine="708"/>
        <w:jc w:val="both"/>
        <w:rPr>
          <w:sz w:val="28"/>
          <w:lang w:val="en-US"/>
        </w:rPr>
      </w:pPr>
    </w:p>
    <w:p w:rsidR="00686491" w:rsidRDefault="00686491">
      <w:pPr>
        <w:autoSpaceDE w:val="0"/>
        <w:rPr>
          <w:sz w:val="28"/>
        </w:rPr>
      </w:pPr>
    </w:p>
    <w:p w:rsidR="0031190B" w:rsidRDefault="0031190B">
      <w:pPr>
        <w:autoSpaceDE w:val="0"/>
        <w:rPr>
          <w:sz w:val="28"/>
        </w:rPr>
      </w:pPr>
    </w:p>
    <w:p w:rsidR="0031190B" w:rsidRDefault="0031190B">
      <w:pPr>
        <w:autoSpaceDE w:val="0"/>
        <w:rPr>
          <w:sz w:val="28"/>
        </w:rPr>
      </w:pPr>
    </w:p>
    <w:p w:rsidR="0031190B" w:rsidRDefault="0031190B">
      <w:pPr>
        <w:autoSpaceDE w:val="0"/>
        <w:rPr>
          <w:sz w:val="28"/>
        </w:rPr>
      </w:pPr>
    </w:p>
    <w:p w:rsidR="0031190B" w:rsidRPr="00991E62" w:rsidRDefault="0031190B">
      <w:pPr>
        <w:autoSpaceDE w:val="0"/>
        <w:rPr>
          <w:sz w:val="28"/>
        </w:rPr>
      </w:pPr>
    </w:p>
    <w:p w:rsidR="00686491" w:rsidRDefault="00686491">
      <w:pPr>
        <w:autoSpaceDE w:val="0"/>
        <w:rPr>
          <w:sz w:val="28"/>
        </w:rPr>
      </w:pPr>
      <w:r>
        <w:rPr>
          <w:sz w:val="28"/>
        </w:rPr>
        <w:t xml:space="preserve">Рекомендовано Советом факультета Компьютерных технологий и управления _______________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., протокол №_______</w:t>
      </w:r>
    </w:p>
    <w:p w:rsidR="00686491" w:rsidRDefault="00686491">
      <w:pPr>
        <w:autoSpaceDE w:val="0"/>
        <w:rPr>
          <w:sz w:val="28"/>
        </w:rPr>
      </w:pPr>
    </w:p>
    <w:p w:rsidR="00686491" w:rsidRDefault="005A0730">
      <w:pPr>
        <w:autoSpaceDE w:val="0"/>
        <w:rPr>
          <w:sz w:val="28"/>
        </w:rPr>
      </w:pPr>
      <w:r>
        <w:rPr>
          <w:noProof/>
          <w:lang w:eastAsia="ru-RU"/>
        </w:rPr>
        <w:drawing>
          <wp:anchor distT="0" distB="0" distL="114935" distR="114935" simplePos="0" relativeHeight="251329024" behindDoc="0" locked="0" layoutInCell="1" allowOverlap="1">
            <wp:simplePos x="0" y="0"/>
            <wp:positionH relativeFrom="column">
              <wp:posOffset>4659630</wp:posOffset>
            </wp:positionH>
            <wp:positionV relativeFrom="paragraph">
              <wp:posOffset>-4445</wp:posOffset>
            </wp:positionV>
            <wp:extent cx="1493520" cy="988695"/>
            <wp:effectExtent l="19050" t="0" r="0" b="0"/>
            <wp:wrapSquare wrapText="bothSides"/>
            <wp:docPr id="10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88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6491" w:rsidRDefault="00686491">
      <w:pPr>
        <w:autoSpaceDE w:val="0"/>
        <w:rPr>
          <w:sz w:val="28"/>
        </w:rPr>
      </w:pPr>
    </w:p>
    <w:p w:rsidR="00686491" w:rsidRDefault="00686491">
      <w:pPr>
        <w:autoSpaceDE w:val="0"/>
        <w:rPr>
          <w:sz w:val="28"/>
        </w:rPr>
      </w:pPr>
    </w:p>
    <w:p w:rsidR="00686491" w:rsidRDefault="00686491">
      <w:pPr>
        <w:autoSpaceDE w:val="0"/>
        <w:rPr>
          <w:sz w:val="28"/>
        </w:rPr>
      </w:pPr>
    </w:p>
    <w:p w:rsidR="00686491" w:rsidRDefault="00686491">
      <w:pPr>
        <w:autoSpaceDE w:val="0"/>
        <w:rPr>
          <w:sz w:val="28"/>
        </w:rPr>
      </w:pPr>
    </w:p>
    <w:p w:rsidR="008B3657" w:rsidRDefault="008B3657">
      <w:pPr>
        <w:autoSpaceDE w:val="0"/>
        <w:rPr>
          <w:sz w:val="28"/>
        </w:rPr>
      </w:pPr>
    </w:p>
    <w:p w:rsidR="008B3657" w:rsidRDefault="008B3657">
      <w:pPr>
        <w:autoSpaceDE w:val="0"/>
        <w:rPr>
          <w:sz w:val="28"/>
        </w:rPr>
      </w:pPr>
    </w:p>
    <w:p w:rsidR="008B3657" w:rsidRDefault="008B3657">
      <w:pPr>
        <w:autoSpaceDE w:val="0"/>
        <w:rPr>
          <w:sz w:val="28"/>
        </w:rPr>
      </w:pPr>
    </w:p>
    <w:p w:rsidR="00F40448" w:rsidRPr="00A7685A" w:rsidRDefault="00F40448" w:rsidP="006B0BB4">
      <w:pPr>
        <w:pStyle w:val="222"/>
        <w:jc w:val="left"/>
        <w:rPr>
          <w:lang w:val="en-US"/>
        </w:rPr>
      </w:pPr>
    </w:p>
    <w:p w:rsidR="00686491" w:rsidRDefault="00686491">
      <w:pPr>
        <w:autoSpaceDE w:val="0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p w:rsidR="00686491" w:rsidRDefault="00686491">
      <w:pPr>
        <w:autoSpaceDE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стр.</w:t>
      </w:r>
    </w:p>
    <w:p w:rsidR="00686491" w:rsidRDefault="00686491">
      <w:pPr>
        <w:tabs>
          <w:tab w:val="left" w:leader="dot" w:pos="9072"/>
        </w:tabs>
        <w:autoSpaceDE w:val="0"/>
        <w:rPr>
          <w:b/>
          <w:sz w:val="28"/>
        </w:rPr>
      </w:pPr>
      <w:r>
        <w:rPr>
          <w:b/>
          <w:sz w:val="28"/>
        </w:rPr>
        <w:t xml:space="preserve">           </w:t>
      </w:r>
    </w:p>
    <w:p w:rsidR="00686491" w:rsidRDefault="00BB1738">
      <w:pPr>
        <w:ind w:right="45"/>
        <w:rPr>
          <w:b/>
          <w:sz w:val="32"/>
        </w:rPr>
      </w:pPr>
      <w:r>
        <w:rPr>
          <w:b/>
          <w:sz w:val="32"/>
        </w:rPr>
        <w:t xml:space="preserve">   Введение  </w:t>
      </w:r>
    </w:p>
    <w:p w:rsidR="00BB1738" w:rsidRPr="00BB1738" w:rsidRDefault="00686491" w:rsidP="00BB1738">
      <w:pPr>
        <w:rPr>
          <w:b/>
          <w:sz w:val="28"/>
        </w:rPr>
      </w:pPr>
      <w:r>
        <w:rPr>
          <w:b/>
          <w:sz w:val="32"/>
        </w:rPr>
        <w:t xml:space="preserve">  </w:t>
      </w:r>
      <w:smartTag w:uri="urn:schemas-microsoft-com:office:smarttags" w:element="place">
        <w:r w:rsidR="00E214B0">
          <w:rPr>
            <w:b/>
            <w:sz w:val="32"/>
            <w:lang w:val="en-US"/>
          </w:rPr>
          <w:t>I</w:t>
        </w:r>
        <w:r w:rsidR="00E214B0" w:rsidRPr="00E214B0">
          <w:rPr>
            <w:b/>
            <w:sz w:val="32"/>
          </w:rPr>
          <w:t>.</w:t>
        </w:r>
      </w:smartTag>
      <w:r w:rsidR="00E214B0" w:rsidRPr="00E214B0">
        <w:rPr>
          <w:b/>
          <w:sz w:val="32"/>
        </w:rPr>
        <w:t xml:space="preserve"> </w:t>
      </w:r>
      <w:r w:rsidR="00BB1738">
        <w:rPr>
          <w:b/>
          <w:sz w:val="28"/>
        </w:rPr>
        <w:t xml:space="preserve">Программные модели </w:t>
      </w:r>
      <w:r w:rsidR="00BB1738">
        <w:rPr>
          <w:b/>
          <w:sz w:val="28"/>
          <w:lang w:val="en-US"/>
        </w:rPr>
        <w:t>mcs</w:t>
      </w:r>
      <w:r w:rsidR="00BB1738">
        <w:rPr>
          <w:b/>
          <w:sz w:val="28"/>
        </w:rPr>
        <w:t>51</w:t>
      </w:r>
    </w:p>
    <w:p w:rsidR="008C45EF" w:rsidRPr="00000E23" w:rsidRDefault="00BB1738" w:rsidP="008C45EF">
      <w:pPr>
        <w:jc w:val="both"/>
        <w:rPr>
          <w:b/>
          <w:sz w:val="28"/>
        </w:rPr>
      </w:pPr>
      <w:r w:rsidRPr="00BB1738">
        <w:rPr>
          <w:b/>
          <w:sz w:val="28"/>
        </w:rPr>
        <w:t xml:space="preserve"> </w:t>
      </w:r>
      <w:r w:rsidR="002B0C43">
        <w:rPr>
          <w:b/>
          <w:sz w:val="28"/>
        </w:rPr>
        <w:t xml:space="preserve">  </w:t>
      </w:r>
      <w:r w:rsidRPr="00BB1738">
        <w:rPr>
          <w:b/>
          <w:sz w:val="28"/>
        </w:rPr>
        <w:t xml:space="preserve"> 1</w:t>
      </w:r>
      <w:r w:rsidR="006557B7">
        <w:rPr>
          <w:b/>
          <w:sz w:val="28"/>
        </w:rPr>
        <w:t>.</w:t>
      </w:r>
      <w:r w:rsidR="008C45EF">
        <w:rPr>
          <w:b/>
          <w:sz w:val="28"/>
        </w:rPr>
        <w:t>1</w:t>
      </w:r>
      <w:r w:rsidR="002C1797">
        <w:rPr>
          <w:b/>
          <w:sz w:val="28"/>
        </w:rPr>
        <w:t>.</w:t>
      </w:r>
      <w:r w:rsidR="00000E23">
        <w:rPr>
          <w:b/>
          <w:sz w:val="28"/>
        </w:rPr>
        <w:t xml:space="preserve"> Программная модель в С51</w:t>
      </w:r>
    </w:p>
    <w:p w:rsidR="008C45EF" w:rsidRDefault="00000E23" w:rsidP="008C45EF">
      <w:pPr>
        <w:jc w:val="both"/>
        <w:rPr>
          <w:b/>
          <w:sz w:val="28"/>
        </w:rPr>
      </w:pPr>
      <w:r>
        <w:rPr>
          <w:b/>
          <w:sz w:val="28"/>
        </w:rPr>
        <w:t xml:space="preserve">    1.2. Программная модель в А51</w:t>
      </w:r>
    </w:p>
    <w:p w:rsidR="00000E23" w:rsidRPr="003B40AD" w:rsidRDefault="001D4B24" w:rsidP="008C45EF">
      <w:pPr>
        <w:jc w:val="both"/>
        <w:rPr>
          <w:b/>
          <w:sz w:val="28"/>
        </w:rPr>
      </w:pPr>
      <w:r>
        <w:rPr>
          <w:b/>
          <w:sz w:val="28"/>
        </w:rPr>
        <w:t xml:space="preserve">    1.3. </w:t>
      </w:r>
      <w:r w:rsidRPr="004A0F5D">
        <w:rPr>
          <w:b/>
          <w:sz w:val="28"/>
        </w:rPr>
        <w:t>Размещение и адресация данных в памяти ЭВМ</w:t>
      </w:r>
    </w:p>
    <w:p w:rsidR="003B40AD" w:rsidRPr="001D4B24" w:rsidRDefault="003B40AD" w:rsidP="003B40AD">
      <w:pPr>
        <w:jc w:val="both"/>
        <w:rPr>
          <w:b/>
          <w:sz w:val="28"/>
        </w:rPr>
      </w:pPr>
      <w:r>
        <w:rPr>
          <w:sz w:val="28"/>
        </w:rPr>
        <w:t xml:space="preserve">   </w:t>
      </w:r>
      <w:r w:rsidR="008C45EF">
        <w:rPr>
          <w:sz w:val="28"/>
        </w:rPr>
        <w:t xml:space="preserve"> </w:t>
      </w:r>
      <w:r w:rsidR="00EF72C6" w:rsidRPr="001D4B24">
        <w:rPr>
          <w:b/>
          <w:sz w:val="28"/>
        </w:rPr>
        <w:t>1.</w:t>
      </w:r>
      <w:r w:rsidR="008C45EF" w:rsidRPr="001D4B24">
        <w:rPr>
          <w:b/>
          <w:sz w:val="28"/>
        </w:rPr>
        <w:t>4</w:t>
      </w:r>
      <w:r w:rsidR="00EF72C6" w:rsidRPr="001D4B24">
        <w:rPr>
          <w:b/>
          <w:sz w:val="28"/>
        </w:rPr>
        <w:t>. Управление программой</w:t>
      </w:r>
    </w:p>
    <w:p w:rsidR="00686491" w:rsidRDefault="008B3657">
      <w:pPr>
        <w:tabs>
          <w:tab w:val="left" w:leader="dot" w:pos="9072"/>
        </w:tabs>
        <w:rPr>
          <w:b/>
          <w:sz w:val="28"/>
        </w:rPr>
      </w:pPr>
      <w:r>
        <w:rPr>
          <w:b/>
          <w:sz w:val="28"/>
          <w:lang w:val="en-US"/>
        </w:rPr>
        <w:t>II</w:t>
      </w:r>
      <w:r w:rsidR="00686491">
        <w:rPr>
          <w:b/>
          <w:sz w:val="28"/>
        </w:rPr>
        <w:t>. Лабораторные работы</w:t>
      </w:r>
    </w:p>
    <w:p w:rsidR="00D41CFC" w:rsidRDefault="00D41CFC" w:rsidP="00D41CFC">
      <w:pPr>
        <w:rPr>
          <w:b/>
          <w:sz w:val="28"/>
        </w:rPr>
      </w:pPr>
      <w:r>
        <w:rPr>
          <w:b/>
          <w:sz w:val="28"/>
        </w:rPr>
        <w:t xml:space="preserve">      </w:t>
      </w:r>
      <w:r w:rsidR="002C1797">
        <w:rPr>
          <w:b/>
          <w:sz w:val="28"/>
        </w:rPr>
        <w:t>2.</w:t>
      </w:r>
      <w:r>
        <w:rPr>
          <w:b/>
          <w:sz w:val="28"/>
        </w:rPr>
        <w:t>1. Иерархия памяти ЭВМ……………………………………………………</w:t>
      </w:r>
    </w:p>
    <w:p w:rsidR="00D41CFC" w:rsidRDefault="00D41CFC" w:rsidP="00D41CFC">
      <w:pPr>
        <w:rPr>
          <w:b/>
          <w:sz w:val="28"/>
        </w:rPr>
      </w:pPr>
      <w:r>
        <w:rPr>
          <w:b/>
          <w:sz w:val="28"/>
        </w:rPr>
        <w:t xml:space="preserve">        </w:t>
      </w:r>
      <w:r w:rsidR="00BF0585">
        <w:rPr>
          <w:b/>
          <w:sz w:val="28"/>
        </w:rPr>
        <w:t>1) Программирование в С51 с прямым доступом</w:t>
      </w:r>
    </w:p>
    <w:p w:rsidR="00D41CFC" w:rsidRDefault="00BF0585" w:rsidP="00D41CFC">
      <w:pPr>
        <w:rPr>
          <w:b/>
          <w:sz w:val="28"/>
        </w:rPr>
      </w:pPr>
      <w:r>
        <w:rPr>
          <w:b/>
          <w:sz w:val="28"/>
        </w:rPr>
        <w:t xml:space="preserve">        2) Программирование в А51</w:t>
      </w:r>
    </w:p>
    <w:p w:rsidR="00BF0585" w:rsidRDefault="00BF0585" w:rsidP="00D41CFC">
      <w:pPr>
        <w:rPr>
          <w:b/>
          <w:sz w:val="28"/>
        </w:rPr>
      </w:pPr>
      <w:r>
        <w:rPr>
          <w:b/>
          <w:sz w:val="28"/>
        </w:rPr>
        <w:t xml:space="preserve">        3) Программирование</w:t>
      </w:r>
      <w:r w:rsidR="00BA202C">
        <w:rPr>
          <w:b/>
          <w:sz w:val="28"/>
        </w:rPr>
        <w:t xml:space="preserve"> в С51 с указателем</w:t>
      </w:r>
    </w:p>
    <w:p w:rsidR="00FD7424" w:rsidRPr="00BF0585" w:rsidRDefault="00D41CFC" w:rsidP="003B40AD">
      <w:pPr>
        <w:rPr>
          <w:b/>
          <w:sz w:val="28"/>
        </w:rPr>
      </w:pPr>
      <w:r>
        <w:rPr>
          <w:b/>
          <w:sz w:val="28"/>
        </w:rPr>
        <w:t xml:space="preserve">         Задания к лабораторным работам </w:t>
      </w:r>
    </w:p>
    <w:p w:rsidR="00D41CFC" w:rsidRDefault="00D41CFC" w:rsidP="00D41CFC">
      <w:pPr>
        <w:tabs>
          <w:tab w:val="left" w:leader="dot" w:pos="9072"/>
        </w:tabs>
        <w:autoSpaceDE w:val="0"/>
        <w:rPr>
          <w:b/>
          <w:sz w:val="28"/>
        </w:rPr>
      </w:pPr>
      <w:r>
        <w:rPr>
          <w:b/>
          <w:sz w:val="28"/>
        </w:rPr>
        <w:t xml:space="preserve">     2.</w:t>
      </w:r>
      <w:r w:rsidR="002C1797">
        <w:rPr>
          <w:b/>
          <w:sz w:val="28"/>
        </w:rPr>
        <w:t>2.</w:t>
      </w:r>
      <w:r>
        <w:rPr>
          <w:b/>
          <w:sz w:val="28"/>
        </w:rPr>
        <w:t xml:space="preserve"> Ввод-вывод  численных  данных</w:t>
      </w:r>
    </w:p>
    <w:p w:rsidR="00D41CFC" w:rsidRDefault="00D41CFC" w:rsidP="00D41CFC">
      <w:pPr>
        <w:jc w:val="both"/>
        <w:rPr>
          <w:b/>
          <w:sz w:val="28"/>
        </w:rPr>
      </w:pPr>
      <w:r>
        <w:rPr>
          <w:b/>
          <w:sz w:val="28"/>
        </w:rPr>
        <w:t xml:space="preserve">       </w:t>
      </w:r>
      <w:r w:rsidR="002C1797">
        <w:rPr>
          <w:b/>
          <w:sz w:val="28"/>
        </w:rPr>
        <w:t>2.</w:t>
      </w:r>
      <w:r>
        <w:rPr>
          <w:b/>
          <w:sz w:val="28"/>
        </w:rPr>
        <w:t>2.1. Преобразование целых при вводе и выводе численных данных.</w:t>
      </w:r>
    </w:p>
    <w:p w:rsidR="00D41CFC" w:rsidRPr="006557B7" w:rsidRDefault="00D41CFC" w:rsidP="00D41CFC">
      <w:pPr>
        <w:rPr>
          <w:b/>
        </w:rPr>
      </w:pPr>
      <w:r>
        <w:rPr>
          <w:b/>
        </w:rPr>
        <w:t xml:space="preserve">       </w:t>
      </w:r>
      <w:r w:rsidRPr="008B3657">
        <w:rPr>
          <w:b/>
        </w:rPr>
        <w:t xml:space="preserve">  </w:t>
      </w:r>
      <w:r>
        <w:rPr>
          <w:b/>
        </w:rPr>
        <w:t xml:space="preserve">  </w:t>
      </w:r>
      <w:r w:rsidR="002C1797">
        <w:rPr>
          <w:b/>
          <w:sz w:val="28"/>
        </w:rPr>
        <w:t>2.2.2.</w:t>
      </w:r>
      <w:r>
        <w:rPr>
          <w:b/>
          <w:sz w:val="28"/>
        </w:rPr>
        <w:t>Преобразование дробных при вводе и выводе численных данных.</w:t>
      </w:r>
    </w:p>
    <w:p w:rsidR="006557B7" w:rsidRDefault="00D41CFC" w:rsidP="006557B7">
      <w:pPr>
        <w:pStyle w:val="27"/>
        <w:tabs>
          <w:tab w:val="left" w:leader="dot" w:pos="9072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</w:t>
      </w:r>
      <w:r w:rsidR="002C1797">
        <w:rPr>
          <w:rFonts w:ascii="Times New Roman" w:hAnsi="Times New Roman"/>
          <w:b/>
          <w:sz w:val="28"/>
        </w:rPr>
        <w:t>2.</w:t>
      </w:r>
      <w:r>
        <w:rPr>
          <w:rFonts w:ascii="Times New Roman" w:hAnsi="Times New Roman"/>
          <w:b/>
          <w:sz w:val="28"/>
        </w:rPr>
        <w:t>3</w:t>
      </w:r>
      <w:r w:rsidR="006557B7">
        <w:rPr>
          <w:rFonts w:ascii="Times New Roman" w:hAnsi="Times New Roman"/>
          <w:b/>
          <w:sz w:val="28"/>
        </w:rPr>
        <w:t>. Двоичная арифмет</w:t>
      </w:r>
      <w:r w:rsidR="00EF72C6">
        <w:rPr>
          <w:rFonts w:ascii="Times New Roman" w:hAnsi="Times New Roman"/>
          <w:b/>
          <w:sz w:val="28"/>
        </w:rPr>
        <w:t>ика  с фиксированной точкой</w:t>
      </w:r>
    </w:p>
    <w:p w:rsidR="006557B7" w:rsidRDefault="00D41CFC" w:rsidP="006557B7">
      <w:pPr>
        <w:ind w:left="420"/>
        <w:rPr>
          <w:b/>
          <w:sz w:val="28"/>
        </w:rPr>
      </w:pPr>
      <w:r>
        <w:rPr>
          <w:b/>
          <w:sz w:val="28"/>
        </w:rPr>
        <w:t xml:space="preserve"> </w:t>
      </w:r>
      <w:r w:rsidR="002C1797">
        <w:rPr>
          <w:b/>
          <w:sz w:val="28"/>
        </w:rPr>
        <w:t>2.</w:t>
      </w:r>
      <w:r>
        <w:rPr>
          <w:b/>
          <w:sz w:val="28"/>
        </w:rPr>
        <w:t>3</w:t>
      </w:r>
      <w:r w:rsidR="00EF72C6">
        <w:rPr>
          <w:b/>
          <w:sz w:val="28"/>
        </w:rPr>
        <w:t>.1</w:t>
      </w:r>
      <w:r w:rsidR="006557B7">
        <w:rPr>
          <w:b/>
          <w:sz w:val="28"/>
        </w:rPr>
        <w:t xml:space="preserve">.  Умножение  </w:t>
      </w:r>
    </w:p>
    <w:p w:rsidR="006557B7" w:rsidRDefault="006557B7" w:rsidP="006557B7">
      <w:pPr>
        <w:ind w:left="420"/>
        <w:rPr>
          <w:b/>
          <w:sz w:val="28"/>
        </w:rPr>
      </w:pPr>
      <w:r>
        <w:rPr>
          <w:b/>
          <w:sz w:val="28"/>
        </w:rPr>
        <w:t xml:space="preserve">       1)</w:t>
      </w:r>
      <w:r w:rsidRPr="008B3657">
        <w:rPr>
          <w:b/>
          <w:sz w:val="28"/>
        </w:rPr>
        <w:t xml:space="preserve"> </w:t>
      </w:r>
      <w:r w:rsidR="00EF72C6">
        <w:rPr>
          <w:b/>
          <w:sz w:val="28"/>
        </w:rPr>
        <w:t>Умножение  положительных  дробных чисел</w:t>
      </w:r>
    </w:p>
    <w:p w:rsidR="00EF72C6" w:rsidRDefault="00EF72C6" w:rsidP="006557B7">
      <w:pPr>
        <w:ind w:left="420"/>
        <w:rPr>
          <w:b/>
          <w:sz w:val="28"/>
        </w:rPr>
      </w:pPr>
      <w:r>
        <w:rPr>
          <w:b/>
          <w:sz w:val="28"/>
        </w:rPr>
        <w:t xml:space="preserve">       2) Умножение целых</w:t>
      </w:r>
    </w:p>
    <w:p w:rsidR="003B40AD" w:rsidRPr="00F40448" w:rsidRDefault="00EF72C6" w:rsidP="00F40448">
      <w:pPr>
        <w:ind w:left="420"/>
        <w:rPr>
          <w:b/>
          <w:sz w:val="28"/>
        </w:rPr>
      </w:pPr>
      <w:r>
        <w:rPr>
          <w:b/>
          <w:sz w:val="28"/>
        </w:rPr>
        <w:t xml:space="preserve">       3</w:t>
      </w:r>
      <w:r w:rsidR="006557B7">
        <w:rPr>
          <w:b/>
          <w:sz w:val="28"/>
        </w:rPr>
        <w:t xml:space="preserve">)  Умножение  знаковое в библиотеке </w:t>
      </w:r>
      <w:r w:rsidR="006557B7">
        <w:rPr>
          <w:b/>
          <w:sz w:val="28"/>
          <w:lang w:val="en-US"/>
        </w:rPr>
        <w:t>C</w:t>
      </w:r>
      <w:r w:rsidR="006557B7" w:rsidRPr="008B3657">
        <w:rPr>
          <w:b/>
          <w:sz w:val="28"/>
        </w:rPr>
        <w:t>5</w:t>
      </w:r>
      <w:r w:rsidR="00FD7424" w:rsidRPr="002C1797">
        <w:rPr>
          <w:b/>
          <w:sz w:val="28"/>
        </w:rPr>
        <w:t>1</w:t>
      </w:r>
    </w:p>
    <w:p w:rsidR="006557B7" w:rsidRDefault="006557B7" w:rsidP="006557B7">
      <w:pPr>
        <w:ind w:left="420"/>
        <w:rPr>
          <w:b/>
          <w:sz w:val="28"/>
        </w:rPr>
      </w:pPr>
      <w:r>
        <w:rPr>
          <w:b/>
          <w:sz w:val="28"/>
        </w:rPr>
        <w:t xml:space="preserve"> </w:t>
      </w:r>
      <w:r w:rsidR="00D41CFC">
        <w:rPr>
          <w:b/>
          <w:sz w:val="28"/>
        </w:rPr>
        <w:t xml:space="preserve">  </w:t>
      </w:r>
      <w:r w:rsidR="002C1797">
        <w:rPr>
          <w:b/>
          <w:sz w:val="28"/>
        </w:rPr>
        <w:t>2.</w:t>
      </w:r>
      <w:r w:rsidR="00D41CFC">
        <w:rPr>
          <w:b/>
          <w:sz w:val="28"/>
        </w:rPr>
        <w:t>3</w:t>
      </w:r>
      <w:r>
        <w:rPr>
          <w:b/>
          <w:sz w:val="28"/>
        </w:rPr>
        <w:t xml:space="preserve">.2.Деление </w:t>
      </w:r>
      <w:r w:rsidRPr="008B3657">
        <w:rPr>
          <w:b/>
          <w:sz w:val="28"/>
        </w:rPr>
        <w:t xml:space="preserve"> </w:t>
      </w:r>
    </w:p>
    <w:p w:rsidR="00B34A1A" w:rsidRDefault="006557B7" w:rsidP="00B34A1A">
      <w:pPr>
        <w:ind w:left="420"/>
        <w:rPr>
          <w:b/>
          <w:sz w:val="28"/>
        </w:rPr>
      </w:pPr>
      <w:r>
        <w:rPr>
          <w:b/>
          <w:sz w:val="28"/>
        </w:rPr>
        <w:t xml:space="preserve">       1)</w:t>
      </w:r>
      <w:r w:rsidRPr="008B3657">
        <w:rPr>
          <w:b/>
          <w:sz w:val="28"/>
        </w:rPr>
        <w:t xml:space="preserve"> </w:t>
      </w:r>
      <w:r>
        <w:rPr>
          <w:b/>
          <w:sz w:val="28"/>
        </w:rPr>
        <w:t xml:space="preserve">Деление </w:t>
      </w:r>
      <w:r w:rsidRPr="008B3657">
        <w:rPr>
          <w:b/>
          <w:sz w:val="28"/>
        </w:rPr>
        <w:t xml:space="preserve"> </w:t>
      </w:r>
      <w:r w:rsidR="00EF72C6">
        <w:rPr>
          <w:b/>
          <w:sz w:val="28"/>
        </w:rPr>
        <w:t>дробных</w:t>
      </w:r>
      <w:r w:rsidR="00F40448">
        <w:rPr>
          <w:b/>
          <w:sz w:val="28"/>
        </w:rPr>
        <w:t xml:space="preserve"> двоичных чисел</w:t>
      </w:r>
    </w:p>
    <w:p w:rsidR="006557B7" w:rsidRDefault="006557B7" w:rsidP="006557B7">
      <w:pPr>
        <w:ind w:left="420"/>
        <w:rPr>
          <w:b/>
          <w:sz w:val="28"/>
        </w:rPr>
      </w:pPr>
      <w:r>
        <w:rPr>
          <w:b/>
          <w:sz w:val="28"/>
        </w:rPr>
        <w:t xml:space="preserve">       2) Деление </w:t>
      </w:r>
      <w:r w:rsidRPr="008B3657">
        <w:rPr>
          <w:b/>
          <w:sz w:val="28"/>
        </w:rPr>
        <w:t xml:space="preserve"> </w:t>
      </w:r>
      <w:r w:rsidR="00B34A1A">
        <w:rPr>
          <w:b/>
          <w:sz w:val="28"/>
        </w:rPr>
        <w:t xml:space="preserve">целых </w:t>
      </w:r>
      <w:r w:rsidR="00F40448">
        <w:rPr>
          <w:b/>
          <w:sz w:val="28"/>
        </w:rPr>
        <w:t xml:space="preserve">чисел </w:t>
      </w:r>
      <w:r w:rsidR="00B34A1A">
        <w:rPr>
          <w:b/>
          <w:sz w:val="28"/>
        </w:rPr>
        <w:t>со знаками</w:t>
      </w:r>
      <w:r>
        <w:rPr>
          <w:b/>
          <w:sz w:val="28"/>
        </w:rPr>
        <w:t xml:space="preserve"> в библиотеке С51</w:t>
      </w:r>
    </w:p>
    <w:p w:rsidR="006557B7" w:rsidRPr="008B3657" w:rsidRDefault="006557B7" w:rsidP="006557B7">
      <w:pPr>
        <w:ind w:left="420"/>
        <w:rPr>
          <w:b/>
          <w:sz w:val="28"/>
        </w:rPr>
      </w:pPr>
      <w:r>
        <w:rPr>
          <w:b/>
          <w:sz w:val="28"/>
        </w:rPr>
        <w:t xml:space="preserve">       3) Совмещение деления с </w:t>
      </w:r>
      <w:r w:rsidR="00B34A1A">
        <w:rPr>
          <w:b/>
          <w:sz w:val="28"/>
        </w:rPr>
        <w:t xml:space="preserve">дробным </w:t>
      </w:r>
      <w:r>
        <w:rPr>
          <w:b/>
          <w:sz w:val="28"/>
        </w:rPr>
        <w:t>умножением</w:t>
      </w:r>
    </w:p>
    <w:p w:rsidR="006557B7" w:rsidRDefault="00D41CFC">
      <w:pPr>
        <w:tabs>
          <w:tab w:val="left" w:leader="dot" w:pos="9072"/>
        </w:tabs>
        <w:autoSpaceDE w:val="0"/>
        <w:rPr>
          <w:b/>
          <w:sz w:val="28"/>
        </w:rPr>
      </w:pPr>
      <w:r>
        <w:rPr>
          <w:b/>
          <w:sz w:val="28"/>
        </w:rPr>
        <w:t xml:space="preserve">         </w:t>
      </w:r>
      <w:r w:rsidR="002C1797">
        <w:rPr>
          <w:b/>
          <w:sz w:val="28"/>
        </w:rPr>
        <w:t>2.</w:t>
      </w:r>
      <w:r>
        <w:rPr>
          <w:b/>
          <w:sz w:val="28"/>
        </w:rPr>
        <w:t>3</w:t>
      </w:r>
      <w:r w:rsidR="006557B7">
        <w:rPr>
          <w:b/>
          <w:sz w:val="28"/>
        </w:rPr>
        <w:t xml:space="preserve">.3.  Извлечение корня квадратного    </w:t>
      </w:r>
    </w:p>
    <w:p w:rsidR="00686491" w:rsidRPr="006557B7" w:rsidRDefault="006557B7" w:rsidP="00D41CFC">
      <w:pPr>
        <w:tabs>
          <w:tab w:val="left" w:leader="dot" w:pos="9072"/>
        </w:tabs>
        <w:autoSpaceDE w:val="0"/>
        <w:rPr>
          <w:b/>
        </w:rPr>
      </w:pPr>
      <w:r>
        <w:rPr>
          <w:b/>
          <w:sz w:val="28"/>
        </w:rPr>
        <w:t xml:space="preserve">    </w:t>
      </w:r>
    </w:p>
    <w:p w:rsidR="00686491" w:rsidRDefault="006557B7">
      <w:pPr>
        <w:tabs>
          <w:tab w:val="left" w:leader="dot" w:pos="9072"/>
        </w:tabs>
        <w:rPr>
          <w:b/>
          <w:sz w:val="28"/>
        </w:rPr>
      </w:pPr>
      <w:r>
        <w:rPr>
          <w:b/>
          <w:sz w:val="28"/>
        </w:rPr>
        <w:t xml:space="preserve">     </w:t>
      </w:r>
      <w:r w:rsidR="002C1797">
        <w:rPr>
          <w:b/>
          <w:sz w:val="28"/>
        </w:rPr>
        <w:t>2.3</w:t>
      </w:r>
      <w:r w:rsidR="00912C92">
        <w:rPr>
          <w:b/>
          <w:sz w:val="28"/>
        </w:rPr>
        <w:t>.  Вычисление</w:t>
      </w:r>
      <w:r w:rsidR="00686491">
        <w:rPr>
          <w:b/>
          <w:sz w:val="28"/>
        </w:rPr>
        <w:t xml:space="preserve"> функций</w:t>
      </w:r>
      <w:r w:rsidR="00686491">
        <w:rPr>
          <w:b/>
          <w:sz w:val="28"/>
        </w:rPr>
        <w:tab/>
      </w:r>
    </w:p>
    <w:p w:rsidR="00686491" w:rsidRDefault="006557B7">
      <w:pPr>
        <w:tabs>
          <w:tab w:val="left" w:leader="dot" w:pos="9072"/>
        </w:tabs>
        <w:rPr>
          <w:b/>
          <w:sz w:val="28"/>
        </w:rPr>
      </w:pPr>
      <w:r>
        <w:rPr>
          <w:b/>
          <w:sz w:val="28"/>
        </w:rPr>
        <w:t xml:space="preserve">        </w:t>
      </w:r>
      <w:r w:rsidR="002C1797">
        <w:rPr>
          <w:b/>
          <w:sz w:val="28"/>
        </w:rPr>
        <w:t>2.3</w:t>
      </w:r>
      <w:r w:rsidR="00686491">
        <w:rPr>
          <w:b/>
          <w:sz w:val="28"/>
        </w:rPr>
        <w:t>.1. Вычисление с плавающей точкой</w:t>
      </w:r>
      <w:r w:rsidR="00686491">
        <w:rPr>
          <w:b/>
          <w:sz w:val="28"/>
        </w:rPr>
        <w:tab/>
      </w:r>
    </w:p>
    <w:p w:rsidR="008B3657" w:rsidRDefault="006557B7" w:rsidP="008B3657">
      <w:pPr>
        <w:rPr>
          <w:b/>
          <w:sz w:val="28"/>
        </w:rPr>
      </w:pPr>
      <w:r>
        <w:rPr>
          <w:b/>
          <w:sz w:val="28"/>
        </w:rPr>
        <w:t xml:space="preserve">        </w:t>
      </w:r>
      <w:r w:rsidR="002C1797">
        <w:rPr>
          <w:b/>
          <w:sz w:val="28"/>
        </w:rPr>
        <w:t>2.3</w:t>
      </w:r>
      <w:r w:rsidR="00686491">
        <w:rPr>
          <w:b/>
          <w:sz w:val="28"/>
        </w:rPr>
        <w:t xml:space="preserve">.2. Вычисление </w:t>
      </w:r>
      <w:r w:rsidR="00237CFA">
        <w:rPr>
          <w:b/>
          <w:sz w:val="28"/>
        </w:rPr>
        <w:t xml:space="preserve">функций с </w:t>
      </w:r>
      <w:r w:rsidR="008B3657">
        <w:rPr>
          <w:b/>
          <w:sz w:val="28"/>
        </w:rPr>
        <w:t xml:space="preserve">фиксированной точкой </w:t>
      </w:r>
    </w:p>
    <w:p w:rsidR="00FB41F9" w:rsidRDefault="006557B7">
      <w:pPr>
        <w:rPr>
          <w:b/>
          <w:sz w:val="28"/>
        </w:rPr>
      </w:pPr>
      <w:r>
        <w:rPr>
          <w:b/>
          <w:sz w:val="28"/>
        </w:rPr>
        <w:t xml:space="preserve">            1)</w:t>
      </w:r>
      <w:r w:rsidR="00686491">
        <w:rPr>
          <w:b/>
          <w:sz w:val="28"/>
        </w:rPr>
        <w:t xml:space="preserve"> Вычисление </w:t>
      </w:r>
      <w:r w:rsidR="00E3251C">
        <w:rPr>
          <w:b/>
          <w:sz w:val="28"/>
        </w:rPr>
        <w:t>функций с  десятичным  масштабом</w:t>
      </w:r>
    </w:p>
    <w:p w:rsidR="00E3251C" w:rsidRDefault="006557B7" w:rsidP="00E3251C">
      <w:pPr>
        <w:rPr>
          <w:b/>
          <w:sz w:val="28"/>
        </w:rPr>
      </w:pPr>
      <w:r>
        <w:rPr>
          <w:b/>
          <w:sz w:val="28"/>
        </w:rPr>
        <w:t xml:space="preserve">            2)</w:t>
      </w:r>
      <w:r w:rsidR="00E3251C">
        <w:rPr>
          <w:b/>
          <w:sz w:val="28"/>
        </w:rPr>
        <w:t xml:space="preserve"> Вычисление функций с  двоичным  масштабом</w:t>
      </w:r>
    </w:p>
    <w:p w:rsidR="00E3251C" w:rsidRDefault="006557B7">
      <w:pPr>
        <w:rPr>
          <w:b/>
          <w:sz w:val="28"/>
        </w:rPr>
      </w:pPr>
      <w:r>
        <w:rPr>
          <w:b/>
          <w:sz w:val="28"/>
        </w:rPr>
        <w:t xml:space="preserve">            3)</w:t>
      </w:r>
      <w:r w:rsidR="00E3251C">
        <w:rPr>
          <w:b/>
          <w:sz w:val="28"/>
        </w:rPr>
        <w:t xml:space="preserve"> Исключение деления</w:t>
      </w:r>
    </w:p>
    <w:p w:rsidR="00CE23D1" w:rsidRDefault="006557B7">
      <w:pPr>
        <w:rPr>
          <w:b/>
          <w:sz w:val="28"/>
          <w:lang w:val="en-US"/>
        </w:rPr>
      </w:pPr>
      <w:r>
        <w:rPr>
          <w:b/>
          <w:sz w:val="28"/>
        </w:rPr>
        <w:t xml:space="preserve">         </w:t>
      </w:r>
      <w:r w:rsidR="00CE23D1">
        <w:rPr>
          <w:b/>
          <w:sz w:val="28"/>
        </w:rPr>
        <w:t xml:space="preserve"> Задания к лабораторным работам</w:t>
      </w:r>
    </w:p>
    <w:p w:rsidR="00A7685A" w:rsidRDefault="00A7685A">
      <w:pPr>
        <w:rPr>
          <w:b/>
          <w:sz w:val="28"/>
          <w:lang w:val="en-US"/>
        </w:rPr>
      </w:pPr>
    </w:p>
    <w:p w:rsidR="00A7685A" w:rsidRDefault="00A7685A">
      <w:pPr>
        <w:rPr>
          <w:b/>
          <w:sz w:val="28"/>
          <w:lang w:val="en-US"/>
        </w:rPr>
      </w:pPr>
    </w:p>
    <w:p w:rsidR="00A7685A" w:rsidRDefault="00A7685A">
      <w:pPr>
        <w:rPr>
          <w:b/>
          <w:sz w:val="28"/>
          <w:lang w:val="en-US"/>
        </w:rPr>
      </w:pPr>
    </w:p>
    <w:p w:rsidR="00A7685A" w:rsidRDefault="00A7685A">
      <w:pPr>
        <w:rPr>
          <w:b/>
          <w:sz w:val="28"/>
          <w:lang w:val="en-US"/>
        </w:rPr>
      </w:pPr>
    </w:p>
    <w:p w:rsidR="00A7685A" w:rsidRPr="00A7685A" w:rsidRDefault="00A7685A">
      <w:pPr>
        <w:rPr>
          <w:b/>
          <w:sz w:val="28"/>
          <w:lang w:val="en-US"/>
        </w:rPr>
      </w:pPr>
    </w:p>
    <w:p w:rsidR="00686491" w:rsidRDefault="00237CFA" w:rsidP="00B34A1A">
      <w:pPr>
        <w:tabs>
          <w:tab w:val="left" w:leader="dot" w:pos="9072"/>
        </w:tabs>
        <w:rPr>
          <w:b/>
          <w:sz w:val="28"/>
          <w:szCs w:val="28"/>
        </w:rPr>
      </w:pPr>
      <w:r w:rsidRPr="00FB41F9">
        <w:rPr>
          <w:sz w:val="28"/>
          <w:szCs w:val="28"/>
        </w:rPr>
        <w:t xml:space="preserve">   </w:t>
      </w:r>
      <w:r w:rsidR="006557B7">
        <w:rPr>
          <w:b/>
          <w:sz w:val="28"/>
          <w:szCs w:val="28"/>
        </w:rPr>
        <w:t xml:space="preserve">   </w:t>
      </w:r>
      <w:r w:rsidR="002C1797">
        <w:rPr>
          <w:b/>
          <w:sz w:val="28"/>
          <w:szCs w:val="28"/>
        </w:rPr>
        <w:t>2.4</w:t>
      </w:r>
      <w:r w:rsidR="00B34A1A">
        <w:rPr>
          <w:b/>
          <w:sz w:val="28"/>
          <w:szCs w:val="28"/>
        </w:rPr>
        <w:t>. Битовые  данные</w:t>
      </w:r>
      <w:r w:rsidR="00686491" w:rsidRPr="00CE23D1">
        <w:rPr>
          <w:b/>
          <w:sz w:val="28"/>
          <w:szCs w:val="28"/>
        </w:rPr>
        <w:tab/>
      </w:r>
    </w:p>
    <w:p w:rsidR="00B34A1A" w:rsidRDefault="002C1797" w:rsidP="00B34A1A">
      <w:pPr>
        <w:tabs>
          <w:tab w:val="left" w:leader="dot" w:pos="907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2.4.1.</w:t>
      </w:r>
      <w:r w:rsidR="00B34A1A">
        <w:rPr>
          <w:b/>
          <w:sz w:val="28"/>
          <w:szCs w:val="28"/>
        </w:rPr>
        <w:t xml:space="preserve"> Доступ к битам в С51</w:t>
      </w:r>
    </w:p>
    <w:p w:rsidR="00B34A1A" w:rsidRDefault="002C1797" w:rsidP="00B34A1A">
      <w:pPr>
        <w:tabs>
          <w:tab w:val="left" w:leader="dot" w:pos="907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2.4.2.</w:t>
      </w:r>
      <w:r w:rsidR="003770C0">
        <w:rPr>
          <w:b/>
          <w:sz w:val="28"/>
          <w:szCs w:val="28"/>
        </w:rPr>
        <w:t xml:space="preserve">Доступ к битам в </w:t>
      </w:r>
      <w:r w:rsidR="003770C0">
        <w:rPr>
          <w:b/>
          <w:sz w:val="28"/>
          <w:szCs w:val="28"/>
          <w:lang w:val="en-US"/>
        </w:rPr>
        <w:t>A</w:t>
      </w:r>
      <w:r w:rsidR="00B34A1A">
        <w:rPr>
          <w:b/>
          <w:sz w:val="28"/>
          <w:szCs w:val="28"/>
        </w:rPr>
        <w:t>51</w:t>
      </w:r>
    </w:p>
    <w:p w:rsidR="006B0BB4" w:rsidRPr="00A7685A" w:rsidRDefault="008E0142" w:rsidP="00B34A1A">
      <w:pPr>
        <w:tabs>
          <w:tab w:val="left" w:leader="dot" w:pos="9072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</w:t>
      </w:r>
    </w:p>
    <w:p w:rsidR="00CE23D1" w:rsidRPr="00CE23D1" w:rsidRDefault="00A71700">
      <w:pPr>
        <w:pStyle w:val="27"/>
        <w:tabs>
          <w:tab w:val="left" w:leader="dot" w:pos="9072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</w:t>
      </w:r>
      <w:r w:rsidR="00CE23D1">
        <w:rPr>
          <w:rFonts w:ascii="Times New Roman" w:hAnsi="Times New Roman"/>
          <w:b/>
          <w:sz w:val="28"/>
        </w:rPr>
        <w:t xml:space="preserve">  </w:t>
      </w:r>
      <w:r w:rsidR="00CE23D1">
        <w:rPr>
          <w:b/>
          <w:sz w:val="28"/>
        </w:rPr>
        <w:t>Задания к лабораторным работам</w:t>
      </w:r>
    </w:p>
    <w:p w:rsidR="00686491" w:rsidRDefault="0026647F">
      <w:pPr>
        <w:tabs>
          <w:tab w:val="left" w:leader="dot" w:pos="9072"/>
        </w:tabs>
        <w:autoSpaceDE w:val="0"/>
        <w:rPr>
          <w:b/>
          <w:sz w:val="28"/>
        </w:rPr>
      </w:pPr>
      <w:r>
        <w:rPr>
          <w:b/>
          <w:sz w:val="28"/>
        </w:rPr>
        <w:t xml:space="preserve">          Литература</w:t>
      </w:r>
      <w:r>
        <w:rPr>
          <w:b/>
          <w:sz w:val="28"/>
        </w:rPr>
        <w:tab/>
      </w:r>
    </w:p>
    <w:p w:rsidR="00686491" w:rsidRDefault="00686491">
      <w:pPr>
        <w:tabs>
          <w:tab w:val="left" w:leader="dot" w:pos="9072"/>
        </w:tabs>
        <w:autoSpaceDE w:val="0"/>
        <w:rPr>
          <w:b/>
          <w:sz w:val="28"/>
        </w:rPr>
      </w:pPr>
      <w:r>
        <w:rPr>
          <w:b/>
          <w:sz w:val="28"/>
        </w:rPr>
        <w:t xml:space="preserve">          Приложение 1. Система команд  </w:t>
      </w:r>
      <w:r>
        <w:rPr>
          <w:b/>
          <w:sz w:val="28"/>
          <w:lang w:val="en-US"/>
        </w:rPr>
        <w:t>MCS</w:t>
      </w:r>
      <w:r w:rsidR="0026647F">
        <w:rPr>
          <w:b/>
          <w:sz w:val="28"/>
        </w:rPr>
        <w:t>51 – мнемокоды</w:t>
      </w:r>
      <w:r w:rsidR="0026647F">
        <w:rPr>
          <w:b/>
          <w:sz w:val="28"/>
        </w:rPr>
        <w:tab/>
      </w:r>
    </w:p>
    <w:p w:rsidR="00686491" w:rsidRDefault="00686491">
      <w:pPr>
        <w:tabs>
          <w:tab w:val="left" w:leader="dot" w:pos="9072"/>
        </w:tabs>
        <w:autoSpaceDE w:val="0"/>
        <w:rPr>
          <w:b/>
          <w:sz w:val="28"/>
        </w:rPr>
      </w:pPr>
      <w:r>
        <w:rPr>
          <w:b/>
          <w:sz w:val="28"/>
        </w:rPr>
        <w:t xml:space="preserve">          Приложение 2. Интегрированная система программирования</w:t>
      </w:r>
    </w:p>
    <w:p w:rsidR="00686491" w:rsidRDefault="00686491">
      <w:pPr>
        <w:tabs>
          <w:tab w:val="left" w:leader="dot" w:pos="9072"/>
        </w:tabs>
        <w:autoSpaceDE w:val="0"/>
        <w:rPr>
          <w:b/>
          <w:sz w:val="28"/>
        </w:rPr>
      </w:pPr>
      <w:r>
        <w:rPr>
          <w:b/>
          <w:sz w:val="28"/>
        </w:rPr>
        <w:t xml:space="preserve">                                    и отладки  </w:t>
      </w:r>
      <w:r>
        <w:rPr>
          <w:b/>
          <w:sz w:val="28"/>
          <w:lang w:val="en-US"/>
        </w:rPr>
        <w:t>Keil</w:t>
      </w:r>
      <w:r w:rsidR="0026647F">
        <w:rPr>
          <w:b/>
          <w:sz w:val="28"/>
        </w:rPr>
        <w:tab/>
      </w:r>
    </w:p>
    <w:p w:rsidR="00686491" w:rsidRDefault="00686491">
      <w:pPr>
        <w:autoSpaceDE w:val="0"/>
        <w:rPr>
          <w:b/>
          <w:sz w:val="28"/>
        </w:rPr>
      </w:pPr>
      <w:r>
        <w:rPr>
          <w:b/>
          <w:sz w:val="28"/>
        </w:rPr>
        <w:t xml:space="preserve">          Приложение 3. Вопросы по курсу лабораторных работ</w:t>
      </w:r>
    </w:p>
    <w:p w:rsidR="00686491" w:rsidRDefault="00686491">
      <w:pPr>
        <w:tabs>
          <w:tab w:val="left" w:leader="dot" w:pos="9072"/>
        </w:tabs>
        <w:autoSpaceDE w:val="0"/>
        <w:ind w:left="2127"/>
        <w:rPr>
          <w:sz w:val="28"/>
        </w:rPr>
      </w:pPr>
      <w:r>
        <w:rPr>
          <w:b/>
          <w:sz w:val="28"/>
        </w:rPr>
        <w:t xml:space="preserve">      к зачету и экзамену</w:t>
      </w:r>
      <w:r>
        <w:rPr>
          <w:b/>
          <w:sz w:val="28"/>
        </w:rPr>
        <w:tab/>
      </w:r>
      <w:r>
        <w:rPr>
          <w:sz w:val="28"/>
        </w:rPr>
        <w:t xml:space="preserve">                          </w:t>
      </w:r>
    </w:p>
    <w:p w:rsidR="003B40AD" w:rsidRPr="00F40448" w:rsidRDefault="00F40448" w:rsidP="00F40448">
      <w:pPr>
        <w:spacing w:line="360" w:lineRule="auto"/>
        <w:ind w:right="45"/>
        <w:rPr>
          <w:b/>
          <w:sz w:val="24"/>
        </w:rPr>
      </w:pPr>
      <w:r>
        <w:rPr>
          <w:b/>
          <w:sz w:val="24"/>
        </w:rPr>
        <w:t xml:space="preserve">  </w:t>
      </w:r>
    </w:p>
    <w:p w:rsidR="003B40AD" w:rsidRPr="003B40AD" w:rsidRDefault="003B40AD">
      <w:pPr>
        <w:ind w:right="45"/>
        <w:rPr>
          <w:b/>
          <w:sz w:val="32"/>
          <w:lang w:val="en-US"/>
        </w:rPr>
      </w:pPr>
    </w:p>
    <w:p w:rsidR="00686491" w:rsidRPr="006B0BB4" w:rsidRDefault="00CF2336" w:rsidP="00237CFA">
      <w:pPr>
        <w:ind w:right="45"/>
        <w:rPr>
          <w:b/>
          <w:sz w:val="32"/>
        </w:rPr>
      </w:pPr>
      <w:r>
        <w:rPr>
          <w:b/>
          <w:sz w:val="32"/>
        </w:rPr>
        <w:t xml:space="preserve"> Введение</w:t>
      </w:r>
      <w:r w:rsidR="00377DE7">
        <w:rPr>
          <w:b/>
          <w:sz w:val="32"/>
        </w:rPr>
        <w:t xml:space="preserve"> </w:t>
      </w:r>
    </w:p>
    <w:p w:rsidR="0026647F" w:rsidRDefault="00683CBD">
      <w:pPr>
        <w:autoSpaceDE w:val="0"/>
        <w:ind w:firstLine="708"/>
        <w:jc w:val="both"/>
        <w:rPr>
          <w:sz w:val="28"/>
        </w:rPr>
      </w:pPr>
      <w:r>
        <w:rPr>
          <w:sz w:val="28"/>
        </w:rPr>
        <w:t>МикроЭВМ</w:t>
      </w:r>
      <w:r w:rsidRPr="00683CBD">
        <w:rPr>
          <w:sz w:val="28"/>
          <w:lang w:val="en-US"/>
        </w:rPr>
        <w:t xml:space="preserve"> </w:t>
      </w:r>
      <w:r w:rsidRPr="00EF666D">
        <w:rPr>
          <w:b/>
          <w:sz w:val="28"/>
          <w:lang w:val="en-US"/>
        </w:rPr>
        <w:t>(</w:t>
      </w:r>
      <w:r w:rsidR="00686491" w:rsidRPr="00EF666D">
        <w:rPr>
          <w:b/>
          <w:sz w:val="28"/>
          <w:lang w:val="en-US"/>
        </w:rPr>
        <w:t>MCU</w:t>
      </w:r>
      <w:r w:rsidRPr="00EF666D">
        <w:rPr>
          <w:b/>
          <w:sz w:val="28"/>
          <w:lang w:val="en-US"/>
        </w:rPr>
        <w:t>)</w:t>
      </w:r>
      <w:r w:rsidR="00686491" w:rsidRPr="00400966">
        <w:rPr>
          <w:sz w:val="28"/>
          <w:lang w:val="en-US"/>
        </w:rPr>
        <w:t xml:space="preserve"> </w:t>
      </w:r>
      <w:r w:rsidR="003C0FA4" w:rsidRPr="00400966">
        <w:rPr>
          <w:sz w:val="28"/>
          <w:lang w:val="en-US"/>
        </w:rPr>
        <w:t>(</w:t>
      </w:r>
      <w:r w:rsidR="003C0FA4">
        <w:rPr>
          <w:sz w:val="28"/>
          <w:lang w:val="en-US"/>
        </w:rPr>
        <w:t>mcs</w:t>
      </w:r>
      <w:r w:rsidR="003C0FA4" w:rsidRPr="00400966">
        <w:rPr>
          <w:sz w:val="28"/>
          <w:lang w:val="en-US"/>
        </w:rPr>
        <w:t xml:space="preserve">51, </w:t>
      </w:r>
      <w:r w:rsidR="003C0FA4">
        <w:rPr>
          <w:sz w:val="28"/>
          <w:lang w:val="en-US"/>
        </w:rPr>
        <w:t>sab</w:t>
      </w:r>
      <w:r w:rsidR="003C0FA4" w:rsidRPr="00400966">
        <w:rPr>
          <w:sz w:val="28"/>
          <w:lang w:val="en-US"/>
        </w:rPr>
        <w:t xml:space="preserve">515, </w:t>
      </w:r>
      <w:r w:rsidR="003C0FA4">
        <w:rPr>
          <w:sz w:val="28"/>
          <w:lang w:val="en-US"/>
        </w:rPr>
        <w:t>Pic</w:t>
      </w:r>
      <w:r w:rsidR="003C0FA4" w:rsidRPr="00400966">
        <w:rPr>
          <w:sz w:val="28"/>
          <w:lang w:val="en-US"/>
        </w:rPr>
        <w:t xml:space="preserve">16, </w:t>
      </w:r>
      <w:r w:rsidR="00400966">
        <w:rPr>
          <w:sz w:val="28"/>
          <w:lang w:val="en-US"/>
        </w:rPr>
        <w:t>Cortex</w:t>
      </w:r>
      <w:r w:rsidR="003C0FA4" w:rsidRPr="00400966">
        <w:rPr>
          <w:sz w:val="28"/>
          <w:lang w:val="en-US"/>
        </w:rPr>
        <w:t xml:space="preserve">..) </w:t>
      </w:r>
      <w:r w:rsidR="00686491">
        <w:rPr>
          <w:sz w:val="28"/>
        </w:rPr>
        <w:t xml:space="preserve">в отличие от </w:t>
      </w:r>
      <w:r w:rsidR="00686491">
        <w:rPr>
          <w:b/>
          <w:sz w:val="28"/>
        </w:rPr>
        <w:t>микропроцессоров общего назначения</w:t>
      </w:r>
      <w:r w:rsidR="00686491">
        <w:rPr>
          <w:sz w:val="28"/>
        </w:rPr>
        <w:t xml:space="preserve"> </w:t>
      </w:r>
      <w:r w:rsidR="0026647F" w:rsidRPr="0026647F">
        <w:rPr>
          <w:b/>
          <w:sz w:val="28"/>
        </w:rPr>
        <w:t>(</w:t>
      </w:r>
      <w:r w:rsidR="0026647F">
        <w:rPr>
          <w:b/>
          <w:sz w:val="28"/>
        </w:rPr>
        <w:t xml:space="preserve"> </w:t>
      </w:r>
      <w:r w:rsidR="0026647F" w:rsidRPr="0026647F">
        <w:rPr>
          <w:b/>
          <w:sz w:val="28"/>
          <w:lang w:val="en-US"/>
        </w:rPr>
        <w:t>mcs</w:t>
      </w:r>
      <w:r w:rsidR="0026647F" w:rsidRPr="0026647F">
        <w:rPr>
          <w:b/>
          <w:sz w:val="28"/>
        </w:rPr>
        <w:t xml:space="preserve">80, </w:t>
      </w:r>
      <w:r w:rsidR="0026647F" w:rsidRPr="0026647F">
        <w:rPr>
          <w:b/>
          <w:sz w:val="28"/>
          <w:lang w:val="en-US"/>
        </w:rPr>
        <w:t>mcs</w:t>
      </w:r>
      <w:r w:rsidR="0026647F" w:rsidRPr="0026647F">
        <w:rPr>
          <w:b/>
          <w:sz w:val="28"/>
        </w:rPr>
        <w:t xml:space="preserve">486, </w:t>
      </w:r>
      <w:r w:rsidR="0026647F" w:rsidRPr="0026647F">
        <w:rPr>
          <w:b/>
          <w:sz w:val="28"/>
          <w:lang w:val="en-US"/>
        </w:rPr>
        <w:t>Pentium</w:t>
      </w:r>
      <w:r w:rsidR="0026647F" w:rsidRPr="0026647F">
        <w:rPr>
          <w:b/>
          <w:sz w:val="28"/>
        </w:rPr>
        <w:t xml:space="preserve"> </w:t>
      </w:r>
      <w:r w:rsidR="0026647F">
        <w:rPr>
          <w:sz w:val="28"/>
        </w:rPr>
        <w:t xml:space="preserve">) </w:t>
      </w:r>
      <w:r w:rsidR="00686491">
        <w:rPr>
          <w:sz w:val="28"/>
        </w:rPr>
        <w:t xml:space="preserve">ориентированы на  применения во </w:t>
      </w:r>
      <w:r w:rsidR="00686491" w:rsidRPr="0026647F">
        <w:rPr>
          <w:b/>
          <w:sz w:val="28"/>
        </w:rPr>
        <w:t>встроенных</w:t>
      </w:r>
      <w:r w:rsidR="00E053C3" w:rsidRPr="0026647F">
        <w:rPr>
          <w:b/>
          <w:sz w:val="28"/>
        </w:rPr>
        <w:t xml:space="preserve"> и портативных</w:t>
      </w:r>
      <w:r w:rsidR="00686491">
        <w:rPr>
          <w:sz w:val="28"/>
        </w:rPr>
        <w:t xml:space="preserve"> системах контроля, управления и </w:t>
      </w:r>
      <w:r w:rsidR="00D511F1">
        <w:rPr>
          <w:sz w:val="28"/>
        </w:rPr>
        <w:t>измерений.</w:t>
      </w:r>
    </w:p>
    <w:p w:rsidR="00400966" w:rsidRPr="00A71700" w:rsidRDefault="00D511F1" w:rsidP="00A71700">
      <w:pPr>
        <w:autoSpaceDE w:val="0"/>
        <w:ind w:firstLine="708"/>
        <w:jc w:val="both"/>
        <w:rPr>
          <w:sz w:val="28"/>
        </w:rPr>
      </w:pPr>
      <w:r>
        <w:rPr>
          <w:sz w:val="28"/>
        </w:rPr>
        <w:t xml:space="preserve"> В</w:t>
      </w:r>
      <w:r w:rsidRPr="00D511F1">
        <w:rPr>
          <w:sz w:val="28"/>
        </w:rPr>
        <w:t xml:space="preserve"> </w:t>
      </w:r>
      <w:r w:rsidR="00686491">
        <w:rPr>
          <w:sz w:val="28"/>
          <w:lang w:val="en-US"/>
        </w:rPr>
        <w:t>MCU</w:t>
      </w:r>
      <w:r w:rsidR="00686491">
        <w:rPr>
          <w:sz w:val="28"/>
        </w:rPr>
        <w:t xml:space="preserve">  </w:t>
      </w:r>
      <w:r w:rsidR="00686491">
        <w:rPr>
          <w:b/>
          <w:sz w:val="28"/>
        </w:rPr>
        <w:t>интегрированы</w:t>
      </w:r>
      <w:r w:rsidR="00686491">
        <w:rPr>
          <w:sz w:val="28"/>
        </w:rPr>
        <w:t xml:space="preserve"> и согласованы  на уровне стандарта разнообразные интерфейсы и средства </w:t>
      </w:r>
      <w:r w:rsidR="00686491">
        <w:rPr>
          <w:b/>
          <w:sz w:val="28"/>
        </w:rPr>
        <w:t>прямого управления</w:t>
      </w:r>
      <w:r w:rsidR="00686491">
        <w:rPr>
          <w:sz w:val="28"/>
        </w:rPr>
        <w:t xml:space="preserve"> периферией, принципы организации программного управления</w:t>
      </w:r>
      <w:r w:rsidR="001D4138" w:rsidRPr="001D4138">
        <w:rPr>
          <w:sz w:val="28"/>
        </w:rPr>
        <w:t xml:space="preserve"> </w:t>
      </w:r>
      <w:r w:rsidR="001D4138">
        <w:rPr>
          <w:sz w:val="28"/>
        </w:rPr>
        <w:t>-</w:t>
      </w:r>
      <w:r w:rsidR="006B0BB4">
        <w:rPr>
          <w:sz w:val="28"/>
        </w:rPr>
        <w:t xml:space="preserve"> традиционные </w:t>
      </w:r>
      <w:r w:rsidR="001D4138" w:rsidRPr="001D4138">
        <w:rPr>
          <w:sz w:val="28"/>
        </w:rPr>
        <w:t>,</w:t>
      </w:r>
      <w:r w:rsidR="00686491">
        <w:rPr>
          <w:sz w:val="28"/>
        </w:rPr>
        <w:t xml:space="preserve"> понятие про</w:t>
      </w:r>
      <w:r w:rsidR="00400966">
        <w:rPr>
          <w:sz w:val="28"/>
        </w:rPr>
        <w:t>цессора (CPU) не акцентируется.</w:t>
      </w:r>
    </w:p>
    <w:p w:rsidR="00884486" w:rsidRDefault="00A71700" w:rsidP="00A71700">
      <w:pPr>
        <w:autoSpaceDE w:val="0"/>
        <w:ind w:firstLine="708"/>
        <w:jc w:val="both"/>
        <w:rPr>
          <w:sz w:val="28"/>
        </w:rPr>
      </w:pPr>
      <w:r>
        <w:rPr>
          <w:sz w:val="28"/>
        </w:rPr>
        <w:t xml:space="preserve">Знакомство с архитектурой и принципами работы </w:t>
      </w:r>
      <w:r w:rsidR="00017A57">
        <w:rPr>
          <w:sz w:val="28"/>
        </w:rPr>
        <w:t xml:space="preserve"> микрокомпьютера поддерживается лабораторными работами с использованием программирования</w:t>
      </w:r>
      <w:r>
        <w:rPr>
          <w:sz w:val="28"/>
        </w:rPr>
        <w:t>.</w:t>
      </w:r>
    </w:p>
    <w:p w:rsidR="00884486" w:rsidRDefault="0031190B" w:rsidP="00884486">
      <w:pPr>
        <w:autoSpaceDE w:val="0"/>
        <w:ind w:firstLine="708"/>
        <w:jc w:val="both"/>
        <w:rPr>
          <w:sz w:val="28"/>
        </w:rPr>
      </w:pPr>
      <w:r>
        <w:rPr>
          <w:sz w:val="28"/>
        </w:rPr>
        <w:t>Большое</w:t>
      </w:r>
      <w:r w:rsidR="00884486">
        <w:rPr>
          <w:sz w:val="28"/>
        </w:rPr>
        <w:t xml:space="preserve"> число конструктивных решений </w:t>
      </w:r>
      <w:r>
        <w:rPr>
          <w:sz w:val="28"/>
          <w:lang w:val="en-US"/>
        </w:rPr>
        <w:t>MCU</w:t>
      </w:r>
      <w:r w:rsidR="00884486">
        <w:rPr>
          <w:sz w:val="28"/>
        </w:rPr>
        <w:t xml:space="preserve"> не позволяет использовать какое-либо обобщенно</w:t>
      </w:r>
      <w:r>
        <w:rPr>
          <w:sz w:val="28"/>
        </w:rPr>
        <w:t>е представление об их архитектурах</w:t>
      </w:r>
      <w:r w:rsidR="00884486">
        <w:rPr>
          <w:sz w:val="28"/>
        </w:rPr>
        <w:t xml:space="preserve">.  В учебных курсах по направлению </w:t>
      </w:r>
      <w:r w:rsidR="00884486" w:rsidRPr="00145E82">
        <w:rPr>
          <w:b/>
          <w:sz w:val="28"/>
        </w:rPr>
        <w:t>Организация ЭВМ</w:t>
      </w:r>
      <w:r w:rsidR="00884486">
        <w:rPr>
          <w:sz w:val="28"/>
        </w:rPr>
        <w:t xml:space="preserve"> приходится опираться на некоторую конкретную схему.</w:t>
      </w:r>
    </w:p>
    <w:p w:rsidR="00884486" w:rsidRPr="00884486" w:rsidRDefault="00884486" w:rsidP="00884486">
      <w:pPr>
        <w:autoSpaceDE w:val="0"/>
        <w:ind w:right="45"/>
        <w:jc w:val="both"/>
        <w:rPr>
          <w:sz w:val="28"/>
        </w:rPr>
      </w:pPr>
      <w:r>
        <w:rPr>
          <w:sz w:val="28"/>
        </w:rPr>
        <w:t xml:space="preserve">  Для первого знакомства можно выбирать любой </w:t>
      </w:r>
      <w:r>
        <w:rPr>
          <w:sz w:val="28"/>
          <w:lang w:val="en-US"/>
        </w:rPr>
        <w:t>MCU</w:t>
      </w:r>
      <w:r>
        <w:rPr>
          <w:sz w:val="28"/>
        </w:rPr>
        <w:t xml:space="preserve">, распространенный, документируемый и поддерживаемый средствами </w:t>
      </w:r>
      <w:r w:rsidRPr="00EB1246">
        <w:rPr>
          <w:b/>
          <w:sz w:val="28"/>
          <w:lang w:val="en-US"/>
        </w:rPr>
        <w:t>Integrate</w:t>
      </w:r>
      <w:r w:rsidRPr="00EB1246">
        <w:rPr>
          <w:b/>
          <w:sz w:val="28"/>
        </w:rPr>
        <w:t xml:space="preserve"> </w:t>
      </w:r>
      <w:r w:rsidRPr="00EB1246">
        <w:rPr>
          <w:b/>
          <w:sz w:val="28"/>
          <w:lang w:val="en-US"/>
        </w:rPr>
        <w:t>Development</w:t>
      </w:r>
      <w:r w:rsidRPr="00EB1246">
        <w:rPr>
          <w:b/>
          <w:sz w:val="28"/>
        </w:rPr>
        <w:t xml:space="preserve"> </w:t>
      </w:r>
      <w:r w:rsidRPr="00EB1246">
        <w:rPr>
          <w:b/>
          <w:sz w:val="28"/>
          <w:lang w:val="en-US"/>
        </w:rPr>
        <w:t>Environment</w:t>
      </w:r>
      <w:r w:rsidRPr="00EB1246">
        <w:rPr>
          <w:b/>
          <w:sz w:val="28"/>
        </w:rPr>
        <w:t xml:space="preserve"> (</w:t>
      </w:r>
      <w:r w:rsidRPr="00EB1246">
        <w:rPr>
          <w:b/>
          <w:sz w:val="28"/>
          <w:lang w:val="en-US"/>
        </w:rPr>
        <w:t>IDE</w:t>
      </w:r>
      <w:r w:rsidRPr="00EB1246">
        <w:rPr>
          <w:b/>
          <w:sz w:val="28"/>
        </w:rPr>
        <w:t>)</w:t>
      </w:r>
      <w:r>
        <w:rPr>
          <w:sz w:val="28"/>
        </w:rPr>
        <w:t xml:space="preserve">. </w:t>
      </w:r>
    </w:p>
    <w:p w:rsidR="00884486" w:rsidRDefault="00884486" w:rsidP="00884486">
      <w:pPr>
        <w:autoSpaceDE w:val="0"/>
        <w:ind w:right="45"/>
        <w:jc w:val="both"/>
        <w:rPr>
          <w:sz w:val="28"/>
        </w:rPr>
      </w:pPr>
      <w:r w:rsidRPr="00EB1246">
        <w:rPr>
          <w:sz w:val="28"/>
        </w:rPr>
        <w:t xml:space="preserve">  </w:t>
      </w:r>
      <w:r>
        <w:rPr>
          <w:sz w:val="28"/>
        </w:rPr>
        <w:t xml:space="preserve">Одной из актуальных  представляется </w:t>
      </w:r>
      <w:r>
        <w:rPr>
          <w:b/>
          <w:sz w:val="28"/>
        </w:rPr>
        <w:t xml:space="preserve">микроЭВМ </w:t>
      </w:r>
      <w:r>
        <w:rPr>
          <w:b/>
          <w:sz w:val="28"/>
          <w:lang w:val="en-US"/>
        </w:rPr>
        <w:t>MCS</w:t>
      </w:r>
      <w:r>
        <w:rPr>
          <w:b/>
          <w:sz w:val="28"/>
        </w:rPr>
        <w:t>51</w:t>
      </w:r>
      <w:r>
        <w:rPr>
          <w:sz w:val="28"/>
        </w:rPr>
        <w:t xml:space="preserve"> (фирма </w:t>
      </w:r>
      <w:r>
        <w:rPr>
          <w:sz w:val="28"/>
          <w:lang w:val="en-US"/>
        </w:rPr>
        <w:t>Intel</w:t>
      </w:r>
      <w:r w:rsidR="00EF666D">
        <w:rPr>
          <w:sz w:val="28"/>
        </w:rPr>
        <w:t xml:space="preserve"> 1980 )- промышленный стандарт</w:t>
      </w:r>
      <w:r>
        <w:rPr>
          <w:sz w:val="28"/>
        </w:rPr>
        <w:t xml:space="preserve"> в  приложениях </w:t>
      </w:r>
      <w:r w:rsidR="00912C92">
        <w:rPr>
          <w:sz w:val="28"/>
        </w:rPr>
        <w:t>1980-2</w:t>
      </w:r>
      <w:r>
        <w:rPr>
          <w:sz w:val="28"/>
        </w:rPr>
        <w:t>0</w:t>
      </w:r>
      <w:r w:rsidR="00912C92">
        <w:rPr>
          <w:sz w:val="28"/>
        </w:rPr>
        <w:t>0</w:t>
      </w:r>
      <w:r w:rsidR="00EF666D">
        <w:rPr>
          <w:sz w:val="28"/>
        </w:rPr>
        <w:t>0</w:t>
      </w:r>
      <w:r>
        <w:rPr>
          <w:sz w:val="28"/>
        </w:rPr>
        <w:t xml:space="preserve">-х годов   </w:t>
      </w:r>
    </w:p>
    <w:p w:rsidR="00884486" w:rsidRPr="00CC474F" w:rsidRDefault="00884486" w:rsidP="00884486">
      <w:pPr>
        <w:autoSpaceDE w:val="0"/>
        <w:jc w:val="both"/>
        <w:rPr>
          <w:sz w:val="28"/>
        </w:rPr>
      </w:pPr>
      <w:r>
        <w:rPr>
          <w:sz w:val="28"/>
        </w:rPr>
        <w:t xml:space="preserve">      Выбор микроконтроллера </w:t>
      </w:r>
      <w:r>
        <w:rPr>
          <w:sz w:val="28"/>
          <w:lang w:val="en-US"/>
        </w:rPr>
        <w:t>MCS</w:t>
      </w:r>
      <w:r w:rsidR="00654A31">
        <w:rPr>
          <w:sz w:val="28"/>
        </w:rPr>
        <w:t>51</w:t>
      </w:r>
      <w:r w:rsidR="000F4A86">
        <w:rPr>
          <w:sz w:val="28"/>
        </w:rPr>
        <w:t xml:space="preserve"> [1] </w:t>
      </w:r>
      <w:r>
        <w:rPr>
          <w:sz w:val="28"/>
        </w:rPr>
        <w:t xml:space="preserve">  обусловлен</w:t>
      </w:r>
    </w:p>
    <w:p w:rsidR="00884486" w:rsidRDefault="00884486" w:rsidP="00884486">
      <w:pPr>
        <w:autoSpaceDE w:val="0"/>
        <w:jc w:val="both"/>
        <w:rPr>
          <w:sz w:val="28"/>
        </w:rPr>
      </w:pPr>
      <w:r>
        <w:rPr>
          <w:sz w:val="28"/>
        </w:rPr>
        <w:t xml:space="preserve">1) популярностью , </w:t>
      </w:r>
    </w:p>
    <w:p w:rsidR="000F4A86" w:rsidRDefault="000F4A86" w:rsidP="00884486">
      <w:pPr>
        <w:autoSpaceDE w:val="0"/>
        <w:jc w:val="both"/>
        <w:rPr>
          <w:sz w:val="28"/>
        </w:rPr>
      </w:pPr>
      <w:r>
        <w:rPr>
          <w:sz w:val="28"/>
        </w:rPr>
        <w:t>2) относительно простой и доступной для изучения схемотехникой</w:t>
      </w:r>
      <w:r w:rsidR="00884486">
        <w:rPr>
          <w:sz w:val="28"/>
        </w:rPr>
        <w:t xml:space="preserve"> </w:t>
      </w:r>
      <w:r w:rsidR="00884486" w:rsidRPr="00EB1246">
        <w:rPr>
          <w:sz w:val="28"/>
        </w:rPr>
        <w:t>.</w:t>
      </w:r>
    </w:p>
    <w:p w:rsidR="00884486" w:rsidRDefault="000F4A86" w:rsidP="00884486">
      <w:pPr>
        <w:autoSpaceDE w:val="0"/>
        <w:jc w:val="both"/>
        <w:rPr>
          <w:sz w:val="28"/>
        </w:rPr>
      </w:pPr>
      <w:r>
        <w:rPr>
          <w:sz w:val="28"/>
        </w:rPr>
        <w:t>3)</w:t>
      </w:r>
      <w:r w:rsidR="00884486" w:rsidRPr="00EB1246">
        <w:rPr>
          <w:sz w:val="28"/>
        </w:rPr>
        <w:t xml:space="preserve"> </w:t>
      </w:r>
      <w:r>
        <w:rPr>
          <w:sz w:val="28"/>
        </w:rPr>
        <w:t xml:space="preserve">На уровне </w:t>
      </w:r>
      <w:r w:rsidR="00884486">
        <w:rPr>
          <w:sz w:val="28"/>
        </w:rPr>
        <w:t xml:space="preserve"> ПЛИС  вся схемотехника  разм</w:t>
      </w:r>
      <w:r w:rsidR="00884486">
        <w:rPr>
          <w:sz w:val="28"/>
          <w:lang w:val="en-US"/>
        </w:rPr>
        <w:t>e</w:t>
      </w:r>
      <w:r w:rsidR="00884486">
        <w:rPr>
          <w:sz w:val="28"/>
        </w:rPr>
        <w:t xml:space="preserve">щается как ядро системы на кристалле </w:t>
      </w:r>
    </w:p>
    <w:p w:rsidR="001D4B24" w:rsidRDefault="000F4A86" w:rsidP="00884486">
      <w:pPr>
        <w:autoSpaceDE w:val="0"/>
        <w:jc w:val="both"/>
        <w:rPr>
          <w:sz w:val="28"/>
        </w:rPr>
      </w:pPr>
      <w:r>
        <w:rPr>
          <w:sz w:val="28"/>
        </w:rPr>
        <w:t>4</w:t>
      </w:r>
      <w:r w:rsidR="00884486">
        <w:rPr>
          <w:sz w:val="28"/>
        </w:rPr>
        <w:t xml:space="preserve">)многообразием  расширений и модификаций, сохраняющих ядро </w:t>
      </w:r>
      <w:r w:rsidR="00884486">
        <w:rPr>
          <w:sz w:val="28"/>
          <w:lang w:val="en-US"/>
        </w:rPr>
        <w:t>MCS</w:t>
      </w:r>
      <w:r w:rsidR="00884486">
        <w:rPr>
          <w:sz w:val="28"/>
        </w:rPr>
        <w:t>51/52.</w:t>
      </w:r>
    </w:p>
    <w:p w:rsidR="00B73A5D" w:rsidRDefault="00884486" w:rsidP="00F40448">
      <w:pPr>
        <w:autoSpaceDE w:val="0"/>
        <w:jc w:val="both"/>
        <w:rPr>
          <w:sz w:val="28"/>
          <w:lang w:val="en-US"/>
        </w:rPr>
      </w:pPr>
      <w:r>
        <w:rPr>
          <w:sz w:val="28"/>
        </w:rPr>
        <w:t>5)наличием эффективных и доступных средств программирования и отладки.</w:t>
      </w:r>
    </w:p>
    <w:p w:rsidR="00A7685A" w:rsidRPr="00A7685A" w:rsidRDefault="00A7685A" w:rsidP="00F40448">
      <w:pPr>
        <w:autoSpaceDE w:val="0"/>
        <w:jc w:val="both"/>
        <w:rPr>
          <w:sz w:val="28"/>
          <w:lang w:val="en-US"/>
        </w:rPr>
      </w:pPr>
    </w:p>
    <w:p w:rsidR="00520851" w:rsidRPr="00A7685A" w:rsidRDefault="00B73A5D" w:rsidP="00F40448">
      <w:pPr>
        <w:autoSpaceDE w:val="0"/>
        <w:jc w:val="both"/>
        <w:rPr>
          <w:sz w:val="28"/>
          <w:lang w:val="en-US"/>
        </w:rPr>
      </w:pPr>
      <w:r>
        <w:rPr>
          <w:sz w:val="28"/>
        </w:rPr>
        <w:t>6)доступным лабораторным оборудованием</w:t>
      </w:r>
      <w:r w:rsidR="00A71700">
        <w:rPr>
          <w:sz w:val="28"/>
        </w:rPr>
        <w:t xml:space="preserve"> </w:t>
      </w:r>
    </w:p>
    <w:p w:rsidR="00686491" w:rsidRDefault="00400966" w:rsidP="000C0711">
      <w:pPr>
        <w:ind w:right="45"/>
        <w:rPr>
          <w:sz w:val="28"/>
        </w:rPr>
      </w:pPr>
      <w:r w:rsidRPr="00400966">
        <w:rPr>
          <w:sz w:val="28"/>
        </w:rPr>
        <w:t xml:space="preserve"> </w:t>
      </w:r>
      <w:r w:rsidR="00F40448">
        <w:rPr>
          <w:sz w:val="28"/>
        </w:rPr>
        <w:t xml:space="preserve">   </w:t>
      </w:r>
      <w:r w:rsidR="00F37E08">
        <w:rPr>
          <w:sz w:val="28"/>
        </w:rPr>
        <w:t>Для</w:t>
      </w:r>
      <w:r w:rsidR="00F40448">
        <w:rPr>
          <w:sz w:val="28"/>
        </w:rPr>
        <w:t xml:space="preserve">  записи  алгоритмов  в  микроЭвм  широко  используется</w:t>
      </w:r>
      <w:r w:rsidR="00EF666D">
        <w:rPr>
          <w:sz w:val="28"/>
        </w:rPr>
        <w:t xml:space="preserve"> </w:t>
      </w:r>
      <w:r w:rsidR="0031190B">
        <w:rPr>
          <w:sz w:val="28"/>
        </w:rPr>
        <w:t xml:space="preserve">адаптированный к конструктивным особенностям </w:t>
      </w:r>
      <w:r w:rsidR="0031190B">
        <w:rPr>
          <w:sz w:val="28"/>
          <w:lang w:val="en-US"/>
        </w:rPr>
        <w:t>mcs</w:t>
      </w:r>
      <w:r w:rsidR="0031190B" w:rsidRPr="0031190B">
        <w:rPr>
          <w:sz w:val="28"/>
        </w:rPr>
        <w:t xml:space="preserve">51 </w:t>
      </w:r>
      <w:r w:rsidR="0031190B">
        <w:rPr>
          <w:sz w:val="28"/>
        </w:rPr>
        <w:t>язык С51.</w:t>
      </w:r>
      <w:r w:rsidR="00F40448">
        <w:rPr>
          <w:sz w:val="28"/>
        </w:rPr>
        <w:t xml:space="preserve"> </w:t>
      </w:r>
      <w:r w:rsidR="00F37E08" w:rsidRPr="00F37E08">
        <w:rPr>
          <w:sz w:val="28"/>
        </w:rPr>
        <w:t xml:space="preserve"> </w:t>
      </w:r>
      <w:r w:rsidR="00686491">
        <w:rPr>
          <w:sz w:val="28"/>
        </w:rPr>
        <w:t xml:space="preserve">Этот уровень представления </w:t>
      </w:r>
      <w:r w:rsidR="00686491">
        <w:rPr>
          <w:sz w:val="28"/>
          <w:lang w:val="en-US"/>
        </w:rPr>
        <w:t>MCU</w:t>
      </w:r>
      <w:r w:rsidR="004A2C2A">
        <w:rPr>
          <w:sz w:val="28"/>
        </w:rPr>
        <w:t xml:space="preserve"> определяем</w:t>
      </w:r>
      <w:r w:rsidR="00686491">
        <w:rPr>
          <w:sz w:val="28"/>
        </w:rPr>
        <w:t xml:space="preserve"> как </w:t>
      </w:r>
      <w:r w:rsidR="004A2C2A">
        <w:rPr>
          <w:b/>
          <w:sz w:val="28"/>
        </w:rPr>
        <w:t>Программную</w:t>
      </w:r>
      <w:r w:rsidR="00686491">
        <w:rPr>
          <w:b/>
          <w:sz w:val="28"/>
        </w:rPr>
        <w:t xml:space="preserve"> модель</w:t>
      </w:r>
      <w:r w:rsidR="00686491">
        <w:rPr>
          <w:sz w:val="28"/>
        </w:rPr>
        <w:t xml:space="preserve"> </w:t>
      </w:r>
      <w:r w:rsidR="00686491">
        <w:rPr>
          <w:b/>
          <w:sz w:val="28"/>
        </w:rPr>
        <w:t>высокого уровня</w:t>
      </w:r>
      <w:r w:rsidR="0031190B">
        <w:rPr>
          <w:b/>
          <w:sz w:val="28"/>
        </w:rPr>
        <w:t xml:space="preserve"> в С51</w:t>
      </w:r>
      <w:r w:rsidR="00686491">
        <w:rPr>
          <w:sz w:val="28"/>
        </w:rPr>
        <w:t>.</w:t>
      </w:r>
    </w:p>
    <w:p w:rsidR="00F77D2D" w:rsidRPr="00F77D2D" w:rsidRDefault="00686491">
      <w:pPr>
        <w:autoSpaceDE w:val="0"/>
        <w:jc w:val="both"/>
        <w:rPr>
          <w:sz w:val="28"/>
        </w:rPr>
      </w:pPr>
      <w:r>
        <w:rPr>
          <w:sz w:val="28"/>
        </w:rPr>
        <w:t xml:space="preserve">   Детали построения</w:t>
      </w:r>
      <w:r w:rsidR="00017A57">
        <w:rPr>
          <w:sz w:val="28"/>
        </w:rPr>
        <w:t xml:space="preserve"> и работы</w:t>
      </w:r>
      <w:r>
        <w:rPr>
          <w:sz w:val="28"/>
        </w:rPr>
        <w:t xml:space="preserve"> </w:t>
      </w:r>
      <w:r>
        <w:rPr>
          <w:sz w:val="28"/>
          <w:lang w:val="en-US"/>
        </w:rPr>
        <w:t>MCU</w:t>
      </w:r>
      <w:r w:rsidR="00F37E08">
        <w:rPr>
          <w:sz w:val="28"/>
        </w:rPr>
        <w:t xml:space="preserve"> представлены системой</w:t>
      </w:r>
      <w:r>
        <w:rPr>
          <w:sz w:val="28"/>
        </w:rPr>
        <w:t xml:space="preserve"> команд на уровне </w:t>
      </w:r>
      <w:r w:rsidRPr="00017A57">
        <w:rPr>
          <w:b/>
          <w:sz w:val="28"/>
        </w:rPr>
        <w:t>Ассем</w:t>
      </w:r>
      <w:r w:rsidR="004F14D6" w:rsidRPr="00017A57">
        <w:rPr>
          <w:b/>
          <w:sz w:val="28"/>
        </w:rPr>
        <w:t>блера</w:t>
      </w:r>
      <w:r w:rsidR="0031190B">
        <w:rPr>
          <w:b/>
          <w:sz w:val="28"/>
        </w:rPr>
        <w:t xml:space="preserve"> А51</w:t>
      </w:r>
      <w:r w:rsidR="004F14D6" w:rsidRPr="004F14D6">
        <w:rPr>
          <w:sz w:val="28"/>
        </w:rPr>
        <w:t xml:space="preserve">, </w:t>
      </w:r>
      <w:r w:rsidR="00017A57">
        <w:rPr>
          <w:sz w:val="28"/>
        </w:rPr>
        <w:t>под которой подразумевается</w:t>
      </w:r>
      <w:r>
        <w:rPr>
          <w:sz w:val="28"/>
        </w:rPr>
        <w:t xml:space="preserve"> </w:t>
      </w:r>
      <w:r>
        <w:rPr>
          <w:b/>
          <w:sz w:val="28"/>
        </w:rPr>
        <w:t>микроархитектур</w:t>
      </w:r>
      <w:r w:rsidR="00017A57">
        <w:rPr>
          <w:b/>
          <w:sz w:val="28"/>
        </w:rPr>
        <w:t>а</w:t>
      </w:r>
      <w:r w:rsidR="00377DE7">
        <w:rPr>
          <w:sz w:val="28"/>
        </w:rPr>
        <w:t xml:space="preserve"> ЭВМ</w:t>
      </w:r>
      <w:r w:rsidR="00F77D2D" w:rsidRPr="00F77D2D">
        <w:rPr>
          <w:sz w:val="28"/>
        </w:rPr>
        <w:t>.</w:t>
      </w:r>
    </w:p>
    <w:p w:rsidR="0085438D" w:rsidRDefault="00F77D2D">
      <w:pPr>
        <w:autoSpaceDE w:val="0"/>
        <w:jc w:val="both"/>
        <w:rPr>
          <w:sz w:val="28"/>
        </w:rPr>
      </w:pPr>
      <w:r>
        <w:rPr>
          <w:sz w:val="28"/>
        </w:rPr>
        <w:t>Для ее описания может быть использован С51</w:t>
      </w:r>
      <w:r w:rsidRPr="00F77D2D">
        <w:rPr>
          <w:sz w:val="28"/>
        </w:rPr>
        <w:t xml:space="preserve">, </w:t>
      </w:r>
      <w:r>
        <w:rPr>
          <w:sz w:val="28"/>
        </w:rPr>
        <w:t>включающий расширения</w:t>
      </w:r>
      <w:r w:rsidRPr="00F77D2D">
        <w:rPr>
          <w:sz w:val="28"/>
        </w:rPr>
        <w:t xml:space="preserve">, </w:t>
      </w:r>
      <w:r>
        <w:rPr>
          <w:sz w:val="28"/>
        </w:rPr>
        <w:t>позв</w:t>
      </w:r>
      <w:r w:rsidR="0085438D">
        <w:rPr>
          <w:sz w:val="28"/>
        </w:rPr>
        <w:t xml:space="preserve">оляющие представить функциональную </w:t>
      </w:r>
      <w:r>
        <w:rPr>
          <w:sz w:val="28"/>
        </w:rPr>
        <w:t>схему</w:t>
      </w:r>
      <w:r w:rsidR="0085438D">
        <w:rPr>
          <w:sz w:val="28"/>
        </w:rPr>
        <w:t xml:space="preserve"> ЭВМ</w:t>
      </w:r>
      <w:r>
        <w:rPr>
          <w:sz w:val="28"/>
        </w:rPr>
        <w:t xml:space="preserve">. </w:t>
      </w:r>
    </w:p>
    <w:p w:rsidR="001D4138" w:rsidRDefault="0085438D">
      <w:pPr>
        <w:autoSpaceDE w:val="0"/>
        <w:jc w:val="both"/>
        <w:rPr>
          <w:sz w:val="28"/>
        </w:rPr>
      </w:pPr>
      <w:r>
        <w:rPr>
          <w:sz w:val="28"/>
        </w:rPr>
        <w:t xml:space="preserve"> </w:t>
      </w:r>
      <w:r w:rsidR="00F77D2D">
        <w:rPr>
          <w:sz w:val="28"/>
        </w:rPr>
        <w:t>Дальнейшая детализация може</w:t>
      </w:r>
      <w:r>
        <w:rPr>
          <w:sz w:val="28"/>
        </w:rPr>
        <w:t xml:space="preserve">т быть представлена </w:t>
      </w:r>
      <w:r w:rsidR="00A141BF">
        <w:rPr>
          <w:sz w:val="28"/>
        </w:rPr>
        <w:t>микропрограммными моделями</w:t>
      </w:r>
      <w:r w:rsidR="00520851" w:rsidRPr="00520851">
        <w:rPr>
          <w:sz w:val="28"/>
        </w:rPr>
        <w:t>,</w:t>
      </w:r>
      <w:r>
        <w:rPr>
          <w:sz w:val="28"/>
        </w:rPr>
        <w:t xml:space="preserve"> реализуемыми</w:t>
      </w:r>
      <w:r w:rsidR="00F77D2D">
        <w:rPr>
          <w:sz w:val="28"/>
        </w:rPr>
        <w:t xml:space="preserve">  управляемыми функциональными схемами.  </w:t>
      </w:r>
      <w:r w:rsidR="00686491">
        <w:rPr>
          <w:sz w:val="28"/>
        </w:rPr>
        <w:t xml:space="preserve">Этот уровень представления </w:t>
      </w:r>
      <w:r w:rsidR="00686491">
        <w:rPr>
          <w:sz w:val="28"/>
          <w:lang w:val="en-US"/>
        </w:rPr>
        <w:t>MCU</w:t>
      </w:r>
      <w:r w:rsidR="001A440D">
        <w:rPr>
          <w:sz w:val="28"/>
        </w:rPr>
        <w:t xml:space="preserve"> определяем</w:t>
      </w:r>
      <w:r w:rsidR="00686491">
        <w:rPr>
          <w:sz w:val="28"/>
        </w:rPr>
        <w:t xml:space="preserve">  </w:t>
      </w:r>
      <w:r w:rsidR="00686491">
        <w:rPr>
          <w:b/>
          <w:sz w:val="28"/>
        </w:rPr>
        <w:t>Программной моделью в Ассемблере</w:t>
      </w:r>
      <w:r w:rsidR="00A141BF">
        <w:rPr>
          <w:b/>
          <w:sz w:val="28"/>
        </w:rPr>
        <w:t xml:space="preserve"> и структурной схемой</w:t>
      </w:r>
      <w:r w:rsidR="00686491">
        <w:rPr>
          <w:sz w:val="28"/>
        </w:rPr>
        <w:t xml:space="preserve">. Представление программ  </w:t>
      </w:r>
      <w:r w:rsidR="004A2C2A">
        <w:rPr>
          <w:sz w:val="28"/>
        </w:rPr>
        <w:t>в А</w:t>
      </w:r>
      <w:r w:rsidR="00BB1738">
        <w:rPr>
          <w:sz w:val="28"/>
        </w:rPr>
        <w:t>ссемблере</w:t>
      </w:r>
      <w:r w:rsidR="0031190B">
        <w:rPr>
          <w:sz w:val="28"/>
        </w:rPr>
        <w:t xml:space="preserve"> А51</w:t>
      </w:r>
      <w:r w:rsidR="000F4552" w:rsidRPr="000F4552">
        <w:rPr>
          <w:sz w:val="28"/>
        </w:rPr>
        <w:t xml:space="preserve"> </w:t>
      </w:r>
      <w:r w:rsidR="000F4552">
        <w:rPr>
          <w:sz w:val="28"/>
        </w:rPr>
        <w:t>определяе</w:t>
      </w:r>
      <w:r w:rsidR="0031190B">
        <w:rPr>
          <w:sz w:val="28"/>
        </w:rPr>
        <w:t>т</w:t>
      </w:r>
      <w:r w:rsidR="00686491">
        <w:rPr>
          <w:sz w:val="28"/>
        </w:rPr>
        <w:t xml:space="preserve"> </w:t>
      </w:r>
      <w:r w:rsidR="0031190B">
        <w:rPr>
          <w:sz w:val="28"/>
        </w:rPr>
        <w:t xml:space="preserve">операционную </w:t>
      </w:r>
      <w:r w:rsidR="00686491">
        <w:rPr>
          <w:b/>
          <w:bCs/>
          <w:sz w:val="28"/>
        </w:rPr>
        <w:t>семантик</w:t>
      </w:r>
      <w:r w:rsidR="0031190B">
        <w:rPr>
          <w:b/>
          <w:bCs/>
          <w:sz w:val="28"/>
        </w:rPr>
        <w:t>у</w:t>
      </w:r>
      <w:r w:rsidR="00686491">
        <w:rPr>
          <w:sz w:val="28"/>
        </w:rPr>
        <w:t xml:space="preserve"> алгоритмического язык</w:t>
      </w:r>
      <w:r w:rsidR="001D4138">
        <w:rPr>
          <w:sz w:val="28"/>
        </w:rPr>
        <w:t>а</w:t>
      </w:r>
      <w:r w:rsidR="0031190B">
        <w:rPr>
          <w:sz w:val="28"/>
        </w:rPr>
        <w:t xml:space="preserve"> С51</w:t>
      </w:r>
      <w:r w:rsidR="00612F54">
        <w:rPr>
          <w:sz w:val="28"/>
        </w:rPr>
        <w:t>.</w:t>
      </w:r>
    </w:p>
    <w:p w:rsidR="00130C1D" w:rsidRDefault="00612F54" w:rsidP="001D4138">
      <w:pPr>
        <w:autoSpaceDE w:val="0"/>
        <w:ind w:firstLine="708"/>
        <w:jc w:val="both"/>
        <w:rPr>
          <w:sz w:val="28"/>
        </w:rPr>
      </w:pPr>
      <w:r>
        <w:rPr>
          <w:sz w:val="28"/>
        </w:rPr>
        <w:t xml:space="preserve"> </w:t>
      </w:r>
      <w:r w:rsidR="001D4138">
        <w:rPr>
          <w:sz w:val="28"/>
        </w:rPr>
        <w:t xml:space="preserve">Программные модели </w:t>
      </w:r>
      <w:r w:rsidR="001D4138">
        <w:rPr>
          <w:sz w:val="28"/>
          <w:lang w:val="en-US"/>
        </w:rPr>
        <w:t>MCU</w:t>
      </w:r>
      <w:r w:rsidR="001D4138">
        <w:rPr>
          <w:sz w:val="28"/>
        </w:rPr>
        <w:t xml:space="preserve"> являются спецификациями при конструировании новой машины в </w:t>
      </w:r>
      <w:r w:rsidR="001D4138">
        <w:rPr>
          <w:b/>
          <w:sz w:val="28"/>
        </w:rPr>
        <w:t xml:space="preserve">технологии </w:t>
      </w:r>
      <w:r w:rsidR="001D4138">
        <w:rPr>
          <w:b/>
          <w:sz w:val="28"/>
          <w:lang w:val="en-US"/>
        </w:rPr>
        <w:t>ASIC</w:t>
      </w:r>
      <w:r w:rsidR="001D4138">
        <w:rPr>
          <w:sz w:val="28"/>
        </w:rPr>
        <w:t xml:space="preserve">. </w:t>
      </w:r>
    </w:p>
    <w:p w:rsidR="002056FB" w:rsidRPr="00004363" w:rsidRDefault="00130C1D">
      <w:pPr>
        <w:autoSpaceDE w:val="0"/>
        <w:jc w:val="both"/>
        <w:rPr>
          <w:sz w:val="28"/>
        </w:rPr>
      </w:pPr>
      <w:r>
        <w:rPr>
          <w:sz w:val="28"/>
        </w:rPr>
        <w:t xml:space="preserve">   </w:t>
      </w:r>
      <w:r w:rsidR="00612F54">
        <w:rPr>
          <w:sz w:val="28"/>
        </w:rPr>
        <w:t>О</w:t>
      </w:r>
      <w:r w:rsidR="00912C92">
        <w:rPr>
          <w:sz w:val="28"/>
        </w:rPr>
        <w:t>сновным методом</w:t>
      </w:r>
      <w:r w:rsidR="00686491">
        <w:rPr>
          <w:sz w:val="28"/>
        </w:rPr>
        <w:t xml:space="preserve">  </w:t>
      </w:r>
      <w:r w:rsidR="00686491">
        <w:rPr>
          <w:b/>
          <w:sz w:val="28"/>
        </w:rPr>
        <w:t>тестирования</w:t>
      </w:r>
      <w:r w:rsidR="00612F54">
        <w:rPr>
          <w:sz w:val="28"/>
        </w:rPr>
        <w:t xml:space="preserve"> </w:t>
      </w:r>
      <w:r w:rsidR="00686491">
        <w:rPr>
          <w:sz w:val="28"/>
        </w:rPr>
        <w:t xml:space="preserve"> алгоритмов являе</w:t>
      </w:r>
      <w:r w:rsidR="00612F54">
        <w:rPr>
          <w:sz w:val="28"/>
        </w:rPr>
        <w:t xml:space="preserve">тся  исполнение скомпилированной </w:t>
      </w:r>
      <w:r w:rsidR="00686491">
        <w:rPr>
          <w:sz w:val="28"/>
        </w:rPr>
        <w:t>программы</w:t>
      </w:r>
      <w:r w:rsidR="00612F54" w:rsidRPr="00612F54">
        <w:rPr>
          <w:sz w:val="28"/>
        </w:rPr>
        <w:t xml:space="preserve">, </w:t>
      </w:r>
      <w:r w:rsidR="00612F54">
        <w:rPr>
          <w:sz w:val="28"/>
        </w:rPr>
        <w:t>доступной также для анализа в виде листинга в Ассемблере.</w:t>
      </w:r>
    </w:p>
    <w:p w:rsidR="00A317B0" w:rsidRPr="00400966" w:rsidRDefault="00686491" w:rsidP="00400966">
      <w:pPr>
        <w:autoSpaceDE w:val="0"/>
        <w:ind w:firstLine="708"/>
        <w:jc w:val="both"/>
        <w:rPr>
          <w:sz w:val="28"/>
        </w:rPr>
      </w:pPr>
      <w:r>
        <w:rPr>
          <w:sz w:val="28"/>
        </w:rPr>
        <w:t xml:space="preserve">Для понимания принципов  исполнения алгоритмов, представленных в данной программной модели, требуются </w:t>
      </w:r>
      <w:r w:rsidR="00AD3F77">
        <w:rPr>
          <w:sz w:val="28"/>
        </w:rPr>
        <w:t>доказательства</w:t>
      </w:r>
      <w:r w:rsidR="00400966">
        <w:rPr>
          <w:sz w:val="28"/>
        </w:rPr>
        <w:t>,</w:t>
      </w:r>
    </w:p>
    <w:p w:rsidR="00686491" w:rsidRDefault="00D9532D" w:rsidP="005928E5">
      <w:pPr>
        <w:autoSpaceDE w:val="0"/>
        <w:ind w:firstLine="708"/>
        <w:jc w:val="both"/>
        <w:rPr>
          <w:sz w:val="28"/>
        </w:rPr>
      </w:pPr>
      <w:r>
        <w:rPr>
          <w:sz w:val="28"/>
        </w:rPr>
        <w:t xml:space="preserve">Некоторые из них </w:t>
      </w:r>
      <w:r w:rsidR="00400966">
        <w:rPr>
          <w:sz w:val="28"/>
        </w:rPr>
        <w:t>доступны в</w:t>
      </w:r>
      <w:r w:rsidR="00EB1246">
        <w:rPr>
          <w:sz w:val="28"/>
        </w:rPr>
        <w:t xml:space="preserve"> </w:t>
      </w:r>
      <w:r w:rsidR="001D4138">
        <w:rPr>
          <w:sz w:val="28"/>
        </w:rPr>
        <w:t xml:space="preserve">общих </w:t>
      </w:r>
      <w:r w:rsidR="00EB1246">
        <w:rPr>
          <w:sz w:val="28"/>
        </w:rPr>
        <w:t>разделах Дискретной математики</w:t>
      </w:r>
      <w:r w:rsidR="00400966" w:rsidRPr="00400966">
        <w:rPr>
          <w:sz w:val="28"/>
        </w:rPr>
        <w:t>,</w:t>
      </w:r>
      <w:r w:rsidR="00EB1246">
        <w:rPr>
          <w:sz w:val="28"/>
        </w:rPr>
        <w:t xml:space="preserve"> </w:t>
      </w:r>
      <w:r w:rsidR="00400966">
        <w:rPr>
          <w:sz w:val="28"/>
        </w:rPr>
        <w:t>но</w:t>
      </w:r>
      <w:r w:rsidR="00686491">
        <w:rPr>
          <w:sz w:val="28"/>
        </w:rPr>
        <w:t xml:space="preserve"> в  большинстве случаев конструктивны. В действительности, приходим к </w:t>
      </w:r>
      <w:r w:rsidR="00686491">
        <w:rPr>
          <w:b/>
          <w:sz w:val="28"/>
        </w:rPr>
        <w:t>тестированию</w:t>
      </w:r>
      <w:r w:rsidR="0098260F">
        <w:rPr>
          <w:b/>
          <w:sz w:val="28"/>
        </w:rPr>
        <w:t xml:space="preserve"> </w:t>
      </w:r>
      <w:r w:rsidR="0098260F" w:rsidRPr="0098260F">
        <w:rPr>
          <w:sz w:val="28"/>
        </w:rPr>
        <w:t>интуитивно разработанных программ</w:t>
      </w:r>
      <w:r w:rsidR="0098260F">
        <w:rPr>
          <w:b/>
          <w:sz w:val="28"/>
        </w:rPr>
        <w:t>.</w:t>
      </w:r>
    </w:p>
    <w:p w:rsidR="00145E82" w:rsidRPr="00A317B0" w:rsidRDefault="00686491" w:rsidP="00A317B0">
      <w:pPr>
        <w:autoSpaceDE w:val="0"/>
        <w:ind w:firstLine="708"/>
        <w:jc w:val="both"/>
        <w:rPr>
          <w:sz w:val="28"/>
        </w:rPr>
      </w:pPr>
      <w:r>
        <w:rPr>
          <w:sz w:val="28"/>
        </w:rPr>
        <w:t>Цикл</w:t>
      </w:r>
      <w:r w:rsidR="001D4138">
        <w:rPr>
          <w:sz w:val="28"/>
        </w:rPr>
        <w:t xml:space="preserve"> лабораторных</w:t>
      </w:r>
      <w:r>
        <w:rPr>
          <w:sz w:val="28"/>
        </w:rPr>
        <w:t xml:space="preserve"> работ опирается на средства моделирования, представленные  популярным программным комплексом </w:t>
      </w:r>
      <w:r>
        <w:rPr>
          <w:b/>
          <w:sz w:val="28"/>
          <w:lang w:val="en-US"/>
        </w:rPr>
        <w:t>IDE</w:t>
      </w:r>
      <w:r>
        <w:rPr>
          <w:b/>
          <w:sz w:val="28"/>
        </w:rPr>
        <w:t xml:space="preserve">  </w:t>
      </w:r>
      <w:r w:rsidRPr="00CC474F">
        <w:rPr>
          <w:b/>
          <w:sz w:val="28"/>
          <w:lang w:val="en-US"/>
        </w:rPr>
        <w:t>Keil</w:t>
      </w:r>
      <w:r>
        <w:rPr>
          <w:sz w:val="28"/>
        </w:rPr>
        <w:t xml:space="preserve"> [1]. (См. Приложение 2.)</w:t>
      </w:r>
    </w:p>
    <w:p w:rsidR="00072E2B" w:rsidRPr="00520851" w:rsidRDefault="002F6318" w:rsidP="003C0923">
      <w:pPr>
        <w:ind w:firstLine="708"/>
        <w:jc w:val="both"/>
        <w:rPr>
          <w:sz w:val="28"/>
        </w:rPr>
      </w:pPr>
      <w:r>
        <w:rPr>
          <w:sz w:val="28"/>
        </w:rPr>
        <w:t>В</w:t>
      </w:r>
      <w:r w:rsidR="00F42262">
        <w:rPr>
          <w:sz w:val="28"/>
        </w:rPr>
        <w:t xml:space="preserve"> библиотеке </w:t>
      </w:r>
      <w:r w:rsidR="00F42262">
        <w:rPr>
          <w:sz w:val="28"/>
          <w:lang w:val="en-US"/>
        </w:rPr>
        <w:t>KEIL</w:t>
      </w:r>
      <w:r>
        <w:rPr>
          <w:sz w:val="28"/>
        </w:rPr>
        <w:t xml:space="preserve"> представлены</w:t>
      </w:r>
      <w:r w:rsidR="00CD2189">
        <w:rPr>
          <w:sz w:val="28"/>
        </w:rPr>
        <w:t xml:space="preserve"> около сотни</w:t>
      </w:r>
      <w:r w:rsidR="00CA4E26">
        <w:rPr>
          <w:sz w:val="28"/>
        </w:rPr>
        <w:t xml:space="preserve"> фирм</w:t>
      </w:r>
      <w:r w:rsidR="00F42262">
        <w:rPr>
          <w:sz w:val="28"/>
        </w:rPr>
        <w:t xml:space="preserve"> </w:t>
      </w:r>
      <w:r w:rsidR="003C0923" w:rsidRPr="003C0923">
        <w:rPr>
          <w:sz w:val="28"/>
        </w:rPr>
        <w:t xml:space="preserve"> </w:t>
      </w:r>
      <w:r w:rsidR="00400966">
        <w:rPr>
          <w:sz w:val="28"/>
        </w:rPr>
        <w:t xml:space="preserve">и </w:t>
      </w:r>
      <w:r w:rsidR="00CA4E26">
        <w:rPr>
          <w:sz w:val="28"/>
        </w:rPr>
        <w:t>некоторые из них предлагают</w:t>
      </w:r>
      <w:r w:rsidR="00CD2189">
        <w:rPr>
          <w:sz w:val="28"/>
        </w:rPr>
        <w:t xml:space="preserve"> десятки</w:t>
      </w:r>
      <w:r w:rsidR="003C0923">
        <w:rPr>
          <w:sz w:val="28"/>
        </w:rPr>
        <w:t xml:space="preserve"> различных типов </w:t>
      </w:r>
      <w:r w:rsidR="003C0923">
        <w:rPr>
          <w:sz w:val="28"/>
          <w:lang w:val="en-US"/>
        </w:rPr>
        <w:t>MCU</w:t>
      </w:r>
      <w:r w:rsidR="003C0923" w:rsidRPr="003C0923">
        <w:rPr>
          <w:sz w:val="28"/>
        </w:rPr>
        <w:t xml:space="preserve"> </w:t>
      </w:r>
      <w:r w:rsidR="00CD2189">
        <w:rPr>
          <w:sz w:val="28"/>
        </w:rPr>
        <w:t>с ядром</w:t>
      </w:r>
      <w:r w:rsidR="003C0923">
        <w:rPr>
          <w:sz w:val="28"/>
        </w:rPr>
        <w:t xml:space="preserve"> </w:t>
      </w:r>
      <w:r w:rsidR="003C0923">
        <w:rPr>
          <w:sz w:val="28"/>
          <w:lang w:val="en-US"/>
        </w:rPr>
        <w:t>mcs</w:t>
      </w:r>
      <w:r w:rsidR="00654A31">
        <w:rPr>
          <w:sz w:val="28"/>
        </w:rPr>
        <w:t>51</w:t>
      </w:r>
      <w:r w:rsidR="003C0923" w:rsidRPr="003C0923">
        <w:rPr>
          <w:sz w:val="28"/>
        </w:rPr>
        <w:t xml:space="preserve"> -</w:t>
      </w:r>
      <w:r w:rsidR="003C0923">
        <w:rPr>
          <w:sz w:val="28"/>
        </w:rPr>
        <w:t xml:space="preserve"> </w:t>
      </w:r>
      <w:r w:rsidR="00F42262">
        <w:rPr>
          <w:sz w:val="28"/>
        </w:rPr>
        <w:t xml:space="preserve"> отличаются разнообразием </w:t>
      </w:r>
      <w:r w:rsidR="003C0923">
        <w:rPr>
          <w:sz w:val="28"/>
        </w:rPr>
        <w:t>внешних интерфейсов</w:t>
      </w:r>
      <w:r w:rsidR="00F42262">
        <w:rPr>
          <w:sz w:val="28"/>
        </w:rPr>
        <w:t>, ресурсами памяти, наличием специальных средств управления питанием, частотой, сбросом.</w:t>
      </w:r>
      <w:r w:rsidR="00072E2B">
        <w:rPr>
          <w:sz w:val="28"/>
        </w:rPr>
        <w:t xml:space="preserve"> Библиотека постоянно расширяется в новых редакциях Кейл</w:t>
      </w:r>
      <w:r w:rsidR="00072E2B" w:rsidRPr="00072E2B">
        <w:rPr>
          <w:sz w:val="28"/>
        </w:rPr>
        <w:t xml:space="preserve">, </w:t>
      </w:r>
      <w:r w:rsidR="00072E2B">
        <w:rPr>
          <w:sz w:val="28"/>
        </w:rPr>
        <w:t xml:space="preserve">что свидетельствует о сохранении актуальности </w:t>
      </w:r>
      <w:r w:rsidR="000C5FD2">
        <w:rPr>
          <w:sz w:val="28"/>
          <w:lang w:val="en-US"/>
        </w:rPr>
        <w:t>MCU</w:t>
      </w:r>
      <w:r w:rsidR="000C5FD2" w:rsidRPr="000C5FD2">
        <w:rPr>
          <w:sz w:val="28"/>
        </w:rPr>
        <w:t xml:space="preserve"> </w:t>
      </w:r>
      <w:r w:rsidR="000C5FD2">
        <w:rPr>
          <w:sz w:val="28"/>
        </w:rPr>
        <w:t xml:space="preserve"> в приложениях</w:t>
      </w:r>
      <w:r w:rsidR="00520851" w:rsidRPr="00520851">
        <w:rPr>
          <w:sz w:val="28"/>
        </w:rPr>
        <w:t>.</w:t>
      </w:r>
    </w:p>
    <w:p w:rsidR="00172FEF" w:rsidRPr="00FD7424" w:rsidRDefault="00A76055" w:rsidP="00F42262">
      <w:pPr>
        <w:rPr>
          <w:sz w:val="28"/>
        </w:rPr>
      </w:pPr>
      <w:r>
        <w:rPr>
          <w:sz w:val="28"/>
        </w:rPr>
        <w:t xml:space="preserve"> </w:t>
      </w:r>
      <w:r w:rsidR="00AD3F77">
        <w:rPr>
          <w:sz w:val="28"/>
        </w:rPr>
        <w:t>Предполагаются две части</w:t>
      </w:r>
      <w:r w:rsidR="00AD3F77" w:rsidRPr="00AD3F77">
        <w:rPr>
          <w:sz w:val="28"/>
        </w:rPr>
        <w:t xml:space="preserve">, </w:t>
      </w:r>
      <w:r w:rsidR="00AD3F77">
        <w:rPr>
          <w:sz w:val="28"/>
        </w:rPr>
        <w:t>соответствующие двум семестрам.</w:t>
      </w:r>
    </w:p>
    <w:p w:rsidR="000E238C" w:rsidRPr="00B042CA" w:rsidRDefault="007D206C" w:rsidP="00F42262">
      <w:pPr>
        <w:rPr>
          <w:sz w:val="28"/>
        </w:rPr>
      </w:pPr>
      <w:r w:rsidRPr="007C1356">
        <w:rPr>
          <w:b/>
          <w:sz w:val="28"/>
        </w:rPr>
        <w:t>В первой</w:t>
      </w:r>
      <w:r w:rsidR="000E238C" w:rsidRPr="007C1356">
        <w:rPr>
          <w:b/>
          <w:sz w:val="28"/>
        </w:rPr>
        <w:t xml:space="preserve"> части</w:t>
      </w:r>
      <w:r w:rsidRPr="007C1356">
        <w:rPr>
          <w:b/>
          <w:sz w:val="28"/>
        </w:rPr>
        <w:t xml:space="preserve"> </w:t>
      </w:r>
      <w:r>
        <w:rPr>
          <w:sz w:val="28"/>
        </w:rPr>
        <w:t>рассматриваются</w:t>
      </w:r>
      <w:r w:rsidR="000E238C" w:rsidRPr="00B042CA">
        <w:rPr>
          <w:sz w:val="28"/>
        </w:rPr>
        <w:t>:</w:t>
      </w:r>
    </w:p>
    <w:p w:rsidR="00835FB4" w:rsidRPr="00884486" w:rsidRDefault="000E238C" w:rsidP="00F42262">
      <w:pPr>
        <w:rPr>
          <w:sz w:val="28"/>
        </w:rPr>
      </w:pPr>
      <w:r w:rsidRPr="000E238C">
        <w:rPr>
          <w:sz w:val="28"/>
        </w:rPr>
        <w:t xml:space="preserve">   </w:t>
      </w:r>
      <w:r w:rsidR="00F42262">
        <w:rPr>
          <w:sz w:val="28"/>
        </w:rPr>
        <w:t>- организация памяти и типы данных</w:t>
      </w:r>
      <w:r w:rsidR="00B042CA" w:rsidRPr="00B042CA">
        <w:rPr>
          <w:sz w:val="28"/>
        </w:rPr>
        <w:t xml:space="preserve"> </w:t>
      </w:r>
      <w:r w:rsidR="00B042CA">
        <w:rPr>
          <w:sz w:val="28"/>
        </w:rPr>
        <w:t>в программных моделях С51 и А51</w:t>
      </w:r>
    </w:p>
    <w:p w:rsidR="00AD3F77" w:rsidRPr="00835FB4" w:rsidRDefault="00EC3825" w:rsidP="00F42262">
      <w:pPr>
        <w:rPr>
          <w:sz w:val="28"/>
        </w:rPr>
      </w:pPr>
      <w:r>
        <w:rPr>
          <w:sz w:val="28"/>
        </w:rPr>
        <w:t>-  декодирование  двоично-кодированных форм записи данных при вводе и выв</w:t>
      </w:r>
      <w:r w:rsidR="00E26270">
        <w:rPr>
          <w:sz w:val="28"/>
        </w:rPr>
        <w:t xml:space="preserve">оде </w:t>
      </w:r>
    </w:p>
    <w:p w:rsidR="00F42262" w:rsidRDefault="00F42262" w:rsidP="006F30ED">
      <w:pPr>
        <w:numPr>
          <w:ilvl w:val="0"/>
          <w:numId w:val="7"/>
        </w:numPr>
        <w:tabs>
          <w:tab w:val="left" w:pos="360"/>
        </w:tabs>
        <w:autoSpaceDE w:val="0"/>
        <w:jc w:val="both"/>
        <w:rPr>
          <w:sz w:val="28"/>
        </w:rPr>
      </w:pPr>
      <w:r>
        <w:rPr>
          <w:sz w:val="28"/>
        </w:rPr>
        <w:t>арифметические операции</w:t>
      </w:r>
      <w:r w:rsidR="00A76055" w:rsidRPr="00A76055">
        <w:rPr>
          <w:sz w:val="28"/>
        </w:rPr>
        <w:t>,</w:t>
      </w:r>
      <w:r w:rsidR="00B042CA">
        <w:rPr>
          <w:sz w:val="28"/>
        </w:rPr>
        <w:t xml:space="preserve"> их применение к целым и дробным числам.</w:t>
      </w:r>
      <w:r w:rsidR="00A76055" w:rsidRPr="00A76055">
        <w:rPr>
          <w:sz w:val="28"/>
        </w:rPr>
        <w:t xml:space="preserve"> </w:t>
      </w:r>
    </w:p>
    <w:p w:rsidR="0031190B" w:rsidRPr="003B40AD" w:rsidRDefault="009D3B1D" w:rsidP="0031190B">
      <w:pPr>
        <w:autoSpaceDE w:val="0"/>
        <w:jc w:val="both"/>
        <w:rPr>
          <w:sz w:val="28"/>
        </w:rPr>
      </w:pPr>
      <w:r>
        <w:rPr>
          <w:sz w:val="28"/>
        </w:rPr>
        <w:t>-   алгоритмы вычислений стандартных функций</w:t>
      </w:r>
    </w:p>
    <w:p w:rsidR="00B042CA" w:rsidRDefault="00EC3825" w:rsidP="006F30ED">
      <w:pPr>
        <w:numPr>
          <w:ilvl w:val="0"/>
          <w:numId w:val="7"/>
        </w:numPr>
        <w:tabs>
          <w:tab w:val="left" w:pos="360"/>
        </w:tabs>
        <w:autoSpaceDE w:val="0"/>
        <w:jc w:val="both"/>
        <w:rPr>
          <w:sz w:val="28"/>
        </w:rPr>
      </w:pPr>
      <w:r>
        <w:rPr>
          <w:sz w:val="28"/>
        </w:rPr>
        <w:t>логика вычислений с битовыми</w:t>
      </w:r>
      <w:r w:rsidR="000C4509">
        <w:rPr>
          <w:sz w:val="28"/>
        </w:rPr>
        <w:t xml:space="preserve"> </w:t>
      </w:r>
      <w:r>
        <w:rPr>
          <w:sz w:val="28"/>
        </w:rPr>
        <w:t>и булевскими</w:t>
      </w:r>
      <w:r w:rsidR="00A317B0">
        <w:rPr>
          <w:sz w:val="28"/>
        </w:rPr>
        <w:t xml:space="preserve"> </w:t>
      </w:r>
      <w:r w:rsidR="000C4509">
        <w:rPr>
          <w:sz w:val="28"/>
        </w:rPr>
        <w:t>тип</w:t>
      </w:r>
      <w:r>
        <w:rPr>
          <w:sz w:val="28"/>
        </w:rPr>
        <w:t>ами</w:t>
      </w:r>
      <w:r w:rsidR="000C4509">
        <w:rPr>
          <w:sz w:val="28"/>
        </w:rPr>
        <w:t xml:space="preserve"> данных</w:t>
      </w:r>
      <w:r w:rsidR="00F42262">
        <w:rPr>
          <w:sz w:val="28"/>
        </w:rPr>
        <w:t>;</w:t>
      </w:r>
    </w:p>
    <w:p w:rsidR="009D3B1D" w:rsidRDefault="009D3B1D" w:rsidP="009D3B1D">
      <w:pPr>
        <w:autoSpaceDE w:val="0"/>
        <w:jc w:val="both"/>
        <w:rPr>
          <w:sz w:val="28"/>
        </w:rPr>
      </w:pPr>
    </w:p>
    <w:p w:rsidR="009D3B1D" w:rsidRPr="00A7685A" w:rsidRDefault="009D3B1D" w:rsidP="009D3B1D">
      <w:pPr>
        <w:autoSpaceDE w:val="0"/>
        <w:jc w:val="both"/>
        <w:rPr>
          <w:sz w:val="28"/>
          <w:lang w:val="en-US"/>
        </w:rPr>
      </w:pPr>
    </w:p>
    <w:p w:rsidR="00B042CA" w:rsidRPr="007D206C" w:rsidRDefault="007D206C" w:rsidP="00B042CA">
      <w:pPr>
        <w:autoSpaceDE w:val="0"/>
        <w:jc w:val="both"/>
        <w:rPr>
          <w:sz w:val="28"/>
        </w:rPr>
      </w:pPr>
      <w:r w:rsidRPr="007C1356">
        <w:rPr>
          <w:b/>
          <w:sz w:val="28"/>
        </w:rPr>
        <w:t>Во второй части</w:t>
      </w:r>
      <w:r w:rsidRPr="007D206C">
        <w:rPr>
          <w:sz w:val="28"/>
        </w:rPr>
        <w:t>:</w:t>
      </w:r>
    </w:p>
    <w:p w:rsidR="00E26270" w:rsidRDefault="007D206C" w:rsidP="00B042CA">
      <w:pPr>
        <w:autoSpaceDE w:val="0"/>
        <w:jc w:val="both"/>
        <w:rPr>
          <w:sz w:val="28"/>
        </w:rPr>
      </w:pPr>
      <w:r>
        <w:rPr>
          <w:sz w:val="28"/>
        </w:rPr>
        <w:t>- система</w:t>
      </w:r>
      <w:r w:rsidR="00E26270">
        <w:rPr>
          <w:sz w:val="28"/>
        </w:rPr>
        <w:t xml:space="preserve"> прерывания</w:t>
      </w:r>
      <w:r w:rsidR="00E26270" w:rsidRPr="00E26270">
        <w:rPr>
          <w:sz w:val="28"/>
        </w:rPr>
        <w:t xml:space="preserve">, </w:t>
      </w:r>
      <w:r w:rsidR="00E26270">
        <w:rPr>
          <w:sz w:val="28"/>
        </w:rPr>
        <w:t xml:space="preserve">измерение времени и ШИМ </w:t>
      </w:r>
    </w:p>
    <w:p w:rsidR="00000E23" w:rsidRPr="000D4114" w:rsidRDefault="00EC3825" w:rsidP="006F30ED">
      <w:pPr>
        <w:numPr>
          <w:ilvl w:val="0"/>
          <w:numId w:val="7"/>
        </w:numPr>
        <w:tabs>
          <w:tab w:val="left" w:pos="360"/>
        </w:tabs>
        <w:autoSpaceDE w:val="0"/>
        <w:jc w:val="both"/>
        <w:rPr>
          <w:sz w:val="28"/>
        </w:rPr>
      </w:pPr>
      <w:r>
        <w:rPr>
          <w:sz w:val="28"/>
        </w:rPr>
        <w:t>прямое программное управление вводом с клавиатуры</w:t>
      </w:r>
      <w:r w:rsidRPr="00B042CA">
        <w:rPr>
          <w:sz w:val="28"/>
        </w:rPr>
        <w:t>,</w:t>
      </w:r>
      <w:r>
        <w:rPr>
          <w:sz w:val="28"/>
        </w:rPr>
        <w:t xml:space="preserve"> </w:t>
      </w:r>
    </w:p>
    <w:p w:rsidR="003B40AD" w:rsidRPr="00000E23" w:rsidRDefault="00F42262" w:rsidP="00E26270">
      <w:pPr>
        <w:autoSpaceDE w:val="0"/>
        <w:jc w:val="both"/>
        <w:rPr>
          <w:sz w:val="28"/>
        </w:rPr>
      </w:pPr>
      <w:r>
        <w:rPr>
          <w:sz w:val="28"/>
        </w:rPr>
        <w:t xml:space="preserve"> </w:t>
      </w:r>
      <w:r w:rsidR="00E26270">
        <w:rPr>
          <w:sz w:val="28"/>
        </w:rPr>
        <w:t xml:space="preserve">- </w:t>
      </w:r>
      <w:r w:rsidR="00EC3825">
        <w:rPr>
          <w:sz w:val="28"/>
        </w:rPr>
        <w:t>ввод данных</w:t>
      </w:r>
      <w:r>
        <w:rPr>
          <w:sz w:val="28"/>
        </w:rPr>
        <w:t xml:space="preserve"> с использованием а</w:t>
      </w:r>
      <w:r w:rsidR="00EC3825">
        <w:rPr>
          <w:sz w:val="28"/>
        </w:rPr>
        <w:t>налого-цифрового преобразования</w:t>
      </w:r>
      <w:r w:rsidR="00EC3825" w:rsidRPr="00EC3825">
        <w:rPr>
          <w:sz w:val="28"/>
        </w:rPr>
        <w:t xml:space="preserve">, </w:t>
      </w:r>
      <w:r w:rsidR="00EC3825">
        <w:rPr>
          <w:sz w:val="28"/>
        </w:rPr>
        <w:t>вывод с цифро-аналоговым преобразованием</w:t>
      </w:r>
    </w:p>
    <w:p w:rsidR="00F42262" w:rsidRPr="00E26270" w:rsidRDefault="00F42262" w:rsidP="006F30ED">
      <w:pPr>
        <w:numPr>
          <w:ilvl w:val="0"/>
          <w:numId w:val="8"/>
        </w:numPr>
        <w:tabs>
          <w:tab w:val="left" w:pos="360"/>
        </w:tabs>
        <w:autoSpaceDE w:val="0"/>
        <w:jc w:val="both"/>
        <w:rPr>
          <w:sz w:val="28"/>
        </w:rPr>
      </w:pPr>
      <w:r>
        <w:rPr>
          <w:sz w:val="28"/>
        </w:rPr>
        <w:t>последовательный канал передачи данных</w:t>
      </w:r>
      <w:r w:rsidR="004B1134">
        <w:rPr>
          <w:sz w:val="28"/>
        </w:rPr>
        <w:t xml:space="preserve"> </w:t>
      </w:r>
      <w:r w:rsidR="004B1134">
        <w:rPr>
          <w:sz w:val="28"/>
          <w:lang w:val="en-US"/>
        </w:rPr>
        <w:t>USART</w:t>
      </w:r>
      <w:r>
        <w:rPr>
          <w:sz w:val="28"/>
        </w:rPr>
        <w:t>.</w:t>
      </w:r>
    </w:p>
    <w:p w:rsidR="00F42262" w:rsidRPr="00E26270" w:rsidRDefault="00E26270" w:rsidP="006F30ED">
      <w:pPr>
        <w:numPr>
          <w:ilvl w:val="0"/>
          <w:numId w:val="8"/>
        </w:numPr>
        <w:tabs>
          <w:tab w:val="left" w:pos="360"/>
        </w:tabs>
        <w:autoSpaceDE w:val="0"/>
        <w:jc w:val="both"/>
        <w:rPr>
          <w:sz w:val="28"/>
        </w:rPr>
      </w:pPr>
      <w:r>
        <w:rPr>
          <w:sz w:val="28"/>
        </w:rPr>
        <w:t>Синхронный интерфейс</w:t>
      </w:r>
      <w:r w:rsidR="000E238C">
        <w:rPr>
          <w:sz w:val="28"/>
        </w:rPr>
        <w:t xml:space="preserve"> </w:t>
      </w:r>
      <w:r>
        <w:rPr>
          <w:sz w:val="28"/>
          <w:lang w:val="en-US"/>
        </w:rPr>
        <w:t>I2C,</w:t>
      </w:r>
      <w:r w:rsidR="004F14D6">
        <w:rPr>
          <w:sz w:val="28"/>
          <w:lang w:val="en-US"/>
        </w:rPr>
        <w:t>SPI</w:t>
      </w:r>
    </w:p>
    <w:p w:rsidR="00B042CA" w:rsidRPr="000E238C" w:rsidRDefault="00E7698B" w:rsidP="00B042CA">
      <w:pPr>
        <w:autoSpaceDE w:val="0"/>
        <w:jc w:val="both"/>
        <w:rPr>
          <w:sz w:val="28"/>
        </w:rPr>
      </w:pPr>
      <w:r>
        <w:rPr>
          <w:sz w:val="28"/>
        </w:rPr>
        <w:t xml:space="preserve">  </w:t>
      </w:r>
      <w:r w:rsidR="007D206C">
        <w:rPr>
          <w:sz w:val="28"/>
        </w:rPr>
        <w:t>При этом использую</w:t>
      </w:r>
      <w:r w:rsidR="00B042CA">
        <w:rPr>
          <w:sz w:val="28"/>
        </w:rPr>
        <w:t xml:space="preserve">тся </w:t>
      </w:r>
      <w:r w:rsidR="00B042CA">
        <w:rPr>
          <w:sz w:val="28"/>
          <w:lang w:val="en-US"/>
        </w:rPr>
        <w:t>MCU</w:t>
      </w:r>
      <w:r w:rsidR="00B042CA">
        <w:rPr>
          <w:sz w:val="28"/>
        </w:rPr>
        <w:t xml:space="preserve"> </w:t>
      </w:r>
      <w:r w:rsidR="00B042CA">
        <w:rPr>
          <w:sz w:val="28"/>
          <w:lang w:val="en-US"/>
        </w:rPr>
        <w:t>Sab</w:t>
      </w:r>
      <w:r w:rsidR="00B042CA">
        <w:rPr>
          <w:sz w:val="28"/>
        </w:rPr>
        <w:t>515 (</w:t>
      </w:r>
      <w:r w:rsidR="00B042CA">
        <w:rPr>
          <w:sz w:val="28"/>
          <w:lang w:val="en-US"/>
        </w:rPr>
        <w:t>Siemens</w:t>
      </w:r>
      <w:r w:rsidRPr="00E7698B">
        <w:rPr>
          <w:sz w:val="28"/>
        </w:rPr>
        <w:t>,</w:t>
      </w:r>
      <w:r w:rsidR="00393D27" w:rsidRPr="00393D27">
        <w:rPr>
          <w:sz w:val="28"/>
        </w:rPr>
        <w:t>/</w:t>
      </w:r>
      <w:r w:rsidR="00393D27">
        <w:rPr>
          <w:sz w:val="28"/>
          <w:lang w:val="en-US"/>
        </w:rPr>
        <w:t>Infinion</w:t>
      </w:r>
      <w:r w:rsidR="00B042CA">
        <w:rPr>
          <w:sz w:val="28"/>
        </w:rPr>
        <w:t>)</w:t>
      </w:r>
      <w:r w:rsidR="00393D27" w:rsidRPr="00393D27">
        <w:rPr>
          <w:sz w:val="28"/>
        </w:rPr>
        <w:t xml:space="preserve">, </w:t>
      </w:r>
      <w:r w:rsidR="00393D27">
        <w:rPr>
          <w:sz w:val="28"/>
          <w:lang w:val="en-US"/>
        </w:rPr>
        <w:t>Aduc</w:t>
      </w:r>
      <w:r w:rsidR="000B34D6">
        <w:rPr>
          <w:sz w:val="28"/>
        </w:rPr>
        <w:t>8х</w:t>
      </w:r>
      <w:r w:rsidR="00393D27">
        <w:rPr>
          <w:sz w:val="28"/>
          <w:lang w:val="en-US"/>
        </w:rPr>
        <w:t>x</w:t>
      </w:r>
      <w:r w:rsidR="00393D27" w:rsidRPr="00393D27">
        <w:rPr>
          <w:sz w:val="28"/>
        </w:rPr>
        <w:t xml:space="preserve"> (</w:t>
      </w:r>
      <w:r w:rsidR="00393D27">
        <w:rPr>
          <w:sz w:val="28"/>
          <w:lang w:val="en-US"/>
        </w:rPr>
        <w:t>ADC</w:t>
      </w:r>
      <w:r w:rsidR="00393D27" w:rsidRPr="00393D27">
        <w:rPr>
          <w:sz w:val="28"/>
        </w:rPr>
        <w:t xml:space="preserve">) </w:t>
      </w:r>
      <w:r w:rsidR="00393D27">
        <w:rPr>
          <w:sz w:val="28"/>
        </w:rPr>
        <w:t xml:space="preserve"> </w:t>
      </w:r>
      <w:r w:rsidR="00B042CA">
        <w:rPr>
          <w:sz w:val="28"/>
        </w:rPr>
        <w:t xml:space="preserve"> с ядром  </w:t>
      </w:r>
      <w:r w:rsidR="00B042CA">
        <w:rPr>
          <w:sz w:val="28"/>
          <w:lang w:val="en-US"/>
        </w:rPr>
        <w:t>MCS</w:t>
      </w:r>
      <w:r w:rsidR="00B042CA">
        <w:rPr>
          <w:sz w:val="28"/>
        </w:rPr>
        <w:t xml:space="preserve">52 </w:t>
      </w:r>
      <w:r w:rsidR="00B042CA" w:rsidRPr="00560941">
        <w:rPr>
          <w:sz w:val="28"/>
        </w:rPr>
        <w:t xml:space="preserve">, </w:t>
      </w:r>
      <w:r>
        <w:rPr>
          <w:sz w:val="28"/>
        </w:rPr>
        <w:t>которые позволяю</w:t>
      </w:r>
      <w:r w:rsidR="00B042CA">
        <w:rPr>
          <w:sz w:val="28"/>
        </w:rPr>
        <w:t>т эмулировать некоторые из распространенных внешних интерфейсов</w:t>
      </w:r>
      <w:r w:rsidR="00EB1246">
        <w:rPr>
          <w:sz w:val="28"/>
        </w:rPr>
        <w:t>.</w:t>
      </w:r>
      <w:r w:rsidR="00B042CA">
        <w:rPr>
          <w:sz w:val="28"/>
        </w:rPr>
        <w:t xml:space="preserve"> </w:t>
      </w:r>
    </w:p>
    <w:p w:rsidR="00686491" w:rsidRDefault="0098260F" w:rsidP="006F6165">
      <w:pPr>
        <w:autoSpaceDE w:val="0"/>
        <w:jc w:val="both"/>
        <w:rPr>
          <w:sz w:val="28"/>
        </w:rPr>
      </w:pPr>
      <w:r>
        <w:rPr>
          <w:sz w:val="28"/>
        </w:rPr>
        <w:t xml:space="preserve"> </w:t>
      </w:r>
      <w:r w:rsidR="00393D27">
        <w:rPr>
          <w:sz w:val="28"/>
        </w:rPr>
        <w:t xml:space="preserve">Большой опыт использования в промышленности и образовании отражается в разнообразной литературе по архитектуре </w:t>
      </w:r>
      <w:r w:rsidR="00393D27">
        <w:rPr>
          <w:sz w:val="28"/>
          <w:lang w:val="en-US"/>
        </w:rPr>
        <w:t>mcs</w:t>
      </w:r>
      <w:r w:rsidR="006F6165">
        <w:rPr>
          <w:sz w:val="28"/>
        </w:rPr>
        <w:t>51</w:t>
      </w:r>
      <w:r w:rsidR="00993463">
        <w:rPr>
          <w:b/>
          <w:sz w:val="28"/>
        </w:rPr>
        <w:t>(</w:t>
      </w:r>
      <w:r w:rsidR="00E7698B">
        <w:rPr>
          <w:sz w:val="28"/>
        </w:rPr>
        <w:t>первое подробное описание</w:t>
      </w:r>
      <w:r w:rsidR="00993463">
        <w:rPr>
          <w:sz w:val="28"/>
        </w:rPr>
        <w:t xml:space="preserve"> на русском языке </w:t>
      </w:r>
      <w:r w:rsidR="00993463" w:rsidRPr="00993463">
        <w:rPr>
          <w:sz w:val="28"/>
        </w:rPr>
        <w:t xml:space="preserve">[1] </w:t>
      </w:r>
      <w:smartTag w:uri="urn:schemas-microsoft-com:office:smarttags" w:element="metricconverter">
        <w:smartTagPr>
          <w:attr w:name="ProductID" w:val="1990 г"/>
        </w:smartTagPr>
        <w:smartTag w:uri="urn:schemas-microsoft-com:office:smarttags" w:element="metricconverter">
          <w:smartTagPr>
            <w:attr w:name="ProductID" w:val="1990 г"/>
          </w:smartTagPr>
          <w:r w:rsidR="00993463" w:rsidRPr="00993463">
            <w:rPr>
              <w:sz w:val="28"/>
            </w:rPr>
            <w:t>1990</w:t>
          </w:r>
          <w:r w:rsidR="00993463">
            <w:rPr>
              <w:sz w:val="28"/>
            </w:rPr>
            <w:t xml:space="preserve"> г</w:t>
          </w:r>
        </w:smartTag>
        <w:r w:rsidR="001A2500" w:rsidRPr="001A2500">
          <w:rPr>
            <w:sz w:val="28"/>
          </w:rPr>
          <w:t xml:space="preserve">, </w:t>
        </w:r>
        <w:r w:rsidR="001A2500">
          <w:rPr>
            <w:sz w:val="28"/>
          </w:rPr>
          <w:t xml:space="preserve">в материалах к лабораторным работам предлагаются оригинальные фирменные тексты -описания </w:t>
        </w:r>
        <w:r w:rsidR="001A2500">
          <w:rPr>
            <w:sz w:val="28"/>
            <w:lang w:val="en-US"/>
          </w:rPr>
          <w:t>mcs</w:t>
        </w:r>
        <w:r w:rsidR="001A2500" w:rsidRPr="001A2500">
          <w:rPr>
            <w:sz w:val="28"/>
          </w:rPr>
          <w:t xml:space="preserve">51, </w:t>
        </w:r>
        <w:r w:rsidR="001A2500">
          <w:rPr>
            <w:sz w:val="28"/>
            <w:lang w:val="en-US"/>
          </w:rPr>
          <w:t>C</w:t>
        </w:r>
        <w:r w:rsidR="001A2500" w:rsidRPr="001A2500">
          <w:rPr>
            <w:sz w:val="28"/>
          </w:rPr>
          <w:t xml:space="preserve">51, </w:t>
        </w:r>
        <w:r w:rsidR="001A2500">
          <w:rPr>
            <w:sz w:val="28"/>
            <w:lang w:val="en-US"/>
          </w:rPr>
          <w:t>A</w:t>
        </w:r>
        <w:r w:rsidR="001A2500" w:rsidRPr="001A2500">
          <w:rPr>
            <w:sz w:val="28"/>
          </w:rPr>
          <w:t>51</w:t>
        </w:r>
      </w:smartTag>
      <w:r w:rsidR="00993463">
        <w:rPr>
          <w:sz w:val="28"/>
        </w:rPr>
        <w:t>)</w:t>
      </w:r>
    </w:p>
    <w:p w:rsidR="00993463" w:rsidRPr="00993463" w:rsidRDefault="00993463">
      <w:pPr>
        <w:rPr>
          <w:sz w:val="28"/>
        </w:rPr>
      </w:pPr>
    </w:p>
    <w:p w:rsidR="002B0C43" w:rsidRDefault="00BB1738" w:rsidP="006F30ED">
      <w:pPr>
        <w:numPr>
          <w:ilvl w:val="0"/>
          <w:numId w:val="12"/>
        </w:numPr>
        <w:rPr>
          <w:b/>
          <w:sz w:val="28"/>
        </w:rPr>
      </w:pPr>
      <w:r>
        <w:rPr>
          <w:b/>
          <w:sz w:val="28"/>
        </w:rPr>
        <w:t xml:space="preserve">Программные модели </w:t>
      </w:r>
      <w:r>
        <w:rPr>
          <w:b/>
          <w:sz w:val="28"/>
          <w:lang w:val="en-US"/>
        </w:rPr>
        <w:t>mcs</w:t>
      </w:r>
      <w:r w:rsidRPr="00305DA2">
        <w:rPr>
          <w:b/>
          <w:sz w:val="28"/>
        </w:rPr>
        <w:t>51</w:t>
      </w:r>
    </w:p>
    <w:p w:rsidR="009D3B1D" w:rsidRDefault="009D3B1D" w:rsidP="009D3B1D">
      <w:pPr>
        <w:ind w:left="1080"/>
        <w:rPr>
          <w:sz w:val="28"/>
        </w:rPr>
      </w:pPr>
      <w:r w:rsidRPr="009D3B1D">
        <w:rPr>
          <w:sz w:val="28"/>
        </w:rPr>
        <w:t>Признанная</w:t>
      </w:r>
      <w:r>
        <w:rPr>
          <w:sz w:val="28"/>
        </w:rPr>
        <w:t xml:space="preserve"> схема организации любого компьютера</w:t>
      </w:r>
    </w:p>
    <w:p w:rsidR="009D3B1D" w:rsidRDefault="00824025" w:rsidP="009D3B1D">
      <w:pPr>
        <w:ind w:left="1080"/>
        <w:rPr>
          <w:sz w:val="28"/>
        </w:rPr>
      </w:pPr>
      <w:r>
        <w:rPr>
          <w:noProof/>
          <w:sz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733" type="#_x0000_t32" style="position:absolute;left:0;text-align:left;margin-left:306.3pt;margin-top:14.1pt;width:0;height:83.25pt;z-index:251481600" o:connectortype="straight">
            <v:stroke dashstyle="dash"/>
          </v:shape>
        </w:pict>
      </w:r>
      <w:r>
        <w:rPr>
          <w:noProof/>
          <w:sz w:val="28"/>
          <w:lang w:eastAsia="ru-RU"/>
        </w:rPr>
        <w:pict>
          <v:shape id="_x0000_s3731" type="#_x0000_t32" style="position:absolute;left:0;text-align:left;margin-left:83.55pt;margin-top:13.4pt;width:222.75pt;height:3pt;flip:y;z-index:251479552" o:connectortype="straight">
            <v:stroke dashstyle="dash"/>
          </v:shape>
        </w:pict>
      </w:r>
    </w:p>
    <w:p w:rsidR="009D3B1D" w:rsidRDefault="00824025" w:rsidP="009D3B1D">
      <w:pPr>
        <w:ind w:left="1080"/>
        <w:rPr>
          <w:sz w:val="28"/>
        </w:rPr>
      </w:pPr>
      <w:r>
        <w:rPr>
          <w:noProof/>
          <w:sz w:val="28"/>
          <w:lang w:eastAsia="ru-RU"/>
        </w:rPr>
        <w:pict>
          <v:shape id="_x0000_s3732" type="#_x0000_t32" style="position:absolute;left:0;text-align:left;margin-left:83.55pt;margin-top:.3pt;width:0;height:83.25pt;z-index:251480576" o:connectortype="straight">
            <v:stroke dashstyle="dash"/>
          </v:shape>
        </w:pict>
      </w:r>
      <w:r w:rsidR="009D3B1D">
        <w:rPr>
          <w:noProof/>
          <w:sz w:val="28"/>
          <w:lang w:eastAsia="ru-RU"/>
        </w:rPr>
        <w:pict>
          <v:rect id="_x0000_s3727" style="position:absolute;left:0;text-align:left;margin-left:212.55pt;margin-top:13.8pt;width:72.75pt;height:51.75pt;z-index:-251840000" fillcolor="#4bacc6" strokecolor="#f2f2f2" strokeweight="3pt">
            <v:shadow on="t" type="perspective" color="#205867" opacity=".5" offset="1pt" offset2="-1pt"/>
          </v:rect>
        </w:pict>
      </w:r>
      <w:r w:rsidR="009D3B1D">
        <w:rPr>
          <w:noProof/>
          <w:sz w:val="28"/>
          <w:lang w:eastAsia="ru-RU"/>
        </w:rPr>
        <w:pict>
          <v:rect id="_x0000_s3725" style="position:absolute;left:0;text-align:left;margin-left:111.3pt;margin-top:13.8pt;width:72.75pt;height:51.75pt;z-index:-251842048"/>
        </w:pict>
      </w:r>
    </w:p>
    <w:p w:rsidR="009D3B1D" w:rsidRPr="00C043A6" w:rsidRDefault="00C043A6" w:rsidP="009D3B1D">
      <w:pPr>
        <w:ind w:left="1080"/>
        <w:rPr>
          <w:sz w:val="24"/>
          <w:szCs w:val="24"/>
        </w:rPr>
      </w:pPr>
      <w:r w:rsidRPr="00C043A6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</w:t>
      </w:r>
      <w:r w:rsidRPr="00C043A6">
        <w:rPr>
          <w:sz w:val="24"/>
          <w:szCs w:val="24"/>
        </w:rPr>
        <w:t xml:space="preserve">    Внутренняя</w:t>
      </w:r>
      <w:r>
        <w:rPr>
          <w:sz w:val="24"/>
          <w:szCs w:val="24"/>
        </w:rPr>
        <w:t xml:space="preserve">              процессор</w:t>
      </w:r>
    </w:p>
    <w:p w:rsidR="009D3B1D" w:rsidRDefault="00C043A6" w:rsidP="009D3B1D">
      <w:pPr>
        <w:ind w:left="1080"/>
        <w:rPr>
          <w:sz w:val="28"/>
        </w:rPr>
      </w:pPr>
      <w:r>
        <w:rPr>
          <w:noProof/>
          <w:sz w:val="28"/>
          <w:lang w:eastAsia="ru-RU"/>
        </w:rPr>
        <w:pict>
          <v:shape id="_x0000_s3729" type="#_x0000_t32" style="position:absolute;left:0;text-align:left;margin-left:184.05pt;margin-top:4.1pt;width:28.5pt;height:.75pt;flip:x;z-index:251478528" o:connectortype="straight" strokeweight="2.25pt">
            <v:stroke startarrow="block" endarrow="block"/>
          </v:shape>
        </w:pict>
      </w:r>
      <w:r>
        <w:rPr>
          <w:sz w:val="28"/>
        </w:rPr>
        <w:t xml:space="preserve">                    память</w:t>
      </w:r>
    </w:p>
    <w:p w:rsidR="009D3B1D" w:rsidRDefault="009D3B1D" w:rsidP="009D3B1D">
      <w:pPr>
        <w:ind w:left="1080"/>
        <w:rPr>
          <w:sz w:val="28"/>
        </w:rPr>
      </w:pPr>
    </w:p>
    <w:p w:rsidR="009D3B1D" w:rsidRDefault="00C043A6" w:rsidP="009D3B1D">
      <w:pPr>
        <w:ind w:left="1080"/>
        <w:rPr>
          <w:sz w:val="28"/>
        </w:rPr>
      </w:pPr>
      <w:r>
        <w:rPr>
          <w:noProof/>
          <w:sz w:val="28"/>
          <w:lang w:eastAsia="ru-RU"/>
        </w:rPr>
        <w:pict>
          <v:shape id="_x0000_s3728" type="#_x0000_t32" style="position:absolute;left:0;text-align:left;margin-left:149.55pt;margin-top:1.15pt;width:.75pt;height:39.8pt;flip:x;z-index:251477504" o:connectortype="straight" strokecolor="blue" strokeweight="2.25pt">
            <v:stroke startarrow="block" endarrow="block"/>
          </v:shape>
        </w:pict>
      </w:r>
    </w:p>
    <w:p w:rsidR="009D3B1D" w:rsidRDefault="00824025" w:rsidP="009D3B1D">
      <w:pPr>
        <w:ind w:left="1080"/>
        <w:rPr>
          <w:sz w:val="28"/>
        </w:rPr>
      </w:pPr>
      <w:r>
        <w:rPr>
          <w:noProof/>
          <w:sz w:val="28"/>
          <w:lang w:eastAsia="ru-RU"/>
        </w:rPr>
        <w:pict>
          <v:shape id="_x0000_s3734" type="#_x0000_t32" style="position:absolute;left:0;text-align:left;margin-left:83.55pt;margin-top:3.1pt;width:222.75pt;height:2.3pt;flip:y;z-index:251482624" o:connectortype="straight">
            <v:stroke dashstyle="dash"/>
          </v:shape>
        </w:pict>
      </w:r>
    </w:p>
    <w:p w:rsidR="009D3B1D" w:rsidRDefault="00C043A6" w:rsidP="009D3B1D">
      <w:pPr>
        <w:ind w:left="1080"/>
        <w:rPr>
          <w:sz w:val="28"/>
        </w:rPr>
      </w:pPr>
      <w:r>
        <w:rPr>
          <w:noProof/>
          <w:sz w:val="28"/>
          <w:lang w:eastAsia="ru-RU"/>
        </w:rPr>
        <w:pict>
          <v:rect id="_x0000_s3726" style="position:absolute;left:0;text-align:left;margin-left:111.3pt;margin-top:8.75pt;width:72.75pt;height:51.75pt;z-index:-251841024"/>
        </w:pict>
      </w:r>
    </w:p>
    <w:p w:rsidR="009D3B1D" w:rsidRDefault="00C043A6" w:rsidP="009D3B1D">
      <w:pPr>
        <w:ind w:left="1080"/>
        <w:rPr>
          <w:sz w:val="28"/>
        </w:rPr>
      </w:pPr>
      <w:r>
        <w:rPr>
          <w:sz w:val="28"/>
        </w:rPr>
        <w:t xml:space="preserve">                  периферия   </w:t>
      </w:r>
    </w:p>
    <w:p w:rsidR="00912C92" w:rsidRDefault="00912C92" w:rsidP="009D3B1D">
      <w:pPr>
        <w:ind w:left="1080"/>
        <w:rPr>
          <w:sz w:val="28"/>
        </w:rPr>
      </w:pPr>
      <w:r>
        <w:rPr>
          <w:sz w:val="28"/>
        </w:rPr>
        <w:t xml:space="preserve">                  внешняя </w:t>
      </w:r>
    </w:p>
    <w:p w:rsidR="009D3B1D" w:rsidRDefault="00912C92" w:rsidP="009D3B1D">
      <w:pPr>
        <w:ind w:left="1080"/>
        <w:rPr>
          <w:sz w:val="28"/>
        </w:rPr>
      </w:pPr>
      <w:r>
        <w:rPr>
          <w:sz w:val="28"/>
        </w:rPr>
        <w:t xml:space="preserve">                        память</w:t>
      </w:r>
    </w:p>
    <w:p w:rsidR="00C043A6" w:rsidRDefault="00C043A6" w:rsidP="003E5338">
      <w:pPr>
        <w:rPr>
          <w:sz w:val="28"/>
        </w:rPr>
      </w:pPr>
    </w:p>
    <w:p w:rsidR="00C043A6" w:rsidRDefault="00500176" w:rsidP="00500176">
      <w:pPr>
        <w:rPr>
          <w:sz w:val="28"/>
        </w:rPr>
      </w:pPr>
      <w:r>
        <w:rPr>
          <w:sz w:val="28"/>
        </w:rPr>
        <w:t xml:space="preserve">  </w:t>
      </w:r>
      <w:r w:rsidR="00C043A6">
        <w:rPr>
          <w:sz w:val="28"/>
        </w:rPr>
        <w:t>В микроЭВМ интегрированы блоки внутренней памяти и процессор</w:t>
      </w:r>
      <w:r w:rsidR="00824025">
        <w:rPr>
          <w:sz w:val="28"/>
        </w:rPr>
        <w:t>-</w:t>
      </w:r>
      <w:r>
        <w:rPr>
          <w:sz w:val="28"/>
        </w:rPr>
        <w:t xml:space="preserve"> </w:t>
      </w:r>
      <w:r w:rsidR="00C043A6">
        <w:rPr>
          <w:sz w:val="28"/>
        </w:rPr>
        <w:t>конструктивно интегрированы в одной микросхеме</w:t>
      </w:r>
      <w:r w:rsidR="00824025">
        <w:rPr>
          <w:sz w:val="28"/>
        </w:rPr>
        <w:t>. В</w:t>
      </w:r>
      <w:r w:rsidR="00C043A6" w:rsidRPr="00C043A6">
        <w:rPr>
          <w:sz w:val="28"/>
        </w:rPr>
        <w:t xml:space="preserve"> более </w:t>
      </w:r>
      <w:r w:rsidR="00C043A6">
        <w:rPr>
          <w:sz w:val="28"/>
        </w:rPr>
        <w:t xml:space="preserve">мощных </w:t>
      </w:r>
      <w:r>
        <w:rPr>
          <w:sz w:val="28"/>
        </w:rPr>
        <w:t>компьютерных систем</w:t>
      </w:r>
      <w:r w:rsidR="00824025">
        <w:rPr>
          <w:sz w:val="28"/>
        </w:rPr>
        <w:t>ах блоки интегрированы на</w:t>
      </w:r>
      <w:r>
        <w:rPr>
          <w:sz w:val="28"/>
        </w:rPr>
        <w:t xml:space="preserve"> одной печатной плате</w:t>
      </w:r>
      <w:r w:rsidR="00C043A6">
        <w:rPr>
          <w:sz w:val="28"/>
        </w:rPr>
        <w:t xml:space="preserve"> </w:t>
      </w:r>
    </w:p>
    <w:p w:rsidR="009D3B1D" w:rsidRPr="009D3B1D" w:rsidRDefault="009D3B1D" w:rsidP="009D3B1D">
      <w:pPr>
        <w:ind w:left="1080"/>
        <w:rPr>
          <w:sz w:val="28"/>
        </w:rPr>
      </w:pPr>
    </w:p>
    <w:p w:rsidR="00771374" w:rsidRDefault="002B0C43" w:rsidP="00F7086B">
      <w:pPr>
        <w:tabs>
          <w:tab w:val="left" w:pos="720"/>
        </w:tabs>
        <w:rPr>
          <w:b/>
          <w:sz w:val="28"/>
        </w:rPr>
      </w:pPr>
      <w:r>
        <w:rPr>
          <w:b/>
          <w:sz w:val="28"/>
        </w:rPr>
        <w:t xml:space="preserve">     </w:t>
      </w:r>
      <w:r w:rsidR="00AD1F0A" w:rsidRPr="00AD1F0A">
        <w:rPr>
          <w:b/>
          <w:sz w:val="28"/>
        </w:rPr>
        <w:t xml:space="preserve"> </w:t>
      </w:r>
      <w:r w:rsidR="00A13483">
        <w:rPr>
          <w:b/>
          <w:sz w:val="28"/>
        </w:rPr>
        <w:t>1.1.</w:t>
      </w:r>
      <w:r w:rsidR="00A13483" w:rsidRPr="00305DA2">
        <w:rPr>
          <w:b/>
          <w:sz w:val="28"/>
        </w:rPr>
        <w:t xml:space="preserve"> </w:t>
      </w:r>
      <w:r w:rsidR="00A13483">
        <w:rPr>
          <w:b/>
          <w:sz w:val="28"/>
        </w:rPr>
        <w:t>Программная  модель в С51.</w:t>
      </w:r>
    </w:p>
    <w:p w:rsidR="00824025" w:rsidRPr="00520851" w:rsidRDefault="00473F71" w:rsidP="00F7086B">
      <w:pPr>
        <w:tabs>
          <w:tab w:val="left" w:pos="720"/>
        </w:tabs>
        <w:rPr>
          <w:sz w:val="28"/>
        </w:rPr>
      </w:pPr>
      <w:r>
        <w:rPr>
          <w:b/>
          <w:sz w:val="28"/>
        </w:rPr>
        <w:t xml:space="preserve">  </w:t>
      </w:r>
      <w:r w:rsidRPr="00473F71">
        <w:rPr>
          <w:sz w:val="28"/>
        </w:rPr>
        <w:t xml:space="preserve">Программная </w:t>
      </w:r>
      <w:r>
        <w:rPr>
          <w:sz w:val="28"/>
        </w:rPr>
        <w:t xml:space="preserve"> модель </w:t>
      </w:r>
      <w:r w:rsidR="00AD1F0A" w:rsidRPr="00473F71">
        <w:rPr>
          <w:sz w:val="28"/>
        </w:rPr>
        <w:t>ЭВМ</w:t>
      </w:r>
      <w:r w:rsidR="00AD1F0A">
        <w:rPr>
          <w:b/>
          <w:sz w:val="28"/>
        </w:rPr>
        <w:t xml:space="preserve"> </w:t>
      </w:r>
      <w:r w:rsidR="00CF2336">
        <w:rPr>
          <w:sz w:val="28"/>
        </w:rPr>
        <w:t>представляет  ресурсы</w:t>
      </w:r>
      <w:r w:rsidR="00824025">
        <w:rPr>
          <w:sz w:val="28"/>
        </w:rPr>
        <w:t xml:space="preserve"> памяти, интерфейсы</w:t>
      </w:r>
      <w:r w:rsidR="00E053C3">
        <w:rPr>
          <w:sz w:val="28"/>
        </w:rPr>
        <w:t xml:space="preserve"> ввода-вывода</w:t>
      </w:r>
      <w:r w:rsidR="00CF2336" w:rsidRPr="00CF2336">
        <w:rPr>
          <w:sz w:val="28"/>
        </w:rPr>
        <w:t xml:space="preserve">, </w:t>
      </w:r>
      <w:r w:rsidR="001D4138" w:rsidRPr="001D4138">
        <w:rPr>
          <w:sz w:val="28"/>
        </w:rPr>
        <w:t xml:space="preserve"> </w:t>
      </w:r>
      <w:r w:rsidR="00F7086B">
        <w:rPr>
          <w:sz w:val="28"/>
        </w:rPr>
        <w:t>нееобходимые и доста</w:t>
      </w:r>
      <w:r w:rsidR="001D4138">
        <w:rPr>
          <w:sz w:val="28"/>
        </w:rPr>
        <w:t>точные для программирования</w:t>
      </w:r>
      <w:r w:rsidR="00824025">
        <w:rPr>
          <w:sz w:val="28"/>
        </w:rPr>
        <w:t xml:space="preserve"> в Си</w:t>
      </w:r>
      <w:r>
        <w:rPr>
          <w:sz w:val="28"/>
        </w:rPr>
        <w:t xml:space="preserve">. </w:t>
      </w:r>
      <w:r w:rsidR="00E053C3">
        <w:rPr>
          <w:sz w:val="28"/>
        </w:rPr>
        <w:t xml:space="preserve">  </w:t>
      </w:r>
      <w:r>
        <w:rPr>
          <w:sz w:val="28"/>
        </w:rPr>
        <w:t xml:space="preserve">          </w:t>
      </w:r>
      <w:r w:rsidR="00E053C3">
        <w:rPr>
          <w:sz w:val="28"/>
        </w:rPr>
        <w:t>Применение стандартного языка С</w:t>
      </w:r>
      <w:r w:rsidR="009747EB">
        <w:rPr>
          <w:sz w:val="28"/>
        </w:rPr>
        <w:t>и</w:t>
      </w:r>
      <w:r w:rsidR="00E053C3">
        <w:rPr>
          <w:sz w:val="28"/>
        </w:rPr>
        <w:t xml:space="preserve"> (стандарт ANSI) к конкретным MCU </w:t>
      </w:r>
      <w:r w:rsidR="00EB1246">
        <w:rPr>
          <w:sz w:val="28"/>
        </w:rPr>
        <w:t>имеет ограничения</w:t>
      </w:r>
      <w:r w:rsidR="00EB1246" w:rsidRPr="00EB1246">
        <w:rPr>
          <w:sz w:val="28"/>
        </w:rPr>
        <w:t>,</w:t>
      </w:r>
      <w:r w:rsidR="00EB1246">
        <w:rPr>
          <w:sz w:val="28"/>
        </w:rPr>
        <w:t xml:space="preserve"> поэтому </w:t>
      </w:r>
      <w:r>
        <w:rPr>
          <w:sz w:val="28"/>
        </w:rPr>
        <w:t xml:space="preserve"> используются модификации </w:t>
      </w:r>
      <w:r w:rsidR="00BB6882">
        <w:rPr>
          <w:sz w:val="28"/>
        </w:rPr>
        <w:t xml:space="preserve"> с </w:t>
      </w:r>
      <w:r w:rsidR="008D39BF">
        <w:rPr>
          <w:sz w:val="28"/>
        </w:rPr>
        <w:t>расширениями</w:t>
      </w:r>
      <w:r w:rsidR="00BB6882">
        <w:rPr>
          <w:sz w:val="28"/>
        </w:rPr>
        <w:t xml:space="preserve"> в С51</w:t>
      </w:r>
      <w:r w:rsidR="00E053C3">
        <w:rPr>
          <w:sz w:val="28"/>
        </w:rPr>
        <w:t xml:space="preserve">, </w:t>
      </w:r>
    </w:p>
    <w:p w:rsidR="002056FB" w:rsidRPr="00473F71" w:rsidRDefault="00FE5636" w:rsidP="00F7086B">
      <w:pPr>
        <w:tabs>
          <w:tab w:val="left" w:pos="720"/>
        </w:tabs>
        <w:rPr>
          <w:b/>
          <w:sz w:val="28"/>
        </w:rPr>
      </w:pPr>
      <w:r>
        <w:rPr>
          <w:sz w:val="28"/>
        </w:rPr>
        <w:t>учитывающие</w:t>
      </w:r>
      <w:r w:rsidR="00666919">
        <w:rPr>
          <w:sz w:val="28"/>
        </w:rPr>
        <w:t xml:space="preserve">  свойства конкретной</w:t>
      </w:r>
      <w:r w:rsidR="00E053C3">
        <w:rPr>
          <w:sz w:val="28"/>
        </w:rPr>
        <w:t xml:space="preserve"> ЭВМ.</w:t>
      </w:r>
      <w:r w:rsidR="00473F71">
        <w:rPr>
          <w:sz w:val="28"/>
        </w:rPr>
        <w:t xml:space="preserve"> </w:t>
      </w:r>
    </w:p>
    <w:p w:rsidR="00A7685A" w:rsidRDefault="00824025" w:rsidP="00F7086B">
      <w:pPr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Язык </w:t>
      </w:r>
      <w:r w:rsidR="00E053C3">
        <w:rPr>
          <w:sz w:val="28"/>
        </w:rPr>
        <w:t>Си получил широкое распространение во встроенных применениях,  в первую очередь, благодаря присутствию в нем как общезначимых аппаратно-зависимых поня</w:t>
      </w:r>
      <w:r w:rsidR="004312D3">
        <w:rPr>
          <w:sz w:val="28"/>
        </w:rPr>
        <w:t>тий, так и возможности создания</w:t>
      </w:r>
      <w:r w:rsidR="00E053C3">
        <w:rPr>
          <w:sz w:val="28"/>
        </w:rPr>
        <w:t xml:space="preserve"> на функциональном ур</w:t>
      </w:r>
      <w:r w:rsidR="00B25C2A">
        <w:rPr>
          <w:sz w:val="28"/>
        </w:rPr>
        <w:t>овне</w:t>
      </w:r>
    </w:p>
    <w:p w:rsidR="00A7685A" w:rsidRDefault="00A7685A" w:rsidP="00F7086B">
      <w:pPr>
        <w:ind w:firstLine="708"/>
        <w:jc w:val="both"/>
        <w:rPr>
          <w:sz w:val="28"/>
          <w:lang w:val="en-US"/>
        </w:rPr>
      </w:pPr>
    </w:p>
    <w:p w:rsidR="00A7685A" w:rsidRDefault="00A7685A" w:rsidP="00F7086B">
      <w:pPr>
        <w:ind w:firstLine="708"/>
        <w:jc w:val="both"/>
        <w:rPr>
          <w:sz w:val="28"/>
          <w:lang w:val="en-US"/>
        </w:rPr>
      </w:pPr>
    </w:p>
    <w:p w:rsidR="00D41CFC" w:rsidRPr="00FD7424" w:rsidRDefault="00B25C2A" w:rsidP="00F7086B">
      <w:pPr>
        <w:ind w:firstLine="708"/>
        <w:jc w:val="both"/>
        <w:rPr>
          <w:sz w:val="28"/>
        </w:rPr>
      </w:pPr>
      <w:r>
        <w:rPr>
          <w:sz w:val="28"/>
        </w:rPr>
        <w:t xml:space="preserve"> аппаратно-зависимых  расширений</w:t>
      </w:r>
      <w:r w:rsidR="001A2500">
        <w:rPr>
          <w:sz w:val="28"/>
        </w:rPr>
        <w:t>. Такая модификация Си</w:t>
      </w:r>
      <w:r w:rsidR="00E053C3">
        <w:rPr>
          <w:sz w:val="28"/>
        </w:rPr>
        <w:t xml:space="preserve"> доступна для всех существующих моделей MCU (Avr, Pic, TMS, Intel,</w:t>
      </w:r>
      <w:r w:rsidR="00062E5D">
        <w:rPr>
          <w:sz w:val="28"/>
        </w:rPr>
        <w:t xml:space="preserve"> </w:t>
      </w:r>
      <w:r w:rsidR="00E053C3">
        <w:rPr>
          <w:sz w:val="28"/>
        </w:rPr>
        <w:t>...)</w:t>
      </w:r>
    </w:p>
    <w:p w:rsidR="00884486" w:rsidRPr="00A40865" w:rsidRDefault="000B34D6" w:rsidP="00EB1246">
      <w:pPr>
        <w:ind w:firstLine="708"/>
        <w:jc w:val="both"/>
        <w:rPr>
          <w:sz w:val="28"/>
        </w:rPr>
      </w:pPr>
      <w:r>
        <w:rPr>
          <w:sz w:val="28"/>
        </w:rPr>
        <w:t xml:space="preserve">Для mcs51 </w:t>
      </w:r>
      <w:r w:rsidR="00E053C3">
        <w:rPr>
          <w:sz w:val="28"/>
        </w:rPr>
        <w:t>фирмой Keil предлагается аппаратное расширение стандарта</w:t>
      </w:r>
    </w:p>
    <w:p w:rsidR="00686491" w:rsidRPr="00884486" w:rsidRDefault="00BB6882" w:rsidP="00884486">
      <w:pPr>
        <w:jc w:val="both"/>
        <w:rPr>
          <w:sz w:val="28"/>
        </w:rPr>
      </w:pPr>
      <w:r>
        <w:rPr>
          <w:sz w:val="28"/>
        </w:rPr>
        <w:t xml:space="preserve"> </w:t>
      </w:r>
      <w:r w:rsidR="00E053C3">
        <w:rPr>
          <w:sz w:val="28"/>
        </w:rPr>
        <w:t xml:space="preserve"> С51 с </w:t>
      </w:r>
      <w:r w:rsidR="00CF2336">
        <w:rPr>
          <w:sz w:val="28"/>
        </w:rPr>
        <w:t xml:space="preserve"> </w:t>
      </w:r>
      <w:r w:rsidR="00E053C3">
        <w:rPr>
          <w:sz w:val="28"/>
        </w:rPr>
        <w:t>ассемблер</w:t>
      </w:r>
      <w:r w:rsidR="00CF2336">
        <w:rPr>
          <w:sz w:val="28"/>
        </w:rPr>
        <w:t>ом</w:t>
      </w:r>
      <w:r w:rsidR="00E053C3">
        <w:rPr>
          <w:sz w:val="28"/>
        </w:rPr>
        <w:t xml:space="preserve"> А51</w:t>
      </w:r>
      <w:r w:rsidR="008D39BF" w:rsidRPr="008D39BF">
        <w:rPr>
          <w:sz w:val="28"/>
        </w:rPr>
        <w:t xml:space="preserve">. </w:t>
      </w:r>
      <w:r w:rsidR="008D39BF">
        <w:rPr>
          <w:sz w:val="28"/>
        </w:rPr>
        <w:t xml:space="preserve"> </w:t>
      </w:r>
    </w:p>
    <w:p w:rsidR="00F7086B" w:rsidRPr="00835FB4" w:rsidRDefault="00686491" w:rsidP="00835FB4">
      <w:pPr>
        <w:ind w:firstLine="708"/>
        <w:jc w:val="both"/>
        <w:rPr>
          <w:sz w:val="28"/>
        </w:rPr>
      </w:pPr>
      <w:r>
        <w:rPr>
          <w:sz w:val="28"/>
        </w:rPr>
        <w:t xml:space="preserve">Диаграмма </w:t>
      </w:r>
      <w:r>
        <w:rPr>
          <w:sz w:val="28"/>
          <w:lang w:val="en-US"/>
        </w:rPr>
        <w:t>MCU</w:t>
      </w:r>
      <w:r w:rsidR="00CF2336">
        <w:rPr>
          <w:sz w:val="28"/>
        </w:rPr>
        <w:t>(рис.1</w:t>
      </w:r>
      <w:r>
        <w:rPr>
          <w:sz w:val="28"/>
        </w:rPr>
        <w:t xml:space="preserve">.1.) представляет </w:t>
      </w:r>
      <w:r w:rsidR="00983249">
        <w:rPr>
          <w:sz w:val="28"/>
        </w:rPr>
        <w:t xml:space="preserve">доступную </w:t>
      </w:r>
      <w:r>
        <w:rPr>
          <w:sz w:val="28"/>
        </w:rPr>
        <w:t xml:space="preserve">иерархию </w:t>
      </w:r>
      <w:r w:rsidR="00824025">
        <w:rPr>
          <w:sz w:val="28"/>
        </w:rPr>
        <w:t>памяти и интерфейсы</w:t>
      </w:r>
      <w:r w:rsidR="00983249">
        <w:rPr>
          <w:sz w:val="28"/>
        </w:rPr>
        <w:t xml:space="preserve"> ввода-вывода</w:t>
      </w:r>
      <w:r w:rsidR="000D639A">
        <w:rPr>
          <w:sz w:val="28"/>
        </w:rPr>
        <w:t xml:space="preserve"> в С51</w:t>
      </w:r>
      <w:r w:rsidR="00983249">
        <w:rPr>
          <w:sz w:val="28"/>
        </w:rPr>
        <w:t>.</w:t>
      </w:r>
    </w:p>
    <w:p w:rsidR="00686491" w:rsidRDefault="00686491" w:rsidP="00CF2336">
      <w:pPr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Все </w:t>
      </w:r>
      <w:r w:rsidR="007F497C">
        <w:rPr>
          <w:sz w:val="28"/>
        </w:rPr>
        <w:t xml:space="preserve">типы памяти отличаются объемом </w:t>
      </w:r>
      <w:r w:rsidR="007F497C" w:rsidRPr="007F497C">
        <w:rPr>
          <w:sz w:val="28"/>
        </w:rPr>
        <w:t>,</w:t>
      </w:r>
      <w:r>
        <w:rPr>
          <w:sz w:val="28"/>
        </w:rPr>
        <w:t xml:space="preserve"> способом доступа</w:t>
      </w:r>
      <w:r w:rsidR="007F497C" w:rsidRPr="007F497C">
        <w:rPr>
          <w:sz w:val="28"/>
        </w:rPr>
        <w:t xml:space="preserve"> </w:t>
      </w:r>
      <w:r w:rsidR="007F497C">
        <w:rPr>
          <w:sz w:val="28"/>
        </w:rPr>
        <w:t>и временем доступа.</w:t>
      </w:r>
      <w:r w:rsidR="00CF2336">
        <w:rPr>
          <w:sz w:val="28"/>
        </w:rPr>
        <w:t xml:space="preserve"> </w:t>
      </w:r>
      <w:r w:rsidR="007F497C">
        <w:rPr>
          <w:sz w:val="28"/>
        </w:rPr>
        <w:t>В виде диаграммы приведена программная модель в С51</w:t>
      </w:r>
    </w:p>
    <w:p w:rsidR="000D639A" w:rsidRPr="000D4114" w:rsidRDefault="000D639A" w:rsidP="00E7698B">
      <w:pPr>
        <w:jc w:val="both"/>
        <w:rPr>
          <w:sz w:val="28"/>
        </w:rPr>
      </w:pPr>
    </w:p>
    <w:p w:rsidR="00686491" w:rsidRDefault="00F56BF0">
      <w:pPr>
        <w:rPr>
          <w:sz w:val="28"/>
        </w:rPr>
      </w:pPr>
      <w:r w:rsidRPr="00F56BF0">
        <w:pict>
          <v:line id="_x0000_s1355" style="position:absolute;z-index:251355648" from="48.75pt,10.7pt" to="328.05pt,10.7pt" strokeweight=".26mm">
            <v:stroke dashstyle="dash" joinstyle="miter"/>
          </v:line>
        </w:pict>
      </w:r>
      <w:r w:rsidRPr="00F56BF0">
        <w:pict>
          <v:line id="_x0000_s1356" style="position:absolute;z-index:251356672" from="48.75pt,13.55pt" to="48.75pt,184.55pt" strokeweight=".26mm">
            <v:stroke dashstyle="dash" joinstyle="miter"/>
          </v:line>
        </w:pict>
      </w:r>
      <w:r w:rsidRPr="00F56BF0">
        <w:pict>
          <v:line id="_x0000_s1358" style="position:absolute;z-index:251358720" from="325.2pt,10.7pt" to="325.2pt,184.55pt" strokeweight=".26mm">
            <v:stroke joinstyle="miter"/>
          </v:line>
        </w:pict>
      </w:r>
    </w:p>
    <w:p w:rsidR="00686491" w:rsidRDefault="00F56BF0">
      <w:pPr>
        <w:rPr>
          <w:sz w:val="28"/>
        </w:rPr>
      </w:pPr>
      <w:r w:rsidRPr="00F56BF0">
        <w:pict>
          <v:rect id="_x0000_s1348" style="position:absolute;margin-left:77.25pt;margin-top:11.7pt;width:37.05pt;height:28.5pt;z-index:-251939328;v-text-anchor:middle" strokeweight=".26mm">
            <v:fill color2="black"/>
          </v:rect>
        </w:pict>
      </w:r>
      <w:r w:rsidRPr="00F56BF0">
        <w:pict>
          <v:rect id="_x0000_s1349" style="position:absolute;margin-left:65.85pt;margin-top:6pt;width:57pt;height:96.9pt;z-index:-251938304;v-text-anchor:middle" fillcolor="#4bacc6" strokecolor="#f2f2f2" strokeweight="3pt">
            <v:shadow on="t" type="perspective" color="#205867" opacity=".5" offset="1pt" offset2="-1pt"/>
          </v:rect>
        </w:pict>
      </w:r>
      <w:r w:rsidRPr="00F56BF0">
        <w:pict>
          <v:rect id="_x0000_s1350" style="position:absolute;margin-left:125.7pt;margin-top:6pt;width:48.45pt;height:96.9pt;z-index:-251937280;v-text-anchor:middle" fillcolor="#f79646" strokecolor="#f2f2f2" strokeweight="3pt">
            <v:shadow on="t" type="perspective" color="#974706" opacity=".5" offset="1pt" offset2="-1pt"/>
          </v:rect>
        </w:pict>
      </w:r>
      <w:r w:rsidRPr="00F56BF0">
        <w:pict>
          <v:rect id="_x0000_s1351" style="position:absolute;margin-left:211.2pt;margin-top:6pt;width:62.7pt;height:39.9pt;z-index:-251936256;v-text-anchor:middle" strokeweight=".26mm">
            <v:fill color2="black"/>
          </v:rect>
        </w:pict>
      </w:r>
      <w:r w:rsidR="00686491">
        <w:rPr>
          <w:sz w:val="28"/>
        </w:rPr>
        <w:t xml:space="preserve">                   </w:t>
      </w:r>
    </w:p>
    <w:p w:rsidR="00686491" w:rsidRPr="00991E62" w:rsidRDefault="00686491">
      <w:pPr>
        <w:rPr>
          <w:sz w:val="28"/>
        </w:rPr>
      </w:pPr>
      <w:r>
        <w:rPr>
          <w:sz w:val="28"/>
        </w:rPr>
        <w:t xml:space="preserve">                                     </w:t>
      </w:r>
      <w:r>
        <w:rPr>
          <w:sz w:val="28"/>
          <w:lang w:val="en-US"/>
        </w:rPr>
        <w:t>SFR</w:t>
      </w:r>
      <w:r w:rsidRPr="00991E62">
        <w:rPr>
          <w:sz w:val="28"/>
        </w:rPr>
        <w:t xml:space="preserve">                   </w:t>
      </w:r>
      <w:r>
        <w:rPr>
          <w:sz w:val="28"/>
          <w:lang w:val="en-US"/>
        </w:rPr>
        <w:t>Code</w:t>
      </w:r>
    </w:p>
    <w:p w:rsidR="00686491" w:rsidRPr="00991E62" w:rsidRDefault="00F56BF0">
      <w:pPr>
        <w:rPr>
          <w:sz w:val="28"/>
        </w:rPr>
      </w:pPr>
      <w:r w:rsidRPr="00F56BF0">
        <w:pict>
          <v:line id="_x0000_s1359" style="position:absolute;z-index:251359744" from="67.05pt,14.6pt" to="172.8pt,14.6pt" strokeweight=".26mm">
            <v:stroke joinstyle="miter"/>
          </v:line>
        </w:pict>
      </w:r>
    </w:p>
    <w:p w:rsidR="00686491" w:rsidRPr="0003058D" w:rsidRDefault="00F56BF0">
      <w:pPr>
        <w:rPr>
          <w:sz w:val="28"/>
          <w:lang w:val="en-US"/>
        </w:rPr>
      </w:pPr>
      <w:r w:rsidRPr="00F56BF0">
        <w:pict>
          <v:rect id="_x0000_s1352" style="position:absolute;margin-left:211.2pt;margin-top:9pt;width:62.7pt;height:39.9pt;z-index:-251935232;v-text-anchor:middle" strokeweight=".26mm">
            <v:fill color2="black"/>
          </v:rect>
        </w:pict>
      </w:r>
      <w:r w:rsidRPr="00F56BF0">
        <w:pict>
          <v:line id="_x0000_s1360" style="position:absolute;z-index:251360768" from="64.8pt,15pt" to="173.55pt,15pt" strokeweight=".26mm">
            <v:stroke joinstyle="miter"/>
          </v:line>
        </w:pict>
      </w:r>
      <w:r w:rsidR="0003058D">
        <w:rPr>
          <w:sz w:val="28"/>
        </w:rPr>
        <w:t xml:space="preserve">                         </w:t>
      </w:r>
      <w:r w:rsidR="0003058D">
        <w:rPr>
          <w:sz w:val="28"/>
          <w:lang w:val="en-US"/>
        </w:rPr>
        <w:t>bit</w:t>
      </w:r>
    </w:p>
    <w:p w:rsidR="00686491" w:rsidRDefault="00686491">
      <w:pPr>
        <w:tabs>
          <w:tab w:val="left" w:pos="6860"/>
        </w:tabs>
        <w:rPr>
          <w:sz w:val="28"/>
          <w:lang w:val="en-US"/>
        </w:rPr>
      </w:pPr>
      <w:r w:rsidRPr="00991E62">
        <w:rPr>
          <w:sz w:val="28"/>
        </w:rPr>
        <w:t xml:space="preserve">                       </w:t>
      </w:r>
      <w:r>
        <w:rPr>
          <w:sz w:val="28"/>
          <w:lang w:val="en-US"/>
        </w:rPr>
        <w:t xml:space="preserve">Data       </w:t>
      </w:r>
      <w:r>
        <w:rPr>
          <w:sz w:val="28"/>
          <w:lang w:val="en-US"/>
        </w:rPr>
        <w:tab/>
      </w:r>
    </w:p>
    <w:p w:rsidR="00686491" w:rsidRDefault="00983249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</w:t>
      </w:r>
      <w:r>
        <w:rPr>
          <w:sz w:val="28"/>
        </w:rPr>
        <w:t xml:space="preserve">       </w:t>
      </w:r>
      <w:r w:rsidR="00686491">
        <w:rPr>
          <w:sz w:val="28"/>
          <w:lang w:val="en-US"/>
        </w:rPr>
        <w:t xml:space="preserve">                                Xdata</w:t>
      </w:r>
    </w:p>
    <w:p w:rsidR="00686491" w:rsidRDefault="00686491">
      <w:pPr>
        <w:rPr>
          <w:sz w:val="28"/>
          <w:lang w:val="en-US"/>
        </w:rPr>
      </w:pPr>
    </w:p>
    <w:p w:rsidR="00686491" w:rsidRDefault="00F56BF0">
      <w:pPr>
        <w:rPr>
          <w:sz w:val="28"/>
          <w:lang w:val="en-US"/>
        </w:rPr>
      </w:pPr>
      <w:r w:rsidRPr="00F56BF0">
        <w:pict>
          <v:rect id="_x0000_s1353" style="position:absolute;margin-left:125.7pt;margin-top:14.85pt;width:48.45pt;height:39.9pt;z-index:-251934208;v-text-anchor:middle" strokeweight=".26mm">
            <v:fill color2="black"/>
          </v:rect>
        </w:pict>
      </w:r>
      <w:r w:rsidRPr="00F56BF0">
        <w:pict>
          <v:rect id="_x0000_s1354" style="position:absolute;margin-left:211.2pt;margin-top:12pt;width:94.05pt;height:42.75pt;z-index:-251933184;v-text-anchor:middle" strokeweight=".26mm">
            <v:fill color2="black"/>
          </v:rect>
        </w:pict>
      </w:r>
      <w:r w:rsidR="00686491">
        <w:rPr>
          <w:sz w:val="28"/>
          <w:lang w:val="en-US"/>
        </w:rPr>
        <w:t xml:space="preserve">                       </w:t>
      </w:r>
    </w:p>
    <w:p w:rsidR="00686491" w:rsidRDefault="00686491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Tmod                Usart</w:t>
      </w:r>
    </w:p>
    <w:p w:rsidR="00686491" w:rsidRDefault="00686491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Tcon                 P0  P1  P2  P3</w:t>
      </w:r>
    </w:p>
    <w:p w:rsidR="00686491" w:rsidRDefault="00686491">
      <w:pPr>
        <w:rPr>
          <w:sz w:val="28"/>
          <w:lang w:val="en-US"/>
        </w:rPr>
      </w:pPr>
    </w:p>
    <w:p w:rsidR="00686491" w:rsidRDefault="00F56BF0">
      <w:pPr>
        <w:rPr>
          <w:sz w:val="28"/>
          <w:lang w:val="en-US"/>
        </w:rPr>
      </w:pPr>
      <w:r w:rsidRPr="00F56BF0">
        <w:pict>
          <v:line id="_x0000_s1357" style="position:absolute;z-index:251357696" from="48.75pt,7.45pt" to="322.35pt,7.45pt" strokeweight=".26mm">
            <v:stroke dashstyle="dash" joinstyle="miter"/>
          </v:line>
        </w:pict>
      </w:r>
      <w:r w:rsidR="00686491">
        <w:rPr>
          <w:sz w:val="28"/>
          <w:lang w:val="en-US"/>
        </w:rPr>
        <w:t xml:space="preserve">                         </w:t>
      </w:r>
    </w:p>
    <w:p w:rsidR="00686491" w:rsidRDefault="00686491">
      <w:pPr>
        <w:rPr>
          <w:sz w:val="28"/>
        </w:rPr>
      </w:pPr>
      <w:r>
        <w:rPr>
          <w:sz w:val="28"/>
          <w:lang w:val="en-US"/>
        </w:rPr>
        <w:t xml:space="preserve">               </w:t>
      </w:r>
      <w:r w:rsidR="00952B87">
        <w:rPr>
          <w:sz w:val="28"/>
        </w:rPr>
        <w:t>Рис</w:t>
      </w:r>
      <w:r w:rsidR="00952B87" w:rsidRPr="00004363">
        <w:rPr>
          <w:sz w:val="28"/>
          <w:lang w:val="en-US"/>
        </w:rPr>
        <w:t>. 1</w:t>
      </w:r>
      <w:r w:rsidRPr="00004363">
        <w:rPr>
          <w:sz w:val="28"/>
          <w:lang w:val="en-US"/>
        </w:rPr>
        <w:t xml:space="preserve">.1. </w:t>
      </w:r>
      <w:r>
        <w:rPr>
          <w:sz w:val="28"/>
        </w:rPr>
        <w:t>Программная модель ЭВМ в С51.</w:t>
      </w:r>
    </w:p>
    <w:p w:rsidR="00CF2336" w:rsidRDefault="00CF2336">
      <w:pPr>
        <w:rPr>
          <w:sz w:val="28"/>
        </w:rPr>
      </w:pPr>
    </w:p>
    <w:p w:rsidR="00E35EE7" w:rsidRPr="002C1ED8" w:rsidRDefault="00686491">
      <w:pPr>
        <w:rPr>
          <w:sz w:val="28"/>
        </w:rPr>
      </w:pPr>
      <w:r>
        <w:rPr>
          <w:sz w:val="28"/>
        </w:rPr>
        <w:t xml:space="preserve">В отличие от классической  Неймановской </w:t>
      </w:r>
      <w:r w:rsidR="007F497C">
        <w:rPr>
          <w:sz w:val="28"/>
        </w:rPr>
        <w:t>модели (</w:t>
      </w:r>
      <w:r>
        <w:rPr>
          <w:sz w:val="28"/>
        </w:rPr>
        <w:t>архитектуры</w:t>
      </w:r>
      <w:r w:rsidR="007F497C">
        <w:rPr>
          <w:sz w:val="28"/>
        </w:rPr>
        <w:t>)</w:t>
      </w:r>
      <w:r>
        <w:rPr>
          <w:sz w:val="28"/>
        </w:rPr>
        <w:t xml:space="preserve"> разделены адресные пространства памяти программ</w:t>
      </w:r>
      <w:r w:rsidRPr="00983249">
        <w:rPr>
          <w:b/>
          <w:sz w:val="28"/>
        </w:rPr>
        <w:t xml:space="preserve"> </w:t>
      </w:r>
      <w:r w:rsidRPr="00983249">
        <w:rPr>
          <w:b/>
          <w:sz w:val="28"/>
          <w:lang w:val="en-US"/>
        </w:rPr>
        <w:t>Code</w:t>
      </w:r>
      <w:r>
        <w:rPr>
          <w:sz w:val="28"/>
        </w:rPr>
        <w:t xml:space="preserve"> и данных </w:t>
      </w:r>
      <w:r w:rsidRPr="00983249">
        <w:rPr>
          <w:b/>
          <w:sz w:val="28"/>
        </w:rPr>
        <w:t>(</w:t>
      </w:r>
      <w:r w:rsidRPr="00983249">
        <w:rPr>
          <w:b/>
          <w:sz w:val="28"/>
          <w:lang w:val="en-US"/>
        </w:rPr>
        <w:t>Data</w:t>
      </w:r>
      <w:r w:rsidR="0098260F">
        <w:rPr>
          <w:b/>
          <w:sz w:val="28"/>
        </w:rPr>
        <w:t xml:space="preserve"> , </w:t>
      </w:r>
      <w:r w:rsidRPr="00983249">
        <w:rPr>
          <w:b/>
          <w:sz w:val="28"/>
        </w:rPr>
        <w:t xml:space="preserve"> </w:t>
      </w:r>
      <w:r w:rsidRPr="00983249">
        <w:rPr>
          <w:b/>
          <w:sz w:val="28"/>
          <w:lang w:val="en-US"/>
        </w:rPr>
        <w:t>Xdata</w:t>
      </w:r>
      <w:r w:rsidR="002C1ED8">
        <w:rPr>
          <w:sz w:val="28"/>
        </w:rPr>
        <w:t>)</w:t>
      </w:r>
      <w:r w:rsidR="002C1ED8" w:rsidRPr="002C1ED8">
        <w:rPr>
          <w:sz w:val="28"/>
        </w:rPr>
        <w:t xml:space="preserve">, </w:t>
      </w:r>
      <w:r w:rsidR="002C1ED8">
        <w:rPr>
          <w:sz w:val="28"/>
        </w:rPr>
        <w:t xml:space="preserve">ввод-вывод представлен внешними параллельными интерфейсами (портами </w:t>
      </w:r>
      <w:r w:rsidR="002C1ED8">
        <w:rPr>
          <w:sz w:val="28"/>
          <w:lang w:val="en-US"/>
        </w:rPr>
        <w:t>P</w:t>
      </w:r>
      <w:r w:rsidR="002C1ED8" w:rsidRPr="002C1ED8">
        <w:rPr>
          <w:sz w:val="28"/>
        </w:rPr>
        <w:t>0,</w:t>
      </w:r>
      <w:r w:rsidR="002C1ED8">
        <w:rPr>
          <w:sz w:val="28"/>
          <w:lang w:val="en-US"/>
        </w:rPr>
        <w:t>P</w:t>
      </w:r>
      <w:r w:rsidR="002C1ED8" w:rsidRPr="002C1ED8">
        <w:rPr>
          <w:sz w:val="28"/>
        </w:rPr>
        <w:t>1,</w:t>
      </w:r>
      <w:r w:rsidR="002C1ED8">
        <w:rPr>
          <w:sz w:val="28"/>
          <w:lang w:val="en-US"/>
        </w:rPr>
        <w:t>P</w:t>
      </w:r>
      <w:r w:rsidR="002C1ED8" w:rsidRPr="002C1ED8">
        <w:rPr>
          <w:sz w:val="28"/>
        </w:rPr>
        <w:t>2,</w:t>
      </w:r>
      <w:r w:rsidR="002C1ED8">
        <w:rPr>
          <w:sz w:val="28"/>
          <w:lang w:val="en-US"/>
        </w:rPr>
        <w:t>P</w:t>
      </w:r>
      <w:r w:rsidR="002C1ED8" w:rsidRPr="002C1ED8">
        <w:rPr>
          <w:sz w:val="28"/>
        </w:rPr>
        <w:t>3</w:t>
      </w:r>
      <w:r w:rsidR="002C1ED8">
        <w:rPr>
          <w:sz w:val="28"/>
        </w:rPr>
        <w:t>).</w:t>
      </w:r>
    </w:p>
    <w:p w:rsidR="00C107DB" w:rsidRPr="00796A7E" w:rsidRDefault="00C107DB" w:rsidP="00C107DB">
      <w:pPr>
        <w:ind w:firstLine="708"/>
        <w:jc w:val="both"/>
        <w:rPr>
          <w:sz w:val="28"/>
        </w:rPr>
      </w:pPr>
      <w:r>
        <w:rPr>
          <w:sz w:val="28"/>
        </w:rPr>
        <w:t>В С51</w:t>
      </w:r>
      <w:r w:rsidR="002C1ED8" w:rsidRPr="002C1ED8">
        <w:rPr>
          <w:sz w:val="28"/>
        </w:rPr>
        <w:t xml:space="preserve"> </w:t>
      </w:r>
      <w:r>
        <w:rPr>
          <w:sz w:val="28"/>
        </w:rPr>
        <w:t xml:space="preserve">предполагается </w:t>
      </w:r>
      <w:r w:rsidRPr="00530249">
        <w:rPr>
          <w:b/>
          <w:sz w:val="28"/>
        </w:rPr>
        <w:t xml:space="preserve">прямой (безадресный ) </w:t>
      </w:r>
      <w:r w:rsidRPr="00BB6882">
        <w:rPr>
          <w:sz w:val="28"/>
        </w:rPr>
        <w:t>доступ</w:t>
      </w:r>
      <w:r w:rsidR="00BB6882" w:rsidRPr="00BB6882">
        <w:rPr>
          <w:sz w:val="28"/>
        </w:rPr>
        <w:t xml:space="preserve"> к данным в памяти ЭВМ</w:t>
      </w:r>
      <w:r w:rsidRPr="00BB6882">
        <w:rPr>
          <w:sz w:val="28"/>
        </w:rPr>
        <w:t>.</w:t>
      </w:r>
      <w:r w:rsidRPr="00B81CC8">
        <w:rPr>
          <w:sz w:val="28"/>
        </w:rPr>
        <w:t xml:space="preserve"> </w:t>
      </w:r>
      <w:r>
        <w:rPr>
          <w:sz w:val="28"/>
        </w:rPr>
        <w:t>Идентификатор переменной обозначает значение безотносительно к режиму доступа</w:t>
      </w:r>
      <w:r w:rsidR="002C1ED8" w:rsidRPr="002C1ED8">
        <w:rPr>
          <w:sz w:val="28"/>
        </w:rPr>
        <w:t xml:space="preserve"> </w:t>
      </w:r>
      <w:r w:rsidR="002C1ED8">
        <w:rPr>
          <w:sz w:val="28"/>
        </w:rPr>
        <w:t>к конкретному типу памяти</w:t>
      </w:r>
      <w:r>
        <w:rPr>
          <w:sz w:val="28"/>
        </w:rPr>
        <w:t xml:space="preserve">. </w:t>
      </w:r>
    </w:p>
    <w:p w:rsidR="002056FB" w:rsidRPr="000D639A" w:rsidRDefault="00C107DB" w:rsidP="002C1ED8">
      <w:pPr>
        <w:ind w:firstLine="708"/>
        <w:jc w:val="both"/>
        <w:rPr>
          <w:sz w:val="28"/>
        </w:rPr>
      </w:pPr>
      <w:r>
        <w:rPr>
          <w:sz w:val="28"/>
        </w:rPr>
        <w:t>Как и в стандарте языка С исп</w:t>
      </w:r>
      <w:r w:rsidR="00964F09">
        <w:rPr>
          <w:sz w:val="28"/>
        </w:rPr>
        <w:t>ользуе</w:t>
      </w:r>
      <w:r>
        <w:rPr>
          <w:sz w:val="28"/>
        </w:rPr>
        <w:t>т</w:t>
      </w:r>
      <w:r w:rsidR="00964F09">
        <w:rPr>
          <w:sz w:val="28"/>
        </w:rPr>
        <w:t xml:space="preserve">ся </w:t>
      </w:r>
      <w:r w:rsidR="000D4114">
        <w:rPr>
          <w:sz w:val="28"/>
        </w:rPr>
        <w:t>косвенный адресный доступ к данным в ЭВМ по указателю</w:t>
      </w:r>
      <w:r>
        <w:rPr>
          <w:sz w:val="28"/>
        </w:rPr>
        <w:t xml:space="preserve"> </w:t>
      </w:r>
      <w:r w:rsidRPr="00C107DB">
        <w:rPr>
          <w:b/>
          <w:sz w:val="28"/>
          <w:lang w:val="en-US"/>
        </w:rPr>
        <w:t>pointer</w:t>
      </w:r>
      <w:r w:rsidR="002C1ED8">
        <w:rPr>
          <w:b/>
          <w:sz w:val="28"/>
        </w:rPr>
        <w:t xml:space="preserve"> </w:t>
      </w:r>
      <w:r w:rsidR="002C1ED8" w:rsidRPr="002C1ED8">
        <w:rPr>
          <w:sz w:val="28"/>
        </w:rPr>
        <w:t>или тип памяти</w:t>
      </w:r>
      <w:r w:rsidR="002C1ED8">
        <w:rPr>
          <w:b/>
          <w:sz w:val="28"/>
        </w:rPr>
        <w:t xml:space="preserve"> </w:t>
      </w:r>
      <w:r w:rsidR="002C1ED8">
        <w:rPr>
          <w:b/>
          <w:sz w:val="28"/>
          <w:lang w:val="en-US"/>
        </w:rPr>
        <w:t>Idata</w:t>
      </w:r>
      <w:r w:rsidR="002C1ED8" w:rsidRPr="002C1ED8">
        <w:rPr>
          <w:sz w:val="28"/>
        </w:rPr>
        <w:t>.</w:t>
      </w:r>
      <w:r w:rsidRPr="00530249">
        <w:rPr>
          <w:sz w:val="28"/>
        </w:rPr>
        <w:t xml:space="preserve"> </w:t>
      </w:r>
    </w:p>
    <w:p w:rsidR="000D639A" w:rsidRPr="000D639A" w:rsidRDefault="000D639A">
      <w:pPr>
        <w:rPr>
          <w:b/>
          <w:sz w:val="28"/>
        </w:rPr>
      </w:pPr>
      <w:r>
        <w:rPr>
          <w:sz w:val="28"/>
        </w:rPr>
        <w:t xml:space="preserve">В С51 определена иерархия памяти </w:t>
      </w:r>
      <w:r w:rsidR="000D4114" w:rsidRPr="000D4114">
        <w:rPr>
          <w:sz w:val="28"/>
        </w:rPr>
        <w:t xml:space="preserve"> </w:t>
      </w:r>
      <w:r w:rsidR="000D4114">
        <w:rPr>
          <w:sz w:val="28"/>
          <w:lang w:val="en-US"/>
        </w:rPr>
        <w:t>Ram</w:t>
      </w:r>
      <w:r w:rsidR="000D4114" w:rsidRPr="000D4114">
        <w:rPr>
          <w:sz w:val="28"/>
        </w:rPr>
        <w:t xml:space="preserve"> </w:t>
      </w:r>
      <w:r>
        <w:rPr>
          <w:sz w:val="28"/>
        </w:rPr>
        <w:t xml:space="preserve">из нескольких блоков </w:t>
      </w:r>
      <w:r w:rsidRPr="0003058D">
        <w:rPr>
          <w:b/>
          <w:sz w:val="28"/>
          <w:lang w:val="en-US"/>
        </w:rPr>
        <w:t>Data</w:t>
      </w:r>
      <w:r w:rsidRPr="0003058D">
        <w:rPr>
          <w:b/>
          <w:sz w:val="28"/>
        </w:rPr>
        <w:t xml:space="preserve">, </w:t>
      </w:r>
      <w:r w:rsidRPr="0003058D">
        <w:rPr>
          <w:b/>
          <w:sz w:val="28"/>
          <w:lang w:val="en-US"/>
        </w:rPr>
        <w:t>bit</w:t>
      </w:r>
      <w:r w:rsidRPr="0003058D">
        <w:rPr>
          <w:b/>
          <w:sz w:val="28"/>
        </w:rPr>
        <w:t xml:space="preserve">, </w:t>
      </w:r>
      <w:r w:rsidRPr="0003058D">
        <w:rPr>
          <w:b/>
          <w:sz w:val="28"/>
          <w:lang w:val="en-US"/>
        </w:rPr>
        <w:t>Sfr</w:t>
      </w:r>
      <w:r w:rsidR="002C1ED8" w:rsidRPr="002C1ED8">
        <w:rPr>
          <w:b/>
          <w:sz w:val="28"/>
        </w:rPr>
        <w:t xml:space="preserve">, </w:t>
      </w:r>
      <w:r w:rsidR="002C1ED8">
        <w:rPr>
          <w:b/>
          <w:sz w:val="28"/>
          <w:lang w:val="en-US"/>
        </w:rPr>
        <w:t>Idata</w:t>
      </w:r>
      <w:r w:rsidRPr="000D639A">
        <w:rPr>
          <w:sz w:val="28"/>
        </w:rPr>
        <w:t>.</w:t>
      </w:r>
    </w:p>
    <w:p w:rsidR="00964F09" w:rsidRPr="00654A31" w:rsidRDefault="00F72870">
      <w:pPr>
        <w:rPr>
          <w:sz w:val="28"/>
        </w:rPr>
      </w:pPr>
      <w:r>
        <w:rPr>
          <w:b/>
          <w:sz w:val="28"/>
        </w:rPr>
        <w:t xml:space="preserve">  </w:t>
      </w:r>
      <w:r w:rsidR="00686491">
        <w:rPr>
          <w:b/>
          <w:sz w:val="28"/>
        </w:rPr>
        <w:t xml:space="preserve"> </w:t>
      </w:r>
      <w:r w:rsidR="0098260F">
        <w:rPr>
          <w:b/>
          <w:sz w:val="28"/>
          <w:lang w:val="en-GB"/>
        </w:rPr>
        <w:t>D</w:t>
      </w:r>
      <w:r w:rsidR="00686491">
        <w:rPr>
          <w:b/>
          <w:sz w:val="28"/>
          <w:lang w:val="en-US"/>
        </w:rPr>
        <w:t>ata</w:t>
      </w:r>
      <w:r w:rsidR="00686491">
        <w:rPr>
          <w:sz w:val="28"/>
        </w:rPr>
        <w:t xml:space="preserve"> – память данных</w:t>
      </w:r>
      <w:r w:rsidR="0098260F" w:rsidRPr="0098260F">
        <w:rPr>
          <w:sz w:val="28"/>
        </w:rPr>
        <w:t xml:space="preserve"> </w:t>
      </w:r>
      <w:r w:rsidR="0003058D">
        <w:rPr>
          <w:sz w:val="28"/>
        </w:rPr>
        <w:t>–</w:t>
      </w:r>
      <w:r w:rsidR="0003058D" w:rsidRPr="0003058D">
        <w:rPr>
          <w:sz w:val="28"/>
        </w:rPr>
        <w:t xml:space="preserve"> </w:t>
      </w:r>
      <w:r w:rsidR="0003058D">
        <w:rPr>
          <w:sz w:val="28"/>
        </w:rPr>
        <w:t xml:space="preserve">неявно доступная при определении переменных, </w:t>
      </w:r>
    </w:p>
    <w:p w:rsidR="00654A31" w:rsidRPr="00520851" w:rsidRDefault="0003058D">
      <w:pPr>
        <w:rPr>
          <w:sz w:val="28"/>
          <w:lang w:val="en-US"/>
        </w:rPr>
      </w:pPr>
      <w:r>
        <w:rPr>
          <w:sz w:val="28"/>
        </w:rPr>
        <w:t>объем 128 байт</w:t>
      </w:r>
    </w:p>
    <w:p w:rsidR="00E00068" w:rsidRPr="0067548B" w:rsidRDefault="00E00068">
      <w:pPr>
        <w:rPr>
          <w:sz w:val="28"/>
        </w:rPr>
      </w:pPr>
      <w:r>
        <w:rPr>
          <w:sz w:val="28"/>
        </w:rPr>
        <w:t xml:space="preserve">        </w:t>
      </w:r>
      <w:r w:rsidRPr="00E00068">
        <w:rPr>
          <w:b/>
          <w:sz w:val="28"/>
          <w:lang w:val="en-US"/>
        </w:rPr>
        <w:t>char</w:t>
      </w:r>
      <w:r w:rsidRPr="00E00068">
        <w:rPr>
          <w:b/>
          <w:sz w:val="28"/>
        </w:rPr>
        <w:t xml:space="preserve">  </w:t>
      </w:r>
      <w:r w:rsidRPr="00E00068">
        <w:rPr>
          <w:b/>
          <w:sz w:val="28"/>
          <w:lang w:val="en-US"/>
        </w:rPr>
        <w:t>x</w:t>
      </w:r>
      <w:r w:rsidRPr="00E00068">
        <w:rPr>
          <w:b/>
          <w:sz w:val="28"/>
        </w:rPr>
        <w:t xml:space="preserve">; </w:t>
      </w:r>
      <w:r w:rsidRPr="00E00068">
        <w:rPr>
          <w:sz w:val="28"/>
        </w:rPr>
        <w:t xml:space="preserve">  //</w:t>
      </w:r>
      <w:r>
        <w:rPr>
          <w:sz w:val="28"/>
        </w:rPr>
        <w:t>байт данных</w:t>
      </w:r>
      <w:r w:rsidR="0067548B" w:rsidRPr="0067548B">
        <w:rPr>
          <w:sz w:val="28"/>
        </w:rPr>
        <w:t xml:space="preserve"> </w:t>
      </w:r>
      <w:r w:rsidR="0067548B">
        <w:rPr>
          <w:sz w:val="28"/>
        </w:rPr>
        <w:t>со знаком</w:t>
      </w:r>
    </w:p>
    <w:p w:rsidR="00E00068" w:rsidRPr="0091551D" w:rsidRDefault="00E00068">
      <w:pPr>
        <w:rPr>
          <w:sz w:val="28"/>
        </w:rPr>
      </w:pPr>
      <w:r w:rsidRPr="00E00068">
        <w:rPr>
          <w:sz w:val="28"/>
        </w:rPr>
        <w:t xml:space="preserve">        </w:t>
      </w:r>
      <w:r w:rsidRPr="00E00068">
        <w:rPr>
          <w:b/>
          <w:sz w:val="28"/>
          <w:lang w:val="en-US"/>
        </w:rPr>
        <w:t>int</w:t>
      </w:r>
      <w:r w:rsidRPr="00E00068">
        <w:rPr>
          <w:b/>
          <w:sz w:val="28"/>
        </w:rPr>
        <w:t xml:space="preserve">  </w:t>
      </w:r>
      <w:r w:rsidRPr="00E00068">
        <w:rPr>
          <w:b/>
          <w:sz w:val="28"/>
          <w:lang w:val="en-US"/>
        </w:rPr>
        <w:t>y</w:t>
      </w:r>
      <w:r w:rsidRPr="00E00068">
        <w:rPr>
          <w:b/>
          <w:sz w:val="28"/>
        </w:rPr>
        <w:t>;</w:t>
      </w:r>
      <w:r>
        <w:rPr>
          <w:sz w:val="28"/>
        </w:rPr>
        <w:t xml:space="preserve">     </w:t>
      </w:r>
      <w:r w:rsidRPr="00E00068">
        <w:rPr>
          <w:sz w:val="28"/>
        </w:rPr>
        <w:t>//</w:t>
      </w:r>
      <w:r w:rsidR="0091551D">
        <w:rPr>
          <w:sz w:val="28"/>
        </w:rPr>
        <w:t xml:space="preserve">формат 2 байта со знаком </w:t>
      </w:r>
    </w:p>
    <w:p w:rsidR="00C107DB" w:rsidRPr="0091551D" w:rsidRDefault="0003058D">
      <w:pPr>
        <w:rPr>
          <w:sz w:val="28"/>
        </w:rPr>
      </w:pPr>
      <w:r>
        <w:rPr>
          <w:sz w:val="28"/>
        </w:rPr>
        <w:t xml:space="preserve">       </w:t>
      </w:r>
      <w:r>
        <w:rPr>
          <w:sz w:val="28"/>
          <w:lang w:val="en-US"/>
        </w:rPr>
        <w:t>long</w:t>
      </w:r>
      <w:r w:rsidRPr="0003058D">
        <w:rPr>
          <w:sz w:val="28"/>
        </w:rPr>
        <w:t xml:space="preserve">  </w:t>
      </w:r>
      <w:r>
        <w:rPr>
          <w:sz w:val="28"/>
          <w:lang w:val="en-US"/>
        </w:rPr>
        <w:t>z</w:t>
      </w:r>
      <w:r w:rsidRPr="0003058D">
        <w:rPr>
          <w:sz w:val="28"/>
        </w:rPr>
        <w:t xml:space="preserve">;     </w:t>
      </w:r>
      <w:r w:rsidRPr="00E00068">
        <w:rPr>
          <w:sz w:val="28"/>
        </w:rPr>
        <w:t>//</w:t>
      </w:r>
      <w:r w:rsidR="0091551D">
        <w:rPr>
          <w:sz w:val="28"/>
        </w:rPr>
        <w:t xml:space="preserve">формат </w:t>
      </w:r>
      <w:r w:rsidRPr="0003058D">
        <w:rPr>
          <w:sz w:val="28"/>
        </w:rPr>
        <w:t>4</w:t>
      </w:r>
      <w:r w:rsidR="0091551D">
        <w:rPr>
          <w:sz w:val="28"/>
        </w:rPr>
        <w:t xml:space="preserve"> байта со знаком</w:t>
      </w:r>
    </w:p>
    <w:p w:rsidR="0003058D" w:rsidRDefault="0003058D">
      <w:pPr>
        <w:rPr>
          <w:sz w:val="28"/>
          <w:lang w:val="en-US"/>
        </w:rPr>
      </w:pPr>
    </w:p>
    <w:p w:rsidR="00A7685A" w:rsidRDefault="00A7685A">
      <w:pPr>
        <w:rPr>
          <w:sz w:val="28"/>
          <w:lang w:val="en-US"/>
        </w:rPr>
      </w:pPr>
    </w:p>
    <w:p w:rsidR="00A7685A" w:rsidRPr="00A7685A" w:rsidRDefault="00A7685A">
      <w:pPr>
        <w:rPr>
          <w:sz w:val="28"/>
          <w:lang w:val="en-US"/>
        </w:rPr>
      </w:pPr>
    </w:p>
    <w:p w:rsidR="00BB6882" w:rsidRPr="00A7685A" w:rsidRDefault="0091551D" w:rsidP="00A7685A">
      <w:pPr>
        <w:rPr>
          <w:b/>
          <w:sz w:val="28"/>
        </w:rPr>
      </w:pPr>
      <w:r>
        <w:rPr>
          <w:sz w:val="28"/>
        </w:rPr>
        <w:t>Принципиальное значение имеет размещение формата в памяти – существуют в схемотехнике два варианта – последовательно</w:t>
      </w:r>
      <w:r w:rsidR="003E5338">
        <w:rPr>
          <w:sz w:val="28"/>
        </w:rPr>
        <w:t>е</w:t>
      </w:r>
      <w:r>
        <w:rPr>
          <w:sz w:val="28"/>
        </w:rPr>
        <w:t xml:space="preserve"> со старших байтов к младшим </w:t>
      </w:r>
      <w:r w:rsidRPr="00BB6882">
        <w:rPr>
          <w:b/>
          <w:sz w:val="28"/>
        </w:rPr>
        <w:t>(</w:t>
      </w:r>
      <w:r w:rsidRPr="00BB6882">
        <w:rPr>
          <w:b/>
          <w:sz w:val="28"/>
          <w:lang w:val="en-US"/>
        </w:rPr>
        <w:t>BigEndian</w:t>
      </w:r>
      <w:r w:rsidRPr="0091551D">
        <w:rPr>
          <w:sz w:val="28"/>
        </w:rPr>
        <w:t xml:space="preserve">) </w:t>
      </w:r>
      <w:r>
        <w:rPr>
          <w:sz w:val="28"/>
        </w:rPr>
        <w:t>и обратный – с младших к старшим</w:t>
      </w:r>
      <w:r w:rsidRPr="00BB6882">
        <w:rPr>
          <w:b/>
          <w:sz w:val="28"/>
        </w:rPr>
        <w:t>(</w:t>
      </w:r>
      <w:r w:rsidRPr="00BB6882">
        <w:rPr>
          <w:b/>
          <w:sz w:val="28"/>
          <w:lang w:val="en-US"/>
        </w:rPr>
        <w:t>LittleEndian</w:t>
      </w:r>
      <w:r w:rsidRPr="00BB6882">
        <w:rPr>
          <w:b/>
          <w:sz w:val="28"/>
        </w:rPr>
        <w:t>).</w:t>
      </w:r>
      <w:r w:rsidRPr="00774335">
        <w:rPr>
          <w:color w:val="252525"/>
          <w:sz w:val="28"/>
          <w:szCs w:val="28"/>
        </w:rPr>
        <w:t xml:space="preserve">     </w:t>
      </w:r>
    </w:p>
    <w:p w:rsidR="003E5338" w:rsidRPr="00A7685A" w:rsidRDefault="00BB6882" w:rsidP="0091551D">
      <w:pPr>
        <w:pStyle w:val="af2"/>
        <w:shd w:val="clear" w:color="auto" w:fill="FFFFFF"/>
        <w:spacing w:before="120" w:after="120" w:line="336" w:lineRule="atLeast"/>
        <w:rPr>
          <w:rFonts w:ascii="Times New Roman" w:hAnsi="Times New Roman"/>
          <w:color w:val="252525"/>
          <w:sz w:val="28"/>
          <w:szCs w:val="28"/>
        </w:rPr>
      </w:pPr>
      <w:r w:rsidRPr="00A7685A">
        <w:rPr>
          <w:rFonts w:ascii="Times New Roman" w:hAnsi="Times New Roman"/>
          <w:color w:val="252525"/>
          <w:sz w:val="28"/>
          <w:szCs w:val="28"/>
        </w:rPr>
        <w:t xml:space="preserve">         </w:t>
      </w:r>
      <w:r>
        <w:rPr>
          <w:sz w:val="28"/>
          <w:szCs w:val="28"/>
        </w:rPr>
        <w:t>целое</w:t>
      </w:r>
      <w:r w:rsidRPr="00A7685A">
        <w:rPr>
          <w:sz w:val="28"/>
          <w:szCs w:val="28"/>
        </w:rPr>
        <w:t xml:space="preserve">  </w:t>
      </w:r>
      <w:r>
        <w:rPr>
          <w:sz w:val="28"/>
          <w:szCs w:val="28"/>
        </w:rPr>
        <w:t>число</w:t>
      </w:r>
      <w:r w:rsidRPr="00A7685A">
        <w:rPr>
          <w:sz w:val="28"/>
          <w:szCs w:val="28"/>
        </w:rPr>
        <w:t xml:space="preserve"> </w:t>
      </w:r>
      <w:r w:rsidRPr="00BB6882">
        <w:rPr>
          <w:sz w:val="28"/>
          <w:szCs w:val="28"/>
          <w:lang w:val="en-US"/>
        </w:rPr>
        <w:t>long</w:t>
      </w:r>
      <w:r w:rsidRPr="00A7685A">
        <w:rPr>
          <w:rFonts w:ascii="Times New Roman" w:hAnsi="Times New Roman"/>
          <w:color w:val="252525"/>
          <w:sz w:val="28"/>
          <w:szCs w:val="28"/>
        </w:rPr>
        <w:t xml:space="preserve">         </w:t>
      </w:r>
      <w:r>
        <w:rPr>
          <w:rFonts w:ascii="Times New Roman" w:hAnsi="Times New Roman"/>
          <w:color w:val="252525"/>
          <w:sz w:val="28"/>
          <w:szCs w:val="28"/>
          <w:lang w:val="en-US"/>
        </w:rPr>
        <w:t>a</w:t>
      </w:r>
      <w:r w:rsidRPr="00A7685A">
        <w:rPr>
          <w:rFonts w:ascii="Times New Roman" w:hAnsi="Times New Roman"/>
          <w:color w:val="252525"/>
          <w:sz w:val="28"/>
          <w:szCs w:val="28"/>
        </w:rPr>
        <w:t xml:space="preserve">3      </w:t>
      </w:r>
      <w:r>
        <w:rPr>
          <w:rFonts w:ascii="Times New Roman" w:hAnsi="Times New Roman"/>
          <w:color w:val="252525"/>
          <w:sz w:val="28"/>
          <w:szCs w:val="28"/>
          <w:lang w:val="en-US"/>
        </w:rPr>
        <w:t>a</w:t>
      </w:r>
      <w:r w:rsidRPr="00A7685A">
        <w:rPr>
          <w:rFonts w:ascii="Times New Roman" w:hAnsi="Times New Roman"/>
          <w:color w:val="252525"/>
          <w:sz w:val="28"/>
          <w:szCs w:val="28"/>
        </w:rPr>
        <w:t xml:space="preserve">2      </w:t>
      </w:r>
      <w:r>
        <w:rPr>
          <w:rFonts w:ascii="Times New Roman" w:hAnsi="Times New Roman"/>
          <w:color w:val="252525"/>
          <w:sz w:val="28"/>
          <w:szCs w:val="28"/>
          <w:lang w:val="en-US"/>
        </w:rPr>
        <w:t>a</w:t>
      </w:r>
      <w:r w:rsidRPr="00A7685A">
        <w:rPr>
          <w:rFonts w:ascii="Times New Roman" w:hAnsi="Times New Roman"/>
          <w:color w:val="252525"/>
          <w:sz w:val="28"/>
          <w:szCs w:val="28"/>
        </w:rPr>
        <w:t xml:space="preserve">1     </w:t>
      </w:r>
      <w:r>
        <w:rPr>
          <w:rFonts w:ascii="Times New Roman" w:hAnsi="Times New Roman"/>
          <w:color w:val="252525"/>
          <w:sz w:val="28"/>
          <w:szCs w:val="28"/>
          <w:lang w:val="en-US"/>
        </w:rPr>
        <w:t>a</w:t>
      </w:r>
      <w:r w:rsidRPr="00A7685A">
        <w:rPr>
          <w:rFonts w:ascii="Times New Roman" w:hAnsi="Times New Roman"/>
          <w:color w:val="252525"/>
          <w:sz w:val="28"/>
          <w:szCs w:val="28"/>
        </w:rPr>
        <w:t>0</w:t>
      </w:r>
      <w:r w:rsidR="0091551D" w:rsidRPr="00A7685A">
        <w:rPr>
          <w:rFonts w:ascii="Times New Roman" w:hAnsi="Times New Roman"/>
          <w:color w:val="252525"/>
          <w:sz w:val="28"/>
          <w:szCs w:val="28"/>
        </w:rPr>
        <w:t xml:space="preserve">  </w:t>
      </w:r>
    </w:p>
    <w:p w:rsidR="0091551D" w:rsidRPr="00A7685A" w:rsidRDefault="0091551D" w:rsidP="0091551D">
      <w:pPr>
        <w:pStyle w:val="af2"/>
        <w:shd w:val="clear" w:color="auto" w:fill="FFFFFF"/>
        <w:spacing w:before="120" w:after="120" w:line="336" w:lineRule="atLeast"/>
        <w:rPr>
          <w:rFonts w:ascii="Times New Roman" w:hAnsi="Times New Roman"/>
          <w:sz w:val="28"/>
          <w:szCs w:val="28"/>
        </w:rPr>
      </w:pPr>
      <w:r w:rsidRPr="00A7685A">
        <w:rPr>
          <w:rFonts w:ascii="Times New Roman" w:hAnsi="Times New Roman"/>
          <w:color w:val="252525"/>
          <w:sz w:val="28"/>
          <w:szCs w:val="28"/>
        </w:rPr>
        <w:t xml:space="preserve">      </w:t>
      </w:r>
      <w:r w:rsidR="00BB6882" w:rsidRPr="00A7685A">
        <w:rPr>
          <w:rFonts w:ascii="Times New Roman" w:hAnsi="Times New Roman"/>
          <w:color w:val="252525"/>
          <w:sz w:val="28"/>
          <w:szCs w:val="28"/>
        </w:rPr>
        <w:t xml:space="preserve">                                   </w:t>
      </w:r>
      <w:r w:rsidRPr="00A7685A">
        <w:rPr>
          <w:sz w:val="28"/>
          <w:szCs w:val="28"/>
        </w:rPr>
        <w:t xml:space="preserve">   </w:t>
      </w:r>
      <w:r w:rsidR="003E5338" w:rsidRPr="00A7685A">
        <w:rPr>
          <w:sz w:val="28"/>
          <w:szCs w:val="28"/>
        </w:rPr>
        <w:t xml:space="preserve">    </w:t>
      </w:r>
      <w:r w:rsidRPr="00A7685A">
        <w:rPr>
          <w:sz w:val="28"/>
          <w:szCs w:val="28"/>
        </w:rPr>
        <w:t xml:space="preserve">  04   </w:t>
      </w:r>
      <w:smartTag w:uri="urn:schemas-microsoft-com:office:smarttags" w:element="metricconverter">
        <w:smartTagPr>
          <w:attr w:name="ProductID" w:val="8F"/>
        </w:smartTagPr>
        <w:r w:rsidRPr="00A7685A">
          <w:rPr>
            <w:sz w:val="28"/>
            <w:szCs w:val="28"/>
          </w:rPr>
          <w:t>8</w:t>
        </w:r>
        <w:r>
          <w:rPr>
            <w:sz w:val="28"/>
            <w:szCs w:val="28"/>
            <w:lang w:val="en-US"/>
          </w:rPr>
          <w:t>F</w:t>
        </w:r>
      </w:smartTag>
      <w:r w:rsidRPr="00A7685A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F</w:t>
      </w:r>
      <w:r w:rsidRPr="00A7685A">
        <w:rPr>
          <w:sz w:val="28"/>
          <w:szCs w:val="28"/>
        </w:rPr>
        <w:t xml:space="preserve">4   </w:t>
      </w:r>
      <w:r>
        <w:rPr>
          <w:sz w:val="28"/>
          <w:szCs w:val="28"/>
          <w:lang w:val="en-US"/>
        </w:rPr>
        <w:t>EA</w:t>
      </w:r>
      <w:r w:rsidRPr="00A7685A">
        <w:rPr>
          <w:sz w:val="28"/>
          <w:szCs w:val="28"/>
        </w:rPr>
        <w:t xml:space="preserve"> </w:t>
      </w:r>
    </w:p>
    <w:p w:rsidR="0091551D" w:rsidRPr="0091551D" w:rsidRDefault="0091551D" w:rsidP="0091551D">
      <w:pPr>
        <w:pStyle w:val="10"/>
        <w:numPr>
          <w:ilvl w:val="0"/>
          <w:numId w:val="0"/>
        </w:numPr>
        <w:rPr>
          <w:sz w:val="28"/>
          <w:szCs w:val="28"/>
        </w:rPr>
      </w:pPr>
      <w:r w:rsidRPr="00A7685A">
        <w:rPr>
          <w:sz w:val="28"/>
          <w:szCs w:val="28"/>
        </w:rPr>
        <w:t xml:space="preserve">                  </w:t>
      </w:r>
      <w:r w:rsidRPr="00045597">
        <w:rPr>
          <w:sz w:val="28"/>
          <w:szCs w:val="28"/>
        </w:rPr>
        <w:t>адреса</w:t>
      </w:r>
      <w:r w:rsidRPr="0091551D">
        <w:rPr>
          <w:sz w:val="28"/>
          <w:szCs w:val="28"/>
        </w:rPr>
        <w:t xml:space="preserve">  </w:t>
      </w:r>
      <w:r>
        <w:rPr>
          <w:sz w:val="28"/>
          <w:szCs w:val="28"/>
        </w:rPr>
        <w:t>в</w:t>
      </w:r>
      <w:r w:rsidRPr="0091551D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Dat</w:t>
      </w:r>
      <w:r w:rsidRPr="00C33D46">
        <w:rPr>
          <w:sz w:val="28"/>
          <w:szCs w:val="28"/>
          <w:lang w:val="en-US"/>
        </w:rPr>
        <w:t>a</w:t>
      </w:r>
      <w:r w:rsidRPr="0091551D">
        <w:rPr>
          <w:sz w:val="28"/>
          <w:szCs w:val="28"/>
        </w:rPr>
        <w:t xml:space="preserve">              8       9       </w:t>
      </w:r>
      <w:r>
        <w:rPr>
          <w:sz w:val="28"/>
          <w:szCs w:val="28"/>
          <w:lang w:val="en-US"/>
        </w:rPr>
        <w:t>A</w:t>
      </w:r>
      <w:r w:rsidRPr="0091551D"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B</w:t>
      </w:r>
      <w:r w:rsidRPr="0091551D">
        <w:rPr>
          <w:sz w:val="28"/>
          <w:szCs w:val="28"/>
        </w:rPr>
        <w:t xml:space="preserve">       </w:t>
      </w:r>
    </w:p>
    <w:p w:rsidR="0091551D" w:rsidRPr="0003058D" w:rsidRDefault="0091551D">
      <w:pPr>
        <w:rPr>
          <w:sz w:val="28"/>
        </w:rPr>
      </w:pPr>
    </w:p>
    <w:p w:rsidR="00835FB4" w:rsidRPr="0067548B" w:rsidRDefault="00686491">
      <w:pPr>
        <w:rPr>
          <w:sz w:val="28"/>
        </w:rPr>
      </w:pPr>
      <w:r>
        <w:rPr>
          <w:sz w:val="28"/>
        </w:rPr>
        <w:t xml:space="preserve"> </w:t>
      </w:r>
      <w:r w:rsidRPr="003B40AD">
        <w:rPr>
          <w:b/>
          <w:sz w:val="28"/>
        </w:rPr>
        <w:t xml:space="preserve"> Регистровая память</w:t>
      </w:r>
      <w:r>
        <w:rPr>
          <w:sz w:val="28"/>
        </w:rPr>
        <w:t xml:space="preserve"> </w:t>
      </w:r>
      <w:r w:rsidR="0098260F">
        <w:rPr>
          <w:b/>
          <w:sz w:val="28"/>
          <w:lang w:val="en-US"/>
        </w:rPr>
        <w:t>S</w:t>
      </w:r>
      <w:r w:rsidR="00A87E49">
        <w:rPr>
          <w:b/>
          <w:sz w:val="28"/>
          <w:lang w:val="en-US"/>
        </w:rPr>
        <w:t>fr</w:t>
      </w:r>
      <w:r>
        <w:rPr>
          <w:sz w:val="28"/>
        </w:rPr>
        <w:t>(8-разрядные регистры специальных функций) – 128 байт адресное п</w:t>
      </w:r>
      <w:r w:rsidR="00983249">
        <w:rPr>
          <w:sz w:val="28"/>
        </w:rPr>
        <w:t xml:space="preserve">ространство. В  С51 и </w:t>
      </w:r>
      <w:r>
        <w:rPr>
          <w:sz w:val="28"/>
        </w:rPr>
        <w:t xml:space="preserve"> А51 </w:t>
      </w:r>
      <w:r>
        <w:rPr>
          <w:b/>
          <w:sz w:val="28"/>
        </w:rPr>
        <w:t>резервированы</w:t>
      </w:r>
      <w:r w:rsidR="00E00068" w:rsidRPr="00E00068">
        <w:rPr>
          <w:b/>
          <w:sz w:val="28"/>
        </w:rPr>
        <w:t xml:space="preserve"> </w:t>
      </w:r>
      <w:r>
        <w:rPr>
          <w:sz w:val="28"/>
        </w:rPr>
        <w:t>идентификаторы</w:t>
      </w:r>
      <w:r w:rsidR="0067548B">
        <w:rPr>
          <w:sz w:val="28"/>
        </w:rPr>
        <w:t xml:space="preserve"> для </w:t>
      </w:r>
      <w:r>
        <w:rPr>
          <w:sz w:val="28"/>
        </w:rPr>
        <w:t>спе</w:t>
      </w:r>
      <w:r w:rsidR="00666919">
        <w:rPr>
          <w:sz w:val="28"/>
        </w:rPr>
        <w:t>циальных регистров, используемых</w:t>
      </w:r>
      <w:r>
        <w:rPr>
          <w:sz w:val="28"/>
        </w:rPr>
        <w:t xml:space="preserve"> в периферии</w:t>
      </w:r>
      <w:r w:rsidR="00D14F00">
        <w:rPr>
          <w:sz w:val="28"/>
        </w:rPr>
        <w:t xml:space="preserve"> и системных модулях.</w:t>
      </w:r>
      <w:r w:rsidR="00E00068">
        <w:rPr>
          <w:sz w:val="28"/>
        </w:rPr>
        <w:t xml:space="preserve"> </w:t>
      </w:r>
      <w:r w:rsidR="00D14F00">
        <w:rPr>
          <w:sz w:val="28"/>
        </w:rPr>
        <w:t>В</w:t>
      </w:r>
      <w:r>
        <w:rPr>
          <w:sz w:val="28"/>
        </w:rPr>
        <w:t xml:space="preserve"> том числе 8-разрядные порты ввода-вывода</w:t>
      </w:r>
      <w:r w:rsidR="00E00068">
        <w:rPr>
          <w:sz w:val="28"/>
        </w:rPr>
        <w:t xml:space="preserve">  </w:t>
      </w:r>
      <w:r w:rsidR="00E00068" w:rsidRPr="008F72B5">
        <w:rPr>
          <w:b/>
          <w:sz w:val="28"/>
        </w:rPr>
        <w:t>{</w:t>
      </w:r>
      <w:r w:rsidRPr="008F72B5">
        <w:rPr>
          <w:b/>
          <w:sz w:val="28"/>
          <w:lang w:val="en-US"/>
        </w:rPr>
        <w:t>P</w:t>
      </w:r>
      <w:r w:rsidRPr="008F72B5">
        <w:rPr>
          <w:b/>
          <w:sz w:val="28"/>
        </w:rPr>
        <w:t xml:space="preserve">0, </w:t>
      </w:r>
      <w:r w:rsidRPr="008F72B5">
        <w:rPr>
          <w:b/>
          <w:sz w:val="28"/>
          <w:lang w:val="en-US"/>
        </w:rPr>
        <w:t>P</w:t>
      </w:r>
      <w:r w:rsidRPr="008F72B5">
        <w:rPr>
          <w:b/>
          <w:sz w:val="28"/>
        </w:rPr>
        <w:t>1,</w:t>
      </w:r>
      <w:r w:rsidRPr="008F72B5">
        <w:rPr>
          <w:b/>
          <w:sz w:val="28"/>
          <w:lang w:val="en-US"/>
        </w:rPr>
        <w:t>P</w:t>
      </w:r>
      <w:r w:rsidRPr="008F72B5">
        <w:rPr>
          <w:b/>
          <w:sz w:val="28"/>
        </w:rPr>
        <w:t>2,P3</w:t>
      </w:r>
      <w:r w:rsidR="00E00068" w:rsidRPr="008F72B5">
        <w:rPr>
          <w:b/>
          <w:sz w:val="28"/>
        </w:rPr>
        <w:t>}</w:t>
      </w:r>
      <w:r w:rsidRPr="008F72B5">
        <w:rPr>
          <w:b/>
          <w:sz w:val="28"/>
        </w:rPr>
        <w:t>,</w:t>
      </w:r>
      <w:r>
        <w:rPr>
          <w:sz w:val="28"/>
        </w:rPr>
        <w:t xml:space="preserve"> регистры управления таймерами </w:t>
      </w:r>
      <w:r w:rsidR="00E00068" w:rsidRPr="008F72B5">
        <w:rPr>
          <w:b/>
          <w:sz w:val="28"/>
        </w:rPr>
        <w:t>{</w:t>
      </w:r>
      <w:r w:rsidRPr="008F72B5">
        <w:rPr>
          <w:b/>
          <w:sz w:val="28"/>
          <w:lang w:val="en-US"/>
        </w:rPr>
        <w:t>Tmod</w:t>
      </w:r>
      <w:r w:rsidRPr="008F72B5">
        <w:rPr>
          <w:b/>
          <w:sz w:val="28"/>
        </w:rPr>
        <w:t>,</w:t>
      </w:r>
      <w:r w:rsidRPr="008F72B5">
        <w:rPr>
          <w:b/>
          <w:sz w:val="28"/>
          <w:lang w:val="en-US"/>
        </w:rPr>
        <w:t>Tcon</w:t>
      </w:r>
      <w:r w:rsidR="00E00068" w:rsidRPr="00E00068">
        <w:rPr>
          <w:sz w:val="28"/>
        </w:rPr>
        <w:t>}</w:t>
      </w:r>
      <w:r>
        <w:rPr>
          <w:sz w:val="28"/>
        </w:rPr>
        <w:t xml:space="preserve">, регистры управления  последовательным интерфейсом </w:t>
      </w:r>
      <w:r w:rsidRPr="008F72B5">
        <w:rPr>
          <w:b/>
          <w:sz w:val="28"/>
          <w:lang w:val="en-US"/>
        </w:rPr>
        <w:t>Usart</w:t>
      </w:r>
      <w:r w:rsidR="00E00068">
        <w:rPr>
          <w:sz w:val="28"/>
        </w:rPr>
        <w:t xml:space="preserve"> и др.</w:t>
      </w:r>
    </w:p>
    <w:p w:rsidR="003B40AD" w:rsidRPr="0067548B" w:rsidRDefault="003B40AD" w:rsidP="008701C7">
      <w:pPr>
        <w:rPr>
          <w:sz w:val="28"/>
        </w:rPr>
      </w:pPr>
    </w:p>
    <w:p w:rsidR="00A13483" w:rsidRPr="0067548B" w:rsidRDefault="0003058D" w:rsidP="008701C7">
      <w:pPr>
        <w:rPr>
          <w:sz w:val="28"/>
        </w:rPr>
      </w:pPr>
      <w:r w:rsidRPr="0003058D">
        <w:rPr>
          <w:sz w:val="28"/>
        </w:rPr>
        <w:t xml:space="preserve">  </w:t>
      </w:r>
      <w:r w:rsidRPr="0003058D">
        <w:rPr>
          <w:b/>
          <w:sz w:val="28"/>
        </w:rPr>
        <w:t xml:space="preserve">Битовая память </w:t>
      </w:r>
      <w:r w:rsidRPr="0003058D">
        <w:rPr>
          <w:b/>
          <w:sz w:val="28"/>
          <w:lang w:val="en-US"/>
        </w:rPr>
        <w:t>Bit</w:t>
      </w:r>
      <w:r w:rsidRPr="0003058D">
        <w:rPr>
          <w:b/>
          <w:sz w:val="28"/>
        </w:rPr>
        <w:t xml:space="preserve"> – </w:t>
      </w:r>
      <w:r>
        <w:rPr>
          <w:sz w:val="28"/>
        </w:rPr>
        <w:t>поле из 256 битов</w:t>
      </w:r>
      <w:r w:rsidRPr="0003058D">
        <w:rPr>
          <w:sz w:val="28"/>
        </w:rPr>
        <w:t xml:space="preserve"> ,</w:t>
      </w:r>
      <w:r>
        <w:rPr>
          <w:sz w:val="28"/>
        </w:rPr>
        <w:t xml:space="preserve"> размещаемых последовательно в выделенных форматах данных</w:t>
      </w:r>
      <w:r w:rsidR="00F72870">
        <w:rPr>
          <w:sz w:val="28"/>
        </w:rPr>
        <w:t xml:space="preserve"> и д</w:t>
      </w:r>
      <w:r w:rsidR="0067548B">
        <w:rPr>
          <w:sz w:val="28"/>
        </w:rPr>
        <w:t>оступные в них по номерам битов</w:t>
      </w:r>
      <w:r w:rsidR="0067548B" w:rsidRPr="0067548B">
        <w:rPr>
          <w:sz w:val="28"/>
        </w:rPr>
        <w:t xml:space="preserve">, </w:t>
      </w:r>
      <w:r w:rsidR="0067548B">
        <w:rPr>
          <w:sz w:val="28"/>
        </w:rPr>
        <w:t>доступ – чтение и запись.</w:t>
      </w:r>
    </w:p>
    <w:p w:rsidR="00B74D8B" w:rsidRPr="00B74D8B" w:rsidRDefault="00F72870" w:rsidP="00B74D8B">
      <w:pPr>
        <w:rPr>
          <w:sz w:val="28"/>
        </w:rPr>
      </w:pPr>
      <w:r>
        <w:rPr>
          <w:b/>
          <w:sz w:val="28"/>
        </w:rPr>
        <w:t xml:space="preserve">    </w:t>
      </w:r>
      <w:r w:rsidRPr="00F72870">
        <w:rPr>
          <w:sz w:val="28"/>
        </w:rPr>
        <w:t xml:space="preserve">Доступ к битам в </w:t>
      </w:r>
      <w:r w:rsidRPr="0008272E">
        <w:rPr>
          <w:b/>
          <w:sz w:val="28"/>
        </w:rPr>
        <w:t xml:space="preserve">С51 </w:t>
      </w:r>
      <w:r w:rsidRPr="00F72870">
        <w:rPr>
          <w:sz w:val="28"/>
        </w:rPr>
        <w:t xml:space="preserve"> </w:t>
      </w:r>
    </w:p>
    <w:p w:rsidR="00B74D8B" w:rsidRPr="00B74D8B" w:rsidRDefault="00F72870" w:rsidP="00B74D8B">
      <w:pPr>
        <w:rPr>
          <w:sz w:val="28"/>
        </w:rPr>
      </w:pPr>
      <w:r>
        <w:rPr>
          <w:b/>
          <w:sz w:val="28"/>
          <w:lang w:val="en-US"/>
        </w:rPr>
        <w:t>bit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>1,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>2;      //</w:t>
      </w:r>
      <w:r>
        <w:rPr>
          <w:sz w:val="28"/>
        </w:rPr>
        <w:t>битовые переменные в поле бит</w:t>
      </w:r>
    </w:p>
    <w:p w:rsidR="0008272E" w:rsidRPr="0008272E" w:rsidRDefault="00F72870" w:rsidP="00F72870">
      <w:pPr>
        <w:rPr>
          <w:sz w:val="28"/>
        </w:rPr>
      </w:pPr>
      <w:r>
        <w:rPr>
          <w:b/>
          <w:sz w:val="28"/>
          <w:lang w:val="en-US"/>
        </w:rPr>
        <w:t>sbit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y</w:t>
      </w:r>
      <w:r>
        <w:rPr>
          <w:b/>
          <w:sz w:val="28"/>
        </w:rPr>
        <w:t>1=</w:t>
      </w:r>
      <w:r>
        <w:rPr>
          <w:b/>
          <w:sz w:val="28"/>
          <w:lang w:val="en-US"/>
        </w:rPr>
        <w:t>P</w:t>
      </w:r>
      <w:r>
        <w:rPr>
          <w:b/>
          <w:sz w:val="28"/>
        </w:rPr>
        <w:t>1^2</w:t>
      </w:r>
      <w:r w:rsidR="00B74D8B">
        <w:rPr>
          <w:sz w:val="28"/>
        </w:rPr>
        <w:t>;   //бит</w:t>
      </w:r>
      <w:r>
        <w:rPr>
          <w:sz w:val="28"/>
        </w:rPr>
        <w:t xml:space="preserve"> порта </w:t>
      </w:r>
      <w:r>
        <w:rPr>
          <w:sz w:val="28"/>
          <w:lang w:val="en-US"/>
        </w:rPr>
        <w:t>P</w:t>
      </w:r>
      <w:r>
        <w:rPr>
          <w:sz w:val="28"/>
        </w:rPr>
        <w:t xml:space="preserve">1 (не смешивать с </w:t>
      </w:r>
      <w:r w:rsidR="00B74D8B">
        <w:rPr>
          <w:sz w:val="28"/>
        </w:rPr>
        <w:t>операцией ^ -</w:t>
      </w:r>
      <w:r w:rsidR="00B74D8B" w:rsidRPr="00B74D8B">
        <w:rPr>
          <w:sz w:val="28"/>
        </w:rPr>
        <w:t xml:space="preserve"> </w:t>
      </w:r>
      <w:r w:rsidR="00B74D8B">
        <w:rPr>
          <w:sz w:val="28"/>
        </w:rPr>
        <w:t>исключающее ИЛИ</w:t>
      </w:r>
    </w:p>
    <w:p w:rsidR="0008272E" w:rsidRPr="0008272E" w:rsidRDefault="00F72870" w:rsidP="0008272E">
      <w:pPr>
        <w:rPr>
          <w:sz w:val="28"/>
        </w:rPr>
      </w:pPr>
      <w:r>
        <w:rPr>
          <w:b/>
          <w:sz w:val="28"/>
          <w:lang w:val="en-US"/>
        </w:rPr>
        <w:t>char</w:t>
      </w:r>
      <w:r w:rsidR="00964F09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bdata</w:t>
      </w:r>
      <w:r>
        <w:rPr>
          <w:sz w:val="28"/>
        </w:rPr>
        <w:t xml:space="preserve"> </w:t>
      </w:r>
      <w:r>
        <w:rPr>
          <w:sz w:val="28"/>
          <w:lang w:val="en-US"/>
        </w:rPr>
        <w:t>mem</w:t>
      </w:r>
      <w:r>
        <w:rPr>
          <w:sz w:val="28"/>
        </w:rPr>
        <w:t xml:space="preserve">  //байт данных  с битовой адресацией</w:t>
      </w:r>
      <w:r w:rsidR="00BB6882" w:rsidRPr="00BB6882">
        <w:rPr>
          <w:sz w:val="28"/>
        </w:rPr>
        <w:t xml:space="preserve"> </w:t>
      </w:r>
      <w:r w:rsidR="00BB6882">
        <w:rPr>
          <w:sz w:val="28"/>
        </w:rPr>
        <w:t xml:space="preserve">в сегменте </w:t>
      </w:r>
      <w:r w:rsidR="00BB6882">
        <w:rPr>
          <w:sz w:val="28"/>
          <w:lang w:val="en-US"/>
        </w:rPr>
        <w:t>bit</w:t>
      </w:r>
      <w:r w:rsidR="00B74D8B" w:rsidRPr="00B74D8B">
        <w:rPr>
          <w:sz w:val="28"/>
        </w:rPr>
        <w:t xml:space="preserve"> </w:t>
      </w:r>
      <w:r w:rsidR="00B74D8B">
        <w:rPr>
          <w:sz w:val="28"/>
        </w:rPr>
        <w:t xml:space="preserve">памяти </w:t>
      </w:r>
      <w:r w:rsidR="00B74D8B">
        <w:rPr>
          <w:sz w:val="28"/>
          <w:lang w:val="en-US"/>
        </w:rPr>
        <w:t>Dat</w:t>
      </w:r>
      <w:r w:rsidR="0008272E">
        <w:rPr>
          <w:sz w:val="28"/>
        </w:rPr>
        <w:t>а</w:t>
      </w:r>
    </w:p>
    <w:p w:rsidR="0008272E" w:rsidRDefault="0008272E" w:rsidP="0008272E">
      <w:pPr>
        <w:rPr>
          <w:sz w:val="28"/>
          <w:lang w:val="en-US"/>
        </w:rPr>
      </w:pPr>
      <w:r>
        <w:rPr>
          <w:sz w:val="28"/>
        </w:rPr>
        <w:t xml:space="preserve">                      </w:t>
      </w:r>
      <w:r>
        <w:rPr>
          <w:sz w:val="28"/>
          <w:lang w:val="en-US"/>
        </w:rPr>
        <w:t xml:space="preserve">y1:  </w:t>
      </w:r>
      <w:r>
        <w:rPr>
          <w:b/>
          <w:sz w:val="28"/>
          <w:lang w:val="en-US"/>
        </w:rPr>
        <w:t>bit   mem.0</w:t>
      </w:r>
      <w:r>
        <w:rPr>
          <w:sz w:val="28"/>
          <w:lang w:val="en-US"/>
        </w:rPr>
        <w:t xml:space="preserve">  ;0 </w:t>
      </w:r>
      <w:r>
        <w:rPr>
          <w:sz w:val="28"/>
        </w:rPr>
        <w:t>бит</w:t>
      </w:r>
      <w:r>
        <w:rPr>
          <w:sz w:val="28"/>
          <w:lang w:val="en-US"/>
        </w:rPr>
        <w:t xml:space="preserve"> </w:t>
      </w:r>
      <w:r>
        <w:rPr>
          <w:sz w:val="28"/>
        </w:rPr>
        <w:t>ячейки</w:t>
      </w:r>
      <w:r>
        <w:rPr>
          <w:sz w:val="28"/>
          <w:lang w:val="en-US"/>
        </w:rPr>
        <w:t xml:space="preserve"> mem</w:t>
      </w:r>
    </w:p>
    <w:p w:rsidR="0008272E" w:rsidRPr="0008272E" w:rsidRDefault="0008272E" w:rsidP="00F72870">
      <w:pPr>
        <w:rPr>
          <w:b/>
          <w:sz w:val="28"/>
        </w:rPr>
      </w:pPr>
      <w:r>
        <w:rPr>
          <w:sz w:val="28"/>
          <w:lang w:val="en-US"/>
        </w:rPr>
        <w:t xml:space="preserve">                      y</w:t>
      </w:r>
      <w:r>
        <w:rPr>
          <w:sz w:val="28"/>
        </w:rPr>
        <w:t xml:space="preserve">2:  </w:t>
      </w:r>
      <w:r>
        <w:rPr>
          <w:b/>
          <w:sz w:val="28"/>
          <w:lang w:val="en-US"/>
        </w:rPr>
        <w:t>bit</w:t>
      </w:r>
      <w:r>
        <w:rPr>
          <w:b/>
          <w:sz w:val="28"/>
        </w:rPr>
        <w:t xml:space="preserve">    </w:t>
      </w:r>
      <w:r>
        <w:rPr>
          <w:b/>
          <w:sz w:val="28"/>
          <w:lang w:val="en-US"/>
        </w:rPr>
        <w:t>mem</w:t>
      </w:r>
      <w:r>
        <w:rPr>
          <w:b/>
          <w:sz w:val="28"/>
        </w:rPr>
        <w:t>.1</w:t>
      </w:r>
      <w:r>
        <w:rPr>
          <w:sz w:val="28"/>
        </w:rPr>
        <w:t xml:space="preserve">                                           </w:t>
      </w:r>
    </w:p>
    <w:p w:rsidR="0008272E" w:rsidRPr="0008272E" w:rsidRDefault="0008272E" w:rsidP="0008272E">
      <w:pPr>
        <w:rPr>
          <w:b/>
          <w:sz w:val="28"/>
        </w:rPr>
      </w:pPr>
      <w:r w:rsidRPr="00F93134">
        <w:rPr>
          <w:sz w:val="28"/>
        </w:rPr>
        <w:t xml:space="preserve">   В</w:t>
      </w:r>
      <w:r w:rsidRPr="0008272E">
        <w:rPr>
          <w:b/>
          <w:sz w:val="28"/>
        </w:rPr>
        <w:t xml:space="preserve"> А51</w:t>
      </w:r>
    </w:p>
    <w:p w:rsidR="0008272E" w:rsidRDefault="0008272E" w:rsidP="0008272E">
      <w:pPr>
        <w:rPr>
          <w:sz w:val="28"/>
        </w:rPr>
      </w:pPr>
      <w:r>
        <w:rPr>
          <w:sz w:val="28"/>
        </w:rPr>
        <w:tab/>
        <w:t xml:space="preserve">      </w:t>
      </w:r>
      <w:r>
        <w:rPr>
          <w:sz w:val="28"/>
          <w:lang w:val="en-US"/>
        </w:rPr>
        <w:t>x</w:t>
      </w:r>
      <w:r>
        <w:rPr>
          <w:sz w:val="28"/>
        </w:rPr>
        <w:t xml:space="preserve">1  </w:t>
      </w:r>
      <w:r>
        <w:rPr>
          <w:sz w:val="28"/>
          <w:lang w:val="en-US"/>
        </w:rPr>
        <w:t>bit</w:t>
      </w:r>
      <w:r>
        <w:rPr>
          <w:sz w:val="28"/>
        </w:rPr>
        <w:t xml:space="preserve"> </w:t>
      </w:r>
      <w:r>
        <w:rPr>
          <w:sz w:val="28"/>
          <w:lang w:val="en-US"/>
        </w:rPr>
        <w:t>P</w:t>
      </w:r>
      <w:r>
        <w:rPr>
          <w:sz w:val="28"/>
        </w:rPr>
        <w:t>1.0      ;бит порта</w:t>
      </w:r>
    </w:p>
    <w:p w:rsidR="0008272E" w:rsidRPr="0008272E" w:rsidRDefault="0008272E" w:rsidP="0008272E">
      <w:pPr>
        <w:rPr>
          <w:sz w:val="28"/>
        </w:rPr>
      </w:pPr>
      <w:r>
        <w:rPr>
          <w:sz w:val="28"/>
        </w:rPr>
        <w:t xml:space="preserve">                 </w:t>
      </w:r>
      <w:r>
        <w:rPr>
          <w:sz w:val="28"/>
          <w:lang w:val="en-US"/>
        </w:rPr>
        <w:t>z</w:t>
      </w:r>
      <w:r>
        <w:rPr>
          <w:sz w:val="28"/>
        </w:rPr>
        <w:t xml:space="preserve">2  </w:t>
      </w:r>
      <w:r>
        <w:rPr>
          <w:sz w:val="28"/>
          <w:lang w:val="en-US"/>
        </w:rPr>
        <w:t>bit</w:t>
      </w:r>
      <w:r>
        <w:rPr>
          <w:sz w:val="28"/>
        </w:rPr>
        <w:t xml:space="preserve"> </w:t>
      </w:r>
      <w:r>
        <w:rPr>
          <w:sz w:val="28"/>
          <w:lang w:val="en-US"/>
        </w:rPr>
        <w:t>acc</w:t>
      </w:r>
      <w:r>
        <w:rPr>
          <w:sz w:val="28"/>
        </w:rPr>
        <w:t>.1     ; бит аккумулятора</w:t>
      </w:r>
    </w:p>
    <w:p w:rsidR="0008272E" w:rsidRPr="00F93134" w:rsidRDefault="0008272E" w:rsidP="0008272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  <w:lang w:val="en-US"/>
        </w:rPr>
        <w:t>bseg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at</w:t>
      </w:r>
      <w:r>
        <w:rPr>
          <w:b/>
          <w:sz w:val="28"/>
        </w:rPr>
        <w:t xml:space="preserve">  10</w:t>
      </w:r>
      <w:r>
        <w:rPr>
          <w:sz w:val="28"/>
        </w:rPr>
        <w:t xml:space="preserve"> ;абсолютный сегмент битов с10-го адреса</w:t>
      </w:r>
      <w:r w:rsidR="00F93134" w:rsidRPr="00F93134">
        <w:rPr>
          <w:sz w:val="28"/>
        </w:rPr>
        <w:t xml:space="preserve"> сегмента битов</w:t>
      </w:r>
    </w:p>
    <w:p w:rsidR="0008272E" w:rsidRDefault="0008272E" w:rsidP="0008272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x</w:t>
      </w:r>
      <w:r>
        <w:rPr>
          <w:sz w:val="28"/>
        </w:rPr>
        <w:t>3</w:t>
      </w:r>
      <w:r>
        <w:rPr>
          <w:b/>
          <w:sz w:val="28"/>
        </w:rPr>
        <w:t xml:space="preserve">:  </w:t>
      </w:r>
      <w:r>
        <w:rPr>
          <w:b/>
          <w:sz w:val="28"/>
          <w:lang w:val="en-US"/>
        </w:rPr>
        <w:t>dbit</w:t>
      </w:r>
      <w:r>
        <w:rPr>
          <w:b/>
          <w:sz w:val="28"/>
        </w:rPr>
        <w:t xml:space="preserve">  2   ; </w:t>
      </w:r>
      <w:r>
        <w:rPr>
          <w:sz w:val="28"/>
        </w:rPr>
        <w:t>поле из двух бит</w:t>
      </w:r>
    </w:p>
    <w:p w:rsidR="003B40AD" w:rsidRPr="00520851" w:rsidRDefault="003B40AD" w:rsidP="008701C7">
      <w:pPr>
        <w:rPr>
          <w:b/>
          <w:sz w:val="28"/>
          <w:lang w:val="en-US"/>
        </w:rPr>
      </w:pPr>
    </w:p>
    <w:p w:rsidR="00E75E74" w:rsidRPr="00F72870" w:rsidRDefault="00F72870" w:rsidP="00F72870">
      <w:pPr>
        <w:rPr>
          <w:sz w:val="28"/>
        </w:rPr>
      </w:pPr>
      <w:r>
        <w:rPr>
          <w:b/>
          <w:sz w:val="28"/>
        </w:rPr>
        <w:t>2)</w:t>
      </w:r>
      <w:r w:rsidR="00E75E74">
        <w:rPr>
          <w:b/>
          <w:sz w:val="28"/>
        </w:rPr>
        <w:t>Расширенная память данных</w:t>
      </w:r>
      <w:r>
        <w:rPr>
          <w:b/>
          <w:sz w:val="28"/>
        </w:rPr>
        <w:t xml:space="preserve"> </w:t>
      </w:r>
      <w:r w:rsidRPr="00E00068">
        <w:rPr>
          <w:b/>
          <w:sz w:val="28"/>
          <w:lang w:val="en-US"/>
        </w:rPr>
        <w:t>Xdata</w:t>
      </w:r>
      <w:r>
        <w:rPr>
          <w:sz w:val="28"/>
        </w:rPr>
        <w:t xml:space="preserve"> - </w:t>
      </w:r>
      <w:r w:rsidR="00F7086B">
        <w:rPr>
          <w:sz w:val="28"/>
        </w:rPr>
        <w:t>65</w:t>
      </w:r>
      <w:r w:rsidR="00E75E74">
        <w:rPr>
          <w:sz w:val="28"/>
        </w:rPr>
        <w:t xml:space="preserve"> Кбайт  адресное пространство, доступ </w:t>
      </w:r>
      <w:r w:rsidR="00D14F00">
        <w:rPr>
          <w:sz w:val="28"/>
        </w:rPr>
        <w:t xml:space="preserve"> </w:t>
      </w:r>
      <w:r w:rsidR="00E75E74">
        <w:rPr>
          <w:sz w:val="28"/>
        </w:rPr>
        <w:t>к данным – чтение и запись</w:t>
      </w:r>
    </w:p>
    <w:p w:rsidR="002046EA" w:rsidRPr="00E00068" w:rsidRDefault="002046EA" w:rsidP="00E75E74">
      <w:pPr>
        <w:jc w:val="both"/>
        <w:rPr>
          <w:sz w:val="28"/>
        </w:rPr>
      </w:pPr>
      <w:r w:rsidRPr="002046EA">
        <w:rPr>
          <w:sz w:val="28"/>
        </w:rPr>
        <w:t xml:space="preserve">         </w:t>
      </w:r>
      <w:r w:rsidRPr="00E00068">
        <w:rPr>
          <w:b/>
          <w:sz w:val="28"/>
          <w:lang w:val="en-US"/>
        </w:rPr>
        <w:t>char</w:t>
      </w:r>
      <w:r w:rsidRPr="00E00068">
        <w:rPr>
          <w:b/>
          <w:sz w:val="28"/>
        </w:rPr>
        <w:t xml:space="preserve"> </w:t>
      </w:r>
      <w:r w:rsidRPr="00E00068">
        <w:rPr>
          <w:b/>
          <w:sz w:val="28"/>
          <w:lang w:val="en-US"/>
        </w:rPr>
        <w:t>xdata</w:t>
      </w:r>
      <w:r w:rsidRPr="00E00068">
        <w:rPr>
          <w:b/>
          <w:sz w:val="28"/>
        </w:rPr>
        <w:t xml:space="preserve"> </w:t>
      </w:r>
      <w:r w:rsidRPr="00E00068">
        <w:rPr>
          <w:b/>
          <w:sz w:val="28"/>
          <w:lang w:val="en-US"/>
        </w:rPr>
        <w:t>var</w:t>
      </w:r>
      <w:r w:rsidRPr="00E00068">
        <w:rPr>
          <w:b/>
          <w:sz w:val="28"/>
        </w:rPr>
        <w:t>;</w:t>
      </w:r>
      <w:r w:rsidRPr="002046EA">
        <w:rPr>
          <w:sz w:val="28"/>
        </w:rPr>
        <w:t xml:space="preserve">  // </w:t>
      </w:r>
      <w:r w:rsidR="00E00068">
        <w:rPr>
          <w:sz w:val="28"/>
        </w:rPr>
        <w:t xml:space="preserve">доступ к байту в памяти </w:t>
      </w:r>
      <w:r w:rsidR="00E00068" w:rsidRPr="00E00068">
        <w:rPr>
          <w:b/>
          <w:sz w:val="28"/>
          <w:lang w:val="en-US"/>
        </w:rPr>
        <w:t>Xdata</w:t>
      </w:r>
      <w:r w:rsidR="00E00068" w:rsidRPr="00E00068">
        <w:rPr>
          <w:sz w:val="28"/>
        </w:rPr>
        <w:t xml:space="preserve"> </w:t>
      </w:r>
    </w:p>
    <w:p w:rsidR="008578EB" w:rsidRDefault="002046EA" w:rsidP="00E75E74">
      <w:pPr>
        <w:jc w:val="both"/>
        <w:rPr>
          <w:sz w:val="28"/>
        </w:rPr>
      </w:pPr>
      <w:r w:rsidRPr="002046EA">
        <w:rPr>
          <w:sz w:val="28"/>
        </w:rPr>
        <w:t xml:space="preserve">         </w:t>
      </w:r>
      <w:r w:rsidRPr="00E00068">
        <w:rPr>
          <w:b/>
          <w:sz w:val="28"/>
          <w:lang w:val="en-US"/>
        </w:rPr>
        <w:t>char</w:t>
      </w:r>
      <w:r w:rsidRPr="00E00068">
        <w:rPr>
          <w:b/>
          <w:sz w:val="28"/>
        </w:rPr>
        <w:t xml:space="preserve"> </w:t>
      </w:r>
      <w:r w:rsidRPr="00E00068">
        <w:rPr>
          <w:b/>
          <w:sz w:val="28"/>
          <w:lang w:val="en-US"/>
        </w:rPr>
        <w:t>pdata</w:t>
      </w:r>
      <w:r w:rsidRPr="00E00068">
        <w:rPr>
          <w:b/>
          <w:sz w:val="28"/>
        </w:rPr>
        <w:t xml:space="preserve"> </w:t>
      </w:r>
      <w:r w:rsidRPr="00E00068">
        <w:rPr>
          <w:b/>
          <w:sz w:val="28"/>
          <w:lang w:val="en-US"/>
        </w:rPr>
        <w:t>var</w:t>
      </w:r>
      <w:r w:rsidRPr="002046EA">
        <w:rPr>
          <w:sz w:val="28"/>
        </w:rPr>
        <w:t xml:space="preserve">; </w:t>
      </w:r>
      <w:r>
        <w:rPr>
          <w:sz w:val="28"/>
        </w:rPr>
        <w:t xml:space="preserve"> </w:t>
      </w:r>
      <w:r w:rsidRPr="002046EA">
        <w:rPr>
          <w:sz w:val="28"/>
        </w:rPr>
        <w:t>//</w:t>
      </w:r>
      <w:r>
        <w:rPr>
          <w:sz w:val="28"/>
        </w:rPr>
        <w:t>доступ к переменной в странице</w:t>
      </w:r>
      <w:r w:rsidR="0067548B" w:rsidRPr="0067548B">
        <w:rPr>
          <w:sz w:val="28"/>
        </w:rPr>
        <w:t xml:space="preserve"> </w:t>
      </w:r>
      <w:r w:rsidR="0067548B">
        <w:rPr>
          <w:sz w:val="28"/>
          <w:lang w:val="en-US"/>
        </w:rPr>
        <w:t>P</w:t>
      </w:r>
      <w:r w:rsidR="0067548B" w:rsidRPr="0067548B">
        <w:rPr>
          <w:sz w:val="28"/>
        </w:rPr>
        <w:t>2</w:t>
      </w:r>
      <w:r>
        <w:rPr>
          <w:sz w:val="28"/>
        </w:rPr>
        <w:t xml:space="preserve"> </w:t>
      </w:r>
      <w:r w:rsidR="008578EB">
        <w:rPr>
          <w:sz w:val="28"/>
        </w:rPr>
        <w:t>из 256 байт</w:t>
      </w:r>
    </w:p>
    <w:p w:rsidR="00F72870" w:rsidRPr="00A13483" w:rsidRDefault="00F72870">
      <w:pPr>
        <w:rPr>
          <w:sz w:val="28"/>
        </w:rPr>
      </w:pPr>
    </w:p>
    <w:p w:rsidR="00686491" w:rsidRDefault="00686491">
      <w:pPr>
        <w:rPr>
          <w:sz w:val="28"/>
        </w:rPr>
      </w:pPr>
      <w:r>
        <w:rPr>
          <w:b/>
          <w:sz w:val="28"/>
        </w:rPr>
        <w:t xml:space="preserve"> </w:t>
      </w:r>
      <w:r w:rsidR="00F72870">
        <w:rPr>
          <w:b/>
          <w:sz w:val="28"/>
        </w:rPr>
        <w:t>3) П</w:t>
      </w:r>
      <w:r>
        <w:rPr>
          <w:b/>
          <w:sz w:val="28"/>
        </w:rPr>
        <w:t>остоянная (энергонезависимая) память</w:t>
      </w:r>
      <w:r>
        <w:rPr>
          <w:sz w:val="28"/>
        </w:rPr>
        <w:t xml:space="preserve"> </w:t>
      </w:r>
      <w:r w:rsidR="00075DE4">
        <w:rPr>
          <w:sz w:val="28"/>
        </w:rPr>
        <w:t>программ</w:t>
      </w:r>
      <w:r w:rsidR="00F72870">
        <w:rPr>
          <w:sz w:val="28"/>
        </w:rPr>
        <w:t xml:space="preserve"> </w:t>
      </w:r>
      <w:r w:rsidR="00F72870">
        <w:rPr>
          <w:b/>
          <w:sz w:val="28"/>
        </w:rPr>
        <w:t>С</w:t>
      </w:r>
      <w:r w:rsidR="00F72870">
        <w:rPr>
          <w:b/>
          <w:sz w:val="28"/>
          <w:lang w:val="en-US"/>
        </w:rPr>
        <w:t>ode</w:t>
      </w:r>
      <w:r w:rsidR="00F72870">
        <w:rPr>
          <w:b/>
          <w:sz w:val="28"/>
        </w:rPr>
        <w:t xml:space="preserve"> </w:t>
      </w:r>
      <w:r w:rsidR="00005DC4">
        <w:rPr>
          <w:sz w:val="28"/>
        </w:rPr>
        <w:t>–  65</w:t>
      </w:r>
      <w:r>
        <w:rPr>
          <w:sz w:val="28"/>
        </w:rPr>
        <w:t xml:space="preserve"> Кбайт  адресное пространство, доступ – чтение данных, чтение и исполнение команд</w:t>
      </w:r>
    </w:p>
    <w:p w:rsidR="00A13483" w:rsidRDefault="00D577A0">
      <w:pPr>
        <w:rPr>
          <w:sz w:val="28"/>
        </w:rPr>
      </w:pPr>
      <w:r>
        <w:rPr>
          <w:sz w:val="28"/>
        </w:rPr>
        <w:t xml:space="preserve">  </w:t>
      </w:r>
      <w:r w:rsidR="00075DE4">
        <w:rPr>
          <w:sz w:val="28"/>
        </w:rPr>
        <w:t>Компилятор формирует исполняемый код в этой памяти</w:t>
      </w:r>
      <w:r w:rsidR="00075DE4" w:rsidRPr="00075DE4">
        <w:rPr>
          <w:sz w:val="28"/>
        </w:rPr>
        <w:t xml:space="preserve">, </w:t>
      </w:r>
      <w:r w:rsidR="00075DE4">
        <w:rPr>
          <w:sz w:val="28"/>
        </w:rPr>
        <w:t>запись-загрузка выполняет</w:t>
      </w:r>
      <w:r w:rsidR="00B74D8B">
        <w:rPr>
          <w:sz w:val="28"/>
        </w:rPr>
        <w:t>ся специальными средствами и не</w:t>
      </w:r>
      <w:r w:rsidR="00075DE4">
        <w:rPr>
          <w:sz w:val="28"/>
        </w:rPr>
        <w:t>возможна при  исполнении программ.</w:t>
      </w:r>
    </w:p>
    <w:p w:rsidR="000D4114" w:rsidRPr="00B74D8B" w:rsidRDefault="000D4114">
      <w:pPr>
        <w:rPr>
          <w:sz w:val="28"/>
        </w:rPr>
      </w:pPr>
    </w:p>
    <w:p w:rsidR="007A7443" w:rsidRDefault="007A7443" w:rsidP="00A13483">
      <w:pPr>
        <w:rPr>
          <w:b/>
          <w:sz w:val="28"/>
          <w:lang w:val="en-US"/>
        </w:rPr>
      </w:pPr>
    </w:p>
    <w:p w:rsidR="007A7443" w:rsidRDefault="007A7443" w:rsidP="00A13483">
      <w:pPr>
        <w:rPr>
          <w:b/>
          <w:sz w:val="28"/>
          <w:lang w:val="en-US"/>
        </w:rPr>
      </w:pPr>
    </w:p>
    <w:p w:rsidR="007A7443" w:rsidRDefault="007A7443" w:rsidP="00A13483">
      <w:pPr>
        <w:rPr>
          <w:b/>
          <w:sz w:val="28"/>
          <w:lang w:val="en-US"/>
        </w:rPr>
      </w:pPr>
    </w:p>
    <w:p w:rsidR="007A7443" w:rsidRDefault="007A7443" w:rsidP="00A13483">
      <w:pPr>
        <w:rPr>
          <w:b/>
          <w:sz w:val="28"/>
          <w:lang w:val="en-US"/>
        </w:rPr>
      </w:pPr>
    </w:p>
    <w:p w:rsidR="00A13483" w:rsidRDefault="00A13483" w:rsidP="00A13483">
      <w:pPr>
        <w:rPr>
          <w:sz w:val="28"/>
        </w:rPr>
      </w:pPr>
      <w:r>
        <w:rPr>
          <w:b/>
          <w:sz w:val="28"/>
        </w:rPr>
        <w:t>1.2. Программная  модель в А51</w:t>
      </w:r>
    </w:p>
    <w:p w:rsidR="000D4114" w:rsidRPr="00774335" w:rsidRDefault="00A13483" w:rsidP="00A13483">
      <w:pPr>
        <w:rPr>
          <w:sz w:val="28"/>
        </w:rPr>
      </w:pPr>
      <w:r>
        <w:rPr>
          <w:sz w:val="28"/>
        </w:rPr>
        <w:t xml:space="preserve"> </w:t>
      </w:r>
      <w:r w:rsidRPr="00323A54">
        <w:rPr>
          <w:sz w:val="28"/>
        </w:rPr>
        <w:t xml:space="preserve"> </w:t>
      </w:r>
      <w:r>
        <w:rPr>
          <w:sz w:val="28"/>
        </w:rPr>
        <w:t>В программной модел</w:t>
      </w:r>
      <w:r w:rsidR="00093539">
        <w:rPr>
          <w:sz w:val="28"/>
        </w:rPr>
        <w:t xml:space="preserve">и  А51 уточняется  </w:t>
      </w:r>
      <w:r>
        <w:rPr>
          <w:sz w:val="28"/>
        </w:rPr>
        <w:t xml:space="preserve"> организация памяти с учетом </w:t>
      </w:r>
      <w:r w:rsidR="0067548B">
        <w:rPr>
          <w:sz w:val="28"/>
        </w:rPr>
        <w:t xml:space="preserve">режима </w:t>
      </w:r>
      <w:r>
        <w:rPr>
          <w:sz w:val="28"/>
        </w:rPr>
        <w:t>адресного доступа к данным.</w:t>
      </w:r>
    </w:p>
    <w:p w:rsidR="00A13483" w:rsidRPr="00C107DB" w:rsidRDefault="00A13483" w:rsidP="00A13483">
      <w:pPr>
        <w:pStyle w:val="10"/>
        <w:numPr>
          <w:ilvl w:val="0"/>
          <w:numId w:val="0"/>
        </w:numPr>
        <w:rPr>
          <w:sz w:val="28"/>
          <w:szCs w:val="28"/>
        </w:rPr>
      </w:pPr>
    </w:p>
    <w:p w:rsidR="00A13483" w:rsidRPr="00E9313B" w:rsidRDefault="00A13483" w:rsidP="00A13483">
      <w:pPr>
        <w:ind w:firstLine="708"/>
        <w:rPr>
          <w:sz w:val="28"/>
        </w:rPr>
      </w:pPr>
      <w:r w:rsidRPr="00F56BF0">
        <w:pict>
          <v:group id="_x0000_s3639" style="position:absolute;left:0;text-align:left;margin-left:-6.2pt;margin-top:2.3pt;width:492pt;height:240.6pt;z-index:251456000;mso-wrap-distance-left:0;mso-wrap-distance-right:0" coordorigin="-92,282" coordsize="9840,4812">
            <o:lock v:ext="edit" text="t"/>
            <v:rect id="_x0000_s3640" style="position:absolute;left:-92;top:282;width:9840;height:4812;v-text-anchor:middle" strokeweight=".26mm">
              <v:fill color2="black"/>
              <v:stroke dashstyle="dash"/>
            </v:rect>
            <v:rect id="_x0000_s3641" style="position:absolute;left:196;top:552;width:2766;height:3696;v-text-anchor:middle" fillcolor="#92cddc" strokecolor="#4bacc6" strokeweight="1pt">
              <v:fill color2="#4bacc6" focus="50%" type="gradient"/>
              <v:shadow on="t" type="perspective" color="#205867" offset="1pt" offset2="-3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42" type="#_x0000_t202" style="position:absolute;left:1264;top:744;width:660;height:324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A13483">
                    <w:pPr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Ram</w:t>
                    </w:r>
                  </w:p>
                </w:txbxContent>
              </v:textbox>
            </v:shape>
            <v:shape id="_x0000_s3643" type="#_x0000_t202" style="position:absolute;left:556;top:1776;width:738;height:444;v-text-anchor:middle" strokeweight=".26mm">
              <v:fill color2="black"/>
              <v:textbox style="mso-rotate-with-shape:t" inset="0,0,0,0">
                <w:txbxContent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r0-r7</w:t>
                    </w:r>
                  </w:p>
                </w:txbxContent>
              </v:textbox>
            </v:shape>
            <v:shape id="_x0000_s3644" type="#_x0000_t202" style="position:absolute;left:676;top:1242;width:582;height:312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A13483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Data</w:t>
                    </w:r>
                  </w:p>
                </w:txbxContent>
              </v:textbox>
            </v:shape>
            <v:shape id="_x0000_s3645" type="#_x0000_t202" style="position:absolute;left:454;top:3474;width:918;height:444;v-text-anchor:middle" strokeweight=".26mm">
              <v:fill color2="black"/>
              <v:textbox style="mso-rotate-with-shape:t" inset="0,0,0,0">
                <w:txbxContent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Stack</w:t>
                    </w:r>
                  </w:p>
                </w:txbxContent>
              </v:textbox>
            </v:shape>
            <v:rect id="_x0000_s3646" style="position:absolute;left:322;top:1182;width:1182;height:2922;v-text-anchor:middle" filled="f" strokeweight=".26mm"/>
            <v:rect id="_x0000_s3647" style="position:absolute;left:1634;top:1192;width:1182;height:2472;v-text-anchor:middle" filled="f" strokeweight=".26mm"/>
            <v:shape id="_x0000_s3648" type="#_x0000_t202" style="position:absolute;left:556;top:2360;width:1076;height:444;v-text-anchor:middle" strokeweight=".26mm">
              <v:fill color2="black"/>
              <v:textbox style="mso-rotate-with-shape:t" inset="0,0,0,0">
                <w:txbxContent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Bit</w:t>
                    </w:r>
                  </w:p>
                </w:txbxContent>
              </v:textbox>
            </v:shape>
            <v:shape id="_x0000_s3649" type="#_x0000_t202" style="position:absolute;left:1626;top:2362;width:1192;height:444;v-text-anchor:middle" strokeweight=".26mm">
              <v:fill color2="black"/>
            </v:shape>
            <v:shape id="_x0000_s3650" type="#_x0000_t202" style="position:absolute;left:1954;top:1242;width:660;height:324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A13483">
                    <w:pPr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SFR</w:t>
                    </w:r>
                  </w:p>
                </w:txbxContent>
              </v:textbox>
            </v:shape>
            <v:shape id="_x0000_s3651" type="#_x0000_t202" style="position:absolute;left:1024;top:4386;width:918;height:444;v-text-anchor:middle" strokeweight=".26mm">
              <v:fill color2="black"/>
              <v:textbox style="mso-rotate-with-shape:t" inset="0,0,0,0">
                <w:txbxContent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SP</w:t>
                    </w:r>
                  </w:p>
                </w:txbxContent>
              </v:textbox>
            </v:shape>
            <v:shape id="_x0000_s3652" type="#_x0000_t202" style="position:absolute;left:3256;top:1338;width:1890;height:744;v-text-anchor:middle" strokeweight=".26mm">
              <v:fill color2="black"/>
              <v:textbox style="mso-rotate-with-shape:t" inset="0,0,0,0">
                <w:txbxContent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th0,tl0,th1,tl1</w:t>
                    </w:r>
                  </w:p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tmod</w:t>
                    </w:r>
                  </w:p>
                </w:txbxContent>
              </v:textbox>
            </v:shape>
            <v:shape id="_x0000_s3653" type="#_x0000_t202" style="position:absolute;left:3256;top:2304;width:1890;height:474;v-text-anchor:middle" strokeweight=".26mm">
              <v:fill color2="black"/>
              <v:textbox style="mso-rotate-with-shape:t" inset="0,0,0,0">
                <w:txbxContent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Ex0,ex1,et0,et1</w:t>
                    </w:r>
                  </w:p>
                </w:txbxContent>
              </v:textbox>
            </v:shape>
            <v:shape id="_x0000_s3654" type="#_x0000_t202" style="position:absolute;left:5554;top:1332;width:1002;height:744;v-text-anchor:middle" strokecolor="#d99594" strokeweight="1pt">
              <v:fill color2="#e5b8b7" focusposition="1" focussize="" focus="100%" type="gradient"/>
              <v:shadow on="t" type="perspective" color="#622423" opacity=".5" offset="1pt" offset2="-3pt"/>
              <v:textbox style="mso-rotate-with-shape:t" inset="0,0,0,0">
                <w:txbxContent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Acc,B</w:t>
                    </w:r>
                  </w:p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PSW</w:t>
                    </w:r>
                  </w:p>
                </w:txbxContent>
              </v:textbox>
            </v:shape>
            <v:shape id="_x0000_s3655" type="#_x0000_t202" style="position:absolute;left:7156;top:1134;width:1026;height:786;v-text-anchor:middle" strokeweight=".26mm">
              <v:fill color2="black"/>
              <v:textbox style="mso-rotate-with-shape:t" inset="0,0,0,0">
                <w:txbxContent>
                  <w:p w:rsidR="0033533B" w:rsidRDefault="0033533B" w:rsidP="00A13483">
                    <w:pPr>
                      <w:spacing w:before="20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Code</w:t>
                    </w:r>
                  </w:p>
                </w:txbxContent>
              </v:textbox>
            </v:shape>
            <v:shape id="_x0000_s3656" type="#_x0000_t202" style="position:absolute;left:8524;top:1140;width:930;height:786;v-text-anchor:middle" strokeweight=".26mm">
              <v:fill color2="black"/>
              <v:textbox style="mso-rotate-with-shape:t" inset="0,0,0,0">
                <w:txbxContent>
                  <w:p w:rsidR="0033533B" w:rsidRDefault="0033533B" w:rsidP="00A13483">
                    <w:pPr>
                      <w:spacing w:before="20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Xdata</w:t>
                    </w:r>
                  </w:p>
                </w:txbxContent>
              </v:textbox>
            </v:shape>
            <v:shape id="_x0000_s3657" type="#_x0000_t202" style="position:absolute;left:7588;top:2262;width:1560;height:474;v-text-anchor:middle" strokeweight=".26mm">
              <v:fill color2="black"/>
              <v:textbox style="mso-rotate-with-shape:t" inset="0,0,0,0">
                <w:txbxContent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PC, DPTR</w:t>
                    </w:r>
                  </w:p>
                </w:txbxContent>
              </v:textbox>
            </v:shape>
            <v:shape id="_x0000_s3658" type="#_x0000_t202" style="position:absolute;left:7558;top:3330;width:1290;height:474;v-text-anchor:middle" strokeweight=".26mm">
              <v:fill color2="black"/>
              <v:textbox style="mso-rotate-with-shape:t" inset="0,0,0,0">
                <w:txbxContent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scon, sbuf</w:t>
                    </w:r>
                  </w:p>
                </w:txbxContent>
              </v:textbox>
            </v:shape>
            <v:shape id="_x0000_s3659" type="#_x0000_t202" style="position:absolute;left:4168;top:3348;width:2526;height:474;v-text-anchor:middle" fillcolor="#c2d69b" strokecolor="#9bbb59" strokeweight="1pt">
              <v:fill color2="#9bbb59" focus="50%" type="gradient"/>
              <v:shadow on="t" type="perspective" color="#4e6128" offset="1pt" offset2="-3pt"/>
              <v:textbox style="mso-rotate-with-shape:t" inset="0,0,0,0">
                <w:txbxContent>
                  <w:p w:rsidR="0033533B" w:rsidRDefault="0033533B" w:rsidP="00A13483">
                    <w:pPr>
                      <w:spacing w:before="40"/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P0    P1    P2    P3</w:t>
                    </w:r>
                  </w:p>
                </w:txbxContent>
              </v:textbox>
            </v:shape>
          </v:group>
        </w:pict>
      </w:r>
    </w:p>
    <w:p w:rsidR="00A13483" w:rsidRPr="00E9313B" w:rsidRDefault="00A13483" w:rsidP="00A13483">
      <w:pPr>
        <w:ind w:firstLine="708"/>
        <w:rPr>
          <w:sz w:val="28"/>
        </w:rPr>
      </w:pPr>
    </w:p>
    <w:p w:rsidR="00A13483" w:rsidRPr="004D194D" w:rsidRDefault="00A13483" w:rsidP="00A13483">
      <w:pPr>
        <w:ind w:firstLine="708"/>
        <w:rPr>
          <w:sz w:val="28"/>
        </w:rPr>
      </w:pPr>
      <w:r>
        <w:rPr>
          <w:sz w:val="28"/>
        </w:rPr>
        <w:t>.</w:t>
      </w:r>
    </w:p>
    <w:p w:rsidR="00A13483" w:rsidRDefault="00A13483" w:rsidP="00A13483">
      <w:pPr>
        <w:rPr>
          <w:b/>
          <w:sz w:val="28"/>
        </w:rPr>
      </w:pPr>
    </w:p>
    <w:p w:rsidR="00A13483" w:rsidRDefault="00A13483" w:rsidP="00A13483">
      <w:pPr>
        <w:rPr>
          <w:b/>
          <w:sz w:val="28"/>
        </w:rPr>
      </w:pPr>
    </w:p>
    <w:p w:rsidR="00A13483" w:rsidRDefault="00A13483" w:rsidP="00A13483">
      <w:pPr>
        <w:rPr>
          <w:b/>
          <w:sz w:val="28"/>
        </w:rPr>
      </w:pPr>
    </w:p>
    <w:p w:rsidR="00A13483" w:rsidRDefault="00A13483" w:rsidP="00A13483">
      <w:pPr>
        <w:rPr>
          <w:b/>
          <w:sz w:val="28"/>
        </w:rPr>
      </w:pPr>
    </w:p>
    <w:p w:rsidR="00A13483" w:rsidRDefault="00A13483" w:rsidP="00A13483">
      <w:pPr>
        <w:rPr>
          <w:b/>
          <w:sz w:val="28"/>
        </w:rPr>
      </w:pPr>
    </w:p>
    <w:p w:rsidR="00A13483" w:rsidRDefault="00A13483" w:rsidP="00A13483">
      <w:pPr>
        <w:rPr>
          <w:b/>
          <w:sz w:val="28"/>
        </w:rPr>
      </w:pPr>
    </w:p>
    <w:p w:rsidR="00A13483" w:rsidRDefault="00A13483" w:rsidP="00A13483">
      <w:pPr>
        <w:rPr>
          <w:b/>
          <w:sz w:val="28"/>
        </w:rPr>
      </w:pPr>
    </w:p>
    <w:p w:rsidR="00A13483" w:rsidRDefault="00A13483" w:rsidP="00A13483">
      <w:pPr>
        <w:rPr>
          <w:b/>
          <w:sz w:val="28"/>
        </w:rPr>
      </w:pPr>
    </w:p>
    <w:p w:rsidR="00A13483" w:rsidRDefault="00A13483" w:rsidP="00A13483">
      <w:pPr>
        <w:rPr>
          <w:b/>
          <w:sz w:val="28"/>
        </w:rPr>
      </w:pPr>
    </w:p>
    <w:p w:rsidR="00A13483" w:rsidRDefault="00A13483" w:rsidP="00A13483">
      <w:pPr>
        <w:rPr>
          <w:b/>
          <w:sz w:val="28"/>
        </w:rPr>
      </w:pPr>
    </w:p>
    <w:p w:rsidR="00A13483" w:rsidRDefault="00A13483" w:rsidP="00A13483">
      <w:pPr>
        <w:rPr>
          <w:b/>
          <w:sz w:val="28"/>
        </w:rPr>
      </w:pPr>
    </w:p>
    <w:p w:rsidR="00A13483" w:rsidRDefault="00A13483" w:rsidP="00A13483">
      <w:pPr>
        <w:rPr>
          <w:b/>
          <w:sz w:val="28"/>
        </w:rPr>
      </w:pPr>
    </w:p>
    <w:p w:rsidR="00A13483" w:rsidRPr="004D194D" w:rsidRDefault="00A13483" w:rsidP="00A13483">
      <w:pPr>
        <w:rPr>
          <w:b/>
          <w:sz w:val="28"/>
        </w:rPr>
      </w:pPr>
    </w:p>
    <w:p w:rsidR="00A13483" w:rsidRDefault="00357079" w:rsidP="00BA760B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</w:t>
      </w:r>
      <w:r w:rsidR="00A13483">
        <w:rPr>
          <w:sz w:val="28"/>
        </w:rPr>
        <w:t xml:space="preserve">Рис.1.2. Организация памяти </w:t>
      </w:r>
      <w:r w:rsidR="00A13483">
        <w:rPr>
          <w:sz w:val="28"/>
          <w:lang w:val="en-US"/>
        </w:rPr>
        <w:t>mcs</w:t>
      </w:r>
      <w:r w:rsidR="00A13483">
        <w:rPr>
          <w:sz w:val="28"/>
        </w:rPr>
        <w:t>51 в А51.</w:t>
      </w:r>
    </w:p>
    <w:p w:rsidR="008E306B" w:rsidRDefault="008E306B" w:rsidP="00B86679">
      <w:pPr>
        <w:rPr>
          <w:sz w:val="28"/>
          <w:lang w:val="en-US"/>
        </w:rPr>
      </w:pPr>
    </w:p>
    <w:p w:rsidR="004A0F5D" w:rsidRPr="004A0F5D" w:rsidRDefault="0085438D" w:rsidP="0094521F">
      <w:pPr>
        <w:jc w:val="both"/>
        <w:rPr>
          <w:sz w:val="28"/>
        </w:rPr>
      </w:pPr>
      <w:r>
        <w:rPr>
          <w:b/>
          <w:sz w:val="28"/>
        </w:rPr>
        <w:t>1.4</w:t>
      </w:r>
      <w:r w:rsidR="004A0F5D">
        <w:rPr>
          <w:b/>
          <w:sz w:val="28"/>
        </w:rPr>
        <w:t xml:space="preserve">. </w:t>
      </w:r>
      <w:r w:rsidR="004A0F5D" w:rsidRPr="004A0F5D">
        <w:rPr>
          <w:b/>
          <w:sz w:val="28"/>
        </w:rPr>
        <w:t>Размещение и адресация данных в памяти ЭВМ</w:t>
      </w:r>
      <w:r w:rsidR="004A0F5D">
        <w:rPr>
          <w:sz w:val="28"/>
        </w:rPr>
        <w:t>.</w:t>
      </w:r>
    </w:p>
    <w:p w:rsidR="0017699D" w:rsidRDefault="0017699D" w:rsidP="006F30ED">
      <w:pPr>
        <w:numPr>
          <w:ilvl w:val="0"/>
          <w:numId w:val="11"/>
        </w:numPr>
        <w:jc w:val="both"/>
        <w:rPr>
          <w:sz w:val="28"/>
        </w:rPr>
      </w:pPr>
      <w:r>
        <w:rPr>
          <w:b/>
          <w:sz w:val="28"/>
        </w:rPr>
        <w:t>Прямая а</w:t>
      </w:r>
      <w:r w:rsidRPr="0017699D">
        <w:rPr>
          <w:b/>
          <w:sz w:val="28"/>
        </w:rPr>
        <w:t xml:space="preserve">дресация к данным в памяти </w:t>
      </w:r>
      <w:r w:rsidRPr="0017699D">
        <w:rPr>
          <w:b/>
          <w:sz w:val="28"/>
          <w:lang w:val="en-US"/>
        </w:rPr>
        <w:t>Data</w:t>
      </w:r>
      <w:r w:rsidRPr="0017699D">
        <w:rPr>
          <w:sz w:val="28"/>
        </w:rPr>
        <w:t>.</w:t>
      </w:r>
    </w:p>
    <w:p w:rsidR="0017699D" w:rsidRDefault="0017699D" w:rsidP="0017699D">
      <w:pPr>
        <w:ind w:left="510"/>
        <w:jc w:val="both"/>
        <w:rPr>
          <w:sz w:val="28"/>
        </w:rPr>
      </w:pPr>
      <w:r w:rsidRPr="00AE43F7">
        <w:rPr>
          <w:b/>
          <w:sz w:val="28"/>
        </w:rPr>
        <w:t>В С51</w:t>
      </w:r>
      <w:r w:rsidRPr="0017699D">
        <w:rPr>
          <w:sz w:val="28"/>
        </w:rPr>
        <w:t xml:space="preserve"> нея</w:t>
      </w:r>
      <w:r w:rsidR="00C524C7">
        <w:rPr>
          <w:sz w:val="28"/>
        </w:rPr>
        <w:t>вно подразумевается в задании типа данных</w:t>
      </w:r>
    </w:p>
    <w:p w:rsidR="0017699D" w:rsidRDefault="0017699D" w:rsidP="0017699D">
      <w:pPr>
        <w:ind w:left="510"/>
        <w:jc w:val="both"/>
        <w:rPr>
          <w:sz w:val="28"/>
          <w:lang w:val="en-US"/>
        </w:rPr>
      </w:pPr>
      <w:r w:rsidRPr="00C524C7">
        <w:rPr>
          <w:sz w:val="28"/>
        </w:rPr>
        <w:t xml:space="preserve">                    </w:t>
      </w:r>
      <w:r>
        <w:rPr>
          <w:sz w:val="28"/>
          <w:lang w:val="en-US"/>
        </w:rPr>
        <w:t>char x,y;</w:t>
      </w:r>
    </w:p>
    <w:p w:rsidR="0017699D" w:rsidRPr="00DE0349" w:rsidRDefault="0017699D" w:rsidP="00DE0349">
      <w:pPr>
        <w:ind w:left="510"/>
        <w:jc w:val="both"/>
        <w:rPr>
          <w:sz w:val="28"/>
        </w:rPr>
      </w:pPr>
      <w:r w:rsidRPr="00DE0349">
        <w:rPr>
          <w:sz w:val="28"/>
        </w:rPr>
        <w:t xml:space="preserve">                    </w:t>
      </w:r>
      <w:r>
        <w:rPr>
          <w:sz w:val="28"/>
          <w:lang w:val="en-US"/>
        </w:rPr>
        <w:t>int</w:t>
      </w:r>
      <w:r w:rsidRPr="00DE0349">
        <w:rPr>
          <w:sz w:val="28"/>
        </w:rPr>
        <w:t xml:space="preserve">  </w:t>
      </w:r>
      <w:r w:rsidR="00DE0349">
        <w:rPr>
          <w:sz w:val="28"/>
          <w:lang w:val="en-US"/>
        </w:rPr>
        <w:t>z</w:t>
      </w:r>
      <w:r w:rsidR="00DE0349" w:rsidRPr="00DE0349">
        <w:rPr>
          <w:sz w:val="28"/>
        </w:rPr>
        <w:t>[20];</w:t>
      </w:r>
      <w:r w:rsidRPr="00DE0349">
        <w:rPr>
          <w:sz w:val="28"/>
        </w:rPr>
        <w:t xml:space="preserve"> </w:t>
      </w:r>
    </w:p>
    <w:p w:rsidR="0017699D" w:rsidRDefault="00DE0349" w:rsidP="0017699D">
      <w:pPr>
        <w:ind w:left="150"/>
        <w:jc w:val="both"/>
        <w:rPr>
          <w:sz w:val="28"/>
        </w:rPr>
      </w:pPr>
      <w:r w:rsidRPr="00DE0349">
        <w:rPr>
          <w:b/>
          <w:sz w:val="28"/>
        </w:rPr>
        <w:t xml:space="preserve">     </w:t>
      </w:r>
      <w:r>
        <w:rPr>
          <w:b/>
          <w:sz w:val="28"/>
        </w:rPr>
        <w:t xml:space="preserve">В </w:t>
      </w:r>
      <w:r w:rsidR="0017699D" w:rsidRPr="00A77E12">
        <w:rPr>
          <w:b/>
          <w:sz w:val="28"/>
        </w:rPr>
        <w:t>А51</w:t>
      </w:r>
      <w:r>
        <w:rPr>
          <w:sz w:val="28"/>
        </w:rPr>
        <w:t xml:space="preserve"> может быть определена в </w:t>
      </w:r>
      <w:r w:rsidRPr="00DE0349">
        <w:rPr>
          <w:b/>
          <w:sz w:val="28"/>
        </w:rPr>
        <w:t xml:space="preserve">абсолютном </w:t>
      </w:r>
      <w:r w:rsidR="00AE43F7" w:rsidRPr="00AE43F7">
        <w:rPr>
          <w:b/>
          <w:sz w:val="28"/>
        </w:rPr>
        <w:t>сегменте</w:t>
      </w:r>
      <w:r w:rsidR="0017699D" w:rsidRPr="001D21A7">
        <w:rPr>
          <w:sz w:val="28"/>
        </w:rPr>
        <w:t xml:space="preserve"> </w:t>
      </w:r>
    </w:p>
    <w:p w:rsidR="0017699D" w:rsidRPr="00DE0349" w:rsidRDefault="0017699D" w:rsidP="0017699D">
      <w:pPr>
        <w:jc w:val="both"/>
        <w:rPr>
          <w:b/>
          <w:sz w:val="28"/>
        </w:rPr>
      </w:pPr>
      <w:r w:rsidRPr="001D21A7">
        <w:rPr>
          <w:sz w:val="28"/>
        </w:rPr>
        <w:t xml:space="preserve">                      </w:t>
      </w:r>
      <w:r w:rsidRPr="00B35D7E">
        <w:rPr>
          <w:b/>
          <w:sz w:val="28"/>
          <w:lang w:val="en-US"/>
        </w:rPr>
        <w:t>Dseg</w:t>
      </w:r>
      <w:r w:rsidRPr="00E51032">
        <w:rPr>
          <w:b/>
          <w:sz w:val="28"/>
        </w:rPr>
        <w:t xml:space="preserve"> </w:t>
      </w:r>
      <w:r w:rsidRPr="00B35D7E">
        <w:rPr>
          <w:b/>
          <w:sz w:val="28"/>
          <w:lang w:val="en-US"/>
        </w:rPr>
        <w:t>at</w:t>
      </w:r>
      <w:r w:rsidRPr="00E51032">
        <w:rPr>
          <w:b/>
          <w:sz w:val="28"/>
        </w:rPr>
        <w:t xml:space="preserve"> 0</w:t>
      </w:r>
      <w:r w:rsidRPr="00B35D7E">
        <w:rPr>
          <w:b/>
          <w:sz w:val="28"/>
          <w:lang w:val="en-US"/>
        </w:rPr>
        <w:t>x</w:t>
      </w:r>
      <w:r w:rsidRPr="00E51032">
        <w:rPr>
          <w:b/>
          <w:sz w:val="28"/>
        </w:rPr>
        <w:t>30</w:t>
      </w:r>
      <w:r w:rsidR="00DE0349">
        <w:rPr>
          <w:b/>
          <w:sz w:val="28"/>
        </w:rPr>
        <w:t xml:space="preserve"> </w:t>
      </w:r>
      <w:r w:rsidR="00051544">
        <w:rPr>
          <w:b/>
          <w:sz w:val="28"/>
        </w:rPr>
        <w:t xml:space="preserve">         </w:t>
      </w:r>
      <w:r w:rsidR="00DE0349" w:rsidRPr="00DE0349">
        <w:rPr>
          <w:b/>
          <w:sz w:val="28"/>
        </w:rPr>
        <w:t xml:space="preserve"> </w:t>
      </w:r>
      <w:r w:rsidR="00AE43F7">
        <w:rPr>
          <w:sz w:val="28"/>
        </w:rPr>
        <w:t>;</w:t>
      </w:r>
      <w:r w:rsidR="00DE0349" w:rsidRPr="00DE0349">
        <w:rPr>
          <w:sz w:val="28"/>
        </w:rPr>
        <w:t xml:space="preserve"> адрес начала сегмента</w:t>
      </w:r>
    </w:p>
    <w:p w:rsidR="0017699D" w:rsidRPr="00DE0349" w:rsidRDefault="0017699D" w:rsidP="00DE0349">
      <w:pPr>
        <w:ind w:left="720"/>
        <w:rPr>
          <w:sz w:val="28"/>
        </w:rPr>
      </w:pPr>
      <w:r>
        <w:rPr>
          <w:b/>
          <w:sz w:val="28"/>
        </w:rPr>
        <w:t xml:space="preserve">                   </w:t>
      </w:r>
      <w:r>
        <w:rPr>
          <w:b/>
          <w:sz w:val="28"/>
          <w:lang w:val="en-US"/>
        </w:rPr>
        <w:t>X</w:t>
      </w:r>
      <w:r w:rsidRPr="00A3738F">
        <w:rPr>
          <w:b/>
          <w:sz w:val="28"/>
        </w:rPr>
        <w:t>:</w:t>
      </w:r>
      <w:r w:rsidRPr="00E51032">
        <w:rPr>
          <w:b/>
          <w:sz w:val="28"/>
        </w:rPr>
        <w:t xml:space="preserve"> </w:t>
      </w:r>
      <w:r>
        <w:rPr>
          <w:b/>
          <w:sz w:val="28"/>
          <w:lang w:val="en-US"/>
        </w:rPr>
        <w:t>ds</w:t>
      </w:r>
      <w:r w:rsidRPr="00E51032">
        <w:rPr>
          <w:b/>
          <w:sz w:val="28"/>
        </w:rPr>
        <w:t xml:space="preserve"> 2</w:t>
      </w:r>
      <w:r>
        <w:rPr>
          <w:b/>
          <w:sz w:val="28"/>
        </w:rPr>
        <w:t xml:space="preserve">  ;</w:t>
      </w:r>
      <w:r w:rsidR="00DE0349">
        <w:rPr>
          <w:b/>
          <w:sz w:val="28"/>
          <w:lang w:val="en-US"/>
        </w:rPr>
        <w:t>X</w:t>
      </w:r>
      <w:r w:rsidR="00DE0349" w:rsidRPr="00DE0349">
        <w:rPr>
          <w:b/>
          <w:sz w:val="28"/>
        </w:rPr>
        <w:t>-</w:t>
      </w:r>
      <w:r w:rsidRPr="00DE0349">
        <w:rPr>
          <w:sz w:val="28"/>
        </w:rPr>
        <w:t xml:space="preserve">адрес первого (0) байта </w:t>
      </w:r>
      <w:r>
        <w:rPr>
          <w:sz w:val="28"/>
        </w:rPr>
        <w:t>блока данных из 2-х байт</w:t>
      </w:r>
    </w:p>
    <w:p w:rsidR="00654A31" w:rsidRPr="0035063F" w:rsidRDefault="0017699D" w:rsidP="0017699D">
      <w:pPr>
        <w:jc w:val="both"/>
        <w:rPr>
          <w:b/>
          <w:sz w:val="28"/>
        </w:rPr>
      </w:pPr>
      <w:r w:rsidRPr="00051544">
        <w:rPr>
          <w:b/>
          <w:sz w:val="28"/>
          <w:lang w:val="en-US"/>
        </w:rPr>
        <w:t xml:space="preserve">                       </w:t>
      </w:r>
      <w:r w:rsidR="00051544" w:rsidRPr="00051544">
        <w:rPr>
          <w:b/>
          <w:sz w:val="28"/>
          <w:lang w:val="en-US"/>
        </w:rPr>
        <w:t xml:space="preserve">   </w:t>
      </w:r>
      <w:r>
        <w:rPr>
          <w:b/>
          <w:sz w:val="28"/>
          <w:lang w:val="en-US"/>
        </w:rPr>
        <w:t>Dm</w:t>
      </w:r>
      <w:r w:rsidRPr="00051544">
        <w:rPr>
          <w:b/>
          <w:sz w:val="28"/>
          <w:lang w:val="en-US"/>
        </w:rPr>
        <w:t xml:space="preserve">: </w:t>
      </w:r>
      <w:r>
        <w:rPr>
          <w:b/>
          <w:sz w:val="28"/>
          <w:lang w:val="en-US"/>
        </w:rPr>
        <w:t>ds</w:t>
      </w:r>
      <w:r w:rsidRPr="00051544">
        <w:rPr>
          <w:b/>
          <w:sz w:val="28"/>
          <w:lang w:val="en-US"/>
        </w:rPr>
        <w:t xml:space="preserve"> 4</w:t>
      </w:r>
    </w:p>
    <w:p w:rsidR="0017699D" w:rsidRPr="00DE0349" w:rsidRDefault="00DE0349" w:rsidP="0017699D">
      <w:pPr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r>
        <w:rPr>
          <w:sz w:val="28"/>
        </w:rPr>
        <w:t>Команды</w:t>
      </w:r>
      <w:r w:rsidRPr="00DE0349">
        <w:rPr>
          <w:sz w:val="28"/>
          <w:lang w:val="en-US"/>
        </w:rPr>
        <w:t xml:space="preserve"> </w:t>
      </w:r>
      <w:r w:rsidR="004A5677" w:rsidRPr="004A5677">
        <w:rPr>
          <w:sz w:val="28"/>
          <w:lang w:val="en-US"/>
        </w:rPr>
        <w:t xml:space="preserve">    </w:t>
      </w:r>
      <w:r w:rsidRPr="00DE0349">
        <w:rPr>
          <w:b/>
          <w:sz w:val="28"/>
          <w:lang w:val="en-US"/>
        </w:rPr>
        <w:t>mov X,Dm</w:t>
      </w:r>
      <w:r>
        <w:rPr>
          <w:b/>
          <w:sz w:val="28"/>
          <w:lang w:val="en-US"/>
        </w:rPr>
        <w:t xml:space="preserve">    </w:t>
      </w:r>
      <w:r w:rsidR="00051544" w:rsidRPr="00051544">
        <w:rPr>
          <w:b/>
          <w:sz w:val="28"/>
          <w:lang w:val="en-US"/>
        </w:rPr>
        <w:t xml:space="preserve">   </w:t>
      </w:r>
      <w:r w:rsidRPr="00DE0349">
        <w:rPr>
          <w:sz w:val="28"/>
          <w:lang w:val="en-US"/>
        </w:rPr>
        <w:t>;Data[Dm]</w:t>
      </w:r>
      <w:r w:rsidRPr="00DE0349">
        <w:rPr>
          <w:sz w:val="28"/>
          <w:lang w:val="en-US"/>
        </w:rPr>
        <w:sym w:font="Wingdings" w:char="F0E0"/>
      </w:r>
      <w:r w:rsidRPr="00DE0349">
        <w:rPr>
          <w:sz w:val="28"/>
          <w:lang w:val="en-US"/>
        </w:rPr>
        <w:t>Data[X]</w:t>
      </w:r>
    </w:p>
    <w:p w:rsidR="00051544" w:rsidRPr="00C524C7" w:rsidRDefault="00BA760B" w:rsidP="0017699D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</w:t>
      </w:r>
      <w:r w:rsidR="004A5677" w:rsidRPr="004A5677">
        <w:rPr>
          <w:b/>
          <w:sz w:val="28"/>
          <w:lang w:val="en-US"/>
        </w:rPr>
        <w:t xml:space="preserve">   </w:t>
      </w:r>
      <w:r w:rsidR="0017699D" w:rsidRPr="0033143B">
        <w:rPr>
          <w:b/>
          <w:sz w:val="28"/>
          <w:lang w:val="en-US"/>
        </w:rPr>
        <w:t xml:space="preserve">mov a, Dm+2   </w:t>
      </w:r>
      <w:r w:rsidR="0017699D">
        <w:rPr>
          <w:sz w:val="28"/>
          <w:lang w:val="en-US"/>
        </w:rPr>
        <w:t>; Data[Dm+2]</w:t>
      </w:r>
      <w:r w:rsidR="0017699D">
        <w:rPr>
          <w:rFonts w:ascii="Wingdings" w:hAnsi="Wingdings"/>
          <w:sz w:val="28"/>
          <w:lang w:val="en-US"/>
        </w:rPr>
        <w:t></w:t>
      </w:r>
      <w:r w:rsidR="0017699D">
        <w:rPr>
          <w:sz w:val="28"/>
          <w:lang w:val="en-US"/>
        </w:rPr>
        <w:t>acc</w:t>
      </w:r>
    </w:p>
    <w:p w:rsidR="0017699D" w:rsidRDefault="0017699D" w:rsidP="0017699D">
      <w:pPr>
        <w:rPr>
          <w:sz w:val="28"/>
        </w:rPr>
      </w:pPr>
      <w:r>
        <w:rPr>
          <w:sz w:val="28"/>
        </w:rPr>
        <w:t>Для отдельн</w:t>
      </w:r>
      <w:r w:rsidR="00051544">
        <w:rPr>
          <w:sz w:val="28"/>
        </w:rPr>
        <w:t>ых байтов можно определять адреса</w:t>
      </w:r>
      <w:r w:rsidR="00BA760B">
        <w:rPr>
          <w:sz w:val="28"/>
        </w:rPr>
        <w:t xml:space="preserve"> </w:t>
      </w:r>
      <w:r w:rsidR="00051544">
        <w:rPr>
          <w:sz w:val="28"/>
        </w:rPr>
        <w:t xml:space="preserve">в </w:t>
      </w:r>
      <w:r w:rsidR="00051544">
        <w:rPr>
          <w:sz w:val="28"/>
          <w:lang w:val="en-US"/>
        </w:rPr>
        <w:t>Data</w:t>
      </w:r>
      <w:r w:rsidR="00051544" w:rsidRPr="00051544">
        <w:rPr>
          <w:sz w:val="28"/>
        </w:rPr>
        <w:t xml:space="preserve"> </w:t>
      </w:r>
      <w:r w:rsidR="00BA760B">
        <w:rPr>
          <w:sz w:val="28"/>
        </w:rPr>
        <w:t>псевдокомандами</w:t>
      </w:r>
    </w:p>
    <w:p w:rsidR="0017699D" w:rsidRPr="00051544" w:rsidRDefault="0017699D" w:rsidP="0017699D">
      <w:pPr>
        <w:rPr>
          <w:b/>
          <w:sz w:val="28"/>
          <w:lang w:val="en-US"/>
        </w:rPr>
      </w:pPr>
      <w:r w:rsidRPr="00051544">
        <w:rPr>
          <w:b/>
          <w:sz w:val="28"/>
        </w:rPr>
        <w:t xml:space="preserve">            </w:t>
      </w:r>
      <w:r w:rsidRPr="006F221A">
        <w:rPr>
          <w:b/>
          <w:sz w:val="28"/>
          <w:lang w:val="en-US"/>
        </w:rPr>
        <w:t>Ss</w:t>
      </w:r>
      <w:r w:rsidRPr="00051544">
        <w:rPr>
          <w:b/>
          <w:sz w:val="28"/>
          <w:lang w:val="en-US"/>
        </w:rPr>
        <w:t xml:space="preserve">  </w:t>
      </w:r>
      <w:r w:rsidRPr="006F221A">
        <w:rPr>
          <w:b/>
          <w:sz w:val="28"/>
          <w:lang w:val="en-US"/>
        </w:rPr>
        <w:t>equ</w:t>
      </w:r>
      <w:r w:rsidRPr="00051544">
        <w:rPr>
          <w:b/>
          <w:sz w:val="28"/>
          <w:lang w:val="en-US"/>
        </w:rPr>
        <w:t xml:space="preserve">  0</w:t>
      </w:r>
      <w:r w:rsidRPr="006F221A">
        <w:rPr>
          <w:b/>
          <w:sz w:val="28"/>
          <w:lang w:val="en-US"/>
        </w:rPr>
        <w:t>x</w:t>
      </w:r>
      <w:r w:rsidRPr="00051544">
        <w:rPr>
          <w:b/>
          <w:sz w:val="28"/>
          <w:lang w:val="en-US"/>
        </w:rPr>
        <w:t xml:space="preserve">22       </w:t>
      </w:r>
    </w:p>
    <w:p w:rsidR="0017699D" w:rsidRPr="00051544" w:rsidRDefault="0017699D" w:rsidP="0017699D">
      <w:pPr>
        <w:rPr>
          <w:b/>
          <w:sz w:val="28"/>
          <w:lang w:val="en-US"/>
        </w:rPr>
      </w:pPr>
      <w:r w:rsidRPr="00051544">
        <w:rPr>
          <w:b/>
          <w:sz w:val="28"/>
          <w:lang w:val="en-US"/>
        </w:rPr>
        <w:t xml:space="preserve">           </w:t>
      </w:r>
      <w:r w:rsidRPr="006F221A">
        <w:rPr>
          <w:b/>
          <w:sz w:val="28"/>
        </w:rPr>
        <w:t>Ее</w:t>
      </w:r>
      <w:r w:rsidR="00051544">
        <w:rPr>
          <w:b/>
          <w:sz w:val="28"/>
          <w:lang w:val="en-US"/>
        </w:rPr>
        <w:t xml:space="preserve">  </w:t>
      </w:r>
      <w:r w:rsidRPr="006F221A">
        <w:rPr>
          <w:b/>
          <w:sz w:val="28"/>
          <w:lang w:val="en-US"/>
        </w:rPr>
        <w:t>data</w:t>
      </w:r>
      <w:r w:rsidRPr="00051544">
        <w:rPr>
          <w:b/>
          <w:sz w:val="28"/>
          <w:lang w:val="en-US"/>
        </w:rPr>
        <w:t xml:space="preserve">  0</w:t>
      </w:r>
      <w:r w:rsidRPr="006F221A">
        <w:rPr>
          <w:b/>
          <w:sz w:val="28"/>
          <w:lang w:val="en-US"/>
        </w:rPr>
        <w:t>x</w:t>
      </w:r>
      <w:r w:rsidR="00051544">
        <w:rPr>
          <w:b/>
          <w:sz w:val="28"/>
          <w:lang w:val="en-US"/>
        </w:rPr>
        <w:t>66</w:t>
      </w:r>
      <w:r w:rsidRPr="00051544">
        <w:rPr>
          <w:b/>
          <w:sz w:val="28"/>
          <w:lang w:val="en-US"/>
        </w:rPr>
        <w:t xml:space="preserve">                  </w:t>
      </w:r>
    </w:p>
    <w:p w:rsidR="0017699D" w:rsidRPr="00051544" w:rsidRDefault="0017699D" w:rsidP="0094521F">
      <w:pPr>
        <w:jc w:val="both"/>
        <w:rPr>
          <w:sz w:val="28"/>
          <w:lang w:val="en-US"/>
        </w:rPr>
      </w:pPr>
    </w:p>
    <w:p w:rsidR="00051544" w:rsidRDefault="00390E02" w:rsidP="006F30ED">
      <w:pPr>
        <w:numPr>
          <w:ilvl w:val="0"/>
          <w:numId w:val="11"/>
        </w:numPr>
        <w:jc w:val="both"/>
        <w:rPr>
          <w:sz w:val="28"/>
        </w:rPr>
      </w:pPr>
      <w:r>
        <w:rPr>
          <w:b/>
          <w:sz w:val="28"/>
        </w:rPr>
        <w:t>Регистры</w:t>
      </w:r>
      <w:r>
        <w:rPr>
          <w:i/>
          <w:sz w:val="28"/>
        </w:rPr>
        <w:t xml:space="preserve"> </w:t>
      </w:r>
      <w:r>
        <w:rPr>
          <w:b/>
          <w:i/>
          <w:sz w:val="28"/>
          <w:lang w:val="en-US"/>
        </w:rPr>
        <w:t>SFR</w:t>
      </w:r>
      <w:r w:rsidR="00F00B19">
        <w:rPr>
          <w:i/>
          <w:sz w:val="28"/>
        </w:rPr>
        <w:t xml:space="preserve"> </w:t>
      </w:r>
      <w:r>
        <w:rPr>
          <w:i/>
          <w:sz w:val="28"/>
        </w:rPr>
        <w:t xml:space="preserve"> в </w:t>
      </w:r>
      <w:r>
        <w:rPr>
          <w:b/>
          <w:i/>
          <w:sz w:val="28"/>
          <w:lang w:val="en-US"/>
        </w:rPr>
        <w:t>Ram</w:t>
      </w:r>
      <w:r>
        <w:rPr>
          <w:b/>
          <w:i/>
          <w:sz w:val="28"/>
        </w:rPr>
        <w:t xml:space="preserve"> (80-</w:t>
      </w:r>
      <w:r>
        <w:rPr>
          <w:b/>
          <w:i/>
          <w:sz w:val="28"/>
          <w:lang w:val="en-US"/>
        </w:rPr>
        <w:t>FFh</w:t>
      </w:r>
      <w:r>
        <w:rPr>
          <w:b/>
          <w:i/>
          <w:sz w:val="28"/>
        </w:rPr>
        <w:t>)</w:t>
      </w:r>
      <w:r>
        <w:rPr>
          <w:i/>
          <w:sz w:val="28"/>
        </w:rPr>
        <w:t>,</w:t>
      </w:r>
      <w:r>
        <w:rPr>
          <w:sz w:val="28"/>
        </w:rPr>
        <w:t xml:space="preserve"> </w:t>
      </w:r>
      <w:r w:rsidRPr="00E60547">
        <w:rPr>
          <w:sz w:val="28"/>
        </w:rPr>
        <w:t xml:space="preserve">128 байт </w:t>
      </w:r>
    </w:p>
    <w:p w:rsidR="00390E02" w:rsidRDefault="00987257" w:rsidP="00051544">
      <w:pPr>
        <w:ind w:left="150"/>
        <w:jc w:val="both"/>
        <w:rPr>
          <w:sz w:val="28"/>
          <w:lang w:val="en-US"/>
        </w:rPr>
      </w:pPr>
      <w:r>
        <w:rPr>
          <w:sz w:val="28"/>
        </w:rPr>
        <w:t>Все регистры прямо доступны по именам</w:t>
      </w:r>
      <w:r w:rsidR="00856F1B">
        <w:rPr>
          <w:sz w:val="28"/>
        </w:rPr>
        <w:t xml:space="preserve"> (</w:t>
      </w:r>
      <w:r w:rsidR="00856F1B" w:rsidRPr="00866C6F">
        <w:rPr>
          <w:b/>
          <w:sz w:val="28"/>
          <w:lang w:val="en-US"/>
        </w:rPr>
        <w:t>Acc</w:t>
      </w:r>
      <w:r w:rsidR="00856F1B" w:rsidRPr="00866C6F">
        <w:rPr>
          <w:b/>
          <w:sz w:val="28"/>
        </w:rPr>
        <w:t xml:space="preserve">, </w:t>
      </w:r>
      <w:r w:rsidR="00856F1B" w:rsidRPr="00866C6F">
        <w:rPr>
          <w:b/>
          <w:sz w:val="28"/>
          <w:lang w:val="en-US"/>
        </w:rPr>
        <w:t>B</w:t>
      </w:r>
      <w:r w:rsidR="00856F1B" w:rsidRPr="00866C6F">
        <w:rPr>
          <w:b/>
          <w:sz w:val="28"/>
        </w:rPr>
        <w:t xml:space="preserve">, </w:t>
      </w:r>
      <w:r w:rsidR="00856F1B" w:rsidRPr="00866C6F">
        <w:rPr>
          <w:b/>
          <w:sz w:val="28"/>
          <w:lang w:val="en-US"/>
        </w:rPr>
        <w:t>PSW</w:t>
      </w:r>
      <w:r w:rsidR="00856F1B" w:rsidRPr="00866C6F">
        <w:rPr>
          <w:b/>
          <w:sz w:val="28"/>
        </w:rPr>
        <w:t>,</w:t>
      </w:r>
      <w:r w:rsidR="00856F1B" w:rsidRPr="00866C6F">
        <w:rPr>
          <w:b/>
          <w:sz w:val="28"/>
          <w:lang w:val="en-US"/>
        </w:rPr>
        <w:t>Sp</w:t>
      </w:r>
      <w:r w:rsidR="00856F1B" w:rsidRPr="00042CD9">
        <w:rPr>
          <w:sz w:val="28"/>
        </w:rPr>
        <w:t>,..)</w:t>
      </w:r>
      <w:r>
        <w:rPr>
          <w:sz w:val="28"/>
        </w:rPr>
        <w:t>.</w:t>
      </w:r>
      <w:r w:rsidR="00390E02" w:rsidRPr="00E60547">
        <w:rPr>
          <w:sz w:val="28"/>
        </w:rPr>
        <w:t xml:space="preserve"> </w:t>
      </w:r>
    </w:p>
    <w:p w:rsidR="007A7443" w:rsidRDefault="007A7443" w:rsidP="00051544">
      <w:pPr>
        <w:ind w:left="150"/>
        <w:jc w:val="both"/>
        <w:rPr>
          <w:sz w:val="28"/>
          <w:lang w:val="en-US"/>
        </w:rPr>
      </w:pPr>
    </w:p>
    <w:p w:rsidR="007A7443" w:rsidRDefault="007A7443" w:rsidP="00051544">
      <w:pPr>
        <w:ind w:left="150"/>
        <w:jc w:val="both"/>
        <w:rPr>
          <w:sz w:val="28"/>
          <w:lang w:val="en-US"/>
        </w:rPr>
      </w:pPr>
    </w:p>
    <w:p w:rsidR="007A7443" w:rsidRDefault="007A7443" w:rsidP="00051544">
      <w:pPr>
        <w:ind w:left="150"/>
        <w:jc w:val="both"/>
        <w:rPr>
          <w:sz w:val="28"/>
          <w:lang w:val="en-US"/>
        </w:rPr>
      </w:pPr>
    </w:p>
    <w:p w:rsidR="007A7443" w:rsidRPr="007A7443" w:rsidRDefault="007A7443" w:rsidP="00051544">
      <w:pPr>
        <w:ind w:left="150"/>
        <w:jc w:val="both"/>
        <w:rPr>
          <w:sz w:val="28"/>
          <w:lang w:val="en-US"/>
        </w:rPr>
      </w:pPr>
    </w:p>
    <w:p w:rsidR="00AE43F7" w:rsidRDefault="00AE43F7" w:rsidP="000A29E0">
      <w:pPr>
        <w:ind w:left="150"/>
        <w:jc w:val="both"/>
        <w:rPr>
          <w:sz w:val="28"/>
        </w:rPr>
      </w:pPr>
      <w:r w:rsidRPr="000A29E0">
        <w:rPr>
          <w:b/>
          <w:sz w:val="28"/>
        </w:rPr>
        <w:t>В С51</w:t>
      </w:r>
      <w:r>
        <w:rPr>
          <w:sz w:val="28"/>
        </w:rPr>
        <w:t xml:space="preserve"> адреса определяются загрузкой</w:t>
      </w:r>
      <w:r w:rsidR="000A29E0">
        <w:rPr>
          <w:sz w:val="28"/>
        </w:rPr>
        <w:t xml:space="preserve"> адресного файла</w:t>
      </w:r>
    </w:p>
    <w:p w:rsidR="00AE43F7" w:rsidRDefault="00AE43F7" w:rsidP="00AE43F7">
      <w:pPr>
        <w:ind w:left="510"/>
        <w:jc w:val="both"/>
        <w:rPr>
          <w:sz w:val="28"/>
        </w:rPr>
      </w:pPr>
      <w:r w:rsidRPr="001C4AC6">
        <w:rPr>
          <w:b/>
          <w:sz w:val="28"/>
        </w:rPr>
        <w:t xml:space="preserve">            #</w:t>
      </w:r>
      <w:r w:rsidRPr="001C4AC6">
        <w:rPr>
          <w:b/>
          <w:sz w:val="28"/>
          <w:lang w:val="en-US"/>
        </w:rPr>
        <w:t>include</w:t>
      </w:r>
      <w:r w:rsidRPr="001C4AC6">
        <w:rPr>
          <w:b/>
          <w:sz w:val="28"/>
        </w:rPr>
        <w:t xml:space="preserve">  &lt;</w:t>
      </w:r>
      <w:r w:rsidRPr="001C4AC6">
        <w:rPr>
          <w:b/>
          <w:sz w:val="28"/>
          <w:lang w:val="en-US"/>
        </w:rPr>
        <w:t>reg</w:t>
      </w:r>
      <w:r w:rsidRPr="001C4AC6">
        <w:rPr>
          <w:b/>
          <w:sz w:val="28"/>
        </w:rPr>
        <w:t>51.</w:t>
      </w:r>
      <w:r w:rsidRPr="001C4AC6">
        <w:rPr>
          <w:b/>
          <w:sz w:val="28"/>
          <w:lang w:val="en-US"/>
        </w:rPr>
        <w:t>h</w:t>
      </w:r>
      <w:r w:rsidRPr="001C4AC6">
        <w:rPr>
          <w:b/>
          <w:sz w:val="28"/>
        </w:rPr>
        <w:t>&gt;</w:t>
      </w:r>
      <w:r w:rsidRPr="000A29E0">
        <w:rPr>
          <w:sz w:val="28"/>
        </w:rPr>
        <w:t xml:space="preserve">    { </w:t>
      </w:r>
      <w:r w:rsidRPr="00AE43F7">
        <w:rPr>
          <w:sz w:val="28"/>
          <w:lang w:val="en-US"/>
        </w:rPr>
        <w:t>reg</w:t>
      </w:r>
      <w:r w:rsidRPr="000A29E0">
        <w:rPr>
          <w:sz w:val="28"/>
        </w:rPr>
        <w:t>515.</w:t>
      </w:r>
      <w:r w:rsidRPr="00AE43F7">
        <w:rPr>
          <w:sz w:val="28"/>
          <w:lang w:val="en-US"/>
        </w:rPr>
        <w:t>h</w:t>
      </w:r>
      <w:r w:rsidRPr="000A29E0">
        <w:rPr>
          <w:sz w:val="28"/>
        </w:rPr>
        <w:t xml:space="preserve">, </w:t>
      </w:r>
      <w:r w:rsidR="000A29E0">
        <w:rPr>
          <w:sz w:val="28"/>
          <w:lang w:val="en-US"/>
        </w:rPr>
        <w:t>ADuC</w:t>
      </w:r>
      <w:r w:rsidRPr="000A29E0">
        <w:rPr>
          <w:sz w:val="28"/>
        </w:rPr>
        <w:t>812.</w:t>
      </w:r>
      <w:r w:rsidRPr="00AE43F7">
        <w:rPr>
          <w:sz w:val="28"/>
          <w:lang w:val="en-US"/>
        </w:rPr>
        <w:t>h</w:t>
      </w:r>
      <w:r w:rsidRPr="000A29E0">
        <w:rPr>
          <w:sz w:val="28"/>
        </w:rPr>
        <w:t>,..</w:t>
      </w:r>
      <w:r w:rsidR="000A29E0" w:rsidRPr="000A29E0">
        <w:rPr>
          <w:sz w:val="28"/>
        </w:rPr>
        <w:t xml:space="preserve">из каталога </w:t>
      </w:r>
      <w:r w:rsidR="000A29E0">
        <w:rPr>
          <w:sz w:val="28"/>
        </w:rPr>
        <w:t>С51/INC}</w:t>
      </w:r>
    </w:p>
    <w:p w:rsidR="000A29E0" w:rsidRDefault="001C4AC6" w:rsidP="00987257">
      <w:pPr>
        <w:jc w:val="both"/>
        <w:rPr>
          <w:sz w:val="28"/>
          <w:lang w:val="en-US"/>
        </w:rPr>
      </w:pPr>
      <w:r>
        <w:rPr>
          <w:sz w:val="28"/>
        </w:rPr>
        <w:t xml:space="preserve"> </w:t>
      </w:r>
      <w:r w:rsidR="000A29E0">
        <w:rPr>
          <w:sz w:val="28"/>
        </w:rPr>
        <w:t>В</w:t>
      </w:r>
      <w:r>
        <w:rPr>
          <w:sz w:val="28"/>
        </w:rPr>
        <w:t xml:space="preserve"> </w:t>
      </w:r>
      <w:r w:rsidR="000A29E0" w:rsidRPr="000A29E0">
        <w:rPr>
          <w:sz w:val="28"/>
        </w:rPr>
        <w:t>меню</w:t>
      </w:r>
      <w:r>
        <w:rPr>
          <w:sz w:val="28"/>
        </w:rPr>
        <w:t xml:space="preserve"> проекта</w:t>
      </w:r>
      <w:r w:rsidR="000A29E0" w:rsidRPr="000A29E0">
        <w:rPr>
          <w:sz w:val="28"/>
        </w:rPr>
        <w:t xml:space="preserve"> </w:t>
      </w:r>
      <w:r w:rsidR="000A29E0" w:rsidRPr="007A1867">
        <w:rPr>
          <w:b/>
          <w:sz w:val="28"/>
          <w:lang w:val="en-US"/>
        </w:rPr>
        <w:t>Project</w:t>
      </w:r>
      <w:r w:rsidR="000A29E0" w:rsidRPr="007A1867">
        <w:rPr>
          <w:b/>
          <w:sz w:val="28"/>
        </w:rPr>
        <w:t>/</w:t>
      </w:r>
      <w:r w:rsidR="000A29E0" w:rsidRPr="007A1867">
        <w:rPr>
          <w:b/>
          <w:sz w:val="28"/>
          <w:lang w:val="en-US"/>
        </w:rPr>
        <w:t>Option</w:t>
      </w:r>
      <w:r w:rsidR="000A29E0" w:rsidRPr="007A1867">
        <w:rPr>
          <w:b/>
          <w:sz w:val="28"/>
        </w:rPr>
        <w:t>../</w:t>
      </w:r>
      <w:r w:rsidR="000A29E0" w:rsidRPr="007A1867">
        <w:rPr>
          <w:b/>
          <w:sz w:val="28"/>
          <w:lang w:val="en-US"/>
        </w:rPr>
        <w:t>Device</w:t>
      </w:r>
      <w:r w:rsidR="000A29E0" w:rsidRPr="007A1867">
        <w:rPr>
          <w:b/>
          <w:sz w:val="28"/>
        </w:rPr>
        <w:t>/</w:t>
      </w:r>
      <w:r w:rsidR="007A1867">
        <w:rPr>
          <w:b/>
          <w:sz w:val="28"/>
          <w:lang w:val="en-US"/>
        </w:rPr>
        <w:t>In</w:t>
      </w:r>
      <w:r w:rsidR="007A1867">
        <w:rPr>
          <w:b/>
          <w:sz w:val="28"/>
        </w:rPr>
        <w:t>е</w:t>
      </w:r>
      <w:r w:rsidR="007A1867">
        <w:rPr>
          <w:b/>
          <w:sz w:val="28"/>
          <w:lang w:val="en-US"/>
        </w:rPr>
        <w:t>el</w:t>
      </w:r>
      <w:r w:rsidR="007A1867">
        <w:rPr>
          <w:sz w:val="28"/>
        </w:rPr>
        <w:t xml:space="preserve"> выбирается конкретная фирма (</w:t>
      </w:r>
      <w:r w:rsidR="007A1867">
        <w:rPr>
          <w:sz w:val="28"/>
          <w:lang w:val="en-US"/>
        </w:rPr>
        <w:t>Intel</w:t>
      </w:r>
      <w:r w:rsidR="007A1867" w:rsidRPr="007A1867">
        <w:rPr>
          <w:sz w:val="28"/>
        </w:rPr>
        <w:t>,</w:t>
      </w:r>
      <w:r w:rsidR="007A1867">
        <w:rPr>
          <w:sz w:val="28"/>
          <w:lang w:val="en-US"/>
        </w:rPr>
        <w:t>Infenion</w:t>
      </w:r>
      <w:r w:rsidR="007A1867" w:rsidRPr="007A1867">
        <w:rPr>
          <w:sz w:val="28"/>
        </w:rPr>
        <w:t>,</w:t>
      </w:r>
      <w:r w:rsidR="007A1867">
        <w:rPr>
          <w:sz w:val="28"/>
          <w:lang w:val="en-US"/>
        </w:rPr>
        <w:t>ADI</w:t>
      </w:r>
      <w:r w:rsidR="007A1867" w:rsidRPr="007A1867">
        <w:rPr>
          <w:sz w:val="28"/>
        </w:rPr>
        <w:t>,</w:t>
      </w:r>
      <w:r w:rsidR="007A1867">
        <w:rPr>
          <w:sz w:val="28"/>
          <w:lang w:val="en-US"/>
        </w:rPr>
        <w:t>TI</w:t>
      </w:r>
      <w:r w:rsidR="007A1867" w:rsidRPr="007A1867">
        <w:rPr>
          <w:sz w:val="28"/>
        </w:rPr>
        <w:t xml:space="preserve">,...) </w:t>
      </w:r>
      <w:r w:rsidR="007A1867">
        <w:rPr>
          <w:sz w:val="28"/>
        </w:rPr>
        <w:t>и микросхема (80с51</w:t>
      </w:r>
      <w:r w:rsidR="007A1867">
        <w:rPr>
          <w:sz w:val="28"/>
          <w:lang w:val="en-US"/>
        </w:rPr>
        <w:t>BH</w:t>
      </w:r>
      <w:r w:rsidR="007A1867" w:rsidRPr="007A1867">
        <w:rPr>
          <w:sz w:val="28"/>
        </w:rPr>
        <w:t>,</w:t>
      </w:r>
      <w:r w:rsidR="007A1867">
        <w:rPr>
          <w:sz w:val="28"/>
          <w:lang w:val="en-US"/>
        </w:rPr>
        <w:t>Sub</w:t>
      </w:r>
      <w:r w:rsidR="007A1867" w:rsidRPr="007A1867">
        <w:rPr>
          <w:sz w:val="28"/>
        </w:rPr>
        <w:t>515, ...)</w:t>
      </w:r>
      <w:r w:rsidR="007A1867">
        <w:rPr>
          <w:sz w:val="28"/>
        </w:rPr>
        <w:t>.</w:t>
      </w:r>
      <w:r w:rsidR="000A29E0" w:rsidRPr="000A29E0">
        <w:rPr>
          <w:sz w:val="28"/>
        </w:rPr>
        <w:t xml:space="preserve"> </w:t>
      </w:r>
    </w:p>
    <w:p w:rsidR="00A442B1" w:rsidRPr="00A442B1" w:rsidRDefault="00A442B1" w:rsidP="00987257">
      <w:pPr>
        <w:jc w:val="both"/>
        <w:rPr>
          <w:sz w:val="28"/>
          <w:lang w:val="en-US"/>
        </w:rPr>
      </w:pPr>
    </w:p>
    <w:p w:rsidR="000A29E0" w:rsidRPr="007A1867" w:rsidRDefault="000A29E0" w:rsidP="00987257">
      <w:pPr>
        <w:jc w:val="both"/>
        <w:rPr>
          <w:sz w:val="28"/>
        </w:rPr>
      </w:pPr>
      <w:r w:rsidRPr="00987257">
        <w:rPr>
          <w:b/>
          <w:sz w:val="28"/>
        </w:rPr>
        <w:t>В А51</w:t>
      </w:r>
      <w:r>
        <w:rPr>
          <w:sz w:val="28"/>
        </w:rPr>
        <w:t xml:space="preserve"> достаточно в </w:t>
      </w:r>
      <w:r w:rsidRPr="000A29E0">
        <w:rPr>
          <w:sz w:val="28"/>
        </w:rPr>
        <w:t>меню выбрать</w:t>
      </w:r>
      <w:r w:rsidRPr="007A1867">
        <w:rPr>
          <w:sz w:val="28"/>
        </w:rPr>
        <w:t xml:space="preserve">  </w:t>
      </w:r>
      <w:r w:rsidRPr="000A29E0">
        <w:rPr>
          <w:sz w:val="28"/>
        </w:rPr>
        <w:t>микросхему</w:t>
      </w:r>
      <w:r w:rsidR="00987257" w:rsidRPr="007A1867">
        <w:rPr>
          <w:sz w:val="28"/>
        </w:rPr>
        <w:t>.</w:t>
      </w:r>
      <w:r w:rsidRPr="007A1867">
        <w:rPr>
          <w:sz w:val="28"/>
        </w:rPr>
        <w:t xml:space="preserve"> </w:t>
      </w:r>
    </w:p>
    <w:p w:rsidR="0035063F" w:rsidRPr="00CE414F" w:rsidRDefault="00856F1B" w:rsidP="00856F1B">
      <w:pPr>
        <w:jc w:val="both"/>
        <w:rPr>
          <w:sz w:val="28"/>
        </w:rPr>
      </w:pPr>
      <w:r>
        <w:rPr>
          <w:sz w:val="28"/>
        </w:rPr>
        <w:t xml:space="preserve">По </w:t>
      </w:r>
      <w:r w:rsidR="00987257">
        <w:rPr>
          <w:sz w:val="28"/>
        </w:rPr>
        <w:t xml:space="preserve">адресам </w:t>
      </w:r>
      <w:r w:rsidR="00987257" w:rsidRPr="00F04A26">
        <w:rPr>
          <w:b/>
          <w:sz w:val="28"/>
        </w:rPr>
        <w:t>(0</w:t>
      </w:r>
      <w:r w:rsidR="00987257">
        <w:rPr>
          <w:b/>
          <w:sz w:val="28"/>
          <w:lang w:val="en-US"/>
        </w:rPr>
        <w:t>x</w:t>
      </w:r>
      <w:r w:rsidR="00987257" w:rsidRPr="00F04A26">
        <w:rPr>
          <w:b/>
          <w:sz w:val="28"/>
        </w:rPr>
        <w:t>80-0</w:t>
      </w:r>
      <w:r w:rsidR="00987257">
        <w:rPr>
          <w:b/>
          <w:sz w:val="28"/>
          <w:lang w:val="en-US"/>
        </w:rPr>
        <w:t>xFF</w:t>
      </w:r>
      <w:r w:rsidR="00987257" w:rsidRPr="00F04A26">
        <w:rPr>
          <w:b/>
          <w:sz w:val="28"/>
        </w:rPr>
        <w:t>)</w:t>
      </w:r>
      <w:r w:rsidR="00987257">
        <w:rPr>
          <w:b/>
          <w:sz w:val="28"/>
        </w:rPr>
        <w:t xml:space="preserve"> </w:t>
      </w:r>
      <w:r>
        <w:rPr>
          <w:sz w:val="28"/>
        </w:rPr>
        <w:t xml:space="preserve"> в</w:t>
      </w:r>
      <w:r w:rsidR="00CE414F">
        <w:rPr>
          <w:sz w:val="28"/>
        </w:rPr>
        <w:t xml:space="preserve"> А51 </w:t>
      </w:r>
      <w:r w:rsidR="00CE414F" w:rsidRPr="00CE414F">
        <w:rPr>
          <w:sz w:val="28"/>
        </w:rPr>
        <w:t xml:space="preserve">свободные адреса в </w:t>
      </w:r>
      <w:r w:rsidR="00CE414F">
        <w:rPr>
          <w:sz w:val="28"/>
          <w:lang w:val="en-US"/>
        </w:rPr>
        <w:t>SFR</w:t>
      </w:r>
      <w:r w:rsidR="00042CD9">
        <w:rPr>
          <w:sz w:val="28"/>
        </w:rPr>
        <w:t xml:space="preserve"> </w:t>
      </w:r>
      <w:r>
        <w:rPr>
          <w:sz w:val="28"/>
        </w:rPr>
        <w:t>могут</w:t>
      </w:r>
      <w:r w:rsidR="00042CD9">
        <w:rPr>
          <w:sz w:val="28"/>
        </w:rPr>
        <w:t xml:space="preserve"> быть определены</w:t>
      </w:r>
      <w:r>
        <w:rPr>
          <w:sz w:val="28"/>
        </w:rPr>
        <w:t xml:space="preserve">  </w:t>
      </w:r>
      <w:r w:rsidR="00335EA3">
        <w:rPr>
          <w:sz w:val="28"/>
        </w:rPr>
        <w:t xml:space="preserve"> как </w:t>
      </w:r>
      <w:r w:rsidR="00CE414F">
        <w:rPr>
          <w:sz w:val="28"/>
        </w:rPr>
        <w:t xml:space="preserve">   </w:t>
      </w:r>
      <w:r w:rsidR="007A1867" w:rsidRPr="00CE414F">
        <w:rPr>
          <w:b/>
          <w:sz w:val="28"/>
        </w:rPr>
        <w:t xml:space="preserve"> </w:t>
      </w:r>
      <w:r w:rsidR="00042CD9" w:rsidRPr="00042CD9">
        <w:rPr>
          <w:b/>
          <w:sz w:val="28"/>
          <w:lang w:val="en-US"/>
        </w:rPr>
        <w:t>TT</w:t>
      </w:r>
      <w:r w:rsidR="00042CD9" w:rsidRPr="00042CD9">
        <w:rPr>
          <w:b/>
          <w:sz w:val="28"/>
        </w:rPr>
        <w:t xml:space="preserve"> </w:t>
      </w:r>
      <w:r w:rsidR="00042CD9" w:rsidRPr="00042CD9">
        <w:rPr>
          <w:b/>
          <w:sz w:val="28"/>
          <w:lang w:val="en-US"/>
        </w:rPr>
        <w:t>equ</w:t>
      </w:r>
      <w:r w:rsidR="00042CD9" w:rsidRPr="00042CD9">
        <w:rPr>
          <w:b/>
          <w:sz w:val="28"/>
        </w:rPr>
        <w:t xml:space="preserve"> 0</w:t>
      </w:r>
      <w:r w:rsidR="00042CD9" w:rsidRPr="00042CD9">
        <w:rPr>
          <w:b/>
          <w:sz w:val="28"/>
          <w:lang w:val="en-US"/>
        </w:rPr>
        <w:t>x</w:t>
      </w:r>
      <w:r w:rsidR="00042CD9" w:rsidRPr="00042CD9">
        <w:rPr>
          <w:b/>
          <w:sz w:val="28"/>
        </w:rPr>
        <w:t>95</w:t>
      </w:r>
      <w:r w:rsidR="001C4AC6">
        <w:rPr>
          <w:sz w:val="28"/>
        </w:rPr>
        <w:t xml:space="preserve"> </w:t>
      </w:r>
    </w:p>
    <w:p w:rsidR="00335EA3" w:rsidRPr="001C4AC6" w:rsidRDefault="001C4AC6" w:rsidP="00856F1B">
      <w:pPr>
        <w:jc w:val="both"/>
        <w:rPr>
          <w:sz w:val="28"/>
        </w:rPr>
      </w:pPr>
      <w:r>
        <w:rPr>
          <w:sz w:val="28"/>
        </w:rPr>
        <w:t xml:space="preserve"> </w:t>
      </w:r>
      <w:r w:rsidR="00603736">
        <w:rPr>
          <w:sz w:val="28"/>
        </w:rPr>
        <w:t>В</w:t>
      </w:r>
      <w:r w:rsidR="00335EA3">
        <w:rPr>
          <w:sz w:val="28"/>
        </w:rPr>
        <w:t xml:space="preserve">  С51</w:t>
      </w:r>
      <w:r w:rsidR="00042CD9">
        <w:rPr>
          <w:sz w:val="28"/>
        </w:rPr>
        <w:t xml:space="preserve"> </w:t>
      </w:r>
      <w:r w:rsidR="00042CD9" w:rsidRPr="00042CD9">
        <w:rPr>
          <w:sz w:val="28"/>
        </w:rPr>
        <w:t xml:space="preserve"> </w:t>
      </w:r>
      <w:r w:rsidR="00335EA3">
        <w:rPr>
          <w:b/>
          <w:sz w:val="28"/>
          <w:lang w:val="en-US"/>
        </w:rPr>
        <w:t>s</w:t>
      </w:r>
      <w:r w:rsidR="00042CD9" w:rsidRPr="00042CD9">
        <w:rPr>
          <w:b/>
          <w:sz w:val="28"/>
          <w:lang w:val="en-US"/>
        </w:rPr>
        <w:t>fr</w:t>
      </w:r>
      <w:r w:rsidR="00042CD9" w:rsidRPr="00042CD9">
        <w:rPr>
          <w:b/>
          <w:sz w:val="28"/>
        </w:rPr>
        <w:t xml:space="preserve">  </w:t>
      </w:r>
      <w:r w:rsidR="00042CD9" w:rsidRPr="00042CD9">
        <w:rPr>
          <w:b/>
          <w:sz w:val="28"/>
          <w:lang w:val="en-US"/>
        </w:rPr>
        <w:t>TT</w:t>
      </w:r>
      <w:r w:rsidR="00042CD9" w:rsidRPr="00042CD9">
        <w:rPr>
          <w:b/>
          <w:sz w:val="28"/>
        </w:rPr>
        <w:t>=0</w:t>
      </w:r>
      <w:r w:rsidR="00042CD9" w:rsidRPr="00042CD9">
        <w:rPr>
          <w:b/>
          <w:sz w:val="28"/>
          <w:lang w:val="en-US"/>
        </w:rPr>
        <w:t>x</w:t>
      </w:r>
      <w:r w:rsidR="00042CD9" w:rsidRPr="00042CD9">
        <w:rPr>
          <w:b/>
          <w:sz w:val="28"/>
        </w:rPr>
        <w:t>95</w:t>
      </w:r>
      <w:r w:rsidR="00603736">
        <w:rPr>
          <w:sz w:val="28"/>
        </w:rPr>
        <w:t xml:space="preserve"> – свободный регистр</w:t>
      </w:r>
    </w:p>
    <w:p w:rsidR="00042CD9" w:rsidRPr="0068146A" w:rsidRDefault="007A1867" w:rsidP="00390E02">
      <w:pPr>
        <w:rPr>
          <w:sz w:val="28"/>
        </w:rPr>
      </w:pPr>
      <w:r>
        <w:rPr>
          <w:b/>
          <w:sz w:val="28"/>
        </w:rPr>
        <w:t xml:space="preserve">           </w:t>
      </w:r>
      <w:r w:rsidR="00335EA3">
        <w:rPr>
          <w:b/>
          <w:sz w:val="28"/>
          <w:lang w:val="en-US"/>
        </w:rPr>
        <w:t>sfr</w:t>
      </w:r>
      <w:r w:rsidR="00335EA3" w:rsidRPr="00343A10">
        <w:rPr>
          <w:b/>
          <w:sz w:val="28"/>
        </w:rPr>
        <w:t xml:space="preserve">16   </w:t>
      </w:r>
      <w:r w:rsidR="00335EA3" w:rsidRPr="00343A10">
        <w:rPr>
          <w:b/>
          <w:sz w:val="28"/>
          <w:lang w:val="en-US"/>
        </w:rPr>
        <w:t>y</w:t>
      </w:r>
      <w:r w:rsidR="00335EA3" w:rsidRPr="00343A10">
        <w:rPr>
          <w:b/>
          <w:sz w:val="28"/>
        </w:rPr>
        <w:t>=0</w:t>
      </w:r>
      <w:r w:rsidR="00335EA3" w:rsidRPr="00343A10">
        <w:rPr>
          <w:b/>
          <w:sz w:val="28"/>
          <w:lang w:val="en-US"/>
        </w:rPr>
        <w:t>x</w:t>
      </w:r>
      <w:r w:rsidR="00335EA3">
        <w:rPr>
          <w:b/>
          <w:sz w:val="28"/>
          <w:lang w:val="en-US"/>
        </w:rPr>
        <w:t>A</w:t>
      </w:r>
      <w:r w:rsidR="00335EA3" w:rsidRPr="00343A10">
        <w:rPr>
          <w:b/>
          <w:sz w:val="28"/>
        </w:rPr>
        <w:t>1</w:t>
      </w:r>
      <w:r w:rsidR="00335EA3">
        <w:rPr>
          <w:sz w:val="28"/>
        </w:rPr>
        <w:t xml:space="preserve">  определяет адрес двух смежных регистров в </w:t>
      </w:r>
      <w:r w:rsidR="00335EA3">
        <w:rPr>
          <w:sz w:val="28"/>
          <w:lang w:val="en-US"/>
        </w:rPr>
        <w:t>SFR</w:t>
      </w:r>
      <w:r w:rsidR="00335EA3">
        <w:rPr>
          <w:sz w:val="28"/>
        </w:rPr>
        <w:t>(</w:t>
      </w:r>
      <w:r>
        <w:rPr>
          <w:sz w:val="28"/>
          <w:lang w:val="en-US"/>
        </w:rPr>
        <w:t>Big</w:t>
      </w:r>
      <w:r w:rsidR="00335EA3" w:rsidRPr="00894FF5">
        <w:rPr>
          <w:sz w:val="28"/>
        </w:rPr>
        <w:t xml:space="preserve"> </w:t>
      </w:r>
      <w:r>
        <w:rPr>
          <w:sz w:val="28"/>
          <w:lang w:val="en-US"/>
        </w:rPr>
        <w:t>E</w:t>
      </w:r>
      <w:r w:rsidR="00335EA3">
        <w:rPr>
          <w:sz w:val="28"/>
          <w:lang w:val="en-US"/>
        </w:rPr>
        <w:t>ndian</w:t>
      </w:r>
      <w:r w:rsidR="00335EA3">
        <w:rPr>
          <w:sz w:val="28"/>
        </w:rPr>
        <w:t>-размещение</w:t>
      </w:r>
      <w:r w:rsidR="00335EA3" w:rsidRPr="00894FF5">
        <w:rPr>
          <w:sz w:val="28"/>
        </w:rPr>
        <w:t>)</w:t>
      </w:r>
      <w:r w:rsidR="00603736">
        <w:rPr>
          <w:sz w:val="28"/>
        </w:rPr>
        <w:t>.</w:t>
      </w:r>
      <w:r w:rsidR="0068146A" w:rsidRPr="0068146A">
        <w:rPr>
          <w:sz w:val="28"/>
        </w:rPr>
        <w:t xml:space="preserve"> </w:t>
      </w:r>
      <w:r w:rsidR="0068146A">
        <w:rPr>
          <w:sz w:val="28"/>
        </w:rPr>
        <w:t>В компиляторе и симуляторе все регистры доступны. К сожалению</w:t>
      </w:r>
      <w:r w:rsidR="0068146A" w:rsidRPr="0068146A">
        <w:rPr>
          <w:sz w:val="28"/>
        </w:rPr>
        <w:t xml:space="preserve">, </w:t>
      </w:r>
      <w:r w:rsidR="0068146A">
        <w:rPr>
          <w:sz w:val="28"/>
        </w:rPr>
        <w:t>в реальных микросхемах не гарантиро</w:t>
      </w:r>
      <w:r w:rsidR="00405DB6">
        <w:rPr>
          <w:sz w:val="28"/>
        </w:rPr>
        <w:t>ван</w:t>
      </w:r>
      <w:r w:rsidR="00405DB6" w:rsidRPr="00405DB6">
        <w:rPr>
          <w:sz w:val="28"/>
        </w:rPr>
        <w:t xml:space="preserve">  </w:t>
      </w:r>
      <w:r w:rsidR="00405DB6">
        <w:rPr>
          <w:sz w:val="28"/>
        </w:rPr>
        <w:t>доступ к конкретным свободным адресам</w:t>
      </w:r>
      <w:r w:rsidR="0068146A">
        <w:rPr>
          <w:sz w:val="28"/>
        </w:rPr>
        <w:t>.</w:t>
      </w:r>
    </w:p>
    <w:p w:rsidR="00DE0349" w:rsidRDefault="00042CD9" w:rsidP="00866C6F">
      <w:pPr>
        <w:rPr>
          <w:sz w:val="28"/>
        </w:rPr>
      </w:pPr>
      <w:r>
        <w:rPr>
          <w:sz w:val="28"/>
        </w:rPr>
        <w:t>Зарезервированные</w:t>
      </w:r>
      <w:r w:rsidR="00866C6F">
        <w:rPr>
          <w:sz w:val="28"/>
        </w:rPr>
        <w:t xml:space="preserve"> ячейки</w:t>
      </w:r>
      <w:r w:rsidR="001C4AC6">
        <w:rPr>
          <w:sz w:val="28"/>
        </w:rPr>
        <w:t xml:space="preserve"> </w:t>
      </w:r>
      <w:r w:rsidR="00866C6F" w:rsidRPr="001C4AC6">
        <w:rPr>
          <w:b/>
          <w:sz w:val="28"/>
        </w:rPr>
        <w:t xml:space="preserve"> </w:t>
      </w:r>
      <w:r w:rsidR="00603736">
        <w:rPr>
          <w:sz w:val="28"/>
        </w:rPr>
        <w:t>(</w:t>
      </w:r>
      <w:r w:rsidR="00603736" w:rsidRPr="00866C6F">
        <w:rPr>
          <w:b/>
          <w:sz w:val="28"/>
          <w:lang w:val="en-US"/>
        </w:rPr>
        <w:t>Acc</w:t>
      </w:r>
      <w:r w:rsidR="00603736" w:rsidRPr="00866C6F">
        <w:rPr>
          <w:b/>
          <w:sz w:val="28"/>
        </w:rPr>
        <w:t xml:space="preserve">, </w:t>
      </w:r>
      <w:r w:rsidR="00603736" w:rsidRPr="00866C6F">
        <w:rPr>
          <w:b/>
          <w:sz w:val="28"/>
          <w:lang w:val="en-US"/>
        </w:rPr>
        <w:t>B</w:t>
      </w:r>
      <w:r w:rsidR="00603736" w:rsidRPr="00866C6F">
        <w:rPr>
          <w:b/>
          <w:sz w:val="28"/>
        </w:rPr>
        <w:t xml:space="preserve">, </w:t>
      </w:r>
      <w:r w:rsidR="00603736">
        <w:rPr>
          <w:b/>
          <w:sz w:val="28"/>
        </w:rPr>
        <w:t>P0,P1</w:t>
      </w:r>
      <w:r w:rsidR="00603736" w:rsidRPr="00973EB1">
        <w:rPr>
          <w:b/>
          <w:sz w:val="28"/>
        </w:rPr>
        <w:t>,</w:t>
      </w:r>
      <w:r w:rsidR="00603736">
        <w:rPr>
          <w:b/>
          <w:sz w:val="28"/>
          <w:lang w:val="en-US"/>
        </w:rPr>
        <w:t>P</w:t>
      </w:r>
      <w:r w:rsidR="00603736" w:rsidRPr="00973EB1">
        <w:rPr>
          <w:b/>
          <w:sz w:val="28"/>
        </w:rPr>
        <w:t>2,</w:t>
      </w:r>
      <w:r w:rsidR="00603736" w:rsidRPr="00042CD9">
        <w:rPr>
          <w:sz w:val="28"/>
        </w:rPr>
        <w:t>,..)</w:t>
      </w:r>
      <w:r w:rsidR="00973EB1" w:rsidRPr="00973EB1">
        <w:rPr>
          <w:sz w:val="28"/>
        </w:rPr>
        <w:t xml:space="preserve"> </w:t>
      </w:r>
      <w:r>
        <w:rPr>
          <w:sz w:val="28"/>
        </w:rPr>
        <w:t xml:space="preserve"> также дублируют неявно доступные рабочие регистры</w:t>
      </w:r>
      <w:r w:rsidR="00335EA3">
        <w:rPr>
          <w:sz w:val="28"/>
        </w:rPr>
        <w:t xml:space="preserve"> и могут рассматриваться как </w:t>
      </w:r>
      <w:r w:rsidR="00335EA3" w:rsidRPr="002F4DA3">
        <w:rPr>
          <w:b/>
          <w:sz w:val="28"/>
        </w:rPr>
        <w:t>теневые</w:t>
      </w:r>
      <w:r w:rsidR="00335EA3">
        <w:rPr>
          <w:sz w:val="28"/>
        </w:rPr>
        <w:t xml:space="preserve"> при выполнении операций с неявными рабочими регистрами</w:t>
      </w:r>
      <w:r w:rsidR="00973EB1">
        <w:rPr>
          <w:sz w:val="28"/>
        </w:rPr>
        <w:t xml:space="preserve">.  </w:t>
      </w:r>
      <w:r w:rsidR="00973EB1" w:rsidRPr="00973EB1">
        <w:rPr>
          <w:sz w:val="28"/>
        </w:rPr>
        <w:t>Э</w:t>
      </w:r>
      <w:r w:rsidR="00973EB1">
        <w:rPr>
          <w:sz w:val="28"/>
        </w:rPr>
        <w:t>то з</w:t>
      </w:r>
      <w:r w:rsidR="00405DB6">
        <w:rPr>
          <w:sz w:val="28"/>
        </w:rPr>
        <w:t>начит, что запись по адресу (в программе) и</w:t>
      </w:r>
      <w:r w:rsidR="000B5E35">
        <w:rPr>
          <w:sz w:val="28"/>
        </w:rPr>
        <w:t xml:space="preserve"> н</w:t>
      </w:r>
      <w:r w:rsidR="0070265F">
        <w:rPr>
          <w:sz w:val="28"/>
        </w:rPr>
        <w:t>е</w:t>
      </w:r>
      <w:r w:rsidR="000B5E35">
        <w:rPr>
          <w:sz w:val="28"/>
        </w:rPr>
        <w:t xml:space="preserve">явная </w:t>
      </w:r>
      <w:r w:rsidR="0068146A">
        <w:rPr>
          <w:sz w:val="28"/>
        </w:rPr>
        <w:t>в рабочие регистры</w:t>
      </w:r>
      <w:r w:rsidR="00405DB6">
        <w:rPr>
          <w:sz w:val="28"/>
        </w:rPr>
        <w:t>(в микропрограмме)</w:t>
      </w:r>
      <w:r w:rsidR="0068146A">
        <w:rPr>
          <w:sz w:val="28"/>
        </w:rPr>
        <w:t xml:space="preserve"> </w:t>
      </w:r>
      <w:r w:rsidR="000B5E35" w:rsidRPr="00405DB6">
        <w:rPr>
          <w:b/>
          <w:sz w:val="28"/>
        </w:rPr>
        <w:t>когерентны</w:t>
      </w:r>
      <w:r w:rsidR="000B5E35">
        <w:rPr>
          <w:sz w:val="28"/>
        </w:rPr>
        <w:t xml:space="preserve">. </w:t>
      </w:r>
      <w:r>
        <w:rPr>
          <w:sz w:val="28"/>
        </w:rPr>
        <w:t xml:space="preserve">    </w:t>
      </w:r>
      <w:r w:rsidR="0068146A">
        <w:rPr>
          <w:sz w:val="28"/>
        </w:rPr>
        <w:t>Только один регистр АСС имеет различимый идентификатор с рабочим регистром А</w:t>
      </w:r>
      <w:r w:rsidR="00405DB6">
        <w:rPr>
          <w:sz w:val="28"/>
        </w:rPr>
        <w:t>(в программе С51 запрещен)</w:t>
      </w:r>
      <w:r w:rsidR="0068146A">
        <w:rPr>
          <w:sz w:val="28"/>
        </w:rPr>
        <w:t xml:space="preserve">. </w:t>
      </w:r>
      <w:r w:rsidR="007F392C">
        <w:rPr>
          <w:sz w:val="28"/>
        </w:rPr>
        <w:t>Все остальные имеют общий идентификатор и адресный доступ и неявный к рабочему регистру</w:t>
      </w:r>
      <w:r w:rsidR="00405DB6">
        <w:rPr>
          <w:sz w:val="28"/>
        </w:rPr>
        <w:t>(например</w:t>
      </w:r>
      <w:r w:rsidR="00405DB6" w:rsidRPr="00405DB6">
        <w:rPr>
          <w:sz w:val="28"/>
        </w:rPr>
        <w:t xml:space="preserve">, </w:t>
      </w:r>
      <w:r w:rsidR="00405DB6">
        <w:rPr>
          <w:sz w:val="28"/>
        </w:rPr>
        <w:t xml:space="preserve">регистр </w:t>
      </w:r>
      <w:r w:rsidR="00405DB6">
        <w:rPr>
          <w:sz w:val="28"/>
          <w:lang w:val="en-US"/>
        </w:rPr>
        <w:t>B</w:t>
      </w:r>
      <w:r w:rsidR="00405DB6" w:rsidRPr="00405DB6">
        <w:rPr>
          <w:sz w:val="28"/>
        </w:rPr>
        <w:t xml:space="preserve"> </w:t>
      </w:r>
      <w:r w:rsidR="00405DB6">
        <w:rPr>
          <w:sz w:val="28"/>
        </w:rPr>
        <w:t>можно использовать в С51 )</w:t>
      </w:r>
      <w:r w:rsidR="007F392C">
        <w:rPr>
          <w:sz w:val="28"/>
        </w:rPr>
        <w:t>.</w:t>
      </w:r>
      <w:r>
        <w:rPr>
          <w:sz w:val="28"/>
        </w:rPr>
        <w:t xml:space="preserve">                         </w:t>
      </w:r>
    </w:p>
    <w:p w:rsidR="00B86679" w:rsidRDefault="00866C6F" w:rsidP="00335EA3">
      <w:pPr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  <w:lang w:val="en-US"/>
        </w:rPr>
        <w:t>DPTR</w:t>
      </w:r>
      <w:r>
        <w:rPr>
          <w:sz w:val="28"/>
        </w:rPr>
        <w:t xml:space="preserve"> – 16-разрядный адресный регистр  (</w:t>
      </w:r>
      <w:r>
        <w:rPr>
          <w:sz w:val="28"/>
          <w:lang w:val="en-US"/>
        </w:rPr>
        <w:t>Data</w:t>
      </w:r>
      <w:r>
        <w:rPr>
          <w:sz w:val="28"/>
        </w:rPr>
        <w:t xml:space="preserve"> </w:t>
      </w:r>
      <w:r>
        <w:rPr>
          <w:sz w:val="28"/>
          <w:lang w:val="en-US"/>
        </w:rPr>
        <w:t>Pointer</w:t>
      </w:r>
      <w:r>
        <w:rPr>
          <w:sz w:val="28"/>
        </w:rPr>
        <w:t xml:space="preserve">) доступа к  памяти программ Code и данных Xdata. Доступен в </w:t>
      </w:r>
      <w:r>
        <w:rPr>
          <w:sz w:val="28"/>
          <w:lang w:val="en-US"/>
        </w:rPr>
        <w:t>SFR</w:t>
      </w:r>
      <w:r w:rsidRPr="00866C6F">
        <w:rPr>
          <w:sz w:val="28"/>
        </w:rPr>
        <w:t xml:space="preserve"> </w:t>
      </w:r>
      <w:r>
        <w:rPr>
          <w:sz w:val="28"/>
        </w:rPr>
        <w:t xml:space="preserve">по прямым адресам образующих его 8-битовых регистров </w:t>
      </w:r>
      <w:r>
        <w:rPr>
          <w:b/>
          <w:sz w:val="28"/>
          <w:lang w:val="en-US"/>
        </w:rPr>
        <w:t>DPTR</w:t>
      </w:r>
      <w:r>
        <w:rPr>
          <w:b/>
          <w:sz w:val="28"/>
        </w:rPr>
        <w:t>=</w:t>
      </w:r>
      <w:r>
        <w:rPr>
          <w:b/>
          <w:sz w:val="28"/>
          <w:lang w:val="en-US"/>
        </w:rPr>
        <w:t>DPH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DPL</w:t>
      </w:r>
      <w:r>
        <w:rPr>
          <w:sz w:val="28"/>
        </w:rPr>
        <w:t xml:space="preserve"> .</w:t>
      </w:r>
    </w:p>
    <w:p w:rsidR="00335EA3" w:rsidRPr="007420F8" w:rsidRDefault="00866C6F" w:rsidP="00335EA3">
      <w:pPr>
        <w:jc w:val="both"/>
        <w:rPr>
          <w:sz w:val="28"/>
        </w:rPr>
      </w:pPr>
      <w:r>
        <w:rPr>
          <w:i/>
          <w:sz w:val="28"/>
        </w:rPr>
        <w:t xml:space="preserve"> </w:t>
      </w:r>
    </w:p>
    <w:p w:rsidR="00866C6F" w:rsidRPr="00866C6F" w:rsidRDefault="00866C6F" w:rsidP="00866C6F">
      <w:pPr>
        <w:rPr>
          <w:b/>
          <w:sz w:val="28"/>
        </w:rPr>
      </w:pPr>
      <w:r>
        <w:rPr>
          <w:sz w:val="28"/>
        </w:rPr>
        <w:t xml:space="preserve">     </w:t>
      </w:r>
      <w:r w:rsidR="00DE0349">
        <w:rPr>
          <w:b/>
          <w:sz w:val="28"/>
        </w:rPr>
        <w:t>3</w:t>
      </w:r>
      <w:r w:rsidR="007F392C">
        <w:rPr>
          <w:b/>
          <w:sz w:val="28"/>
        </w:rPr>
        <w:t>) Системный</w:t>
      </w:r>
      <w:r w:rsidRPr="00866C6F">
        <w:rPr>
          <w:b/>
          <w:sz w:val="28"/>
        </w:rPr>
        <w:t xml:space="preserve"> </w:t>
      </w:r>
      <w:r w:rsidR="00335EA3">
        <w:rPr>
          <w:b/>
          <w:sz w:val="28"/>
        </w:rPr>
        <w:t xml:space="preserve"> </w:t>
      </w:r>
      <w:r w:rsidR="007F392C">
        <w:rPr>
          <w:b/>
          <w:sz w:val="28"/>
        </w:rPr>
        <w:t>неявно доступный регистр</w:t>
      </w:r>
      <w:r w:rsidR="00405DB6">
        <w:rPr>
          <w:b/>
          <w:sz w:val="28"/>
        </w:rPr>
        <w:t xml:space="preserve"> </w:t>
      </w:r>
      <w:r w:rsidR="00405DB6">
        <w:rPr>
          <w:b/>
          <w:sz w:val="28"/>
          <w:lang w:val="en-US"/>
        </w:rPr>
        <w:t>PC</w:t>
      </w:r>
      <w:r w:rsidR="00405DB6">
        <w:rPr>
          <w:b/>
          <w:sz w:val="28"/>
        </w:rPr>
        <w:t xml:space="preserve"> </w:t>
      </w:r>
      <w:r w:rsidR="007F392C">
        <w:rPr>
          <w:b/>
          <w:sz w:val="28"/>
        </w:rPr>
        <w:t>.</w:t>
      </w:r>
    </w:p>
    <w:p w:rsidR="007F392C" w:rsidRDefault="00866C6F" w:rsidP="00390E02">
      <w:pPr>
        <w:jc w:val="both"/>
        <w:rPr>
          <w:sz w:val="28"/>
        </w:rPr>
      </w:pPr>
      <w:r>
        <w:rPr>
          <w:b/>
          <w:sz w:val="28"/>
        </w:rPr>
        <w:t xml:space="preserve">     </w:t>
      </w:r>
      <w:r w:rsidR="00390E02">
        <w:rPr>
          <w:sz w:val="28"/>
        </w:rPr>
        <w:t>16-разрядный программный счетчик или регистр адреса команды. При включении пи</w:t>
      </w:r>
      <w:r w:rsidR="007F392C">
        <w:rPr>
          <w:sz w:val="28"/>
        </w:rPr>
        <w:t>тания автоматически устанавливается РС=0</w:t>
      </w:r>
      <w:r w:rsidR="00390E02">
        <w:rPr>
          <w:sz w:val="28"/>
        </w:rPr>
        <w:t xml:space="preserve">. </w:t>
      </w:r>
    </w:p>
    <w:p w:rsidR="00390E02" w:rsidRDefault="00390E02" w:rsidP="00390E02">
      <w:pPr>
        <w:jc w:val="both"/>
        <w:rPr>
          <w:sz w:val="28"/>
        </w:rPr>
      </w:pPr>
      <w:r>
        <w:rPr>
          <w:sz w:val="28"/>
        </w:rPr>
        <w:t xml:space="preserve">РС </w:t>
      </w:r>
      <w:r w:rsidR="007F392C">
        <w:rPr>
          <w:sz w:val="28"/>
        </w:rPr>
        <w:t xml:space="preserve">не входит в число адресуемых регистров </w:t>
      </w:r>
      <w:r w:rsidR="007F392C">
        <w:rPr>
          <w:sz w:val="28"/>
          <w:lang w:val="en-US"/>
        </w:rPr>
        <w:t>SFR</w:t>
      </w:r>
      <w:r>
        <w:rPr>
          <w:sz w:val="28"/>
        </w:rPr>
        <w:t>, но может контролироваться косвенно и модифицируется неявно.</w:t>
      </w:r>
    </w:p>
    <w:p w:rsidR="00AF1EFD" w:rsidRPr="007A7443" w:rsidRDefault="00A21FBB" w:rsidP="007A7443">
      <w:pPr>
        <w:ind w:left="150"/>
        <w:jc w:val="both"/>
        <w:rPr>
          <w:sz w:val="28"/>
        </w:rPr>
      </w:pPr>
      <w:r w:rsidRPr="00A21FBB">
        <w:rPr>
          <w:b/>
          <w:sz w:val="28"/>
        </w:rPr>
        <w:t>4)</w:t>
      </w:r>
      <w:r w:rsidR="002F4DA3">
        <w:rPr>
          <w:b/>
          <w:sz w:val="28"/>
        </w:rPr>
        <w:t xml:space="preserve">Регистры общего назначения </w:t>
      </w:r>
      <w:r w:rsidR="002F4DA3">
        <w:rPr>
          <w:b/>
          <w:sz w:val="28"/>
          <w:lang w:val="en-US"/>
        </w:rPr>
        <w:t>Ri</w:t>
      </w:r>
      <w:r w:rsidR="002F4DA3">
        <w:rPr>
          <w:b/>
          <w:sz w:val="28"/>
        </w:rPr>
        <w:t xml:space="preserve">={ </w:t>
      </w:r>
      <w:r w:rsidR="002F4DA3">
        <w:rPr>
          <w:b/>
          <w:sz w:val="28"/>
          <w:lang w:val="en-US"/>
        </w:rPr>
        <w:t>R</w:t>
      </w:r>
      <w:r w:rsidR="002F4DA3">
        <w:rPr>
          <w:b/>
          <w:sz w:val="28"/>
        </w:rPr>
        <w:t>0,</w:t>
      </w:r>
      <w:r w:rsidR="002F4DA3">
        <w:rPr>
          <w:b/>
          <w:sz w:val="28"/>
          <w:lang w:val="en-US"/>
        </w:rPr>
        <w:t>R</w:t>
      </w:r>
      <w:r w:rsidR="002F4DA3">
        <w:rPr>
          <w:b/>
          <w:sz w:val="28"/>
        </w:rPr>
        <w:t>1,..</w:t>
      </w:r>
      <w:r w:rsidR="002F4DA3">
        <w:rPr>
          <w:b/>
          <w:sz w:val="28"/>
          <w:lang w:val="en-US"/>
        </w:rPr>
        <w:t>R</w:t>
      </w:r>
      <w:r w:rsidR="002F4DA3">
        <w:rPr>
          <w:b/>
          <w:sz w:val="28"/>
        </w:rPr>
        <w:t>7</w:t>
      </w:r>
      <w:r w:rsidR="002F4DA3">
        <w:rPr>
          <w:sz w:val="28"/>
        </w:rPr>
        <w:t xml:space="preserve"> }</w:t>
      </w:r>
      <w:r w:rsidR="002F4DA3" w:rsidRPr="004A393C">
        <w:rPr>
          <w:sz w:val="28"/>
        </w:rPr>
        <w:t xml:space="preserve"> (</w:t>
      </w:r>
      <w:r w:rsidR="002F4DA3">
        <w:rPr>
          <w:sz w:val="28"/>
        </w:rPr>
        <w:t>регистровая адресация) – активный регистровый банк</w:t>
      </w:r>
      <w:r w:rsidR="002F4DA3" w:rsidRPr="002D47D1">
        <w:rPr>
          <w:sz w:val="28"/>
        </w:rPr>
        <w:t xml:space="preserve"> </w:t>
      </w:r>
      <w:r w:rsidR="002F4DA3">
        <w:rPr>
          <w:sz w:val="28"/>
        </w:rPr>
        <w:t xml:space="preserve">в памяти </w:t>
      </w:r>
      <w:r w:rsidR="002F4DA3">
        <w:rPr>
          <w:sz w:val="28"/>
          <w:lang w:val="en-US"/>
        </w:rPr>
        <w:t>Data</w:t>
      </w:r>
      <w:r w:rsidR="002F4DA3">
        <w:rPr>
          <w:sz w:val="28"/>
        </w:rPr>
        <w:t>.</w:t>
      </w:r>
    </w:p>
    <w:p w:rsidR="002F4DA3" w:rsidRDefault="002F4DA3" w:rsidP="002F4DA3">
      <w:pPr>
        <w:tabs>
          <w:tab w:val="left" w:pos="1065"/>
        </w:tabs>
        <w:jc w:val="both"/>
        <w:rPr>
          <w:b/>
          <w:sz w:val="28"/>
        </w:rPr>
      </w:pPr>
      <w:r>
        <w:rPr>
          <w:sz w:val="28"/>
        </w:rPr>
        <w:t xml:space="preserve">Доступны 4 банка, совмещенные с начальными ячейками памяти </w:t>
      </w:r>
      <w:r>
        <w:rPr>
          <w:b/>
          <w:sz w:val="28"/>
          <w:lang w:val="en-US"/>
        </w:rPr>
        <w:t>Data</w:t>
      </w:r>
      <w:r w:rsidRPr="00E335CC">
        <w:rPr>
          <w:sz w:val="28"/>
        </w:rPr>
        <w:t>.</w:t>
      </w:r>
      <w:r>
        <w:rPr>
          <w:sz w:val="28"/>
        </w:rPr>
        <w:t xml:space="preserve"> Активный банк </w:t>
      </w:r>
      <w:r w:rsidRPr="00761970">
        <w:rPr>
          <w:b/>
          <w:sz w:val="28"/>
          <w:lang w:val="en-US"/>
        </w:rPr>
        <w:t>RS</w:t>
      </w:r>
      <w:r w:rsidRPr="00A77E12">
        <w:rPr>
          <w:b/>
          <w:sz w:val="28"/>
        </w:rPr>
        <w:t>[1.0]</w:t>
      </w:r>
      <w:r>
        <w:rPr>
          <w:sz w:val="28"/>
        </w:rPr>
        <w:t xml:space="preserve"> выбирается в регистре</w:t>
      </w:r>
      <w:r w:rsidRPr="0033143B">
        <w:rPr>
          <w:b/>
          <w:sz w:val="28"/>
        </w:rPr>
        <w:t xml:space="preserve"> </w:t>
      </w:r>
      <w:r w:rsidR="00405DB6">
        <w:rPr>
          <w:b/>
          <w:sz w:val="28"/>
        </w:rPr>
        <w:t>состояния</w:t>
      </w:r>
    </w:p>
    <w:p w:rsidR="002F4DA3" w:rsidRPr="002F4DA3" w:rsidRDefault="002F4DA3" w:rsidP="002F4DA3">
      <w:pPr>
        <w:tabs>
          <w:tab w:val="left" w:pos="1065"/>
        </w:tabs>
        <w:jc w:val="both"/>
        <w:rPr>
          <w:sz w:val="28"/>
        </w:rPr>
      </w:pPr>
      <w:r w:rsidRPr="002F4DA3">
        <w:rPr>
          <w:b/>
          <w:sz w:val="28"/>
        </w:rPr>
        <w:t xml:space="preserve">                                          </w:t>
      </w:r>
      <w:r w:rsidRPr="0033143B">
        <w:rPr>
          <w:b/>
          <w:sz w:val="28"/>
          <w:lang w:val="en-US"/>
        </w:rPr>
        <w:t>PSW</w:t>
      </w:r>
      <w:r w:rsidRPr="002F4DA3">
        <w:rPr>
          <w:b/>
          <w:sz w:val="28"/>
        </w:rPr>
        <w:t>=</w:t>
      </w:r>
      <w:r w:rsidRPr="002F4DA3">
        <w:rPr>
          <w:b/>
        </w:rPr>
        <w:t xml:space="preserve"> </w:t>
      </w:r>
      <w:r w:rsidRPr="002F4DA3">
        <w:rPr>
          <w:b/>
          <w:sz w:val="28"/>
          <w:szCs w:val="28"/>
        </w:rPr>
        <w:t xml:space="preserve">  </w:t>
      </w:r>
      <w:r w:rsidRPr="001848FC">
        <w:rPr>
          <w:b/>
          <w:sz w:val="28"/>
          <w:szCs w:val="28"/>
          <w:lang w:val="en-US"/>
        </w:rPr>
        <w:t>c</w:t>
      </w:r>
      <w:r w:rsidRPr="002F4DA3">
        <w:rPr>
          <w:b/>
          <w:sz w:val="28"/>
          <w:szCs w:val="28"/>
        </w:rPr>
        <w:t xml:space="preserve">   </w:t>
      </w:r>
      <w:r w:rsidRPr="001848FC">
        <w:rPr>
          <w:b/>
          <w:sz w:val="28"/>
          <w:szCs w:val="28"/>
          <w:lang w:val="en-US"/>
        </w:rPr>
        <w:t>ac</w:t>
      </w:r>
      <w:r w:rsidRPr="002F4DA3">
        <w:rPr>
          <w:b/>
          <w:sz w:val="28"/>
          <w:szCs w:val="28"/>
        </w:rPr>
        <w:t xml:space="preserve">   </w:t>
      </w:r>
      <w:r w:rsidRPr="001848FC">
        <w:rPr>
          <w:b/>
          <w:sz w:val="28"/>
          <w:szCs w:val="28"/>
          <w:lang w:val="en-US"/>
        </w:rPr>
        <w:t>f</w:t>
      </w:r>
      <w:r w:rsidRPr="002F4DA3">
        <w:rPr>
          <w:b/>
          <w:sz w:val="28"/>
          <w:szCs w:val="28"/>
        </w:rPr>
        <w:t xml:space="preserve">0   </w:t>
      </w:r>
      <w:r w:rsidRPr="001848FC">
        <w:rPr>
          <w:b/>
          <w:sz w:val="28"/>
          <w:szCs w:val="28"/>
          <w:lang w:val="en-US"/>
        </w:rPr>
        <w:t>rs</w:t>
      </w:r>
      <w:r w:rsidRPr="002F4DA3">
        <w:rPr>
          <w:b/>
          <w:sz w:val="28"/>
          <w:szCs w:val="28"/>
        </w:rPr>
        <w:t xml:space="preserve">1  </w:t>
      </w:r>
      <w:r w:rsidRPr="001848FC">
        <w:rPr>
          <w:b/>
          <w:sz w:val="28"/>
          <w:szCs w:val="28"/>
          <w:lang w:val="en-US"/>
        </w:rPr>
        <w:t>rs</w:t>
      </w:r>
      <w:r w:rsidRPr="002F4DA3">
        <w:rPr>
          <w:b/>
          <w:sz w:val="28"/>
          <w:szCs w:val="28"/>
        </w:rPr>
        <w:t xml:space="preserve">0   </w:t>
      </w:r>
      <w:r w:rsidRPr="001848FC">
        <w:rPr>
          <w:b/>
          <w:sz w:val="28"/>
          <w:szCs w:val="28"/>
          <w:lang w:val="en-US"/>
        </w:rPr>
        <w:t>ov</w:t>
      </w:r>
      <w:r w:rsidRPr="002F4DA3">
        <w:rPr>
          <w:b/>
          <w:sz w:val="28"/>
          <w:szCs w:val="28"/>
        </w:rPr>
        <w:t xml:space="preserve">   .    </w:t>
      </w:r>
      <w:r w:rsidRPr="001848FC">
        <w:rPr>
          <w:b/>
          <w:sz w:val="28"/>
          <w:szCs w:val="28"/>
          <w:lang w:val="en-US"/>
        </w:rPr>
        <w:t>p</w:t>
      </w:r>
      <w:r w:rsidRPr="002F4DA3">
        <w:rPr>
          <w:sz w:val="28"/>
        </w:rPr>
        <w:t xml:space="preserve"> </w:t>
      </w:r>
    </w:p>
    <w:p w:rsidR="002F4DA3" w:rsidRPr="00BF78B1" w:rsidRDefault="002F4DA3" w:rsidP="002F4DA3">
      <w:pPr>
        <w:tabs>
          <w:tab w:val="left" w:pos="1065"/>
        </w:tabs>
        <w:jc w:val="both"/>
        <w:rPr>
          <w:sz w:val="28"/>
        </w:rPr>
      </w:pPr>
      <w:r w:rsidRPr="002F4DA3">
        <w:rPr>
          <w:sz w:val="28"/>
        </w:rPr>
        <w:t xml:space="preserve">                </w:t>
      </w:r>
      <w:r>
        <w:rPr>
          <w:sz w:val="28"/>
        </w:rPr>
        <w:t xml:space="preserve">                                       7    6    5     4     3     2    1    0</w:t>
      </w:r>
    </w:p>
    <w:p w:rsidR="002F4DA3" w:rsidRDefault="002F4DA3" w:rsidP="002F4DA3">
      <w:pPr>
        <w:tabs>
          <w:tab w:val="left" w:pos="1065"/>
        </w:tabs>
        <w:jc w:val="both"/>
        <w:rPr>
          <w:sz w:val="28"/>
        </w:rPr>
      </w:pPr>
      <w:r>
        <w:rPr>
          <w:sz w:val="28"/>
        </w:rPr>
        <w:t xml:space="preserve">Адрес соответствующей ячейки </w:t>
      </w:r>
      <w:r>
        <w:rPr>
          <w:sz w:val="28"/>
          <w:lang w:val="en-US"/>
        </w:rPr>
        <w:t>Data</w:t>
      </w:r>
      <w:r>
        <w:rPr>
          <w:sz w:val="28"/>
        </w:rPr>
        <w:t xml:space="preserve"> определяется смещением относительно банка  (</w:t>
      </w:r>
      <w:r>
        <w:rPr>
          <w:b/>
          <w:sz w:val="28"/>
          <w:lang w:val="en-US"/>
        </w:rPr>
        <w:t>RS</w:t>
      </w:r>
      <w:r>
        <w:rPr>
          <w:b/>
          <w:sz w:val="28"/>
        </w:rPr>
        <w:t>1.</w:t>
      </w:r>
      <w:r>
        <w:rPr>
          <w:b/>
          <w:sz w:val="28"/>
          <w:lang w:val="en-US"/>
        </w:rPr>
        <w:t>RS</w:t>
      </w:r>
      <w:r w:rsidRPr="00324AB0">
        <w:rPr>
          <w:b/>
          <w:sz w:val="28"/>
        </w:rPr>
        <w:t>0</w:t>
      </w:r>
      <w:r>
        <w:rPr>
          <w:b/>
          <w:sz w:val="28"/>
        </w:rPr>
        <w:t>).</w:t>
      </w:r>
      <w:r>
        <w:rPr>
          <w:b/>
          <w:sz w:val="28"/>
          <w:lang w:val="en-US"/>
        </w:rPr>
        <w:t>Ri</w:t>
      </w:r>
      <w:r>
        <w:rPr>
          <w:b/>
          <w:sz w:val="28"/>
        </w:rPr>
        <w:t xml:space="preserve"> (</w:t>
      </w:r>
      <w:r>
        <w:rPr>
          <w:sz w:val="28"/>
        </w:rPr>
        <w:t xml:space="preserve">например, в 3-ем банке регистр </w:t>
      </w:r>
      <w:r>
        <w:rPr>
          <w:sz w:val="28"/>
          <w:lang w:val="en-US"/>
        </w:rPr>
        <w:t>R</w:t>
      </w:r>
      <w:r>
        <w:rPr>
          <w:sz w:val="28"/>
        </w:rPr>
        <w:t xml:space="preserve">2 имеет </w:t>
      </w:r>
      <w:r w:rsidR="00405DB6">
        <w:rPr>
          <w:sz w:val="28"/>
        </w:rPr>
        <w:t xml:space="preserve">в </w:t>
      </w:r>
      <w:r w:rsidR="00405DB6">
        <w:rPr>
          <w:b/>
          <w:sz w:val="28"/>
          <w:lang w:val="en-US"/>
        </w:rPr>
        <w:t>Data</w:t>
      </w:r>
      <w:r w:rsidR="00405DB6" w:rsidRPr="00405DB6">
        <w:rPr>
          <w:b/>
          <w:sz w:val="28"/>
        </w:rPr>
        <w:t xml:space="preserve"> </w:t>
      </w:r>
      <w:r>
        <w:rPr>
          <w:sz w:val="28"/>
        </w:rPr>
        <w:t xml:space="preserve">адрес </w:t>
      </w:r>
    </w:p>
    <w:p w:rsidR="002F4DA3" w:rsidRDefault="002F4DA3" w:rsidP="002F4DA3">
      <w:pPr>
        <w:tabs>
          <w:tab w:val="left" w:pos="1065"/>
        </w:tabs>
        <w:jc w:val="both"/>
        <w:rPr>
          <w:sz w:val="28"/>
          <w:lang w:val="en-US"/>
        </w:rPr>
      </w:pPr>
      <w:r>
        <w:rPr>
          <w:sz w:val="28"/>
        </w:rPr>
        <w:t xml:space="preserve">    </w:t>
      </w:r>
      <w:r w:rsidR="00ED0048" w:rsidRPr="00405DB6">
        <w:rPr>
          <w:sz w:val="28"/>
        </w:rPr>
        <w:t xml:space="preserve">                                                          </w:t>
      </w:r>
      <w:r w:rsidR="00405DB6">
        <w:rPr>
          <w:sz w:val="28"/>
          <w:lang w:val="en-US"/>
        </w:rPr>
        <w:t>R2~</w:t>
      </w:r>
      <w:r>
        <w:rPr>
          <w:sz w:val="28"/>
        </w:rPr>
        <w:t>000</w:t>
      </w:r>
      <w:r w:rsidRPr="008568FF">
        <w:rPr>
          <w:b/>
          <w:sz w:val="28"/>
        </w:rPr>
        <w:t>1 1</w:t>
      </w:r>
      <w:r w:rsidRPr="00467B98">
        <w:rPr>
          <w:sz w:val="28"/>
        </w:rPr>
        <w:t>010~</w:t>
      </w:r>
      <w:r>
        <w:rPr>
          <w:sz w:val="28"/>
        </w:rPr>
        <w:t xml:space="preserve">  0</w:t>
      </w:r>
      <w:r>
        <w:rPr>
          <w:sz w:val="28"/>
          <w:lang w:val="en-US"/>
        </w:rPr>
        <w:t>x</w:t>
      </w:r>
      <w:r>
        <w:rPr>
          <w:sz w:val="28"/>
        </w:rPr>
        <w:t>1</w:t>
      </w:r>
      <w:r>
        <w:rPr>
          <w:sz w:val="28"/>
          <w:lang w:val="en-US"/>
        </w:rPr>
        <w:t>A</w:t>
      </w:r>
      <w:r w:rsidRPr="00467B98">
        <w:rPr>
          <w:sz w:val="28"/>
        </w:rPr>
        <w:t>.</w:t>
      </w:r>
    </w:p>
    <w:p w:rsidR="007A7443" w:rsidRDefault="007A7443" w:rsidP="002F4DA3">
      <w:pPr>
        <w:tabs>
          <w:tab w:val="left" w:pos="1065"/>
        </w:tabs>
        <w:jc w:val="both"/>
        <w:rPr>
          <w:sz w:val="28"/>
          <w:lang w:val="en-US"/>
        </w:rPr>
      </w:pPr>
    </w:p>
    <w:p w:rsidR="007A7443" w:rsidRDefault="007A7443" w:rsidP="002F4DA3">
      <w:pPr>
        <w:tabs>
          <w:tab w:val="left" w:pos="1065"/>
        </w:tabs>
        <w:jc w:val="both"/>
        <w:rPr>
          <w:sz w:val="28"/>
          <w:lang w:val="en-US"/>
        </w:rPr>
      </w:pPr>
    </w:p>
    <w:p w:rsidR="007A7443" w:rsidRDefault="007A7443" w:rsidP="002F4DA3">
      <w:pPr>
        <w:tabs>
          <w:tab w:val="left" w:pos="1065"/>
        </w:tabs>
        <w:jc w:val="both"/>
        <w:rPr>
          <w:sz w:val="28"/>
          <w:lang w:val="en-US"/>
        </w:rPr>
      </w:pPr>
    </w:p>
    <w:p w:rsidR="007A7443" w:rsidRPr="007A7443" w:rsidRDefault="007A7443" w:rsidP="002F4DA3">
      <w:pPr>
        <w:tabs>
          <w:tab w:val="left" w:pos="1065"/>
        </w:tabs>
        <w:jc w:val="both"/>
        <w:rPr>
          <w:sz w:val="28"/>
          <w:lang w:val="en-US"/>
        </w:rPr>
      </w:pPr>
    </w:p>
    <w:p w:rsidR="00D30040" w:rsidRPr="005965F7" w:rsidRDefault="00C661D5" w:rsidP="002F4DA3">
      <w:pPr>
        <w:tabs>
          <w:tab w:val="left" w:pos="1065"/>
        </w:tabs>
        <w:jc w:val="both"/>
        <w:rPr>
          <w:sz w:val="28"/>
        </w:rPr>
      </w:pPr>
      <w:r w:rsidRPr="005D434D">
        <w:rPr>
          <w:sz w:val="28"/>
        </w:rPr>
        <w:t xml:space="preserve">В команде </w:t>
      </w:r>
      <w:r>
        <w:rPr>
          <w:b/>
          <w:sz w:val="28"/>
        </w:rPr>
        <w:t>mov 01</w:t>
      </w:r>
      <w:r w:rsidRPr="005D434D">
        <w:rPr>
          <w:b/>
          <w:sz w:val="28"/>
        </w:rPr>
        <w:t xml:space="preserve">, </w:t>
      </w:r>
      <w:r w:rsidRPr="005D434D">
        <w:rPr>
          <w:b/>
          <w:sz w:val="28"/>
          <w:lang w:val="en-US"/>
        </w:rPr>
        <w:t>r</w:t>
      </w:r>
      <w:r>
        <w:rPr>
          <w:b/>
          <w:sz w:val="28"/>
        </w:rPr>
        <w:t>2</w:t>
      </w:r>
      <w:r w:rsidRPr="005D434D">
        <w:rPr>
          <w:b/>
          <w:sz w:val="28"/>
        </w:rPr>
        <w:t xml:space="preserve">  </w:t>
      </w:r>
      <w:r w:rsidRPr="005D434D">
        <w:rPr>
          <w:sz w:val="28"/>
        </w:rPr>
        <w:t xml:space="preserve">прямой адрес Data </w:t>
      </w:r>
      <w:r w:rsidRPr="00ED0048">
        <w:rPr>
          <w:sz w:val="28"/>
        </w:rPr>
        <w:t xml:space="preserve"> </w:t>
      </w:r>
      <w:r>
        <w:rPr>
          <w:sz w:val="28"/>
        </w:rPr>
        <w:t>01</w:t>
      </w:r>
      <w:r w:rsidRPr="00ED0048">
        <w:rPr>
          <w:sz w:val="28"/>
        </w:rPr>
        <w:t xml:space="preserve">  </w:t>
      </w:r>
      <w:r w:rsidRPr="005D434D">
        <w:rPr>
          <w:sz w:val="28"/>
        </w:rPr>
        <w:t>со</w:t>
      </w:r>
      <w:r>
        <w:rPr>
          <w:sz w:val="28"/>
        </w:rPr>
        <w:t>впадает с регистром 00.r1</w:t>
      </w:r>
    </w:p>
    <w:p w:rsidR="00C661D5" w:rsidRDefault="00C661D5" w:rsidP="00C661D5">
      <w:pPr>
        <w:rPr>
          <w:sz w:val="28"/>
        </w:rPr>
      </w:pPr>
      <w:r>
        <w:rPr>
          <w:sz w:val="28"/>
        </w:rPr>
        <w:t xml:space="preserve">В С51 </w:t>
      </w:r>
      <w:r w:rsidRPr="002127A0">
        <w:rPr>
          <w:sz w:val="28"/>
        </w:rPr>
        <w:t xml:space="preserve"> </w:t>
      </w:r>
      <w:r>
        <w:rPr>
          <w:sz w:val="28"/>
        </w:rPr>
        <w:t>предусмотрено автоматическое переключение банков  и сохранение</w:t>
      </w:r>
    </w:p>
    <w:p w:rsidR="00C661D5" w:rsidRPr="008568FF" w:rsidRDefault="00C661D5" w:rsidP="00C661D5">
      <w:pPr>
        <w:rPr>
          <w:sz w:val="28"/>
        </w:rPr>
      </w:pPr>
      <w:r>
        <w:rPr>
          <w:sz w:val="28"/>
        </w:rPr>
        <w:t xml:space="preserve"> </w:t>
      </w:r>
      <w:r w:rsidRPr="008A217E">
        <w:rPr>
          <w:b/>
          <w:sz w:val="28"/>
        </w:rPr>
        <w:t>контекст</w:t>
      </w:r>
      <w:r>
        <w:rPr>
          <w:b/>
          <w:sz w:val="28"/>
        </w:rPr>
        <w:t>а</w:t>
      </w:r>
      <w:r>
        <w:rPr>
          <w:sz w:val="28"/>
        </w:rPr>
        <w:t xml:space="preserve"> </w:t>
      </w:r>
      <w:r w:rsidRPr="008A217E">
        <w:rPr>
          <w:sz w:val="28"/>
        </w:rPr>
        <w:t xml:space="preserve"> </w:t>
      </w:r>
      <w:r>
        <w:rPr>
          <w:sz w:val="28"/>
        </w:rPr>
        <w:t>при обращении к подпрограммам и в прерываниях.</w:t>
      </w:r>
      <w:r w:rsidRPr="008568FF">
        <w:rPr>
          <w:sz w:val="28"/>
        </w:rPr>
        <w:t xml:space="preserve"> </w:t>
      </w:r>
    </w:p>
    <w:p w:rsidR="00C661D5" w:rsidRDefault="00C661D5" w:rsidP="00C661D5">
      <w:pPr>
        <w:rPr>
          <w:b/>
          <w:sz w:val="28"/>
        </w:rPr>
      </w:pPr>
      <w:r w:rsidRPr="008568FF">
        <w:rPr>
          <w:sz w:val="28"/>
        </w:rPr>
        <w:t xml:space="preserve">                         </w:t>
      </w:r>
      <w:r w:rsidRPr="00610E01">
        <w:rPr>
          <w:b/>
          <w:sz w:val="28"/>
          <w:lang w:val="en-US"/>
        </w:rPr>
        <w:t>void</w:t>
      </w:r>
      <w:r>
        <w:rPr>
          <w:b/>
          <w:sz w:val="28"/>
        </w:rPr>
        <w:t xml:space="preserve"> </w:t>
      </w:r>
      <w:r w:rsidRPr="008568FF">
        <w:rPr>
          <w:b/>
          <w:sz w:val="28"/>
        </w:rPr>
        <w:t xml:space="preserve"> </w:t>
      </w:r>
      <w:r>
        <w:rPr>
          <w:b/>
          <w:sz w:val="28"/>
          <w:lang w:val="en-US"/>
        </w:rPr>
        <w:t>fu</w:t>
      </w:r>
      <w:r w:rsidRPr="00610E01">
        <w:rPr>
          <w:b/>
          <w:sz w:val="28"/>
          <w:lang w:val="en-US"/>
        </w:rPr>
        <w:t>nc</w:t>
      </w:r>
      <w:r w:rsidRPr="008568FF">
        <w:rPr>
          <w:b/>
          <w:sz w:val="28"/>
        </w:rPr>
        <w:t>(</w:t>
      </w:r>
      <w:r>
        <w:rPr>
          <w:b/>
          <w:sz w:val="28"/>
        </w:rPr>
        <w:t xml:space="preserve"> </w:t>
      </w:r>
      <w:r w:rsidRPr="008568FF">
        <w:rPr>
          <w:b/>
          <w:sz w:val="28"/>
        </w:rPr>
        <w:t>)</w:t>
      </w:r>
      <w:r>
        <w:rPr>
          <w:b/>
          <w:sz w:val="28"/>
        </w:rPr>
        <w:t xml:space="preserve"> </w:t>
      </w:r>
      <w:r w:rsidRPr="008568FF">
        <w:rPr>
          <w:b/>
          <w:sz w:val="28"/>
        </w:rPr>
        <w:t xml:space="preserve"> </w:t>
      </w:r>
      <w:r w:rsidRPr="00610E01">
        <w:rPr>
          <w:b/>
          <w:sz w:val="28"/>
          <w:lang w:val="en-US"/>
        </w:rPr>
        <w:t>using</w:t>
      </w:r>
      <w:r w:rsidRPr="008568FF">
        <w:rPr>
          <w:b/>
          <w:sz w:val="28"/>
        </w:rPr>
        <w:t xml:space="preserve"> 2  </w:t>
      </w:r>
    </w:p>
    <w:p w:rsidR="00F807BE" w:rsidRDefault="00F807BE" w:rsidP="00C661D5">
      <w:pPr>
        <w:rPr>
          <w:b/>
          <w:sz w:val="28"/>
        </w:rPr>
      </w:pPr>
      <w:r>
        <w:rPr>
          <w:b/>
          <w:sz w:val="28"/>
        </w:rPr>
        <w:t xml:space="preserve">                          ………………….</w:t>
      </w:r>
    </w:p>
    <w:p w:rsidR="00F807BE" w:rsidRPr="00F807BE" w:rsidRDefault="00F807BE" w:rsidP="00C661D5">
      <w:pPr>
        <w:rPr>
          <w:b/>
          <w:sz w:val="28"/>
        </w:rPr>
      </w:pPr>
      <w:r>
        <w:rPr>
          <w:b/>
          <w:sz w:val="28"/>
        </w:rPr>
        <w:t xml:space="preserve">                        </w:t>
      </w:r>
      <w:r>
        <w:rPr>
          <w:b/>
          <w:sz w:val="28"/>
          <w:lang w:val="en-US"/>
        </w:rPr>
        <w:t>ret</w:t>
      </w:r>
    </w:p>
    <w:p w:rsidR="00C661D5" w:rsidRDefault="00C661D5" w:rsidP="00C661D5">
      <w:pPr>
        <w:tabs>
          <w:tab w:val="left" w:pos="1065"/>
        </w:tabs>
        <w:jc w:val="both"/>
        <w:rPr>
          <w:sz w:val="28"/>
        </w:rPr>
      </w:pPr>
      <w:r w:rsidRPr="008568FF">
        <w:rPr>
          <w:b/>
          <w:sz w:val="28"/>
        </w:rPr>
        <w:t xml:space="preserve"> </w:t>
      </w:r>
      <w:r>
        <w:rPr>
          <w:sz w:val="28"/>
        </w:rPr>
        <w:t>Здесь назначен  второй банк рабочих регистров  при обращении к функции</w:t>
      </w:r>
      <w:r w:rsidR="00F807BE" w:rsidRPr="00F807BE">
        <w:rPr>
          <w:sz w:val="28"/>
        </w:rPr>
        <w:t xml:space="preserve"> </w:t>
      </w:r>
      <w:r w:rsidR="00F807BE">
        <w:rPr>
          <w:b/>
          <w:sz w:val="28"/>
          <w:lang w:val="en-US"/>
        </w:rPr>
        <w:t>fu</w:t>
      </w:r>
      <w:r w:rsidR="00F807BE" w:rsidRPr="00610E01">
        <w:rPr>
          <w:b/>
          <w:sz w:val="28"/>
          <w:lang w:val="en-US"/>
        </w:rPr>
        <w:t>nc</w:t>
      </w:r>
      <w:r w:rsidR="00F807BE" w:rsidRPr="008568FF">
        <w:rPr>
          <w:b/>
          <w:sz w:val="28"/>
        </w:rPr>
        <w:t>(</w:t>
      </w:r>
      <w:r w:rsidR="00F807BE">
        <w:rPr>
          <w:b/>
          <w:sz w:val="28"/>
        </w:rPr>
        <w:t xml:space="preserve"> </w:t>
      </w:r>
      <w:r w:rsidR="00F807BE" w:rsidRPr="008568FF">
        <w:rPr>
          <w:b/>
          <w:sz w:val="28"/>
        </w:rPr>
        <w:t>)</w:t>
      </w:r>
      <w:r w:rsidRPr="008D145F">
        <w:rPr>
          <w:sz w:val="28"/>
        </w:rPr>
        <w:t xml:space="preserve">, </w:t>
      </w:r>
      <w:r>
        <w:rPr>
          <w:sz w:val="28"/>
        </w:rPr>
        <w:t xml:space="preserve">что позволяет   сохранить регистры текущего банка и </w:t>
      </w:r>
      <w:r w:rsidR="00F807BE">
        <w:rPr>
          <w:sz w:val="28"/>
        </w:rPr>
        <w:t>переключиться к банку 2</w:t>
      </w:r>
      <w:r w:rsidR="00F807BE" w:rsidRPr="00F807BE">
        <w:rPr>
          <w:sz w:val="28"/>
        </w:rPr>
        <w:t>,</w:t>
      </w:r>
      <w:r w:rsidR="00F807BE">
        <w:rPr>
          <w:sz w:val="28"/>
        </w:rPr>
        <w:t xml:space="preserve"> </w:t>
      </w:r>
      <w:r>
        <w:rPr>
          <w:sz w:val="28"/>
        </w:rPr>
        <w:t>при выходе</w:t>
      </w:r>
      <w:r w:rsidR="00F807BE">
        <w:rPr>
          <w:sz w:val="28"/>
        </w:rPr>
        <w:t xml:space="preserve"> </w:t>
      </w:r>
      <w:r w:rsidR="00F807BE" w:rsidRPr="00F807BE">
        <w:rPr>
          <w:b/>
          <w:sz w:val="28"/>
          <w:lang w:val="en-US"/>
        </w:rPr>
        <w:t>ret</w:t>
      </w:r>
      <w:r>
        <w:rPr>
          <w:sz w:val="28"/>
        </w:rPr>
        <w:t xml:space="preserve">  восстановить</w:t>
      </w:r>
      <w:r w:rsidR="00F807BE" w:rsidRPr="00F807BE">
        <w:rPr>
          <w:sz w:val="28"/>
        </w:rPr>
        <w:t xml:space="preserve"> </w:t>
      </w:r>
      <w:r w:rsidR="00F807BE">
        <w:rPr>
          <w:sz w:val="28"/>
        </w:rPr>
        <w:t>текущий банк</w:t>
      </w:r>
      <w:r>
        <w:rPr>
          <w:sz w:val="28"/>
        </w:rPr>
        <w:t>.</w:t>
      </w:r>
    </w:p>
    <w:p w:rsidR="004A5677" w:rsidRPr="00D30040" w:rsidRDefault="002F4DA3" w:rsidP="002F4DA3">
      <w:pPr>
        <w:tabs>
          <w:tab w:val="left" w:pos="1065"/>
        </w:tabs>
        <w:jc w:val="both"/>
        <w:rPr>
          <w:sz w:val="28"/>
        </w:rPr>
      </w:pPr>
      <w:r>
        <w:rPr>
          <w:sz w:val="28"/>
        </w:rPr>
        <w:t>Схема доступа</w:t>
      </w:r>
      <w:r w:rsidRPr="00990ECB">
        <w:rPr>
          <w:sz w:val="28"/>
        </w:rPr>
        <w:t xml:space="preserve"> </w:t>
      </w:r>
      <w:r>
        <w:rPr>
          <w:sz w:val="28"/>
        </w:rPr>
        <w:t xml:space="preserve">к  регистру </w:t>
      </w:r>
      <w:r w:rsidR="00ED0048">
        <w:rPr>
          <w:sz w:val="28"/>
          <w:lang w:val="en-US"/>
        </w:rPr>
        <w:t>R</w:t>
      </w:r>
      <w:r>
        <w:rPr>
          <w:sz w:val="28"/>
          <w:lang w:val="en-US"/>
        </w:rPr>
        <w:t>i</w:t>
      </w:r>
      <w:r w:rsidRPr="00990ECB">
        <w:rPr>
          <w:sz w:val="28"/>
        </w:rPr>
        <w:t xml:space="preserve"> </w:t>
      </w:r>
      <w:r w:rsidR="00C661D5">
        <w:rPr>
          <w:sz w:val="28"/>
        </w:rPr>
        <w:t xml:space="preserve"> при исполнении  команды</w:t>
      </w:r>
      <w:r>
        <w:rPr>
          <w:sz w:val="28"/>
        </w:rPr>
        <w:t xml:space="preserve">  </w:t>
      </w:r>
    </w:p>
    <w:p w:rsidR="004A5677" w:rsidRDefault="00C661D5" w:rsidP="002F4DA3">
      <w:pPr>
        <w:tabs>
          <w:tab w:val="left" w:pos="1065"/>
        </w:tabs>
        <w:jc w:val="both"/>
        <w:rPr>
          <w:sz w:val="28"/>
        </w:rPr>
      </w:pPr>
      <w:r w:rsidRPr="00C661D5">
        <w:rPr>
          <w:b/>
          <w:sz w:val="28"/>
          <w:lang w:val="en-US"/>
        </w:rPr>
        <w:t xml:space="preserve">                    </w:t>
      </w:r>
      <w:r w:rsidR="002F4DA3" w:rsidRPr="00990ECB">
        <w:rPr>
          <w:b/>
          <w:sz w:val="28"/>
          <w:lang w:val="en-US"/>
        </w:rPr>
        <w:t>mov</w:t>
      </w:r>
      <w:r w:rsidR="002F4DA3" w:rsidRPr="004A5677">
        <w:rPr>
          <w:b/>
          <w:sz w:val="28"/>
          <w:lang w:val="en-US"/>
        </w:rPr>
        <w:t xml:space="preserve"> </w:t>
      </w:r>
      <w:r w:rsidR="002F4DA3" w:rsidRPr="00990ECB">
        <w:rPr>
          <w:b/>
          <w:sz w:val="28"/>
          <w:lang w:val="en-US"/>
        </w:rPr>
        <w:t>A</w:t>
      </w:r>
      <w:r w:rsidR="002F4DA3" w:rsidRPr="004A5677">
        <w:rPr>
          <w:b/>
          <w:sz w:val="28"/>
          <w:lang w:val="en-US"/>
        </w:rPr>
        <w:t>,</w:t>
      </w:r>
      <w:r w:rsidR="002F4DA3" w:rsidRPr="00990ECB">
        <w:rPr>
          <w:b/>
          <w:sz w:val="28"/>
          <w:lang w:val="en-US"/>
        </w:rPr>
        <w:t>Ri</w:t>
      </w:r>
      <w:r w:rsidR="00293EA4">
        <w:rPr>
          <w:b/>
          <w:sz w:val="28"/>
          <w:lang w:val="en-US"/>
        </w:rPr>
        <w:t xml:space="preserve">    </w:t>
      </w:r>
    </w:p>
    <w:p w:rsidR="002F4DA3" w:rsidRPr="00293EA4" w:rsidRDefault="005D434D" w:rsidP="002F4DA3">
      <w:pPr>
        <w:tabs>
          <w:tab w:val="left" w:pos="1065"/>
        </w:tabs>
        <w:jc w:val="both"/>
        <w:rPr>
          <w:b/>
          <w:sz w:val="28"/>
        </w:rPr>
      </w:pPr>
      <w:r>
        <w:rPr>
          <w:sz w:val="28"/>
        </w:rPr>
        <w:t xml:space="preserve"> </w:t>
      </w:r>
      <w:r w:rsidR="002F4DA3" w:rsidRPr="005D434D">
        <w:rPr>
          <w:sz w:val="28"/>
        </w:rPr>
        <w:t xml:space="preserve"> </w:t>
      </w:r>
    </w:p>
    <w:p w:rsidR="002F4DA3" w:rsidRPr="00C67581" w:rsidRDefault="002F4DA3" w:rsidP="002F4DA3">
      <w:pPr>
        <w:tabs>
          <w:tab w:val="left" w:pos="1065"/>
        </w:tabs>
        <w:jc w:val="both"/>
        <w:rPr>
          <w:b/>
          <w:lang w:val="en-US"/>
        </w:rPr>
      </w:pPr>
      <w:r w:rsidRPr="005D434D">
        <w:rPr>
          <w:b/>
          <w:sz w:val="28"/>
        </w:rPr>
        <w:t xml:space="preserve">                 </w:t>
      </w:r>
      <w:r w:rsidRPr="00C67581">
        <w:rPr>
          <w:b/>
          <w:lang w:val="en-US"/>
        </w:rPr>
        <w:t>7                             0                   7                            0</w:t>
      </w:r>
    </w:p>
    <w:p w:rsidR="002F4DA3" w:rsidRPr="00ED0048" w:rsidRDefault="002F4DA3" w:rsidP="002F4DA3">
      <w:pPr>
        <w:tabs>
          <w:tab w:val="left" w:pos="1065"/>
        </w:tabs>
        <w:jc w:val="both"/>
        <w:rPr>
          <w:b/>
          <w:sz w:val="28"/>
        </w:rPr>
      </w:pPr>
      <w:r w:rsidRPr="00C67581">
        <w:rPr>
          <w:b/>
          <w:noProof/>
          <w:sz w:val="28"/>
          <w:lang w:eastAsia="ru-RU"/>
        </w:rPr>
        <w:pict>
          <v:rect id="_x0000_s3705" style="position:absolute;left:0;text-align:left;margin-left:195.3pt;margin-top:2.4pt;width:79.5pt;height:17.9pt;z-index:-251858432"/>
        </w:pict>
      </w:r>
      <w:r w:rsidRPr="00C67581">
        <w:rPr>
          <w:b/>
          <w:noProof/>
          <w:sz w:val="28"/>
          <w:lang w:eastAsia="ru-RU"/>
        </w:rPr>
        <w:pict>
          <v:rect id="_x0000_s3706" style="position:absolute;left:0;text-align:left;margin-left:66.3pt;margin-top:9.6pt;width:79.5pt;height:17.9pt;z-index:-251857408"/>
        </w:pict>
      </w:r>
      <w:r w:rsidRPr="00C67581">
        <w:rPr>
          <w:b/>
          <w:sz w:val="28"/>
          <w:lang w:val="en-US"/>
        </w:rPr>
        <w:t xml:space="preserve">      PSW                                                                  IR</w:t>
      </w:r>
      <w:r w:rsidR="00ED0048">
        <w:rPr>
          <w:b/>
          <w:sz w:val="28"/>
          <w:lang w:val="en-US"/>
        </w:rPr>
        <w:t>-</w:t>
      </w:r>
      <w:r w:rsidR="00ED0048" w:rsidRPr="00ED0048">
        <w:rPr>
          <w:sz w:val="28"/>
        </w:rPr>
        <w:t>регистр команд</w:t>
      </w:r>
    </w:p>
    <w:p w:rsidR="002F4DA3" w:rsidRPr="00C67581" w:rsidRDefault="00ED0048" w:rsidP="002F4DA3">
      <w:pPr>
        <w:tabs>
          <w:tab w:val="left" w:pos="1065"/>
        </w:tabs>
        <w:jc w:val="both"/>
        <w:rPr>
          <w:b/>
          <w:lang w:val="en-US"/>
        </w:rPr>
      </w:pPr>
      <w:r>
        <w:rPr>
          <w:noProof/>
          <w:sz w:val="28"/>
          <w:lang w:eastAsia="ru-RU"/>
        </w:rPr>
        <w:pict>
          <v:shape id="_x0000_s3708" type="#_x0000_t32" style="position:absolute;left:0;text-align:left;margin-left:251.25pt;margin-top:9.3pt;width:21.75pt;height:0;z-index:251461120" o:connectortype="straight"/>
        </w:pict>
      </w:r>
      <w:r w:rsidR="002F4DA3">
        <w:rPr>
          <w:noProof/>
          <w:sz w:val="28"/>
          <w:lang w:eastAsia="ru-RU"/>
        </w:rPr>
        <w:pict>
          <v:shape id="_x0000_s3711" type="#_x0000_t32" style="position:absolute;left:0;text-align:left;margin-left:185.7pt;margin-top:11.7pt;width:76.5pt;height:46.5pt;flip:x;z-index:251464192" o:connectortype="straight">
            <v:stroke endarrow="block"/>
          </v:shape>
        </w:pict>
      </w:r>
      <w:r w:rsidR="002F4DA3">
        <w:rPr>
          <w:sz w:val="28"/>
          <w:lang w:val="en-US"/>
        </w:rPr>
        <w:t xml:space="preserve">                                                            </w:t>
      </w:r>
      <w:r>
        <w:rPr>
          <w:b/>
          <w:sz w:val="28"/>
        </w:rPr>
        <w:t xml:space="preserve">      </w:t>
      </w:r>
      <w:r w:rsidR="002F4DA3">
        <w:rPr>
          <w:b/>
          <w:sz w:val="28"/>
          <w:lang w:val="en-US"/>
        </w:rPr>
        <w:t xml:space="preserve"> </w:t>
      </w:r>
      <w:r w:rsidR="002F4DA3" w:rsidRPr="00C67581">
        <w:rPr>
          <w:b/>
          <w:lang w:val="en-US"/>
        </w:rPr>
        <w:t xml:space="preserve">2     0   </w:t>
      </w:r>
    </w:p>
    <w:p w:rsidR="002F4DA3" w:rsidRPr="00C67581" w:rsidRDefault="002F4DA3" w:rsidP="002F4DA3">
      <w:pPr>
        <w:tabs>
          <w:tab w:val="left" w:pos="1065"/>
        </w:tabs>
        <w:jc w:val="both"/>
        <w:rPr>
          <w:b/>
          <w:lang w:val="en-US"/>
        </w:rPr>
      </w:pPr>
      <w:r w:rsidRPr="00C67581">
        <w:rPr>
          <w:b/>
          <w:noProof/>
          <w:sz w:val="28"/>
          <w:lang w:eastAsia="ru-RU"/>
        </w:rPr>
        <w:pict>
          <v:line id="_x0000_s3714" style="position:absolute;left:0;text-align:left;z-index:251465216" from="113.7pt,1.65pt" to="161.1pt,41.85pt">
            <v:stroke endarrow="block"/>
          </v:line>
        </w:pict>
      </w:r>
      <w:r w:rsidRPr="00C67581">
        <w:rPr>
          <w:b/>
          <w:noProof/>
          <w:sz w:val="28"/>
          <w:lang w:eastAsia="ru-RU"/>
        </w:rPr>
        <w:pict>
          <v:shape id="_x0000_s3707" type="#_x0000_t32" style="position:absolute;left:0;text-align:left;margin-left:104.55pt;margin-top:2.05pt;width:24pt;height:.75pt;z-index:251460096" o:connectortype="straight"/>
        </w:pict>
      </w:r>
      <w:r w:rsidR="00293EA4">
        <w:rPr>
          <w:b/>
          <w:sz w:val="28"/>
          <w:lang w:val="en-US"/>
        </w:rPr>
        <w:t xml:space="preserve">                    </w:t>
      </w:r>
      <w:r w:rsidRPr="00C67581">
        <w:rPr>
          <w:b/>
          <w:sz w:val="28"/>
          <w:lang w:val="en-US"/>
        </w:rPr>
        <w:t xml:space="preserve">   </w:t>
      </w:r>
      <w:r>
        <w:rPr>
          <w:b/>
          <w:sz w:val="28"/>
          <w:lang w:val="en-US"/>
        </w:rPr>
        <w:t xml:space="preserve">  </w:t>
      </w:r>
      <w:r w:rsidR="00ED0048">
        <w:rPr>
          <w:b/>
          <w:sz w:val="28"/>
        </w:rPr>
        <w:t xml:space="preserve">  </w:t>
      </w:r>
      <w:r w:rsidRPr="00C67581">
        <w:rPr>
          <w:b/>
          <w:lang w:val="en-US"/>
        </w:rPr>
        <w:t xml:space="preserve">4     </w:t>
      </w:r>
      <w:r w:rsidRPr="00C67581">
        <w:rPr>
          <w:b/>
          <w:sz w:val="28"/>
          <w:lang w:val="en-US"/>
        </w:rPr>
        <w:t xml:space="preserve">  </w:t>
      </w:r>
      <w:r w:rsidRPr="00C67581">
        <w:rPr>
          <w:b/>
          <w:lang w:val="en-US"/>
        </w:rPr>
        <w:t xml:space="preserve">3 </w:t>
      </w:r>
      <w:r w:rsidRPr="00C67581">
        <w:rPr>
          <w:b/>
          <w:sz w:val="28"/>
          <w:lang w:val="en-US"/>
        </w:rPr>
        <w:t xml:space="preserve">                                 </w:t>
      </w:r>
    </w:p>
    <w:p w:rsidR="002F4DA3" w:rsidRPr="00990ECB" w:rsidRDefault="002F4DA3" w:rsidP="002F4DA3">
      <w:pPr>
        <w:tabs>
          <w:tab w:val="left" w:pos="1065"/>
        </w:tabs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rs[1.0]                                   Ri={0,1,..7} </w:t>
      </w:r>
    </w:p>
    <w:p w:rsidR="002F4DA3" w:rsidRPr="00382B77" w:rsidRDefault="002F4DA3" w:rsidP="002F4DA3">
      <w:pPr>
        <w:tabs>
          <w:tab w:val="left" w:pos="1065"/>
        </w:tabs>
        <w:jc w:val="both"/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:rsidR="002F4DA3" w:rsidRPr="004A011C" w:rsidRDefault="002F4DA3" w:rsidP="002F4DA3">
      <w:pPr>
        <w:tabs>
          <w:tab w:val="left" w:pos="1065"/>
        </w:tabs>
        <w:jc w:val="both"/>
        <w:rPr>
          <w:lang w:val="en-US"/>
        </w:rPr>
      </w:pPr>
      <w:r w:rsidRPr="004A011C">
        <w:rPr>
          <w:noProof/>
          <w:lang w:eastAsia="ru-RU"/>
        </w:rPr>
        <w:pict>
          <v:shape id="_x0000_s3710" type="#_x0000_t32" style="position:absolute;left:0;text-align:left;margin-left:181.8pt;margin-top:5.6pt;width:19.5pt;height:0;z-index:251463168" o:connectortype="straight"/>
        </w:pict>
      </w:r>
      <w:r w:rsidRPr="004A011C">
        <w:rPr>
          <w:noProof/>
          <w:lang w:eastAsia="ru-RU"/>
        </w:rPr>
        <w:pict>
          <v:rect id="_x0000_s3704" style="position:absolute;left:0;text-align:left;margin-left:121.8pt;margin-top:14.5pt;width:79.5pt;height:65.25pt;z-index:-251859456" fillcolor="#4bacc6" strokecolor="#f2f2f2" strokeweight="3pt">
            <v:shadow on="t" type="perspective" color="#205867" opacity=".5" offset="1pt" offset2="-1pt"/>
          </v:rect>
        </w:pict>
      </w:r>
      <w:r w:rsidRPr="004A011C">
        <w:rPr>
          <w:noProof/>
          <w:lang w:eastAsia="ru-RU"/>
        </w:rPr>
        <w:pict>
          <v:shape id="_x0000_s3709" type="#_x0000_t32" style="position:absolute;left:0;text-align:left;margin-left:151.05pt;margin-top:4.85pt;width:21.75pt;height:.75pt;flip:y;z-index:251462144" o:connectortype="straight"/>
        </w:pict>
      </w:r>
      <w:r w:rsidRPr="004A011C">
        <w:rPr>
          <w:lang w:val="en-US"/>
        </w:rPr>
        <w:t xml:space="preserve">                              </w:t>
      </w:r>
      <w:r>
        <w:rPr>
          <w:lang w:val="en-US"/>
        </w:rPr>
        <w:t xml:space="preserve">                  </w:t>
      </w:r>
      <w:r w:rsidRPr="004A011C">
        <w:rPr>
          <w:lang w:val="en-US"/>
        </w:rPr>
        <w:t xml:space="preserve">  7   </w:t>
      </w:r>
      <w:r>
        <w:rPr>
          <w:lang w:val="en-US"/>
        </w:rPr>
        <w:t xml:space="preserve">   </w:t>
      </w:r>
      <w:r w:rsidRPr="004A011C">
        <w:rPr>
          <w:lang w:val="en-US"/>
        </w:rPr>
        <w:t xml:space="preserve"> 4  </w:t>
      </w:r>
      <w:r>
        <w:rPr>
          <w:lang w:val="en-US"/>
        </w:rPr>
        <w:t xml:space="preserve">     </w:t>
      </w:r>
      <w:r w:rsidRPr="004A011C">
        <w:rPr>
          <w:lang w:val="en-US"/>
        </w:rPr>
        <w:t xml:space="preserve"> 3 2</w:t>
      </w:r>
      <w:r>
        <w:rPr>
          <w:lang w:val="en-US"/>
        </w:rPr>
        <w:t xml:space="preserve">  </w:t>
      </w:r>
      <w:r w:rsidRPr="004A011C">
        <w:rPr>
          <w:lang w:val="en-US"/>
        </w:rPr>
        <w:t xml:space="preserve">    0        </w:t>
      </w:r>
    </w:p>
    <w:p w:rsidR="002F4DA3" w:rsidRPr="00990ECB" w:rsidRDefault="002F4DA3" w:rsidP="002F4DA3">
      <w:pPr>
        <w:tabs>
          <w:tab w:val="left" w:pos="1065"/>
        </w:tabs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  </w:t>
      </w:r>
      <w:r w:rsidRPr="002D47D1">
        <w:rPr>
          <w:sz w:val="28"/>
          <w:lang w:val="en-US"/>
        </w:rPr>
        <w:t xml:space="preserve">  </w:t>
      </w:r>
      <w:r>
        <w:rPr>
          <w:sz w:val="28"/>
          <w:lang w:val="en-US"/>
        </w:rPr>
        <w:t>A</w:t>
      </w:r>
    </w:p>
    <w:p w:rsidR="002F4DA3" w:rsidRDefault="002F4DA3" w:rsidP="002F4DA3">
      <w:pPr>
        <w:tabs>
          <w:tab w:val="left" w:pos="1065"/>
        </w:tabs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</w:t>
      </w:r>
      <w:r w:rsidR="008D3FB6">
        <w:rPr>
          <w:sz w:val="28"/>
          <w:lang w:val="en-US"/>
        </w:rPr>
        <w:t xml:space="preserve">                            </w:t>
      </w:r>
      <w:r>
        <w:rPr>
          <w:sz w:val="28"/>
          <w:lang w:val="en-US"/>
        </w:rPr>
        <w:t xml:space="preserve"> Ram</w:t>
      </w:r>
    </w:p>
    <w:p w:rsidR="002F4DA3" w:rsidRDefault="002F4DA3" w:rsidP="002F4DA3">
      <w:pPr>
        <w:tabs>
          <w:tab w:val="left" w:pos="1065"/>
        </w:tabs>
        <w:jc w:val="both"/>
        <w:rPr>
          <w:sz w:val="28"/>
          <w:lang w:val="en-US"/>
        </w:rPr>
      </w:pPr>
    </w:p>
    <w:p w:rsidR="002F4DA3" w:rsidRDefault="002F4DA3" w:rsidP="002F4DA3">
      <w:pPr>
        <w:tabs>
          <w:tab w:val="left" w:pos="1065"/>
        </w:tabs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   D</w:t>
      </w:r>
    </w:p>
    <w:p w:rsidR="002F4DA3" w:rsidRDefault="0017699D" w:rsidP="002F4DA3">
      <w:pPr>
        <w:tabs>
          <w:tab w:val="left" w:pos="1065"/>
        </w:tabs>
        <w:jc w:val="both"/>
        <w:rPr>
          <w:sz w:val="28"/>
          <w:lang w:val="en-US"/>
        </w:rPr>
      </w:pPr>
      <w:r>
        <w:rPr>
          <w:noProof/>
          <w:sz w:val="28"/>
          <w:lang w:eastAsia="ru-RU"/>
        </w:rPr>
        <w:pict>
          <v:line id="_x0000_s3717" style="position:absolute;left:0;text-align:left;z-index:251466240" from="161.7pt,3.75pt" to="161.7pt,35.55pt">
            <v:stroke startarrow="block" endarrow="block"/>
          </v:line>
        </w:pict>
      </w:r>
    </w:p>
    <w:p w:rsidR="002127A0" w:rsidRDefault="002F4DA3" w:rsidP="002F4DA3">
      <w:pPr>
        <w:tabs>
          <w:tab w:val="left" w:pos="1065"/>
        </w:tabs>
        <w:jc w:val="both"/>
        <w:rPr>
          <w:sz w:val="28"/>
        </w:rPr>
      </w:pPr>
      <w:r>
        <w:rPr>
          <w:sz w:val="28"/>
          <w:lang w:val="en-US"/>
        </w:rPr>
        <w:t xml:space="preserve">          </w:t>
      </w:r>
      <w:r w:rsidR="005D434D">
        <w:rPr>
          <w:sz w:val="28"/>
          <w:lang w:val="en-US"/>
        </w:rPr>
        <w:t xml:space="preserve">                                </w:t>
      </w:r>
      <w:r w:rsidR="00ED0048">
        <w:rPr>
          <w:sz w:val="28"/>
        </w:rPr>
        <w:t xml:space="preserve"> </w:t>
      </w:r>
      <w:r w:rsidR="00293EA4">
        <w:rPr>
          <w:sz w:val="28"/>
          <w:lang w:val="en-US"/>
        </w:rPr>
        <w:t xml:space="preserve">    A</w:t>
      </w:r>
    </w:p>
    <w:p w:rsidR="002F4DA3" w:rsidRPr="002F4DA3" w:rsidRDefault="002F4DA3" w:rsidP="002F4DA3">
      <w:pPr>
        <w:tabs>
          <w:tab w:val="left" w:pos="1065"/>
        </w:tabs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r w:rsidRPr="002F4DA3">
        <w:rPr>
          <w:sz w:val="28"/>
          <w:lang w:val="en-US"/>
        </w:rPr>
        <w:t xml:space="preserve">   </w:t>
      </w:r>
    </w:p>
    <w:p w:rsidR="002F4DA3" w:rsidRDefault="002F4DA3" w:rsidP="002F4DA3">
      <w:pPr>
        <w:tabs>
          <w:tab w:val="left" w:pos="1065"/>
        </w:tabs>
        <w:jc w:val="both"/>
        <w:rPr>
          <w:sz w:val="28"/>
        </w:rPr>
      </w:pPr>
      <w:r w:rsidRPr="002F4DA3">
        <w:rPr>
          <w:sz w:val="28"/>
          <w:lang w:val="en-US"/>
        </w:rPr>
        <w:t xml:space="preserve">            </w:t>
      </w:r>
      <w:r>
        <w:rPr>
          <w:sz w:val="28"/>
        </w:rPr>
        <w:t>Рис</w:t>
      </w:r>
      <w:r w:rsidRPr="002F4DA3">
        <w:rPr>
          <w:sz w:val="28"/>
          <w:lang w:val="en-US"/>
        </w:rPr>
        <w:t xml:space="preserve">.1.4. </w:t>
      </w:r>
      <w:r>
        <w:rPr>
          <w:sz w:val="28"/>
        </w:rPr>
        <w:t xml:space="preserve">Схема доступа к регистру </w:t>
      </w:r>
      <w:r>
        <w:rPr>
          <w:sz w:val="28"/>
          <w:lang w:val="en-US"/>
        </w:rPr>
        <w:t>Ri</w:t>
      </w:r>
    </w:p>
    <w:p w:rsidR="00927820" w:rsidRDefault="00927820" w:rsidP="002F4DA3">
      <w:pPr>
        <w:tabs>
          <w:tab w:val="left" w:pos="1065"/>
        </w:tabs>
        <w:jc w:val="both"/>
        <w:rPr>
          <w:sz w:val="28"/>
        </w:rPr>
      </w:pPr>
    </w:p>
    <w:p w:rsidR="00927820" w:rsidRPr="00F807BE" w:rsidRDefault="00F807BE" w:rsidP="002F4DA3">
      <w:pPr>
        <w:tabs>
          <w:tab w:val="left" w:pos="1065"/>
        </w:tabs>
        <w:jc w:val="both"/>
        <w:rPr>
          <w:b/>
          <w:sz w:val="28"/>
        </w:rPr>
      </w:pPr>
      <w:r>
        <w:rPr>
          <w:sz w:val="28"/>
        </w:rPr>
        <w:t>Исполнимое в С51 о</w:t>
      </w:r>
      <w:r w:rsidR="00927820">
        <w:rPr>
          <w:sz w:val="28"/>
        </w:rPr>
        <w:t>писание элементарной схемной операции</w:t>
      </w:r>
      <w:r>
        <w:rPr>
          <w:sz w:val="28"/>
        </w:rPr>
        <w:t xml:space="preserve"> </w:t>
      </w:r>
      <w:r w:rsidR="00927820">
        <w:rPr>
          <w:sz w:val="28"/>
        </w:rPr>
        <w:t xml:space="preserve"> называем </w:t>
      </w:r>
      <w:r w:rsidR="00927820" w:rsidRPr="00F807BE">
        <w:rPr>
          <w:b/>
          <w:sz w:val="28"/>
        </w:rPr>
        <w:t xml:space="preserve">функциональной микрокомандой </w:t>
      </w:r>
    </w:p>
    <w:p w:rsidR="002F4DA3" w:rsidRPr="00C661D5" w:rsidRDefault="00927820" w:rsidP="00927820">
      <w:pPr>
        <w:tabs>
          <w:tab w:val="left" w:pos="1065"/>
        </w:tabs>
        <w:jc w:val="both"/>
        <w:rPr>
          <w:b/>
          <w:sz w:val="28"/>
          <w:lang w:val="en-US"/>
        </w:rPr>
      </w:pPr>
      <w:r w:rsidRPr="008F5384">
        <w:rPr>
          <w:sz w:val="28"/>
          <w:lang w:val="en-US"/>
        </w:rPr>
        <w:t xml:space="preserve">                                           </w:t>
      </w:r>
      <w:r w:rsidR="00293EA4">
        <w:rPr>
          <w:sz w:val="28"/>
          <w:lang w:val="en-US"/>
        </w:rPr>
        <w:t>A=</w:t>
      </w:r>
      <w:r w:rsidR="00293EA4">
        <w:rPr>
          <w:b/>
          <w:sz w:val="28"/>
          <w:lang w:val="en-US"/>
        </w:rPr>
        <w:t>Ram[(PSW&amp;0x18)|(IR&amp;0x07)]</w:t>
      </w:r>
      <w:r w:rsidR="008F5384">
        <w:rPr>
          <w:b/>
          <w:sz w:val="28"/>
          <w:lang w:val="en-US"/>
        </w:rPr>
        <w:t>;</w:t>
      </w:r>
      <w:r w:rsidRPr="00C661D5">
        <w:rPr>
          <w:b/>
          <w:sz w:val="28"/>
          <w:lang w:val="en-US"/>
        </w:rPr>
        <w:t xml:space="preserve"> </w:t>
      </w:r>
      <w:r w:rsidR="002F4DA3" w:rsidRPr="00C661D5">
        <w:rPr>
          <w:b/>
          <w:sz w:val="28"/>
          <w:lang w:val="en-US"/>
        </w:rPr>
        <w:t xml:space="preserve"> </w:t>
      </w:r>
    </w:p>
    <w:p w:rsidR="00335EA3" w:rsidRPr="008F5384" w:rsidRDefault="002F4DA3" w:rsidP="00F807BE">
      <w:pPr>
        <w:rPr>
          <w:sz w:val="28"/>
          <w:lang w:val="en-US"/>
        </w:rPr>
      </w:pPr>
      <w:r w:rsidRPr="00927820">
        <w:rPr>
          <w:sz w:val="28"/>
          <w:lang w:val="en-US"/>
        </w:rPr>
        <w:t xml:space="preserve"> </w:t>
      </w:r>
    </w:p>
    <w:p w:rsidR="00D542EB" w:rsidRPr="003B40AD" w:rsidRDefault="00D542EB" w:rsidP="00D542EB">
      <w:pPr>
        <w:rPr>
          <w:sz w:val="28"/>
        </w:rPr>
      </w:pPr>
      <w:r w:rsidRPr="00F807BE">
        <w:rPr>
          <w:sz w:val="28"/>
          <w:lang w:val="en-US"/>
        </w:rPr>
        <w:t xml:space="preserve">  </w:t>
      </w:r>
      <w:r w:rsidRPr="00F807BE">
        <w:rPr>
          <w:b/>
          <w:sz w:val="28"/>
          <w:lang w:val="en-US"/>
        </w:rPr>
        <w:t xml:space="preserve"> </w:t>
      </w:r>
      <w:r w:rsidRPr="00D542EB">
        <w:rPr>
          <w:b/>
          <w:sz w:val="28"/>
        </w:rPr>
        <w:t>5)</w:t>
      </w:r>
      <w:r>
        <w:rPr>
          <w:sz w:val="28"/>
        </w:rPr>
        <w:t xml:space="preserve"> </w:t>
      </w:r>
      <w:r w:rsidRPr="004A393C">
        <w:rPr>
          <w:b/>
          <w:sz w:val="28"/>
        </w:rPr>
        <w:t>Косвенная  регистровая адресация</w:t>
      </w:r>
    </w:p>
    <w:p w:rsidR="00D542EB" w:rsidRPr="005D2329" w:rsidRDefault="00D542EB" w:rsidP="00D542EB">
      <w:pPr>
        <w:ind w:left="510"/>
        <w:rPr>
          <w:b/>
          <w:sz w:val="28"/>
        </w:rPr>
      </w:pPr>
      <w:r>
        <w:rPr>
          <w:sz w:val="28"/>
        </w:rPr>
        <w:t xml:space="preserve">В </w:t>
      </w:r>
      <w:r w:rsidR="001B622A">
        <w:rPr>
          <w:sz w:val="28"/>
        </w:rPr>
        <w:t>С51 обозначается явно</w:t>
      </w:r>
      <w:r w:rsidR="00293EA4">
        <w:rPr>
          <w:sz w:val="28"/>
        </w:rPr>
        <w:t xml:space="preserve"> косвенное </w:t>
      </w:r>
      <w:r w:rsidR="001B622A">
        <w:rPr>
          <w:sz w:val="28"/>
        </w:rPr>
        <w:t xml:space="preserve"> обращение</w:t>
      </w:r>
      <w:r>
        <w:rPr>
          <w:sz w:val="28"/>
        </w:rPr>
        <w:t xml:space="preserve"> к памяти </w:t>
      </w:r>
      <w:r w:rsidRPr="006B0F51">
        <w:rPr>
          <w:b/>
          <w:sz w:val="28"/>
        </w:rPr>
        <w:t xml:space="preserve"> </w:t>
      </w:r>
      <w:r>
        <w:rPr>
          <w:sz w:val="28"/>
          <w:lang w:val="en-US"/>
        </w:rPr>
        <w:t>IDATA</w:t>
      </w:r>
      <w:r w:rsidR="001B622A">
        <w:rPr>
          <w:b/>
          <w:sz w:val="28"/>
        </w:rPr>
        <w:t>~Data(0-0x7f)</w:t>
      </w:r>
    </w:p>
    <w:p w:rsidR="00D542EB" w:rsidRPr="001E630F" w:rsidRDefault="00D542EB" w:rsidP="00D542EB">
      <w:pPr>
        <w:ind w:left="510"/>
        <w:rPr>
          <w:b/>
          <w:sz w:val="28"/>
        </w:rPr>
      </w:pPr>
      <w:r w:rsidRPr="001E630F">
        <w:rPr>
          <w:b/>
          <w:sz w:val="28"/>
        </w:rPr>
        <w:t xml:space="preserve">                 </w:t>
      </w:r>
      <w:r>
        <w:rPr>
          <w:b/>
          <w:sz w:val="28"/>
          <w:lang w:val="en-US"/>
        </w:rPr>
        <w:t>char</w:t>
      </w:r>
      <w:r w:rsidRPr="001E630F">
        <w:rPr>
          <w:b/>
          <w:sz w:val="28"/>
        </w:rPr>
        <w:t xml:space="preserve"> </w:t>
      </w:r>
      <w:r>
        <w:rPr>
          <w:b/>
          <w:sz w:val="28"/>
          <w:lang w:val="en-US"/>
        </w:rPr>
        <w:t>idata</w:t>
      </w:r>
      <w:r w:rsidRPr="001E630F">
        <w:rPr>
          <w:b/>
          <w:sz w:val="28"/>
        </w:rPr>
        <w:t xml:space="preserve"> </w:t>
      </w:r>
      <w:r>
        <w:rPr>
          <w:b/>
          <w:sz w:val="28"/>
          <w:lang w:val="en-US"/>
        </w:rPr>
        <w:t>x</w:t>
      </w:r>
      <w:r w:rsidRPr="001E630F">
        <w:rPr>
          <w:b/>
          <w:sz w:val="28"/>
        </w:rPr>
        <w:t>;</w:t>
      </w:r>
    </w:p>
    <w:p w:rsidR="00AF1EFD" w:rsidRPr="007A7443" w:rsidRDefault="00D542EB" w:rsidP="007A7443">
      <w:pPr>
        <w:ind w:left="510"/>
        <w:rPr>
          <w:sz w:val="28"/>
          <w:lang w:val="en-US"/>
        </w:rPr>
      </w:pPr>
      <w:r w:rsidRPr="00D542EB">
        <w:rPr>
          <w:sz w:val="28"/>
        </w:rPr>
        <w:t xml:space="preserve"> </w:t>
      </w:r>
      <w:r w:rsidR="005506AE" w:rsidRPr="005506AE">
        <w:rPr>
          <w:sz w:val="28"/>
        </w:rPr>
        <w:t xml:space="preserve">     </w:t>
      </w:r>
      <w:r w:rsidR="00D82009">
        <w:rPr>
          <w:sz w:val="28"/>
          <w:lang w:val="en-US"/>
        </w:rPr>
        <w:t xml:space="preserve">          </w:t>
      </w:r>
      <w:r w:rsidR="00293EA4">
        <w:rPr>
          <w:sz w:val="28"/>
        </w:rPr>
        <w:t xml:space="preserve">  </w:t>
      </w:r>
      <w:r w:rsidR="005506AE" w:rsidRPr="00D82009">
        <w:rPr>
          <w:b/>
          <w:sz w:val="28"/>
          <w:lang w:val="en-US"/>
        </w:rPr>
        <w:t>x</w:t>
      </w:r>
      <w:r w:rsidR="005506AE" w:rsidRPr="00D82009">
        <w:rPr>
          <w:b/>
          <w:sz w:val="28"/>
        </w:rPr>
        <w:t>=55;</w:t>
      </w:r>
      <w:r w:rsidR="005506AE" w:rsidRPr="005506AE">
        <w:rPr>
          <w:sz w:val="28"/>
        </w:rPr>
        <w:t xml:space="preserve">  </w:t>
      </w:r>
      <w:r w:rsidR="00F807BE">
        <w:rPr>
          <w:sz w:val="28"/>
        </w:rPr>
        <w:t xml:space="preserve"> </w:t>
      </w:r>
    </w:p>
    <w:p w:rsidR="005506AE" w:rsidRDefault="00D82009" w:rsidP="005D434D">
      <w:pPr>
        <w:ind w:left="510"/>
        <w:rPr>
          <w:sz w:val="28"/>
        </w:rPr>
      </w:pPr>
      <w:r w:rsidRPr="00D542EB">
        <w:rPr>
          <w:sz w:val="28"/>
        </w:rPr>
        <w:t>В А51</w:t>
      </w:r>
      <w:r w:rsidRPr="00D82009">
        <w:rPr>
          <w:sz w:val="28"/>
        </w:rPr>
        <w:t xml:space="preserve">       </w:t>
      </w:r>
      <w:r w:rsidR="00F807BE">
        <w:rPr>
          <w:sz w:val="28"/>
        </w:rPr>
        <w:t>исполняется как</w:t>
      </w:r>
    </w:p>
    <w:p w:rsidR="005506AE" w:rsidRPr="00D82009" w:rsidRDefault="005506AE" w:rsidP="005D434D">
      <w:pPr>
        <w:ind w:left="510"/>
        <w:rPr>
          <w:b/>
          <w:sz w:val="28"/>
        </w:rPr>
      </w:pPr>
      <w:r w:rsidRPr="00D82009">
        <w:rPr>
          <w:b/>
          <w:sz w:val="28"/>
        </w:rPr>
        <w:t xml:space="preserve">               </w:t>
      </w:r>
      <w:r w:rsidRPr="00D82009">
        <w:rPr>
          <w:b/>
          <w:sz w:val="28"/>
          <w:lang w:val="en-US"/>
        </w:rPr>
        <w:t>Iseg</w:t>
      </w:r>
      <w:r w:rsidRPr="00D82009">
        <w:rPr>
          <w:b/>
          <w:sz w:val="28"/>
        </w:rPr>
        <w:t xml:space="preserve"> </w:t>
      </w:r>
      <w:r w:rsidRPr="00D82009">
        <w:rPr>
          <w:b/>
          <w:sz w:val="28"/>
          <w:lang w:val="en-US"/>
        </w:rPr>
        <w:t>at</w:t>
      </w:r>
      <w:r w:rsidRPr="00D82009">
        <w:rPr>
          <w:b/>
          <w:sz w:val="28"/>
        </w:rPr>
        <w:t xml:space="preserve"> 0</w:t>
      </w:r>
      <w:r w:rsidRPr="00D82009">
        <w:rPr>
          <w:b/>
          <w:sz w:val="28"/>
          <w:lang w:val="en-US"/>
        </w:rPr>
        <w:t>x</w:t>
      </w:r>
      <w:r w:rsidRPr="00D82009">
        <w:rPr>
          <w:b/>
          <w:sz w:val="28"/>
        </w:rPr>
        <w:t>10</w:t>
      </w:r>
      <w:r w:rsidR="00D82009" w:rsidRPr="00D82009">
        <w:rPr>
          <w:b/>
          <w:sz w:val="28"/>
        </w:rPr>
        <w:t xml:space="preserve"> </w:t>
      </w:r>
      <w:r w:rsidR="00D82009" w:rsidRPr="00D82009">
        <w:rPr>
          <w:sz w:val="28"/>
        </w:rPr>
        <w:t xml:space="preserve">;размещение сегмента в свободной области </w:t>
      </w:r>
      <w:r w:rsidR="00D82009" w:rsidRPr="00D82009">
        <w:rPr>
          <w:sz w:val="28"/>
          <w:lang w:val="en-US"/>
        </w:rPr>
        <w:t>Data</w:t>
      </w:r>
    </w:p>
    <w:p w:rsidR="005506AE" w:rsidRPr="00D82009" w:rsidRDefault="005506AE" w:rsidP="005D434D">
      <w:pPr>
        <w:ind w:left="510"/>
        <w:rPr>
          <w:b/>
          <w:sz w:val="28"/>
          <w:lang w:val="en-US"/>
        </w:rPr>
      </w:pPr>
      <w:r w:rsidRPr="00D82009">
        <w:rPr>
          <w:b/>
          <w:sz w:val="28"/>
        </w:rPr>
        <w:t xml:space="preserve">                   </w:t>
      </w:r>
      <w:r w:rsidRPr="00D82009">
        <w:rPr>
          <w:b/>
          <w:sz w:val="28"/>
          <w:lang w:val="en-US"/>
        </w:rPr>
        <w:t>x ds 1</w:t>
      </w:r>
    </w:p>
    <w:p w:rsidR="00D82009" w:rsidRPr="00B86679" w:rsidRDefault="00D542EB" w:rsidP="00D82009">
      <w:pPr>
        <w:ind w:left="510"/>
        <w:rPr>
          <w:b/>
          <w:sz w:val="28"/>
        </w:rPr>
      </w:pPr>
      <w:r w:rsidRPr="00D82009">
        <w:rPr>
          <w:b/>
          <w:sz w:val="28"/>
          <w:lang w:val="en-US"/>
        </w:rPr>
        <w:t xml:space="preserve">            </w:t>
      </w:r>
      <w:r w:rsidR="00B86679">
        <w:rPr>
          <w:b/>
          <w:sz w:val="28"/>
        </w:rPr>
        <w:t>………………</w:t>
      </w:r>
      <w:r w:rsidRPr="00B86679">
        <w:rPr>
          <w:b/>
          <w:sz w:val="28"/>
        </w:rPr>
        <w:t xml:space="preserve">            </w:t>
      </w:r>
    </w:p>
    <w:p w:rsidR="005506AE" w:rsidRPr="00D82009" w:rsidRDefault="005506AE" w:rsidP="005D434D">
      <w:pPr>
        <w:ind w:left="510"/>
        <w:rPr>
          <w:b/>
          <w:sz w:val="28"/>
        </w:rPr>
      </w:pPr>
      <w:r w:rsidRPr="00D82009">
        <w:rPr>
          <w:b/>
          <w:sz w:val="28"/>
        </w:rPr>
        <w:t xml:space="preserve">                 </w:t>
      </w:r>
      <w:r w:rsidRPr="00D82009">
        <w:rPr>
          <w:b/>
          <w:sz w:val="28"/>
          <w:lang w:val="en-US"/>
        </w:rPr>
        <w:t>mov</w:t>
      </w:r>
      <w:r w:rsidRPr="00D82009">
        <w:rPr>
          <w:b/>
          <w:sz w:val="28"/>
        </w:rPr>
        <w:t xml:space="preserve"> </w:t>
      </w:r>
      <w:r w:rsidRPr="00D82009">
        <w:rPr>
          <w:b/>
          <w:sz w:val="28"/>
          <w:lang w:val="en-US"/>
        </w:rPr>
        <w:t>R</w:t>
      </w:r>
      <w:r w:rsidRPr="00D82009">
        <w:rPr>
          <w:b/>
          <w:sz w:val="28"/>
        </w:rPr>
        <w:t>0,#</w:t>
      </w:r>
      <w:r w:rsidRPr="00D82009">
        <w:rPr>
          <w:b/>
          <w:sz w:val="28"/>
          <w:lang w:val="en-US"/>
        </w:rPr>
        <w:t>x</w:t>
      </w:r>
      <w:r w:rsidR="00D82009">
        <w:rPr>
          <w:b/>
          <w:sz w:val="28"/>
        </w:rPr>
        <w:t xml:space="preserve">        </w:t>
      </w:r>
      <w:r w:rsidR="00D82009" w:rsidRPr="00D82009">
        <w:rPr>
          <w:b/>
          <w:sz w:val="28"/>
        </w:rPr>
        <w:t>;</w:t>
      </w:r>
      <w:r w:rsidR="00D82009">
        <w:rPr>
          <w:b/>
          <w:sz w:val="28"/>
        </w:rPr>
        <w:t xml:space="preserve"> </w:t>
      </w:r>
      <w:r w:rsidR="00D82009" w:rsidRPr="00D82009">
        <w:rPr>
          <w:sz w:val="28"/>
        </w:rPr>
        <w:t>косвенный доступ к сегменту</w:t>
      </w:r>
    </w:p>
    <w:p w:rsidR="00A63E7B" w:rsidRDefault="00D542EB" w:rsidP="00D542EB">
      <w:pPr>
        <w:rPr>
          <w:b/>
          <w:sz w:val="28"/>
          <w:lang w:val="en-US"/>
        </w:rPr>
      </w:pPr>
      <w:r w:rsidRPr="00D82009">
        <w:rPr>
          <w:b/>
          <w:sz w:val="28"/>
        </w:rPr>
        <w:t xml:space="preserve">                        </w:t>
      </w:r>
      <w:r w:rsidR="00A63E7B" w:rsidRPr="00D82009">
        <w:rPr>
          <w:b/>
          <w:sz w:val="28"/>
          <w:lang w:val="en-US"/>
        </w:rPr>
        <w:t>mov</w:t>
      </w:r>
      <w:r w:rsidR="00A63E7B" w:rsidRPr="00B86679">
        <w:rPr>
          <w:b/>
          <w:sz w:val="28"/>
        </w:rPr>
        <w:t xml:space="preserve"> </w:t>
      </w:r>
      <w:r w:rsidRPr="00B86679">
        <w:rPr>
          <w:b/>
          <w:sz w:val="28"/>
        </w:rPr>
        <w:t>@</w:t>
      </w:r>
      <w:r w:rsidRPr="00D82009">
        <w:rPr>
          <w:b/>
          <w:sz w:val="28"/>
          <w:lang w:val="en-US"/>
        </w:rPr>
        <w:t>R</w:t>
      </w:r>
      <w:r w:rsidRPr="00B86679">
        <w:rPr>
          <w:b/>
          <w:sz w:val="28"/>
        </w:rPr>
        <w:t>0</w:t>
      </w:r>
      <w:r w:rsidR="004A301C" w:rsidRPr="00B86679">
        <w:rPr>
          <w:b/>
          <w:sz w:val="28"/>
        </w:rPr>
        <w:t>,#37</w:t>
      </w:r>
      <w:r w:rsidRPr="00B86679">
        <w:rPr>
          <w:b/>
          <w:sz w:val="28"/>
        </w:rPr>
        <w:t xml:space="preserve"> </w:t>
      </w:r>
    </w:p>
    <w:p w:rsidR="007A7443" w:rsidRDefault="007A7443" w:rsidP="00D542EB">
      <w:pPr>
        <w:rPr>
          <w:b/>
          <w:sz w:val="28"/>
          <w:lang w:val="en-US"/>
        </w:rPr>
      </w:pPr>
    </w:p>
    <w:p w:rsidR="007A7443" w:rsidRDefault="007A7443" w:rsidP="00D542EB">
      <w:pPr>
        <w:rPr>
          <w:b/>
          <w:sz w:val="28"/>
          <w:lang w:val="en-US"/>
        </w:rPr>
      </w:pPr>
    </w:p>
    <w:p w:rsidR="007A7443" w:rsidRPr="007A7443" w:rsidRDefault="007A7443" w:rsidP="00D542EB">
      <w:pPr>
        <w:rPr>
          <w:b/>
          <w:sz w:val="28"/>
          <w:lang w:val="en-US"/>
        </w:rPr>
      </w:pPr>
    </w:p>
    <w:p w:rsidR="005D2329" w:rsidRPr="005D2329" w:rsidRDefault="005D2329" w:rsidP="00D542EB">
      <w:pPr>
        <w:rPr>
          <w:sz w:val="28"/>
        </w:rPr>
      </w:pPr>
      <w:r w:rsidRPr="005D2329">
        <w:rPr>
          <w:sz w:val="28"/>
        </w:rPr>
        <w:t>Косвенное обращение по адресам</w:t>
      </w:r>
      <w:r>
        <w:rPr>
          <w:sz w:val="28"/>
        </w:rPr>
        <w:t xml:space="preserve"> </w:t>
      </w:r>
      <w:r w:rsidRPr="005D2329">
        <w:rPr>
          <w:b/>
          <w:sz w:val="28"/>
          <w:lang w:val="en-US"/>
        </w:rPr>
        <w:t>Sfr</w:t>
      </w:r>
      <w:r w:rsidRPr="005D2329">
        <w:rPr>
          <w:sz w:val="28"/>
        </w:rPr>
        <w:t xml:space="preserve">  </w:t>
      </w:r>
      <w:r w:rsidR="00293EA4">
        <w:rPr>
          <w:sz w:val="28"/>
        </w:rPr>
        <w:t>(0</w:t>
      </w:r>
      <w:r w:rsidR="00293EA4">
        <w:rPr>
          <w:sz w:val="28"/>
          <w:lang w:val="en-US"/>
        </w:rPr>
        <w:t>x</w:t>
      </w:r>
      <w:r w:rsidR="00293EA4" w:rsidRPr="00293EA4">
        <w:rPr>
          <w:sz w:val="28"/>
        </w:rPr>
        <w:t>80-0</w:t>
      </w:r>
      <w:r w:rsidR="00293EA4">
        <w:rPr>
          <w:sz w:val="28"/>
          <w:lang w:val="en-US"/>
        </w:rPr>
        <w:t>xff</w:t>
      </w:r>
      <w:r w:rsidR="00293EA4">
        <w:rPr>
          <w:b/>
          <w:sz w:val="28"/>
        </w:rPr>
        <w:t>)</w:t>
      </w:r>
      <w:r w:rsidRPr="005D2329">
        <w:rPr>
          <w:sz w:val="28"/>
        </w:rPr>
        <w:t xml:space="preserve"> </w:t>
      </w:r>
      <w:r>
        <w:rPr>
          <w:sz w:val="28"/>
        </w:rPr>
        <w:t xml:space="preserve"> </w:t>
      </w:r>
      <w:r w:rsidRPr="005D2329">
        <w:rPr>
          <w:sz w:val="28"/>
        </w:rPr>
        <w:t>не определено и в симуляторе контролируется.</w:t>
      </w:r>
    </w:p>
    <w:p w:rsidR="00D542EB" w:rsidRPr="00D4785A" w:rsidRDefault="00D542EB" w:rsidP="00D542EB">
      <w:pPr>
        <w:rPr>
          <w:sz w:val="28"/>
        </w:rPr>
      </w:pPr>
      <w:r w:rsidRPr="005D2329">
        <w:rPr>
          <w:sz w:val="28"/>
        </w:rPr>
        <w:t xml:space="preserve">   </w:t>
      </w:r>
      <w:r w:rsidRPr="00D542EB">
        <w:rPr>
          <w:b/>
          <w:sz w:val="28"/>
        </w:rPr>
        <w:t xml:space="preserve"> 6)  </w:t>
      </w:r>
      <w:r>
        <w:rPr>
          <w:b/>
          <w:sz w:val="28"/>
        </w:rPr>
        <w:t xml:space="preserve">Стековая адресация – </w:t>
      </w:r>
      <w:r w:rsidRPr="00D542EB">
        <w:rPr>
          <w:sz w:val="28"/>
        </w:rPr>
        <w:t xml:space="preserve">вид косвенной </w:t>
      </w:r>
      <w:r>
        <w:rPr>
          <w:sz w:val="28"/>
        </w:rPr>
        <w:t xml:space="preserve">регистровой </w:t>
      </w:r>
      <w:r w:rsidRPr="00D542EB">
        <w:rPr>
          <w:sz w:val="28"/>
        </w:rPr>
        <w:t xml:space="preserve">адресации </w:t>
      </w:r>
      <w:r w:rsidR="00D4785A" w:rsidRPr="00D4785A">
        <w:rPr>
          <w:sz w:val="28"/>
        </w:rPr>
        <w:t xml:space="preserve"> </w:t>
      </w:r>
      <w:r w:rsidR="00D4785A">
        <w:rPr>
          <w:sz w:val="28"/>
        </w:rPr>
        <w:t xml:space="preserve">в </w:t>
      </w:r>
      <w:r w:rsidR="00D4785A" w:rsidRPr="00734D7A">
        <w:rPr>
          <w:b/>
          <w:sz w:val="28"/>
          <w:lang w:val="en-US"/>
        </w:rPr>
        <w:t>Data</w:t>
      </w:r>
      <w:r w:rsidR="00D4785A" w:rsidRPr="00D4785A">
        <w:rPr>
          <w:sz w:val="28"/>
        </w:rPr>
        <w:t xml:space="preserve"> </w:t>
      </w:r>
      <w:r w:rsidRPr="00D4785A">
        <w:rPr>
          <w:sz w:val="28"/>
        </w:rPr>
        <w:t xml:space="preserve">с </w:t>
      </w:r>
      <w:r w:rsidRPr="00293EA4">
        <w:rPr>
          <w:b/>
          <w:sz w:val="28"/>
        </w:rPr>
        <w:t>автоиндексацией</w:t>
      </w:r>
      <w:r w:rsidRPr="00D4785A">
        <w:rPr>
          <w:sz w:val="28"/>
        </w:rPr>
        <w:t xml:space="preserve"> с использованием регистра-указателя</w:t>
      </w:r>
      <w:r w:rsidR="00293EA4" w:rsidRPr="00293EA4">
        <w:rPr>
          <w:sz w:val="28"/>
        </w:rPr>
        <w:t xml:space="preserve"> </w:t>
      </w:r>
      <w:r w:rsidRPr="00D4785A">
        <w:rPr>
          <w:sz w:val="28"/>
        </w:rPr>
        <w:t xml:space="preserve"> </w:t>
      </w:r>
      <w:r w:rsidRPr="00D4785A">
        <w:rPr>
          <w:sz w:val="28"/>
          <w:lang w:val="en-US"/>
        </w:rPr>
        <w:t>SP</w:t>
      </w:r>
      <w:r w:rsidR="00D4785A" w:rsidRPr="00D4785A">
        <w:rPr>
          <w:sz w:val="28"/>
        </w:rPr>
        <w:t>.</w:t>
      </w:r>
    </w:p>
    <w:p w:rsidR="00D30040" w:rsidRPr="009B48F9" w:rsidRDefault="00D4785A" w:rsidP="00D542EB">
      <w:pPr>
        <w:jc w:val="both"/>
        <w:rPr>
          <w:sz w:val="28"/>
        </w:rPr>
      </w:pPr>
      <w:r w:rsidRPr="00D4785A">
        <w:rPr>
          <w:b/>
          <w:sz w:val="28"/>
        </w:rPr>
        <w:t xml:space="preserve">         </w:t>
      </w:r>
      <w:r w:rsidRPr="00D30040">
        <w:rPr>
          <w:b/>
          <w:sz w:val="28"/>
        </w:rPr>
        <w:t>В С51</w:t>
      </w:r>
      <w:r w:rsidR="00B86679">
        <w:rPr>
          <w:sz w:val="28"/>
        </w:rPr>
        <w:t xml:space="preserve"> с</w:t>
      </w:r>
      <w:r>
        <w:rPr>
          <w:sz w:val="28"/>
        </w:rPr>
        <w:t>тек фор</w:t>
      </w:r>
      <w:r w:rsidR="00293EA4">
        <w:rPr>
          <w:sz w:val="28"/>
        </w:rPr>
        <w:t>мируется неявно</w:t>
      </w:r>
      <w:r w:rsidR="00293EA4" w:rsidRPr="00293EA4">
        <w:rPr>
          <w:sz w:val="28"/>
        </w:rPr>
        <w:t xml:space="preserve"> </w:t>
      </w:r>
      <w:r>
        <w:rPr>
          <w:sz w:val="28"/>
        </w:rPr>
        <w:t xml:space="preserve">компилятором </w:t>
      </w:r>
      <w:r w:rsidR="00293EA4">
        <w:rPr>
          <w:sz w:val="28"/>
        </w:rPr>
        <w:t>при обращении</w:t>
      </w:r>
      <w:r>
        <w:rPr>
          <w:sz w:val="28"/>
        </w:rPr>
        <w:t xml:space="preserve"> к подпрограммам и в прерываниях.</w:t>
      </w:r>
    </w:p>
    <w:p w:rsidR="00D4785A" w:rsidRPr="00281016" w:rsidRDefault="00D4785A" w:rsidP="00D4785A">
      <w:pPr>
        <w:rPr>
          <w:sz w:val="28"/>
          <w:szCs w:val="28"/>
        </w:rPr>
      </w:pPr>
      <w:r>
        <w:rPr>
          <w:sz w:val="28"/>
        </w:rPr>
        <w:t xml:space="preserve">         </w:t>
      </w:r>
      <w:r>
        <w:rPr>
          <w:b/>
          <w:sz w:val="28"/>
        </w:rPr>
        <w:t xml:space="preserve">В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8241A4">
        <w:rPr>
          <w:sz w:val="28"/>
          <w:szCs w:val="28"/>
        </w:rPr>
        <w:t xml:space="preserve">51 </w:t>
      </w:r>
      <w:r w:rsidR="00B86679">
        <w:rPr>
          <w:sz w:val="28"/>
          <w:szCs w:val="28"/>
        </w:rPr>
        <w:t xml:space="preserve"> размещение</w:t>
      </w:r>
      <w:r>
        <w:rPr>
          <w:sz w:val="28"/>
          <w:szCs w:val="28"/>
        </w:rPr>
        <w:t xml:space="preserve"> памяти под </w:t>
      </w:r>
      <w:r w:rsidR="00B86679">
        <w:rPr>
          <w:b/>
          <w:sz w:val="28"/>
          <w:szCs w:val="28"/>
        </w:rPr>
        <w:t>с</w:t>
      </w:r>
      <w:r w:rsidRPr="00A713B7">
        <w:rPr>
          <w:b/>
          <w:sz w:val="28"/>
          <w:szCs w:val="28"/>
        </w:rPr>
        <w:t>тек</w:t>
      </w:r>
      <w:r>
        <w:rPr>
          <w:sz w:val="28"/>
          <w:szCs w:val="28"/>
        </w:rPr>
        <w:t xml:space="preserve"> </w:t>
      </w:r>
      <w:r w:rsidR="00D30040" w:rsidRPr="00D30040">
        <w:rPr>
          <w:sz w:val="28"/>
          <w:szCs w:val="28"/>
        </w:rPr>
        <w:t xml:space="preserve">в </w:t>
      </w:r>
      <w:r w:rsidR="00B86679">
        <w:rPr>
          <w:sz w:val="28"/>
          <w:szCs w:val="28"/>
          <w:lang w:val="en-US"/>
        </w:rPr>
        <w:t>D</w:t>
      </w:r>
      <w:r w:rsidR="00D30040">
        <w:rPr>
          <w:sz w:val="28"/>
          <w:szCs w:val="28"/>
          <w:lang w:val="en-US"/>
        </w:rPr>
        <w:t>ata</w:t>
      </w:r>
      <w:r w:rsidR="00D30040">
        <w:rPr>
          <w:sz w:val="28"/>
          <w:szCs w:val="28"/>
        </w:rPr>
        <w:t xml:space="preserve"> выбирает</w:t>
      </w:r>
      <w:r>
        <w:rPr>
          <w:sz w:val="28"/>
          <w:szCs w:val="28"/>
        </w:rPr>
        <w:t xml:space="preserve"> пользователь .</w:t>
      </w:r>
    </w:p>
    <w:p w:rsidR="00A442B1" w:rsidRPr="00AF1EFD" w:rsidRDefault="00D30040" w:rsidP="00D30040">
      <w:pPr>
        <w:rPr>
          <w:sz w:val="28"/>
          <w:szCs w:val="28"/>
        </w:rPr>
      </w:pPr>
      <w:r>
        <w:rPr>
          <w:sz w:val="28"/>
          <w:szCs w:val="28"/>
        </w:rPr>
        <w:t xml:space="preserve">  По </w:t>
      </w:r>
      <w:r w:rsidR="00D4785A">
        <w:rPr>
          <w:sz w:val="28"/>
          <w:szCs w:val="28"/>
        </w:rPr>
        <w:t>сброс</w:t>
      </w:r>
      <w:r>
        <w:rPr>
          <w:sz w:val="28"/>
          <w:szCs w:val="28"/>
        </w:rPr>
        <w:t xml:space="preserve">у при </w:t>
      </w:r>
      <w:r w:rsidR="00D4785A" w:rsidRPr="00DE4166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включении питания</w:t>
      </w:r>
      <w:r w:rsidR="00D4785A" w:rsidRPr="002772E9">
        <w:rPr>
          <w:sz w:val="28"/>
          <w:szCs w:val="28"/>
        </w:rPr>
        <w:t xml:space="preserve"> </w:t>
      </w:r>
      <w:r w:rsidR="00D4785A">
        <w:rPr>
          <w:sz w:val="28"/>
          <w:szCs w:val="28"/>
        </w:rPr>
        <w:t xml:space="preserve"> указатель стека </w:t>
      </w:r>
      <w:r w:rsidR="00D4785A">
        <w:rPr>
          <w:sz w:val="28"/>
          <w:szCs w:val="28"/>
          <w:lang w:val="en-US"/>
        </w:rPr>
        <w:t>SP</w:t>
      </w:r>
      <w:r w:rsidR="00D4785A">
        <w:rPr>
          <w:sz w:val="28"/>
          <w:szCs w:val="28"/>
        </w:rPr>
        <w:t xml:space="preserve"> </w:t>
      </w:r>
      <w:r w:rsidR="00D4785A" w:rsidRPr="00D4785A">
        <w:rPr>
          <w:sz w:val="28"/>
          <w:szCs w:val="28"/>
        </w:rPr>
        <w:t>=7.</w:t>
      </w:r>
    </w:p>
    <w:p w:rsidR="00D4785A" w:rsidRPr="00D4785A" w:rsidRDefault="00D4785A" w:rsidP="00D4785A">
      <w:pPr>
        <w:jc w:val="both"/>
        <w:rPr>
          <w:sz w:val="28"/>
        </w:rPr>
      </w:pPr>
      <w:r>
        <w:rPr>
          <w:sz w:val="28"/>
          <w:szCs w:val="28"/>
        </w:rPr>
        <w:t>Неявная индексация</w:t>
      </w:r>
      <w:r w:rsidRPr="00D4785A">
        <w:rPr>
          <w:sz w:val="28"/>
          <w:szCs w:val="28"/>
        </w:rPr>
        <w:t xml:space="preserve">: </w:t>
      </w:r>
      <w:r>
        <w:rPr>
          <w:sz w:val="28"/>
        </w:rPr>
        <w:t xml:space="preserve">пре-автоинкремент </w:t>
      </w:r>
      <w:r>
        <w:rPr>
          <w:b/>
          <w:sz w:val="28"/>
        </w:rPr>
        <w:t>(+</w:t>
      </w:r>
      <w:r>
        <w:rPr>
          <w:b/>
          <w:sz w:val="28"/>
          <w:lang w:val="en-US"/>
        </w:rPr>
        <w:t>SP</w:t>
      </w:r>
      <w:r>
        <w:rPr>
          <w:b/>
          <w:sz w:val="28"/>
        </w:rPr>
        <w:t>)</w:t>
      </w:r>
      <w:r>
        <w:rPr>
          <w:sz w:val="28"/>
        </w:rPr>
        <w:t xml:space="preserve"> при записи и пост-автодекремент </w:t>
      </w:r>
      <w:r>
        <w:rPr>
          <w:b/>
          <w:sz w:val="28"/>
        </w:rPr>
        <w:t>(</w:t>
      </w:r>
      <w:r>
        <w:rPr>
          <w:b/>
          <w:sz w:val="28"/>
          <w:lang w:val="en-US"/>
        </w:rPr>
        <w:t>SP</w:t>
      </w:r>
      <w:r>
        <w:rPr>
          <w:b/>
          <w:sz w:val="28"/>
        </w:rPr>
        <w:t>-)</w:t>
      </w:r>
      <w:r>
        <w:rPr>
          <w:sz w:val="28"/>
        </w:rPr>
        <w:t xml:space="preserve"> при чтении</w:t>
      </w:r>
      <w:r w:rsidRPr="00D4785A">
        <w:rPr>
          <w:sz w:val="28"/>
        </w:rPr>
        <w:t>.</w:t>
      </w:r>
    </w:p>
    <w:p w:rsidR="00D4785A" w:rsidRPr="0095142A" w:rsidRDefault="00D4785A" w:rsidP="00D4785A">
      <w:pPr>
        <w:rPr>
          <w:sz w:val="28"/>
        </w:rPr>
      </w:pPr>
      <w:r w:rsidRPr="00D4785A">
        <w:rPr>
          <w:sz w:val="28"/>
        </w:rPr>
        <w:t xml:space="preserve">Размещение Стека в абсолютном сегменте </w:t>
      </w:r>
      <w:r w:rsidRPr="00D4785A">
        <w:rPr>
          <w:sz w:val="28"/>
          <w:lang w:val="en-US"/>
        </w:rPr>
        <w:t>Data</w:t>
      </w:r>
    </w:p>
    <w:p w:rsidR="00D4785A" w:rsidRPr="00D542EB" w:rsidRDefault="00D4785A" w:rsidP="00D4785A">
      <w:pPr>
        <w:rPr>
          <w:sz w:val="28"/>
        </w:rPr>
      </w:pPr>
      <w:r w:rsidRPr="00D542EB">
        <w:rPr>
          <w:sz w:val="28"/>
        </w:rPr>
        <w:t xml:space="preserve">          </w:t>
      </w:r>
      <w:r>
        <w:rPr>
          <w:b/>
          <w:sz w:val="28"/>
          <w:lang w:val="en-US"/>
        </w:rPr>
        <w:t>Dseg</w:t>
      </w:r>
      <w:r w:rsidRPr="00D542EB">
        <w:rPr>
          <w:b/>
          <w:sz w:val="28"/>
        </w:rPr>
        <w:t xml:space="preserve"> </w:t>
      </w:r>
      <w:r>
        <w:rPr>
          <w:b/>
          <w:sz w:val="28"/>
          <w:lang w:val="en-US"/>
        </w:rPr>
        <w:t>at</w:t>
      </w:r>
      <w:r w:rsidRPr="00D542EB">
        <w:rPr>
          <w:b/>
          <w:sz w:val="28"/>
        </w:rPr>
        <w:t xml:space="preserve"> 0</w:t>
      </w:r>
      <w:r>
        <w:rPr>
          <w:b/>
          <w:sz w:val="28"/>
          <w:lang w:val="en-US"/>
        </w:rPr>
        <w:t>x</w:t>
      </w:r>
      <w:r w:rsidRPr="00D542EB">
        <w:rPr>
          <w:b/>
          <w:sz w:val="28"/>
        </w:rPr>
        <w:t xml:space="preserve">10  </w:t>
      </w:r>
      <w:r w:rsidRPr="00D542EB">
        <w:rPr>
          <w:sz w:val="28"/>
        </w:rPr>
        <w:t>;</w:t>
      </w:r>
      <w:r>
        <w:rPr>
          <w:sz w:val="28"/>
        </w:rPr>
        <w:t>сегмент</w:t>
      </w:r>
      <w:r w:rsidRPr="00D542EB">
        <w:rPr>
          <w:sz w:val="28"/>
        </w:rPr>
        <w:t xml:space="preserve"> </w:t>
      </w:r>
      <w:r>
        <w:rPr>
          <w:sz w:val="28"/>
        </w:rPr>
        <w:t>стека</w:t>
      </w:r>
    </w:p>
    <w:p w:rsidR="00D4785A" w:rsidRPr="00D542EB" w:rsidRDefault="00D4785A" w:rsidP="00D4785A">
      <w:pPr>
        <w:rPr>
          <w:b/>
          <w:sz w:val="28"/>
        </w:rPr>
      </w:pPr>
      <w:r w:rsidRPr="00D542EB">
        <w:rPr>
          <w:sz w:val="28"/>
        </w:rPr>
        <w:t xml:space="preserve">              </w:t>
      </w:r>
      <w:r>
        <w:rPr>
          <w:b/>
          <w:sz w:val="28"/>
          <w:lang w:val="en-US"/>
        </w:rPr>
        <w:t>Stack</w:t>
      </w:r>
      <w:r w:rsidRPr="00D542EB">
        <w:rPr>
          <w:b/>
          <w:sz w:val="28"/>
        </w:rPr>
        <w:t xml:space="preserve">: </w:t>
      </w:r>
      <w:r>
        <w:rPr>
          <w:b/>
          <w:sz w:val="28"/>
          <w:lang w:val="en-US"/>
        </w:rPr>
        <w:t>ds</w:t>
      </w:r>
      <w:r w:rsidRPr="00D542EB">
        <w:rPr>
          <w:b/>
          <w:sz w:val="28"/>
        </w:rPr>
        <w:t xml:space="preserve"> 6</w:t>
      </w:r>
    </w:p>
    <w:p w:rsidR="00D4785A" w:rsidRPr="00DE4166" w:rsidRDefault="00D4785A" w:rsidP="00D4785A">
      <w:pPr>
        <w:rPr>
          <w:b/>
          <w:sz w:val="28"/>
        </w:rPr>
      </w:pPr>
      <w:r>
        <w:rPr>
          <w:b/>
          <w:sz w:val="28"/>
        </w:rPr>
        <w:t xml:space="preserve">         </w:t>
      </w:r>
      <w:r w:rsidRPr="00D542EB">
        <w:rPr>
          <w:b/>
          <w:sz w:val="28"/>
        </w:rPr>
        <w:t xml:space="preserve">      </w:t>
      </w:r>
      <w:r>
        <w:rPr>
          <w:b/>
          <w:sz w:val="28"/>
        </w:rPr>
        <w:t>……………</w:t>
      </w:r>
    </w:p>
    <w:p w:rsidR="00D4785A" w:rsidRDefault="00D4785A" w:rsidP="00D4785A">
      <w:pPr>
        <w:rPr>
          <w:sz w:val="28"/>
        </w:rPr>
      </w:pPr>
      <w:r w:rsidRPr="00DE4166">
        <w:rPr>
          <w:sz w:val="28"/>
        </w:rPr>
        <w:t xml:space="preserve">         </w:t>
      </w:r>
      <w:r>
        <w:rPr>
          <w:b/>
          <w:sz w:val="28"/>
          <w:lang w:val="en-US"/>
        </w:rPr>
        <w:t>Start</w:t>
      </w:r>
      <w:r>
        <w:rPr>
          <w:b/>
          <w:sz w:val="28"/>
        </w:rPr>
        <w:t>:</w:t>
      </w:r>
      <w:r>
        <w:rPr>
          <w:sz w:val="28"/>
        </w:rPr>
        <w:t xml:space="preserve">               ;начало программы</w:t>
      </w:r>
    </w:p>
    <w:p w:rsidR="00D4785A" w:rsidRPr="006A51D6" w:rsidRDefault="00D4785A" w:rsidP="00D4785A">
      <w:pPr>
        <w:rPr>
          <w:sz w:val="28"/>
        </w:rPr>
      </w:pPr>
      <w:r>
        <w:rPr>
          <w:sz w:val="28"/>
        </w:rPr>
        <w:t xml:space="preserve">               </w:t>
      </w:r>
      <w:r w:rsidR="0095142A">
        <w:rPr>
          <w:b/>
          <w:sz w:val="28"/>
          <w:lang w:val="en-US"/>
        </w:rPr>
        <w:t>m</w:t>
      </w:r>
      <w:r>
        <w:rPr>
          <w:b/>
          <w:sz w:val="28"/>
          <w:lang w:val="en-US"/>
        </w:rPr>
        <w:t>ov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sp</w:t>
      </w:r>
      <w:r>
        <w:rPr>
          <w:b/>
          <w:sz w:val="28"/>
        </w:rPr>
        <w:t>,#</w:t>
      </w:r>
      <w:r>
        <w:rPr>
          <w:b/>
          <w:sz w:val="28"/>
          <w:lang w:val="en-US"/>
        </w:rPr>
        <w:t>Stack</w:t>
      </w:r>
      <w:r>
        <w:rPr>
          <w:b/>
          <w:sz w:val="28"/>
        </w:rPr>
        <w:t>-1</w:t>
      </w:r>
      <w:r>
        <w:rPr>
          <w:sz w:val="28"/>
        </w:rPr>
        <w:t xml:space="preserve"> ; началь</w:t>
      </w:r>
      <w:r w:rsidR="00851E70">
        <w:rPr>
          <w:sz w:val="28"/>
        </w:rPr>
        <w:t xml:space="preserve">ное значение стека с учетом </w:t>
      </w:r>
      <w:r w:rsidR="00851E70" w:rsidRPr="006A51D6">
        <w:rPr>
          <w:b/>
          <w:sz w:val="28"/>
        </w:rPr>
        <w:t>пре</w:t>
      </w:r>
      <w:r w:rsidR="006A51D6" w:rsidRPr="006A51D6">
        <w:rPr>
          <w:b/>
          <w:sz w:val="28"/>
        </w:rPr>
        <w:t>-</w:t>
      </w:r>
      <w:r w:rsidRPr="006A51D6">
        <w:rPr>
          <w:b/>
          <w:sz w:val="28"/>
        </w:rPr>
        <w:t>инкремента</w:t>
      </w:r>
      <w:r w:rsidR="006A51D6" w:rsidRPr="006A51D6">
        <w:rPr>
          <w:sz w:val="28"/>
        </w:rPr>
        <w:t xml:space="preserve"> </w:t>
      </w:r>
      <w:r w:rsidR="006A51D6">
        <w:rPr>
          <w:sz w:val="28"/>
        </w:rPr>
        <w:t>(+</w:t>
      </w:r>
      <w:r w:rsidR="006A51D6">
        <w:rPr>
          <w:sz w:val="28"/>
          <w:lang w:val="en-US"/>
        </w:rPr>
        <w:t>SP</w:t>
      </w:r>
      <w:r w:rsidR="006A51D6" w:rsidRPr="006A51D6">
        <w:rPr>
          <w:sz w:val="28"/>
        </w:rPr>
        <w:t xml:space="preserve">) </w:t>
      </w:r>
      <w:r w:rsidR="00851E70">
        <w:rPr>
          <w:sz w:val="28"/>
        </w:rPr>
        <w:t xml:space="preserve"> при </w:t>
      </w:r>
      <w:r w:rsidR="006A51D6">
        <w:rPr>
          <w:sz w:val="28"/>
        </w:rPr>
        <w:t>записи в стек</w:t>
      </w:r>
      <w:r w:rsidR="00851E70">
        <w:rPr>
          <w:sz w:val="28"/>
        </w:rPr>
        <w:t xml:space="preserve"> по команде </w:t>
      </w:r>
      <w:r w:rsidR="006A51D6" w:rsidRPr="006A51D6">
        <w:rPr>
          <w:b/>
          <w:sz w:val="28"/>
          <w:lang w:val="en-US"/>
        </w:rPr>
        <w:t>Push</w:t>
      </w:r>
      <w:r w:rsidR="006A51D6" w:rsidRPr="006A51D6">
        <w:rPr>
          <w:b/>
          <w:sz w:val="28"/>
        </w:rPr>
        <w:t xml:space="preserve"> </w:t>
      </w:r>
      <w:r w:rsidR="006A51D6" w:rsidRPr="006A51D6">
        <w:rPr>
          <w:b/>
          <w:sz w:val="28"/>
          <w:lang w:val="en-US"/>
        </w:rPr>
        <w:t>ad</w:t>
      </w:r>
      <w:r w:rsidR="006A51D6" w:rsidRPr="006A51D6">
        <w:rPr>
          <w:b/>
          <w:sz w:val="28"/>
        </w:rPr>
        <w:t xml:space="preserve">, </w:t>
      </w:r>
      <w:r w:rsidR="006A51D6" w:rsidRPr="006A51D6">
        <w:rPr>
          <w:sz w:val="28"/>
        </w:rPr>
        <w:t xml:space="preserve">при чтении </w:t>
      </w:r>
      <w:r w:rsidR="006A51D6">
        <w:rPr>
          <w:sz w:val="28"/>
        </w:rPr>
        <w:t xml:space="preserve">в команде  </w:t>
      </w:r>
      <w:r w:rsidR="006A51D6" w:rsidRPr="006A51D6">
        <w:rPr>
          <w:b/>
          <w:sz w:val="28"/>
          <w:lang w:val="en-US"/>
        </w:rPr>
        <w:t>Pop</w:t>
      </w:r>
      <w:r w:rsidR="006A51D6" w:rsidRPr="006A51D6">
        <w:rPr>
          <w:b/>
          <w:sz w:val="28"/>
        </w:rPr>
        <w:t xml:space="preserve">  </w:t>
      </w:r>
      <w:r w:rsidR="006A51D6" w:rsidRPr="006A51D6">
        <w:rPr>
          <w:b/>
          <w:sz w:val="28"/>
          <w:lang w:val="en-US"/>
        </w:rPr>
        <w:t>ad</w:t>
      </w:r>
      <w:r w:rsidR="006A51D6" w:rsidRPr="006A51D6">
        <w:rPr>
          <w:sz w:val="28"/>
        </w:rPr>
        <w:t xml:space="preserve"> </w:t>
      </w:r>
      <w:r w:rsidR="006A51D6" w:rsidRPr="006A51D6">
        <w:rPr>
          <w:b/>
          <w:sz w:val="28"/>
        </w:rPr>
        <w:t>пост-декремент</w:t>
      </w:r>
      <w:r w:rsidR="006A51D6">
        <w:rPr>
          <w:sz w:val="28"/>
        </w:rPr>
        <w:t>.</w:t>
      </w:r>
    </w:p>
    <w:p w:rsidR="00734D7A" w:rsidRPr="00851E70" w:rsidRDefault="00734D7A" w:rsidP="00D4785A">
      <w:pPr>
        <w:rPr>
          <w:sz w:val="28"/>
        </w:rPr>
      </w:pPr>
    </w:p>
    <w:p w:rsidR="00734D7A" w:rsidRPr="00D90CDF" w:rsidRDefault="00734D7A" w:rsidP="00734D7A">
      <w:pPr>
        <w:rPr>
          <w:b/>
          <w:sz w:val="28"/>
        </w:rPr>
      </w:pPr>
      <w:r w:rsidRPr="00734D7A">
        <w:rPr>
          <w:b/>
          <w:sz w:val="28"/>
        </w:rPr>
        <w:t>7</w:t>
      </w:r>
      <w:r>
        <w:rPr>
          <w:sz w:val="28"/>
        </w:rPr>
        <w:t>)</w:t>
      </w:r>
      <w:r>
        <w:rPr>
          <w:b/>
          <w:sz w:val="28"/>
        </w:rPr>
        <w:t xml:space="preserve"> </w:t>
      </w:r>
      <w:r w:rsidRPr="00734D7A">
        <w:rPr>
          <w:b/>
          <w:sz w:val="28"/>
        </w:rPr>
        <w:t xml:space="preserve"> </w:t>
      </w:r>
      <w:r>
        <w:rPr>
          <w:b/>
          <w:sz w:val="28"/>
        </w:rPr>
        <w:t xml:space="preserve">Режимы адресации в памяти данных </w:t>
      </w:r>
      <w:r w:rsidRPr="00D90CDF">
        <w:rPr>
          <w:b/>
          <w:sz w:val="28"/>
        </w:rPr>
        <w:t xml:space="preserve"> </w:t>
      </w:r>
      <w:r w:rsidRPr="00D90CDF">
        <w:rPr>
          <w:b/>
          <w:sz w:val="28"/>
          <w:lang w:val="en-US"/>
        </w:rPr>
        <w:t>Xdata</w:t>
      </w:r>
      <w:r w:rsidRPr="00D90CDF">
        <w:rPr>
          <w:b/>
          <w:sz w:val="28"/>
        </w:rPr>
        <w:tab/>
      </w:r>
      <w:r w:rsidRPr="00D90CDF">
        <w:rPr>
          <w:b/>
          <w:sz w:val="28"/>
        </w:rPr>
        <w:tab/>
        <w:t xml:space="preserve">    </w:t>
      </w:r>
    </w:p>
    <w:p w:rsidR="00734D7A" w:rsidRPr="00281016" w:rsidRDefault="00734D7A" w:rsidP="00734D7A">
      <w:pPr>
        <w:rPr>
          <w:b/>
          <w:sz w:val="28"/>
        </w:rPr>
      </w:pPr>
      <w:r>
        <w:rPr>
          <w:sz w:val="28"/>
        </w:rPr>
        <w:t xml:space="preserve">          </w:t>
      </w:r>
      <w:r w:rsidRPr="00AD071D">
        <w:rPr>
          <w:b/>
          <w:sz w:val="28"/>
        </w:rPr>
        <w:t>В С51</w:t>
      </w:r>
      <w:r>
        <w:rPr>
          <w:sz w:val="28"/>
        </w:rPr>
        <w:t xml:space="preserve"> - прямой доступ по имени  </w:t>
      </w:r>
      <w:r w:rsidRPr="00AD071D">
        <w:rPr>
          <w:b/>
          <w:sz w:val="28"/>
          <w:lang w:val="en-US"/>
        </w:rPr>
        <w:t>char</w:t>
      </w:r>
      <w:r w:rsidRPr="00AD071D">
        <w:rPr>
          <w:b/>
          <w:sz w:val="28"/>
        </w:rPr>
        <w:t xml:space="preserve"> </w:t>
      </w:r>
      <w:r w:rsidRPr="00AD071D">
        <w:rPr>
          <w:b/>
          <w:sz w:val="28"/>
          <w:lang w:val="en-US"/>
        </w:rPr>
        <w:t>xdata</w:t>
      </w:r>
      <w:r w:rsidRPr="00AD071D">
        <w:rPr>
          <w:b/>
          <w:sz w:val="28"/>
        </w:rPr>
        <w:t xml:space="preserve">  </w:t>
      </w:r>
      <w:r w:rsidRPr="00AD071D">
        <w:rPr>
          <w:b/>
          <w:sz w:val="28"/>
          <w:lang w:val="en-US"/>
        </w:rPr>
        <w:t>xx</w:t>
      </w:r>
      <w:r w:rsidRPr="00AD071D">
        <w:rPr>
          <w:b/>
          <w:sz w:val="28"/>
        </w:rPr>
        <w:t>,</w:t>
      </w:r>
      <w:r w:rsidRPr="00AD071D">
        <w:rPr>
          <w:b/>
          <w:sz w:val="28"/>
          <w:lang w:val="en-US"/>
        </w:rPr>
        <w:t>yy</w:t>
      </w:r>
      <w:r w:rsidRPr="00AD071D">
        <w:rPr>
          <w:b/>
          <w:sz w:val="28"/>
        </w:rPr>
        <w:t>;</w:t>
      </w:r>
    </w:p>
    <w:p w:rsidR="00734D7A" w:rsidRPr="003B40AD" w:rsidRDefault="00734D7A" w:rsidP="00734D7A">
      <w:pPr>
        <w:rPr>
          <w:sz w:val="28"/>
        </w:rPr>
      </w:pPr>
      <w:r>
        <w:rPr>
          <w:b/>
          <w:sz w:val="28"/>
        </w:rPr>
        <w:t xml:space="preserve">                      - </w:t>
      </w:r>
      <w:r w:rsidRPr="00AD071D">
        <w:rPr>
          <w:sz w:val="28"/>
        </w:rPr>
        <w:t xml:space="preserve">страничный </w:t>
      </w:r>
      <w:r>
        <w:rPr>
          <w:b/>
          <w:sz w:val="28"/>
        </w:rPr>
        <w:t xml:space="preserve">     </w:t>
      </w:r>
      <w:r w:rsidRPr="00AD071D">
        <w:rPr>
          <w:sz w:val="28"/>
        </w:rPr>
        <w:t>доступ</w:t>
      </w:r>
      <w:r>
        <w:rPr>
          <w:sz w:val="28"/>
        </w:rPr>
        <w:t xml:space="preserve">  </w:t>
      </w:r>
      <w:r w:rsidRPr="00012A45">
        <w:rPr>
          <w:b/>
          <w:sz w:val="28"/>
          <w:lang w:val="en-US"/>
        </w:rPr>
        <w:t>char</w:t>
      </w:r>
      <w:r>
        <w:rPr>
          <w:b/>
          <w:sz w:val="28"/>
        </w:rPr>
        <w:t xml:space="preserve"> </w:t>
      </w:r>
      <w:r w:rsidRPr="00012A45">
        <w:rPr>
          <w:b/>
          <w:sz w:val="28"/>
        </w:rPr>
        <w:t xml:space="preserve"> </w:t>
      </w:r>
      <w:r w:rsidRPr="00012A45">
        <w:rPr>
          <w:b/>
          <w:sz w:val="28"/>
          <w:lang w:val="en-US"/>
        </w:rPr>
        <w:t>pdata</w:t>
      </w:r>
      <w:r w:rsidRPr="00012A45">
        <w:rPr>
          <w:b/>
          <w:sz w:val="28"/>
        </w:rPr>
        <w:t xml:space="preserve">  </w:t>
      </w:r>
      <w:r w:rsidRPr="00012A45">
        <w:rPr>
          <w:b/>
          <w:sz w:val="28"/>
          <w:lang w:val="en-US"/>
        </w:rPr>
        <w:t>x</w:t>
      </w:r>
      <w:r w:rsidRPr="00012A45">
        <w:rPr>
          <w:b/>
          <w:sz w:val="28"/>
        </w:rPr>
        <w:t>;</w:t>
      </w:r>
      <w:r>
        <w:rPr>
          <w:b/>
          <w:sz w:val="28"/>
        </w:rPr>
        <w:t xml:space="preserve">  (</w:t>
      </w:r>
      <w:r w:rsidR="009B48F9">
        <w:rPr>
          <w:b/>
          <w:sz w:val="28"/>
        </w:rPr>
        <w:t xml:space="preserve">в </w:t>
      </w:r>
      <w:r w:rsidR="009B48F9">
        <w:rPr>
          <w:sz w:val="28"/>
        </w:rPr>
        <w:t xml:space="preserve">регистре порта </w:t>
      </w:r>
      <w:r w:rsidR="009B48F9" w:rsidRPr="00AD071D">
        <w:rPr>
          <w:sz w:val="28"/>
        </w:rPr>
        <w:t>Р2</w:t>
      </w:r>
      <w:r w:rsidR="009B48F9">
        <w:rPr>
          <w:sz w:val="28"/>
        </w:rPr>
        <w:t xml:space="preserve">  предполагается </w:t>
      </w:r>
      <w:r w:rsidRPr="00AD071D">
        <w:rPr>
          <w:sz w:val="28"/>
        </w:rPr>
        <w:t>адрес страницы</w:t>
      </w:r>
      <w:r>
        <w:rPr>
          <w:sz w:val="28"/>
        </w:rPr>
        <w:t xml:space="preserve"> из 256 байт</w:t>
      </w:r>
      <w:r w:rsidR="009B48F9">
        <w:rPr>
          <w:sz w:val="28"/>
        </w:rPr>
        <w:t>)</w:t>
      </w:r>
    </w:p>
    <w:p w:rsidR="005D2329" w:rsidRPr="006A51D6" w:rsidRDefault="00734D7A" w:rsidP="00734D7A">
      <w:pPr>
        <w:rPr>
          <w:sz w:val="28"/>
          <w:lang w:val="en-US"/>
        </w:rPr>
      </w:pPr>
      <w:r w:rsidRPr="00AD071D">
        <w:rPr>
          <w:sz w:val="28"/>
        </w:rPr>
        <w:t xml:space="preserve">         </w:t>
      </w:r>
      <w:r>
        <w:rPr>
          <w:sz w:val="28"/>
        </w:rPr>
        <w:t xml:space="preserve">В </w:t>
      </w:r>
      <w:r w:rsidRPr="00AD071D">
        <w:rPr>
          <w:b/>
          <w:sz w:val="28"/>
        </w:rPr>
        <w:t>А51 -</w:t>
      </w:r>
      <w:r>
        <w:rPr>
          <w:sz w:val="28"/>
        </w:rPr>
        <w:t xml:space="preserve"> два  режима адресации  </w:t>
      </w:r>
    </w:p>
    <w:p w:rsidR="00734D7A" w:rsidRDefault="00734D7A" w:rsidP="00734D7A">
      <w:pPr>
        <w:rPr>
          <w:sz w:val="28"/>
        </w:rPr>
      </w:pPr>
      <w:r w:rsidRPr="005D2329">
        <w:rPr>
          <w:b/>
          <w:sz w:val="28"/>
        </w:rPr>
        <w:t xml:space="preserve">            А)</w:t>
      </w:r>
      <w:r>
        <w:rPr>
          <w:sz w:val="28"/>
        </w:rPr>
        <w:t xml:space="preserve"> Доступ </w:t>
      </w:r>
      <w:r w:rsidR="009B48F9">
        <w:rPr>
          <w:sz w:val="28"/>
        </w:rPr>
        <w:t xml:space="preserve">неявный </w:t>
      </w:r>
      <w:r w:rsidRPr="00AD071D">
        <w:rPr>
          <w:b/>
          <w:sz w:val="28"/>
        </w:rPr>
        <w:t xml:space="preserve">косвенный через </w:t>
      </w:r>
      <w:r w:rsidRPr="00AD071D">
        <w:rPr>
          <w:b/>
          <w:sz w:val="28"/>
          <w:lang w:val="en-US"/>
        </w:rPr>
        <w:t>dptr</w:t>
      </w:r>
    </w:p>
    <w:p w:rsidR="00734D7A" w:rsidRDefault="00734D7A" w:rsidP="00734D7A">
      <w:pPr>
        <w:rPr>
          <w:sz w:val="28"/>
        </w:rPr>
      </w:pPr>
      <w:r>
        <w:rPr>
          <w:sz w:val="28"/>
        </w:rPr>
        <w:t xml:space="preserve">             </w:t>
      </w:r>
      <w:r>
        <w:rPr>
          <w:b/>
          <w:sz w:val="28"/>
          <w:lang w:val="en-US"/>
        </w:rPr>
        <w:t>xseg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at</w:t>
      </w:r>
      <w:r>
        <w:rPr>
          <w:b/>
          <w:sz w:val="28"/>
        </w:rPr>
        <w:t xml:space="preserve"> 0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 xml:space="preserve">100 </w:t>
      </w:r>
      <w:r>
        <w:rPr>
          <w:sz w:val="28"/>
        </w:rPr>
        <w:t>;абсолютный сегмент</w:t>
      </w:r>
    </w:p>
    <w:p w:rsidR="00734D7A" w:rsidRDefault="00734D7A" w:rsidP="00734D7A">
      <w:pPr>
        <w:rPr>
          <w:sz w:val="28"/>
        </w:rPr>
      </w:pPr>
      <w:r>
        <w:rPr>
          <w:b/>
          <w:sz w:val="28"/>
        </w:rPr>
        <w:t xml:space="preserve">                           </w:t>
      </w:r>
      <w:r>
        <w:rPr>
          <w:b/>
          <w:sz w:val="28"/>
          <w:lang w:val="en-US"/>
        </w:rPr>
        <w:t>mm</w:t>
      </w:r>
      <w:r>
        <w:rPr>
          <w:b/>
          <w:sz w:val="28"/>
        </w:rPr>
        <w:t xml:space="preserve">: </w:t>
      </w:r>
      <w:r>
        <w:rPr>
          <w:b/>
          <w:sz w:val="28"/>
          <w:lang w:val="en-US"/>
        </w:rPr>
        <w:t>ds</w:t>
      </w:r>
      <w:r>
        <w:rPr>
          <w:b/>
          <w:sz w:val="28"/>
        </w:rPr>
        <w:t xml:space="preserve"> 50    ;</w:t>
      </w:r>
      <w:r>
        <w:rPr>
          <w:sz w:val="28"/>
        </w:rPr>
        <w:t>адрес первого байта массива 50 байт</w:t>
      </w:r>
      <w:r>
        <w:rPr>
          <w:sz w:val="28"/>
        </w:rPr>
        <w:tab/>
      </w:r>
    </w:p>
    <w:p w:rsidR="00734D7A" w:rsidRPr="003B4F43" w:rsidRDefault="00734D7A" w:rsidP="00734D7A">
      <w:pPr>
        <w:rPr>
          <w:sz w:val="28"/>
        </w:rPr>
      </w:pPr>
      <w:r>
        <w:rPr>
          <w:sz w:val="28"/>
        </w:rPr>
        <w:t xml:space="preserve">                        ............................</w:t>
      </w:r>
    </w:p>
    <w:p w:rsidR="00734D7A" w:rsidRDefault="00734D7A" w:rsidP="00734D7A">
      <w:pPr>
        <w:rPr>
          <w:sz w:val="28"/>
        </w:rPr>
      </w:pPr>
      <w:r>
        <w:rPr>
          <w:sz w:val="28"/>
        </w:rPr>
        <w:t xml:space="preserve">                             </w:t>
      </w:r>
      <w:r>
        <w:rPr>
          <w:b/>
          <w:sz w:val="28"/>
          <w:lang w:val="en-US"/>
        </w:rPr>
        <w:t>mov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dptr</w:t>
      </w:r>
      <w:r>
        <w:rPr>
          <w:b/>
          <w:sz w:val="28"/>
        </w:rPr>
        <w:t>,#</w:t>
      </w:r>
      <w:r>
        <w:rPr>
          <w:b/>
          <w:sz w:val="28"/>
          <w:lang w:val="en-US"/>
        </w:rPr>
        <w:t>mm</w:t>
      </w:r>
      <w:r>
        <w:rPr>
          <w:sz w:val="28"/>
        </w:rPr>
        <w:t xml:space="preserve">    ;адре</w:t>
      </w:r>
      <w:r>
        <w:rPr>
          <w:sz w:val="28"/>
          <w:lang w:val="en-US"/>
        </w:rPr>
        <w:t>c</w:t>
      </w:r>
      <w:r>
        <w:rPr>
          <w:sz w:val="28"/>
        </w:rPr>
        <w:t xml:space="preserve">      </w:t>
      </w:r>
    </w:p>
    <w:p w:rsidR="00734D7A" w:rsidRPr="00734D7A" w:rsidRDefault="00734D7A" w:rsidP="00734D7A">
      <w:pPr>
        <w:rPr>
          <w:sz w:val="28"/>
        </w:rPr>
      </w:pPr>
      <w:r>
        <w:rPr>
          <w:b/>
          <w:sz w:val="28"/>
        </w:rPr>
        <w:t xml:space="preserve">                             </w:t>
      </w:r>
      <w:r>
        <w:rPr>
          <w:b/>
          <w:sz w:val="28"/>
          <w:lang w:val="en-US"/>
        </w:rPr>
        <w:t>movx</w:t>
      </w:r>
      <w:r w:rsidRPr="00734D7A">
        <w:rPr>
          <w:b/>
          <w:sz w:val="28"/>
        </w:rPr>
        <w:t xml:space="preserve"> </w:t>
      </w:r>
      <w:r>
        <w:rPr>
          <w:b/>
          <w:sz w:val="28"/>
          <w:lang w:val="en-US"/>
        </w:rPr>
        <w:t>a</w:t>
      </w:r>
      <w:r w:rsidRPr="00734D7A">
        <w:rPr>
          <w:b/>
          <w:sz w:val="28"/>
        </w:rPr>
        <w:t>, @</w:t>
      </w:r>
      <w:r>
        <w:rPr>
          <w:b/>
          <w:sz w:val="28"/>
          <w:lang w:val="en-US"/>
        </w:rPr>
        <w:t>dptr</w:t>
      </w:r>
      <w:r w:rsidRPr="00734D7A">
        <w:rPr>
          <w:sz w:val="28"/>
        </w:rPr>
        <w:t xml:space="preserve">    ;</w:t>
      </w:r>
      <w:r>
        <w:rPr>
          <w:sz w:val="28"/>
          <w:lang w:val="en-US"/>
        </w:rPr>
        <w:t>Xdata</w:t>
      </w:r>
      <w:r w:rsidRPr="00734D7A">
        <w:rPr>
          <w:sz w:val="28"/>
        </w:rPr>
        <w:t>(</w:t>
      </w:r>
      <w:r>
        <w:rPr>
          <w:sz w:val="28"/>
          <w:lang w:val="en-US"/>
        </w:rPr>
        <w:t>dptr</w:t>
      </w:r>
      <w:r w:rsidRPr="00734D7A">
        <w:rPr>
          <w:sz w:val="28"/>
        </w:rPr>
        <w:t xml:space="preserve">) </w:t>
      </w:r>
      <w:r>
        <w:rPr>
          <w:rFonts w:ascii="Wingdings" w:hAnsi="Wingdings"/>
          <w:sz w:val="28"/>
          <w:lang w:val="en-US"/>
        </w:rPr>
        <w:t></w:t>
      </w:r>
      <w:r w:rsidRPr="00734D7A">
        <w:rPr>
          <w:sz w:val="28"/>
        </w:rPr>
        <w:t xml:space="preserve"> </w:t>
      </w:r>
      <w:r>
        <w:rPr>
          <w:sz w:val="28"/>
        </w:rPr>
        <w:t>А</w:t>
      </w:r>
    </w:p>
    <w:p w:rsidR="00B86679" w:rsidRPr="006A51D6" w:rsidRDefault="00734D7A" w:rsidP="00734D7A">
      <w:pPr>
        <w:rPr>
          <w:b/>
          <w:sz w:val="28"/>
          <w:lang w:val="en-US"/>
        </w:rPr>
      </w:pPr>
      <w:r w:rsidRPr="00734D7A">
        <w:rPr>
          <w:sz w:val="28"/>
        </w:rPr>
        <w:t xml:space="preserve">                             </w:t>
      </w:r>
      <w:r>
        <w:rPr>
          <w:b/>
          <w:sz w:val="28"/>
          <w:lang w:val="en-US"/>
        </w:rPr>
        <w:t>movx</w:t>
      </w:r>
      <w:r>
        <w:rPr>
          <w:b/>
          <w:sz w:val="28"/>
        </w:rPr>
        <w:t xml:space="preserve">  @</w:t>
      </w:r>
      <w:r>
        <w:rPr>
          <w:b/>
          <w:sz w:val="28"/>
          <w:lang w:val="en-US"/>
        </w:rPr>
        <w:t>dptr</w:t>
      </w:r>
      <w:r>
        <w:rPr>
          <w:b/>
          <w:sz w:val="28"/>
        </w:rPr>
        <w:t>,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 xml:space="preserve"> </w:t>
      </w:r>
    </w:p>
    <w:p w:rsidR="00734D7A" w:rsidRPr="00734D7A" w:rsidRDefault="00734D7A" w:rsidP="00734D7A">
      <w:pPr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 xml:space="preserve">             </w:t>
      </w:r>
      <w:r w:rsidRPr="00A32347">
        <w:rPr>
          <w:b/>
          <w:sz w:val="28"/>
        </w:rPr>
        <w:t>Б)</w:t>
      </w:r>
      <w:r>
        <w:rPr>
          <w:sz w:val="28"/>
        </w:rPr>
        <w:t xml:space="preserve"> Доступ </w:t>
      </w:r>
      <w:r w:rsidR="009B48F9">
        <w:rPr>
          <w:sz w:val="28"/>
        </w:rPr>
        <w:t xml:space="preserve">неявно </w:t>
      </w:r>
      <w:r w:rsidRPr="009B48F9">
        <w:rPr>
          <w:b/>
          <w:sz w:val="28"/>
        </w:rPr>
        <w:t>страничный</w:t>
      </w:r>
      <w:r>
        <w:rPr>
          <w:sz w:val="28"/>
        </w:rPr>
        <w:t xml:space="preserve"> </w:t>
      </w:r>
    </w:p>
    <w:p w:rsidR="00734D7A" w:rsidRPr="006A6A4F" w:rsidRDefault="00734D7A" w:rsidP="00734D7A">
      <w:pPr>
        <w:rPr>
          <w:sz w:val="28"/>
        </w:rPr>
      </w:pPr>
      <w:r>
        <w:rPr>
          <w:sz w:val="28"/>
        </w:rPr>
        <w:t xml:space="preserve">                              </w:t>
      </w:r>
      <w:r>
        <w:rPr>
          <w:sz w:val="28"/>
          <w:lang w:val="en-US"/>
        </w:rPr>
        <w:t>mov</w:t>
      </w:r>
      <w:r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</w:rPr>
        <w:t>0,#</w:t>
      </w:r>
      <w:r>
        <w:rPr>
          <w:sz w:val="28"/>
          <w:lang w:val="en-US"/>
        </w:rPr>
        <w:t>xx</w:t>
      </w:r>
    </w:p>
    <w:p w:rsidR="00734D7A" w:rsidRDefault="00734D7A" w:rsidP="00734D7A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        </w:t>
      </w:r>
      <w:r>
        <w:rPr>
          <w:b/>
          <w:sz w:val="28"/>
          <w:lang w:val="en-US"/>
        </w:rPr>
        <w:t>movx</w:t>
      </w:r>
      <w:r>
        <w:rPr>
          <w:b/>
          <w:sz w:val="28"/>
        </w:rPr>
        <w:t xml:space="preserve">  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, @</w:t>
      </w:r>
      <w:r>
        <w:rPr>
          <w:b/>
          <w:sz w:val="28"/>
          <w:lang w:val="en-US"/>
        </w:rPr>
        <w:t>r</w:t>
      </w:r>
      <w:r>
        <w:rPr>
          <w:b/>
          <w:sz w:val="28"/>
        </w:rPr>
        <w:t>0</w:t>
      </w:r>
      <w:r>
        <w:rPr>
          <w:sz w:val="28"/>
        </w:rPr>
        <w:t xml:space="preserve">        ; </w:t>
      </w:r>
      <w:r w:rsidRPr="00012A45">
        <w:rPr>
          <w:b/>
          <w:sz w:val="28"/>
          <w:lang w:val="en-US"/>
        </w:rPr>
        <w:t>Xdata</w:t>
      </w:r>
      <w:r w:rsidRPr="001A511B">
        <w:rPr>
          <w:b/>
          <w:sz w:val="28"/>
          <w:shd w:val="clear" w:color="auto" w:fill="00FFFF"/>
        </w:rPr>
        <w:t>(</w:t>
      </w:r>
      <w:hyperlink r:id="rId11" w:history="1">
        <w:r w:rsidRPr="001A511B">
          <w:rPr>
            <w:rStyle w:val="a6"/>
            <w:b/>
            <w:color w:val="000000"/>
            <w:sz w:val="28"/>
            <w:szCs w:val="28"/>
          </w:rPr>
          <w:t>P2.@r0</w:t>
        </w:r>
      </w:hyperlink>
      <w:r>
        <w:rPr>
          <w:b/>
          <w:sz w:val="28"/>
          <w:shd w:val="clear" w:color="auto" w:fill="00FFFF"/>
        </w:rPr>
        <w:t>)</w:t>
      </w:r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А,  в </w:t>
      </w:r>
      <w:r>
        <w:rPr>
          <w:sz w:val="28"/>
          <w:lang w:val="en-US"/>
        </w:rPr>
        <w:t>P</w:t>
      </w:r>
      <w:r>
        <w:rPr>
          <w:sz w:val="28"/>
        </w:rPr>
        <w:t xml:space="preserve">2 адрес страницы, </w:t>
      </w:r>
    </w:p>
    <w:p w:rsidR="00734D7A" w:rsidRPr="00362EBA" w:rsidRDefault="00734D7A" w:rsidP="00734D7A">
      <w:pPr>
        <w:rPr>
          <w:sz w:val="28"/>
        </w:rPr>
      </w:pPr>
      <w:r>
        <w:rPr>
          <w:sz w:val="28"/>
        </w:rPr>
        <w:t xml:space="preserve">                                                              @</w:t>
      </w:r>
      <w:r>
        <w:rPr>
          <w:sz w:val="28"/>
          <w:lang w:val="en-US"/>
        </w:rPr>
        <w:t>r</w:t>
      </w:r>
      <w:r>
        <w:rPr>
          <w:sz w:val="28"/>
        </w:rPr>
        <w:t>0 –смещение в странице</w:t>
      </w:r>
    </w:p>
    <w:p w:rsidR="00A63E7B" w:rsidRDefault="00A63E7B" w:rsidP="00734D7A">
      <w:pPr>
        <w:ind w:left="360"/>
        <w:rPr>
          <w:b/>
          <w:sz w:val="28"/>
        </w:rPr>
      </w:pPr>
    </w:p>
    <w:p w:rsidR="00734D7A" w:rsidRDefault="00734D7A" w:rsidP="00734D7A">
      <w:pPr>
        <w:ind w:left="360"/>
        <w:rPr>
          <w:sz w:val="28"/>
        </w:rPr>
      </w:pPr>
      <w:r>
        <w:rPr>
          <w:b/>
          <w:sz w:val="28"/>
        </w:rPr>
        <w:t xml:space="preserve">8) Режимы </w:t>
      </w:r>
      <w:r w:rsidRPr="00EB39D7">
        <w:rPr>
          <w:b/>
          <w:sz w:val="28"/>
        </w:rPr>
        <w:t xml:space="preserve"> </w:t>
      </w:r>
      <w:r>
        <w:rPr>
          <w:b/>
          <w:sz w:val="28"/>
        </w:rPr>
        <w:t>адресации данных в</w:t>
      </w:r>
      <w:r w:rsidRPr="00EB39D7">
        <w:rPr>
          <w:b/>
          <w:sz w:val="28"/>
        </w:rPr>
        <w:t xml:space="preserve"> </w:t>
      </w:r>
      <w:r w:rsidRPr="00966F48">
        <w:rPr>
          <w:b/>
          <w:sz w:val="28"/>
        </w:rPr>
        <w:t>памяти</w:t>
      </w:r>
      <w:r w:rsidRPr="00EB39D7">
        <w:rPr>
          <w:sz w:val="28"/>
        </w:rPr>
        <w:t xml:space="preserve"> </w:t>
      </w:r>
      <w:r>
        <w:rPr>
          <w:b/>
          <w:sz w:val="28"/>
          <w:lang w:val="en-US"/>
        </w:rPr>
        <w:t>Code</w:t>
      </w:r>
      <w:r w:rsidRPr="00EB39D7">
        <w:rPr>
          <w:sz w:val="28"/>
        </w:rPr>
        <w:t>.</w:t>
      </w:r>
    </w:p>
    <w:p w:rsidR="00734D7A" w:rsidRPr="00734D7A" w:rsidRDefault="00734D7A" w:rsidP="00734D7A">
      <w:pPr>
        <w:ind w:left="360"/>
        <w:rPr>
          <w:sz w:val="28"/>
        </w:rPr>
      </w:pPr>
      <w:r>
        <w:rPr>
          <w:sz w:val="28"/>
        </w:rPr>
        <w:t xml:space="preserve">      </w:t>
      </w:r>
      <w:r w:rsidRPr="005D2329">
        <w:rPr>
          <w:b/>
          <w:sz w:val="28"/>
        </w:rPr>
        <w:t>В С51</w:t>
      </w:r>
      <w:r>
        <w:rPr>
          <w:sz w:val="28"/>
        </w:rPr>
        <w:t xml:space="preserve"> размещение констант – прямой доступ по имени</w:t>
      </w:r>
      <w:r w:rsidR="006A51D6">
        <w:rPr>
          <w:sz w:val="28"/>
        </w:rPr>
        <w:t xml:space="preserve"> строки</w:t>
      </w:r>
      <w:r w:rsidR="007E78EA">
        <w:rPr>
          <w:sz w:val="28"/>
        </w:rPr>
        <w:t xml:space="preserve"> </w:t>
      </w:r>
    </w:p>
    <w:p w:rsidR="00734D7A" w:rsidRPr="006A51D6" w:rsidRDefault="00734D7A" w:rsidP="00734D7A">
      <w:pPr>
        <w:ind w:firstLine="709"/>
        <w:rPr>
          <w:b/>
          <w:sz w:val="28"/>
          <w:lang w:val="en-US"/>
        </w:rPr>
      </w:pPr>
      <w:r>
        <w:rPr>
          <w:b/>
          <w:sz w:val="28"/>
        </w:rPr>
        <w:t xml:space="preserve">               </w:t>
      </w:r>
      <w:r w:rsidRPr="00184E65">
        <w:rPr>
          <w:b/>
          <w:sz w:val="28"/>
          <w:lang w:val="en-US"/>
        </w:rPr>
        <w:t>char</w:t>
      </w:r>
      <w:r w:rsidRPr="006A51D6">
        <w:rPr>
          <w:b/>
          <w:sz w:val="28"/>
          <w:lang w:val="en-US"/>
        </w:rPr>
        <w:t xml:space="preserve">  </w:t>
      </w:r>
      <w:r w:rsidRPr="00184E65">
        <w:rPr>
          <w:b/>
          <w:sz w:val="28"/>
          <w:lang w:val="en-US"/>
        </w:rPr>
        <w:t>code</w:t>
      </w:r>
      <w:r w:rsidRPr="006A51D6">
        <w:rPr>
          <w:b/>
          <w:sz w:val="28"/>
          <w:lang w:val="en-US"/>
        </w:rPr>
        <w:t xml:space="preserve">  </w:t>
      </w:r>
      <w:r w:rsidRPr="00184E65">
        <w:rPr>
          <w:b/>
          <w:sz w:val="28"/>
          <w:lang w:val="en-US"/>
        </w:rPr>
        <w:t>x</w:t>
      </w:r>
      <w:r w:rsidRPr="006A51D6">
        <w:rPr>
          <w:b/>
          <w:sz w:val="28"/>
          <w:lang w:val="en-US"/>
        </w:rPr>
        <w:t>[]="</w:t>
      </w:r>
      <w:r w:rsidRPr="00184E65">
        <w:rPr>
          <w:b/>
          <w:sz w:val="28"/>
          <w:lang w:val="en-US"/>
        </w:rPr>
        <w:t>abcdef</w:t>
      </w:r>
      <w:r w:rsidRPr="006A51D6">
        <w:rPr>
          <w:b/>
          <w:sz w:val="28"/>
          <w:lang w:val="en-US"/>
        </w:rPr>
        <w:t>";</w:t>
      </w:r>
    </w:p>
    <w:p w:rsidR="005D2329" w:rsidRDefault="00734D7A" w:rsidP="006A51D6">
      <w:pPr>
        <w:ind w:firstLine="709"/>
        <w:rPr>
          <w:b/>
          <w:sz w:val="28"/>
          <w:lang w:val="en-US"/>
        </w:rPr>
      </w:pPr>
      <w:r w:rsidRPr="00E84695">
        <w:rPr>
          <w:b/>
          <w:sz w:val="28"/>
        </w:rPr>
        <w:t xml:space="preserve">               </w:t>
      </w:r>
      <w:r w:rsidRPr="00184E65">
        <w:rPr>
          <w:b/>
          <w:sz w:val="28"/>
          <w:lang w:val="en-US"/>
        </w:rPr>
        <w:t>int</w:t>
      </w:r>
      <w:r w:rsidRPr="00E84695">
        <w:rPr>
          <w:b/>
          <w:sz w:val="28"/>
        </w:rPr>
        <w:t xml:space="preserve"> </w:t>
      </w:r>
      <w:r w:rsidRPr="00184E65">
        <w:rPr>
          <w:b/>
          <w:sz w:val="28"/>
          <w:lang w:val="en-US"/>
        </w:rPr>
        <w:t>code</w:t>
      </w:r>
      <w:r w:rsidRPr="00E84695">
        <w:rPr>
          <w:b/>
          <w:sz w:val="28"/>
        </w:rPr>
        <w:t xml:space="preserve"> </w:t>
      </w:r>
      <w:r w:rsidRPr="00184E65">
        <w:rPr>
          <w:b/>
          <w:sz w:val="28"/>
          <w:lang w:val="en-US"/>
        </w:rPr>
        <w:t>y</w:t>
      </w:r>
      <w:r w:rsidRPr="00E84695">
        <w:rPr>
          <w:b/>
          <w:sz w:val="28"/>
        </w:rPr>
        <w:t>[]={22</w:t>
      </w:r>
      <w:r w:rsidR="006A51D6" w:rsidRPr="00E84695">
        <w:rPr>
          <w:b/>
          <w:sz w:val="28"/>
        </w:rPr>
        <w:t>1</w:t>
      </w:r>
      <w:r w:rsidRPr="00E84695">
        <w:rPr>
          <w:b/>
          <w:sz w:val="28"/>
        </w:rPr>
        <w:t>,33</w:t>
      </w:r>
      <w:r w:rsidR="006A51D6" w:rsidRPr="00E84695">
        <w:rPr>
          <w:b/>
          <w:sz w:val="28"/>
        </w:rPr>
        <w:t>2,44,55};</w:t>
      </w:r>
    </w:p>
    <w:p w:rsidR="007A7443" w:rsidRDefault="007A7443" w:rsidP="006A51D6">
      <w:pPr>
        <w:ind w:firstLine="709"/>
        <w:rPr>
          <w:b/>
          <w:sz w:val="28"/>
          <w:lang w:val="en-US"/>
        </w:rPr>
      </w:pPr>
    </w:p>
    <w:p w:rsidR="007A7443" w:rsidRDefault="007A7443" w:rsidP="006A51D6">
      <w:pPr>
        <w:ind w:firstLine="709"/>
        <w:rPr>
          <w:b/>
          <w:sz w:val="28"/>
          <w:lang w:val="en-US"/>
        </w:rPr>
      </w:pPr>
    </w:p>
    <w:p w:rsidR="007A7443" w:rsidRPr="007A7443" w:rsidRDefault="007A7443" w:rsidP="006A51D6">
      <w:pPr>
        <w:ind w:firstLine="709"/>
        <w:rPr>
          <w:b/>
          <w:sz w:val="28"/>
          <w:lang w:val="en-US"/>
        </w:rPr>
      </w:pPr>
    </w:p>
    <w:p w:rsidR="00734D7A" w:rsidRPr="006A51D6" w:rsidRDefault="006A51D6" w:rsidP="00734D7A">
      <w:pPr>
        <w:rPr>
          <w:b/>
          <w:sz w:val="28"/>
        </w:rPr>
      </w:pPr>
      <w:r w:rsidRPr="00E84695">
        <w:rPr>
          <w:b/>
          <w:sz w:val="28"/>
        </w:rPr>
        <w:t xml:space="preserve">           </w:t>
      </w:r>
      <w:r>
        <w:rPr>
          <w:b/>
          <w:sz w:val="28"/>
        </w:rPr>
        <w:t xml:space="preserve">В А51 </w:t>
      </w:r>
      <w:r w:rsidR="00734D7A">
        <w:rPr>
          <w:sz w:val="28"/>
        </w:rPr>
        <w:t>Непосредственная адресация</w:t>
      </w:r>
    </w:p>
    <w:p w:rsidR="00734D7A" w:rsidRDefault="00734D7A" w:rsidP="00734D7A">
      <w:pPr>
        <w:rPr>
          <w:sz w:val="28"/>
        </w:rPr>
      </w:pPr>
      <w:r w:rsidRPr="00DE4166">
        <w:rPr>
          <w:sz w:val="28"/>
        </w:rPr>
        <w:tab/>
      </w:r>
      <w:r w:rsidRPr="00DE4166">
        <w:rPr>
          <w:sz w:val="28"/>
        </w:rPr>
        <w:tab/>
        <w:t xml:space="preserve">     </w:t>
      </w:r>
      <w:r>
        <w:rPr>
          <w:b/>
          <w:sz w:val="28"/>
          <w:lang w:val="en-US"/>
        </w:rPr>
        <w:t>mov</w:t>
      </w:r>
      <w:r w:rsidRPr="00DE4166">
        <w:rPr>
          <w:b/>
          <w:sz w:val="28"/>
        </w:rPr>
        <w:t xml:space="preserve"> </w:t>
      </w:r>
      <w:r>
        <w:rPr>
          <w:b/>
          <w:sz w:val="28"/>
          <w:lang w:val="en-US"/>
        </w:rPr>
        <w:t>a</w:t>
      </w:r>
      <w:r w:rsidRPr="00DE4166">
        <w:rPr>
          <w:b/>
          <w:sz w:val="28"/>
        </w:rPr>
        <w:t>,#</w:t>
      </w:r>
      <w:r>
        <w:rPr>
          <w:b/>
          <w:sz w:val="28"/>
        </w:rPr>
        <w:t>55</w:t>
      </w:r>
      <w:r w:rsidRPr="00DE4166">
        <w:rPr>
          <w:b/>
          <w:sz w:val="28"/>
        </w:rPr>
        <w:t xml:space="preserve">  ; </w:t>
      </w:r>
      <w:r>
        <w:rPr>
          <w:sz w:val="28"/>
          <w:lang w:val="en-US"/>
        </w:rPr>
        <w:t>Code</w:t>
      </w:r>
      <w:r w:rsidRPr="00DE4166">
        <w:rPr>
          <w:sz w:val="28"/>
        </w:rPr>
        <w:t>[</w:t>
      </w:r>
      <w:r>
        <w:rPr>
          <w:sz w:val="28"/>
          <w:lang w:val="en-US"/>
        </w:rPr>
        <w:t>PC</w:t>
      </w:r>
      <w:r w:rsidRPr="00DE4166">
        <w:rPr>
          <w:sz w:val="28"/>
        </w:rPr>
        <w:t xml:space="preserve">+] </w:t>
      </w:r>
      <w:r>
        <w:rPr>
          <w:rFonts w:ascii="Wingdings" w:hAnsi="Wingdings"/>
          <w:sz w:val="28"/>
          <w:lang w:val="en-US"/>
        </w:rPr>
        <w:t></w:t>
      </w:r>
      <w:r w:rsidRPr="00DE4166">
        <w:rPr>
          <w:sz w:val="28"/>
        </w:rPr>
        <w:t xml:space="preserve"> </w:t>
      </w:r>
      <w:r>
        <w:rPr>
          <w:sz w:val="28"/>
          <w:lang w:val="en-US"/>
        </w:rPr>
        <w:t>a</w:t>
      </w:r>
      <w:r>
        <w:rPr>
          <w:sz w:val="28"/>
        </w:rPr>
        <w:t xml:space="preserve">  </w:t>
      </w:r>
    </w:p>
    <w:p w:rsidR="00734D7A" w:rsidRPr="00880C80" w:rsidRDefault="00734D7A" w:rsidP="00734D7A">
      <w:pPr>
        <w:rPr>
          <w:b/>
          <w:sz w:val="28"/>
          <w:lang w:val="en-US"/>
        </w:rPr>
      </w:pPr>
      <w:r w:rsidRPr="0035063F">
        <w:rPr>
          <w:sz w:val="28"/>
          <w:lang w:val="en-US"/>
        </w:rPr>
        <w:t xml:space="preserve">                         </w:t>
      </w:r>
      <w:r>
        <w:rPr>
          <w:b/>
          <w:sz w:val="28"/>
          <w:lang w:val="en-US"/>
        </w:rPr>
        <w:t>mov</w:t>
      </w:r>
      <w:r w:rsidRPr="00184E6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</w:t>
      </w:r>
      <w:r w:rsidRPr="00184E65">
        <w:rPr>
          <w:b/>
          <w:sz w:val="28"/>
          <w:lang w:val="en-US"/>
        </w:rPr>
        <w:t>,#55</w:t>
      </w:r>
      <w:r>
        <w:rPr>
          <w:b/>
          <w:sz w:val="28"/>
          <w:lang w:val="en-US"/>
        </w:rPr>
        <w:t>h =</w:t>
      </w:r>
      <w:r w:rsidRPr="00184E6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mov</w:t>
      </w:r>
      <w:r w:rsidRPr="00184E6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</w:t>
      </w:r>
      <w:r w:rsidRPr="00184E65">
        <w:rPr>
          <w:b/>
          <w:sz w:val="28"/>
          <w:lang w:val="en-US"/>
        </w:rPr>
        <w:t>,#</w:t>
      </w:r>
      <w:r>
        <w:rPr>
          <w:b/>
          <w:sz w:val="28"/>
          <w:lang w:val="en-US"/>
        </w:rPr>
        <w:t>0x</w:t>
      </w:r>
      <w:r w:rsidRPr="00184E65">
        <w:rPr>
          <w:b/>
          <w:sz w:val="28"/>
          <w:lang w:val="en-US"/>
        </w:rPr>
        <w:t>55</w:t>
      </w:r>
      <w:r>
        <w:rPr>
          <w:b/>
          <w:sz w:val="28"/>
          <w:lang w:val="en-US"/>
        </w:rPr>
        <w:t>=</w:t>
      </w:r>
      <w:r w:rsidRPr="00063E8A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mov</w:t>
      </w:r>
      <w:r w:rsidRPr="00063E8A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</w:t>
      </w:r>
      <w:r w:rsidRPr="00063E8A">
        <w:rPr>
          <w:b/>
          <w:sz w:val="28"/>
          <w:lang w:val="en-US"/>
        </w:rPr>
        <w:t>,#</w:t>
      </w:r>
      <w:r>
        <w:rPr>
          <w:b/>
          <w:sz w:val="28"/>
          <w:lang w:val="en-US"/>
        </w:rPr>
        <w:t xml:space="preserve">01010101B                       </w:t>
      </w:r>
    </w:p>
    <w:p w:rsidR="00734D7A" w:rsidRPr="00734D7A" w:rsidRDefault="00734D7A" w:rsidP="00734D7A">
      <w:pPr>
        <w:jc w:val="both"/>
        <w:rPr>
          <w:b/>
          <w:sz w:val="28"/>
        </w:rPr>
      </w:pPr>
      <w:r w:rsidRPr="0035063F">
        <w:rPr>
          <w:b/>
          <w:sz w:val="28"/>
          <w:lang w:val="en-US"/>
        </w:rPr>
        <w:t xml:space="preserve">               </w:t>
      </w:r>
      <w:r>
        <w:rPr>
          <w:sz w:val="28"/>
        </w:rPr>
        <w:t>Относительная</w:t>
      </w:r>
      <w:r>
        <w:rPr>
          <w:b/>
          <w:sz w:val="28"/>
        </w:rPr>
        <w:t xml:space="preserve"> </w:t>
      </w:r>
      <w:r w:rsidRPr="000B7A10">
        <w:rPr>
          <w:sz w:val="28"/>
        </w:rPr>
        <w:t>адресация</w:t>
      </w:r>
    </w:p>
    <w:p w:rsidR="00734D7A" w:rsidRDefault="00734D7A" w:rsidP="00734D7A">
      <w:pPr>
        <w:jc w:val="both"/>
        <w:rPr>
          <w:sz w:val="28"/>
        </w:rPr>
      </w:pPr>
      <w:r w:rsidRPr="00734D7A">
        <w:rPr>
          <w:b/>
          <w:sz w:val="28"/>
        </w:rPr>
        <w:t xml:space="preserve">                        </w:t>
      </w:r>
      <w:r>
        <w:rPr>
          <w:b/>
          <w:sz w:val="28"/>
          <w:lang w:val="en-US"/>
        </w:rPr>
        <w:t>movc</w:t>
      </w:r>
      <w:r w:rsidRPr="00DE4166">
        <w:rPr>
          <w:b/>
          <w:sz w:val="28"/>
        </w:rPr>
        <w:t xml:space="preserve"> </w:t>
      </w:r>
      <w:r>
        <w:rPr>
          <w:b/>
          <w:sz w:val="28"/>
          <w:lang w:val="en-US"/>
        </w:rPr>
        <w:t>a</w:t>
      </w:r>
      <w:r w:rsidRPr="00DE4166">
        <w:rPr>
          <w:b/>
          <w:sz w:val="28"/>
        </w:rPr>
        <w:t>,@</w:t>
      </w:r>
      <w:r>
        <w:rPr>
          <w:b/>
          <w:sz w:val="28"/>
          <w:lang w:val="en-US"/>
        </w:rPr>
        <w:t>a</w:t>
      </w:r>
      <w:r w:rsidRPr="00DE4166">
        <w:rPr>
          <w:b/>
          <w:sz w:val="28"/>
        </w:rPr>
        <w:t>+</w:t>
      </w:r>
      <w:r>
        <w:rPr>
          <w:b/>
          <w:sz w:val="28"/>
          <w:lang w:val="en-US"/>
        </w:rPr>
        <w:t>pc</w:t>
      </w:r>
      <w:r w:rsidRPr="00DE4166">
        <w:rPr>
          <w:b/>
          <w:sz w:val="28"/>
        </w:rPr>
        <w:t xml:space="preserve">  ; </w:t>
      </w:r>
      <w:r>
        <w:rPr>
          <w:sz w:val="28"/>
          <w:lang w:val="en-US"/>
        </w:rPr>
        <w:t>Code</w:t>
      </w:r>
      <w:r w:rsidRPr="00DE4166">
        <w:rPr>
          <w:sz w:val="28"/>
        </w:rPr>
        <w:t>[</w:t>
      </w:r>
      <w:r>
        <w:rPr>
          <w:sz w:val="28"/>
          <w:lang w:val="en-US"/>
        </w:rPr>
        <w:t>PC</w:t>
      </w:r>
      <w:r w:rsidRPr="00DE4166">
        <w:rPr>
          <w:sz w:val="28"/>
        </w:rPr>
        <w:t xml:space="preserve"> + </w:t>
      </w:r>
      <w:r>
        <w:rPr>
          <w:sz w:val="28"/>
          <w:lang w:val="en-US"/>
        </w:rPr>
        <w:t>a</w:t>
      </w:r>
      <w:r w:rsidRPr="00DE4166">
        <w:rPr>
          <w:sz w:val="28"/>
        </w:rPr>
        <w:t xml:space="preserve">] </w:t>
      </w:r>
      <w:r>
        <w:rPr>
          <w:rFonts w:ascii="Wingdings" w:hAnsi="Wingdings"/>
          <w:sz w:val="28"/>
          <w:lang w:val="en-US"/>
        </w:rPr>
        <w:t></w:t>
      </w:r>
      <w:r w:rsidRPr="00DE4166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DE4166">
        <w:rPr>
          <w:b/>
          <w:sz w:val="28"/>
        </w:rPr>
        <w:t xml:space="preserve"> </w:t>
      </w:r>
      <w:r w:rsidR="005D2329" w:rsidRPr="005D2329">
        <w:rPr>
          <w:b/>
          <w:sz w:val="28"/>
        </w:rPr>
        <w:t xml:space="preserve"> </w:t>
      </w:r>
      <w:r w:rsidRPr="00DE4166">
        <w:rPr>
          <w:b/>
          <w:sz w:val="28"/>
        </w:rPr>
        <w:t xml:space="preserve">; </w:t>
      </w:r>
      <w:r>
        <w:rPr>
          <w:sz w:val="28"/>
        </w:rPr>
        <w:t xml:space="preserve">относительно </w:t>
      </w:r>
    </w:p>
    <w:p w:rsidR="0070265F" w:rsidRDefault="00734D7A" w:rsidP="00734D7A">
      <w:pPr>
        <w:jc w:val="both"/>
        <w:rPr>
          <w:sz w:val="28"/>
        </w:rPr>
      </w:pPr>
      <w:r>
        <w:rPr>
          <w:sz w:val="28"/>
        </w:rPr>
        <w:t>текущего РС</w:t>
      </w:r>
      <w:r>
        <w:rPr>
          <w:b/>
          <w:sz w:val="28"/>
        </w:rPr>
        <w:t xml:space="preserve">, </w:t>
      </w:r>
      <w:r>
        <w:rPr>
          <w:sz w:val="28"/>
        </w:rPr>
        <w:t xml:space="preserve">в АСС размещается индекс </w:t>
      </w:r>
    </w:p>
    <w:p w:rsidR="00734D7A" w:rsidRDefault="00734D7A" w:rsidP="00734D7A">
      <w:pPr>
        <w:jc w:val="both"/>
        <w:rPr>
          <w:sz w:val="28"/>
        </w:rPr>
      </w:pPr>
      <w:r>
        <w:rPr>
          <w:sz w:val="28"/>
        </w:rPr>
        <w:t xml:space="preserve">    </w:t>
      </w:r>
      <w:r w:rsidRPr="00734D7A">
        <w:rPr>
          <w:sz w:val="28"/>
        </w:rPr>
        <w:t xml:space="preserve">    </w:t>
      </w:r>
      <w:r w:rsidR="000B7A10">
        <w:rPr>
          <w:b/>
          <w:sz w:val="28"/>
        </w:rPr>
        <w:t xml:space="preserve">        </w:t>
      </w:r>
      <w:r>
        <w:rPr>
          <w:sz w:val="28"/>
        </w:rPr>
        <w:t>Базовая индексная</w:t>
      </w:r>
      <w:r w:rsidR="000B7A10">
        <w:rPr>
          <w:sz w:val="28"/>
        </w:rPr>
        <w:t xml:space="preserve"> адресация (базовый адрес в </w:t>
      </w:r>
      <w:r w:rsidR="000B7A10">
        <w:rPr>
          <w:sz w:val="28"/>
          <w:lang w:val="en-US"/>
        </w:rPr>
        <w:t>DPTR</w:t>
      </w:r>
      <w:r w:rsidR="00D30040" w:rsidRPr="00D30040">
        <w:rPr>
          <w:sz w:val="28"/>
        </w:rPr>
        <w:t xml:space="preserve">, индекс в </w:t>
      </w:r>
      <w:r w:rsidR="00D30040">
        <w:rPr>
          <w:sz w:val="28"/>
        </w:rPr>
        <w:t>АСС</w:t>
      </w:r>
      <w:r w:rsidR="000B7A10" w:rsidRPr="000B7A10">
        <w:rPr>
          <w:sz w:val="28"/>
        </w:rPr>
        <w:t>)</w:t>
      </w:r>
      <w:r>
        <w:rPr>
          <w:sz w:val="28"/>
        </w:rPr>
        <w:t xml:space="preserve"> </w:t>
      </w:r>
    </w:p>
    <w:p w:rsidR="00734D7A" w:rsidRPr="0070265F" w:rsidRDefault="00734D7A" w:rsidP="0070265F">
      <w:pPr>
        <w:jc w:val="both"/>
        <w:rPr>
          <w:sz w:val="28"/>
          <w:lang w:val="en-US"/>
        </w:rPr>
      </w:pPr>
      <w:r w:rsidRPr="0070265F">
        <w:rPr>
          <w:sz w:val="28"/>
          <w:lang w:val="en-US"/>
        </w:rPr>
        <w:t xml:space="preserve">                        </w:t>
      </w:r>
      <w:r>
        <w:rPr>
          <w:b/>
          <w:sz w:val="28"/>
          <w:lang w:val="en-US"/>
        </w:rPr>
        <w:t>movc</w:t>
      </w:r>
      <w:r w:rsidRPr="0070265F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</w:t>
      </w:r>
      <w:r w:rsidRPr="0070265F">
        <w:rPr>
          <w:b/>
          <w:sz w:val="28"/>
          <w:lang w:val="en-US"/>
        </w:rPr>
        <w:t>,@</w:t>
      </w:r>
      <w:r>
        <w:rPr>
          <w:b/>
          <w:sz w:val="28"/>
          <w:lang w:val="en-US"/>
        </w:rPr>
        <w:t>a</w:t>
      </w:r>
      <w:r w:rsidRPr="0070265F">
        <w:rPr>
          <w:b/>
          <w:sz w:val="28"/>
          <w:lang w:val="en-US"/>
        </w:rPr>
        <w:t>+</w:t>
      </w:r>
      <w:r>
        <w:rPr>
          <w:b/>
          <w:sz w:val="28"/>
          <w:lang w:val="en-US"/>
        </w:rPr>
        <w:t>dptr</w:t>
      </w:r>
      <w:r w:rsidRPr="0070265F">
        <w:rPr>
          <w:b/>
          <w:sz w:val="28"/>
          <w:lang w:val="en-US"/>
        </w:rPr>
        <w:t xml:space="preserve">;  </w:t>
      </w:r>
      <w:r>
        <w:rPr>
          <w:sz w:val="28"/>
          <w:lang w:val="en-US"/>
        </w:rPr>
        <w:t>Code</w:t>
      </w:r>
      <w:r w:rsidRPr="0070265F">
        <w:rPr>
          <w:sz w:val="28"/>
          <w:lang w:val="en-US"/>
        </w:rPr>
        <w:t>[</w:t>
      </w:r>
      <w:r>
        <w:rPr>
          <w:sz w:val="28"/>
          <w:lang w:val="en-US"/>
        </w:rPr>
        <w:t>dptr</w:t>
      </w:r>
      <w:r w:rsidRPr="0070265F">
        <w:rPr>
          <w:sz w:val="28"/>
          <w:lang w:val="en-US"/>
        </w:rPr>
        <w:t>+</w:t>
      </w:r>
      <w:r>
        <w:rPr>
          <w:sz w:val="28"/>
        </w:rPr>
        <w:t>а</w:t>
      </w:r>
      <w:r w:rsidRPr="0070265F">
        <w:rPr>
          <w:sz w:val="28"/>
          <w:lang w:val="en-US"/>
        </w:rPr>
        <w:t xml:space="preserve">] </w:t>
      </w:r>
      <w:r>
        <w:rPr>
          <w:rFonts w:ascii="Wingdings" w:hAnsi="Wingdings"/>
          <w:sz w:val="28"/>
          <w:lang w:val="en-US"/>
        </w:rPr>
        <w:t></w:t>
      </w:r>
      <w:r w:rsidRPr="0070265F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70265F">
        <w:rPr>
          <w:b/>
          <w:sz w:val="28"/>
          <w:lang w:val="en-US"/>
        </w:rPr>
        <w:t xml:space="preserve">       </w:t>
      </w:r>
    </w:p>
    <w:p w:rsidR="008D392E" w:rsidRPr="00A63E7B" w:rsidRDefault="008D392E" w:rsidP="008D392E">
      <w:pPr>
        <w:rPr>
          <w:sz w:val="28"/>
        </w:rPr>
      </w:pPr>
      <w:r w:rsidRPr="0070265F">
        <w:rPr>
          <w:b/>
          <w:sz w:val="28"/>
          <w:lang w:val="en-US"/>
        </w:rPr>
        <w:t xml:space="preserve">  </w:t>
      </w:r>
      <w:r>
        <w:rPr>
          <w:sz w:val="28"/>
        </w:rPr>
        <w:t xml:space="preserve">Определение  абсолютных сегментов </w:t>
      </w:r>
    </w:p>
    <w:p w:rsidR="008D392E" w:rsidRPr="004A0F5D" w:rsidRDefault="008D392E" w:rsidP="008D392E">
      <w:pPr>
        <w:rPr>
          <w:sz w:val="28"/>
        </w:rPr>
      </w:pPr>
      <w:r>
        <w:rPr>
          <w:b/>
          <w:sz w:val="28"/>
        </w:rPr>
        <w:t xml:space="preserve">       </w:t>
      </w:r>
      <w:r w:rsidRPr="00F259C0">
        <w:rPr>
          <w:b/>
          <w:sz w:val="28"/>
          <w:lang w:val="en-US"/>
        </w:rPr>
        <w:t>cseg</w:t>
      </w:r>
      <w:r w:rsidRPr="00F259C0">
        <w:rPr>
          <w:b/>
          <w:sz w:val="28"/>
        </w:rPr>
        <w:t xml:space="preserve"> </w:t>
      </w:r>
      <w:r w:rsidRPr="00F259C0">
        <w:rPr>
          <w:b/>
          <w:sz w:val="28"/>
          <w:lang w:val="en-US"/>
        </w:rPr>
        <w:t>at</w:t>
      </w:r>
      <w:r w:rsidRPr="00F259C0">
        <w:rPr>
          <w:b/>
          <w:sz w:val="28"/>
        </w:rPr>
        <w:t xml:space="preserve"> 0</w:t>
      </w:r>
      <w:r>
        <w:rPr>
          <w:sz w:val="28"/>
        </w:rPr>
        <w:t xml:space="preserve">     ; старт при сбросе и включении питания в памяти </w:t>
      </w:r>
      <w:r>
        <w:rPr>
          <w:sz w:val="28"/>
          <w:lang w:val="en-US"/>
        </w:rPr>
        <w:t>Code</w:t>
      </w:r>
    </w:p>
    <w:p w:rsidR="008D392E" w:rsidRDefault="008D392E" w:rsidP="008D392E">
      <w:pPr>
        <w:rPr>
          <w:sz w:val="28"/>
        </w:rPr>
      </w:pPr>
      <w:r>
        <w:rPr>
          <w:sz w:val="28"/>
        </w:rPr>
        <w:t xml:space="preserve">               </w:t>
      </w:r>
      <w:r>
        <w:rPr>
          <w:sz w:val="28"/>
          <w:lang w:val="en-US"/>
        </w:rPr>
        <w:t>jmp</w:t>
      </w:r>
      <w:r>
        <w:rPr>
          <w:sz w:val="28"/>
        </w:rPr>
        <w:t xml:space="preserve"> </w:t>
      </w:r>
      <w:r>
        <w:rPr>
          <w:sz w:val="28"/>
          <w:lang w:val="en-US"/>
        </w:rPr>
        <w:t>start</w:t>
      </w:r>
      <w:r>
        <w:rPr>
          <w:sz w:val="28"/>
        </w:rPr>
        <w:t xml:space="preserve">  </w:t>
      </w:r>
    </w:p>
    <w:p w:rsidR="008D392E" w:rsidRDefault="008D392E" w:rsidP="008D392E">
      <w:pPr>
        <w:rPr>
          <w:sz w:val="28"/>
        </w:rPr>
      </w:pPr>
      <w:r>
        <w:rPr>
          <w:sz w:val="28"/>
        </w:rPr>
        <w:t xml:space="preserve">              ....................                                                 </w:t>
      </w:r>
    </w:p>
    <w:p w:rsidR="008D392E" w:rsidRPr="004A0F5D" w:rsidRDefault="008D392E" w:rsidP="008D392E">
      <w:pPr>
        <w:rPr>
          <w:sz w:val="28"/>
        </w:rPr>
      </w:pPr>
      <w:r>
        <w:rPr>
          <w:sz w:val="28"/>
        </w:rPr>
        <w:t xml:space="preserve">       </w:t>
      </w:r>
      <w:r>
        <w:rPr>
          <w:b/>
          <w:sz w:val="28"/>
          <w:lang w:val="en-US"/>
        </w:rPr>
        <w:t>cseg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at</w:t>
      </w:r>
      <w:r>
        <w:rPr>
          <w:b/>
          <w:sz w:val="28"/>
        </w:rPr>
        <w:t xml:space="preserve"> 0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 xml:space="preserve">40 ; </w:t>
      </w:r>
      <w:r>
        <w:rPr>
          <w:sz w:val="28"/>
        </w:rPr>
        <w:t>абсолютный</w:t>
      </w:r>
      <w:r>
        <w:rPr>
          <w:b/>
          <w:sz w:val="28"/>
        </w:rPr>
        <w:t xml:space="preserve"> </w:t>
      </w:r>
      <w:r>
        <w:rPr>
          <w:sz w:val="28"/>
        </w:rPr>
        <w:t xml:space="preserve">сегмент памяти </w:t>
      </w:r>
      <w:r>
        <w:rPr>
          <w:sz w:val="28"/>
          <w:lang w:val="en-US"/>
        </w:rPr>
        <w:t>Code</w:t>
      </w:r>
      <w:r>
        <w:rPr>
          <w:sz w:val="28"/>
        </w:rPr>
        <w:t xml:space="preserve"> –</w:t>
      </w:r>
      <w:r w:rsidRPr="004A0F5D">
        <w:rPr>
          <w:sz w:val="28"/>
        </w:rPr>
        <w:t xml:space="preserve"> </w:t>
      </w:r>
      <w:r>
        <w:rPr>
          <w:sz w:val="28"/>
        </w:rPr>
        <w:t>прикладная программа</w:t>
      </w:r>
    </w:p>
    <w:p w:rsidR="008D392E" w:rsidRPr="00362EBA" w:rsidRDefault="008D392E" w:rsidP="008D392E">
      <w:pPr>
        <w:rPr>
          <w:sz w:val="28"/>
        </w:rPr>
      </w:pPr>
      <w:r>
        <w:rPr>
          <w:sz w:val="28"/>
        </w:rPr>
        <w:t xml:space="preserve">               </w:t>
      </w:r>
      <w:r>
        <w:rPr>
          <w:sz w:val="28"/>
          <w:lang w:val="en-US"/>
        </w:rPr>
        <w:t>start</w:t>
      </w:r>
      <w:r>
        <w:rPr>
          <w:sz w:val="28"/>
        </w:rPr>
        <w:t xml:space="preserve">: </w:t>
      </w:r>
      <w:r>
        <w:rPr>
          <w:sz w:val="28"/>
          <w:lang w:val="en-US"/>
        </w:rPr>
        <w:t>jmp</w:t>
      </w:r>
      <w:r>
        <w:rPr>
          <w:sz w:val="28"/>
        </w:rPr>
        <w:t xml:space="preserve"> </w:t>
      </w:r>
      <w:r>
        <w:rPr>
          <w:sz w:val="28"/>
          <w:lang w:val="en-US"/>
        </w:rPr>
        <w:t>first</w:t>
      </w:r>
    </w:p>
    <w:p w:rsidR="008D392E" w:rsidRPr="00A03C1F" w:rsidRDefault="008D392E" w:rsidP="008D392E">
      <w:pPr>
        <w:rPr>
          <w:sz w:val="28"/>
        </w:rPr>
      </w:pPr>
      <w:r>
        <w:rPr>
          <w:b/>
          <w:sz w:val="28"/>
        </w:rPr>
        <w:t xml:space="preserve">               </w:t>
      </w:r>
      <w:r>
        <w:rPr>
          <w:b/>
          <w:sz w:val="28"/>
          <w:lang w:val="en-US"/>
        </w:rPr>
        <w:t>yy</w:t>
      </w:r>
      <w:r>
        <w:rPr>
          <w:b/>
          <w:sz w:val="28"/>
        </w:rPr>
        <w:t xml:space="preserve">: </w:t>
      </w:r>
      <w:r>
        <w:rPr>
          <w:b/>
          <w:sz w:val="28"/>
          <w:lang w:val="en-US"/>
        </w:rPr>
        <w:t>db</w:t>
      </w:r>
      <w:r>
        <w:rPr>
          <w:b/>
          <w:sz w:val="28"/>
        </w:rPr>
        <w:t xml:space="preserve"> “</w:t>
      </w:r>
      <w:r>
        <w:rPr>
          <w:b/>
          <w:sz w:val="28"/>
          <w:lang w:val="en-US"/>
        </w:rPr>
        <w:t>abcde</w:t>
      </w:r>
      <w:r>
        <w:rPr>
          <w:b/>
          <w:sz w:val="28"/>
        </w:rPr>
        <w:t xml:space="preserve">”  ; </w:t>
      </w:r>
      <w:r>
        <w:rPr>
          <w:sz w:val="28"/>
        </w:rPr>
        <w:t>адрес</w:t>
      </w:r>
      <w:r>
        <w:rPr>
          <w:b/>
          <w:sz w:val="28"/>
        </w:rPr>
        <w:t xml:space="preserve">  </w:t>
      </w:r>
      <w:r>
        <w:rPr>
          <w:sz w:val="28"/>
        </w:rPr>
        <w:t xml:space="preserve">первого байта константы в виде строки </w:t>
      </w:r>
    </w:p>
    <w:p w:rsidR="0035063F" w:rsidRPr="00A442B1" w:rsidRDefault="008D392E" w:rsidP="008D392E">
      <w:pPr>
        <w:rPr>
          <w:b/>
          <w:sz w:val="28"/>
          <w:lang w:val="en-US"/>
        </w:rPr>
      </w:pPr>
      <w:r>
        <w:rPr>
          <w:b/>
          <w:sz w:val="28"/>
        </w:rPr>
        <w:t xml:space="preserve">                .................</w:t>
      </w:r>
    </w:p>
    <w:p w:rsidR="008D392E" w:rsidRDefault="0035063F" w:rsidP="008D392E">
      <w:pPr>
        <w:rPr>
          <w:b/>
          <w:sz w:val="28"/>
        </w:rPr>
      </w:pPr>
      <w:r>
        <w:rPr>
          <w:b/>
          <w:sz w:val="28"/>
        </w:rPr>
        <w:t xml:space="preserve">    </w:t>
      </w:r>
      <w:r w:rsidR="008D392E">
        <w:rPr>
          <w:b/>
          <w:sz w:val="28"/>
        </w:rPr>
        <w:t xml:space="preserve"> </w:t>
      </w:r>
      <w:r w:rsidR="009B48F9">
        <w:rPr>
          <w:b/>
          <w:sz w:val="28"/>
          <w:lang w:val="en-US"/>
        </w:rPr>
        <w:t>f</w:t>
      </w:r>
      <w:r w:rsidR="008D392E">
        <w:rPr>
          <w:b/>
          <w:sz w:val="28"/>
          <w:lang w:val="en-US"/>
        </w:rPr>
        <w:t>irst</w:t>
      </w:r>
      <w:r w:rsidR="008D392E">
        <w:rPr>
          <w:b/>
          <w:sz w:val="28"/>
        </w:rPr>
        <w:t xml:space="preserve">:        </w:t>
      </w:r>
    </w:p>
    <w:p w:rsidR="008D392E" w:rsidRDefault="008D392E" w:rsidP="008D392E">
      <w:pPr>
        <w:rPr>
          <w:sz w:val="28"/>
        </w:rPr>
      </w:pPr>
      <w:r>
        <w:rPr>
          <w:b/>
          <w:sz w:val="28"/>
        </w:rPr>
        <w:t xml:space="preserve">                       </w:t>
      </w:r>
      <w:r>
        <w:rPr>
          <w:b/>
          <w:sz w:val="28"/>
          <w:lang w:val="en-US"/>
        </w:rPr>
        <w:t>mov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dptr</w:t>
      </w:r>
      <w:r>
        <w:rPr>
          <w:b/>
          <w:sz w:val="28"/>
        </w:rPr>
        <w:t>,#</w:t>
      </w:r>
      <w:r>
        <w:rPr>
          <w:b/>
          <w:sz w:val="28"/>
          <w:lang w:val="en-US"/>
        </w:rPr>
        <w:t>yy</w:t>
      </w:r>
      <w:r>
        <w:rPr>
          <w:b/>
          <w:sz w:val="28"/>
        </w:rPr>
        <w:t xml:space="preserve"> ; </w:t>
      </w:r>
      <w:r>
        <w:rPr>
          <w:sz w:val="28"/>
        </w:rPr>
        <w:t xml:space="preserve">сохранение адреса </w:t>
      </w:r>
    </w:p>
    <w:p w:rsidR="00A63E7B" w:rsidRPr="008D392E" w:rsidRDefault="008D392E" w:rsidP="008D392E">
      <w:pPr>
        <w:rPr>
          <w:sz w:val="28"/>
        </w:rPr>
      </w:pPr>
      <w:r>
        <w:rPr>
          <w:sz w:val="28"/>
        </w:rPr>
        <w:t xml:space="preserve">                       </w:t>
      </w:r>
      <w:r>
        <w:rPr>
          <w:b/>
          <w:sz w:val="28"/>
          <w:lang w:val="en-US"/>
        </w:rPr>
        <w:t>movc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,@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+</w:t>
      </w:r>
      <w:r>
        <w:rPr>
          <w:b/>
          <w:sz w:val="28"/>
          <w:lang w:val="en-US"/>
        </w:rPr>
        <w:t>dptr</w:t>
      </w:r>
      <w:r>
        <w:rPr>
          <w:sz w:val="28"/>
        </w:rPr>
        <w:t xml:space="preserve">   </w:t>
      </w:r>
    </w:p>
    <w:p w:rsidR="00A63E7B" w:rsidRDefault="00A63E7B" w:rsidP="00734D7A">
      <w:pPr>
        <w:ind w:left="360"/>
        <w:rPr>
          <w:sz w:val="28"/>
        </w:rPr>
      </w:pPr>
    </w:p>
    <w:p w:rsidR="000B7A10" w:rsidRPr="005D2329" w:rsidRDefault="000B7A10" w:rsidP="000B7A10">
      <w:pPr>
        <w:tabs>
          <w:tab w:val="left" w:pos="1300"/>
        </w:tabs>
        <w:rPr>
          <w:sz w:val="28"/>
          <w:lang w:val="en-US"/>
        </w:rPr>
      </w:pPr>
      <w:r>
        <w:rPr>
          <w:b/>
          <w:sz w:val="28"/>
        </w:rPr>
        <w:t xml:space="preserve">     9)Адресный  указатель  </w:t>
      </w:r>
      <w:r>
        <w:rPr>
          <w:b/>
          <w:sz w:val="28"/>
          <w:lang w:val="en-US"/>
        </w:rPr>
        <w:t>pointer</w:t>
      </w:r>
      <w:r>
        <w:rPr>
          <w:b/>
          <w:sz w:val="28"/>
        </w:rPr>
        <w:t xml:space="preserve">   </w:t>
      </w:r>
      <w:r w:rsidRPr="00A32347">
        <w:rPr>
          <w:sz w:val="28"/>
        </w:rPr>
        <w:t xml:space="preserve">определяет в С51 </w:t>
      </w:r>
      <w:r w:rsidR="009B48F9">
        <w:rPr>
          <w:sz w:val="28"/>
        </w:rPr>
        <w:t xml:space="preserve">косвенный </w:t>
      </w:r>
      <w:r w:rsidRPr="00A32347">
        <w:rPr>
          <w:sz w:val="28"/>
        </w:rPr>
        <w:t>адрес данных</w:t>
      </w:r>
      <w:r w:rsidR="00522473">
        <w:rPr>
          <w:sz w:val="28"/>
        </w:rPr>
        <w:t>.</w:t>
      </w:r>
    </w:p>
    <w:p w:rsidR="00522473" w:rsidRPr="00522473" w:rsidRDefault="00522473" w:rsidP="000B7A10">
      <w:pPr>
        <w:tabs>
          <w:tab w:val="left" w:pos="1300"/>
        </w:tabs>
        <w:rPr>
          <w:b/>
          <w:sz w:val="28"/>
        </w:rPr>
      </w:pPr>
      <w:r>
        <w:rPr>
          <w:sz w:val="28"/>
        </w:rPr>
        <w:t xml:space="preserve">Возможность переадресации с использованием указателя </w:t>
      </w:r>
      <w:r w:rsidR="005D2329" w:rsidRPr="005D2329">
        <w:rPr>
          <w:sz w:val="28"/>
        </w:rPr>
        <w:t xml:space="preserve"> </w:t>
      </w:r>
      <w:r>
        <w:rPr>
          <w:sz w:val="28"/>
        </w:rPr>
        <w:t>является важным достоинством языка С</w:t>
      </w:r>
      <w:r w:rsidR="00A21FBB" w:rsidRPr="00A21FBB">
        <w:rPr>
          <w:sz w:val="28"/>
        </w:rPr>
        <w:t>,</w:t>
      </w:r>
      <w:r w:rsidRPr="00522473">
        <w:rPr>
          <w:sz w:val="28"/>
        </w:rPr>
        <w:t xml:space="preserve"> </w:t>
      </w:r>
      <w:r>
        <w:rPr>
          <w:sz w:val="28"/>
        </w:rPr>
        <w:t>позволяет организовать работу со сложными структурами данных.</w:t>
      </w:r>
    </w:p>
    <w:p w:rsidR="000B7A10" w:rsidRDefault="000B7A10" w:rsidP="000B7A10">
      <w:pPr>
        <w:tabs>
          <w:tab w:val="left" w:pos="1300"/>
        </w:tabs>
        <w:rPr>
          <w:sz w:val="28"/>
          <w:lang w:val="en-US"/>
        </w:rPr>
      </w:pP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Pr="0070265F">
        <w:rPr>
          <w:b/>
          <w:sz w:val="28"/>
        </w:rPr>
        <w:t>В С51</w:t>
      </w:r>
      <w:r>
        <w:rPr>
          <w:sz w:val="28"/>
        </w:rPr>
        <w:t xml:space="preserve"> необходимо различать</w:t>
      </w:r>
      <w:r w:rsidRPr="001E6DFB">
        <w:rPr>
          <w:sz w:val="28"/>
        </w:rPr>
        <w:t xml:space="preserve">, </w:t>
      </w:r>
      <w:r w:rsidR="00522473">
        <w:rPr>
          <w:sz w:val="28"/>
        </w:rPr>
        <w:t>в какой  памяти размещаются данные</w:t>
      </w:r>
      <w:r w:rsidRPr="001E6DFB">
        <w:rPr>
          <w:sz w:val="28"/>
        </w:rPr>
        <w:t xml:space="preserve">, </w:t>
      </w:r>
      <w:r w:rsidR="0070265F">
        <w:rPr>
          <w:sz w:val="28"/>
        </w:rPr>
        <w:t xml:space="preserve">формат данных </w:t>
      </w:r>
      <w:r w:rsidR="00522473">
        <w:rPr>
          <w:sz w:val="28"/>
        </w:rPr>
        <w:t>.</w:t>
      </w:r>
      <w:r>
        <w:rPr>
          <w:sz w:val="28"/>
        </w:rPr>
        <w:t xml:space="preserve"> </w:t>
      </w:r>
      <w:r w:rsidR="00522473">
        <w:rPr>
          <w:sz w:val="28"/>
        </w:rPr>
        <w:t xml:space="preserve">Реально при компиляции в ассемблере используются рассмотренные режимы адресации к конкретной памяти и понятие </w:t>
      </w:r>
      <w:r w:rsidR="00522473" w:rsidRPr="00896490">
        <w:rPr>
          <w:b/>
          <w:sz w:val="28"/>
          <w:lang w:val="en-US"/>
        </w:rPr>
        <w:t>pointer</w:t>
      </w:r>
      <w:r w:rsidR="00896490" w:rsidRPr="00896490">
        <w:rPr>
          <w:b/>
          <w:sz w:val="28"/>
        </w:rPr>
        <w:t xml:space="preserve"> </w:t>
      </w:r>
      <w:r w:rsidR="00896490">
        <w:rPr>
          <w:sz w:val="28"/>
        </w:rPr>
        <w:t>определяет соответствующую процедуру компиляции.</w:t>
      </w:r>
    </w:p>
    <w:p w:rsidR="005D2329" w:rsidRDefault="005D2329" w:rsidP="000B7A10">
      <w:pPr>
        <w:tabs>
          <w:tab w:val="left" w:pos="1300"/>
        </w:tabs>
        <w:rPr>
          <w:b/>
          <w:sz w:val="28"/>
          <w:szCs w:val="28"/>
        </w:rPr>
      </w:pPr>
      <w:r w:rsidRPr="00EB5E46">
        <w:rPr>
          <w:sz w:val="28"/>
          <w:szCs w:val="28"/>
        </w:rPr>
        <w:t xml:space="preserve">К указателю </w:t>
      </w:r>
      <w:r>
        <w:rPr>
          <w:sz w:val="28"/>
          <w:szCs w:val="28"/>
        </w:rPr>
        <w:t xml:space="preserve">в С51 </w:t>
      </w:r>
      <w:r w:rsidRPr="00EB5E46">
        <w:rPr>
          <w:sz w:val="28"/>
          <w:szCs w:val="28"/>
        </w:rPr>
        <w:t xml:space="preserve">применимы целые арифметические операции </w:t>
      </w:r>
      <w:r>
        <w:rPr>
          <w:b/>
          <w:sz w:val="28"/>
          <w:szCs w:val="28"/>
        </w:rPr>
        <w:t>(+, -</w:t>
      </w:r>
      <w:r w:rsidRPr="004554A1">
        <w:rPr>
          <w:b/>
          <w:sz w:val="28"/>
          <w:szCs w:val="28"/>
        </w:rPr>
        <w:t>,*</w:t>
      </w:r>
      <w:r w:rsidRPr="00EB5E46">
        <w:rPr>
          <w:b/>
          <w:sz w:val="28"/>
          <w:szCs w:val="28"/>
        </w:rPr>
        <w:t>)</w:t>
      </w:r>
    </w:p>
    <w:p w:rsidR="005D2329" w:rsidRPr="005D2329" w:rsidRDefault="005D2329" w:rsidP="005D2329">
      <w:pPr>
        <w:pStyle w:val="10"/>
        <w:numPr>
          <w:ilvl w:val="0"/>
          <w:numId w:val="0"/>
        </w:numPr>
        <w:rPr>
          <w:b/>
          <w:sz w:val="28"/>
          <w:szCs w:val="28"/>
        </w:rPr>
      </w:pPr>
      <w:r w:rsidRPr="00896490">
        <w:rPr>
          <w:b/>
          <w:sz w:val="28"/>
          <w:szCs w:val="28"/>
        </w:rPr>
        <w:t>*</w:t>
      </w:r>
      <w:r w:rsidRPr="00896490">
        <w:rPr>
          <w:b/>
          <w:sz w:val="28"/>
          <w:szCs w:val="28"/>
          <w:lang w:val="en-US"/>
        </w:rPr>
        <w:t>xx</w:t>
      </w:r>
      <w:r w:rsidRPr="001D4B24">
        <w:rPr>
          <w:b/>
          <w:sz w:val="28"/>
          <w:szCs w:val="28"/>
        </w:rPr>
        <w:t>++= *(</w:t>
      </w:r>
      <w:r w:rsidRPr="00896490">
        <w:rPr>
          <w:b/>
          <w:sz w:val="28"/>
          <w:szCs w:val="28"/>
          <w:lang w:val="en-US"/>
        </w:rPr>
        <w:t>yy</w:t>
      </w:r>
      <w:r w:rsidRPr="001D4B24">
        <w:rPr>
          <w:b/>
          <w:sz w:val="28"/>
          <w:szCs w:val="28"/>
        </w:rPr>
        <w:t>+2*</w:t>
      </w:r>
      <w:r w:rsidRPr="00896490">
        <w:rPr>
          <w:b/>
          <w:sz w:val="28"/>
          <w:szCs w:val="28"/>
          <w:lang w:val="en-US"/>
        </w:rPr>
        <w:t>z</w:t>
      </w:r>
      <w:r w:rsidRPr="001D4B24">
        <w:rPr>
          <w:b/>
          <w:sz w:val="28"/>
          <w:szCs w:val="28"/>
        </w:rPr>
        <w:t>)</w:t>
      </w:r>
    </w:p>
    <w:p w:rsidR="004554A1" w:rsidRPr="005D2329" w:rsidRDefault="000B7A10" w:rsidP="000B7A10">
      <w:pPr>
        <w:tabs>
          <w:tab w:val="left" w:pos="1300"/>
        </w:tabs>
        <w:rPr>
          <w:sz w:val="28"/>
        </w:rPr>
      </w:pPr>
      <w:r>
        <w:rPr>
          <w:sz w:val="28"/>
        </w:rPr>
        <w:t xml:space="preserve">   </w:t>
      </w:r>
      <w:r>
        <w:rPr>
          <w:b/>
          <w:sz w:val="28"/>
        </w:rPr>
        <w:t xml:space="preserve"> </w:t>
      </w:r>
      <w:r>
        <w:rPr>
          <w:sz w:val="28"/>
        </w:rPr>
        <w:t>По умолчанию</w:t>
      </w:r>
      <w:r w:rsidRPr="00844A0A">
        <w:rPr>
          <w:sz w:val="28"/>
        </w:rPr>
        <w:t xml:space="preserve">, </w:t>
      </w:r>
      <w:r w:rsidR="00896490">
        <w:rPr>
          <w:sz w:val="28"/>
        </w:rPr>
        <w:t>указатель и операнд размещаю</w:t>
      </w:r>
      <w:r>
        <w:rPr>
          <w:sz w:val="28"/>
        </w:rPr>
        <w:t xml:space="preserve">тся в памяти </w:t>
      </w:r>
      <w:r>
        <w:rPr>
          <w:sz w:val="28"/>
          <w:lang w:val="en-US"/>
        </w:rPr>
        <w:t>Data</w:t>
      </w:r>
    </w:p>
    <w:p w:rsidR="000B7A10" w:rsidRPr="00896490" w:rsidRDefault="00896490" w:rsidP="000B7A10">
      <w:pPr>
        <w:tabs>
          <w:tab w:val="left" w:pos="1300"/>
        </w:tabs>
        <w:rPr>
          <w:b/>
          <w:sz w:val="28"/>
        </w:rPr>
      </w:pPr>
      <w:r>
        <w:rPr>
          <w:b/>
          <w:sz w:val="28"/>
        </w:rPr>
        <w:t xml:space="preserve">      </w:t>
      </w:r>
      <w:r w:rsidR="000B7A10">
        <w:rPr>
          <w:b/>
          <w:sz w:val="28"/>
          <w:lang w:val="en-US"/>
        </w:rPr>
        <w:t>char</w:t>
      </w:r>
      <w:r w:rsidR="000B7A10" w:rsidRPr="00896490">
        <w:rPr>
          <w:b/>
          <w:sz w:val="28"/>
        </w:rPr>
        <w:t xml:space="preserve"> * </w:t>
      </w:r>
      <w:r w:rsidR="000B7A10">
        <w:rPr>
          <w:b/>
          <w:sz w:val="28"/>
          <w:lang w:val="en-US"/>
        </w:rPr>
        <w:t>xx</w:t>
      </w:r>
      <w:r w:rsidR="000B7A10" w:rsidRPr="00896490">
        <w:rPr>
          <w:b/>
          <w:sz w:val="28"/>
        </w:rPr>
        <w:t xml:space="preserve"> =”</w:t>
      </w:r>
      <w:r w:rsidR="000B7A10">
        <w:rPr>
          <w:b/>
          <w:sz w:val="28"/>
          <w:lang w:val="en-US"/>
        </w:rPr>
        <w:t>abcdef</w:t>
      </w:r>
      <w:r w:rsidR="000B7A10" w:rsidRPr="00896490">
        <w:rPr>
          <w:b/>
          <w:sz w:val="28"/>
        </w:rPr>
        <w:t>”;   //</w:t>
      </w:r>
      <w:r>
        <w:rPr>
          <w:b/>
          <w:sz w:val="28"/>
          <w:lang w:val="en-US"/>
        </w:rPr>
        <w:t>xx</w:t>
      </w:r>
      <w:r w:rsidRPr="00896490">
        <w:rPr>
          <w:b/>
          <w:sz w:val="28"/>
        </w:rPr>
        <w:t xml:space="preserve"> – </w:t>
      </w:r>
      <w:r>
        <w:rPr>
          <w:sz w:val="28"/>
        </w:rPr>
        <w:t>адрес</w:t>
      </w:r>
      <w:r w:rsidRPr="00896490">
        <w:rPr>
          <w:sz w:val="28"/>
        </w:rPr>
        <w:t xml:space="preserve"> </w:t>
      </w:r>
      <w:r>
        <w:rPr>
          <w:sz w:val="28"/>
        </w:rPr>
        <w:t>начала  строки</w:t>
      </w:r>
      <w:r w:rsidR="000B7A10" w:rsidRPr="00896490">
        <w:rPr>
          <w:sz w:val="28"/>
        </w:rPr>
        <w:t xml:space="preserve"> </w:t>
      </w:r>
      <w:r w:rsidR="000B7A10" w:rsidRPr="00A37923">
        <w:rPr>
          <w:sz w:val="28"/>
        </w:rPr>
        <w:t>в</w:t>
      </w:r>
      <w:r w:rsidR="000B7A10" w:rsidRPr="00896490">
        <w:rPr>
          <w:sz w:val="28"/>
        </w:rPr>
        <w:t xml:space="preserve"> </w:t>
      </w:r>
      <w:r w:rsidR="000B7A10" w:rsidRPr="00A37923">
        <w:rPr>
          <w:sz w:val="28"/>
          <w:lang w:val="en-US"/>
        </w:rPr>
        <w:t>Data</w:t>
      </w:r>
      <w:r w:rsidR="000B7A10" w:rsidRPr="00896490">
        <w:rPr>
          <w:b/>
          <w:sz w:val="28"/>
        </w:rPr>
        <w:t xml:space="preserve">                  </w:t>
      </w:r>
    </w:p>
    <w:p w:rsidR="000B7A10" w:rsidRPr="001A30D6" w:rsidRDefault="00896490" w:rsidP="000B7A10">
      <w:pPr>
        <w:tabs>
          <w:tab w:val="left" w:pos="1300"/>
        </w:tabs>
        <w:rPr>
          <w:b/>
          <w:sz w:val="28"/>
        </w:rPr>
      </w:pPr>
      <w:r>
        <w:rPr>
          <w:sz w:val="28"/>
        </w:rPr>
        <w:t xml:space="preserve">       </w:t>
      </w:r>
      <w:r w:rsidR="000B7A10">
        <w:rPr>
          <w:sz w:val="28"/>
        </w:rPr>
        <w:t xml:space="preserve">Обращение косвенное  к байтам  </w:t>
      </w:r>
      <w:r w:rsidR="000B7A10">
        <w:rPr>
          <w:b/>
          <w:sz w:val="28"/>
        </w:rPr>
        <w:t>*</w:t>
      </w:r>
      <w:r w:rsidR="000B7A10">
        <w:rPr>
          <w:b/>
          <w:sz w:val="28"/>
          <w:lang w:val="en-US"/>
        </w:rPr>
        <w:t>xx</w:t>
      </w:r>
      <w:r w:rsidR="000B7A10">
        <w:rPr>
          <w:b/>
          <w:sz w:val="28"/>
        </w:rPr>
        <w:t>=0</w:t>
      </w:r>
      <w:r w:rsidR="000B7A10">
        <w:rPr>
          <w:b/>
          <w:sz w:val="28"/>
          <w:lang w:val="en-US"/>
        </w:rPr>
        <w:t>x</w:t>
      </w:r>
      <w:r w:rsidR="000B7A10">
        <w:rPr>
          <w:b/>
          <w:sz w:val="28"/>
        </w:rPr>
        <w:t>55;</w:t>
      </w:r>
    </w:p>
    <w:p w:rsidR="000B7A10" w:rsidRPr="004C407F" w:rsidRDefault="00896490" w:rsidP="000B7A10">
      <w:pPr>
        <w:rPr>
          <w:sz w:val="28"/>
        </w:rPr>
      </w:pPr>
      <w:r>
        <w:rPr>
          <w:sz w:val="28"/>
        </w:rPr>
        <w:t xml:space="preserve">        </w:t>
      </w:r>
      <w:r w:rsidR="000B7A10">
        <w:rPr>
          <w:sz w:val="28"/>
        </w:rPr>
        <w:t xml:space="preserve">Обращение косвенное   </w:t>
      </w:r>
      <w:r w:rsidR="000B7A10">
        <w:rPr>
          <w:b/>
          <w:sz w:val="28"/>
        </w:rPr>
        <w:t xml:space="preserve">  *(</w:t>
      </w:r>
      <w:r w:rsidR="000B7A10">
        <w:rPr>
          <w:b/>
          <w:sz w:val="28"/>
          <w:lang w:val="en-US"/>
        </w:rPr>
        <w:t>int</w:t>
      </w:r>
      <w:r w:rsidR="000B7A10">
        <w:rPr>
          <w:b/>
          <w:sz w:val="28"/>
        </w:rPr>
        <w:t xml:space="preserve"> *)</w:t>
      </w:r>
      <w:r w:rsidR="000B7A10">
        <w:rPr>
          <w:b/>
          <w:sz w:val="28"/>
          <w:lang w:val="en-US"/>
        </w:rPr>
        <w:t>xx</w:t>
      </w:r>
      <w:r w:rsidR="000B7A10">
        <w:rPr>
          <w:b/>
          <w:sz w:val="28"/>
        </w:rPr>
        <w:t>=0</w:t>
      </w:r>
      <w:r w:rsidR="000B7A10">
        <w:rPr>
          <w:b/>
          <w:sz w:val="28"/>
          <w:lang w:val="en-US"/>
        </w:rPr>
        <w:t>x</w:t>
      </w:r>
      <w:r w:rsidR="000B7A10">
        <w:rPr>
          <w:b/>
          <w:sz w:val="28"/>
        </w:rPr>
        <w:t>1234;</w:t>
      </w:r>
      <w:r w:rsidR="000B7A10">
        <w:rPr>
          <w:sz w:val="28"/>
        </w:rPr>
        <w:t xml:space="preserve">     //возможность обращения к </w:t>
      </w:r>
      <w:r w:rsidR="000B7A10" w:rsidRPr="00BB2951">
        <w:rPr>
          <w:sz w:val="28"/>
        </w:rPr>
        <w:t>//</w:t>
      </w:r>
      <w:r w:rsidR="000B7A10">
        <w:rPr>
          <w:sz w:val="28"/>
        </w:rPr>
        <w:t>одному и тому  же массиву данных в разных форматах</w:t>
      </w:r>
    </w:p>
    <w:p w:rsidR="000B7A10" w:rsidRPr="00475B60" w:rsidRDefault="000B7A10" w:rsidP="000B7A10">
      <w:pPr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  <w:lang w:val="en-US"/>
        </w:rPr>
        <w:t>char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code</w:t>
      </w:r>
      <w:r>
        <w:rPr>
          <w:b/>
          <w:sz w:val="28"/>
        </w:rPr>
        <w:t xml:space="preserve"> *</w:t>
      </w:r>
      <w:r>
        <w:rPr>
          <w:b/>
          <w:sz w:val="28"/>
          <w:lang w:val="en-US"/>
        </w:rPr>
        <w:t>aa</w:t>
      </w:r>
      <w:r>
        <w:rPr>
          <w:sz w:val="28"/>
        </w:rPr>
        <w:t>=”</w:t>
      </w:r>
      <w:r>
        <w:rPr>
          <w:sz w:val="28"/>
          <w:lang w:val="en-US"/>
        </w:rPr>
        <w:t>abcdef</w:t>
      </w:r>
      <w:r>
        <w:rPr>
          <w:sz w:val="28"/>
        </w:rPr>
        <w:t xml:space="preserve">”; //константа размещается в памяти </w:t>
      </w:r>
      <w:r>
        <w:rPr>
          <w:sz w:val="28"/>
          <w:lang w:val="en-US"/>
        </w:rPr>
        <w:t>Code</w:t>
      </w:r>
      <w:r w:rsidRPr="0051579E">
        <w:rPr>
          <w:sz w:val="28"/>
        </w:rPr>
        <w:t xml:space="preserve">, </w:t>
      </w:r>
      <w:r>
        <w:rPr>
          <w:sz w:val="28"/>
        </w:rPr>
        <w:t xml:space="preserve">указатель-адрес начала константы в </w:t>
      </w:r>
      <w:r>
        <w:rPr>
          <w:b/>
          <w:sz w:val="28"/>
          <w:lang w:val="en-US"/>
        </w:rPr>
        <w:t>D</w:t>
      </w:r>
      <w:r w:rsidRPr="00D07DD5">
        <w:rPr>
          <w:b/>
          <w:sz w:val="28"/>
          <w:lang w:val="en-US"/>
        </w:rPr>
        <w:t>ata</w:t>
      </w:r>
    </w:p>
    <w:p w:rsidR="000B7A10" w:rsidRPr="004C407F" w:rsidRDefault="000B7A10" w:rsidP="000B7A10">
      <w:pPr>
        <w:tabs>
          <w:tab w:val="left" w:pos="8420"/>
        </w:tabs>
        <w:jc w:val="both"/>
        <w:rPr>
          <w:sz w:val="28"/>
        </w:rPr>
      </w:pPr>
      <w:r>
        <w:rPr>
          <w:b/>
          <w:sz w:val="28"/>
        </w:rPr>
        <w:t xml:space="preserve">          </w:t>
      </w:r>
      <w:r w:rsidRPr="00603A16">
        <w:rPr>
          <w:b/>
          <w:sz w:val="28"/>
          <w:lang w:val="en-US"/>
        </w:rPr>
        <w:t>char</w:t>
      </w:r>
      <w:r w:rsidRPr="00603A16">
        <w:rPr>
          <w:b/>
          <w:sz w:val="28"/>
        </w:rPr>
        <w:t xml:space="preserve"> </w:t>
      </w:r>
      <w:r w:rsidRPr="00603A16">
        <w:rPr>
          <w:b/>
          <w:sz w:val="28"/>
          <w:lang w:val="en-US"/>
        </w:rPr>
        <w:t>xdata</w:t>
      </w:r>
      <w:r w:rsidRPr="00603A16">
        <w:rPr>
          <w:b/>
          <w:sz w:val="28"/>
        </w:rPr>
        <w:t xml:space="preserve"> *</w:t>
      </w:r>
      <w:r w:rsidRPr="00603A16">
        <w:rPr>
          <w:b/>
          <w:sz w:val="28"/>
          <w:lang w:val="en-US"/>
        </w:rPr>
        <w:t>aa</w:t>
      </w:r>
      <w:r w:rsidRPr="00603A16">
        <w:rPr>
          <w:b/>
          <w:sz w:val="28"/>
        </w:rPr>
        <w:t>;</w:t>
      </w:r>
      <w:r>
        <w:rPr>
          <w:sz w:val="28"/>
        </w:rPr>
        <w:t xml:space="preserve">   //данные в </w:t>
      </w:r>
      <w:r w:rsidRPr="00D07DD5">
        <w:rPr>
          <w:b/>
          <w:sz w:val="28"/>
          <w:lang w:val="en-US"/>
        </w:rPr>
        <w:t>xdata</w:t>
      </w:r>
      <w:r w:rsidRPr="00D07DD5">
        <w:rPr>
          <w:sz w:val="28"/>
        </w:rPr>
        <w:t xml:space="preserve">, </w:t>
      </w:r>
      <w:r>
        <w:rPr>
          <w:sz w:val="28"/>
        </w:rPr>
        <w:t xml:space="preserve">указатель-адрес  в </w:t>
      </w:r>
      <w:r w:rsidRPr="00D07DD5">
        <w:rPr>
          <w:b/>
          <w:sz w:val="28"/>
          <w:lang w:val="en-US"/>
        </w:rPr>
        <w:t>Dat</w:t>
      </w:r>
      <w:r>
        <w:rPr>
          <w:sz w:val="28"/>
        </w:rPr>
        <w:t>а</w:t>
      </w:r>
    </w:p>
    <w:p w:rsidR="009B48F9" w:rsidRPr="004554A1" w:rsidRDefault="000B7A10" w:rsidP="000B7A10">
      <w:pPr>
        <w:tabs>
          <w:tab w:val="left" w:pos="8420"/>
        </w:tabs>
        <w:jc w:val="both"/>
        <w:rPr>
          <w:sz w:val="28"/>
        </w:rPr>
      </w:pPr>
      <w:r>
        <w:rPr>
          <w:sz w:val="28"/>
        </w:rPr>
        <w:t xml:space="preserve">     Константы определять в </w:t>
      </w:r>
      <w:r>
        <w:rPr>
          <w:sz w:val="28"/>
          <w:lang w:val="en-US"/>
        </w:rPr>
        <w:t>Data</w:t>
      </w:r>
      <w:r w:rsidRPr="001A30D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Xdata</w:t>
      </w:r>
      <w:r>
        <w:rPr>
          <w:sz w:val="28"/>
        </w:rPr>
        <w:t xml:space="preserve"> не целесообразно, так как реально они хранятся в памяти </w:t>
      </w:r>
      <w:r>
        <w:rPr>
          <w:sz w:val="28"/>
          <w:lang w:val="en-US"/>
        </w:rPr>
        <w:t>Code</w:t>
      </w:r>
      <w:r w:rsidRPr="00BB2951">
        <w:rPr>
          <w:sz w:val="28"/>
        </w:rPr>
        <w:t>.</w:t>
      </w:r>
    </w:p>
    <w:p w:rsidR="007A7443" w:rsidRDefault="007A7443" w:rsidP="007A7443">
      <w:pPr>
        <w:pStyle w:val="10"/>
        <w:numPr>
          <w:ilvl w:val="0"/>
          <w:numId w:val="0"/>
        </w:numPr>
        <w:rPr>
          <w:sz w:val="28"/>
          <w:szCs w:val="28"/>
          <w:lang w:val="en-US"/>
        </w:rPr>
      </w:pPr>
    </w:p>
    <w:p w:rsidR="007A7443" w:rsidRDefault="007A7443" w:rsidP="007A7443">
      <w:pPr>
        <w:pStyle w:val="10"/>
        <w:numPr>
          <w:ilvl w:val="0"/>
          <w:numId w:val="0"/>
        </w:numPr>
        <w:rPr>
          <w:sz w:val="28"/>
          <w:szCs w:val="28"/>
          <w:lang w:val="en-US"/>
        </w:rPr>
      </w:pPr>
    </w:p>
    <w:p w:rsidR="007A7443" w:rsidRDefault="007A7443" w:rsidP="007A7443">
      <w:pPr>
        <w:pStyle w:val="10"/>
        <w:numPr>
          <w:ilvl w:val="0"/>
          <w:numId w:val="0"/>
        </w:numPr>
        <w:rPr>
          <w:sz w:val="28"/>
          <w:szCs w:val="28"/>
          <w:lang w:val="en-US"/>
        </w:rPr>
      </w:pPr>
    </w:p>
    <w:p w:rsidR="007A7443" w:rsidRPr="007A7443" w:rsidRDefault="000B7A10" w:rsidP="007A7443">
      <w:pPr>
        <w:pStyle w:val="10"/>
        <w:numPr>
          <w:ilvl w:val="0"/>
          <w:numId w:val="0"/>
        </w:numPr>
        <w:rPr>
          <w:sz w:val="28"/>
          <w:szCs w:val="28"/>
        </w:rPr>
      </w:pPr>
      <w:r w:rsidRPr="00EB5E46">
        <w:rPr>
          <w:sz w:val="28"/>
          <w:szCs w:val="28"/>
        </w:rPr>
        <w:t xml:space="preserve">. </w:t>
      </w:r>
      <w:r w:rsidR="0070265F">
        <w:rPr>
          <w:sz w:val="24"/>
          <w:szCs w:val="24"/>
        </w:rPr>
        <w:t xml:space="preserve">   </w:t>
      </w:r>
      <w:r w:rsidR="007A7443">
        <w:rPr>
          <w:sz w:val="28"/>
        </w:rPr>
        <w:t xml:space="preserve">    </w:t>
      </w:r>
      <w:r w:rsidR="007A7443" w:rsidRPr="00481A96">
        <w:rPr>
          <w:b/>
          <w:sz w:val="28"/>
        </w:rPr>
        <w:t xml:space="preserve">     </w:t>
      </w:r>
      <w:r w:rsidR="007A7443">
        <w:rPr>
          <w:sz w:val="28"/>
        </w:rPr>
        <w:t xml:space="preserve"> </w:t>
      </w:r>
      <w:r w:rsidR="007A7443" w:rsidRPr="00481A96">
        <w:rPr>
          <w:sz w:val="28"/>
        </w:rPr>
        <w:t xml:space="preserve"> </w:t>
      </w:r>
    </w:p>
    <w:p w:rsidR="007A7443" w:rsidRPr="0067548B" w:rsidRDefault="007A7443" w:rsidP="007A7443">
      <w:pPr>
        <w:jc w:val="both"/>
        <w:rPr>
          <w:sz w:val="28"/>
        </w:rPr>
      </w:pPr>
      <w:r>
        <w:rPr>
          <w:sz w:val="28"/>
        </w:rPr>
        <w:t>Доступ к данным в А51 адресный в отличие от прямого в С51</w:t>
      </w:r>
      <w:r w:rsidRPr="00A43FA9">
        <w:rPr>
          <w:sz w:val="28"/>
        </w:rPr>
        <w:t xml:space="preserve">, </w:t>
      </w:r>
      <w:r>
        <w:rPr>
          <w:sz w:val="28"/>
        </w:rPr>
        <w:t xml:space="preserve">где идентификатор переменной определяет  конкретный тип памяти. </w:t>
      </w:r>
    </w:p>
    <w:p w:rsidR="007A7443" w:rsidRPr="007A7443" w:rsidRDefault="007A7443" w:rsidP="007A7443">
      <w:pPr>
        <w:pStyle w:val="10"/>
        <w:numPr>
          <w:ilvl w:val="0"/>
          <w:numId w:val="0"/>
        </w:numPr>
        <w:rPr>
          <w:sz w:val="28"/>
          <w:szCs w:val="28"/>
        </w:rPr>
      </w:pPr>
    </w:p>
    <w:p w:rsidR="007A7443" w:rsidRPr="00237BAD" w:rsidRDefault="007A7443" w:rsidP="007A7443">
      <w:pPr>
        <w:tabs>
          <w:tab w:val="left" w:pos="1140"/>
        </w:tabs>
        <w:jc w:val="both"/>
        <w:rPr>
          <w:sz w:val="28"/>
          <w:lang w:val="en-US"/>
        </w:rPr>
      </w:pPr>
      <w:r w:rsidRPr="00F56BF0">
        <w:pict>
          <v:group id="_x0000_s4431" style="position:absolute;left:0;text-align:left;margin-left:88.75pt;margin-top:8.7pt;width:330.15pt;height:234.45pt;z-index:251801088;mso-wrap-distance-left:0;mso-wrap-distance-right:0" coordorigin="1775,174" coordsize="6603,4689">
            <o:lock v:ext="edit" text="t"/>
            <v:line id="_x0000_s4432" style="position:absolute;flip:x y" from="2789,822" to="4031,1206" strokeweight=".26mm">
              <v:stroke startarrow="block" joinstyle="miter"/>
            </v:line>
            <v:shape id="_x0000_s4433" type="#_x0000_t202" style="position:absolute;left:1775;top:570;width:1026;height:786;v-text-anchor:middle" strokeweight=".26mm">
              <v:fill color2="black"/>
              <v:textbox style="mso-rotate-with-shape:t" inset="0,0,0,0">
                <w:txbxContent>
                  <w:p w:rsidR="0033533B" w:rsidRDefault="0033533B" w:rsidP="007A7443">
                    <w:pPr>
                      <w:spacing w:before="20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Code</w:t>
                    </w:r>
                  </w:p>
                </w:txbxContent>
              </v:textbox>
            </v:shape>
            <v:shape id="_x0000_s4434" type="#_x0000_t202" style="position:absolute;left:1777;top:2060;width:1026;height:786;v-text-anchor:middle" strokeweight=".26mm">
              <v:fill color2="black"/>
              <v:textbox style="mso-rotate-with-shape:t" inset="0,0,0,0">
                <w:txbxContent>
                  <w:p w:rsidR="0033533B" w:rsidRDefault="0033533B" w:rsidP="007A7443">
                    <w:pPr>
                      <w:spacing w:before="20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Xdata</w:t>
                    </w:r>
                  </w:p>
                </w:txbxContent>
              </v:textbox>
            </v:shape>
            <v:shape id="_x0000_s4435" type="#_x0000_t202" style="position:absolute;left:4025;top:1062;width:1026;height:540;v-text-anchor:middle" strokecolor="#d99594" strokeweight="1pt">
              <v:fill color2="#e5b8b7" focusposition="1" focussize="" focus="100%" type="gradient"/>
              <v:shadow on="t" type="perspective" color="#622423" opacity=".5" offset="1pt" offset2="-3pt"/>
              <v:textbox style="mso-rotate-with-shape:t" inset="0,0,0,0">
                <w:txbxContent>
                  <w:p w:rsidR="0033533B" w:rsidRDefault="0033533B" w:rsidP="007A7443">
                    <w:pPr>
                      <w:spacing w:before="8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ACC</w:t>
                    </w:r>
                  </w:p>
                </w:txbxContent>
              </v:textbox>
            </v:shape>
            <v:shape id="_x0000_s4436" type="#_x0000_t202" style="position:absolute;left:4469;top:2160;width:1026;height:540;v-text-anchor:middle" strokeweight=".26mm">
              <v:fill color2="black"/>
              <v:textbox style="mso-rotate-with-shape:t" inset="0,0,0,0">
                <w:txbxContent>
                  <w:p w:rsidR="0033533B" w:rsidRDefault="0033533B" w:rsidP="007A7443">
                    <w:pPr>
                      <w:spacing w:before="8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Ri</w:t>
                    </w:r>
                  </w:p>
                </w:txbxContent>
              </v:textbox>
            </v:shape>
            <v:shape id="_x0000_s4437" type="#_x0000_t202" style="position:absolute;left:4057;top:3294;width:1026;height:786;v-text-anchor:middle" strokeweight=".26mm">
              <v:fill color2="black"/>
              <v:textbox style="mso-rotate-with-shape:t" inset="0,0,0,0">
                <w:txbxContent>
                  <w:p w:rsidR="0033533B" w:rsidRDefault="0033533B" w:rsidP="007A7443">
                    <w:pPr>
                      <w:spacing w:before="20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Data</w:t>
                    </w:r>
                  </w:p>
                </w:txbxContent>
              </v:textbox>
            </v:shape>
            <v:shape id="_x0000_s4438" type="#_x0000_t202" style="position:absolute;left:6743;top:510;width:1026;height:1968;v-text-anchor:middle" strokeweight=".26mm">
              <v:fill color2="black"/>
              <v:textbox style="mso-rotate-with-shape:t" inset="0,0,0,0">
                <w:txbxContent>
                  <w:p w:rsidR="0033533B" w:rsidRDefault="0033533B" w:rsidP="007A7443">
                    <w:pPr>
                      <w:spacing w:before="20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SFR</w:t>
                    </w:r>
                  </w:p>
                  <w:p w:rsidR="0033533B" w:rsidRDefault="0033533B" w:rsidP="007A7443">
                    <w:pPr>
                      <w:spacing w:before="200"/>
                      <w:jc w:val="center"/>
                    </w:pPr>
                  </w:p>
                  <w:p w:rsidR="0033533B" w:rsidRDefault="0033533B" w:rsidP="007A7443">
                    <w:pPr>
                      <w:spacing w:before="20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P0─P3</w:t>
                    </w:r>
                  </w:p>
                </w:txbxContent>
              </v:textbox>
            </v:shape>
            <v:line id="_x0000_s4439" style="position:absolute;flip:x" from="4841,2706" to="4853,3300" strokeweight=".26mm">
              <v:stroke startarrow="block" endarrow="block" joinstyle="miter"/>
            </v:line>
            <v:line id="_x0000_s4440" style="position:absolute;flip:x" from="4253,1596" to="4265,3288" strokeweight=".26mm">
              <v:stroke startarrow="block" endarrow="block" joinstyle="miter"/>
            </v:line>
            <v:line id="_x0000_s4441" style="position:absolute;flip:x y" from="2801,1014" to="4469,2328" strokeweight=".26mm">
              <v:stroke startarrow="block" joinstyle="miter"/>
            </v:line>
            <v:line id="_x0000_s4442" style="position:absolute;flip:x y" from="2795,1248" to="4121,3276" strokeweight=".26mm">
              <v:stroke startarrow="block" joinstyle="miter"/>
            </v:line>
            <v:line id="_x0000_s4443" style="position:absolute;flip:x" from="2813,1458" to="4025,2352" strokeweight=".26mm">
              <v:stroke startarrow="block" endarrow="block" joinstyle="miter"/>
            </v:line>
            <v:line id="_x0000_s4444" style="position:absolute;flip:x y" from="5051,1328" to="6725,1335" strokeweight=".26mm">
              <v:stroke startarrow="block" endarrow="block" joinstyle="miter"/>
            </v:line>
            <v:line id="_x0000_s4445" style="position:absolute;flip:x" from="5513,1878" to="6707,2292" strokeweight=".26mm">
              <v:stroke startarrow="block" endarrow="block" joinstyle="miter"/>
            </v:line>
            <v:line id="_x0000_s4446" style="position:absolute;flip:x" from="5009,2298" to="6719,3283" strokeweight=".26mm">
              <v:stroke startarrow="block" endarrow="block" joinstyle="miter"/>
            </v:line>
            <v:shape id="_x0000_s4447" style="position:absolute;left:2795;top:174;width:3930;height:492;v-text-anchor:middle" coordsize="3930,492" path="m,492c593,246,1187,,1842,v655,,1740,410,2088,492e" filled="f" strokeweight=".26mm">
              <v:stroke endarrow="block"/>
              <v:path arrowok="t"/>
            </v:shape>
            <v:shape id="_x0000_s4448" style="position:absolute;left:7427;top:1985;width:951;height:1174;v-text-anchor:middle" coordsize="951,1174" path="m30,487c15,700,,913,78,1027v78,114,295,147,420,144c623,1168,760,1136,828,1009,896,882,951,566,906,409,861,252,653,134,558,67,463,,399,3,336,7e" filled="f" strokeweight=".26mm">
              <v:stroke endarrow="block"/>
              <v:path arrowok="t"/>
            </v:shape>
            <v:shape id="_x0000_s4449" style="position:absolute;left:3272;top:3497;width:1110;height:1366;v-text-anchor:middle" coordsize="1110,1366" path="m783,55c551,27,319,,201,37,83,74,93,95,75,277,57,459,,949,93,1129v93,180,383,237,540,228c790,1348,960,1203,1035,1075v75,-128,61,-307,48,-486e" filled="f" strokeweight=".26mm">
              <v:stroke endarrow="block"/>
              <v:path arrowok="t"/>
            </v:shape>
            <v:line id="_x0000_s4450" style="position:absolute" from="4791,1604" to="5067,2173" strokeweight=".26mm">
              <v:stroke startarrow="block" endarrow="block" joinstyle="miter"/>
            </v:line>
          </v:group>
        </w:pict>
      </w:r>
      <w:r>
        <w:rPr>
          <w:sz w:val="28"/>
          <w:lang w:val="en-US"/>
        </w:rPr>
        <w:t>movc a,@a+Pc</w:t>
      </w:r>
      <w:r w:rsidRPr="00C33D46">
        <w:rPr>
          <w:sz w:val="28"/>
          <w:lang w:val="en-US"/>
        </w:rPr>
        <w:tab/>
        <w:t xml:space="preserve">                                                                      </w:t>
      </w:r>
      <w:r>
        <w:rPr>
          <w:sz w:val="28"/>
          <w:lang w:val="en-US"/>
        </w:rPr>
        <w:t>mov P3,P2</w:t>
      </w:r>
    </w:p>
    <w:p w:rsidR="007A7443" w:rsidRPr="00F265CF" w:rsidRDefault="007A7443" w:rsidP="007A7443">
      <w:pPr>
        <w:jc w:val="both"/>
        <w:rPr>
          <w:sz w:val="28"/>
          <w:lang w:val="en-US"/>
        </w:rPr>
      </w:pPr>
      <w:r>
        <w:rPr>
          <w:sz w:val="28"/>
          <w:lang w:val="en-US"/>
        </w:rPr>
        <w:t>mov P0,#55</w:t>
      </w:r>
    </w:p>
    <w:p w:rsidR="007A7443" w:rsidRPr="00237BAD" w:rsidRDefault="007A7443" w:rsidP="007A744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mov a,#22                                                          mov SFR,a                      mov P2,r1          </w:t>
      </w:r>
    </w:p>
    <w:p w:rsidR="007A7443" w:rsidRPr="00D85621" w:rsidRDefault="007A7443" w:rsidP="007A7443">
      <w:pPr>
        <w:rPr>
          <w:sz w:val="28"/>
          <w:szCs w:val="28"/>
          <w:lang w:val="en-US"/>
        </w:rPr>
      </w:pPr>
      <w:r w:rsidRPr="00D85621">
        <w:rPr>
          <w:sz w:val="28"/>
          <w:szCs w:val="28"/>
          <w:lang w:val="en-US"/>
        </w:rPr>
        <w:t>mov  R0,#33</w:t>
      </w:r>
      <w:r>
        <w:rPr>
          <w:sz w:val="28"/>
          <w:szCs w:val="28"/>
          <w:lang w:val="en-US"/>
        </w:rPr>
        <w:t xml:space="preserve">                                                      mov a,SFR                      </w:t>
      </w:r>
      <w:r>
        <w:rPr>
          <w:sz w:val="28"/>
          <w:lang w:val="en-US"/>
        </w:rPr>
        <w:t>mov P3,P2</w:t>
      </w:r>
      <w:r>
        <w:rPr>
          <w:sz w:val="28"/>
          <w:szCs w:val="28"/>
          <w:lang w:val="en-US"/>
        </w:rPr>
        <w:t xml:space="preserve">    </w:t>
      </w:r>
    </w:p>
    <w:p w:rsidR="007A7443" w:rsidRPr="00D85621" w:rsidRDefault="007A7443" w:rsidP="007A7443">
      <w:pPr>
        <w:rPr>
          <w:sz w:val="28"/>
          <w:szCs w:val="28"/>
          <w:lang w:val="en-US"/>
        </w:rPr>
      </w:pPr>
      <w:r w:rsidRPr="00D85621">
        <w:rPr>
          <w:sz w:val="28"/>
          <w:szCs w:val="28"/>
          <w:lang w:val="en-US"/>
        </w:rPr>
        <w:t>mov  Ad,#11</w:t>
      </w:r>
    </w:p>
    <w:p w:rsidR="007A7443" w:rsidRPr="00D85621" w:rsidRDefault="007A7443" w:rsidP="007A74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movc a,@a+dptr                                             mov a,Ri                                    </w:t>
      </w:r>
    </w:p>
    <w:p w:rsidR="007A7443" w:rsidRPr="00237BAD" w:rsidRDefault="007A7443" w:rsidP="007A7443">
      <w:pPr>
        <w:rPr>
          <w:lang w:val="en-US"/>
        </w:rPr>
      </w:pPr>
    </w:p>
    <w:p w:rsidR="007A7443" w:rsidRPr="00237BAD" w:rsidRDefault="007A7443" w:rsidP="007A7443">
      <w:pPr>
        <w:rPr>
          <w:sz w:val="28"/>
          <w:lang w:val="en-US"/>
        </w:rPr>
      </w:pPr>
      <w:r>
        <w:rPr>
          <w:sz w:val="28"/>
          <w:lang w:val="en-US"/>
        </w:rPr>
        <w:t>mov a,@daptr</w:t>
      </w:r>
    </w:p>
    <w:p w:rsidR="007A7443" w:rsidRPr="00237BAD" w:rsidRDefault="007A7443" w:rsidP="007A7443">
      <w:pPr>
        <w:rPr>
          <w:sz w:val="28"/>
          <w:lang w:val="en-US"/>
        </w:rPr>
      </w:pPr>
      <w:r>
        <w:rPr>
          <w:sz w:val="28"/>
          <w:lang w:val="en-US"/>
        </w:rPr>
        <w:t>mov @dptr,a</w:t>
      </w:r>
    </w:p>
    <w:p w:rsidR="007A7443" w:rsidRPr="00237BAD" w:rsidRDefault="007A7443" w:rsidP="007A7443">
      <w:pPr>
        <w:rPr>
          <w:sz w:val="28"/>
          <w:lang w:val="en-US"/>
        </w:rPr>
      </w:pPr>
    </w:p>
    <w:p w:rsidR="007A7443" w:rsidRPr="00237BAD" w:rsidRDefault="007A7443" w:rsidP="007A7443">
      <w:pPr>
        <w:rPr>
          <w:sz w:val="28"/>
          <w:lang w:val="en-US"/>
        </w:rPr>
      </w:pPr>
    </w:p>
    <w:p w:rsidR="007A7443" w:rsidRPr="00237BAD" w:rsidRDefault="007A7443" w:rsidP="007A7443">
      <w:pPr>
        <w:rPr>
          <w:sz w:val="28"/>
          <w:lang w:val="en-US"/>
        </w:rPr>
      </w:pPr>
    </w:p>
    <w:p w:rsidR="007A7443" w:rsidRPr="00237BAD" w:rsidRDefault="007A7443" w:rsidP="007A7443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mov Ad1,Ad2 </w:t>
      </w:r>
    </w:p>
    <w:p w:rsidR="007A7443" w:rsidRPr="003E5338" w:rsidRDefault="007A7443" w:rsidP="007A7443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mov R1,Ad</w:t>
      </w:r>
      <w:r w:rsidRPr="003E5338">
        <w:rPr>
          <w:sz w:val="28"/>
          <w:lang w:val="en-US"/>
        </w:rPr>
        <w:t xml:space="preserve">         </w:t>
      </w:r>
      <w:r>
        <w:rPr>
          <w:sz w:val="28"/>
          <w:lang w:val="en-US"/>
        </w:rPr>
        <w:t xml:space="preserve">                   mov</w:t>
      </w:r>
      <w:r w:rsidRPr="003E5338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3E5338">
        <w:rPr>
          <w:sz w:val="28"/>
          <w:lang w:val="en-US"/>
        </w:rPr>
        <w:t>,</w:t>
      </w:r>
      <w:r>
        <w:rPr>
          <w:sz w:val="28"/>
          <w:lang w:val="en-US"/>
        </w:rPr>
        <w:t>Ad</w:t>
      </w:r>
      <w:r w:rsidRPr="003E5338">
        <w:rPr>
          <w:sz w:val="28"/>
          <w:lang w:val="en-US"/>
        </w:rPr>
        <w:t xml:space="preserve">  </w:t>
      </w:r>
    </w:p>
    <w:p w:rsidR="007A7443" w:rsidRPr="003E5338" w:rsidRDefault="007A7443" w:rsidP="007A7443">
      <w:pPr>
        <w:rPr>
          <w:sz w:val="28"/>
          <w:lang w:val="en-US"/>
        </w:rPr>
      </w:pPr>
    </w:p>
    <w:p w:rsidR="007A7443" w:rsidRDefault="007A7443" w:rsidP="007A7443">
      <w:pPr>
        <w:rPr>
          <w:sz w:val="28"/>
          <w:lang w:val="en-US"/>
        </w:rPr>
      </w:pPr>
    </w:p>
    <w:p w:rsidR="007A7443" w:rsidRPr="00654A31" w:rsidRDefault="007A7443" w:rsidP="007A7443">
      <w:pPr>
        <w:rPr>
          <w:sz w:val="28"/>
          <w:lang w:val="en-US"/>
        </w:rPr>
      </w:pPr>
    </w:p>
    <w:p w:rsidR="007A7443" w:rsidRPr="007A7443" w:rsidRDefault="007A7443" w:rsidP="007A7443">
      <w:pPr>
        <w:rPr>
          <w:b/>
          <w:sz w:val="28"/>
        </w:rPr>
      </w:pPr>
      <w:r w:rsidRPr="007A7443">
        <w:rPr>
          <w:sz w:val="28"/>
        </w:rPr>
        <w:t xml:space="preserve">  </w:t>
      </w:r>
      <w:r>
        <w:rPr>
          <w:sz w:val="28"/>
        </w:rPr>
        <w:t>Рис.1.</w:t>
      </w:r>
      <w:r w:rsidRPr="003066F2">
        <w:rPr>
          <w:sz w:val="28"/>
        </w:rPr>
        <w:t>2</w:t>
      </w:r>
      <w:r>
        <w:rPr>
          <w:sz w:val="28"/>
        </w:rPr>
        <w:t xml:space="preserve">. Диаграмма доступа к данным  в командах </w:t>
      </w:r>
      <w:r w:rsidRPr="007B7454">
        <w:rPr>
          <w:b/>
          <w:sz w:val="28"/>
          <w:lang w:val="en-US"/>
        </w:rPr>
        <w:t>mov</w:t>
      </w:r>
    </w:p>
    <w:p w:rsidR="007A7443" w:rsidRDefault="007A7443" w:rsidP="007A7443">
      <w:pPr>
        <w:rPr>
          <w:sz w:val="28"/>
        </w:rPr>
      </w:pPr>
    </w:p>
    <w:p w:rsidR="007A7443" w:rsidRPr="007A7443" w:rsidRDefault="007A7443" w:rsidP="000B7A10">
      <w:pPr>
        <w:rPr>
          <w:sz w:val="28"/>
        </w:rPr>
      </w:pPr>
      <w:r>
        <w:rPr>
          <w:sz w:val="28"/>
        </w:rPr>
        <w:t>Все представленные  типы памяти различаются режимом доступа к данным (прямой или косвенный) и типом данных (бит, байт)</w:t>
      </w:r>
    </w:p>
    <w:p w:rsidR="007A7443" w:rsidRPr="007A7443" w:rsidRDefault="007A7443" w:rsidP="000B7A10">
      <w:pPr>
        <w:rPr>
          <w:b/>
          <w:sz w:val="28"/>
        </w:rPr>
      </w:pPr>
    </w:p>
    <w:p w:rsidR="00592AF0" w:rsidRPr="0070265F" w:rsidRDefault="001D4B24" w:rsidP="000B7A10">
      <w:pPr>
        <w:rPr>
          <w:b/>
          <w:sz w:val="28"/>
        </w:rPr>
      </w:pPr>
      <w:r>
        <w:rPr>
          <w:b/>
          <w:sz w:val="28"/>
        </w:rPr>
        <w:t>1.4</w:t>
      </w:r>
      <w:r w:rsidR="000B7A10">
        <w:rPr>
          <w:b/>
          <w:sz w:val="28"/>
        </w:rPr>
        <w:t>. Управление программой.</w:t>
      </w:r>
    </w:p>
    <w:p w:rsidR="000B7A10" w:rsidRPr="008D392E" w:rsidRDefault="000B7A10" w:rsidP="000B7A10">
      <w:pPr>
        <w:rPr>
          <w:b/>
          <w:sz w:val="28"/>
        </w:rPr>
      </w:pPr>
      <w:r w:rsidRPr="008D392E">
        <w:rPr>
          <w:b/>
          <w:sz w:val="28"/>
        </w:rPr>
        <w:t xml:space="preserve">Операторы управления программой в </w:t>
      </w:r>
      <w:r w:rsidRPr="008D392E">
        <w:rPr>
          <w:b/>
          <w:sz w:val="28"/>
          <w:lang w:val="en-US"/>
        </w:rPr>
        <w:t>C</w:t>
      </w:r>
      <w:r w:rsidRPr="008D392E">
        <w:rPr>
          <w:b/>
          <w:sz w:val="28"/>
        </w:rPr>
        <w:t>51</w:t>
      </w:r>
      <w:r w:rsidR="00592AF0" w:rsidRPr="008D392E">
        <w:rPr>
          <w:b/>
          <w:sz w:val="28"/>
        </w:rPr>
        <w:t xml:space="preserve"> </w:t>
      </w:r>
    </w:p>
    <w:p w:rsidR="000B7A10" w:rsidRPr="000B7A10" w:rsidRDefault="000B7A10" w:rsidP="000B7A10">
      <w:pPr>
        <w:rPr>
          <w:sz w:val="28"/>
        </w:rPr>
      </w:pPr>
      <w:r>
        <w:rPr>
          <w:sz w:val="28"/>
        </w:rPr>
        <w:t xml:space="preserve">  </w:t>
      </w:r>
      <w:r>
        <w:rPr>
          <w:b/>
          <w:sz w:val="28"/>
          <w:lang w:val="en-US"/>
        </w:rPr>
        <w:t>Goto</w:t>
      </w:r>
      <w:r w:rsidRPr="00953EE0">
        <w:rPr>
          <w:sz w:val="28"/>
        </w:rPr>
        <w:t xml:space="preserve">  </w:t>
      </w:r>
      <w:r>
        <w:rPr>
          <w:sz w:val="28"/>
        </w:rPr>
        <w:t>метка</w:t>
      </w:r>
      <w:r w:rsidRPr="00953EE0">
        <w:rPr>
          <w:sz w:val="28"/>
        </w:rPr>
        <w:t xml:space="preserve">;   </w:t>
      </w:r>
    </w:p>
    <w:p w:rsidR="000B7A10" w:rsidRPr="00D47A4A" w:rsidRDefault="000B7A10" w:rsidP="000B7A10">
      <w:pPr>
        <w:rPr>
          <w:sz w:val="28"/>
        </w:rPr>
      </w:pPr>
      <w:r w:rsidRPr="00D47A4A">
        <w:rPr>
          <w:b/>
          <w:sz w:val="28"/>
        </w:rPr>
        <w:t xml:space="preserve">   </w:t>
      </w:r>
      <w:r>
        <w:rPr>
          <w:b/>
          <w:sz w:val="28"/>
          <w:lang w:val="en-US"/>
        </w:rPr>
        <w:t>if</w:t>
      </w:r>
      <w:r w:rsidRPr="00D47A4A">
        <w:rPr>
          <w:sz w:val="28"/>
        </w:rPr>
        <w:t xml:space="preserve"> (</w:t>
      </w:r>
      <w:r>
        <w:rPr>
          <w:sz w:val="28"/>
        </w:rPr>
        <w:t>условие</w:t>
      </w:r>
      <w:r w:rsidRPr="00D47A4A">
        <w:rPr>
          <w:sz w:val="28"/>
        </w:rPr>
        <w:t xml:space="preserve">) </w:t>
      </w:r>
      <w:r>
        <w:rPr>
          <w:sz w:val="28"/>
        </w:rPr>
        <w:t xml:space="preserve">  оператор</w:t>
      </w:r>
      <w:r w:rsidRPr="00D47A4A">
        <w:rPr>
          <w:sz w:val="28"/>
        </w:rPr>
        <w:t xml:space="preserve">   ;</w:t>
      </w:r>
      <w:r w:rsidRPr="00F265CF">
        <w:rPr>
          <w:sz w:val="28"/>
        </w:rPr>
        <w:t xml:space="preserve">      </w:t>
      </w:r>
      <w:r>
        <w:rPr>
          <w:b/>
          <w:sz w:val="28"/>
          <w:lang w:val="en-US"/>
        </w:rPr>
        <w:t>else</w:t>
      </w:r>
      <w:r w:rsidRPr="00D47A4A">
        <w:rPr>
          <w:b/>
          <w:sz w:val="28"/>
        </w:rPr>
        <w:t xml:space="preserve">   </w:t>
      </w:r>
      <w:r>
        <w:rPr>
          <w:sz w:val="28"/>
        </w:rPr>
        <w:t>оператор</w:t>
      </w:r>
      <w:r w:rsidRPr="00D47A4A">
        <w:rPr>
          <w:sz w:val="28"/>
        </w:rPr>
        <w:t xml:space="preserve"> </w:t>
      </w:r>
      <w:r w:rsidRPr="00D47A4A">
        <w:rPr>
          <w:b/>
          <w:sz w:val="28"/>
        </w:rPr>
        <w:t xml:space="preserve">  ;</w:t>
      </w:r>
    </w:p>
    <w:p w:rsidR="0070265F" w:rsidRPr="004554A1" w:rsidRDefault="000B7A10" w:rsidP="000B7A10">
      <w:pPr>
        <w:rPr>
          <w:b/>
          <w:sz w:val="28"/>
          <w:lang w:val="en-US"/>
        </w:rPr>
      </w:pPr>
      <w:r w:rsidRPr="00D47A4A">
        <w:rPr>
          <w:sz w:val="28"/>
        </w:rPr>
        <w:t xml:space="preserve">  </w:t>
      </w:r>
      <w:r>
        <w:rPr>
          <w:b/>
          <w:sz w:val="28"/>
          <w:lang w:val="en-US"/>
        </w:rPr>
        <w:t>while</w:t>
      </w:r>
      <w:r w:rsidRPr="00D47A4A">
        <w:rPr>
          <w:sz w:val="28"/>
        </w:rPr>
        <w:t>(</w:t>
      </w:r>
      <w:r>
        <w:rPr>
          <w:sz w:val="28"/>
        </w:rPr>
        <w:t>условие</w:t>
      </w:r>
      <w:r w:rsidRPr="00D47A4A">
        <w:rPr>
          <w:sz w:val="28"/>
        </w:rPr>
        <w:t xml:space="preserve">) </w:t>
      </w:r>
      <w:r w:rsidRPr="00953EE0">
        <w:rPr>
          <w:b/>
          <w:sz w:val="28"/>
        </w:rPr>
        <w:t xml:space="preserve"> </w:t>
      </w:r>
      <w:r w:rsidRPr="00953EE0">
        <w:rPr>
          <w:sz w:val="28"/>
        </w:rPr>
        <w:t>оператор</w:t>
      </w:r>
      <w:r>
        <w:rPr>
          <w:b/>
          <w:sz w:val="28"/>
        </w:rPr>
        <w:t xml:space="preserve"> </w:t>
      </w:r>
      <w:r w:rsidRPr="00D47A4A">
        <w:rPr>
          <w:b/>
          <w:sz w:val="28"/>
        </w:rPr>
        <w:t>;</w:t>
      </w:r>
    </w:p>
    <w:p w:rsidR="000B7A10" w:rsidRPr="000B7A10" w:rsidRDefault="000B7A10" w:rsidP="000B7A10">
      <w:pPr>
        <w:rPr>
          <w:b/>
          <w:sz w:val="28"/>
        </w:rPr>
      </w:pPr>
      <w:r w:rsidRPr="00953EE0">
        <w:rPr>
          <w:sz w:val="28"/>
        </w:rPr>
        <w:t xml:space="preserve">  </w:t>
      </w:r>
      <w:r w:rsidRPr="00D47A4A">
        <w:rPr>
          <w:b/>
          <w:sz w:val="28"/>
          <w:lang w:val="en-US"/>
        </w:rPr>
        <w:t>do</w:t>
      </w:r>
      <w:r w:rsidRPr="00953EE0">
        <w:rPr>
          <w:b/>
          <w:sz w:val="28"/>
        </w:rPr>
        <w:t xml:space="preserve"> { </w:t>
      </w:r>
      <w:r w:rsidRPr="00953EE0">
        <w:rPr>
          <w:sz w:val="28"/>
        </w:rPr>
        <w:t>оператор</w:t>
      </w:r>
      <w:r w:rsidRPr="00953EE0">
        <w:rPr>
          <w:b/>
          <w:sz w:val="28"/>
        </w:rPr>
        <w:t xml:space="preserve"> }  </w:t>
      </w:r>
      <w:r>
        <w:rPr>
          <w:b/>
          <w:sz w:val="28"/>
          <w:lang w:val="en-US"/>
        </w:rPr>
        <w:t>while</w:t>
      </w:r>
      <w:r w:rsidRPr="00953EE0">
        <w:rPr>
          <w:b/>
          <w:sz w:val="28"/>
        </w:rPr>
        <w:t xml:space="preserve"> (</w:t>
      </w:r>
      <w:r>
        <w:rPr>
          <w:b/>
          <w:sz w:val="28"/>
        </w:rPr>
        <w:t>условие</w:t>
      </w:r>
      <w:r w:rsidRPr="00953EE0">
        <w:rPr>
          <w:b/>
          <w:sz w:val="28"/>
        </w:rPr>
        <w:t>) ;</w:t>
      </w:r>
    </w:p>
    <w:p w:rsidR="000B7A10" w:rsidRPr="00953EE0" w:rsidRDefault="000B7A10" w:rsidP="000B7A10">
      <w:pPr>
        <w:rPr>
          <w:sz w:val="28"/>
          <w:lang w:val="en-US"/>
        </w:rPr>
      </w:pPr>
      <w:r w:rsidRPr="000B7A10">
        <w:rPr>
          <w:sz w:val="28"/>
        </w:rPr>
        <w:t xml:space="preserve">  </w:t>
      </w:r>
      <w:r>
        <w:rPr>
          <w:b/>
          <w:sz w:val="28"/>
          <w:lang w:val="en-US"/>
        </w:rPr>
        <w:t xml:space="preserve">for (i=0;i&lt;N; i()) </w:t>
      </w:r>
      <w:r w:rsidRPr="00953EE0">
        <w:rPr>
          <w:b/>
          <w:sz w:val="28"/>
          <w:lang w:val="en-US"/>
        </w:rPr>
        <w:t xml:space="preserve"> </w:t>
      </w:r>
      <w:r w:rsidRPr="00953EE0">
        <w:rPr>
          <w:sz w:val="28"/>
        </w:rPr>
        <w:t>оператор</w:t>
      </w:r>
      <w:r w:rsidRPr="00953EE0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;</w:t>
      </w:r>
      <w:r w:rsidRPr="00953EE0">
        <w:rPr>
          <w:b/>
          <w:sz w:val="28"/>
          <w:lang w:val="en-US"/>
        </w:rPr>
        <w:t xml:space="preserve"> </w:t>
      </w:r>
    </w:p>
    <w:p w:rsidR="000B7A10" w:rsidRDefault="000B7A10" w:rsidP="000B7A10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b/>
          <w:sz w:val="28"/>
          <w:lang w:val="en-US"/>
        </w:rPr>
        <w:t>switch</w:t>
      </w:r>
      <w:r>
        <w:rPr>
          <w:sz w:val="28"/>
          <w:lang w:val="en-US"/>
        </w:rPr>
        <w:t xml:space="preserve"> (ss) {</w:t>
      </w:r>
    </w:p>
    <w:p w:rsidR="000B7A10" w:rsidRDefault="000B7A10" w:rsidP="000B7A10">
      <w:pPr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                      </w:t>
      </w:r>
      <w:r>
        <w:rPr>
          <w:b/>
          <w:sz w:val="28"/>
          <w:lang w:val="en-US"/>
        </w:rPr>
        <w:t>Case</w:t>
      </w:r>
      <w:r>
        <w:rPr>
          <w:sz w:val="28"/>
          <w:lang w:val="en-US"/>
        </w:rPr>
        <w:t xml:space="preserve">  0x55 </w:t>
      </w:r>
      <w:r>
        <w:rPr>
          <w:b/>
          <w:sz w:val="28"/>
          <w:lang w:val="en-US"/>
        </w:rPr>
        <w:t>of :</w:t>
      </w:r>
      <w:r>
        <w:rPr>
          <w:sz w:val="28"/>
          <w:lang w:val="en-US"/>
        </w:rPr>
        <w:t xml:space="preserve">   [      ];</w:t>
      </w:r>
      <w:r>
        <w:rPr>
          <w:b/>
          <w:sz w:val="28"/>
          <w:lang w:val="en-US"/>
        </w:rPr>
        <w:t xml:space="preserve"> break;</w:t>
      </w:r>
    </w:p>
    <w:p w:rsidR="000B7A10" w:rsidRDefault="000B7A10" w:rsidP="000B7A10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  …………………..</w:t>
      </w:r>
    </w:p>
    <w:p w:rsidR="000B7A10" w:rsidRPr="000B7A10" w:rsidRDefault="000B7A10" w:rsidP="000B7A10">
      <w:pPr>
        <w:jc w:val="both"/>
        <w:rPr>
          <w:b/>
          <w:sz w:val="28"/>
        </w:rPr>
      </w:pPr>
      <w:r w:rsidRPr="000B7A10">
        <w:rPr>
          <w:sz w:val="28"/>
        </w:rPr>
        <w:t xml:space="preserve">                      </w:t>
      </w:r>
      <w:r>
        <w:rPr>
          <w:b/>
          <w:sz w:val="28"/>
          <w:lang w:val="en-US"/>
        </w:rPr>
        <w:t>Case</w:t>
      </w:r>
      <w:r w:rsidRPr="000B7A10">
        <w:rPr>
          <w:sz w:val="28"/>
        </w:rPr>
        <w:t xml:space="preserve">  0</w:t>
      </w:r>
      <w:r>
        <w:rPr>
          <w:sz w:val="28"/>
          <w:lang w:val="en-US"/>
        </w:rPr>
        <w:t>x</w:t>
      </w:r>
      <w:r w:rsidRPr="000B7A10">
        <w:rPr>
          <w:sz w:val="28"/>
        </w:rPr>
        <w:t xml:space="preserve">66 </w:t>
      </w:r>
      <w:r>
        <w:rPr>
          <w:sz w:val="28"/>
          <w:lang w:val="en-US"/>
        </w:rPr>
        <w:t>of</w:t>
      </w:r>
      <w:r w:rsidRPr="000B7A10">
        <w:rPr>
          <w:sz w:val="28"/>
        </w:rPr>
        <w:t xml:space="preserve"> :   [      ]; </w:t>
      </w:r>
      <w:r>
        <w:rPr>
          <w:b/>
          <w:sz w:val="28"/>
          <w:lang w:val="en-US"/>
        </w:rPr>
        <w:t>break</w:t>
      </w:r>
      <w:r w:rsidRPr="000B7A10">
        <w:rPr>
          <w:b/>
          <w:sz w:val="28"/>
        </w:rPr>
        <w:t>;</w:t>
      </w:r>
    </w:p>
    <w:p w:rsidR="000B7A10" w:rsidRPr="000B7A10" w:rsidRDefault="000B7A10" w:rsidP="000B7A10">
      <w:pPr>
        <w:jc w:val="both"/>
        <w:rPr>
          <w:sz w:val="28"/>
        </w:rPr>
      </w:pPr>
      <w:r w:rsidRPr="000B7A10">
        <w:rPr>
          <w:sz w:val="28"/>
        </w:rPr>
        <w:t xml:space="preserve">                                          </w:t>
      </w:r>
      <w:r w:rsidRPr="000B7A10">
        <w:rPr>
          <w:b/>
          <w:sz w:val="28"/>
        </w:rPr>
        <w:t xml:space="preserve"> </w:t>
      </w:r>
      <w:r>
        <w:rPr>
          <w:b/>
          <w:sz w:val="28"/>
          <w:lang w:val="en-US"/>
        </w:rPr>
        <w:t>Default</w:t>
      </w:r>
      <w:r w:rsidRPr="000B7A10">
        <w:rPr>
          <w:b/>
          <w:sz w:val="28"/>
        </w:rPr>
        <w:t>:</w:t>
      </w:r>
      <w:r w:rsidRPr="000B7A10">
        <w:rPr>
          <w:sz w:val="28"/>
        </w:rPr>
        <w:t xml:space="preserve"> [   ];</w:t>
      </w:r>
    </w:p>
    <w:p w:rsidR="000B7A10" w:rsidRDefault="000B7A10" w:rsidP="000B7A10">
      <w:pPr>
        <w:jc w:val="both"/>
        <w:rPr>
          <w:sz w:val="28"/>
          <w:lang w:val="en-US"/>
        </w:rPr>
      </w:pPr>
      <w:r w:rsidRPr="000B7A10">
        <w:rPr>
          <w:sz w:val="28"/>
        </w:rPr>
        <w:t xml:space="preserve">                                         </w:t>
      </w:r>
      <w:r>
        <w:rPr>
          <w:sz w:val="28"/>
        </w:rPr>
        <w:t>}</w:t>
      </w:r>
    </w:p>
    <w:p w:rsidR="00A442B1" w:rsidRPr="00A442B1" w:rsidRDefault="00A442B1" w:rsidP="000B7A10">
      <w:pPr>
        <w:jc w:val="both"/>
        <w:rPr>
          <w:sz w:val="28"/>
          <w:lang w:val="en-US"/>
        </w:rPr>
      </w:pPr>
    </w:p>
    <w:p w:rsidR="000B7A10" w:rsidRDefault="000B7A10" w:rsidP="000B7A10">
      <w:pPr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C</w:t>
      </w:r>
      <w:r w:rsidRPr="00F42262">
        <w:rPr>
          <w:sz w:val="28"/>
        </w:rPr>
        <w:t>51</w:t>
      </w:r>
      <w:r>
        <w:rPr>
          <w:sz w:val="28"/>
        </w:rPr>
        <w:t xml:space="preserve"> могут быть определены </w:t>
      </w:r>
      <w:r>
        <w:rPr>
          <w:b/>
          <w:sz w:val="28"/>
        </w:rPr>
        <w:t xml:space="preserve">рекурсивные (рекуррентные) вычисления, </w:t>
      </w:r>
      <w:r>
        <w:rPr>
          <w:sz w:val="28"/>
        </w:rPr>
        <w:t>в которых циклы заменяют рекурсии.</w:t>
      </w:r>
    </w:p>
    <w:p w:rsidR="00CE414F" w:rsidRDefault="00CE414F" w:rsidP="000B7A10">
      <w:pPr>
        <w:jc w:val="both"/>
        <w:rPr>
          <w:sz w:val="28"/>
        </w:rPr>
      </w:pPr>
    </w:p>
    <w:p w:rsidR="00CE414F" w:rsidRPr="00953EE0" w:rsidRDefault="00CE414F" w:rsidP="000B7A10">
      <w:pPr>
        <w:jc w:val="both"/>
        <w:rPr>
          <w:sz w:val="28"/>
        </w:rPr>
      </w:pPr>
    </w:p>
    <w:p w:rsidR="000B7A10" w:rsidRPr="003717D5" w:rsidRDefault="000B7A10" w:rsidP="000B7A10">
      <w:pPr>
        <w:rPr>
          <w:sz w:val="28"/>
          <w:szCs w:val="28"/>
        </w:rPr>
      </w:pPr>
      <w:r w:rsidRPr="00887D07">
        <w:rPr>
          <w:b/>
          <w:sz w:val="28"/>
          <w:szCs w:val="28"/>
          <w:lang w:val="en-US"/>
        </w:rPr>
        <w:t>Reentrant</w:t>
      </w:r>
      <w:r w:rsidRPr="00887D07">
        <w:rPr>
          <w:b/>
          <w:sz w:val="28"/>
          <w:szCs w:val="28"/>
        </w:rPr>
        <w:t xml:space="preserve"> (реентранная)</w:t>
      </w:r>
      <w:r w:rsidRPr="00887D07">
        <w:rPr>
          <w:sz w:val="28"/>
          <w:szCs w:val="28"/>
        </w:rPr>
        <w:t xml:space="preserve"> функция декларируется как возможная для многократного (повторного) обращения  или</w:t>
      </w:r>
      <w:r w:rsidRPr="00343A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рекурсивно</w:t>
      </w:r>
      <w:r w:rsidRPr="00887D07">
        <w:rPr>
          <w:sz w:val="28"/>
          <w:szCs w:val="28"/>
        </w:rPr>
        <w:t>.</w:t>
      </w:r>
    </w:p>
    <w:p w:rsidR="000B7A10" w:rsidRPr="00A442B1" w:rsidRDefault="000B7A10" w:rsidP="000B7A10">
      <w:pPr>
        <w:jc w:val="both"/>
        <w:rPr>
          <w:sz w:val="28"/>
        </w:rPr>
      </w:pPr>
      <w:r>
        <w:rPr>
          <w:sz w:val="28"/>
        </w:rPr>
        <w:t>Например, вычисление факториала определяет</w:t>
      </w:r>
      <w:r>
        <w:rPr>
          <w:sz w:val="28"/>
          <w:lang w:val="en-US"/>
        </w:rPr>
        <w:t>c</w:t>
      </w:r>
      <w:r>
        <w:rPr>
          <w:sz w:val="28"/>
        </w:rPr>
        <w:t>я  рекурсивной функцией</w:t>
      </w:r>
    </w:p>
    <w:p w:rsidR="000B7A10" w:rsidRPr="00A21FBB" w:rsidRDefault="000B7A10" w:rsidP="000B7A10">
      <w:pPr>
        <w:jc w:val="both"/>
        <w:rPr>
          <w:b/>
          <w:sz w:val="28"/>
        </w:rPr>
      </w:pPr>
      <w:r w:rsidRPr="00A21FBB">
        <w:rPr>
          <w:b/>
          <w:sz w:val="28"/>
        </w:rPr>
        <w:t xml:space="preserve">                  </w:t>
      </w:r>
      <w:r w:rsidRPr="00A21FBB">
        <w:rPr>
          <w:b/>
          <w:sz w:val="28"/>
          <w:lang w:val="en-US"/>
        </w:rPr>
        <w:t>F</w:t>
      </w:r>
      <w:r w:rsidRPr="00A21FBB">
        <w:rPr>
          <w:b/>
          <w:sz w:val="28"/>
        </w:rPr>
        <w:t xml:space="preserve">(0)=1; </w:t>
      </w:r>
      <w:r w:rsidRPr="00A21FBB">
        <w:rPr>
          <w:b/>
          <w:sz w:val="28"/>
          <w:lang w:val="en-US"/>
        </w:rPr>
        <w:t>F</w:t>
      </w:r>
      <w:r w:rsidRPr="00A21FBB">
        <w:rPr>
          <w:b/>
          <w:sz w:val="28"/>
        </w:rPr>
        <w:t>(</w:t>
      </w:r>
      <w:r w:rsidRPr="00A21FBB">
        <w:rPr>
          <w:b/>
          <w:sz w:val="28"/>
          <w:lang w:val="en-US"/>
        </w:rPr>
        <w:t>i</w:t>
      </w:r>
      <w:r w:rsidRPr="00A21FBB">
        <w:rPr>
          <w:b/>
          <w:sz w:val="28"/>
        </w:rPr>
        <w:t xml:space="preserve">) = </w:t>
      </w:r>
      <w:r w:rsidRPr="00A21FBB">
        <w:rPr>
          <w:b/>
          <w:sz w:val="28"/>
          <w:lang w:val="en-US"/>
        </w:rPr>
        <w:t>F</w:t>
      </w:r>
      <w:r w:rsidRPr="00A21FBB">
        <w:rPr>
          <w:b/>
          <w:sz w:val="28"/>
        </w:rPr>
        <w:t>(</w:t>
      </w:r>
      <w:r w:rsidRPr="00A21FBB">
        <w:rPr>
          <w:b/>
          <w:sz w:val="28"/>
          <w:lang w:val="en-US"/>
        </w:rPr>
        <w:t>i</w:t>
      </w:r>
      <w:r w:rsidRPr="00A21FBB">
        <w:rPr>
          <w:b/>
          <w:sz w:val="28"/>
        </w:rPr>
        <w:t>-1)*</w:t>
      </w:r>
      <w:r w:rsidRPr="00A21FBB">
        <w:rPr>
          <w:b/>
          <w:sz w:val="28"/>
          <w:lang w:val="en-US"/>
        </w:rPr>
        <w:t>i</w:t>
      </w:r>
    </w:p>
    <w:p w:rsidR="000B7A10" w:rsidRPr="00A21FBB" w:rsidRDefault="000B7A10" w:rsidP="006F30ED">
      <w:pPr>
        <w:numPr>
          <w:ilvl w:val="0"/>
          <w:numId w:val="10"/>
        </w:numPr>
        <w:jc w:val="both"/>
        <w:rPr>
          <w:b/>
          <w:sz w:val="28"/>
          <w:lang w:val="en-US"/>
        </w:rPr>
      </w:pPr>
      <w:r w:rsidRPr="00A21FBB">
        <w:rPr>
          <w:b/>
          <w:sz w:val="28"/>
        </w:rPr>
        <w:t>рекурсивная</w:t>
      </w:r>
      <w:r w:rsidRPr="00A21FBB">
        <w:rPr>
          <w:b/>
          <w:sz w:val="28"/>
          <w:lang w:val="en-US"/>
        </w:rPr>
        <w:t xml:space="preserve"> </w:t>
      </w:r>
      <w:r w:rsidRPr="00A21FBB">
        <w:rPr>
          <w:b/>
          <w:sz w:val="28"/>
        </w:rPr>
        <w:t>программа</w:t>
      </w:r>
    </w:p>
    <w:p w:rsidR="00264C4F" w:rsidRPr="00A21FBB" w:rsidRDefault="000B7A10" w:rsidP="000B7A10">
      <w:pPr>
        <w:jc w:val="both"/>
        <w:rPr>
          <w:b/>
          <w:sz w:val="28"/>
        </w:rPr>
      </w:pPr>
      <w:r w:rsidRPr="00A21FBB">
        <w:rPr>
          <w:b/>
          <w:sz w:val="28"/>
          <w:lang w:val="en-US"/>
        </w:rPr>
        <w:t xml:space="preserve">              int f=1;     char i=0;</w:t>
      </w:r>
    </w:p>
    <w:p w:rsidR="000B7A10" w:rsidRPr="00A21FBB" w:rsidRDefault="000B7A10" w:rsidP="000B7A10">
      <w:pPr>
        <w:jc w:val="both"/>
        <w:rPr>
          <w:b/>
          <w:sz w:val="28"/>
          <w:lang w:val="en-US"/>
        </w:rPr>
      </w:pPr>
      <w:r w:rsidRPr="00A21FBB">
        <w:rPr>
          <w:b/>
          <w:sz w:val="28"/>
          <w:lang w:val="en-US"/>
        </w:rPr>
        <w:t xml:space="preserve">         fact(char n) reentrant</w:t>
      </w:r>
    </w:p>
    <w:p w:rsidR="000B7A10" w:rsidRPr="00A21FBB" w:rsidRDefault="000B7A10" w:rsidP="000B7A10">
      <w:pPr>
        <w:jc w:val="both"/>
        <w:rPr>
          <w:b/>
          <w:sz w:val="28"/>
          <w:lang w:val="en-US"/>
        </w:rPr>
      </w:pPr>
      <w:r w:rsidRPr="00A21FBB">
        <w:rPr>
          <w:b/>
          <w:sz w:val="28"/>
          <w:lang w:val="en-US"/>
        </w:rPr>
        <w:t xml:space="preserve">            {  if(i&lt;n) {i++;f*=i;</w:t>
      </w:r>
    </w:p>
    <w:p w:rsidR="000B7A10" w:rsidRPr="00A21FBB" w:rsidRDefault="000B7A10" w:rsidP="000B7A10">
      <w:pPr>
        <w:jc w:val="both"/>
        <w:rPr>
          <w:b/>
          <w:sz w:val="28"/>
          <w:lang w:val="en-US"/>
        </w:rPr>
      </w:pPr>
      <w:r w:rsidRPr="00A21FBB">
        <w:rPr>
          <w:b/>
          <w:sz w:val="28"/>
          <w:lang w:val="en-US"/>
        </w:rPr>
        <w:t xml:space="preserve">                       return fact(i);}}</w:t>
      </w:r>
    </w:p>
    <w:p w:rsidR="000B7A10" w:rsidRPr="00A21FBB" w:rsidRDefault="000B7A10" w:rsidP="000B7A10">
      <w:pPr>
        <w:jc w:val="both"/>
        <w:rPr>
          <w:b/>
          <w:sz w:val="28"/>
        </w:rPr>
      </w:pPr>
      <w:r w:rsidRPr="00A21FBB">
        <w:rPr>
          <w:b/>
          <w:sz w:val="28"/>
          <w:lang w:val="en-US"/>
        </w:rPr>
        <w:t xml:space="preserve">        main</w:t>
      </w:r>
      <w:r w:rsidRPr="00A21FBB">
        <w:rPr>
          <w:b/>
          <w:sz w:val="28"/>
        </w:rPr>
        <w:t xml:space="preserve">( ){  </w:t>
      </w:r>
      <w:r w:rsidRPr="00A21FBB">
        <w:rPr>
          <w:b/>
          <w:sz w:val="28"/>
          <w:lang w:val="en-US"/>
        </w:rPr>
        <w:t>fact</w:t>
      </w:r>
      <w:r w:rsidRPr="00A21FBB">
        <w:rPr>
          <w:b/>
          <w:sz w:val="28"/>
        </w:rPr>
        <w:t xml:space="preserve">(5);}  </w:t>
      </w:r>
    </w:p>
    <w:p w:rsidR="000B7A10" w:rsidRPr="000B7A10" w:rsidRDefault="000B7A10" w:rsidP="000B7A10">
      <w:pPr>
        <w:jc w:val="both"/>
        <w:rPr>
          <w:sz w:val="28"/>
        </w:rPr>
      </w:pPr>
      <w:r w:rsidRPr="00991E62">
        <w:rPr>
          <w:sz w:val="28"/>
        </w:rPr>
        <w:t xml:space="preserve">   </w:t>
      </w:r>
    </w:p>
    <w:p w:rsidR="004554A1" w:rsidRPr="00A442B1" w:rsidRDefault="000B7A10" w:rsidP="000B7A10">
      <w:pPr>
        <w:jc w:val="both"/>
        <w:rPr>
          <w:sz w:val="28"/>
        </w:rPr>
      </w:pPr>
      <w:r>
        <w:rPr>
          <w:sz w:val="28"/>
        </w:rPr>
        <w:t>Рекурс</w:t>
      </w:r>
      <w:r w:rsidR="00592AF0">
        <w:rPr>
          <w:sz w:val="28"/>
        </w:rPr>
        <w:t>ивное описание задачи – формальное</w:t>
      </w:r>
      <w:r>
        <w:rPr>
          <w:sz w:val="28"/>
        </w:rPr>
        <w:t xml:space="preserve"> в теории алгоритмов</w:t>
      </w:r>
      <w:r w:rsidR="00592AF0">
        <w:rPr>
          <w:sz w:val="28"/>
        </w:rPr>
        <w:t>.</w:t>
      </w:r>
      <w:r w:rsidR="00A469DF">
        <w:rPr>
          <w:sz w:val="28"/>
        </w:rPr>
        <w:t xml:space="preserve"> В</w:t>
      </w:r>
      <w:r>
        <w:rPr>
          <w:sz w:val="28"/>
        </w:rPr>
        <w:t xml:space="preserve">ывод формулы является прямым доказательством  правильности алгоритма. </w:t>
      </w:r>
      <w:r>
        <w:rPr>
          <w:b/>
          <w:sz w:val="28"/>
        </w:rPr>
        <w:t xml:space="preserve"> </w:t>
      </w:r>
    </w:p>
    <w:p w:rsidR="000B7A10" w:rsidRPr="001306F1" w:rsidRDefault="000B7A10" w:rsidP="000B7A10">
      <w:pPr>
        <w:jc w:val="both"/>
        <w:rPr>
          <w:sz w:val="28"/>
        </w:rPr>
      </w:pPr>
      <w:r>
        <w:rPr>
          <w:b/>
          <w:sz w:val="28"/>
        </w:rPr>
        <w:t xml:space="preserve">  </w:t>
      </w:r>
      <w:r w:rsidRPr="00C70E50">
        <w:rPr>
          <w:b/>
          <w:sz w:val="28"/>
        </w:rPr>
        <w:t>2)</w:t>
      </w:r>
      <w:r w:rsidRPr="00F42170">
        <w:rPr>
          <w:sz w:val="28"/>
        </w:rPr>
        <w:t xml:space="preserve"> </w:t>
      </w:r>
      <w:r w:rsidR="00592AF0">
        <w:rPr>
          <w:sz w:val="28"/>
        </w:rPr>
        <w:t>Эквивалентная по смыслу ц</w:t>
      </w:r>
      <w:r w:rsidRPr="001306F1">
        <w:rPr>
          <w:sz w:val="28"/>
        </w:rPr>
        <w:t>иклическая программа вычислений</w:t>
      </w:r>
    </w:p>
    <w:p w:rsidR="000B7A10" w:rsidRPr="00A21FBB" w:rsidRDefault="000B7A10" w:rsidP="000B7A10">
      <w:pPr>
        <w:jc w:val="both"/>
        <w:rPr>
          <w:b/>
          <w:sz w:val="28"/>
        </w:rPr>
      </w:pPr>
      <w:r w:rsidRPr="00A21FBB">
        <w:rPr>
          <w:b/>
          <w:sz w:val="28"/>
          <w:lang w:val="en-US"/>
        </w:rPr>
        <w:t>char</w:t>
      </w:r>
      <w:r w:rsidRPr="00A21FBB">
        <w:rPr>
          <w:b/>
          <w:sz w:val="28"/>
        </w:rPr>
        <w:t xml:space="preserve"> </w:t>
      </w:r>
      <w:r w:rsidRPr="00A21FBB">
        <w:rPr>
          <w:b/>
          <w:sz w:val="28"/>
          <w:lang w:val="en-US"/>
        </w:rPr>
        <w:t>n</w:t>
      </w:r>
      <w:r w:rsidRPr="00A21FBB">
        <w:rPr>
          <w:b/>
          <w:sz w:val="28"/>
        </w:rPr>
        <w:t>,</w:t>
      </w:r>
      <w:r w:rsidRPr="00A21FBB">
        <w:rPr>
          <w:b/>
          <w:sz w:val="28"/>
          <w:lang w:val="en-US"/>
        </w:rPr>
        <w:t>i</w:t>
      </w:r>
      <w:r w:rsidRPr="00A21FBB">
        <w:rPr>
          <w:b/>
          <w:sz w:val="28"/>
        </w:rPr>
        <w:t>=0;</w:t>
      </w:r>
    </w:p>
    <w:p w:rsidR="000B7A10" w:rsidRPr="00A21FBB" w:rsidRDefault="000B7A10" w:rsidP="000B7A10">
      <w:pPr>
        <w:jc w:val="both"/>
        <w:rPr>
          <w:b/>
          <w:sz w:val="28"/>
        </w:rPr>
      </w:pPr>
      <w:r w:rsidRPr="00A21FBB">
        <w:rPr>
          <w:b/>
          <w:sz w:val="28"/>
          <w:lang w:val="en-US"/>
        </w:rPr>
        <w:t>int</w:t>
      </w:r>
      <w:r w:rsidRPr="00A21FBB">
        <w:rPr>
          <w:b/>
          <w:sz w:val="28"/>
        </w:rPr>
        <w:t xml:space="preserve"> </w:t>
      </w:r>
      <w:r w:rsidRPr="00A21FBB">
        <w:rPr>
          <w:b/>
          <w:sz w:val="28"/>
          <w:lang w:val="en-US"/>
        </w:rPr>
        <w:t>f</w:t>
      </w:r>
      <w:r w:rsidRPr="00A21FBB">
        <w:rPr>
          <w:b/>
          <w:sz w:val="28"/>
        </w:rPr>
        <w:t>=1;</w:t>
      </w:r>
    </w:p>
    <w:p w:rsidR="000B7A10" w:rsidRPr="00A21FBB" w:rsidRDefault="000B7A10" w:rsidP="000B7A10">
      <w:pPr>
        <w:tabs>
          <w:tab w:val="center" w:pos="4818"/>
        </w:tabs>
        <w:jc w:val="both"/>
        <w:rPr>
          <w:b/>
          <w:sz w:val="28"/>
          <w:lang w:val="en-US"/>
        </w:rPr>
      </w:pPr>
      <w:r w:rsidRPr="00A21FBB">
        <w:rPr>
          <w:b/>
          <w:sz w:val="28"/>
          <w:lang w:val="en-US"/>
        </w:rPr>
        <w:t>main()</w:t>
      </w:r>
      <w:r w:rsidRPr="00A21FBB">
        <w:rPr>
          <w:b/>
          <w:sz w:val="28"/>
          <w:lang w:val="en-US"/>
        </w:rPr>
        <w:tab/>
      </w:r>
    </w:p>
    <w:p w:rsidR="000B7A10" w:rsidRPr="00A21FBB" w:rsidRDefault="000B7A10" w:rsidP="000B7A10">
      <w:pPr>
        <w:jc w:val="both"/>
        <w:rPr>
          <w:b/>
          <w:sz w:val="28"/>
          <w:lang w:val="en-US"/>
        </w:rPr>
      </w:pPr>
      <w:r w:rsidRPr="00A21FBB">
        <w:rPr>
          <w:b/>
          <w:sz w:val="28"/>
          <w:lang w:val="en-US"/>
        </w:rPr>
        <w:t>{ n=5;</w:t>
      </w:r>
    </w:p>
    <w:p w:rsidR="000B7A10" w:rsidRPr="00A21FBB" w:rsidRDefault="000B7A10" w:rsidP="000B7A10">
      <w:pPr>
        <w:jc w:val="both"/>
        <w:rPr>
          <w:b/>
          <w:sz w:val="28"/>
          <w:lang w:val="en-US"/>
        </w:rPr>
      </w:pPr>
      <w:r w:rsidRPr="00A21FBB">
        <w:rPr>
          <w:b/>
          <w:sz w:val="28"/>
          <w:lang w:val="en-US"/>
        </w:rPr>
        <w:t xml:space="preserve">  while(i&lt;=n)</w:t>
      </w:r>
    </w:p>
    <w:p w:rsidR="000B7A10" w:rsidRPr="00A21FBB" w:rsidRDefault="000B7A10" w:rsidP="000B7A10">
      <w:pPr>
        <w:tabs>
          <w:tab w:val="center" w:pos="4818"/>
        </w:tabs>
        <w:jc w:val="both"/>
        <w:rPr>
          <w:b/>
          <w:sz w:val="28"/>
        </w:rPr>
      </w:pPr>
      <w:r w:rsidRPr="00A21FBB">
        <w:rPr>
          <w:b/>
          <w:sz w:val="28"/>
          <w:lang w:val="en-US"/>
        </w:rPr>
        <w:t xml:space="preserve">       </w:t>
      </w:r>
      <w:r w:rsidRPr="00A21FBB">
        <w:rPr>
          <w:b/>
          <w:sz w:val="28"/>
        </w:rPr>
        <w:t>{</w:t>
      </w:r>
      <w:r w:rsidRPr="00A21FBB">
        <w:rPr>
          <w:b/>
          <w:sz w:val="28"/>
          <w:lang w:val="en-US"/>
        </w:rPr>
        <w:t>i</w:t>
      </w:r>
      <w:r w:rsidRPr="00A21FBB">
        <w:rPr>
          <w:b/>
          <w:sz w:val="28"/>
        </w:rPr>
        <w:t xml:space="preserve">++; </w:t>
      </w:r>
      <w:r w:rsidRPr="00A21FBB">
        <w:rPr>
          <w:b/>
          <w:sz w:val="28"/>
          <w:lang w:val="en-US"/>
        </w:rPr>
        <w:t>f</w:t>
      </w:r>
      <w:r w:rsidRPr="00A21FBB">
        <w:rPr>
          <w:b/>
          <w:sz w:val="28"/>
        </w:rPr>
        <w:t xml:space="preserve">*= </w:t>
      </w:r>
      <w:r w:rsidRPr="00A21FBB">
        <w:rPr>
          <w:b/>
          <w:sz w:val="28"/>
          <w:lang w:val="en-US"/>
        </w:rPr>
        <w:t>i</w:t>
      </w:r>
      <w:r w:rsidRPr="00A21FBB">
        <w:rPr>
          <w:b/>
          <w:sz w:val="28"/>
        </w:rPr>
        <w:t>;}</w:t>
      </w:r>
      <w:r w:rsidRPr="00A21FBB">
        <w:rPr>
          <w:b/>
          <w:sz w:val="28"/>
        </w:rPr>
        <w:tab/>
      </w:r>
    </w:p>
    <w:p w:rsidR="008D392E" w:rsidRPr="00A21FBB" w:rsidRDefault="000B7A10" w:rsidP="000B7A10">
      <w:pPr>
        <w:jc w:val="both"/>
        <w:rPr>
          <w:b/>
          <w:sz w:val="28"/>
        </w:rPr>
      </w:pPr>
      <w:r w:rsidRPr="00A21FBB">
        <w:rPr>
          <w:b/>
          <w:sz w:val="28"/>
        </w:rPr>
        <w:t xml:space="preserve"> } </w:t>
      </w:r>
    </w:p>
    <w:p w:rsidR="000B7A10" w:rsidRPr="00A442B1" w:rsidRDefault="000B7A10" w:rsidP="000B7A10">
      <w:pPr>
        <w:jc w:val="both"/>
        <w:rPr>
          <w:b/>
          <w:sz w:val="28"/>
        </w:rPr>
      </w:pPr>
      <w:r w:rsidRPr="00F259C0">
        <w:rPr>
          <w:b/>
          <w:sz w:val="28"/>
        </w:rPr>
        <w:t>Команды управления программой</w:t>
      </w:r>
      <w:r>
        <w:rPr>
          <w:b/>
          <w:sz w:val="28"/>
        </w:rPr>
        <w:t xml:space="preserve"> </w:t>
      </w:r>
      <w:r w:rsidR="00B93664">
        <w:rPr>
          <w:b/>
          <w:sz w:val="28"/>
        </w:rPr>
        <w:t xml:space="preserve">в </w:t>
      </w:r>
      <w:r>
        <w:rPr>
          <w:b/>
          <w:sz w:val="28"/>
        </w:rPr>
        <w:t>А51</w:t>
      </w:r>
    </w:p>
    <w:p w:rsidR="008D392E" w:rsidRPr="00A63E7B" w:rsidRDefault="008D392E" w:rsidP="008D392E">
      <w:pPr>
        <w:rPr>
          <w:sz w:val="28"/>
        </w:rPr>
      </w:pPr>
      <w:r w:rsidRPr="004A0F5D">
        <w:rPr>
          <w:b/>
          <w:sz w:val="28"/>
        </w:rPr>
        <w:t xml:space="preserve">  </w:t>
      </w:r>
      <w:r>
        <w:rPr>
          <w:sz w:val="28"/>
        </w:rPr>
        <w:t xml:space="preserve">Определение  абсолютных сегментов </w:t>
      </w:r>
    </w:p>
    <w:p w:rsidR="008D392E" w:rsidRPr="004A0F5D" w:rsidRDefault="008D392E" w:rsidP="008D392E">
      <w:pPr>
        <w:rPr>
          <w:sz w:val="28"/>
        </w:rPr>
      </w:pPr>
      <w:r>
        <w:rPr>
          <w:b/>
          <w:sz w:val="28"/>
        </w:rPr>
        <w:t xml:space="preserve">       </w:t>
      </w:r>
      <w:r w:rsidRPr="00F259C0">
        <w:rPr>
          <w:b/>
          <w:sz w:val="28"/>
          <w:lang w:val="en-US"/>
        </w:rPr>
        <w:t>cseg</w:t>
      </w:r>
      <w:r w:rsidRPr="00F259C0">
        <w:rPr>
          <w:b/>
          <w:sz w:val="28"/>
        </w:rPr>
        <w:t xml:space="preserve"> </w:t>
      </w:r>
      <w:r w:rsidRPr="00F259C0">
        <w:rPr>
          <w:b/>
          <w:sz w:val="28"/>
          <w:lang w:val="en-US"/>
        </w:rPr>
        <w:t>at</w:t>
      </w:r>
      <w:r w:rsidRPr="00F259C0">
        <w:rPr>
          <w:b/>
          <w:sz w:val="28"/>
        </w:rPr>
        <w:t xml:space="preserve"> 0</w:t>
      </w:r>
      <w:r>
        <w:rPr>
          <w:sz w:val="28"/>
        </w:rPr>
        <w:t xml:space="preserve">     ; старт при сбросе и включении питания в памяти </w:t>
      </w:r>
      <w:r>
        <w:rPr>
          <w:sz w:val="28"/>
          <w:lang w:val="en-US"/>
        </w:rPr>
        <w:t>Code</w:t>
      </w:r>
    </w:p>
    <w:p w:rsidR="008D392E" w:rsidRDefault="008D392E" w:rsidP="008D392E">
      <w:pPr>
        <w:rPr>
          <w:sz w:val="28"/>
        </w:rPr>
      </w:pPr>
      <w:r>
        <w:rPr>
          <w:sz w:val="28"/>
        </w:rPr>
        <w:t xml:space="preserve">               </w:t>
      </w:r>
      <w:r>
        <w:rPr>
          <w:sz w:val="28"/>
          <w:lang w:val="en-US"/>
        </w:rPr>
        <w:t>jmp</w:t>
      </w:r>
      <w:r>
        <w:rPr>
          <w:sz w:val="28"/>
        </w:rPr>
        <w:t xml:space="preserve"> </w:t>
      </w:r>
      <w:r>
        <w:rPr>
          <w:sz w:val="28"/>
          <w:lang w:val="en-US"/>
        </w:rPr>
        <w:t>start</w:t>
      </w:r>
      <w:r>
        <w:rPr>
          <w:sz w:val="28"/>
        </w:rPr>
        <w:t xml:space="preserve">  </w:t>
      </w:r>
    </w:p>
    <w:p w:rsidR="008D392E" w:rsidRDefault="008D392E" w:rsidP="008D392E">
      <w:pPr>
        <w:rPr>
          <w:sz w:val="28"/>
        </w:rPr>
      </w:pPr>
      <w:r>
        <w:rPr>
          <w:sz w:val="28"/>
        </w:rPr>
        <w:t xml:space="preserve">              ....................                                                 </w:t>
      </w:r>
    </w:p>
    <w:p w:rsidR="008D392E" w:rsidRPr="004A0F5D" w:rsidRDefault="008D392E" w:rsidP="008D392E">
      <w:pPr>
        <w:rPr>
          <w:sz w:val="28"/>
        </w:rPr>
      </w:pPr>
      <w:r>
        <w:rPr>
          <w:sz w:val="28"/>
        </w:rPr>
        <w:t xml:space="preserve">       </w:t>
      </w:r>
      <w:r>
        <w:rPr>
          <w:b/>
          <w:sz w:val="28"/>
          <w:lang w:val="en-US"/>
        </w:rPr>
        <w:t>cseg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at</w:t>
      </w:r>
      <w:r>
        <w:rPr>
          <w:b/>
          <w:sz w:val="28"/>
        </w:rPr>
        <w:t xml:space="preserve"> 0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 xml:space="preserve">40 ; </w:t>
      </w:r>
      <w:r>
        <w:rPr>
          <w:sz w:val="28"/>
        </w:rPr>
        <w:t>абсолютный</w:t>
      </w:r>
      <w:r>
        <w:rPr>
          <w:b/>
          <w:sz w:val="28"/>
        </w:rPr>
        <w:t xml:space="preserve"> </w:t>
      </w:r>
      <w:r>
        <w:rPr>
          <w:sz w:val="28"/>
        </w:rPr>
        <w:t xml:space="preserve">сегмент памяти </w:t>
      </w:r>
      <w:r>
        <w:rPr>
          <w:sz w:val="28"/>
          <w:lang w:val="en-US"/>
        </w:rPr>
        <w:t>Code</w:t>
      </w:r>
      <w:r>
        <w:rPr>
          <w:sz w:val="28"/>
        </w:rPr>
        <w:t xml:space="preserve"> –</w:t>
      </w:r>
      <w:r w:rsidRPr="004A0F5D">
        <w:rPr>
          <w:sz w:val="28"/>
        </w:rPr>
        <w:t xml:space="preserve"> </w:t>
      </w:r>
      <w:r>
        <w:rPr>
          <w:sz w:val="28"/>
        </w:rPr>
        <w:t>прикладная программа</w:t>
      </w:r>
    </w:p>
    <w:p w:rsidR="008D392E" w:rsidRPr="00362EBA" w:rsidRDefault="008D392E" w:rsidP="008D392E">
      <w:pPr>
        <w:rPr>
          <w:sz w:val="28"/>
        </w:rPr>
      </w:pPr>
      <w:r>
        <w:rPr>
          <w:sz w:val="28"/>
        </w:rPr>
        <w:t xml:space="preserve">               </w:t>
      </w:r>
      <w:r>
        <w:rPr>
          <w:sz w:val="28"/>
          <w:lang w:val="en-US"/>
        </w:rPr>
        <w:t>start</w:t>
      </w:r>
      <w:r>
        <w:rPr>
          <w:sz w:val="28"/>
        </w:rPr>
        <w:t xml:space="preserve">: </w:t>
      </w:r>
      <w:r>
        <w:rPr>
          <w:sz w:val="28"/>
          <w:lang w:val="en-US"/>
        </w:rPr>
        <w:t>jmp</w:t>
      </w:r>
      <w:r>
        <w:rPr>
          <w:sz w:val="28"/>
        </w:rPr>
        <w:t xml:space="preserve"> </w:t>
      </w:r>
      <w:r>
        <w:rPr>
          <w:sz w:val="28"/>
          <w:lang w:val="en-US"/>
        </w:rPr>
        <w:t>first</w:t>
      </w:r>
    </w:p>
    <w:p w:rsidR="008D392E" w:rsidRPr="00A03C1F" w:rsidRDefault="008D392E" w:rsidP="008D392E">
      <w:pPr>
        <w:rPr>
          <w:sz w:val="28"/>
        </w:rPr>
      </w:pPr>
      <w:r>
        <w:rPr>
          <w:b/>
          <w:sz w:val="28"/>
        </w:rPr>
        <w:t xml:space="preserve">               </w:t>
      </w:r>
      <w:r>
        <w:rPr>
          <w:b/>
          <w:sz w:val="28"/>
          <w:lang w:val="en-US"/>
        </w:rPr>
        <w:t>yy</w:t>
      </w:r>
      <w:r>
        <w:rPr>
          <w:b/>
          <w:sz w:val="28"/>
        </w:rPr>
        <w:t xml:space="preserve">: </w:t>
      </w:r>
      <w:r>
        <w:rPr>
          <w:b/>
          <w:sz w:val="28"/>
          <w:lang w:val="en-US"/>
        </w:rPr>
        <w:t>db</w:t>
      </w:r>
      <w:r>
        <w:rPr>
          <w:b/>
          <w:sz w:val="28"/>
        </w:rPr>
        <w:t xml:space="preserve"> “</w:t>
      </w:r>
      <w:r>
        <w:rPr>
          <w:b/>
          <w:sz w:val="28"/>
          <w:lang w:val="en-US"/>
        </w:rPr>
        <w:t>abcde</w:t>
      </w:r>
      <w:r>
        <w:rPr>
          <w:b/>
          <w:sz w:val="28"/>
        </w:rPr>
        <w:t xml:space="preserve">”  ; </w:t>
      </w:r>
      <w:r>
        <w:rPr>
          <w:sz w:val="28"/>
        </w:rPr>
        <w:t>адрес</w:t>
      </w:r>
      <w:r>
        <w:rPr>
          <w:b/>
          <w:sz w:val="28"/>
        </w:rPr>
        <w:t xml:space="preserve">  </w:t>
      </w:r>
      <w:r>
        <w:rPr>
          <w:sz w:val="28"/>
        </w:rPr>
        <w:t xml:space="preserve">первого байта константы в виде строки </w:t>
      </w:r>
    </w:p>
    <w:p w:rsidR="0070265F" w:rsidRPr="009B48F9" w:rsidRDefault="008D392E" w:rsidP="008D392E">
      <w:pPr>
        <w:rPr>
          <w:b/>
          <w:sz w:val="28"/>
          <w:lang w:val="en-US"/>
        </w:rPr>
      </w:pPr>
      <w:r>
        <w:rPr>
          <w:b/>
          <w:sz w:val="28"/>
        </w:rPr>
        <w:t xml:space="preserve">                .................</w:t>
      </w:r>
    </w:p>
    <w:p w:rsidR="008D392E" w:rsidRDefault="008D392E" w:rsidP="008D392E">
      <w:pPr>
        <w:rPr>
          <w:b/>
          <w:sz w:val="28"/>
        </w:rPr>
      </w:pPr>
      <w:r>
        <w:rPr>
          <w:b/>
          <w:sz w:val="28"/>
        </w:rPr>
        <w:t xml:space="preserve">               </w:t>
      </w:r>
      <w:r w:rsidR="009B48F9">
        <w:rPr>
          <w:b/>
          <w:sz w:val="28"/>
          <w:lang w:val="en-US"/>
        </w:rPr>
        <w:t>f</w:t>
      </w:r>
      <w:r>
        <w:rPr>
          <w:b/>
          <w:sz w:val="28"/>
          <w:lang w:val="en-US"/>
        </w:rPr>
        <w:t>irst</w:t>
      </w:r>
      <w:r>
        <w:rPr>
          <w:b/>
          <w:sz w:val="28"/>
        </w:rPr>
        <w:t xml:space="preserve">:        </w:t>
      </w:r>
    </w:p>
    <w:p w:rsidR="008D392E" w:rsidRDefault="008D392E" w:rsidP="008D392E">
      <w:pPr>
        <w:rPr>
          <w:sz w:val="28"/>
        </w:rPr>
      </w:pPr>
      <w:r>
        <w:rPr>
          <w:b/>
          <w:sz w:val="28"/>
        </w:rPr>
        <w:t xml:space="preserve">                       </w:t>
      </w:r>
      <w:r>
        <w:rPr>
          <w:b/>
          <w:sz w:val="28"/>
          <w:lang w:val="en-US"/>
        </w:rPr>
        <w:t>mov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dptr</w:t>
      </w:r>
      <w:r>
        <w:rPr>
          <w:b/>
          <w:sz w:val="28"/>
        </w:rPr>
        <w:t>,#</w:t>
      </w:r>
      <w:r>
        <w:rPr>
          <w:b/>
          <w:sz w:val="28"/>
          <w:lang w:val="en-US"/>
        </w:rPr>
        <w:t>yy</w:t>
      </w:r>
      <w:r>
        <w:rPr>
          <w:b/>
          <w:sz w:val="28"/>
        </w:rPr>
        <w:t xml:space="preserve"> ; </w:t>
      </w:r>
      <w:r>
        <w:rPr>
          <w:sz w:val="28"/>
        </w:rPr>
        <w:t xml:space="preserve">сохранение адреса </w:t>
      </w:r>
    </w:p>
    <w:p w:rsidR="008D392E" w:rsidRPr="008D392E" w:rsidRDefault="008D392E" w:rsidP="008D392E">
      <w:pPr>
        <w:rPr>
          <w:sz w:val="28"/>
        </w:rPr>
      </w:pPr>
      <w:r>
        <w:rPr>
          <w:sz w:val="28"/>
        </w:rPr>
        <w:t xml:space="preserve">                       </w:t>
      </w:r>
      <w:r>
        <w:rPr>
          <w:b/>
          <w:sz w:val="28"/>
          <w:lang w:val="en-US"/>
        </w:rPr>
        <w:t>movc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,@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+</w:t>
      </w:r>
      <w:r>
        <w:rPr>
          <w:b/>
          <w:sz w:val="28"/>
          <w:lang w:val="en-US"/>
        </w:rPr>
        <w:t>dptr</w:t>
      </w:r>
      <w:r>
        <w:rPr>
          <w:sz w:val="28"/>
        </w:rPr>
        <w:t xml:space="preserve">   ; </w:t>
      </w:r>
      <w:r>
        <w:rPr>
          <w:sz w:val="28"/>
          <w:lang w:val="en-US"/>
        </w:rPr>
        <w:t>Code</w:t>
      </w:r>
      <w:r>
        <w:rPr>
          <w:sz w:val="28"/>
        </w:rPr>
        <w:t>(</w:t>
      </w:r>
      <w:r>
        <w:rPr>
          <w:sz w:val="28"/>
          <w:lang w:val="en-US"/>
        </w:rPr>
        <w:t>dptr</w:t>
      </w:r>
      <w:r>
        <w:rPr>
          <w:sz w:val="28"/>
        </w:rPr>
        <w:t xml:space="preserve"> + </w:t>
      </w: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</w:t>
      </w:r>
      <w:r>
        <w:rPr>
          <w:sz w:val="28"/>
          <w:lang w:val="en-US"/>
        </w:rPr>
        <w:t>a</w:t>
      </w:r>
      <w:r>
        <w:rPr>
          <w:sz w:val="28"/>
        </w:rPr>
        <w:t xml:space="preserve">, базовая адресация- база в </w:t>
      </w:r>
      <w:r>
        <w:rPr>
          <w:sz w:val="28"/>
          <w:lang w:val="en-US"/>
        </w:rPr>
        <w:t>DPTR</w:t>
      </w:r>
      <w:r>
        <w:rPr>
          <w:sz w:val="28"/>
        </w:rPr>
        <w:t>, в АСС смещение</w:t>
      </w:r>
    </w:p>
    <w:p w:rsidR="000B7A10" w:rsidRDefault="000B7A10" w:rsidP="000B7A10">
      <w:pPr>
        <w:jc w:val="both"/>
        <w:rPr>
          <w:sz w:val="28"/>
        </w:rPr>
      </w:pPr>
      <w:r>
        <w:rPr>
          <w:sz w:val="28"/>
        </w:rPr>
        <w:t xml:space="preserve">Команды управления  формируют состояние программного счетчика </w:t>
      </w:r>
      <w:r>
        <w:rPr>
          <w:sz w:val="28"/>
          <w:lang w:val="en-US"/>
        </w:rPr>
        <w:t>PC</w:t>
      </w:r>
      <w:r>
        <w:rPr>
          <w:sz w:val="28"/>
        </w:rPr>
        <w:t xml:space="preserve"> </w:t>
      </w:r>
    </w:p>
    <w:p w:rsidR="000B7A10" w:rsidRPr="008D392E" w:rsidRDefault="000B7A10" w:rsidP="000B7A10">
      <w:pPr>
        <w:jc w:val="both"/>
        <w:rPr>
          <w:sz w:val="28"/>
          <w:lang w:val="en-US"/>
        </w:rPr>
      </w:pPr>
      <w:r>
        <w:rPr>
          <w:sz w:val="28"/>
        </w:rPr>
        <w:t xml:space="preserve">     </w:t>
      </w:r>
      <w:r>
        <w:rPr>
          <w:b/>
          <w:sz w:val="28"/>
          <w:lang w:val="en-US"/>
        </w:rPr>
        <w:t>jmp</w:t>
      </w:r>
      <w:r>
        <w:rPr>
          <w:b/>
          <w:sz w:val="28"/>
        </w:rPr>
        <w:t xml:space="preserve"> метка   ;  </w:t>
      </w:r>
      <w:r w:rsidR="00592AF0">
        <w:rPr>
          <w:sz w:val="28"/>
        </w:rPr>
        <w:t>метка</w:t>
      </w:r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</w:t>
      </w:r>
      <w:r>
        <w:rPr>
          <w:sz w:val="28"/>
          <w:lang w:val="en-US"/>
        </w:rPr>
        <w:t>PC</w:t>
      </w:r>
    </w:p>
    <w:p w:rsidR="000B7A10" w:rsidRDefault="000B7A10" w:rsidP="000B7A10">
      <w:pPr>
        <w:rPr>
          <w:sz w:val="28"/>
        </w:rPr>
      </w:pPr>
      <w:r>
        <w:rPr>
          <w:sz w:val="28"/>
        </w:rPr>
        <w:t xml:space="preserve">Компилятор А51 выбирает одну из модификаций – </w:t>
      </w:r>
      <w:r>
        <w:rPr>
          <w:b/>
          <w:sz w:val="28"/>
          <w:lang w:val="en-US"/>
        </w:rPr>
        <w:t>sjmp</w:t>
      </w:r>
      <w:r>
        <w:rPr>
          <w:sz w:val="28"/>
        </w:rPr>
        <w:t xml:space="preserve"> (короткое смещение </w:t>
      </w:r>
      <w:r>
        <w:rPr>
          <w:sz w:val="28"/>
          <w:lang w:val="en-US"/>
        </w:rPr>
        <w:t>PC</w:t>
      </w:r>
      <w:r>
        <w:rPr>
          <w:sz w:val="28"/>
        </w:rPr>
        <w:t xml:space="preserve">+(+/- 7-битовое смещение)), </w:t>
      </w:r>
      <w:r>
        <w:rPr>
          <w:b/>
          <w:sz w:val="28"/>
          <w:lang w:val="en-US"/>
        </w:rPr>
        <w:t>ajmp</w:t>
      </w:r>
      <w:r>
        <w:rPr>
          <w:sz w:val="28"/>
        </w:rPr>
        <w:t xml:space="preserve"> (11-битовый адрес в странице с номером </w:t>
      </w:r>
    </w:p>
    <w:p w:rsidR="000B7A10" w:rsidRPr="00953EE0" w:rsidRDefault="000B7A10" w:rsidP="000B7A10">
      <w:pPr>
        <w:rPr>
          <w:sz w:val="28"/>
        </w:rPr>
      </w:pPr>
      <w:r>
        <w:rPr>
          <w:sz w:val="28"/>
          <w:lang w:val="en-US"/>
        </w:rPr>
        <w:t>PC</w:t>
      </w:r>
      <w:r>
        <w:rPr>
          <w:sz w:val="28"/>
        </w:rPr>
        <w:t xml:space="preserve">[15..11]), </w:t>
      </w:r>
      <w:r>
        <w:rPr>
          <w:b/>
          <w:sz w:val="28"/>
          <w:lang w:val="en-US"/>
        </w:rPr>
        <w:t>ljmp</w:t>
      </w:r>
      <w:r>
        <w:rPr>
          <w:sz w:val="28"/>
        </w:rPr>
        <w:t xml:space="preserve"> (16-битовый адрес)</w:t>
      </w:r>
    </w:p>
    <w:p w:rsidR="000B7A10" w:rsidRDefault="000B7A10" w:rsidP="000B7A10">
      <w:pPr>
        <w:rPr>
          <w:sz w:val="28"/>
          <w:lang w:val="en-US"/>
        </w:rPr>
      </w:pPr>
      <w:r>
        <w:rPr>
          <w:b/>
          <w:sz w:val="28"/>
        </w:rPr>
        <w:t xml:space="preserve">       </w:t>
      </w:r>
      <w:r>
        <w:rPr>
          <w:b/>
          <w:sz w:val="28"/>
          <w:lang w:val="en-US"/>
        </w:rPr>
        <w:t>jmp</w:t>
      </w:r>
      <w:r>
        <w:rPr>
          <w:b/>
          <w:sz w:val="28"/>
        </w:rPr>
        <w:t xml:space="preserve"> @a+</w:t>
      </w:r>
      <w:r>
        <w:rPr>
          <w:b/>
          <w:sz w:val="28"/>
          <w:lang w:val="en-US"/>
        </w:rPr>
        <w:t>dptr</w:t>
      </w:r>
      <w:r>
        <w:rPr>
          <w:b/>
          <w:sz w:val="28"/>
        </w:rPr>
        <w:t xml:space="preserve">  ;</w:t>
      </w:r>
      <w:r>
        <w:rPr>
          <w:sz w:val="28"/>
        </w:rPr>
        <w:t xml:space="preserve">функциональный </w:t>
      </w:r>
      <w:r>
        <w:rPr>
          <w:b/>
          <w:sz w:val="28"/>
          <w:lang w:val="en-US"/>
        </w:rPr>
        <w:t>switch</w:t>
      </w:r>
      <w:r>
        <w:rPr>
          <w:sz w:val="28"/>
        </w:rPr>
        <w:t xml:space="preserve">  переход </w:t>
      </w:r>
      <w:r>
        <w:rPr>
          <w:sz w:val="28"/>
          <w:lang w:val="en-US"/>
        </w:rPr>
        <w:t>PC</w:t>
      </w:r>
      <w:r>
        <w:rPr>
          <w:sz w:val="28"/>
        </w:rPr>
        <w:t>=</w:t>
      </w:r>
      <w:r>
        <w:rPr>
          <w:sz w:val="28"/>
          <w:lang w:val="en-US"/>
        </w:rPr>
        <w:t>a</w:t>
      </w:r>
      <w:r>
        <w:rPr>
          <w:sz w:val="28"/>
        </w:rPr>
        <w:t>+</w:t>
      </w:r>
      <w:r>
        <w:rPr>
          <w:sz w:val="28"/>
          <w:lang w:val="en-US"/>
        </w:rPr>
        <w:t>dptr</w:t>
      </w:r>
    </w:p>
    <w:p w:rsidR="00CE414F" w:rsidRDefault="00CE414F" w:rsidP="000B7A10">
      <w:pPr>
        <w:rPr>
          <w:sz w:val="28"/>
        </w:rPr>
      </w:pPr>
    </w:p>
    <w:p w:rsidR="00CE414F" w:rsidRDefault="00CE414F" w:rsidP="000B7A10">
      <w:pPr>
        <w:rPr>
          <w:sz w:val="28"/>
        </w:rPr>
      </w:pPr>
    </w:p>
    <w:p w:rsidR="00CE414F" w:rsidRDefault="00CE414F" w:rsidP="000B7A10">
      <w:pPr>
        <w:rPr>
          <w:sz w:val="28"/>
        </w:rPr>
      </w:pPr>
    </w:p>
    <w:p w:rsidR="000B7A10" w:rsidRPr="002E7371" w:rsidRDefault="000B7A10" w:rsidP="000B7A10">
      <w:pPr>
        <w:rPr>
          <w:sz w:val="28"/>
        </w:rPr>
      </w:pPr>
      <w:r>
        <w:rPr>
          <w:b/>
          <w:sz w:val="28"/>
        </w:rPr>
        <w:t xml:space="preserve">       </w:t>
      </w:r>
      <w:r>
        <w:rPr>
          <w:b/>
          <w:sz w:val="28"/>
          <w:lang w:val="en-US"/>
        </w:rPr>
        <w:t>call</w:t>
      </w:r>
      <w:r>
        <w:rPr>
          <w:b/>
          <w:sz w:val="28"/>
        </w:rPr>
        <w:t xml:space="preserve"> метка  ; </w:t>
      </w:r>
      <w:r>
        <w:rPr>
          <w:sz w:val="28"/>
          <w:lang w:val="en-US"/>
        </w:rPr>
        <w:t>PC</w:t>
      </w:r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</w:t>
      </w:r>
      <w:r>
        <w:rPr>
          <w:sz w:val="28"/>
          <w:lang w:val="en-US"/>
        </w:rPr>
        <w:t>Data</w:t>
      </w:r>
      <w:r>
        <w:rPr>
          <w:sz w:val="28"/>
        </w:rPr>
        <w:t>(+</w:t>
      </w:r>
      <w:r>
        <w:rPr>
          <w:sz w:val="28"/>
          <w:lang w:val="en-US"/>
        </w:rPr>
        <w:t>SP</w:t>
      </w:r>
      <w:r>
        <w:rPr>
          <w:sz w:val="28"/>
        </w:rPr>
        <w:t xml:space="preserve">), метка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 </w:t>
      </w:r>
      <w:r>
        <w:rPr>
          <w:sz w:val="28"/>
          <w:lang w:val="en-US"/>
        </w:rPr>
        <w:t>PC</w:t>
      </w:r>
      <w:r>
        <w:rPr>
          <w:sz w:val="28"/>
        </w:rPr>
        <w:t xml:space="preserve"> и  переход к </w:t>
      </w:r>
    </w:p>
    <w:p w:rsidR="000B7A10" w:rsidRDefault="000B7A10" w:rsidP="000B7A10">
      <w:pPr>
        <w:rPr>
          <w:sz w:val="28"/>
        </w:rPr>
      </w:pPr>
      <w:r>
        <w:rPr>
          <w:sz w:val="28"/>
        </w:rPr>
        <w:t xml:space="preserve">подпрограмме. Компилятор выбирает одну из модификаций </w:t>
      </w:r>
      <w:r>
        <w:rPr>
          <w:b/>
          <w:sz w:val="28"/>
          <w:lang w:val="en-US"/>
        </w:rPr>
        <w:t>lcall</w:t>
      </w:r>
      <w:r>
        <w:rPr>
          <w:sz w:val="28"/>
        </w:rPr>
        <w:t xml:space="preserve">(16-битовый адрес перехода) или </w:t>
      </w:r>
      <w:r>
        <w:rPr>
          <w:b/>
          <w:sz w:val="28"/>
          <w:lang w:val="en-US"/>
        </w:rPr>
        <w:t>acall</w:t>
      </w:r>
      <w:r>
        <w:rPr>
          <w:sz w:val="28"/>
        </w:rPr>
        <w:t>(11-битовый адрес в странице)</w:t>
      </w:r>
    </w:p>
    <w:p w:rsidR="000B7A10" w:rsidRPr="002443D0" w:rsidRDefault="000B7A10" w:rsidP="000B7A10">
      <w:pPr>
        <w:rPr>
          <w:sz w:val="28"/>
        </w:rPr>
      </w:pPr>
      <w:r>
        <w:rPr>
          <w:sz w:val="28"/>
        </w:rPr>
        <w:t xml:space="preserve">       </w:t>
      </w:r>
      <w:r>
        <w:rPr>
          <w:b/>
          <w:sz w:val="28"/>
          <w:lang w:val="en-US"/>
        </w:rPr>
        <w:t>ret</w:t>
      </w:r>
      <w:r>
        <w:rPr>
          <w:b/>
          <w:sz w:val="28"/>
        </w:rPr>
        <w:t xml:space="preserve">   ; </w:t>
      </w:r>
      <w:r>
        <w:rPr>
          <w:sz w:val="28"/>
          <w:lang w:val="en-US"/>
        </w:rPr>
        <w:t>Data</w:t>
      </w:r>
      <w:r>
        <w:rPr>
          <w:sz w:val="28"/>
        </w:rPr>
        <w:t>(</w:t>
      </w:r>
      <w:r>
        <w:rPr>
          <w:sz w:val="28"/>
          <w:lang w:val="en-US"/>
        </w:rPr>
        <w:t>SP</w:t>
      </w:r>
      <w:r>
        <w:rPr>
          <w:sz w:val="28"/>
        </w:rPr>
        <w:t xml:space="preserve">-)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</w:t>
      </w:r>
      <w:r>
        <w:rPr>
          <w:sz w:val="28"/>
          <w:lang w:val="en-US"/>
        </w:rPr>
        <w:t>PC</w:t>
      </w:r>
      <w:r>
        <w:rPr>
          <w:sz w:val="28"/>
        </w:rPr>
        <w:t xml:space="preserve">    возврат из подпрограммы</w:t>
      </w:r>
    </w:p>
    <w:p w:rsidR="000B7A10" w:rsidRPr="008504F6" w:rsidRDefault="000B7A10" w:rsidP="000B7A10">
      <w:pPr>
        <w:rPr>
          <w:sz w:val="28"/>
        </w:rPr>
      </w:pPr>
      <w:r>
        <w:rPr>
          <w:sz w:val="28"/>
        </w:rPr>
        <w:t>В следующих командах компилятор формирует   (+/- 7-битовое смещение)</w:t>
      </w:r>
    </w:p>
    <w:p w:rsidR="000B7A10" w:rsidRDefault="000B7A10" w:rsidP="000B7A10">
      <w:pPr>
        <w:rPr>
          <w:b/>
          <w:sz w:val="28"/>
        </w:rPr>
      </w:pPr>
      <w:r>
        <w:rPr>
          <w:b/>
          <w:sz w:val="28"/>
        </w:rPr>
        <w:t xml:space="preserve">       </w:t>
      </w:r>
      <w:r>
        <w:rPr>
          <w:b/>
          <w:sz w:val="28"/>
          <w:lang w:val="en-US"/>
        </w:rPr>
        <w:t>jc</w:t>
      </w:r>
      <w:r>
        <w:rPr>
          <w:b/>
          <w:sz w:val="28"/>
        </w:rPr>
        <w:t>/</w:t>
      </w:r>
      <w:r>
        <w:rPr>
          <w:b/>
          <w:sz w:val="28"/>
          <w:lang w:val="en-US"/>
        </w:rPr>
        <w:t>jnc</w:t>
      </w:r>
      <w:r>
        <w:rPr>
          <w:b/>
          <w:sz w:val="28"/>
        </w:rPr>
        <w:t xml:space="preserve"> метка  </w:t>
      </w:r>
    </w:p>
    <w:p w:rsidR="000B7A10" w:rsidRDefault="000B7A10" w:rsidP="000B7A10">
      <w:pPr>
        <w:rPr>
          <w:sz w:val="28"/>
        </w:rPr>
      </w:pPr>
      <w:r>
        <w:rPr>
          <w:b/>
          <w:sz w:val="28"/>
        </w:rPr>
        <w:t xml:space="preserve">       </w:t>
      </w:r>
      <w:r>
        <w:rPr>
          <w:b/>
          <w:sz w:val="28"/>
          <w:lang w:val="en-US"/>
        </w:rPr>
        <w:t>jz</w:t>
      </w:r>
      <w:r>
        <w:rPr>
          <w:b/>
          <w:sz w:val="28"/>
        </w:rPr>
        <w:t>/</w:t>
      </w:r>
      <w:r>
        <w:rPr>
          <w:b/>
          <w:sz w:val="28"/>
          <w:lang w:val="en-US"/>
        </w:rPr>
        <w:t>jnz</w:t>
      </w:r>
      <w:r>
        <w:rPr>
          <w:b/>
          <w:sz w:val="28"/>
        </w:rPr>
        <w:t xml:space="preserve"> метка,   </w:t>
      </w:r>
      <w:r>
        <w:rPr>
          <w:sz w:val="28"/>
        </w:rPr>
        <w:t>переход, если АСС  (=0)/(!=0)</w:t>
      </w:r>
    </w:p>
    <w:p w:rsidR="000B7A10" w:rsidRDefault="000B7A10" w:rsidP="000B7A10">
      <w:pPr>
        <w:rPr>
          <w:sz w:val="28"/>
        </w:rPr>
      </w:pPr>
      <w:r>
        <w:rPr>
          <w:b/>
          <w:sz w:val="28"/>
        </w:rPr>
        <w:t xml:space="preserve">       </w:t>
      </w:r>
      <w:r>
        <w:rPr>
          <w:b/>
          <w:sz w:val="28"/>
          <w:lang w:val="en-US"/>
        </w:rPr>
        <w:t>jb</w:t>
      </w:r>
      <w:r>
        <w:rPr>
          <w:b/>
          <w:sz w:val="28"/>
        </w:rPr>
        <w:t>/</w:t>
      </w:r>
      <w:r>
        <w:rPr>
          <w:b/>
          <w:sz w:val="28"/>
          <w:lang w:val="en-US"/>
        </w:rPr>
        <w:t>jnb</w:t>
      </w:r>
      <w:r>
        <w:rPr>
          <w:b/>
          <w:sz w:val="28"/>
        </w:rPr>
        <w:t xml:space="preserve">  </w:t>
      </w:r>
      <w:r>
        <w:rPr>
          <w:b/>
          <w:sz w:val="28"/>
          <w:lang w:val="en-US"/>
        </w:rPr>
        <w:t>bit</w:t>
      </w:r>
      <w:r>
        <w:rPr>
          <w:b/>
          <w:sz w:val="28"/>
        </w:rPr>
        <w:t xml:space="preserve">,   метка ; </w:t>
      </w:r>
      <w:r>
        <w:rPr>
          <w:sz w:val="28"/>
        </w:rPr>
        <w:t>переход по значению бита</w:t>
      </w:r>
    </w:p>
    <w:p w:rsidR="000B7A10" w:rsidRDefault="000B7A10" w:rsidP="000B7A10">
      <w:pPr>
        <w:rPr>
          <w:sz w:val="28"/>
        </w:rPr>
      </w:pPr>
      <w:r>
        <w:rPr>
          <w:b/>
          <w:sz w:val="28"/>
        </w:rPr>
        <w:t xml:space="preserve">             </w:t>
      </w:r>
      <w:r>
        <w:rPr>
          <w:sz w:val="28"/>
        </w:rPr>
        <w:t>пример</w:t>
      </w:r>
      <w:r>
        <w:rPr>
          <w:b/>
          <w:sz w:val="28"/>
        </w:rPr>
        <w:t xml:space="preserve"> </w:t>
      </w:r>
      <w:r w:rsidRPr="00953EE0">
        <w:rPr>
          <w:b/>
          <w:sz w:val="28"/>
          <w:lang w:val="en-US"/>
        </w:rPr>
        <w:t>jb</w:t>
      </w:r>
      <w:r w:rsidRPr="00953EE0">
        <w:rPr>
          <w:b/>
          <w:sz w:val="28"/>
        </w:rPr>
        <w:t xml:space="preserve"> </w:t>
      </w:r>
      <w:r w:rsidRPr="00953EE0">
        <w:rPr>
          <w:b/>
          <w:sz w:val="28"/>
          <w:lang w:val="en-US"/>
        </w:rPr>
        <w:t>ACC</w:t>
      </w:r>
      <w:r w:rsidRPr="00953EE0">
        <w:rPr>
          <w:b/>
          <w:sz w:val="28"/>
        </w:rPr>
        <w:t>.0,</w:t>
      </w:r>
      <w:r w:rsidRPr="00953EE0">
        <w:rPr>
          <w:b/>
          <w:sz w:val="28"/>
          <w:lang w:val="en-US"/>
        </w:rPr>
        <w:t>start</w:t>
      </w:r>
      <w:r>
        <w:rPr>
          <w:sz w:val="28"/>
        </w:rPr>
        <w:t xml:space="preserve">  переход по значению бита </w:t>
      </w:r>
      <w:r>
        <w:rPr>
          <w:sz w:val="28"/>
          <w:lang w:val="en-US"/>
        </w:rPr>
        <w:t>ACC</w:t>
      </w:r>
      <w:r>
        <w:rPr>
          <w:sz w:val="28"/>
        </w:rPr>
        <w:t>.0</w:t>
      </w:r>
    </w:p>
    <w:p w:rsidR="000B7A10" w:rsidRPr="002443D0" w:rsidRDefault="000B7A10" w:rsidP="000B7A10">
      <w:pPr>
        <w:rPr>
          <w:sz w:val="28"/>
        </w:rPr>
      </w:pPr>
      <w:r>
        <w:rPr>
          <w:b/>
          <w:sz w:val="28"/>
        </w:rPr>
        <w:t xml:space="preserve">      </w:t>
      </w:r>
      <w:r>
        <w:rPr>
          <w:b/>
          <w:sz w:val="28"/>
          <w:lang w:val="en-US"/>
        </w:rPr>
        <w:t>djnz</w:t>
      </w:r>
      <w:r>
        <w:rPr>
          <w:b/>
          <w:sz w:val="28"/>
        </w:rPr>
        <w:t xml:space="preserve"> {</w:t>
      </w:r>
      <w:r>
        <w:rPr>
          <w:b/>
          <w:sz w:val="28"/>
          <w:lang w:val="en-US"/>
        </w:rPr>
        <w:t>ri</w:t>
      </w:r>
      <w:r>
        <w:rPr>
          <w:b/>
          <w:sz w:val="28"/>
        </w:rPr>
        <w:t>,</w:t>
      </w:r>
      <w:r>
        <w:rPr>
          <w:b/>
          <w:sz w:val="28"/>
          <w:lang w:val="en-US"/>
        </w:rPr>
        <w:t>ad</w:t>
      </w:r>
      <w:r>
        <w:rPr>
          <w:b/>
          <w:sz w:val="28"/>
        </w:rPr>
        <w:t xml:space="preserve">}, метка  ;  </w:t>
      </w:r>
      <w:r>
        <w:rPr>
          <w:sz w:val="28"/>
        </w:rPr>
        <w:t xml:space="preserve">  [{..}-1, </w:t>
      </w:r>
      <w:r>
        <w:rPr>
          <w:sz w:val="28"/>
          <w:lang w:val="en-US"/>
        </w:rPr>
        <w:t>if</w:t>
      </w:r>
      <w:r>
        <w:rPr>
          <w:sz w:val="28"/>
        </w:rPr>
        <w:t xml:space="preserve">  ({..}#0), </w:t>
      </w:r>
      <w:r>
        <w:rPr>
          <w:sz w:val="28"/>
          <w:lang w:val="en-US"/>
        </w:rPr>
        <w:t>PC</w:t>
      </w:r>
      <w:r>
        <w:rPr>
          <w:sz w:val="28"/>
        </w:rPr>
        <w:t xml:space="preserve">+ смещение] </w:t>
      </w:r>
    </w:p>
    <w:p w:rsidR="000B7A10" w:rsidRPr="00953EE0" w:rsidRDefault="000B7A10" w:rsidP="000B7A10">
      <w:pPr>
        <w:rPr>
          <w:sz w:val="28"/>
        </w:rPr>
      </w:pPr>
      <w:r>
        <w:rPr>
          <w:b/>
          <w:sz w:val="28"/>
        </w:rPr>
        <w:t xml:space="preserve">      </w:t>
      </w:r>
      <w:r>
        <w:rPr>
          <w:b/>
          <w:sz w:val="28"/>
          <w:lang w:val="en-US"/>
        </w:rPr>
        <w:t>cjne</w:t>
      </w:r>
      <w:r w:rsidRPr="00953EE0">
        <w:rPr>
          <w:b/>
          <w:sz w:val="28"/>
        </w:rPr>
        <w:t xml:space="preserve">  (</w:t>
      </w:r>
      <w:r>
        <w:rPr>
          <w:b/>
          <w:sz w:val="28"/>
          <w:lang w:val="en-US"/>
        </w:rPr>
        <w:t>ri</w:t>
      </w:r>
      <w:r w:rsidRPr="00953EE0">
        <w:rPr>
          <w:b/>
          <w:sz w:val="28"/>
        </w:rPr>
        <w:t>,@</w:t>
      </w:r>
      <w:r>
        <w:rPr>
          <w:b/>
          <w:sz w:val="28"/>
          <w:lang w:val="en-US"/>
        </w:rPr>
        <w:t>rj</w:t>
      </w:r>
      <w:r w:rsidRPr="00953EE0">
        <w:rPr>
          <w:b/>
          <w:sz w:val="28"/>
        </w:rPr>
        <w:t>,</w:t>
      </w:r>
      <w:r>
        <w:rPr>
          <w:b/>
          <w:sz w:val="28"/>
          <w:lang w:val="en-US"/>
        </w:rPr>
        <w:t>ad</w:t>
      </w:r>
      <w:r w:rsidRPr="00953EE0">
        <w:rPr>
          <w:b/>
          <w:sz w:val="28"/>
        </w:rPr>
        <w:t>} ,#</w:t>
      </w:r>
      <w:r>
        <w:rPr>
          <w:b/>
          <w:sz w:val="28"/>
          <w:lang w:val="en-US"/>
        </w:rPr>
        <w:t>d</w:t>
      </w:r>
      <w:r w:rsidRPr="00953EE0">
        <w:rPr>
          <w:b/>
          <w:sz w:val="28"/>
        </w:rPr>
        <w:t xml:space="preserve">, </w:t>
      </w:r>
      <w:r>
        <w:rPr>
          <w:b/>
          <w:sz w:val="28"/>
        </w:rPr>
        <w:t>метка</w:t>
      </w:r>
      <w:r w:rsidRPr="00953EE0">
        <w:rPr>
          <w:b/>
          <w:sz w:val="28"/>
        </w:rPr>
        <w:t xml:space="preserve"> ; </w:t>
      </w:r>
      <w:r>
        <w:rPr>
          <w:sz w:val="28"/>
          <w:lang w:val="en-US"/>
        </w:rPr>
        <w:t>if</w:t>
      </w:r>
      <w:r w:rsidRPr="00953EE0">
        <w:rPr>
          <w:sz w:val="28"/>
        </w:rPr>
        <w:t xml:space="preserve">  ({..}#</w:t>
      </w:r>
      <w:r>
        <w:rPr>
          <w:sz w:val="28"/>
          <w:lang w:val="en-US"/>
        </w:rPr>
        <w:t>d</w:t>
      </w:r>
      <w:r w:rsidRPr="00953EE0">
        <w:rPr>
          <w:sz w:val="28"/>
        </w:rPr>
        <w:t xml:space="preserve">)   </w:t>
      </w:r>
      <w:r>
        <w:rPr>
          <w:sz w:val="28"/>
          <w:lang w:val="en-US"/>
        </w:rPr>
        <w:t>PC</w:t>
      </w:r>
      <w:r w:rsidRPr="00953EE0">
        <w:rPr>
          <w:sz w:val="28"/>
        </w:rPr>
        <w:t>+</w:t>
      </w:r>
      <w:r>
        <w:rPr>
          <w:sz w:val="28"/>
        </w:rPr>
        <w:t>смещение</w:t>
      </w:r>
      <w:r w:rsidRPr="00953EE0">
        <w:rPr>
          <w:sz w:val="28"/>
        </w:rPr>
        <w:t xml:space="preserve">; </w:t>
      </w:r>
    </w:p>
    <w:p w:rsidR="000B7A10" w:rsidRDefault="000B7A10" w:rsidP="000B7A10">
      <w:pPr>
        <w:rPr>
          <w:sz w:val="28"/>
        </w:rPr>
      </w:pPr>
      <w:r>
        <w:rPr>
          <w:sz w:val="28"/>
        </w:rPr>
        <w:t xml:space="preserve">      </w:t>
      </w:r>
      <w:r w:rsidRPr="00C67581">
        <w:rPr>
          <w:b/>
          <w:sz w:val="28"/>
          <w:lang w:val="en-US"/>
        </w:rPr>
        <w:t>reti</w:t>
      </w:r>
      <w:r>
        <w:rPr>
          <w:sz w:val="28"/>
        </w:rPr>
        <w:t xml:space="preserve"> – возврат из прерываний</w:t>
      </w:r>
    </w:p>
    <w:p w:rsidR="004554A1" w:rsidRDefault="000B7A10" w:rsidP="0091113A">
      <w:pPr>
        <w:autoSpaceDE w:val="0"/>
        <w:rPr>
          <w:sz w:val="28"/>
          <w:lang w:val="en-US"/>
        </w:rPr>
      </w:pPr>
      <w:r>
        <w:rPr>
          <w:sz w:val="28"/>
        </w:rPr>
        <w:t xml:space="preserve"> </w:t>
      </w:r>
    </w:p>
    <w:p w:rsidR="007A7443" w:rsidRDefault="007A7443" w:rsidP="007A7443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Pr="008E306B">
        <w:rPr>
          <w:b/>
          <w:sz w:val="24"/>
          <w:szCs w:val="24"/>
        </w:rPr>
        <w:t xml:space="preserve"> </w:t>
      </w:r>
      <w:r w:rsidRPr="008E306B">
        <w:rPr>
          <w:b/>
          <w:sz w:val="28"/>
          <w:szCs w:val="28"/>
        </w:rPr>
        <w:t>1.3.</w:t>
      </w:r>
      <w:r w:rsidRPr="00E53F8B">
        <w:rPr>
          <w:b/>
          <w:sz w:val="28"/>
          <w:szCs w:val="28"/>
        </w:rPr>
        <w:t xml:space="preserve">Проектирование </w:t>
      </w:r>
      <w:r>
        <w:rPr>
          <w:b/>
          <w:sz w:val="28"/>
          <w:szCs w:val="28"/>
        </w:rPr>
        <w:t xml:space="preserve"> </w:t>
      </w:r>
      <w:r w:rsidRPr="008E306B">
        <w:rPr>
          <w:b/>
          <w:sz w:val="28"/>
          <w:szCs w:val="28"/>
        </w:rPr>
        <w:t>алгоритмических</w:t>
      </w:r>
      <w:r>
        <w:rPr>
          <w:b/>
          <w:sz w:val="28"/>
          <w:szCs w:val="28"/>
        </w:rPr>
        <w:t xml:space="preserve"> </w:t>
      </w:r>
      <w:r w:rsidRPr="008E306B">
        <w:rPr>
          <w:b/>
          <w:sz w:val="28"/>
          <w:szCs w:val="28"/>
        </w:rPr>
        <w:t xml:space="preserve"> </w:t>
      </w:r>
      <w:r w:rsidRPr="00E53F8B">
        <w:rPr>
          <w:b/>
          <w:sz w:val="28"/>
          <w:szCs w:val="28"/>
        </w:rPr>
        <w:t>схем</w:t>
      </w:r>
      <w:r>
        <w:rPr>
          <w:b/>
          <w:sz w:val="28"/>
          <w:szCs w:val="28"/>
        </w:rPr>
        <w:t>.</w:t>
      </w:r>
    </w:p>
    <w:p w:rsidR="007A7443" w:rsidRPr="002F46CF" w:rsidRDefault="007A7443" w:rsidP="007A7443">
      <w:pPr>
        <w:pStyle w:val="222"/>
        <w:ind w:firstLine="708"/>
        <w:jc w:val="left"/>
      </w:pPr>
      <w:r>
        <w:t>В логическом синтезе</w:t>
      </w:r>
      <w:r w:rsidRPr="00C609AF">
        <w:t xml:space="preserve"> </w:t>
      </w:r>
      <w:r>
        <w:t xml:space="preserve">схем ЭВМ в ПЛИС используются стандартные текстовые   языки </w:t>
      </w:r>
      <w:r w:rsidRPr="00C609AF">
        <w:t xml:space="preserve"> проектирования высокого уровня –</w:t>
      </w:r>
      <w:r w:rsidRPr="00BE5516">
        <w:rPr>
          <w:b/>
        </w:rPr>
        <w:t xml:space="preserve"> </w:t>
      </w:r>
      <w:r w:rsidRPr="00BE5516">
        <w:rPr>
          <w:b/>
          <w:lang w:val="en-US"/>
        </w:rPr>
        <w:t>VHDL</w:t>
      </w:r>
      <w:r w:rsidRPr="00BE5516">
        <w:rPr>
          <w:b/>
        </w:rPr>
        <w:t xml:space="preserve">, </w:t>
      </w:r>
      <w:r w:rsidRPr="00BE5516">
        <w:rPr>
          <w:b/>
          <w:lang w:val="en-US"/>
        </w:rPr>
        <w:t>VERILOG</w:t>
      </w:r>
      <w:r w:rsidRPr="00BE5516">
        <w:rPr>
          <w:b/>
        </w:rPr>
        <w:t xml:space="preserve">, </w:t>
      </w:r>
      <w:r w:rsidRPr="00BE5516">
        <w:rPr>
          <w:b/>
          <w:lang w:val="en-US"/>
        </w:rPr>
        <w:t>AHDL</w:t>
      </w:r>
      <w:r>
        <w:t xml:space="preserve"> и визуальны</w:t>
      </w:r>
      <w:r w:rsidRPr="00F93134">
        <w:t xml:space="preserve">е </w:t>
      </w:r>
      <w:r>
        <w:t xml:space="preserve"> графические схемы.</w:t>
      </w:r>
    </w:p>
    <w:p w:rsidR="007A7443" w:rsidRDefault="007A7443" w:rsidP="007A744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Одной из </w:t>
      </w:r>
      <w:r w:rsidRPr="00CD0DC8">
        <w:rPr>
          <w:sz w:val="28"/>
          <w:szCs w:val="28"/>
        </w:rPr>
        <w:t xml:space="preserve"> распространенных является система проектирования </w:t>
      </w:r>
      <w:r w:rsidRPr="00CD0DC8">
        <w:rPr>
          <w:b/>
          <w:sz w:val="28"/>
          <w:szCs w:val="28"/>
          <w:lang w:val="en-US"/>
        </w:rPr>
        <w:t>MaxPlusII</w:t>
      </w:r>
      <w:r w:rsidRPr="00CD0DC8">
        <w:rPr>
          <w:b/>
          <w:sz w:val="28"/>
          <w:szCs w:val="28"/>
        </w:rPr>
        <w:t xml:space="preserve">[4.5] </w:t>
      </w:r>
      <w:r w:rsidRPr="00CD0DC8">
        <w:rPr>
          <w:sz w:val="28"/>
          <w:szCs w:val="28"/>
        </w:rPr>
        <w:t xml:space="preserve">на основе ПЛИС фирмы </w:t>
      </w:r>
      <w:r w:rsidRPr="00CD0DC8">
        <w:rPr>
          <w:sz w:val="28"/>
          <w:szCs w:val="28"/>
          <w:lang w:val="en-US"/>
        </w:rPr>
        <w:t>Altera</w:t>
      </w:r>
      <w:r>
        <w:rPr>
          <w:sz w:val="28"/>
          <w:szCs w:val="28"/>
        </w:rPr>
        <w:t xml:space="preserve"> и</w:t>
      </w:r>
      <w:r w:rsidRPr="00CD0DC8">
        <w:rPr>
          <w:sz w:val="28"/>
          <w:szCs w:val="28"/>
        </w:rPr>
        <w:t xml:space="preserve"> ее  расширенная  профессиональная версия </w:t>
      </w:r>
      <w:r w:rsidRPr="00CD0DC8">
        <w:rPr>
          <w:b/>
          <w:sz w:val="28"/>
          <w:szCs w:val="28"/>
          <w:lang w:val="en-US"/>
        </w:rPr>
        <w:t>Quartus</w:t>
      </w:r>
      <w:r w:rsidRPr="00CD0DC8">
        <w:rPr>
          <w:b/>
          <w:sz w:val="28"/>
          <w:szCs w:val="28"/>
        </w:rPr>
        <w:t>_</w:t>
      </w:r>
      <w:r w:rsidRPr="00CD0DC8">
        <w:rPr>
          <w:b/>
          <w:sz w:val="28"/>
          <w:szCs w:val="28"/>
          <w:lang w:val="en-US"/>
        </w:rPr>
        <w:t>II</w:t>
      </w:r>
      <w:r w:rsidRPr="00CD0DC8">
        <w:rPr>
          <w:sz w:val="28"/>
          <w:szCs w:val="28"/>
        </w:rPr>
        <w:t xml:space="preserve">. </w:t>
      </w:r>
    </w:p>
    <w:p w:rsidR="007A7443" w:rsidRDefault="007A7443" w:rsidP="007A7443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 xml:space="preserve">Схемы строятся из стандартных функциональных элементов библиотеки </w:t>
      </w:r>
      <w:r w:rsidRPr="00F93134">
        <w:rPr>
          <w:sz w:val="28"/>
          <w:szCs w:val="28"/>
        </w:rPr>
        <w:t xml:space="preserve">, имеющих графическое и текстуальное описание. </w:t>
      </w:r>
      <w:r>
        <w:rPr>
          <w:sz w:val="28"/>
          <w:szCs w:val="28"/>
        </w:rPr>
        <w:t xml:space="preserve">Текстуальное описание относится к </w:t>
      </w:r>
      <w:r w:rsidRPr="00BE5516">
        <w:rPr>
          <w:b/>
          <w:sz w:val="28"/>
          <w:szCs w:val="28"/>
        </w:rPr>
        <w:t>языкам регистровых передач RTL</w:t>
      </w:r>
      <w:r>
        <w:rPr>
          <w:sz w:val="28"/>
          <w:szCs w:val="28"/>
        </w:rPr>
        <w:t xml:space="preserve">. В графике могут быть использованы для ограниченного числа элементов  памяти более простые изображения и  элементы преобразования данных, которые относятся </w:t>
      </w:r>
      <w:r w:rsidRPr="00BE5516">
        <w:rPr>
          <w:b/>
          <w:sz w:val="28"/>
          <w:szCs w:val="28"/>
        </w:rPr>
        <w:t xml:space="preserve">к структурным схемам </w:t>
      </w:r>
      <w:r>
        <w:rPr>
          <w:sz w:val="28"/>
          <w:szCs w:val="28"/>
        </w:rPr>
        <w:t>и упрощенный язык регистровых передач.</w:t>
      </w:r>
      <w:r w:rsidRPr="008E306B">
        <w:rPr>
          <w:b/>
          <w:sz w:val="28"/>
          <w:szCs w:val="28"/>
        </w:rPr>
        <w:t xml:space="preserve">  </w:t>
      </w:r>
    </w:p>
    <w:p w:rsidR="007A7443" w:rsidRPr="00BE5516" w:rsidRDefault="007A7443" w:rsidP="007A7443">
      <w:pPr>
        <w:ind w:firstLine="708"/>
        <w:rPr>
          <w:sz w:val="28"/>
          <w:szCs w:val="28"/>
        </w:rPr>
      </w:pPr>
      <w:r w:rsidRPr="00BE5516">
        <w:rPr>
          <w:sz w:val="28"/>
          <w:szCs w:val="28"/>
        </w:rPr>
        <w:t>Алгоритмы</w:t>
      </w:r>
      <w:r>
        <w:rPr>
          <w:sz w:val="28"/>
          <w:szCs w:val="28"/>
        </w:rPr>
        <w:t xml:space="preserve"> выполнения преобразования данных могут быть представлены в виде микропрограмм,</w:t>
      </w:r>
      <w:r w:rsidRPr="00BE5516">
        <w:rPr>
          <w:sz w:val="28"/>
          <w:szCs w:val="28"/>
        </w:rPr>
        <w:t xml:space="preserve"> а структурная схема является </w:t>
      </w:r>
      <w:r w:rsidRPr="00BE5516">
        <w:rPr>
          <w:b/>
          <w:sz w:val="28"/>
          <w:szCs w:val="28"/>
        </w:rPr>
        <w:t>микропрограммной моделью ЭВМ</w:t>
      </w:r>
      <w:r w:rsidRPr="00BE5516">
        <w:rPr>
          <w:sz w:val="28"/>
          <w:szCs w:val="28"/>
        </w:rPr>
        <w:t>.</w:t>
      </w:r>
    </w:p>
    <w:p w:rsidR="007A7443" w:rsidRPr="008E306B" w:rsidRDefault="007A7443" w:rsidP="007A7443">
      <w:pPr>
        <w:ind w:firstLine="708"/>
        <w:rPr>
          <w:sz w:val="28"/>
          <w:szCs w:val="28"/>
        </w:rPr>
      </w:pPr>
      <w:r w:rsidRPr="008E306B">
        <w:rPr>
          <w:sz w:val="28"/>
          <w:szCs w:val="28"/>
          <w:lang w:val="en-US"/>
        </w:rPr>
        <w:t>C</w:t>
      </w:r>
      <w:r w:rsidRPr="008E306B">
        <w:rPr>
          <w:sz w:val="28"/>
          <w:szCs w:val="28"/>
        </w:rPr>
        <w:t>труктурная схема в графике позволяет наглядно представить всевозможные передачи и п</w:t>
      </w:r>
      <w:r>
        <w:rPr>
          <w:sz w:val="28"/>
          <w:szCs w:val="28"/>
        </w:rPr>
        <w:t>реобразования в микропрограммах.</w:t>
      </w:r>
    </w:p>
    <w:p w:rsidR="007A7443" w:rsidRPr="00B30964" w:rsidRDefault="007A7443" w:rsidP="007A7443">
      <w:pPr>
        <w:rPr>
          <w:sz w:val="28"/>
          <w:szCs w:val="28"/>
        </w:rPr>
      </w:pPr>
      <w:r>
        <w:rPr>
          <w:sz w:val="28"/>
          <w:szCs w:val="28"/>
        </w:rPr>
        <w:t xml:space="preserve"> Ограничимся при описании алгоритмов очевидными структурными схемами, а для описания микропрограмм</w:t>
      </w:r>
      <w:r w:rsidRPr="00B30964">
        <w:rPr>
          <w:sz w:val="28"/>
          <w:szCs w:val="28"/>
        </w:rPr>
        <w:t xml:space="preserve">, которые управляют этими схемами, </w:t>
      </w:r>
      <w:r>
        <w:rPr>
          <w:sz w:val="28"/>
          <w:szCs w:val="28"/>
        </w:rPr>
        <w:t>языком Си,</w:t>
      </w:r>
      <w:r w:rsidRPr="00B30964">
        <w:rPr>
          <w:sz w:val="28"/>
          <w:szCs w:val="28"/>
        </w:rPr>
        <w:t>ассемблером</w:t>
      </w:r>
      <w:r>
        <w:rPr>
          <w:sz w:val="28"/>
          <w:szCs w:val="28"/>
        </w:rPr>
        <w:t>, мнемоника которого</w:t>
      </w:r>
      <w:r w:rsidRPr="00B30964">
        <w:rPr>
          <w:sz w:val="28"/>
          <w:szCs w:val="28"/>
        </w:rPr>
        <w:t>, по</w:t>
      </w:r>
      <w:r>
        <w:rPr>
          <w:sz w:val="28"/>
          <w:szCs w:val="28"/>
        </w:rPr>
        <w:t>-</w:t>
      </w:r>
      <w:r w:rsidRPr="00B30964">
        <w:rPr>
          <w:sz w:val="28"/>
          <w:szCs w:val="28"/>
        </w:rPr>
        <w:t xml:space="preserve"> существу, эквивалентна используемым управ</w:t>
      </w:r>
      <w:r>
        <w:rPr>
          <w:sz w:val="28"/>
          <w:szCs w:val="28"/>
        </w:rPr>
        <w:t>ляющим сигналам в структурной</w:t>
      </w:r>
      <w:r w:rsidRPr="00B30964">
        <w:rPr>
          <w:sz w:val="28"/>
          <w:szCs w:val="28"/>
        </w:rPr>
        <w:t xml:space="preserve"> схеме. </w:t>
      </w:r>
      <w:r>
        <w:rPr>
          <w:sz w:val="28"/>
          <w:szCs w:val="28"/>
        </w:rPr>
        <w:t xml:space="preserve">  </w:t>
      </w:r>
    </w:p>
    <w:p w:rsidR="007A7443" w:rsidRPr="007A7443" w:rsidRDefault="007A7443" w:rsidP="007A7443">
      <w:pPr>
        <w:jc w:val="both"/>
        <w:rPr>
          <w:sz w:val="28"/>
          <w:szCs w:val="28"/>
        </w:rPr>
      </w:pPr>
      <w:r w:rsidRPr="00B30964">
        <w:rPr>
          <w:sz w:val="28"/>
          <w:szCs w:val="28"/>
        </w:rPr>
        <w:t xml:space="preserve">  </w:t>
      </w:r>
      <w:r w:rsidRPr="00520076">
        <w:rPr>
          <w:sz w:val="28"/>
          <w:szCs w:val="28"/>
        </w:rPr>
        <w:t>На рис.</w:t>
      </w:r>
      <w:r>
        <w:rPr>
          <w:sz w:val="28"/>
          <w:szCs w:val="28"/>
        </w:rPr>
        <w:t xml:space="preserve">1.4. приведена упрощенная структурная схема </w:t>
      </w:r>
      <w:r>
        <w:rPr>
          <w:sz w:val="28"/>
          <w:szCs w:val="28"/>
          <w:lang w:val="en-US"/>
        </w:rPr>
        <w:t>mcs</w:t>
      </w:r>
      <w:r w:rsidRPr="00520076">
        <w:rPr>
          <w:sz w:val="28"/>
          <w:szCs w:val="28"/>
        </w:rPr>
        <w:t>51</w:t>
      </w:r>
    </w:p>
    <w:p w:rsidR="007A7443" w:rsidRPr="00091B71" w:rsidRDefault="007A7443" w:rsidP="007A74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двух байтовой команды </w:t>
      </w:r>
      <w:r w:rsidRPr="00C544AF">
        <w:rPr>
          <w:b/>
          <w:sz w:val="28"/>
          <w:szCs w:val="28"/>
          <w:lang w:val="en-US"/>
        </w:rPr>
        <w:t>add</w:t>
      </w:r>
      <w:r w:rsidRPr="00C544AF">
        <w:rPr>
          <w:b/>
          <w:sz w:val="28"/>
          <w:szCs w:val="28"/>
        </w:rPr>
        <w:t xml:space="preserve"> </w:t>
      </w:r>
      <w:r w:rsidRPr="00C544AF">
        <w:rPr>
          <w:b/>
          <w:sz w:val="28"/>
          <w:szCs w:val="28"/>
          <w:lang w:val="en-US"/>
        </w:rPr>
        <w:t>a</w:t>
      </w:r>
      <w:r w:rsidRPr="00C544AF">
        <w:rPr>
          <w:b/>
          <w:sz w:val="28"/>
          <w:szCs w:val="28"/>
        </w:rPr>
        <w:t xml:space="preserve">,#10 </w:t>
      </w:r>
      <w:r>
        <w:rPr>
          <w:sz w:val="28"/>
          <w:szCs w:val="28"/>
        </w:rPr>
        <w:t>можно представить функциональн</w:t>
      </w:r>
      <w:r w:rsidRPr="00507486">
        <w:rPr>
          <w:sz w:val="28"/>
          <w:szCs w:val="28"/>
        </w:rPr>
        <w:t>ой микропрограммой</w:t>
      </w:r>
      <w:r>
        <w:rPr>
          <w:sz w:val="28"/>
          <w:szCs w:val="28"/>
        </w:rPr>
        <w:t xml:space="preserve"> в С</w:t>
      </w:r>
      <w:r w:rsidRPr="00091B71">
        <w:rPr>
          <w:sz w:val="28"/>
          <w:szCs w:val="28"/>
        </w:rPr>
        <w:t>51</w:t>
      </w:r>
    </w:p>
    <w:p w:rsidR="007A7443" w:rsidRPr="00D008FC" w:rsidRDefault="007A7443" w:rsidP="007A7443">
      <w:pPr>
        <w:jc w:val="both"/>
        <w:rPr>
          <w:b/>
          <w:sz w:val="28"/>
          <w:szCs w:val="28"/>
          <w:lang w:val="en-US"/>
        </w:rPr>
      </w:pPr>
      <w:r w:rsidRPr="00091B71">
        <w:rPr>
          <w:sz w:val="28"/>
          <w:szCs w:val="28"/>
        </w:rPr>
        <w:t xml:space="preserve">                           </w:t>
      </w:r>
      <w:r w:rsidRPr="00D008FC">
        <w:rPr>
          <w:b/>
          <w:sz w:val="28"/>
          <w:szCs w:val="28"/>
        </w:rPr>
        <w:t xml:space="preserve"> </w:t>
      </w:r>
      <w:r w:rsidRPr="00D008FC">
        <w:rPr>
          <w:b/>
          <w:sz w:val="28"/>
          <w:szCs w:val="28"/>
          <w:lang w:val="en-US"/>
        </w:rPr>
        <w:t>char A,Pa, Pb, Ir,Code[1000];</w:t>
      </w:r>
    </w:p>
    <w:p w:rsidR="007A7443" w:rsidRPr="00D008FC" w:rsidRDefault="007A7443" w:rsidP="007A7443">
      <w:pPr>
        <w:jc w:val="both"/>
        <w:rPr>
          <w:b/>
          <w:sz w:val="28"/>
          <w:szCs w:val="28"/>
          <w:lang w:val="en-US"/>
        </w:rPr>
      </w:pPr>
      <w:r w:rsidRPr="00D008FC">
        <w:rPr>
          <w:b/>
          <w:sz w:val="28"/>
          <w:szCs w:val="28"/>
          <w:lang w:val="en-US"/>
        </w:rPr>
        <w:t xml:space="preserve">                             int PC;</w:t>
      </w:r>
    </w:p>
    <w:p w:rsidR="007A7443" w:rsidRPr="00D008FC" w:rsidRDefault="007A7443" w:rsidP="007A7443">
      <w:pPr>
        <w:jc w:val="both"/>
        <w:rPr>
          <w:b/>
          <w:sz w:val="28"/>
          <w:szCs w:val="28"/>
          <w:lang w:val="en-US"/>
        </w:rPr>
      </w:pPr>
      <w:r w:rsidRPr="00D008FC">
        <w:rPr>
          <w:b/>
          <w:sz w:val="28"/>
          <w:szCs w:val="28"/>
          <w:lang w:val="en-US"/>
        </w:rPr>
        <w:t xml:space="preserve">                             main()</w:t>
      </w:r>
    </w:p>
    <w:p w:rsidR="007A7443" w:rsidRPr="007A7443" w:rsidRDefault="007A7443" w:rsidP="007A7443">
      <w:pPr>
        <w:jc w:val="both"/>
        <w:rPr>
          <w:b/>
          <w:sz w:val="28"/>
          <w:szCs w:val="28"/>
          <w:lang w:val="en-US"/>
        </w:rPr>
      </w:pPr>
      <w:r w:rsidRPr="00D008FC">
        <w:rPr>
          <w:b/>
          <w:sz w:val="28"/>
          <w:szCs w:val="28"/>
          <w:lang w:val="en-US"/>
        </w:rPr>
        <w:t xml:space="preserve">                             {   Ir=Code[PC++];</w:t>
      </w:r>
    </w:p>
    <w:p w:rsidR="007A7443" w:rsidRDefault="007A7443" w:rsidP="007A7443">
      <w:pPr>
        <w:jc w:val="both"/>
        <w:rPr>
          <w:b/>
          <w:sz w:val="28"/>
          <w:szCs w:val="28"/>
        </w:rPr>
      </w:pPr>
      <w:r w:rsidRPr="00D008FC">
        <w:rPr>
          <w:b/>
          <w:sz w:val="28"/>
          <w:szCs w:val="28"/>
          <w:lang w:val="en-US"/>
        </w:rPr>
        <w:t xml:space="preserve">                                  Pa= Code[PC++];</w:t>
      </w:r>
    </w:p>
    <w:p w:rsidR="001220BE" w:rsidRPr="001220BE" w:rsidRDefault="001220BE" w:rsidP="007A7443">
      <w:pPr>
        <w:jc w:val="both"/>
        <w:rPr>
          <w:b/>
          <w:sz w:val="28"/>
          <w:szCs w:val="28"/>
        </w:rPr>
      </w:pPr>
    </w:p>
    <w:p w:rsidR="007A7443" w:rsidRPr="00D008FC" w:rsidRDefault="007A7443" w:rsidP="007A7443">
      <w:pPr>
        <w:jc w:val="both"/>
        <w:rPr>
          <w:b/>
          <w:sz w:val="28"/>
          <w:szCs w:val="28"/>
          <w:lang w:val="en-US"/>
        </w:rPr>
      </w:pPr>
      <w:r w:rsidRPr="00D008FC">
        <w:rPr>
          <w:b/>
          <w:sz w:val="28"/>
          <w:szCs w:val="28"/>
          <w:lang w:val="en-US"/>
        </w:rPr>
        <w:t xml:space="preserve">                                  Pb=A;</w:t>
      </w:r>
    </w:p>
    <w:p w:rsidR="007A7443" w:rsidRPr="007A7443" w:rsidRDefault="007A7443" w:rsidP="007A7443">
      <w:pPr>
        <w:jc w:val="both"/>
        <w:rPr>
          <w:b/>
          <w:sz w:val="28"/>
          <w:szCs w:val="28"/>
        </w:rPr>
      </w:pPr>
      <w:r w:rsidRPr="00D008FC">
        <w:rPr>
          <w:b/>
          <w:sz w:val="28"/>
          <w:szCs w:val="28"/>
          <w:lang w:val="en-US"/>
        </w:rPr>
        <w:t xml:space="preserve">                                    A</w:t>
      </w:r>
      <w:r w:rsidRPr="007A7443">
        <w:rPr>
          <w:b/>
          <w:sz w:val="28"/>
          <w:szCs w:val="28"/>
        </w:rPr>
        <w:t>=</w:t>
      </w:r>
      <w:r w:rsidRPr="00D008FC">
        <w:rPr>
          <w:b/>
          <w:sz w:val="28"/>
          <w:szCs w:val="28"/>
          <w:lang w:val="en-US"/>
        </w:rPr>
        <w:t>Pa</w:t>
      </w:r>
      <w:r w:rsidRPr="007A7443">
        <w:rPr>
          <w:b/>
          <w:sz w:val="28"/>
          <w:szCs w:val="28"/>
        </w:rPr>
        <w:t>+</w:t>
      </w:r>
      <w:r w:rsidRPr="00D008FC">
        <w:rPr>
          <w:b/>
          <w:sz w:val="28"/>
          <w:szCs w:val="28"/>
          <w:lang w:val="en-US"/>
        </w:rPr>
        <w:t>Pb</w:t>
      </w:r>
      <w:r w:rsidRPr="007A7443">
        <w:rPr>
          <w:b/>
          <w:sz w:val="28"/>
          <w:szCs w:val="28"/>
        </w:rPr>
        <w:t xml:space="preserve">; </w:t>
      </w:r>
    </w:p>
    <w:p w:rsidR="007A7443" w:rsidRPr="007A7443" w:rsidRDefault="007A7443" w:rsidP="007A7443">
      <w:pPr>
        <w:jc w:val="both"/>
        <w:rPr>
          <w:b/>
          <w:sz w:val="28"/>
          <w:szCs w:val="28"/>
        </w:rPr>
      </w:pPr>
      <w:r w:rsidRPr="007A7443">
        <w:rPr>
          <w:b/>
          <w:sz w:val="28"/>
          <w:szCs w:val="28"/>
        </w:rPr>
        <w:t xml:space="preserve">                                }</w:t>
      </w:r>
    </w:p>
    <w:p w:rsidR="007A7443" w:rsidRPr="007A7443" w:rsidRDefault="007A7443" w:rsidP="007A7443">
      <w:pPr>
        <w:jc w:val="both"/>
        <w:rPr>
          <w:sz w:val="28"/>
          <w:szCs w:val="28"/>
        </w:rPr>
      </w:pPr>
    </w:p>
    <w:p w:rsidR="007A7443" w:rsidRPr="007A7443" w:rsidRDefault="007A7443" w:rsidP="007A7443">
      <w:pPr>
        <w:jc w:val="both"/>
        <w:rPr>
          <w:sz w:val="28"/>
          <w:szCs w:val="28"/>
        </w:rPr>
      </w:pPr>
    </w:p>
    <w:p w:rsidR="007A7443" w:rsidRDefault="007A7443" w:rsidP="007A7443">
      <w:pPr>
        <w:jc w:val="both"/>
        <w:rPr>
          <w:sz w:val="28"/>
          <w:szCs w:val="28"/>
        </w:rPr>
      </w:pPr>
      <w:r>
        <w:rPr>
          <w:sz w:val="28"/>
          <w:szCs w:val="28"/>
        </w:rPr>
        <w:t>Здесь формирование признаков естественно контролируется  реальной командой Add ассемблера.</w:t>
      </w:r>
    </w:p>
    <w:p w:rsidR="007A7443" w:rsidRPr="00091B71" w:rsidRDefault="007A7443" w:rsidP="007A74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Более сложные алгоритмы исполнения команд (умножения и деления) можно демонстрировать в С51 и в ассемблере А51. </w:t>
      </w:r>
    </w:p>
    <w:p w:rsidR="007A7443" w:rsidRPr="00D008FC" w:rsidRDefault="007A7443" w:rsidP="007A7443">
      <w:pPr>
        <w:jc w:val="both"/>
        <w:rPr>
          <w:sz w:val="28"/>
          <w:szCs w:val="28"/>
        </w:rPr>
      </w:pPr>
      <w:r w:rsidRPr="00091B71">
        <w:rPr>
          <w:sz w:val="28"/>
          <w:szCs w:val="28"/>
        </w:rPr>
        <w:t xml:space="preserve">                          </w:t>
      </w:r>
      <w:r w:rsidRPr="00091B71">
        <w:rPr>
          <w:b/>
          <w:sz w:val="28"/>
        </w:rPr>
        <w:t xml:space="preserve">             </w:t>
      </w:r>
    </w:p>
    <w:p w:rsidR="007A7443" w:rsidRPr="00091B71" w:rsidRDefault="007A7443" w:rsidP="007A7443">
      <w:pPr>
        <w:rPr>
          <w:b/>
          <w:sz w:val="28"/>
        </w:rPr>
      </w:pPr>
      <w:r w:rsidRPr="00091B71">
        <w:rPr>
          <w:b/>
          <w:sz w:val="28"/>
        </w:rPr>
        <w:t xml:space="preserve">           </w:t>
      </w:r>
    </w:p>
    <w:p w:rsidR="007A7443" w:rsidRPr="00800B2C" w:rsidRDefault="007A7443" w:rsidP="007A7443">
      <w:pPr>
        <w:tabs>
          <w:tab w:val="left" w:pos="1232"/>
        </w:tabs>
        <w:rPr>
          <w:b/>
          <w:lang w:val="en-US"/>
        </w:rPr>
      </w:pPr>
      <w:r>
        <w:rPr>
          <w:noProof/>
          <w:lang w:eastAsia="ru-RU"/>
        </w:rPr>
        <w:pict>
          <v:shape id="_x0000_s4543" type="#_x0000_t32" style="position:absolute;margin-left:71.25pt;margin-top:5.6pt;width:0;height:26.6pt;z-index:251896320" o:connectortype="straight"/>
        </w:pict>
      </w:r>
      <w:r w:rsidRPr="00495073">
        <w:pict>
          <v:line id="_x0000_s4512" style="position:absolute;z-index:251864576" from="34.8pt,3.15pt" to="34.8pt,93.15pt" strokeweight=".53mm">
            <v:stroke joinstyle="miter"/>
          </v:line>
        </w:pict>
      </w:r>
      <w:r w:rsidRPr="00495073">
        <w:pict>
          <v:line id="_x0000_s4530" style="position:absolute;flip:y;z-index:251883008" from="153pt,9pt" to="153pt,27pt" strokeweight=".26mm">
            <v:stroke joinstyle="miter"/>
          </v:line>
        </w:pict>
      </w:r>
      <w:r w:rsidRPr="00495073">
        <w:pict>
          <v:line id="_x0000_s4531" style="position:absolute;z-index:251884032" from="153pt,-9pt" to="153pt,27pt" strokeweight=".79mm">
            <v:stroke joinstyle="miter"/>
          </v:line>
        </w:pict>
      </w:r>
      <w:r w:rsidRPr="007A7443">
        <w:rPr>
          <w:b/>
          <w:lang w:val="en-US"/>
        </w:rPr>
        <w:t xml:space="preserve">               </w:t>
      </w:r>
      <w:r w:rsidRPr="007A7443">
        <w:rPr>
          <w:b/>
          <w:sz w:val="16"/>
          <w:lang w:val="en-US"/>
        </w:rPr>
        <w:t xml:space="preserve">          </w:t>
      </w:r>
      <w:r w:rsidRPr="007A7443">
        <w:rPr>
          <w:b/>
          <w:lang w:val="en-US"/>
        </w:rPr>
        <w:t xml:space="preserve">   </w:t>
      </w:r>
      <w:r>
        <w:rPr>
          <w:b/>
          <w:lang w:val="en-US"/>
        </w:rPr>
        <w:t xml:space="preserve">A           D     acc                                                                   P0-3pin     </w:t>
      </w:r>
      <w:r w:rsidRPr="00800B2C">
        <w:rPr>
          <w:b/>
          <w:lang w:val="en-US"/>
        </w:rPr>
        <w:t xml:space="preserve">  </w:t>
      </w:r>
      <w:r>
        <w:rPr>
          <w:b/>
          <w:lang w:val="en-US"/>
        </w:rPr>
        <w:t xml:space="preserve">          </w:t>
      </w:r>
      <w:r w:rsidRPr="00800B2C">
        <w:rPr>
          <w:b/>
          <w:lang w:val="en-US"/>
        </w:rPr>
        <w:t xml:space="preserve">       </w:t>
      </w:r>
      <w:r w:rsidRPr="00800B2C">
        <w:rPr>
          <w:b/>
          <w:sz w:val="24"/>
          <w:szCs w:val="24"/>
          <w:lang w:val="en-US"/>
        </w:rPr>
        <w:t xml:space="preserve"> </w:t>
      </w:r>
    </w:p>
    <w:p w:rsidR="007A7443" w:rsidRPr="00520076" w:rsidRDefault="007A7443" w:rsidP="007A7443">
      <w:pPr>
        <w:rPr>
          <w:b/>
          <w:lang w:val="en-US"/>
        </w:rPr>
      </w:pPr>
      <w:r>
        <w:rPr>
          <w:noProof/>
          <w:lang w:eastAsia="ru-RU"/>
        </w:rPr>
        <w:pict>
          <v:shape id="_x0000_s4563" type="#_x0000_t32" style="position:absolute;margin-left:297pt;margin-top:4.35pt;width:0;height:24.55pt;z-index:251916800" o:connectortype="straight"/>
        </w:pict>
      </w:r>
      <w:r>
        <w:rPr>
          <w:noProof/>
          <w:lang w:eastAsia="ru-RU"/>
        </w:rPr>
        <w:pict>
          <v:shape id="_x0000_s4562" type="#_x0000_t32" style="position:absolute;margin-left:280.2pt;margin-top:4.35pt;width:17.85pt;height:0;z-index:251915776" o:connectortype="straight" strokeweight="2.25pt"/>
        </w:pict>
      </w:r>
      <w:r>
        <w:rPr>
          <w:noProof/>
          <w:lang w:eastAsia="ru-RU"/>
        </w:rPr>
        <w:pict>
          <v:shape id="_x0000_s4561" type="#_x0000_t32" style="position:absolute;margin-left:283.35pt;margin-top:4.35pt;width:0;height:0;z-index:251914752" o:connectortype="straight"/>
        </w:pict>
      </w:r>
      <w:r w:rsidRPr="00495073">
        <w:pict>
          <v:line id="_x0000_s4501" style="position:absolute;flip:x;z-index:251853312" from="151.5pt,4.35pt" to="187.5pt,4.35pt" strokeweight=".53mm">
            <v:stroke endarrow="block" joinstyle="miter"/>
          </v:line>
        </w:pict>
      </w:r>
      <w:r w:rsidRPr="00495073">
        <w:pict>
          <v:line id="_x0000_s4532" style="position:absolute;z-index:251885056" from="184.35pt,4.35pt" to="283.35pt,4.35pt" strokeweight=".53mm">
            <v:stroke joinstyle="miter"/>
          </v:line>
        </w:pict>
      </w:r>
      <w:r>
        <w:rPr>
          <w:noProof/>
          <w:lang w:eastAsia="ru-RU"/>
        </w:rPr>
        <w:pict>
          <v:shape id="_x0000_s4545" type="#_x0000_t32" style="position:absolute;margin-left:108pt;margin-top:4.35pt;width:45pt;height:0;z-index:251898368" o:connectortype="straight">
            <v:stroke startarrow="block" endarrow="block"/>
          </v:shape>
        </w:pict>
      </w:r>
      <w:r w:rsidRPr="00495073">
        <w:pict>
          <v:line id="_x0000_s4506" style="position:absolute;z-index:251858432" from="36pt,13.2pt" to="63pt,13.2pt" strokeweight=".26mm">
            <v:stroke endarrow="block" joinstyle="miter"/>
          </v:line>
        </w:pict>
      </w:r>
      <w:r w:rsidRPr="00495073">
        <w:pict>
          <v:line id="_x0000_s4507" style="position:absolute;flip:y;z-index:251859456" from="153pt,13.2pt" to="153pt,31.2pt" strokeweight=".53mm">
            <v:stroke joinstyle="miter"/>
          </v:line>
        </w:pict>
      </w:r>
      <w:r w:rsidRPr="00495073">
        <w:pict>
          <v:line id="_x0000_s4513" style="position:absolute;flip:x;z-index:251865600" from="31.95pt,4.35pt" to="49.95pt,4.35pt" strokeweight=".26mm">
            <v:stroke endarrow="block" joinstyle="miter"/>
          </v:line>
        </w:pict>
      </w:r>
      <w:r>
        <w:rPr>
          <w:b/>
          <w:lang w:val="en-US"/>
        </w:rPr>
        <w:t xml:space="preserve">                              Xdata                                                         </w:t>
      </w:r>
    </w:p>
    <w:p w:rsidR="007A7443" w:rsidRPr="002A5E01" w:rsidRDefault="007A7443" w:rsidP="007A7443">
      <w:pPr>
        <w:rPr>
          <w:b/>
          <w:lang w:val="fr-FR"/>
        </w:rPr>
      </w:pPr>
      <w:r w:rsidRPr="00495073">
        <w:pict>
          <v:rect id="_x0000_s4456" style="position:absolute;margin-left:232.5pt;margin-top:1.7pt;width:45pt;height:32.45pt;z-index:-251509248;v-text-anchor:middle" strokeweight=".26mm">
            <v:fill color2="black"/>
          </v:rect>
        </w:pict>
      </w:r>
      <w:r w:rsidRPr="00495073">
        <w:pict>
          <v:rect id="_x0000_s4452" style="position:absolute;margin-left:63pt;margin-top:13.2pt;width:45pt;height:27pt;z-index:-251513344;v-text-anchor:middle" strokeweight=".26mm">
            <v:fill color2="black"/>
          </v:rect>
        </w:pict>
      </w:r>
      <w:r w:rsidRPr="002A5E01">
        <w:rPr>
          <w:b/>
          <w:lang w:val="fr-FR"/>
        </w:rPr>
        <w:t xml:space="preserve">                                                                          </w:t>
      </w:r>
      <w:r>
        <w:rPr>
          <w:b/>
          <w:lang w:val="fr-FR"/>
        </w:rPr>
        <w:t xml:space="preserve">                       </w:t>
      </w:r>
    </w:p>
    <w:p w:rsidR="007A7443" w:rsidRPr="00520076" w:rsidRDefault="007A7443" w:rsidP="007A7443">
      <w:pPr>
        <w:rPr>
          <w:b/>
          <w:lang w:val="en-US"/>
        </w:rPr>
      </w:pPr>
      <w:r w:rsidRPr="00495073">
        <w:pict>
          <v:line id="_x0000_s4457" style="position:absolute;z-index:251808256" from="279pt,5.9pt" to="315pt,5.9pt" strokeweight=".26mm">
            <v:stroke startarrow="block" endarrow="block" joinstyle="miter"/>
          </v:line>
        </w:pict>
      </w:r>
      <w:r w:rsidRPr="00495073">
        <w:pict>
          <v:line id="_x0000_s4508" style="position:absolute;z-index:251860480" from="154.05pt,5.9pt" to="235.05pt,5.9pt" strokeweight=".26mm">
            <v:stroke endarrow="block" joinstyle="miter"/>
          </v:line>
        </w:pict>
      </w:r>
      <w:r>
        <w:rPr>
          <w:noProof/>
          <w:lang w:eastAsia="ru-RU"/>
        </w:rPr>
        <w:pict>
          <v:shape id="_x0000_s4544" type="#_x0000_t32" style="position:absolute;margin-left:71.25pt;margin-top:1.1pt;width:0;height:27.6pt;z-index:251897344" o:connectortype="straight"/>
        </w:pict>
      </w:r>
      <w:r w:rsidRPr="00495073">
        <w:pict>
          <v:rect id="_x0000_s4451" style="position:absolute;margin-left:63pt;margin-top:-31.2pt;width:45pt;height:27pt;z-index:-251514368;v-text-anchor:middle" strokeweight=".26mm">
            <v:fill color2="black"/>
          </v:rect>
        </w:pict>
      </w:r>
      <w:r w:rsidRPr="00495073">
        <w:pict>
          <v:line id="_x0000_s4454" style="position:absolute;z-index:251805184" from="45pt,5.9pt" to="63pt,5.9pt" strokeweight=".26mm">
            <v:stroke endarrow="block" joinstyle="miter"/>
          </v:line>
        </w:pict>
      </w:r>
      <w:r w:rsidRPr="00495073">
        <w:pict>
          <v:line id="_x0000_s4455" style="position:absolute;z-index:251806208" from="108pt,12.6pt" to="153pt,12.6pt" strokeweight=".26mm">
            <v:stroke endarrow="block" joinstyle="miter"/>
          </v:line>
        </w:pict>
      </w:r>
      <w:r w:rsidRPr="00495073">
        <w:pict>
          <v:line id="_x0000_s4499" style="position:absolute;z-index:251851264" from="153pt,5.9pt" to="153pt,77.9pt" strokeweight=".35mm">
            <v:stroke joinstyle="miter"/>
          </v:line>
        </w:pict>
      </w:r>
      <w:r w:rsidRPr="00495073">
        <w:pict>
          <v:line id="_x0000_s4500" style="position:absolute;z-index:251852288" from="153pt,5.9pt" to="153pt,77.9pt" strokeweight=".79mm">
            <v:stroke joinstyle="miter"/>
          </v:line>
        </w:pict>
      </w:r>
      <w:r w:rsidRPr="00495073">
        <w:pict>
          <v:line id="_x0000_s4515" style="position:absolute;z-index:251867648" from="43.2pt,1.1pt" to="43.2pt,64.1pt" strokeweight=".53mm">
            <v:stroke joinstyle="miter"/>
          </v:line>
        </w:pict>
      </w:r>
      <w:r>
        <w:rPr>
          <w:b/>
          <w:lang w:val="fr-FR"/>
        </w:rPr>
        <w:t xml:space="preserve">                            </w:t>
      </w:r>
      <w:r w:rsidRPr="002A5E01">
        <w:rPr>
          <w:b/>
          <w:lang w:val="fr-FR"/>
        </w:rPr>
        <w:t xml:space="preserve">  Code                                     </w:t>
      </w:r>
      <w:r>
        <w:rPr>
          <w:b/>
          <w:lang w:val="fr-FR"/>
        </w:rPr>
        <w:t xml:space="preserve">               </w:t>
      </w:r>
      <w:r w:rsidRPr="00520076">
        <w:rPr>
          <w:b/>
          <w:lang w:val="en-US"/>
        </w:rPr>
        <w:t xml:space="preserve">       P0-P3</w:t>
      </w:r>
    </w:p>
    <w:p w:rsidR="007A7443" w:rsidRDefault="007A7443" w:rsidP="007A7443">
      <w:pPr>
        <w:rPr>
          <w:b/>
          <w:lang w:val="en-US"/>
        </w:rPr>
      </w:pPr>
      <w:r w:rsidRPr="002A5E01">
        <w:rPr>
          <w:b/>
          <w:lang w:val="fr-FR"/>
        </w:rPr>
        <w:t xml:space="preserve">                          </w:t>
      </w:r>
      <w:r>
        <w:rPr>
          <w:b/>
          <w:lang w:val="fr-FR"/>
        </w:rPr>
        <w:t xml:space="preserve">A        </w:t>
      </w:r>
      <w:r w:rsidRPr="002A5E01">
        <w:rPr>
          <w:b/>
          <w:lang w:val="fr-FR"/>
        </w:rPr>
        <w:t xml:space="preserve"> </w:t>
      </w:r>
      <w:r>
        <w:rPr>
          <w:b/>
          <w:lang w:val="en-US"/>
        </w:rPr>
        <w:t xml:space="preserve">Do                                               </w:t>
      </w:r>
    </w:p>
    <w:p w:rsidR="007A7443" w:rsidRDefault="007A7443" w:rsidP="007A7443">
      <w:pPr>
        <w:rPr>
          <w:b/>
          <w:lang w:val="en-US"/>
        </w:rPr>
      </w:pPr>
      <w:r w:rsidRPr="00495073">
        <w:pict>
          <v:rect id="_x0000_s4458" style="position:absolute;margin-left:225pt;margin-top:12pt;width:36pt;height:36pt;z-index:-251507200;v-text-anchor:middle" strokeweight=".26mm">
            <v:fill color2="black"/>
          </v:rect>
        </w:pict>
      </w:r>
      <w:r w:rsidRPr="00495073">
        <w:pict>
          <v:rect id="_x0000_s4459" style="position:absolute;margin-left:279pt;margin-top:12pt;width:27pt;height:36pt;z-index:-251506176;v-text-anchor:middle" strokeweight=".26mm">
            <v:fill color2="black"/>
          </v:rect>
        </w:pict>
      </w:r>
      <w:r>
        <w:rPr>
          <w:b/>
          <w:lang w:val="en-US"/>
        </w:rPr>
        <w:t xml:space="preserve">                                                                                                         </w:t>
      </w:r>
    </w:p>
    <w:p w:rsidR="007A7443" w:rsidRDefault="007A7443" w:rsidP="007A7443">
      <w:pPr>
        <w:rPr>
          <w:b/>
          <w:lang w:val="en-US"/>
        </w:rPr>
      </w:pPr>
      <w:r w:rsidRPr="00495073">
        <w:pict>
          <v:line id="_x0000_s4460" style="position:absolute;z-index:251811328" from="151.5pt,9.5pt" to="223.5pt,9.5pt" strokeweight=".26mm">
            <v:stroke endarrow="block" joinstyle="miter"/>
          </v:line>
        </w:pict>
      </w:r>
      <w:r w:rsidRPr="00495073">
        <w:rPr>
          <w:noProof/>
          <w:lang w:eastAsia="ru-RU"/>
        </w:rPr>
        <w:pict>
          <v:line id="_x0000_s4537" style="position:absolute;flip:x;z-index:251890176" from="108.3pt,7.95pt" to="124.8pt,7.95pt">
            <v:stroke endarrow="block"/>
          </v:line>
        </w:pict>
      </w:r>
      <w:r w:rsidRPr="00495073">
        <w:pict>
          <v:rect id="_x0000_s4453" style="position:absolute;margin-left:63pt;margin-top:2.8pt;width:45pt;height:45pt;z-index:-251512320;v-text-anchor:middle" strokeweight=".26mm">
            <v:fill color2="black"/>
          </v:rect>
        </w:pict>
      </w:r>
      <w:r w:rsidRPr="00495073">
        <w:pict>
          <v:line id="_x0000_s4498" style="position:absolute;z-index:251850240" from="306pt,9.5pt" to="324pt,9.5pt" strokeweight=".26mm">
            <v:stroke endarrow="block" joinstyle="miter"/>
          </v:line>
        </w:pict>
      </w:r>
      <w:r w:rsidRPr="000469AB"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r>
        <w:rPr>
          <w:sz w:val="16"/>
          <w:lang w:val="en-US"/>
        </w:rPr>
        <w:t xml:space="preserve">      </w:t>
      </w:r>
      <w:r w:rsidRPr="000469AB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0469AB">
        <w:rPr>
          <w:lang w:val="en-US"/>
        </w:rPr>
        <w:t>Dph.Dpl</w:t>
      </w:r>
      <w:r>
        <w:rPr>
          <w:b/>
          <w:lang w:val="en-US"/>
        </w:rPr>
        <w:t xml:space="preserve">         +1                                         Ir                                </w:t>
      </w:r>
    </w:p>
    <w:p w:rsidR="007A7443" w:rsidRPr="00C90267" w:rsidRDefault="007A7443" w:rsidP="007A7443">
      <w:pPr>
        <w:rPr>
          <w:b/>
          <w:lang w:val="en-US"/>
        </w:rPr>
      </w:pPr>
      <w:r>
        <w:rPr>
          <w:noProof/>
          <w:lang w:eastAsia="ru-RU"/>
        </w:rPr>
        <w:pict>
          <v:shape id="_x0000_s4547" type="#_x0000_t32" style="position:absolute;margin-left:225.6pt;margin-top:1.25pt;width:33pt;height:0;z-index:251900416" o:connectortype="straight"/>
        </w:pict>
      </w:r>
      <w:r w:rsidRPr="00495073">
        <w:pict>
          <v:line id="_x0000_s4461" style="position:absolute;z-index:251812352" from="262.2pt,7pt" to="280.2pt,7pt" strokeweight=".26mm">
            <v:stroke endarrow="block" joinstyle="miter"/>
          </v:line>
        </w:pict>
      </w:r>
      <w:r w:rsidRPr="00495073">
        <w:pict>
          <v:line id="_x0000_s4486" style="position:absolute;flip:x;z-index:251837952" from="270pt,11.4pt" to="279pt,11.4pt" strokeweight=".26mm">
            <v:stroke joinstyle="miter"/>
          </v:line>
        </w:pict>
      </w:r>
      <w:r w:rsidRPr="00495073">
        <w:pict>
          <v:line id="_x0000_s4504" style="position:absolute;z-index:251856384" from="63pt,7pt" to="108pt,7pt" strokeweight=".26mm">
            <v:stroke joinstyle="miter"/>
          </v:line>
        </w:pict>
      </w:r>
      <w:r w:rsidRPr="00495073">
        <w:pict>
          <v:line id="_x0000_s4511" style="position:absolute;flip:x;z-index:251863552" from="108.75pt,4.1pt" to="153.75pt,4.1pt" strokeweight=".26mm">
            <v:stroke startarrow="block" endarrow="block" joinstyle="miter"/>
          </v:line>
        </w:pict>
      </w:r>
      <w:r w:rsidRPr="00495073">
        <w:pict>
          <v:line id="_x0000_s4517" style="position:absolute;flip:x;z-index:251869696" from="31.8pt,1.25pt" to="63.15pt,1.25pt" strokeweight=".26mm">
            <v:stroke endarrow="block" joinstyle="miter"/>
          </v:line>
        </w:pict>
      </w:r>
      <w:r>
        <w:rPr>
          <w:b/>
          <w:lang w:val="en-US"/>
        </w:rPr>
        <w:t xml:space="preserve">                                                                                             adc              Rom         </w:t>
      </w:r>
    </w:p>
    <w:p w:rsidR="007A7443" w:rsidRDefault="007A7443" w:rsidP="007A7443">
      <w:pPr>
        <w:rPr>
          <w:b/>
          <w:lang w:val="en-US"/>
        </w:rPr>
      </w:pPr>
      <w:r w:rsidRPr="00495073">
        <w:pict>
          <v:line id="_x0000_s4469" style="position:absolute;z-index:251820544" from="153pt,6.6pt" to="153pt,339.6pt" strokeweight="1.06mm">
            <v:stroke joinstyle="miter"/>
          </v:line>
        </w:pict>
      </w:r>
      <w:r w:rsidRPr="00495073">
        <w:pict>
          <v:line id="_x0000_s4476" style="position:absolute;z-index:251827712" from="108pt,2.2pt" to="153pt,2.2pt" strokeweight=".26mm">
            <v:stroke startarrow="block" endarrow="block" joinstyle="miter"/>
          </v:line>
        </w:pict>
      </w:r>
      <w:r w:rsidRPr="00495073">
        <w:pict>
          <v:line id="_x0000_s4505" style="position:absolute;flip:x;z-index:251857408" from="45pt,2.2pt" to="63pt,2.2pt" strokeweight=".26mm">
            <v:stroke endarrow="block" joinstyle="miter"/>
          </v:line>
        </w:pict>
      </w:r>
      <w:r w:rsidRPr="00495073">
        <w:pict>
          <v:line id="_x0000_s4514" style="position:absolute;flip:x;z-index:251866624" from="108pt,6.8pt" to="126pt,6.8pt" strokeweight=".26mm">
            <v:stroke endarrow="block" joinstyle="miter"/>
          </v:line>
        </w:pict>
      </w:r>
      <w:r w:rsidRPr="00495073">
        <w:pict>
          <v:line id="_x0000_s4518" style="position:absolute;z-index:251870720" from="43.2pt,1.7pt" to="43.2pt,21.65pt" strokeweight=".53mm">
            <v:stroke joinstyle="miter"/>
          </v:line>
        </w:pict>
      </w:r>
      <w:r w:rsidRPr="000469AB">
        <w:rPr>
          <w:lang w:val="en-US"/>
        </w:rPr>
        <w:t xml:space="preserve">                            Pch.Pcl</w:t>
      </w:r>
      <w:r>
        <w:rPr>
          <w:b/>
          <w:lang w:val="en-US"/>
        </w:rPr>
        <w:t xml:space="preserve">         +1</w:t>
      </w:r>
    </w:p>
    <w:p w:rsidR="007A7443" w:rsidRPr="000D6AF8" w:rsidRDefault="007A7443" w:rsidP="007A7443">
      <w:pPr>
        <w:rPr>
          <w:b/>
          <w:lang w:val="en-US"/>
        </w:rPr>
      </w:pPr>
      <w:r w:rsidRPr="00495073">
        <w:pict>
          <v:line id="_x0000_s4519" style="position:absolute;z-index:251871744" from="23.4pt,2.15pt" to="46.2pt,2.15pt" strokeweight=".26mm">
            <v:stroke endarrow="block" joinstyle="miter"/>
          </v:line>
        </w:pict>
      </w:r>
      <w:r w:rsidRPr="00495073">
        <w:pict>
          <v:rect id="_x0000_s4462" style="position:absolute;margin-left:225pt;margin-top:1.8pt;width:27pt;height:9pt;z-index:-251503104;v-text-anchor:middle" strokeweight=".26mm">
            <v:fill color2="black"/>
          </v:rect>
        </w:pict>
      </w:r>
      <w:r>
        <w:rPr>
          <w:b/>
          <w:lang w:val="en-US"/>
        </w:rPr>
        <w:t xml:space="preserve">     </w:t>
      </w:r>
      <w:r>
        <w:rPr>
          <w:lang w:val="en-US"/>
        </w:rPr>
        <w:t xml:space="preserve">          </w:t>
      </w:r>
      <w:r>
        <w:rPr>
          <w:b/>
          <w:lang w:val="en-US"/>
        </w:rPr>
        <w:t xml:space="preserve">                                              </w:t>
      </w:r>
      <w:r w:rsidRPr="000D6AF8">
        <w:rPr>
          <w:b/>
          <w:lang w:val="en-US"/>
        </w:rPr>
        <w:t xml:space="preserve"> </w:t>
      </w:r>
      <w:r>
        <w:rPr>
          <w:b/>
          <w:lang w:val="en-US"/>
        </w:rPr>
        <w:t xml:space="preserve">                   </w:t>
      </w:r>
      <w:r>
        <w:rPr>
          <w:lang w:val="en-US"/>
        </w:rPr>
        <w:t xml:space="preserve">                         </w:t>
      </w:r>
      <w:r>
        <w:rPr>
          <w:b/>
          <w:lang w:val="en-US"/>
        </w:rPr>
        <w:t xml:space="preserve">                     </w:t>
      </w:r>
    </w:p>
    <w:p w:rsidR="007A7443" w:rsidRPr="000469AB" w:rsidRDefault="007A7443" w:rsidP="007A7443">
      <w:pPr>
        <w:rPr>
          <w:lang w:val="en-US"/>
        </w:rPr>
      </w:pPr>
      <w:r>
        <w:rPr>
          <w:b/>
          <w:lang w:val="en-US"/>
        </w:rPr>
        <w:t xml:space="preserve">                     </w:t>
      </w:r>
      <w:r>
        <w:rPr>
          <w:lang w:val="en-US"/>
        </w:rPr>
        <w:t xml:space="preserve">                                  </w:t>
      </w:r>
      <w:r w:rsidRPr="000469AB">
        <w:rPr>
          <w:lang w:val="en-US"/>
        </w:rPr>
        <w:t xml:space="preserve">                   F</w:t>
      </w:r>
    </w:p>
    <w:p w:rsidR="007A7443" w:rsidRPr="00C8720A" w:rsidRDefault="007A7443" w:rsidP="007A7443">
      <w:pPr>
        <w:rPr>
          <w:b/>
          <w:lang w:val="en-US"/>
        </w:rPr>
      </w:pPr>
      <w:r w:rsidRPr="00495073">
        <w:pict>
          <v:rect id="_x0000_s4463" style="position:absolute;margin-left:198pt;margin-top:10.2pt;width:18pt;height:27pt;z-index:-251502080;v-text-anchor:middle" strokeweight=".26mm">
            <v:fill color2="black"/>
          </v:rect>
        </w:pict>
      </w:r>
      <w:r w:rsidRPr="00495073"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4470" type="#_x0000_t8" style="position:absolute;margin-left:234pt;margin-top:28.2pt;width:58.5pt;height:22.5pt;rotation:270;z-index:-251494912;v-text-anchor:middle" strokeweight=".26mm">
            <v:fill color2="black"/>
          </v:shape>
        </w:pict>
      </w:r>
      <w:r w:rsidRPr="00495073">
        <w:pict>
          <v:line id="_x0000_s4520" style="position:absolute;flip:x;z-index:251872768" from="153pt,.45pt" to="184.35pt,.45pt" strokeweight=".26mm">
            <v:stroke endarrow="block" joinstyle="miter"/>
          </v:line>
        </w:pict>
      </w:r>
      <w:r>
        <w:rPr>
          <w:lang w:val="en-US"/>
        </w:rPr>
        <w:t xml:space="preserve">                           </w:t>
      </w:r>
      <w:r>
        <w:rPr>
          <w:b/>
          <w:lang w:val="en-US"/>
        </w:rPr>
        <w:t xml:space="preserve">                                        </w:t>
      </w:r>
      <w:r w:rsidRPr="00C8720A">
        <w:rPr>
          <w:b/>
          <w:lang w:val="en-US"/>
        </w:rPr>
        <w:t xml:space="preserve">                                  </w:t>
      </w:r>
    </w:p>
    <w:p w:rsidR="007A7443" w:rsidRPr="00C8720A" w:rsidRDefault="007A7443" w:rsidP="007A7443">
      <w:pPr>
        <w:rPr>
          <w:lang w:val="en-US"/>
        </w:rPr>
      </w:pPr>
      <w:r>
        <w:rPr>
          <w:noProof/>
          <w:lang w:eastAsia="ru-RU"/>
        </w:rPr>
        <w:pict>
          <v:line id="_x0000_s4533" style="position:absolute;flip:y;z-index:251886080" from="154.05pt,9.45pt" to="196.8pt,10.2pt">
            <v:stroke startarrow="block" endarrow="block"/>
          </v:line>
        </w:pict>
      </w:r>
      <w:r w:rsidRPr="000469AB">
        <w:rPr>
          <w:lang w:val="en-US"/>
        </w:rPr>
        <w:t xml:space="preserve">                                                                                 pa                              </w:t>
      </w:r>
      <w:r>
        <w:rPr>
          <w:lang w:val="en-US"/>
        </w:rPr>
        <w:t xml:space="preserve">        @a+pc  </w:t>
      </w:r>
    </w:p>
    <w:p w:rsidR="007A7443" w:rsidRPr="00C632CD" w:rsidRDefault="007A7443" w:rsidP="007A7443">
      <w:pPr>
        <w:rPr>
          <w:b/>
          <w:lang w:val="en-US"/>
        </w:rPr>
      </w:pPr>
      <w:r>
        <w:rPr>
          <w:noProof/>
          <w:lang w:eastAsia="ru-RU"/>
        </w:rPr>
        <w:pict>
          <v:shape id="_x0000_s4559" type="#_x0000_t32" style="position:absolute;margin-left:216.3pt;margin-top:.6pt;width:35.7pt;height:0;z-index:251912704" o:connectortype="straight">
            <v:stroke endarrow="block"/>
          </v:shape>
        </w:pict>
      </w:r>
      <w:r w:rsidRPr="00495073">
        <w:pict>
          <v:line id="_x0000_s4471" style="position:absolute;z-index:251822592" from="277.5pt,9.6pt" to="295.5pt,9.6pt" strokeweight=".26mm">
            <v:stroke endarrow="block" joinstyle="miter"/>
          </v:line>
        </w:pict>
      </w:r>
      <w:r w:rsidRPr="00495073">
        <w:pict>
          <v:rect id="_x0000_s4477" style="position:absolute;margin-left:1in;margin-top:.6pt;width:27pt;height:27pt;z-index:-251487744;v-text-anchor:middle" strokeweight=".26mm">
            <v:fill color2="black"/>
          </v:rect>
        </w:pict>
      </w:r>
      <w:r w:rsidRPr="00495073">
        <w:pict>
          <v:line id="_x0000_s4479" style="position:absolute;flip:x;z-index:251830784" from="54pt,9.6pt" to="1in,9.6pt" strokeweight=".26mm">
            <v:stroke joinstyle="miter"/>
          </v:line>
        </w:pict>
      </w:r>
      <w:r w:rsidRPr="00495073">
        <w:pict>
          <v:line id="_x0000_s4480" style="position:absolute;z-index:251831808" from="54pt,9.6pt" to="54pt,45.6pt" strokeweight=".53mm">
            <v:stroke joinstyle="miter"/>
          </v:line>
        </w:pict>
      </w:r>
      <w:r w:rsidRPr="00495073">
        <w:pict>
          <v:line id="_x0000_s4509" style="position:absolute;flip:x;z-index:251861504" from="99pt,9.8pt" to="153pt,9.8pt" strokeweight=".26mm">
            <v:stroke startarrow="block" endarrow="block" joinstyle="miter"/>
          </v:line>
        </w:pict>
      </w:r>
      <w:r w:rsidRPr="00C632CD">
        <w:rPr>
          <w:lang w:val="en-US"/>
        </w:rPr>
        <w:t xml:space="preserve">             </w:t>
      </w:r>
      <w:r>
        <w:rPr>
          <w:lang w:val="en-US"/>
        </w:rPr>
        <w:t xml:space="preserve">    </w:t>
      </w:r>
      <w:r w:rsidRPr="00C632CD">
        <w:rPr>
          <w:lang w:val="en-US"/>
        </w:rPr>
        <w:t xml:space="preserve">              </w:t>
      </w:r>
      <w:r w:rsidRPr="000469AB">
        <w:rPr>
          <w:lang w:val="en-US"/>
        </w:rPr>
        <w:t>psw</w:t>
      </w:r>
      <w:r w:rsidRPr="00C632CD">
        <w:rPr>
          <w:lang w:val="en-US"/>
        </w:rPr>
        <w:t xml:space="preserve">                                                      </w:t>
      </w:r>
      <w:r>
        <w:rPr>
          <w:lang w:val="en-US"/>
        </w:rPr>
        <w:t xml:space="preserve">  </w:t>
      </w:r>
      <w:r w:rsidRPr="00C632CD">
        <w:rPr>
          <w:lang w:val="en-US"/>
        </w:rPr>
        <w:t xml:space="preserve">         </w:t>
      </w:r>
      <w:r>
        <w:rPr>
          <w:b/>
        </w:rPr>
        <w:t>А</w:t>
      </w:r>
      <w:r w:rsidRPr="00C632CD">
        <w:rPr>
          <w:b/>
          <w:lang w:val="en-US"/>
        </w:rPr>
        <w:t xml:space="preserve">                @</w:t>
      </w:r>
      <w:r>
        <w:rPr>
          <w:b/>
          <w:lang w:val="en-US"/>
        </w:rPr>
        <w:t>a</w:t>
      </w:r>
      <w:r w:rsidRPr="00C632CD">
        <w:rPr>
          <w:b/>
          <w:lang w:val="en-US"/>
        </w:rPr>
        <w:t>+</w:t>
      </w:r>
      <w:r>
        <w:rPr>
          <w:b/>
          <w:lang w:val="en-US"/>
        </w:rPr>
        <w:t>dptr</w:t>
      </w:r>
    </w:p>
    <w:p w:rsidR="007A7443" w:rsidRPr="002A5E01" w:rsidRDefault="007A7443" w:rsidP="007A7443">
      <w:pPr>
        <w:rPr>
          <w:b/>
          <w:lang w:val="en-US"/>
        </w:rPr>
      </w:pPr>
      <w:r w:rsidRPr="00495073">
        <w:rPr>
          <w:noProof/>
          <w:lang w:eastAsia="ru-RU"/>
        </w:rPr>
        <w:pict>
          <v:oval id="_x0000_s4539" style="position:absolute;margin-left:25.1pt;margin-top:-.2pt;width:15.3pt;height:14.2pt;z-index:-251424256"/>
        </w:pict>
      </w:r>
      <w:r w:rsidRPr="00495073">
        <w:pict>
          <v:rect id="_x0000_s4464" style="position:absolute;margin-left:198pt;margin-top:2.55pt;width:18pt;height:27pt;z-index:-251501056;v-text-anchor:middle" strokeweight=".26mm">
            <v:fill color2="black"/>
          </v:rect>
        </w:pict>
      </w:r>
      <w:r w:rsidRPr="00495073">
        <w:pict>
          <v:line id="_x0000_s4483" style="position:absolute;flip:y;z-index:251834880" from="117pt,4.8pt" to="117pt,31.8pt" strokeweight=".26mm">
            <v:stroke joinstyle="miter"/>
          </v:line>
        </w:pict>
      </w:r>
      <w:r w:rsidRPr="00495073">
        <w:pict>
          <v:line id="_x0000_s4484" style="position:absolute;flip:x;z-index:251835904" from="99pt,4.8pt" to="117pt,4.8pt" strokeweight=".26mm">
            <v:stroke endarrow="block" joinstyle="miter"/>
          </v:line>
        </w:pict>
      </w:r>
      <w:r w:rsidRPr="00C632CD">
        <w:rPr>
          <w:b/>
          <w:lang w:val="en-US"/>
        </w:rPr>
        <w:t xml:space="preserve">                                                                                     </w:t>
      </w:r>
      <w:r>
        <w:rPr>
          <w:b/>
          <w:lang w:val="en-US"/>
        </w:rPr>
        <w:t xml:space="preserve">0   </w:t>
      </w:r>
      <w:r w:rsidRPr="00867607">
        <w:rPr>
          <w:b/>
          <w:lang w:val="en-US"/>
        </w:rPr>
        <w:t xml:space="preserve">   </w:t>
      </w:r>
      <w:r>
        <w:rPr>
          <w:b/>
          <w:lang w:val="en-US"/>
        </w:rPr>
        <w:t xml:space="preserve">           </w:t>
      </w:r>
      <w:r w:rsidRPr="002A5E01">
        <w:rPr>
          <w:b/>
          <w:lang w:val="en-US"/>
        </w:rPr>
        <w:t>alu</w:t>
      </w:r>
      <w:r>
        <w:rPr>
          <w:b/>
          <w:lang w:val="en-US"/>
        </w:rPr>
        <w:t xml:space="preserve">    F</w:t>
      </w:r>
    </w:p>
    <w:p w:rsidR="007A7443" w:rsidRPr="00C90267" w:rsidRDefault="007A7443" w:rsidP="007A7443">
      <w:pPr>
        <w:rPr>
          <w:lang w:val="en-US"/>
        </w:rPr>
      </w:pPr>
      <w:r>
        <w:rPr>
          <w:noProof/>
          <w:lang w:eastAsia="ru-RU"/>
        </w:rPr>
        <w:pict>
          <v:shape id="_x0000_s4560" type="#_x0000_t32" style="position:absolute;margin-left:217.05pt;margin-top:9pt;width:34.95pt;height:0;z-index:251913728" o:connectortype="straight">
            <v:stroke endarrow="block"/>
          </v:shape>
        </w:pict>
      </w:r>
      <w:r w:rsidRPr="00495073">
        <w:rPr>
          <w:noProof/>
          <w:lang w:eastAsia="ru-RU"/>
        </w:rPr>
        <w:pict>
          <v:line id="_x0000_s4534" style="position:absolute;flip:y;z-index:251887104" from="154.05pt,2.7pt" to="196.8pt,3.45pt">
            <v:stroke startarrow="block" endarrow="block"/>
          </v:line>
        </w:pict>
      </w:r>
      <w:r w:rsidRPr="00495073">
        <w:pict>
          <v:rect id="_x0000_s4478" style="position:absolute;margin-left:1in;margin-top:9pt;width:27pt;height:36pt;z-index:-251486720;v-text-anchor:middle" strokeweight=".26mm">
            <v:fill color2="black"/>
          </v:rect>
        </w:pict>
      </w:r>
      <w:r w:rsidRPr="002A5E01">
        <w:rPr>
          <w:lang w:val="en-US"/>
        </w:rPr>
        <w:t xml:space="preserve">                                                                                 Pb</w:t>
      </w:r>
      <w:r w:rsidRPr="00C90267">
        <w:rPr>
          <w:lang w:val="en-US"/>
        </w:rPr>
        <w:t xml:space="preserve">      </w:t>
      </w:r>
      <w:r>
        <w:rPr>
          <w:lang w:val="en-US"/>
        </w:rPr>
        <w:t xml:space="preserve"> </w:t>
      </w:r>
      <w:r w:rsidRPr="00C90267">
        <w:rPr>
          <w:lang w:val="en-US"/>
        </w:rPr>
        <w:t xml:space="preserve">          B           </w:t>
      </w:r>
      <w:r>
        <w:rPr>
          <w:lang w:val="en-US"/>
        </w:rPr>
        <w:t xml:space="preserve">           </w:t>
      </w:r>
    </w:p>
    <w:p w:rsidR="007A7443" w:rsidRPr="00C90267" w:rsidRDefault="007A7443" w:rsidP="007A7443">
      <w:pPr>
        <w:rPr>
          <w:lang w:val="en-US"/>
        </w:rPr>
      </w:pPr>
      <w:r w:rsidRPr="00C90267">
        <w:pict>
          <v:line id="_x0000_s4481" style="position:absolute;z-index:251832832" from="53.25pt,10.2pt" to="71.25pt,10.2pt" strokeweight=".53mm">
            <v:stroke endarrow="block" joinstyle="miter"/>
          </v:line>
        </w:pict>
      </w:r>
      <w:r w:rsidRPr="00C90267">
        <w:pict>
          <v:line id="_x0000_s4482" style="position:absolute;z-index:251833856" from="99pt,8.7pt" to="117pt,8.7pt" strokeweight=".26mm">
            <v:stroke joinstyle="miter"/>
          </v:line>
        </w:pict>
      </w:r>
      <w:r w:rsidRPr="00C90267">
        <w:rPr>
          <w:lang w:val="en-US"/>
        </w:rPr>
        <w:t xml:space="preserve">                              &amp;,≠                                                                             </w:t>
      </w:r>
    </w:p>
    <w:p w:rsidR="007A7443" w:rsidRDefault="007A7443" w:rsidP="007A7443">
      <w:pPr>
        <w:rPr>
          <w:b/>
          <w:lang w:val="en-US"/>
        </w:rPr>
      </w:pPr>
      <w:r w:rsidRPr="00495073">
        <w:pict>
          <v:line id="_x0000_s4503" style="position:absolute;flip:x;z-index:251855360" from="154.05pt,19.45pt" to="226.05pt,19.45pt" strokeweight=".26mm">
            <v:stroke startarrow="block" endarrow="block" joinstyle="miter"/>
          </v:line>
        </w:pict>
      </w:r>
      <w:r w:rsidRPr="00495073">
        <w:pict>
          <v:rect id="_x0000_s4466" style="position:absolute;margin-left:225pt;margin-top:7.25pt;width:27pt;height:27pt;z-index:-251499008;v-text-anchor:middle" strokeweight=".26mm">
            <v:fill color2="black"/>
          </v:rect>
        </w:pict>
      </w:r>
      <w:r w:rsidRPr="00495073">
        <w:pict>
          <v:rect id="_x0000_s4465" style="position:absolute;margin-left:225pt;margin-top:8.4pt;width:27pt;height:27pt;z-index:-251500032;v-text-anchor:middle" strokeweight=".26mm">
            <v:fill color2="black"/>
          </v:rect>
        </w:pict>
      </w:r>
      <w:r w:rsidRPr="00495073">
        <w:pict>
          <v:line id="_x0000_s4485" style="position:absolute;flip:x;z-index:251836928" from="99pt,1.7pt" to="153pt,1.7pt" strokeweight=".53mm">
            <v:stroke endarrow="block" joinstyle="miter"/>
          </v:line>
        </w:pict>
      </w:r>
      <w:r w:rsidRPr="002A5E01">
        <w:rPr>
          <w:b/>
          <w:lang w:val="en-US"/>
        </w:rPr>
        <w:t xml:space="preserve">             </w:t>
      </w:r>
      <w:r>
        <w:rPr>
          <w:b/>
          <w:lang w:val="en-US"/>
        </w:rPr>
        <w:t xml:space="preserve">   </w:t>
      </w:r>
      <w:r w:rsidRPr="002A5E01">
        <w:rPr>
          <w:b/>
          <w:lang w:val="en-US"/>
        </w:rPr>
        <w:t xml:space="preserve">                                                                      </w:t>
      </w:r>
      <w:r>
        <w:rPr>
          <w:b/>
          <w:lang w:val="en-US"/>
        </w:rPr>
        <w:t xml:space="preserve">                         </w:t>
      </w:r>
      <w:r w:rsidRPr="001A2282">
        <w:rPr>
          <w:b/>
          <w:lang w:val="en-US"/>
        </w:rPr>
        <w:t xml:space="preserve">                </w:t>
      </w:r>
      <w:r>
        <w:rPr>
          <w:b/>
          <w:lang w:val="en-US"/>
        </w:rPr>
        <w:t xml:space="preserve">    </w:t>
      </w:r>
      <w:r w:rsidRPr="001A2282">
        <w:rPr>
          <w:b/>
          <w:lang w:val="en-US"/>
        </w:rPr>
        <w:t xml:space="preserve">                           </w:t>
      </w:r>
      <w:r>
        <w:rPr>
          <w:b/>
          <w:lang w:val="en-US"/>
        </w:rPr>
        <w:t xml:space="preserve">  </w:t>
      </w:r>
      <w:r w:rsidRPr="001A2282">
        <w:rPr>
          <w:b/>
          <w:lang w:val="en-US"/>
        </w:rPr>
        <w:t xml:space="preserve">                </w:t>
      </w:r>
      <w:r>
        <w:rPr>
          <w:b/>
          <w:lang w:val="en-US"/>
        </w:rPr>
        <w:t xml:space="preserve">            </w:t>
      </w:r>
      <w:r w:rsidRPr="001A2282">
        <w:rPr>
          <w:b/>
          <w:lang w:val="en-US"/>
        </w:rPr>
        <w:t xml:space="preserve">               </w:t>
      </w:r>
      <w:r w:rsidRPr="002A5E01">
        <w:rPr>
          <w:b/>
          <w:lang w:val="en-US"/>
        </w:rPr>
        <w:t xml:space="preserve">              </w:t>
      </w:r>
      <w:r>
        <w:rPr>
          <w:b/>
          <w:lang w:val="en-US"/>
        </w:rPr>
        <w:t xml:space="preserve">          </w:t>
      </w:r>
      <w:r w:rsidRPr="002A5E01">
        <w:rPr>
          <w:b/>
          <w:lang w:val="en-US"/>
        </w:rPr>
        <w:t xml:space="preserve">                    </w:t>
      </w:r>
      <w:r>
        <w:rPr>
          <w:b/>
          <w:lang w:val="en-US"/>
        </w:rPr>
        <w:t xml:space="preserve">   </w:t>
      </w:r>
      <w:r w:rsidRPr="002A5E01">
        <w:rPr>
          <w:b/>
          <w:lang w:val="en-US"/>
        </w:rPr>
        <w:t xml:space="preserve">    </w:t>
      </w:r>
      <w:r>
        <w:rPr>
          <w:b/>
          <w:lang w:val="en-US"/>
        </w:rPr>
        <w:t xml:space="preserve">        </w:t>
      </w:r>
      <w:r w:rsidRPr="002A5E01">
        <w:rPr>
          <w:b/>
          <w:lang w:val="en-US"/>
        </w:rPr>
        <w:t xml:space="preserve">                               </w:t>
      </w:r>
      <w:r>
        <w:rPr>
          <w:b/>
          <w:lang w:val="en-US"/>
        </w:rPr>
        <w:t xml:space="preserve">                                       </w:t>
      </w:r>
    </w:p>
    <w:p w:rsidR="007A7443" w:rsidRPr="002A5E01" w:rsidRDefault="007A7443" w:rsidP="007A7443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              wrk</w:t>
      </w:r>
    </w:p>
    <w:p w:rsidR="007A7443" w:rsidRPr="002A5E01" w:rsidRDefault="007A7443" w:rsidP="007A7443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</w:t>
      </w:r>
    </w:p>
    <w:p w:rsidR="007A7443" w:rsidRDefault="007A7443" w:rsidP="007A7443">
      <w:pPr>
        <w:rPr>
          <w:b/>
          <w:lang w:val="en-US"/>
        </w:rPr>
      </w:pPr>
      <w:r w:rsidRPr="00495073">
        <w:rPr>
          <w:noProof/>
          <w:lang w:eastAsia="ru-RU"/>
        </w:rPr>
        <w:pict>
          <v:line id="_x0000_s4535" style="position:absolute;z-index:251888128" from="298.05pt,6pt" to="298.05pt,24.75pt"/>
        </w:pict>
      </w:r>
      <w:r w:rsidRPr="00495073">
        <w:pict>
          <v:rect id="_x0000_s4467" style="position:absolute;margin-left:225pt;margin-top:12pt;width:33pt;height:27pt;z-index:-251497984;v-text-anchor:middle" strokeweight=".26mm">
            <v:fill color2="black"/>
          </v:rect>
        </w:pict>
      </w:r>
      <w:r w:rsidRPr="00495073">
        <w:pict>
          <v:rect id="_x0000_s4472" style="position:absolute;margin-left:261pt;margin-top:12pt;width:27pt;height:54pt;z-index:-251492864;v-text-anchor:middle" strokeweight="1.5pt">
            <v:fill color2="black"/>
          </v:rect>
        </w:pict>
      </w:r>
      <w:r w:rsidRPr="00495073">
        <w:pict>
          <v:line id="_x0000_s4525" style="position:absolute;flip:x;z-index:251877888" from="151.5pt,4.9pt" to="296.85pt,4.9pt" strokeweight=".26mm">
            <v:stroke endarrow="block" joinstyle="miter"/>
          </v:line>
        </w:pict>
      </w:r>
      <w:r w:rsidRPr="00495073">
        <w:pict>
          <v:line id="_x0000_s4526" style="position:absolute;z-index:251878912" from="205.65pt,6.25pt" to="205.65pt,20.5pt" strokeweight=".26mm">
            <v:stroke joinstyle="miter"/>
          </v:line>
        </w:pict>
      </w:r>
      <w:r w:rsidRPr="002A5E01">
        <w:rPr>
          <w:lang w:val="en-US"/>
        </w:rPr>
        <w:t xml:space="preserve">                 </w:t>
      </w:r>
      <w:r>
        <w:rPr>
          <w:b/>
          <w:lang w:val="en-US"/>
        </w:rPr>
        <w:t xml:space="preserve">                                                  </w:t>
      </w:r>
    </w:p>
    <w:p w:rsidR="007A7443" w:rsidRPr="001A2282" w:rsidRDefault="007A7443" w:rsidP="007A7443">
      <w:pPr>
        <w:rPr>
          <w:b/>
          <w:lang w:val="en-US"/>
        </w:rPr>
      </w:pPr>
      <w:r w:rsidRPr="00495073">
        <w:pict>
          <v:line id="_x0000_s4527" style="position:absolute;z-index:251879936" from="205.65pt,10.5pt" to="222.75pt,10.5pt" strokeweight=".26mm">
            <v:stroke endarrow="block" joinstyle="miter"/>
          </v:line>
        </w:pict>
      </w:r>
      <w:r>
        <w:rPr>
          <w:b/>
          <w:lang w:val="en-US"/>
        </w:rPr>
        <w:t xml:space="preserve">                                                                                               </w:t>
      </w:r>
      <w:r w:rsidRPr="001A2282">
        <w:rPr>
          <w:b/>
          <w:lang w:val="en-US"/>
        </w:rPr>
        <w:t xml:space="preserve">B        </w:t>
      </w:r>
    </w:p>
    <w:p w:rsidR="007A7443" w:rsidRDefault="007A7443" w:rsidP="007A7443">
      <w:pPr>
        <w:rPr>
          <w:b/>
          <w:lang w:val="en-US"/>
        </w:rPr>
      </w:pPr>
      <w:r w:rsidRPr="00495073">
        <w:rPr>
          <w:noProof/>
          <w:lang w:eastAsia="ru-RU"/>
        </w:rPr>
        <w:pict>
          <v:line id="_x0000_s4536" style="position:absolute;z-index:251889152" from="204.3pt,7.75pt" to="223.8pt,7.75pt">
            <v:stroke endarrow="block"/>
          </v:line>
        </w:pict>
      </w:r>
      <w:r w:rsidRPr="00495073">
        <w:pict>
          <v:rect id="_x0000_s4468" style="position:absolute;margin-left:225pt;margin-top:13.75pt;width:33pt;height:42.9pt;z-index:-251496960;v-text-anchor:middle" strokeweight=".26mm">
            <v:fill color2="black"/>
          </v:rect>
        </w:pict>
      </w:r>
      <w:r w:rsidRPr="00495073">
        <w:pict>
          <v:line id="_x0000_s4474" style="position:absolute;z-index:251825664" from="4in,2.45pt" to="297pt,2.45pt" strokeweight=".26mm">
            <v:stroke joinstyle="miter"/>
          </v:line>
        </w:pict>
      </w:r>
      <w:r w:rsidRPr="001A2282">
        <w:rPr>
          <w:b/>
          <w:lang w:val="en-US"/>
        </w:rPr>
        <w:t xml:space="preserve">                     </w:t>
      </w:r>
      <w:r>
        <w:rPr>
          <w:b/>
          <w:lang w:val="en-US"/>
        </w:rPr>
        <w:t xml:space="preserve"> </w:t>
      </w:r>
      <w:r w:rsidRPr="001A2282">
        <w:rPr>
          <w:b/>
          <w:lang w:val="en-US"/>
        </w:rPr>
        <w:t xml:space="preserve">                    </w:t>
      </w:r>
      <w:r>
        <w:rPr>
          <w:b/>
          <w:lang w:val="en-US"/>
        </w:rPr>
        <w:t xml:space="preserve">                             </w:t>
      </w:r>
      <w:r w:rsidRPr="001A2282">
        <w:rPr>
          <w:b/>
          <w:lang w:val="en-US"/>
        </w:rPr>
        <w:t>Wrk</w:t>
      </w:r>
      <w:r>
        <w:rPr>
          <w:b/>
          <w:lang w:val="en-US"/>
        </w:rPr>
        <w:t xml:space="preserve">                           </w:t>
      </w:r>
      <w:r w:rsidRPr="001F4876">
        <w:rPr>
          <w:b/>
          <w:lang w:val="en-US"/>
        </w:rPr>
        <w:t>*. /         M[15.0]</w:t>
      </w:r>
    </w:p>
    <w:p w:rsidR="007A7443" w:rsidRDefault="007A7443" w:rsidP="007A7443">
      <w:pPr>
        <w:rPr>
          <w:b/>
          <w:lang w:val="en-US"/>
        </w:rPr>
      </w:pPr>
      <w:r w:rsidRPr="00495073">
        <w:pict>
          <v:rect id="_x0000_s4487" style="position:absolute;margin-left:63pt;margin-top:13.55pt;width:45pt;height:45pt;z-index:-251477504;v-text-anchor:middle" strokeweight=".26mm">
            <v:fill color2="black"/>
          </v:rect>
        </w:pict>
      </w:r>
      <w:r w:rsidRPr="00495073">
        <w:pict>
          <v:line id="_x0000_s4510" style="position:absolute;z-index:251862528" from="153pt,11.45pt" to="225pt,11.45pt" strokeweight=".26mm">
            <v:stroke startarrow="block" endarrow="block" joinstyle="miter"/>
          </v:line>
        </w:pict>
      </w:r>
      <w:r>
        <w:rPr>
          <w:b/>
          <w:lang w:val="en-US"/>
        </w:rPr>
        <w:t xml:space="preserve">                                                                      </w:t>
      </w:r>
      <w:r w:rsidRPr="003341E8">
        <w:rPr>
          <w:b/>
          <w:lang w:val="en-US"/>
        </w:rPr>
        <w:t xml:space="preserve">    </w:t>
      </w:r>
      <w:r>
        <w:rPr>
          <w:b/>
          <w:lang w:val="en-US"/>
        </w:rPr>
        <w:t xml:space="preserve">                         </w:t>
      </w:r>
    </w:p>
    <w:p w:rsidR="007A7443" w:rsidRDefault="007A7443" w:rsidP="007A7443">
      <w:pPr>
        <w:rPr>
          <w:b/>
          <w:lang w:val="en-US"/>
        </w:rPr>
      </w:pPr>
      <w:r w:rsidRPr="00495073">
        <w:pict>
          <v:line id="_x0000_s4488" style="position:absolute;z-index:251840000" from="45pt,6.4pt" to="45pt,96.4pt" strokeweight=".53mm">
            <v:stroke joinstyle="miter"/>
          </v:line>
        </w:pict>
      </w:r>
      <w:r>
        <w:rPr>
          <w:noProof/>
          <w:lang w:eastAsia="ru-RU"/>
        </w:rPr>
        <w:pict>
          <v:shape id="_x0000_s4540" type="#_x0000_t32" style="position:absolute;margin-left:1in;margin-top:2.05pt;width:0;height:45pt;z-index:251893248" o:connectortype="straight"/>
        </w:pict>
      </w:r>
      <w:r w:rsidRPr="00495073">
        <w:pict>
          <v:line id="_x0000_s4473" style="position:absolute;z-index:251824640" from="198pt,11.05pt" to="225pt,11.05pt" strokeweight=".26mm">
            <v:stroke endarrow="block" joinstyle="miter"/>
          </v:line>
        </w:pict>
      </w:r>
      <w:r w:rsidRPr="00495073">
        <w:pict>
          <v:line id="_x0000_s4489" style="position:absolute;z-index:251841024" from="45pt,8.75pt" to="63pt,8.75pt" strokeweight=".26mm">
            <v:stroke endarrow="block" joinstyle="miter"/>
          </v:line>
        </w:pict>
      </w:r>
      <w:r>
        <w:rPr>
          <w:b/>
          <w:lang w:val="en-US"/>
        </w:rPr>
        <w:t xml:space="preserve">busA[7.0] </w:t>
      </w:r>
      <w:r w:rsidRPr="00B805F2">
        <w:rPr>
          <w:b/>
          <w:lang w:val="en-US"/>
        </w:rPr>
        <w:t xml:space="preserve">       </w:t>
      </w:r>
      <w:r>
        <w:rPr>
          <w:b/>
          <w:lang w:val="en-US"/>
        </w:rPr>
        <w:t xml:space="preserve"> A                                              F               ACC</w:t>
      </w:r>
    </w:p>
    <w:p w:rsidR="007A7443" w:rsidRDefault="007A7443" w:rsidP="007A7443">
      <w:pPr>
        <w:rPr>
          <w:b/>
          <w:lang w:val="en-US"/>
        </w:rPr>
      </w:pPr>
      <w:r w:rsidRPr="00495073">
        <w:pict>
          <v:line id="_x0000_s4521" style="position:absolute;flip:x;z-index:251873792" from="197.1pt,6.65pt" to="225.6pt,6.65pt" strokeweight=".26mm">
            <v:stroke startarrow="block" endarrow="block" joinstyle="miter"/>
          </v:line>
        </w:pict>
      </w:r>
      <w:r>
        <w:rPr>
          <w:b/>
          <w:lang w:val="en-US"/>
        </w:rPr>
        <w:t xml:space="preserve">                         </w:t>
      </w:r>
      <w:r w:rsidRPr="00B805F2">
        <w:rPr>
          <w:b/>
          <w:lang w:val="en-US"/>
        </w:rPr>
        <w:t xml:space="preserve">      </w:t>
      </w:r>
      <w:r>
        <w:rPr>
          <w:b/>
          <w:lang w:val="en-US"/>
        </w:rPr>
        <w:t>Ram                            xdata                                         ACC</w:t>
      </w:r>
    </w:p>
    <w:p w:rsidR="007A7443" w:rsidRDefault="007A7443" w:rsidP="007A7443">
      <w:pPr>
        <w:rPr>
          <w:b/>
          <w:lang w:val="en-US"/>
        </w:rPr>
      </w:pPr>
      <w:r>
        <w:rPr>
          <w:noProof/>
          <w:lang w:eastAsia="ru-RU"/>
        </w:rPr>
        <w:pict>
          <v:shape id="_x0000_s4558" type="#_x0000_t32" style="position:absolute;margin-left:208.5pt;margin-top:1.65pt;width:16.5pt;height:0;z-index:251911680" o:connectortype="straight">
            <v:stroke endarrow="block"/>
          </v:shape>
        </w:pict>
      </w:r>
      <w:r w:rsidRPr="00495073">
        <w:pict>
          <v:line id="_x0000_s4516" style="position:absolute;z-index:251868672" from="106.5pt,1.65pt" to="151.5pt,1.65pt" strokeweight=".26mm">
            <v:stroke startarrow="block" endarrow="block" joinstyle="miter"/>
          </v:line>
        </w:pict>
      </w:r>
      <w:r w:rsidRPr="00495073">
        <w:pict>
          <v:rect id="_x0000_s4475" style="position:absolute;margin-left:225pt;margin-top:10.45pt;width:27pt;height:20.3pt;z-index:-251489792;v-text-anchor:middle" strokeweight=".26mm">
            <v:fill color2="black"/>
          </v:rect>
        </w:pict>
      </w:r>
      <w:r w:rsidRPr="00495073">
        <w:pict>
          <v:line id="_x0000_s4502" style="position:absolute;z-index:251854336" from="259.5pt,1.5pt" to="295.5pt,1.5pt" strokeweight=".26mm">
            <v:stroke endarrow="block" joinstyle="miter"/>
          </v:line>
        </w:pict>
      </w:r>
      <w:r>
        <w:rPr>
          <w:b/>
          <w:lang w:val="en-US"/>
        </w:rPr>
        <w:t xml:space="preserve">                                       D                            M</w:t>
      </w:r>
      <w:r w:rsidRPr="000469AB">
        <w:rPr>
          <w:lang w:val="en-US"/>
        </w:rPr>
        <w:t>[</w:t>
      </w:r>
      <w:r w:rsidRPr="00FE14C3">
        <w:rPr>
          <w:b/>
          <w:lang w:val="en-US"/>
        </w:rPr>
        <w:t>7.0</w:t>
      </w:r>
      <w:r>
        <w:rPr>
          <w:b/>
          <w:lang w:val="en-US"/>
        </w:rPr>
        <w:t xml:space="preserve">]              </w:t>
      </w:r>
    </w:p>
    <w:p w:rsidR="007A7443" w:rsidRDefault="007A7443" w:rsidP="007A7443">
      <w:pPr>
        <w:rPr>
          <w:b/>
          <w:lang w:val="en-US"/>
        </w:rPr>
      </w:pPr>
      <w:r>
        <w:rPr>
          <w:noProof/>
          <w:lang w:eastAsia="ru-RU"/>
        </w:rPr>
        <w:pict>
          <v:rect id="_x0000_s4546" style="position:absolute;margin-left:108pt;margin-top:21.55pt;width:15.3pt;height:19.9pt;z-index:-251417088"/>
        </w:pict>
      </w:r>
      <w:r>
        <w:rPr>
          <w:b/>
          <w:lang w:val="en-US"/>
        </w:rPr>
        <w:tab/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0469AB">
        <w:rPr>
          <w:lang w:val="en-US"/>
        </w:rPr>
        <w:t xml:space="preserve">     ral,rar</w: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               +/-1                                                           </w:t>
      </w:r>
    </w:p>
    <w:p w:rsidR="007A7443" w:rsidRPr="000D6AF8" w:rsidRDefault="007A7443" w:rsidP="007A7443">
      <w:pPr>
        <w:rPr>
          <w:b/>
          <w:lang w:val="en-US"/>
        </w:rPr>
      </w:pPr>
      <w:r>
        <w:rPr>
          <w:noProof/>
          <w:lang w:eastAsia="ru-RU"/>
        </w:rPr>
        <w:pict>
          <v:shape id="_x0000_s4550" type="#_x0000_t32" style="position:absolute;margin-left:120.15pt;margin-top:.65pt;width:14.85pt;height:.6pt;flip:x;z-index:2519034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4549" type="#_x0000_t32" style="position:absolute;margin-left:43.2pt;margin-top:9.45pt;width:64.8pt;height:0;flip:x;z-index:2519024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4548" type="#_x0000_t32" style="position:absolute;margin-left:123.3pt;margin-top:9.45pt;width:28.2pt;height:0;flip:x;z-index:251901440" o:connectortype="straight">
            <v:stroke startarrow="block" endarrow="block"/>
          </v:shape>
        </w:pict>
      </w:r>
      <w:r w:rsidRPr="00495073">
        <w:pict>
          <v:rect id="_x0000_s4490" style="position:absolute;margin-left:3in;margin-top:9.45pt;width:36pt;height:18pt;z-index:-251474432;v-text-anchor:middle" strokeweight=".26mm">
            <v:fill color2="black"/>
          </v:rect>
        </w:pict>
      </w:r>
      <w:r w:rsidRPr="00495073">
        <w:pict>
          <v:rect id="_x0000_s4493" style="position:absolute;margin-left:252pt;margin-top:9.45pt;width:18pt;height:63pt;z-index:-251471360;v-text-anchor:middle" strokeweight=".26mm">
            <v:fill color2="black"/>
          </v:rect>
        </w:pict>
      </w:r>
      <w:r>
        <w:rPr>
          <w:b/>
          <w:lang w:val="en-US"/>
        </w:rPr>
        <w:t xml:space="preserve">                                            SP                              </w:t>
      </w:r>
      <w:r w:rsidRPr="001F4876">
        <w:rPr>
          <w:b/>
          <w:lang w:val="en-US"/>
        </w:rPr>
        <w:t>]</w:t>
      </w:r>
      <w:r>
        <w:rPr>
          <w:b/>
          <w:lang w:val="en-US"/>
        </w:rPr>
        <w:t xml:space="preserve">                                                     </w:t>
      </w:r>
    </w:p>
    <w:p w:rsidR="007A7443" w:rsidRDefault="007A7443" w:rsidP="007A7443">
      <w:pPr>
        <w:rPr>
          <w:b/>
          <w:lang w:val="en-US"/>
        </w:rPr>
      </w:pPr>
      <w:r>
        <w:rPr>
          <w:noProof/>
          <w:lang w:eastAsia="ru-RU"/>
        </w:rPr>
        <w:pict>
          <v:shape id="_x0000_s4551" type="#_x0000_t32" style="position:absolute;margin-left:43.2pt;margin-top:7.75pt;width:10.8pt;height:.05pt;flip:x;z-index:251904512" o:connectortype="straight">
            <v:stroke endarrow="open"/>
          </v:shape>
        </w:pict>
      </w:r>
      <w:r w:rsidRPr="00495073">
        <w:pict>
          <v:rect id="_x0000_s4495" style="position:absolute;margin-left:4in;margin-top:4.65pt;width:27pt;height:27pt;z-index:-251469312;v-text-anchor:middle" strokeweight=".26mm">
            <v:fill color2="black"/>
          </v:rect>
        </w:pict>
      </w:r>
      <w:r w:rsidRPr="00495073">
        <w:pict>
          <v:line id="_x0000_s4522" style="position:absolute;z-index:251874816" from="151.5pt,7.8pt" to="214.2pt,7.8pt" strokeweight=".26mm">
            <v:stroke startarrow="block" endarrow="block" joinstyle="miter"/>
          </v:line>
        </w:pict>
      </w:r>
      <w:r>
        <w:rPr>
          <w:b/>
          <w:lang w:val="en-US"/>
        </w:rPr>
        <w:t xml:space="preserve">                       Asfr                                                            Tcon     &gt;                            </w:t>
      </w:r>
    </w:p>
    <w:p w:rsidR="007A7443" w:rsidRDefault="007A7443" w:rsidP="007A7443">
      <w:pPr>
        <w:rPr>
          <w:b/>
          <w:lang w:val="en-US"/>
        </w:rPr>
      </w:pPr>
      <w:r>
        <w:rPr>
          <w:noProof/>
          <w:lang w:eastAsia="ru-RU"/>
        </w:rPr>
        <w:pict>
          <v:shape id="_x0000_s4552" type="#_x0000_t32" style="position:absolute;margin-left:45pt;margin-top:8.85pt;width:9pt;height:0;flip:x;z-index:251905536" o:connectortype="straight">
            <v:stroke endarrow="open"/>
          </v:shape>
        </w:pict>
      </w:r>
      <w:r w:rsidRPr="00495073">
        <w:rPr>
          <w:noProof/>
          <w:lang w:eastAsia="ru-RU"/>
        </w:rPr>
        <w:pict>
          <v:oval id="_x0000_s4538" style="position:absolute;margin-left:113.45pt;margin-top:-.05pt;width:15.3pt;height:14.2pt;z-index:-251425280"/>
        </w:pict>
      </w:r>
      <w:r w:rsidRPr="00495073">
        <w:pict>
          <v:rect id="_x0000_s4491" style="position:absolute;margin-left:3in;margin-top:8.85pt;width:36pt;height:18pt;z-index:-251473408;v-text-anchor:middle" strokeweight=".26mm">
            <v:fill color2="black"/>
          </v:rect>
        </w:pict>
      </w:r>
      <w:r w:rsidRPr="00495073">
        <w:pict>
          <v:line id="_x0000_s4496" style="position:absolute;z-index:251848192" from="270pt,8.85pt" to="4in,8.85pt" strokeweight=".26mm">
            <v:stroke endarrow="block" joinstyle="miter"/>
          </v:line>
        </w:pict>
      </w:r>
      <w:r w:rsidRPr="00495073">
        <w:pict>
          <v:line id="_x0000_s4497" style="position:absolute;z-index:251849216" from="315pt,8.85pt" to="333pt,8.85pt" strokeweight=".26mm">
            <v:stroke endarrow="block" joinstyle="miter"/>
          </v:line>
        </w:pict>
      </w:r>
      <w:r>
        <w:rPr>
          <w:b/>
          <w:lang w:val="en-US"/>
        </w:rPr>
        <w:t xml:space="preserve">                       Abit       </w:t>
      </w:r>
      <w:r>
        <w:rPr>
          <w:b/>
          <w:sz w:val="24"/>
          <w:szCs w:val="24"/>
          <w:lang w:val="en-US"/>
        </w:rPr>
        <w:t xml:space="preserve">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&gt;                              vect</w:t>
      </w:r>
    </w:p>
    <w:p w:rsidR="007A7443" w:rsidRDefault="007A7443" w:rsidP="007A7443">
      <w:pPr>
        <w:rPr>
          <w:b/>
          <w:lang w:val="en-US"/>
        </w:rPr>
      </w:pPr>
      <w:r w:rsidRPr="00495073">
        <w:pict>
          <v:line id="_x0000_s4523" style="position:absolute;z-index:251875840" from="151.5pt,.35pt" to="217.05pt,.35pt" strokeweight=".26mm">
            <v:stroke startarrow="block" endarrow="block" joinstyle="miter"/>
          </v:line>
        </w:pict>
      </w:r>
      <w:r>
        <w:rPr>
          <w:noProof/>
          <w:lang w:eastAsia="ru-RU"/>
        </w:rPr>
        <w:pict>
          <v:shape id="_x0000_s4557" type="#_x0000_t32" style="position:absolute;margin-left:45pt;margin-top:4.45pt;width:0;height:15.3pt;z-index:251910656" o:connectortype="straight" strokeweight="2.25pt"/>
        </w:pict>
      </w:r>
      <w:r>
        <w:rPr>
          <w:noProof/>
          <w:lang w:eastAsia="ru-RU"/>
        </w:rPr>
        <w:pict>
          <v:shape id="_x0000_s4556" type="#_x0000_t32" style="position:absolute;margin-left:45pt;margin-top:4.45pt;width:0;height:18pt;z-index:251909632" o:connectortype="straight" strokecolor="white" strokeweight="1.5pt"/>
        </w:pict>
      </w:r>
      <w:r>
        <w:rPr>
          <w:noProof/>
          <w:lang w:eastAsia="ru-RU"/>
        </w:rPr>
        <w:pict>
          <v:shape id="_x0000_s4555" type="#_x0000_t32" style="position:absolute;margin-left:46.2pt;margin-top:6.35pt;width:7.8pt;height:0;flip:x;z-index:251908608" o:connectortype="straight">
            <v:stroke endarrow="open"/>
          </v:shape>
        </w:pict>
      </w:r>
      <w:r>
        <w:rPr>
          <w:noProof/>
          <w:lang w:eastAsia="ru-RU"/>
        </w:rPr>
        <w:pict>
          <v:shape id="_x0000_s4553" type="#_x0000_t32" style="position:absolute;margin-left:43.2pt;margin-top:6.35pt;width:10.8pt;height:0;flip:x;z-index:251906560" o:connectortype="straight" strokecolor="white">
            <v:stroke endarrow="open"/>
          </v:shape>
        </w:pict>
      </w:r>
      <w:r>
        <w:rPr>
          <w:noProof/>
          <w:lang w:eastAsia="ru-RU"/>
        </w:rPr>
        <w:pict>
          <v:shape id="_x0000_s4542" type="#_x0000_t32" style="position:absolute;margin-left:204.3pt;margin-top:6.35pt;width:11.25pt;height:0;z-index:251895296" o:connectortype="straight">
            <v:stroke endarrow="block"/>
          </v:shape>
        </w:pict>
      </w:r>
      <w:r w:rsidRPr="00495073">
        <w:pict>
          <v:line id="_x0000_s4494" style="position:absolute;z-index:251846144" from="153pt,13.05pt" to="153pt,58.05pt" strokeweight="1.06mm">
            <v:stroke joinstyle="miter"/>
          </v:line>
        </w:pict>
      </w:r>
      <w:r>
        <w:rPr>
          <w:b/>
          <w:lang w:val="en-US"/>
        </w:rPr>
        <w:t xml:space="preserve">                       Riram                                          clk            IP</w:t>
      </w:r>
    </w:p>
    <w:p w:rsidR="007A7443" w:rsidRPr="003341E8" w:rsidRDefault="007A7443" w:rsidP="007A7443">
      <w:pPr>
        <w:rPr>
          <w:lang w:val="en-US"/>
        </w:rPr>
      </w:pPr>
      <w:r>
        <w:rPr>
          <w:noProof/>
          <w:lang w:eastAsia="ru-RU"/>
        </w:rPr>
        <w:pict>
          <v:shape id="_x0000_s4554" type="#_x0000_t32" style="position:absolute;margin-left:43.2pt;margin-top:8.25pt;width:10.8pt;height:0;flip:x;z-index:251907584" o:connectortype="straight">
            <v:stroke endarrow="open"/>
          </v:shape>
        </w:pict>
      </w:r>
      <w:r>
        <w:pict>
          <v:rect id="_x0000_s4492" style="position:absolute;margin-left:3in;margin-top:8.25pt;width:36pt;height:18pt;z-index:-251472384;v-text-anchor:middle" strokeweight=".26mm">
            <v:fill color2="black"/>
          </v:rect>
        </w:pict>
      </w:r>
      <w:r>
        <w:pict>
          <v:rect id="_x0000_s4528" style="position:absolute;margin-left:4in;margin-top:1.95pt;width:27pt;height:18pt;z-index:-251435520;v-text-anchor:middle" strokeweight=".26mm">
            <v:fill color2="black"/>
          </v:rect>
        </w:pict>
      </w:r>
      <w:r>
        <w:pict>
          <v:line id="_x0000_s4529" style="position:absolute;z-index:251881984" from="270pt,10.95pt" to="4in,10.95pt" strokeweight=".26mm">
            <v:stroke endarrow="block" joinstyle="miter"/>
          </v:line>
        </w:pict>
      </w:r>
      <w:r w:rsidRPr="000469AB">
        <w:rPr>
          <w:lang w:val="en-US"/>
        </w:rPr>
        <w:t xml:space="preserve">                   </w:t>
      </w:r>
      <w:r>
        <w:rPr>
          <w:lang w:val="en-US"/>
        </w:rPr>
        <w:t xml:space="preserve">    </w:t>
      </w:r>
      <w:r w:rsidRPr="00FF0863">
        <w:rPr>
          <w:b/>
          <w:lang w:val="en-US"/>
        </w:rPr>
        <w:t xml:space="preserve">wrk    </w:t>
      </w:r>
      <w:r w:rsidRPr="000469AB">
        <w:rPr>
          <w:lang w:val="en-US"/>
        </w:rPr>
        <w:t xml:space="preserve">                                                         </w:t>
      </w:r>
      <w:r>
        <w:rPr>
          <w:lang w:val="en-US"/>
        </w:rPr>
        <w:t xml:space="preserve">                       </w:t>
      </w:r>
      <w:r w:rsidRPr="000469AB">
        <w:rPr>
          <w:lang w:val="en-US"/>
        </w:rPr>
        <w:t xml:space="preserve">    intra</w:t>
      </w:r>
    </w:p>
    <w:p w:rsidR="007A7443" w:rsidRPr="0035063F" w:rsidRDefault="007A7443" w:rsidP="007A7443">
      <w:r w:rsidRPr="002F00B3">
        <w:rPr>
          <w:b/>
          <w:noProof/>
          <w:lang w:eastAsia="ru-RU"/>
        </w:rPr>
        <w:pict>
          <v:shape id="_x0000_s4541" type="#_x0000_t32" style="position:absolute;margin-left:204.3pt;margin-top:10.35pt;width:12pt;height:0;z-index:251894272" o:connectortype="straight">
            <v:stroke endarrow="block"/>
          </v:shape>
        </w:pict>
      </w:r>
      <w:r w:rsidRPr="002F00B3">
        <w:rPr>
          <w:b/>
        </w:rPr>
        <w:pict>
          <v:line id="_x0000_s4524" style="position:absolute;z-index:251876864" from="151.5pt,1.05pt" to="217.05pt,1.05pt" strokeweight=".26mm">
            <v:stroke startarrow="block" endarrow="block" joinstyle="miter"/>
          </v:line>
        </w:pict>
      </w:r>
      <w:r w:rsidRPr="007A7443">
        <w:rPr>
          <w:b/>
        </w:rPr>
        <w:t xml:space="preserve">                                           </w:t>
      </w:r>
      <w:r w:rsidRPr="002F00B3">
        <w:rPr>
          <w:b/>
          <w:lang w:val="en-US"/>
        </w:rPr>
        <w:t>busB</w:t>
      </w:r>
      <w:r w:rsidRPr="0035063F">
        <w:rPr>
          <w:b/>
        </w:rPr>
        <w:t>[7.0</w:t>
      </w:r>
      <w:r w:rsidRPr="0035063F">
        <w:t xml:space="preserve">]                 </w:t>
      </w:r>
      <w:r>
        <w:rPr>
          <w:lang w:val="en-US"/>
        </w:rPr>
        <w:t>clk</w:t>
      </w:r>
      <w:r w:rsidRPr="0035063F">
        <w:t xml:space="preserve">             </w:t>
      </w:r>
      <w:r w:rsidRPr="000469AB">
        <w:rPr>
          <w:lang w:val="en-US"/>
        </w:rPr>
        <w:t>IE</w:t>
      </w:r>
      <w:r w:rsidRPr="0035063F">
        <w:tab/>
        <w:t xml:space="preserve">              </w:t>
      </w:r>
    </w:p>
    <w:p w:rsidR="007A7443" w:rsidRPr="0035063F" w:rsidRDefault="007A7443" w:rsidP="007A7443">
      <w:pPr>
        <w:rPr>
          <w:b/>
        </w:rPr>
      </w:pPr>
      <w:r w:rsidRPr="0035063F">
        <w:rPr>
          <w:b/>
        </w:rPr>
        <w:t xml:space="preserve">                                                                                                                        </w:t>
      </w:r>
    </w:p>
    <w:p w:rsidR="007A7443" w:rsidRPr="0035063F" w:rsidRDefault="007A7443" w:rsidP="007A7443">
      <w:pPr>
        <w:rPr>
          <w:b/>
        </w:rPr>
      </w:pPr>
    </w:p>
    <w:p w:rsidR="007A7443" w:rsidRPr="0035063F" w:rsidRDefault="007A7443" w:rsidP="007A7443">
      <w:pPr>
        <w:rPr>
          <w:sz w:val="28"/>
        </w:rPr>
      </w:pPr>
    </w:p>
    <w:p w:rsidR="007A7443" w:rsidRDefault="007A7443" w:rsidP="007A7443">
      <w:pPr>
        <w:rPr>
          <w:sz w:val="28"/>
        </w:rPr>
      </w:pPr>
      <w:r>
        <w:rPr>
          <w:sz w:val="28"/>
        </w:rPr>
        <w:t xml:space="preserve">                              Рис.1.4. Структурная схема</w:t>
      </w:r>
    </w:p>
    <w:p w:rsidR="007A7443" w:rsidRDefault="007A7443" w:rsidP="007A7443">
      <w:pPr>
        <w:rPr>
          <w:sz w:val="28"/>
        </w:rPr>
      </w:pPr>
    </w:p>
    <w:p w:rsidR="007A7443" w:rsidRPr="007A7443" w:rsidRDefault="007A7443" w:rsidP="0091113A">
      <w:pPr>
        <w:autoSpaceDE w:val="0"/>
        <w:rPr>
          <w:sz w:val="28"/>
        </w:rPr>
      </w:pPr>
    </w:p>
    <w:p w:rsidR="007A7443" w:rsidRPr="007A7443" w:rsidRDefault="007A7443" w:rsidP="0091113A">
      <w:pPr>
        <w:autoSpaceDE w:val="0"/>
        <w:rPr>
          <w:sz w:val="28"/>
        </w:rPr>
      </w:pPr>
    </w:p>
    <w:p w:rsidR="007A7443" w:rsidRPr="007A7443" w:rsidRDefault="007A7443" w:rsidP="0091113A">
      <w:pPr>
        <w:autoSpaceDE w:val="0"/>
        <w:rPr>
          <w:sz w:val="28"/>
        </w:rPr>
      </w:pPr>
    </w:p>
    <w:p w:rsidR="007A7443" w:rsidRDefault="007A7443" w:rsidP="0091113A">
      <w:pPr>
        <w:autoSpaceDE w:val="0"/>
        <w:rPr>
          <w:sz w:val="28"/>
          <w:lang w:val="en-US"/>
        </w:rPr>
      </w:pPr>
    </w:p>
    <w:p w:rsidR="007A7443" w:rsidRPr="001220BE" w:rsidRDefault="007A7443" w:rsidP="0091113A">
      <w:pPr>
        <w:autoSpaceDE w:val="0"/>
        <w:rPr>
          <w:b/>
          <w:i/>
          <w:sz w:val="28"/>
        </w:rPr>
      </w:pPr>
    </w:p>
    <w:p w:rsidR="0094521F" w:rsidRPr="0091113A" w:rsidRDefault="00BF78B1" w:rsidP="0091113A">
      <w:pPr>
        <w:autoSpaceDE w:val="0"/>
        <w:rPr>
          <w:b/>
          <w:i/>
          <w:sz w:val="32"/>
          <w:szCs w:val="32"/>
        </w:rPr>
      </w:pPr>
      <w:r>
        <w:rPr>
          <w:b/>
          <w:i/>
          <w:sz w:val="28"/>
          <w:lang w:val="en-US"/>
        </w:rPr>
        <w:t>II</w:t>
      </w:r>
      <w:r>
        <w:rPr>
          <w:b/>
          <w:i/>
          <w:sz w:val="28"/>
        </w:rPr>
        <w:t xml:space="preserve">.  </w:t>
      </w:r>
      <w:r w:rsidRPr="001306F1">
        <w:rPr>
          <w:b/>
          <w:i/>
          <w:sz w:val="32"/>
          <w:szCs w:val="32"/>
        </w:rPr>
        <w:t>Курс Лабораторных работ</w:t>
      </w:r>
    </w:p>
    <w:p w:rsidR="000E53DB" w:rsidRDefault="00AC0524" w:rsidP="00C67581">
      <w:pPr>
        <w:rPr>
          <w:sz w:val="28"/>
        </w:rPr>
      </w:pPr>
      <w:r>
        <w:rPr>
          <w:sz w:val="28"/>
        </w:rPr>
        <w:t xml:space="preserve"> </w:t>
      </w:r>
      <w:r w:rsidR="00FA7559">
        <w:rPr>
          <w:sz w:val="28"/>
        </w:rPr>
        <w:t>Целью курса</w:t>
      </w:r>
      <w:r w:rsidR="00264C4F">
        <w:rPr>
          <w:sz w:val="28"/>
        </w:rPr>
        <w:t xml:space="preserve"> является изучение и работа с разнообразными тип</w:t>
      </w:r>
      <w:r w:rsidR="0091113A">
        <w:rPr>
          <w:sz w:val="28"/>
        </w:rPr>
        <w:t>ами памяти и режимами адресации</w:t>
      </w:r>
      <w:r w:rsidR="0091113A" w:rsidRPr="0091113A">
        <w:rPr>
          <w:sz w:val="28"/>
        </w:rPr>
        <w:t>, выбор</w:t>
      </w:r>
      <w:r w:rsidR="00FD326E">
        <w:rPr>
          <w:sz w:val="28"/>
        </w:rPr>
        <w:t xml:space="preserve"> решения алгоритмической задачи – интуитивное или аналитическое, высокоуровневое программирование в С51 и ручная трансляция в А51</w:t>
      </w:r>
      <w:r w:rsidR="000E53DB">
        <w:rPr>
          <w:sz w:val="28"/>
        </w:rPr>
        <w:t>.</w:t>
      </w:r>
    </w:p>
    <w:p w:rsidR="00BF0585" w:rsidRPr="003C1C05" w:rsidRDefault="000E53DB" w:rsidP="00C67581">
      <w:pPr>
        <w:rPr>
          <w:color w:val="FF0000"/>
          <w:sz w:val="28"/>
        </w:rPr>
      </w:pPr>
      <w:r w:rsidRPr="003C1C05">
        <w:rPr>
          <w:b/>
          <w:color w:val="FF0000"/>
          <w:sz w:val="28"/>
        </w:rPr>
        <w:t xml:space="preserve"> </w:t>
      </w:r>
      <w:r w:rsidR="00BF0585" w:rsidRPr="003C1C05">
        <w:rPr>
          <w:b/>
          <w:color w:val="FF0000"/>
          <w:sz w:val="28"/>
        </w:rPr>
        <w:t>2.1. Иерархия памяти ЭВМ</w:t>
      </w:r>
    </w:p>
    <w:p w:rsidR="001B6AA5" w:rsidRPr="001D5932" w:rsidRDefault="001B6AA5" w:rsidP="00C67581">
      <w:pPr>
        <w:rPr>
          <w:b/>
          <w:sz w:val="28"/>
        </w:rPr>
      </w:pPr>
      <w:r w:rsidRPr="005767A7">
        <w:rPr>
          <w:sz w:val="28"/>
        </w:rPr>
        <w:t xml:space="preserve">       </w:t>
      </w:r>
      <w:r w:rsidR="00D770BE" w:rsidRPr="001D5932">
        <w:rPr>
          <w:b/>
          <w:sz w:val="28"/>
        </w:rPr>
        <w:t>Задание.</w:t>
      </w:r>
    </w:p>
    <w:p w:rsidR="00D770BE" w:rsidRDefault="00D770BE" w:rsidP="00C67581">
      <w:pPr>
        <w:rPr>
          <w:sz w:val="28"/>
        </w:rPr>
      </w:pPr>
      <w:r>
        <w:rPr>
          <w:sz w:val="28"/>
        </w:rPr>
        <w:t>Требуется выполнить преобразование записи десятичного целого числа в виде текстовой строки в ASCII-кодах в двоичную текстовую строку.</w:t>
      </w:r>
    </w:p>
    <w:p w:rsidR="00A469DF" w:rsidRPr="00A469DF" w:rsidRDefault="00A469DF" w:rsidP="00C67581">
      <w:pPr>
        <w:rPr>
          <w:sz w:val="28"/>
        </w:rPr>
      </w:pPr>
      <w:r>
        <w:rPr>
          <w:sz w:val="28"/>
        </w:rPr>
        <w:t xml:space="preserve">          </w:t>
      </w:r>
      <w:r w:rsidRPr="00A469DF">
        <w:rPr>
          <w:sz w:val="28"/>
        </w:rPr>
        <w:t xml:space="preserve">                     “</w:t>
      </w:r>
      <w:smartTag w:uri="urn:schemas-microsoft-com:office:smarttags" w:element="metricconverter">
        <w:smartTagPr>
          <w:attr w:name="ProductID" w:val="25”"/>
        </w:smartTagPr>
        <w:r w:rsidRPr="00A469DF">
          <w:rPr>
            <w:sz w:val="28"/>
          </w:rPr>
          <w:t>25”</w:t>
        </w:r>
      </w:smartTag>
      <w:r w:rsidRPr="00A469DF">
        <w:rPr>
          <w:sz w:val="28"/>
        </w:rPr>
        <w:t xml:space="preserve">  </w:t>
      </w:r>
      <w:r w:rsidRPr="00A469DF">
        <w:rPr>
          <w:sz w:val="28"/>
          <w:lang w:val="en-US"/>
        </w:rPr>
        <w:sym w:font="Wingdings" w:char="F0E0"/>
      </w:r>
      <w:r w:rsidRPr="00A469DF">
        <w:rPr>
          <w:sz w:val="28"/>
        </w:rPr>
        <w:t xml:space="preserve">    “</w:t>
      </w:r>
      <w:smartTag w:uri="urn:schemas-microsoft-com:office:smarttags" w:element="metricconverter">
        <w:smartTagPr>
          <w:attr w:name="ProductID" w:val="11001”"/>
        </w:smartTagPr>
        <w:r w:rsidRPr="00A469DF">
          <w:rPr>
            <w:sz w:val="28"/>
          </w:rPr>
          <w:t>11001”</w:t>
        </w:r>
      </w:smartTag>
    </w:p>
    <w:p w:rsidR="00723EAE" w:rsidRPr="00A9402B" w:rsidRDefault="004D0B64" w:rsidP="00A9402B">
      <w:pPr>
        <w:rPr>
          <w:sz w:val="28"/>
        </w:rPr>
      </w:pPr>
      <w:r>
        <w:rPr>
          <w:sz w:val="28"/>
        </w:rPr>
        <w:t xml:space="preserve">  </w:t>
      </w:r>
      <w:r w:rsidRPr="004D0B64">
        <w:rPr>
          <w:sz w:val="28"/>
        </w:rPr>
        <w:t>М</w:t>
      </w:r>
      <w:r>
        <w:rPr>
          <w:sz w:val="28"/>
        </w:rPr>
        <w:t xml:space="preserve">етод преобразования десятичного </w:t>
      </w:r>
      <w:r w:rsidR="00591484" w:rsidRPr="00591484">
        <w:rPr>
          <w:sz w:val="28"/>
        </w:rPr>
        <w:t xml:space="preserve">числа </w:t>
      </w:r>
      <w:r w:rsidR="00591484">
        <w:rPr>
          <w:sz w:val="28"/>
        </w:rPr>
        <w:t>в двоичную</w:t>
      </w:r>
      <w:r>
        <w:rPr>
          <w:sz w:val="28"/>
        </w:rPr>
        <w:t xml:space="preserve"> пересчетом в </w:t>
      </w:r>
      <w:r w:rsidR="00654A31">
        <w:rPr>
          <w:sz w:val="28"/>
        </w:rPr>
        <w:t xml:space="preserve">двоичной системе </w:t>
      </w:r>
      <w:r w:rsidR="00654A31" w:rsidRPr="00654A31">
        <w:rPr>
          <w:sz w:val="28"/>
        </w:rPr>
        <w:t xml:space="preserve">можно представить рекуррентной </w:t>
      </w:r>
      <w:r w:rsidR="00654A31">
        <w:rPr>
          <w:sz w:val="28"/>
        </w:rPr>
        <w:t xml:space="preserve"> формулой</w:t>
      </w:r>
      <w:r w:rsidR="003340CE" w:rsidRPr="00A9402B">
        <w:rPr>
          <w:sz w:val="28"/>
        </w:rPr>
        <w:t xml:space="preserve">     </w:t>
      </w:r>
      <w:r w:rsidR="003340CE" w:rsidRPr="00A9402B">
        <w:rPr>
          <w:b/>
          <w:sz w:val="28"/>
        </w:rPr>
        <w:t xml:space="preserve">      </w:t>
      </w:r>
    </w:p>
    <w:p w:rsidR="00723EAE" w:rsidRPr="00723EAE" w:rsidRDefault="00723EAE" w:rsidP="00723EAE">
      <w:pPr>
        <w:rPr>
          <w:sz w:val="28"/>
          <w:lang w:val="en-US"/>
        </w:rPr>
      </w:pPr>
      <w:r w:rsidRPr="00A9402B">
        <w:rPr>
          <w:b/>
          <w:sz w:val="28"/>
        </w:rPr>
        <w:t xml:space="preserve">  </w:t>
      </w:r>
      <w:r w:rsidRPr="002058E6">
        <w:rPr>
          <w:b/>
          <w:sz w:val="28"/>
          <w:lang w:val="en-US"/>
        </w:rPr>
        <w:t>N= 65432=a</w:t>
      </w:r>
      <w:r w:rsidRPr="002058E6">
        <w:rPr>
          <w:b/>
          <w:sz w:val="28"/>
          <w:vertAlign w:val="subscript"/>
          <w:lang w:val="en-US"/>
        </w:rPr>
        <w:t>4</w:t>
      </w:r>
      <w:r w:rsidRPr="002058E6">
        <w:rPr>
          <w:b/>
          <w:sz w:val="28"/>
          <w:lang w:val="en-US"/>
        </w:rPr>
        <w:t>a</w:t>
      </w:r>
      <w:r w:rsidRPr="002058E6">
        <w:rPr>
          <w:b/>
          <w:sz w:val="28"/>
          <w:vertAlign w:val="subscript"/>
          <w:lang w:val="en-US"/>
        </w:rPr>
        <w:t>3</w:t>
      </w:r>
      <w:r w:rsidRPr="002058E6">
        <w:rPr>
          <w:b/>
          <w:sz w:val="28"/>
          <w:lang w:val="en-US"/>
        </w:rPr>
        <w:t>a</w:t>
      </w:r>
      <w:r w:rsidRPr="002058E6">
        <w:rPr>
          <w:b/>
          <w:sz w:val="28"/>
          <w:vertAlign w:val="subscript"/>
          <w:lang w:val="en-US"/>
        </w:rPr>
        <w:t>2</w:t>
      </w:r>
      <w:r w:rsidRPr="002058E6">
        <w:rPr>
          <w:b/>
          <w:sz w:val="28"/>
          <w:lang w:val="en-US"/>
        </w:rPr>
        <w:t>a</w:t>
      </w:r>
      <w:r w:rsidRPr="002058E6">
        <w:rPr>
          <w:b/>
          <w:sz w:val="28"/>
          <w:vertAlign w:val="subscript"/>
          <w:lang w:val="en-US"/>
        </w:rPr>
        <w:t>1</w:t>
      </w:r>
      <w:r w:rsidRPr="002058E6">
        <w:rPr>
          <w:b/>
          <w:sz w:val="28"/>
          <w:lang w:val="en-US"/>
        </w:rPr>
        <w:t>a</w:t>
      </w:r>
      <w:r w:rsidRPr="002058E6">
        <w:rPr>
          <w:b/>
          <w:sz w:val="28"/>
          <w:vertAlign w:val="subscript"/>
          <w:lang w:val="en-US"/>
        </w:rPr>
        <w:t xml:space="preserve">0 </w:t>
      </w:r>
      <w:r w:rsidRPr="002058E6">
        <w:rPr>
          <w:b/>
          <w:sz w:val="28"/>
          <w:lang w:val="en-US"/>
        </w:rPr>
        <w:t xml:space="preserve"> =a</w:t>
      </w:r>
      <w:r w:rsidRPr="002058E6">
        <w:rPr>
          <w:b/>
          <w:sz w:val="28"/>
          <w:vertAlign w:val="subscript"/>
          <w:lang w:val="en-US"/>
        </w:rPr>
        <w:t>4</w:t>
      </w:r>
      <w:r w:rsidRPr="002058E6">
        <w:rPr>
          <w:b/>
          <w:sz w:val="28"/>
          <w:lang w:val="en-US"/>
        </w:rPr>
        <w:t>*10</w:t>
      </w:r>
      <w:r w:rsidRPr="002058E6">
        <w:rPr>
          <w:b/>
          <w:sz w:val="28"/>
          <w:vertAlign w:val="superscript"/>
          <w:lang w:val="en-US"/>
        </w:rPr>
        <w:t>4</w:t>
      </w:r>
      <w:r w:rsidRPr="002058E6">
        <w:rPr>
          <w:b/>
          <w:sz w:val="28"/>
          <w:lang w:val="en-US"/>
        </w:rPr>
        <w:t xml:space="preserve"> +a</w:t>
      </w:r>
      <w:r w:rsidRPr="002058E6">
        <w:rPr>
          <w:b/>
          <w:sz w:val="28"/>
          <w:vertAlign w:val="subscript"/>
          <w:lang w:val="en-US"/>
        </w:rPr>
        <w:t>3</w:t>
      </w:r>
      <w:r w:rsidRPr="002058E6">
        <w:rPr>
          <w:b/>
          <w:sz w:val="28"/>
          <w:lang w:val="en-US"/>
        </w:rPr>
        <w:t>*10</w:t>
      </w:r>
      <w:r w:rsidRPr="002058E6">
        <w:rPr>
          <w:b/>
          <w:sz w:val="28"/>
          <w:vertAlign w:val="superscript"/>
          <w:lang w:val="en-US"/>
        </w:rPr>
        <w:t>3</w:t>
      </w:r>
      <w:r w:rsidRPr="002058E6">
        <w:rPr>
          <w:b/>
          <w:sz w:val="28"/>
          <w:lang w:val="en-US"/>
        </w:rPr>
        <w:t>+a</w:t>
      </w:r>
      <w:r w:rsidRPr="002058E6">
        <w:rPr>
          <w:b/>
          <w:sz w:val="28"/>
          <w:vertAlign w:val="subscript"/>
          <w:lang w:val="en-US"/>
        </w:rPr>
        <w:t>2</w:t>
      </w:r>
      <w:r w:rsidRPr="002058E6">
        <w:rPr>
          <w:b/>
          <w:sz w:val="28"/>
          <w:lang w:val="en-US"/>
        </w:rPr>
        <w:t>*10</w:t>
      </w:r>
      <w:r w:rsidRPr="002058E6">
        <w:rPr>
          <w:b/>
          <w:sz w:val="28"/>
          <w:vertAlign w:val="superscript"/>
          <w:lang w:val="en-US"/>
        </w:rPr>
        <w:t>2</w:t>
      </w:r>
      <w:r w:rsidRPr="002058E6">
        <w:rPr>
          <w:b/>
          <w:sz w:val="28"/>
          <w:lang w:val="en-US"/>
        </w:rPr>
        <w:t>+a</w:t>
      </w:r>
      <w:r w:rsidRPr="002058E6">
        <w:rPr>
          <w:b/>
          <w:sz w:val="28"/>
          <w:vertAlign w:val="subscript"/>
          <w:lang w:val="en-US"/>
        </w:rPr>
        <w:t>1</w:t>
      </w:r>
      <w:r w:rsidRPr="002058E6">
        <w:rPr>
          <w:b/>
          <w:sz w:val="28"/>
          <w:lang w:val="en-US"/>
        </w:rPr>
        <w:t>*10</w:t>
      </w:r>
      <w:r w:rsidRPr="002058E6">
        <w:rPr>
          <w:b/>
          <w:sz w:val="28"/>
          <w:vertAlign w:val="superscript"/>
          <w:lang w:val="en-US"/>
        </w:rPr>
        <w:t>1</w:t>
      </w:r>
      <w:r w:rsidRPr="002058E6">
        <w:rPr>
          <w:b/>
          <w:sz w:val="28"/>
          <w:lang w:val="en-US"/>
        </w:rPr>
        <w:t>+a</w:t>
      </w:r>
      <w:r w:rsidRPr="002058E6">
        <w:rPr>
          <w:b/>
          <w:sz w:val="28"/>
          <w:vertAlign w:val="subscript"/>
          <w:lang w:val="en-US"/>
        </w:rPr>
        <w:t>0</w:t>
      </w:r>
      <w:r w:rsidRPr="002058E6">
        <w:rPr>
          <w:b/>
          <w:sz w:val="28"/>
          <w:lang w:val="en-US"/>
        </w:rPr>
        <w:t xml:space="preserve"> </w:t>
      </w:r>
      <w:r w:rsidRPr="00723EAE">
        <w:rPr>
          <w:sz w:val="28"/>
          <w:lang w:val="en-US"/>
        </w:rPr>
        <w:t xml:space="preserve">=  </w:t>
      </w:r>
      <w:r w:rsidRPr="00723EAE">
        <w:rPr>
          <w:sz w:val="36"/>
          <w:lang w:val="en-US"/>
        </w:rPr>
        <w:t>∑</w:t>
      </w:r>
      <w:r w:rsidRPr="00723EAE">
        <w:rPr>
          <w:sz w:val="28"/>
          <w:lang w:val="en-US"/>
        </w:rPr>
        <w:t>a</w:t>
      </w:r>
      <w:r w:rsidRPr="00723EAE">
        <w:rPr>
          <w:sz w:val="28"/>
          <w:vertAlign w:val="subscript"/>
          <w:lang w:val="en-US"/>
        </w:rPr>
        <w:t>i</w:t>
      </w:r>
      <w:r w:rsidRPr="00723EAE">
        <w:rPr>
          <w:sz w:val="28"/>
          <w:lang w:val="en-US"/>
        </w:rPr>
        <w:t>10</w:t>
      </w:r>
      <w:r w:rsidRPr="00723EAE">
        <w:rPr>
          <w:sz w:val="28"/>
          <w:vertAlign w:val="superscript"/>
          <w:lang w:val="en-US"/>
        </w:rPr>
        <w:t>i</w:t>
      </w:r>
    </w:p>
    <w:p w:rsidR="00AF1EFD" w:rsidRDefault="00723EAE" w:rsidP="00723EAE">
      <w:pPr>
        <w:rPr>
          <w:sz w:val="28"/>
          <w:lang w:val="en-US"/>
        </w:rPr>
      </w:pPr>
      <w:r>
        <w:rPr>
          <w:sz w:val="28"/>
          <w:lang w:val="en-US"/>
        </w:rPr>
        <w:t xml:space="preserve">   = (0*10+</w:t>
      </w:r>
      <w:r w:rsidRPr="00723EAE">
        <w:rPr>
          <w:sz w:val="28"/>
          <w:lang w:val="en-US"/>
        </w:rPr>
        <w:t>a</w:t>
      </w:r>
      <w:r w:rsidRPr="00723EAE">
        <w:rPr>
          <w:sz w:val="28"/>
          <w:vertAlign w:val="subscript"/>
          <w:lang w:val="en-US"/>
        </w:rPr>
        <w:t>4</w:t>
      </w:r>
      <w:r w:rsidRPr="00723EAE">
        <w:rPr>
          <w:sz w:val="28"/>
          <w:lang w:val="en-US"/>
        </w:rPr>
        <w:t>)10 +a</w:t>
      </w:r>
      <w:r w:rsidRPr="00723EAE">
        <w:rPr>
          <w:sz w:val="28"/>
          <w:vertAlign w:val="subscript"/>
          <w:lang w:val="en-US"/>
        </w:rPr>
        <w:t>3</w:t>
      </w:r>
      <w:r w:rsidRPr="00723EAE">
        <w:rPr>
          <w:sz w:val="28"/>
          <w:lang w:val="en-US"/>
        </w:rPr>
        <w:t>)10+a</w:t>
      </w:r>
      <w:r w:rsidRPr="00723EAE">
        <w:rPr>
          <w:sz w:val="28"/>
          <w:vertAlign w:val="subscript"/>
          <w:lang w:val="en-US"/>
        </w:rPr>
        <w:t>2</w:t>
      </w:r>
      <w:r w:rsidRPr="00723EAE">
        <w:rPr>
          <w:sz w:val="28"/>
          <w:lang w:val="en-US"/>
        </w:rPr>
        <w:t>)10+a</w:t>
      </w:r>
      <w:r w:rsidRPr="00723EAE">
        <w:rPr>
          <w:sz w:val="28"/>
          <w:vertAlign w:val="subscript"/>
          <w:lang w:val="en-US"/>
        </w:rPr>
        <w:t>1</w:t>
      </w:r>
      <w:r w:rsidRPr="00723EAE">
        <w:rPr>
          <w:sz w:val="28"/>
          <w:lang w:val="en-US"/>
        </w:rPr>
        <w:t>)10+a</w:t>
      </w:r>
      <w:r w:rsidRPr="00723EAE">
        <w:rPr>
          <w:sz w:val="28"/>
          <w:vertAlign w:val="subscript"/>
          <w:lang w:val="en-US"/>
        </w:rPr>
        <w:t>0</w:t>
      </w:r>
      <w:r w:rsidRPr="00723EAE">
        <w:rPr>
          <w:sz w:val="28"/>
          <w:lang w:val="en-US"/>
        </w:rPr>
        <w:t xml:space="preserve"> =</w:t>
      </w:r>
    </w:p>
    <w:p w:rsidR="00591484" w:rsidRPr="00A469DF" w:rsidRDefault="00DF039C" w:rsidP="00723EAE">
      <w:pPr>
        <w:rPr>
          <w:sz w:val="28"/>
          <w:lang w:val="en-US"/>
        </w:rPr>
      </w:pPr>
      <w:r>
        <w:rPr>
          <w:sz w:val="28"/>
          <w:lang w:val="en-US"/>
        </w:rPr>
        <w:t>S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</w:t>
      </w:r>
      <w:r w:rsidRPr="003340CE">
        <w:rPr>
          <w:sz w:val="28"/>
          <w:lang w:val="en-US"/>
        </w:rPr>
        <w:t xml:space="preserve"> </w:t>
      </w:r>
      <w:r>
        <w:rPr>
          <w:sz w:val="28"/>
          <w:lang w:val="en-US"/>
        </w:rPr>
        <w:t>(S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*10+ 6</w:t>
      </w:r>
      <w:r w:rsidRPr="00456EE0">
        <w:rPr>
          <w:sz w:val="28"/>
          <w:lang w:val="en-US"/>
        </w:rPr>
        <w:t>)</w:t>
      </w:r>
      <w:r w:rsidR="00723EAE" w:rsidRPr="00723EAE">
        <w:rPr>
          <w:sz w:val="28"/>
          <w:lang w:val="en-US"/>
        </w:rPr>
        <w:t xml:space="preserve">  </w:t>
      </w:r>
      <w:r>
        <w:rPr>
          <w:sz w:val="28"/>
          <w:lang w:val="en-US"/>
        </w:rPr>
        <w:t xml:space="preserve">           i=0, S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=0</w:t>
      </w:r>
    </w:p>
    <w:p w:rsidR="00723EAE" w:rsidRPr="00E60B3E" w:rsidRDefault="00723EAE" w:rsidP="00723EAE">
      <w:pPr>
        <w:jc w:val="both"/>
        <w:rPr>
          <w:sz w:val="28"/>
          <w:lang w:val="en-US"/>
        </w:rPr>
      </w:pPr>
      <w:r>
        <w:rPr>
          <w:b/>
          <w:sz w:val="28"/>
          <w:lang w:val="en-US"/>
        </w:rPr>
        <w:t xml:space="preserve">  </w:t>
      </w:r>
      <w:r>
        <w:rPr>
          <w:sz w:val="28"/>
          <w:lang w:val="en-US"/>
        </w:rPr>
        <w:t xml:space="preserve"> S</w:t>
      </w:r>
      <w:r w:rsidR="00456EE0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</w:t>
      </w:r>
      <w:r w:rsidRPr="003340CE">
        <w:rPr>
          <w:sz w:val="28"/>
          <w:lang w:val="en-US"/>
        </w:rPr>
        <w:t xml:space="preserve"> </w:t>
      </w:r>
      <w:r w:rsidR="00456EE0">
        <w:rPr>
          <w:sz w:val="28"/>
          <w:lang w:val="en-US"/>
        </w:rPr>
        <w:t xml:space="preserve">    (</w:t>
      </w:r>
      <w:r>
        <w:rPr>
          <w:sz w:val="28"/>
          <w:lang w:val="en-US"/>
        </w:rPr>
        <w:t>S</w:t>
      </w:r>
      <w:r w:rsidR="00456EE0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*10+</w:t>
      </w:r>
      <w:r w:rsidR="00DF039C">
        <w:rPr>
          <w:sz w:val="28"/>
          <w:lang w:val="en-US"/>
        </w:rPr>
        <w:t>5</w:t>
      </w:r>
      <w:r w:rsidR="00456EE0" w:rsidRPr="00456EE0">
        <w:rPr>
          <w:sz w:val="28"/>
          <w:lang w:val="en-US"/>
        </w:rPr>
        <w:t>)</w:t>
      </w:r>
      <w:r>
        <w:rPr>
          <w:sz w:val="28"/>
          <w:lang w:val="en-US"/>
        </w:rPr>
        <w:t xml:space="preserve">                                                 </w:t>
      </w:r>
      <w:r w:rsidRPr="005F7ED8">
        <w:rPr>
          <w:sz w:val="28"/>
          <w:lang w:val="en-US"/>
        </w:rPr>
        <w:t xml:space="preserve"> </w:t>
      </w:r>
      <w:r w:rsidRPr="005F7ED8">
        <w:rPr>
          <w:sz w:val="28"/>
          <w:vertAlign w:val="subscript"/>
          <w:lang w:val="en-US"/>
        </w:rPr>
        <w:t xml:space="preserve"> </w:t>
      </w:r>
      <w:r>
        <w:rPr>
          <w:sz w:val="28"/>
          <w:vertAlign w:val="subscript"/>
          <w:lang w:val="en-US"/>
        </w:rPr>
        <w:t xml:space="preserve"> </w:t>
      </w:r>
    </w:p>
    <w:p w:rsidR="00723EAE" w:rsidRPr="00E60B3E" w:rsidRDefault="00723EAE" w:rsidP="00723EAE">
      <w:pPr>
        <w:jc w:val="both"/>
        <w:rPr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="00DF039C">
        <w:rPr>
          <w:b/>
          <w:sz w:val="28"/>
          <w:lang w:val="en-US"/>
        </w:rPr>
        <w:t xml:space="preserve">    </w:t>
      </w:r>
      <w:r w:rsidR="00456EE0">
        <w:rPr>
          <w:sz w:val="28"/>
          <w:lang w:val="en-US"/>
        </w:rPr>
        <w:t xml:space="preserve">   </w:t>
      </w:r>
      <w:r>
        <w:rPr>
          <w:sz w:val="28"/>
          <w:lang w:val="en-US"/>
        </w:rPr>
        <w:t>S</w:t>
      </w:r>
      <w:r w:rsidR="00456EE0"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=</w:t>
      </w:r>
      <w:r w:rsidRPr="003340CE">
        <w:rPr>
          <w:sz w:val="28"/>
          <w:lang w:val="en-US"/>
        </w:rPr>
        <w:t xml:space="preserve"> </w:t>
      </w:r>
      <w:r w:rsidR="00456EE0">
        <w:rPr>
          <w:sz w:val="28"/>
          <w:lang w:val="en-US"/>
        </w:rPr>
        <w:t xml:space="preserve">          ( </w:t>
      </w:r>
      <w:r>
        <w:rPr>
          <w:sz w:val="28"/>
          <w:lang w:val="en-US"/>
        </w:rPr>
        <w:t>S</w:t>
      </w:r>
      <w:r w:rsidR="00456EE0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*10+</w:t>
      </w:r>
      <w:r w:rsidR="00DF039C">
        <w:rPr>
          <w:sz w:val="28"/>
          <w:lang w:val="en-US"/>
        </w:rPr>
        <w:t>4</w:t>
      </w:r>
      <w:r w:rsidR="00456EE0" w:rsidRPr="00456EE0">
        <w:rPr>
          <w:sz w:val="28"/>
          <w:lang w:val="en-US"/>
        </w:rPr>
        <w:t>)</w:t>
      </w:r>
      <w:r>
        <w:rPr>
          <w:sz w:val="28"/>
          <w:lang w:val="en-US"/>
        </w:rPr>
        <w:t xml:space="preserve">                                                   </w:t>
      </w:r>
      <w:r w:rsidRPr="005F7ED8">
        <w:rPr>
          <w:sz w:val="28"/>
          <w:lang w:val="en-US"/>
        </w:rPr>
        <w:t xml:space="preserve"> </w:t>
      </w:r>
      <w:r w:rsidRPr="005F7ED8">
        <w:rPr>
          <w:sz w:val="28"/>
          <w:vertAlign w:val="subscript"/>
          <w:lang w:val="en-US"/>
        </w:rPr>
        <w:t xml:space="preserve"> </w:t>
      </w:r>
      <w:r>
        <w:rPr>
          <w:sz w:val="28"/>
          <w:vertAlign w:val="subscript"/>
          <w:lang w:val="en-US"/>
        </w:rPr>
        <w:t xml:space="preserve"> </w:t>
      </w:r>
    </w:p>
    <w:p w:rsidR="00723EAE" w:rsidRDefault="00723EAE" w:rsidP="003340CE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……………………</w:t>
      </w:r>
    </w:p>
    <w:p w:rsidR="008D332E" w:rsidRDefault="009A390C" w:rsidP="003340CE">
      <w:pPr>
        <w:jc w:val="both"/>
        <w:rPr>
          <w:sz w:val="28"/>
          <w:lang w:val="en-US"/>
        </w:rPr>
      </w:pPr>
      <w:r w:rsidRPr="009A390C">
        <w:rPr>
          <w:b/>
          <w:sz w:val="28"/>
          <w:lang w:val="en-US"/>
        </w:rPr>
        <w:t>(1.1)</w:t>
      </w:r>
      <w:r w:rsidR="00456EE0" w:rsidRPr="009A390C">
        <w:rPr>
          <w:b/>
          <w:sz w:val="28"/>
          <w:lang w:val="en-US"/>
        </w:rPr>
        <w:t xml:space="preserve">       </w:t>
      </w:r>
      <w:r w:rsidR="00DF039C" w:rsidRPr="009A390C">
        <w:rPr>
          <w:b/>
          <w:sz w:val="28"/>
          <w:lang w:val="en-US"/>
        </w:rPr>
        <w:t xml:space="preserve">             </w:t>
      </w:r>
      <w:r w:rsidR="00456EE0" w:rsidRPr="009A390C">
        <w:rPr>
          <w:b/>
          <w:sz w:val="28"/>
          <w:lang w:val="en-US"/>
        </w:rPr>
        <w:t xml:space="preserve">          </w:t>
      </w:r>
      <w:r w:rsidR="00723EAE" w:rsidRPr="009A390C">
        <w:rPr>
          <w:b/>
          <w:sz w:val="28"/>
          <w:lang w:val="en-US"/>
        </w:rPr>
        <w:t>S</w:t>
      </w:r>
      <w:r w:rsidR="00456EE0" w:rsidRPr="009A390C">
        <w:rPr>
          <w:b/>
          <w:sz w:val="28"/>
          <w:vertAlign w:val="subscript"/>
          <w:lang w:val="en-US"/>
        </w:rPr>
        <w:t>i+1</w:t>
      </w:r>
      <w:r w:rsidR="00723EAE" w:rsidRPr="009A390C">
        <w:rPr>
          <w:b/>
          <w:sz w:val="28"/>
          <w:lang w:val="en-US"/>
        </w:rPr>
        <w:t>= S</w:t>
      </w:r>
      <w:r w:rsidR="00456EE0" w:rsidRPr="009A390C">
        <w:rPr>
          <w:b/>
          <w:sz w:val="28"/>
          <w:vertAlign w:val="subscript"/>
          <w:lang w:val="en-US"/>
        </w:rPr>
        <w:t>i</w:t>
      </w:r>
      <w:r w:rsidR="00723EAE" w:rsidRPr="009A390C">
        <w:rPr>
          <w:b/>
          <w:sz w:val="28"/>
          <w:lang w:val="en-US"/>
        </w:rPr>
        <w:t>*10+a</w:t>
      </w:r>
      <w:r w:rsidR="008D332E" w:rsidRPr="009A390C">
        <w:rPr>
          <w:b/>
          <w:sz w:val="28"/>
          <w:vertAlign w:val="subscript"/>
          <w:lang w:val="en-US"/>
        </w:rPr>
        <w:t>n</w:t>
      </w:r>
      <w:r w:rsidR="00723EAE" w:rsidRPr="009A390C">
        <w:rPr>
          <w:b/>
          <w:sz w:val="28"/>
          <w:vertAlign w:val="subscript"/>
          <w:lang w:val="en-US"/>
        </w:rPr>
        <w:t>-</w:t>
      </w:r>
      <w:r w:rsidR="00456EE0" w:rsidRPr="009A390C">
        <w:rPr>
          <w:b/>
          <w:sz w:val="28"/>
          <w:vertAlign w:val="subscript"/>
          <w:lang w:val="en-US"/>
        </w:rPr>
        <w:t>i</w:t>
      </w:r>
      <w:r w:rsidR="00723EAE" w:rsidRPr="008D332E">
        <w:rPr>
          <w:b/>
          <w:sz w:val="28"/>
          <w:lang w:val="en-US"/>
        </w:rPr>
        <w:t xml:space="preserve">   </w:t>
      </w:r>
      <w:r w:rsidR="00456EE0">
        <w:rPr>
          <w:sz w:val="28"/>
          <w:lang w:val="en-US"/>
        </w:rPr>
        <w:t>S</w:t>
      </w:r>
      <w:r w:rsidR="00456EE0" w:rsidRPr="008D332E">
        <w:rPr>
          <w:sz w:val="28"/>
          <w:vertAlign w:val="subscript"/>
          <w:lang w:val="en-US"/>
        </w:rPr>
        <w:t>0</w:t>
      </w:r>
      <w:r w:rsidR="00456EE0" w:rsidRPr="008D332E">
        <w:rPr>
          <w:sz w:val="28"/>
          <w:lang w:val="en-US"/>
        </w:rPr>
        <w:t>=0 ,</w:t>
      </w:r>
      <w:r w:rsidR="00456EE0">
        <w:rPr>
          <w:sz w:val="28"/>
          <w:lang w:val="en-US"/>
        </w:rPr>
        <w:t>i</w:t>
      </w:r>
      <w:r w:rsidR="00456EE0" w:rsidRPr="008D332E">
        <w:rPr>
          <w:sz w:val="28"/>
          <w:lang w:val="en-US"/>
        </w:rPr>
        <w:t>=0</w:t>
      </w:r>
      <w:r w:rsidR="008D332E" w:rsidRPr="008D332E">
        <w:rPr>
          <w:sz w:val="28"/>
          <w:lang w:val="en-US"/>
        </w:rPr>
        <w:t>,1,.</w:t>
      </w:r>
      <w:r w:rsidR="008D332E">
        <w:rPr>
          <w:sz w:val="28"/>
          <w:lang w:val="en-US"/>
        </w:rPr>
        <w:t>.n-1</w:t>
      </w:r>
      <w:r w:rsidR="008D332E" w:rsidRPr="00DF039C">
        <w:rPr>
          <w:b/>
          <w:sz w:val="28"/>
          <w:lang w:val="en-US"/>
        </w:rPr>
        <w:t xml:space="preserve"> </w:t>
      </w:r>
      <w:r w:rsidRPr="009A390C">
        <w:rPr>
          <w:b/>
          <w:sz w:val="28"/>
          <w:lang w:val="en-US"/>
        </w:rPr>
        <w:t>a</w:t>
      </w:r>
      <w:r w:rsidR="008D332E" w:rsidRPr="00DF039C">
        <w:rPr>
          <w:b/>
          <w:sz w:val="28"/>
          <w:vertAlign w:val="subscript"/>
          <w:lang w:val="en-US"/>
        </w:rPr>
        <w:t>0</w:t>
      </w:r>
      <w:r w:rsidR="008D332E" w:rsidRPr="00DF039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</w:t>
      </w:r>
      <w:r w:rsidR="008D332E" w:rsidRPr="00DF039C">
        <w:rPr>
          <w:b/>
          <w:sz w:val="28"/>
          <w:vertAlign w:val="subscript"/>
          <w:lang w:val="en-US"/>
        </w:rPr>
        <w:t xml:space="preserve">1 .. </w:t>
      </w:r>
      <w:r>
        <w:rPr>
          <w:b/>
          <w:sz w:val="28"/>
          <w:lang w:val="en-US"/>
        </w:rPr>
        <w:t>a</w:t>
      </w:r>
      <w:r w:rsidR="008D332E" w:rsidRPr="002058E6">
        <w:rPr>
          <w:b/>
          <w:sz w:val="28"/>
          <w:vertAlign w:val="subscript"/>
          <w:lang w:val="en-US"/>
        </w:rPr>
        <w:t>i</w:t>
      </w:r>
      <w:r w:rsidR="008D332E" w:rsidRPr="00DF039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</w:t>
      </w:r>
      <w:r w:rsidR="008D332E" w:rsidRPr="002058E6">
        <w:rPr>
          <w:b/>
          <w:sz w:val="28"/>
          <w:vertAlign w:val="subscript"/>
          <w:lang w:val="en-US"/>
        </w:rPr>
        <w:t>i</w:t>
      </w:r>
      <w:r w:rsidR="008D332E" w:rsidRPr="00DF039C">
        <w:rPr>
          <w:b/>
          <w:sz w:val="28"/>
          <w:vertAlign w:val="subscript"/>
          <w:lang w:val="en-US"/>
        </w:rPr>
        <w:t>+1</w:t>
      </w:r>
      <w:r w:rsidR="008D332E" w:rsidRPr="00DF039C">
        <w:rPr>
          <w:sz w:val="28"/>
          <w:vertAlign w:val="subscript"/>
          <w:lang w:val="en-US"/>
        </w:rPr>
        <w:t xml:space="preserve"> </w:t>
      </w:r>
      <w:r w:rsidR="00591484">
        <w:rPr>
          <w:sz w:val="28"/>
        </w:rPr>
        <w:t>цифры</w:t>
      </w:r>
      <w:r w:rsidR="00591484" w:rsidRPr="00654A31">
        <w:rPr>
          <w:sz w:val="28"/>
          <w:lang w:val="en-US"/>
        </w:rPr>
        <w:t xml:space="preserve"> </w:t>
      </w:r>
      <w:r w:rsidR="002058E6" w:rsidRPr="00DF039C">
        <w:rPr>
          <w:sz w:val="28"/>
          <w:lang w:val="en-US"/>
        </w:rPr>
        <w:t>,</w:t>
      </w:r>
      <w:r w:rsidR="00591484" w:rsidRPr="00654A31">
        <w:rPr>
          <w:sz w:val="28"/>
          <w:lang w:val="en-US"/>
        </w:rPr>
        <w:t xml:space="preserve"> </w:t>
      </w:r>
      <w:r w:rsidR="002058E6">
        <w:rPr>
          <w:sz w:val="28"/>
        </w:rPr>
        <w:t>упорядоченные</w:t>
      </w:r>
      <w:r w:rsidR="002058E6" w:rsidRPr="00DF039C">
        <w:rPr>
          <w:sz w:val="28"/>
          <w:lang w:val="en-US"/>
        </w:rPr>
        <w:t xml:space="preserve"> </w:t>
      </w:r>
      <w:r w:rsidR="002058E6">
        <w:rPr>
          <w:sz w:val="28"/>
        </w:rPr>
        <w:t>в</w:t>
      </w:r>
      <w:r w:rsidR="002058E6" w:rsidRPr="00DF039C">
        <w:rPr>
          <w:sz w:val="28"/>
          <w:lang w:val="en-US"/>
        </w:rPr>
        <w:t xml:space="preserve"> </w:t>
      </w:r>
      <w:r w:rsidR="002058E6">
        <w:rPr>
          <w:sz w:val="28"/>
        </w:rPr>
        <w:t>памяти</w:t>
      </w:r>
      <w:r w:rsidR="002058E6" w:rsidRPr="00DF039C">
        <w:rPr>
          <w:sz w:val="28"/>
          <w:lang w:val="en-US"/>
        </w:rPr>
        <w:t xml:space="preserve"> </w:t>
      </w:r>
      <w:r w:rsidR="002058E6" w:rsidRPr="002058E6">
        <w:rPr>
          <w:sz w:val="28"/>
          <w:lang w:val="en-US"/>
        </w:rPr>
        <w:t>Big</w:t>
      </w:r>
      <w:r w:rsidR="002058E6" w:rsidRPr="00DF039C">
        <w:rPr>
          <w:sz w:val="28"/>
          <w:lang w:val="en-US"/>
        </w:rPr>
        <w:t xml:space="preserve"> </w:t>
      </w:r>
      <w:r w:rsidR="002058E6" w:rsidRPr="002058E6">
        <w:rPr>
          <w:sz w:val="28"/>
          <w:lang w:val="en-US"/>
        </w:rPr>
        <w:t>Endian</w:t>
      </w:r>
    </w:p>
    <w:p w:rsidR="00723EAE" w:rsidRPr="008D332E" w:rsidRDefault="00456EE0" w:rsidP="003340CE">
      <w:pPr>
        <w:jc w:val="both"/>
        <w:rPr>
          <w:b/>
          <w:sz w:val="28"/>
          <w:lang w:val="en-US"/>
        </w:rPr>
      </w:pPr>
      <w:r w:rsidRPr="00DF039C">
        <w:rPr>
          <w:sz w:val="28"/>
          <w:lang w:val="en-US"/>
        </w:rPr>
        <w:t xml:space="preserve">                  </w:t>
      </w:r>
      <w:r w:rsidRPr="00DF039C">
        <w:rPr>
          <w:sz w:val="28"/>
          <w:vertAlign w:val="subscript"/>
          <w:lang w:val="en-US"/>
        </w:rPr>
        <w:t xml:space="preserve">  </w:t>
      </w:r>
      <w:r w:rsidRPr="008D332E">
        <w:rPr>
          <w:sz w:val="28"/>
          <w:vertAlign w:val="subscript"/>
          <w:lang w:val="en-US"/>
        </w:rPr>
        <w:t>,</w:t>
      </w:r>
      <w:r w:rsidR="00723EAE" w:rsidRPr="008D332E">
        <w:rPr>
          <w:b/>
          <w:sz w:val="28"/>
          <w:lang w:val="en-US"/>
        </w:rPr>
        <w:t xml:space="preserve">                                              </w:t>
      </w:r>
    </w:p>
    <w:p w:rsidR="002707D1" w:rsidRPr="009A390C" w:rsidRDefault="002707D1" w:rsidP="006F30ED">
      <w:pPr>
        <w:numPr>
          <w:ilvl w:val="0"/>
          <w:numId w:val="13"/>
        </w:numPr>
        <w:rPr>
          <w:b/>
          <w:sz w:val="28"/>
          <w:lang w:val="en-US"/>
        </w:rPr>
      </w:pPr>
      <w:r w:rsidRPr="008D332E">
        <w:rPr>
          <w:b/>
          <w:sz w:val="28"/>
        </w:rPr>
        <w:t>П</w:t>
      </w:r>
      <w:r w:rsidRPr="00BF0585">
        <w:rPr>
          <w:b/>
          <w:sz w:val="28"/>
        </w:rPr>
        <w:t>р</w:t>
      </w:r>
      <w:r w:rsidRPr="008D332E">
        <w:rPr>
          <w:b/>
          <w:sz w:val="28"/>
        </w:rPr>
        <w:t>ограммирование</w:t>
      </w:r>
      <w:r w:rsidRPr="009A390C">
        <w:rPr>
          <w:b/>
          <w:sz w:val="28"/>
          <w:lang w:val="en-US"/>
        </w:rPr>
        <w:t xml:space="preserve"> </w:t>
      </w:r>
      <w:r w:rsidRPr="008D332E">
        <w:rPr>
          <w:b/>
          <w:sz w:val="28"/>
        </w:rPr>
        <w:t>в</w:t>
      </w:r>
      <w:r w:rsidRPr="009A390C">
        <w:rPr>
          <w:b/>
          <w:sz w:val="28"/>
          <w:lang w:val="en-US"/>
        </w:rPr>
        <w:t xml:space="preserve"> </w:t>
      </w:r>
      <w:r w:rsidRPr="008D332E">
        <w:rPr>
          <w:b/>
          <w:sz w:val="28"/>
        </w:rPr>
        <w:t>С</w:t>
      </w:r>
      <w:r w:rsidRPr="009A390C">
        <w:rPr>
          <w:b/>
          <w:sz w:val="28"/>
          <w:lang w:val="en-US"/>
        </w:rPr>
        <w:t>51</w:t>
      </w:r>
    </w:p>
    <w:p w:rsidR="00011A8F" w:rsidRPr="009A390C" w:rsidRDefault="00225B90" w:rsidP="00011A8F">
      <w:pPr>
        <w:ind w:left="360"/>
        <w:rPr>
          <w:sz w:val="28"/>
          <w:lang w:val="en-US"/>
        </w:rPr>
      </w:pPr>
      <w:r>
        <w:rPr>
          <w:sz w:val="28"/>
        </w:rPr>
        <w:t>Загружаются</w:t>
      </w:r>
      <w:r w:rsidRPr="009A390C">
        <w:rPr>
          <w:sz w:val="28"/>
          <w:lang w:val="en-US"/>
        </w:rPr>
        <w:t xml:space="preserve"> </w:t>
      </w:r>
      <w:r w:rsidR="00011A8F" w:rsidRPr="009A390C">
        <w:rPr>
          <w:sz w:val="28"/>
          <w:lang w:val="en-US"/>
        </w:rPr>
        <w:t xml:space="preserve"> </w:t>
      </w:r>
      <w:r w:rsidR="00011A8F">
        <w:rPr>
          <w:sz w:val="28"/>
        </w:rPr>
        <w:t>библиотечные</w:t>
      </w:r>
      <w:r w:rsidR="00011A8F" w:rsidRPr="009A390C">
        <w:rPr>
          <w:sz w:val="28"/>
          <w:lang w:val="en-US"/>
        </w:rPr>
        <w:t xml:space="preserve"> </w:t>
      </w:r>
      <w:r w:rsidR="00011A8F" w:rsidRPr="00011A8F">
        <w:rPr>
          <w:sz w:val="28"/>
        </w:rPr>
        <w:t>файлы</w:t>
      </w:r>
      <w:r w:rsidR="00011A8F" w:rsidRPr="009A390C">
        <w:rPr>
          <w:sz w:val="28"/>
          <w:lang w:val="en-US"/>
        </w:rPr>
        <w:t xml:space="preserve"> </w:t>
      </w:r>
    </w:p>
    <w:p w:rsidR="00225B90" w:rsidRDefault="00D41CFC" w:rsidP="00225B90">
      <w:pPr>
        <w:ind w:left="720"/>
        <w:rPr>
          <w:sz w:val="28"/>
        </w:rPr>
      </w:pPr>
      <w:r w:rsidRPr="009A390C">
        <w:rPr>
          <w:b/>
          <w:sz w:val="28"/>
          <w:lang w:val="en-US"/>
        </w:rPr>
        <w:t>#</w:t>
      </w:r>
      <w:r w:rsidRPr="005767A7">
        <w:rPr>
          <w:b/>
          <w:sz w:val="28"/>
          <w:lang w:val="en-US"/>
        </w:rPr>
        <w:t>include</w:t>
      </w:r>
      <w:r w:rsidRPr="005767A7">
        <w:rPr>
          <w:b/>
          <w:sz w:val="28"/>
        </w:rPr>
        <w:t xml:space="preserve">  &lt;</w:t>
      </w:r>
      <w:r w:rsidRPr="005767A7">
        <w:rPr>
          <w:b/>
          <w:sz w:val="28"/>
          <w:lang w:val="en-US"/>
        </w:rPr>
        <w:t>reg</w:t>
      </w:r>
      <w:r w:rsidRPr="005767A7">
        <w:rPr>
          <w:b/>
          <w:sz w:val="28"/>
        </w:rPr>
        <w:t>51.</w:t>
      </w:r>
      <w:r w:rsidRPr="005767A7">
        <w:rPr>
          <w:b/>
          <w:sz w:val="28"/>
          <w:lang w:val="en-US"/>
        </w:rPr>
        <w:t>h</w:t>
      </w:r>
      <w:r w:rsidRPr="005767A7">
        <w:rPr>
          <w:b/>
          <w:sz w:val="28"/>
        </w:rPr>
        <w:t>&gt;</w:t>
      </w:r>
      <w:r w:rsidR="00A060A1">
        <w:rPr>
          <w:sz w:val="28"/>
        </w:rPr>
        <w:t xml:space="preserve"> </w:t>
      </w:r>
      <w:r w:rsidR="00A060A1" w:rsidRPr="00A060A1">
        <w:rPr>
          <w:sz w:val="28"/>
        </w:rPr>
        <w:t>//</w:t>
      </w:r>
      <w:r w:rsidR="005767A7" w:rsidRPr="005767A7">
        <w:rPr>
          <w:sz w:val="28"/>
        </w:rPr>
        <w:t xml:space="preserve">адреса регистров </w:t>
      </w:r>
      <w:r w:rsidR="005767A7">
        <w:rPr>
          <w:sz w:val="28"/>
          <w:lang w:val="en-US"/>
        </w:rPr>
        <w:t>SFR</w:t>
      </w:r>
      <w:r w:rsidR="005767A7" w:rsidRPr="005767A7">
        <w:rPr>
          <w:sz w:val="28"/>
        </w:rPr>
        <w:t xml:space="preserve"> </w:t>
      </w:r>
      <w:r w:rsidR="00225B90">
        <w:rPr>
          <w:sz w:val="28"/>
        </w:rPr>
        <w:t>модели</w:t>
      </w:r>
      <w:r w:rsidR="00225B90" w:rsidRPr="00225B90">
        <w:rPr>
          <w:sz w:val="28"/>
        </w:rPr>
        <w:t>,</w:t>
      </w:r>
      <w:r w:rsidR="00225B90" w:rsidRPr="00011A8F">
        <w:rPr>
          <w:sz w:val="28"/>
        </w:rPr>
        <w:t xml:space="preserve"> </w:t>
      </w:r>
      <w:r w:rsidR="00225B90">
        <w:rPr>
          <w:sz w:val="28"/>
        </w:rPr>
        <w:t xml:space="preserve"> </w:t>
      </w:r>
      <w:r w:rsidR="005767A7">
        <w:rPr>
          <w:sz w:val="28"/>
        </w:rPr>
        <w:t>выб</w:t>
      </w:r>
      <w:r w:rsidR="00A060A1">
        <w:rPr>
          <w:sz w:val="28"/>
        </w:rPr>
        <w:t>р</w:t>
      </w:r>
      <w:r w:rsidR="005767A7">
        <w:rPr>
          <w:sz w:val="28"/>
        </w:rPr>
        <w:t xml:space="preserve">анной </w:t>
      </w:r>
      <w:r w:rsidR="00A060A1">
        <w:rPr>
          <w:sz w:val="28"/>
        </w:rPr>
        <w:t xml:space="preserve"> </w:t>
      </w:r>
      <w:r w:rsidR="00225B90">
        <w:rPr>
          <w:sz w:val="28"/>
        </w:rPr>
        <w:t>из</w:t>
      </w:r>
      <w:r w:rsidR="00225B90" w:rsidRPr="00225B90">
        <w:rPr>
          <w:sz w:val="28"/>
        </w:rPr>
        <w:t xml:space="preserve"> </w:t>
      </w:r>
      <w:r w:rsidR="00011A8F" w:rsidRPr="00011A8F">
        <w:rPr>
          <w:sz w:val="28"/>
        </w:rPr>
        <w:t>библиотеки</w:t>
      </w:r>
      <w:r w:rsidR="00225B90">
        <w:rPr>
          <w:sz w:val="28"/>
        </w:rPr>
        <w:t xml:space="preserve"> MCU</w:t>
      </w:r>
    </w:p>
    <w:p w:rsidR="00225B90" w:rsidRPr="004554A1" w:rsidRDefault="00011A8F" w:rsidP="00011A8F">
      <w:pPr>
        <w:rPr>
          <w:sz w:val="28"/>
        </w:rPr>
      </w:pPr>
      <w:r w:rsidRPr="00225B90">
        <w:rPr>
          <w:b/>
          <w:sz w:val="28"/>
        </w:rPr>
        <w:t xml:space="preserve">          #</w:t>
      </w:r>
      <w:r w:rsidRPr="00225B90">
        <w:rPr>
          <w:b/>
          <w:sz w:val="28"/>
          <w:lang w:val="en-US"/>
        </w:rPr>
        <w:t>include</w:t>
      </w:r>
      <w:r w:rsidRPr="00225B90">
        <w:rPr>
          <w:b/>
          <w:sz w:val="28"/>
        </w:rPr>
        <w:t xml:space="preserve">  &lt;</w:t>
      </w:r>
      <w:r w:rsidRPr="00225B90">
        <w:rPr>
          <w:b/>
          <w:sz w:val="28"/>
          <w:lang w:val="en-US"/>
        </w:rPr>
        <w:t>string</w:t>
      </w:r>
      <w:r w:rsidRPr="00225B90">
        <w:rPr>
          <w:b/>
          <w:sz w:val="28"/>
        </w:rPr>
        <w:t>.</w:t>
      </w:r>
      <w:r w:rsidRPr="00225B90">
        <w:rPr>
          <w:b/>
          <w:sz w:val="28"/>
          <w:lang w:val="en-US"/>
        </w:rPr>
        <w:t>h</w:t>
      </w:r>
      <w:r w:rsidRPr="00225B90">
        <w:rPr>
          <w:b/>
          <w:sz w:val="28"/>
        </w:rPr>
        <w:t>&gt;</w:t>
      </w:r>
      <w:r>
        <w:rPr>
          <w:sz w:val="28"/>
        </w:rPr>
        <w:t xml:space="preserve"> //</w:t>
      </w:r>
      <w:r w:rsidRPr="00011A8F">
        <w:rPr>
          <w:sz w:val="28"/>
        </w:rPr>
        <w:t xml:space="preserve"> строчная</w:t>
      </w:r>
      <w:r>
        <w:rPr>
          <w:sz w:val="28"/>
        </w:rPr>
        <w:t xml:space="preserve"> подпрограмма</w:t>
      </w:r>
      <w:r w:rsidR="00225B90">
        <w:rPr>
          <w:sz w:val="28"/>
        </w:rPr>
        <w:t xml:space="preserve"> из библиотеки</w:t>
      </w:r>
      <w:r w:rsidR="00225B90" w:rsidRPr="00225B90">
        <w:rPr>
          <w:sz w:val="28"/>
        </w:rPr>
        <w:t xml:space="preserve"> </w:t>
      </w:r>
    </w:p>
    <w:p w:rsidR="00011A8F" w:rsidRPr="00225B90" w:rsidRDefault="00011A8F" w:rsidP="00225B90">
      <w:pPr>
        <w:rPr>
          <w:sz w:val="28"/>
        </w:rPr>
      </w:pPr>
      <w:r>
        <w:rPr>
          <w:sz w:val="28"/>
        </w:rPr>
        <w:t>Выбирается размещение данных в памяти программной модели  и символические ссылки, которые обозначают прямой доступ к данным.</w:t>
      </w:r>
    </w:p>
    <w:p w:rsidR="00A442B1" w:rsidRPr="00857859" w:rsidRDefault="001E2594" w:rsidP="00857859">
      <w:pPr>
        <w:ind w:left="720"/>
        <w:rPr>
          <w:sz w:val="28"/>
        </w:rPr>
      </w:pPr>
      <w:r>
        <w:rPr>
          <w:b/>
          <w:sz w:val="28"/>
        </w:rPr>
        <w:t>с</w:t>
      </w:r>
      <w:r w:rsidR="00D41CFC">
        <w:rPr>
          <w:b/>
          <w:sz w:val="28"/>
          <w:lang w:val="en-US"/>
        </w:rPr>
        <w:t>har</w:t>
      </w:r>
      <w:r>
        <w:rPr>
          <w:b/>
          <w:sz w:val="28"/>
        </w:rPr>
        <w:t xml:space="preserve"> </w:t>
      </w:r>
      <w:r w:rsidR="00D41CFC">
        <w:rPr>
          <w:b/>
          <w:sz w:val="28"/>
        </w:rPr>
        <w:t xml:space="preserve"> </w:t>
      </w:r>
      <w:r w:rsidR="00857859">
        <w:rPr>
          <w:b/>
          <w:sz w:val="28"/>
          <w:lang w:val="en-US"/>
        </w:rPr>
        <w:t>i</w:t>
      </w:r>
      <w:r w:rsidR="00857859" w:rsidRPr="00857859">
        <w:rPr>
          <w:b/>
          <w:sz w:val="28"/>
        </w:rPr>
        <w:t>,</w:t>
      </w:r>
      <w:r w:rsidR="00D41CFC">
        <w:rPr>
          <w:b/>
          <w:sz w:val="28"/>
          <w:lang w:val="en-US"/>
        </w:rPr>
        <w:t>x</w:t>
      </w:r>
      <w:r w:rsidR="00D41CFC">
        <w:rPr>
          <w:b/>
          <w:sz w:val="28"/>
        </w:rPr>
        <w:t>;</w:t>
      </w:r>
      <w:r w:rsidR="00381D87">
        <w:rPr>
          <w:sz w:val="28"/>
        </w:rPr>
        <w:t xml:space="preserve">   //</w:t>
      </w:r>
      <w:r w:rsidR="00857859">
        <w:rPr>
          <w:sz w:val="28"/>
        </w:rPr>
        <w:t>двоичные числа</w:t>
      </w:r>
      <w:r w:rsidR="00381D87" w:rsidRPr="00381D87">
        <w:rPr>
          <w:sz w:val="28"/>
        </w:rPr>
        <w:t xml:space="preserve"> </w:t>
      </w:r>
      <w:r w:rsidR="0083290B">
        <w:rPr>
          <w:sz w:val="28"/>
        </w:rPr>
        <w:t xml:space="preserve"> в памяти </w:t>
      </w:r>
      <w:r w:rsidR="0083290B">
        <w:rPr>
          <w:sz w:val="28"/>
          <w:lang w:val="en-US"/>
        </w:rPr>
        <w:t>Data</w:t>
      </w:r>
      <w:r w:rsidR="00D41CFC">
        <w:rPr>
          <w:sz w:val="28"/>
        </w:rPr>
        <w:t xml:space="preserve">, </w:t>
      </w:r>
    </w:p>
    <w:p w:rsidR="0083290B" w:rsidRPr="0083290B" w:rsidRDefault="00D41CFC" w:rsidP="0083290B">
      <w:pPr>
        <w:ind w:left="720"/>
        <w:rPr>
          <w:sz w:val="28"/>
        </w:rPr>
      </w:pPr>
      <w:r>
        <w:rPr>
          <w:b/>
          <w:sz w:val="28"/>
          <w:lang w:val="en-US"/>
        </w:rPr>
        <w:t>char</w:t>
      </w:r>
      <w:r>
        <w:rPr>
          <w:b/>
          <w:sz w:val="28"/>
        </w:rPr>
        <w:t xml:space="preserve">  </w:t>
      </w:r>
      <w:r>
        <w:rPr>
          <w:b/>
          <w:sz w:val="28"/>
          <w:lang w:val="en-US"/>
        </w:rPr>
        <w:t>code</w:t>
      </w:r>
      <w:r>
        <w:rPr>
          <w:sz w:val="28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</w:rPr>
        <w:t>[ ]= “</w:t>
      </w:r>
      <w:smartTag w:uri="urn:schemas-microsoft-com:office:smarttags" w:element="metricconverter">
        <w:smartTagPr>
          <w:attr w:name="ProductID" w:val="123”"/>
        </w:smartTagPr>
        <w:r>
          <w:rPr>
            <w:sz w:val="28"/>
          </w:rPr>
          <w:t>123”</w:t>
        </w:r>
      </w:smartTag>
      <w:r>
        <w:rPr>
          <w:sz w:val="28"/>
        </w:rPr>
        <w:t>; //символьна</w:t>
      </w:r>
      <w:r w:rsidR="0083290B">
        <w:rPr>
          <w:sz w:val="28"/>
        </w:rPr>
        <w:t xml:space="preserve">я строка в  памяти </w:t>
      </w:r>
      <w:r w:rsidR="0083290B">
        <w:rPr>
          <w:sz w:val="28"/>
          <w:lang w:val="en-US"/>
        </w:rPr>
        <w:t>Code</w:t>
      </w:r>
    </w:p>
    <w:p w:rsidR="0035063F" w:rsidRPr="00BC41D4" w:rsidRDefault="00D41CFC" w:rsidP="00BC41D4">
      <w:pPr>
        <w:ind w:left="720"/>
        <w:rPr>
          <w:sz w:val="28"/>
        </w:rPr>
      </w:pPr>
      <w:r>
        <w:rPr>
          <w:sz w:val="28"/>
          <w:lang w:val="en-US"/>
        </w:rPr>
        <w:t>char</w:t>
      </w:r>
      <w:r>
        <w:rPr>
          <w:sz w:val="28"/>
        </w:rPr>
        <w:t xml:space="preserve">  </w:t>
      </w:r>
      <w:r>
        <w:rPr>
          <w:b/>
          <w:sz w:val="28"/>
          <w:lang w:val="en-US"/>
        </w:rPr>
        <w:t>xdata</w:t>
      </w:r>
      <w:r>
        <w:rPr>
          <w:b/>
          <w:sz w:val="28"/>
        </w:rPr>
        <w:t xml:space="preserve"> </w:t>
      </w:r>
      <w:r>
        <w:rPr>
          <w:sz w:val="28"/>
          <w:lang w:val="en-US"/>
        </w:rPr>
        <w:t>yy</w:t>
      </w:r>
      <w:r w:rsidR="00381D87">
        <w:rPr>
          <w:sz w:val="28"/>
        </w:rPr>
        <w:t>[8]; //двоичная строка</w:t>
      </w:r>
      <w:r w:rsidR="006D17CF">
        <w:rPr>
          <w:sz w:val="28"/>
        </w:rPr>
        <w:t xml:space="preserve"> </w:t>
      </w:r>
      <w:r>
        <w:rPr>
          <w:sz w:val="28"/>
        </w:rPr>
        <w:t>в расширенной памяти</w:t>
      </w:r>
      <w:r w:rsidR="006D17CF" w:rsidRPr="006D17CF">
        <w:rPr>
          <w:sz w:val="28"/>
        </w:rPr>
        <w:t xml:space="preserve"> </w:t>
      </w:r>
      <w:r w:rsidR="006D17CF">
        <w:rPr>
          <w:sz w:val="28"/>
          <w:lang w:val="en-US"/>
        </w:rPr>
        <w:t>Xdata</w:t>
      </w:r>
    </w:p>
    <w:p w:rsidR="0083290B" w:rsidRDefault="00F4189B" w:rsidP="00F4189B">
      <w:pPr>
        <w:rPr>
          <w:sz w:val="28"/>
        </w:rPr>
      </w:pPr>
      <w:r>
        <w:rPr>
          <w:sz w:val="28"/>
        </w:rPr>
        <w:t>В программе формализован алгоритм преобразования строк. Перевод 10</w:t>
      </w:r>
      <w:r w:rsidRPr="00F4189B">
        <w:rPr>
          <w:sz w:val="28"/>
        </w:rPr>
        <w:t xml:space="preserve">/2 –запись </w:t>
      </w:r>
      <w:r w:rsidR="005965F7">
        <w:rPr>
          <w:sz w:val="28"/>
        </w:rPr>
        <w:t>ре</w:t>
      </w:r>
      <w:r>
        <w:rPr>
          <w:sz w:val="28"/>
        </w:rPr>
        <w:t>ку</w:t>
      </w:r>
      <w:r w:rsidR="005965F7">
        <w:rPr>
          <w:sz w:val="28"/>
        </w:rPr>
        <w:t>р</w:t>
      </w:r>
      <w:r>
        <w:rPr>
          <w:sz w:val="28"/>
        </w:rPr>
        <w:t>рентной формулы</w:t>
      </w:r>
      <w:r w:rsidR="005965F7">
        <w:rPr>
          <w:sz w:val="28"/>
        </w:rPr>
        <w:t xml:space="preserve"> </w:t>
      </w:r>
      <w:r>
        <w:rPr>
          <w:sz w:val="28"/>
        </w:rPr>
        <w:t xml:space="preserve"> циклической программой. Перевод</w:t>
      </w:r>
      <w:r w:rsidR="00225B90" w:rsidRPr="00225B90">
        <w:rPr>
          <w:sz w:val="28"/>
        </w:rPr>
        <w:t xml:space="preserve"> </w:t>
      </w:r>
      <w:r>
        <w:rPr>
          <w:sz w:val="28"/>
        </w:rPr>
        <w:t xml:space="preserve"> двоичного числа в строку –интуитивный алгоритм замены битов ASCII кодами.</w:t>
      </w:r>
      <w:r w:rsidR="00381D87">
        <w:rPr>
          <w:sz w:val="28"/>
        </w:rPr>
        <w:t xml:space="preserve"> </w:t>
      </w:r>
    </w:p>
    <w:p w:rsidR="00011A8F" w:rsidRPr="00857859" w:rsidRDefault="00D54261" w:rsidP="00011A8F">
      <w:pPr>
        <w:rPr>
          <w:sz w:val="28"/>
          <w:lang w:val="en-US"/>
        </w:rPr>
      </w:pPr>
      <w:r>
        <w:rPr>
          <w:sz w:val="28"/>
        </w:rPr>
        <w:t xml:space="preserve">  </w:t>
      </w:r>
      <w:r w:rsidR="00011A8F" w:rsidRPr="00D54261">
        <w:rPr>
          <w:b/>
          <w:sz w:val="28"/>
          <w:lang w:val="en-US"/>
        </w:rPr>
        <w:t>main</w:t>
      </w:r>
      <w:r w:rsidR="00011A8F" w:rsidRPr="00D54261">
        <w:rPr>
          <w:b/>
          <w:sz w:val="28"/>
        </w:rPr>
        <w:t>()</w:t>
      </w:r>
      <w:r w:rsidR="00857859">
        <w:rPr>
          <w:b/>
          <w:sz w:val="28"/>
        </w:rPr>
        <w:t xml:space="preserve">  </w:t>
      </w:r>
      <w:r w:rsidR="00857859">
        <w:rPr>
          <w:sz w:val="28"/>
        </w:rPr>
        <w:t>//п</w:t>
      </w:r>
      <w:r w:rsidR="00857859" w:rsidRPr="00D54261">
        <w:rPr>
          <w:sz w:val="28"/>
        </w:rPr>
        <w:t xml:space="preserve">реобразование </w:t>
      </w:r>
      <w:r w:rsidR="00857859">
        <w:rPr>
          <w:sz w:val="28"/>
        </w:rPr>
        <w:t xml:space="preserve"> десятичного числа</w:t>
      </w:r>
      <w:r w:rsidR="00857859" w:rsidRPr="00857859">
        <w:rPr>
          <w:sz w:val="28"/>
        </w:rPr>
        <w:t xml:space="preserve"> </w:t>
      </w:r>
      <w:r w:rsidR="00857859">
        <w:rPr>
          <w:sz w:val="28"/>
        </w:rPr>
        <w:t xml:space="preserve">из </w:t>
      </w:r>
      <w:r w:rsidR="00857859">
        <w:rPr>
          <w:sz w:val="28"/>
          <w:lang w:val="en-US"/>
        </w:rPr>
        <w:t>ASCII</w:t>
      </w:r>
      <w:r w:rsidR="00857859">
        <w:rPr>
          <w:sz w:val="28"/>
        </w:rPr>
        <w:t xml:space="preserve"> в машинное </w:t>
      </w:r>
      <w:r w:rsidR="00857859">
        <w:rPr>
          <w:sz w:val="28"/>
          <w:lang w:val="en-US"/>
        </w:rPr>
        <w:t>char</w:t>
      </w:r>
      <w:r w:rsidR="00857859" w:rsidRPr="00857859">
        <w:rPr>
          <w:sz w:val="28"/>
        </w:rPr>
        <w:t xml:space="preserve"> </w:t>
      </w:r>
      <w:r w:rsidR="00857859">
        <w:rPr>
          <w:sz w:val="28"/>
          <w:lang w:val="en-US"/>
        </w:rPr>
        <w:t>x</w:t>
      </w:r>
    </w:p>
    <w:p w:rsidR="00DD234D" w:rsidRPr="00DD234D" w:rsidRDefault="00857859" w:rsidP="00011A8F">
      <w:pPr>
        <w:rPr>
          <w:b/>
          <w:sz w:val="28"/>
          <w:lang w:val="en-US"/>
        </w:rPr>
      </w:pPr>
      <w:r>
        <w:rPr>
          <w:sz w:val="28"/>
        </w:rPr>
        <w:tab/>
      </w:r>
      <w:r w:rsidRPr="00DD234D">
        <w:rPr>
          <w:sz w:val="28"/>
          <w:lang w:val="en-US"/>
        </w:rPr>
        <w:t xml:space="preserve">{   </w:t>
      </w:r>
      <w:r w:rsidR="00011A8F" w:rsidRPr="00DD234D">
        <w:rPr>
          <w:b/>
          <w:sz w:val="28"/>
          <w:lang w:val="en-US"/>
        </w:rPr>
        <w:t xml:space="preserve"> </w:t>
      </w:r>
      <w:r w:rsidRPr="00DD234D">
        <w:rPr>
          <w:b/>
          <w:sz w:val="28"/>
          <w:lang w:val="en-US"/>
        </w:rPr>
        <w:t xml:space="preserve"> </w:t>
      </w:r>
      <w:r w:rsidR="00011A8F" w:rsidRPr="000F4552">
        <w:rPr>
          <w:b/>
          <w:sz w:val="28"/>
          <w:lang w:val="en-US"/>
        </w:rPr>
        <w:t>x</w:t>
      </w:r>
      <w:r w:rsidR="00011A8F" w:rsidRPr="00DD234D">
        <w:rPr>
          <w:b/>
          <w:sz w:val="28"/>
          <w:lang w:val="en-US"/>
        </w:rPr>
        <w:t xml:space="preserve">=0; </w:t>
      </w:r>
    </w:p>
    <w:p w:rsidR="00011A8F" w:rsidRPr="00DD234D" w:rsidRDefault="00DD234D" w:rsidP="00011A8F">
      <w:pPr>
        <w:rPr>
          <w:sz w:val="28"/>
          <w:lang w:val="en-US"/>
        </w:rPr>
      </w:pPr>
      <w:r w:rsidRPr="00DD234D">
        <w:rPr>
          <w:b/>
          <w:sz w:val="28"/>
          <w:lang w:val="en-US"/>
        </w:rPr>
        <w:t xml:space="preserve"> </w:t>
      </w:r>
      <w:r w:rsidR="00D54261" w:rsidRPr="00DD234D">
        <w:rPr>
          <w:sz w:val="28"/>
          <w:lang w:val="en-US"/>
        </w:rPr>
        <w:t xml:space="preserve">  </w:t>
      </w:r>
      <w:r w:rsidR="00011A8F" w:rsidRPr="00DD234D">
        <w:rPr>
          <w:sz w:val="28"/>
          <w:lang w:val="en-US"/>
        </w:rPr>
        <w:t xml:space="preserve"> </w:t>
      </w:r>
      <w:r w:rsidR="00011A8F" w:rsidRPr="000F4552">
        <w:rPr>
          <w:b/>
          <w:sz w:val="28"/>
          <w:lang w:val="en-US"/>
        </w:rPr>
        <w:t xml:space="preserve">for (i=0; i&lt;strlen(y); i++)     </w:t>
      </w:r>
    </w:p>
    <w:p w:rsidR="00011A8F" w:rsidRPr="00D54261" w:rsidRDefault="00DD234D" w:rsidP="00011A8F">
      <w:pPr>
        <w:rPr>
          <w:sz w:val="28"/>
        </w:rPr>
      </w:pPr>
      <w:r w:rsidRPr="00DD234D">
        <w:rPr>
          <w:b/>
          <w:sz w:val="28"/>
        </w:rPr>
        <w:t xml:space="preserve">           </w:t>
      </w:r>
      <w:r w:rsidR="00011A8F" w:rsidRPr="00DD234D">
        <w:rPr>
          <w:b/>
          <w:sz w:val="28"/>
        </w:rPr>
        <w:t xml:space="preserve"> </w:t>
      </w:r>
      <w:r w:rsidR="00011A8F" w:rsidRPr="000F4552">
        <w:rPr>
          <w:b/>
          <w:sz w:val="28"/>
          <w:lang w:val="en-US"/>
        </w:rPr>
        <w:t>x</w:t>
      </w:r>
      <w:r w:rsidR="00011A8F" w:rsidRPr="000F4552">
        <w:rPr>
          <w:b/>
          <w:sz w:val="28"/>
        </w:rPr>
        <w:t>=</w:t>
      </w:r>
      <w:r w:rsidR="00011A8F" w:rsidRPr="000F4552">
        <w:rPr>
          <w:b/>
          <w:sz w:val="28"/>
          <w:lang w:val="en-US"/>
        </w:rPr>
        <w:t>x</w:t>
      </w:r>
      <w:r w:rsidR="00011A8F" w:rsidRPr="000F4552">
        <w:rPr>
          <w:b/>
          <w:sz w:val="28"/>
        </w:rPr>
        <w:t>*10+(</w:t>
      </w:r>
      <w:r w:rsidR="00011A8F" w:rsidRPr="000F4552">
        <w:rPr>
          <w:b/>
          <w:sz w:val="28"/>
          <w:lang w:val="en-US"/>
        </w:rPr>
        <w:t>y</w:t>
      </w:r>
      <w:r w:rsidR="00011A8F" w:rsidRPr="000F4552">
        <w:rPr>
          <w:b/>
          <w:sz w:val="28"/>
        </w:rPr>
        <w:t>[</w:t>
      </w:r>
      <w:r w:rsidR="00011A8F" w:rsidRPr="000F4552">
        <w:rPr>
          <w:b/>
          <w:sz w:val="28"/>
          <w:lang w:val="en-US"/>
        </w:rPr>
        <w:t>i</w:t>
      </w:r>
      <w:r w:rsidR="00011A8F" w:rsidRPr="000F4552">
        <w:rPr>
          <w:b/>
          <w:sz w:val="28"/>
        </w:rPr>
        <w:t>]&amp;0</w:t>
      </w:r>
      <w:r w:rsidR="00011A8F" w:rsidRPr="000F4552">
        <w:rPr>
          <w:b/>
          <w:sz w:val="28"/>
          <w:lang w:val="en-US"/>
        </w:rPr>
        <w:t>x</w:t>
      </w:r>
      <w:r w:rsidR="00011A8F" w:rsidRPr="000F4552">
        <w:rPr>
          <w:b/>
          <w:sz w:val="28"/>
        </w:rPr>
        <w:t>0</w:t>
      </w:r>
      <w:r w:rsidR="00011A8F" w:rsidRPr="000F4552">
        <w:rPr>
          <w:b/>
          <w:sz w:val="28"/>
          <w:lang w:val="en-US"/>
        </w:rPr>
        <w:t>f</w:t>
      </w:r>
      <w:r w:rsidR="00011A8F" w:rsidRPr="000F4552">
        <w:rPr>
          <w:b/>
          <w:sz w:val="28"/>
        </w:rPr>
        <w:t>);</w:t>
      </w:r>
      <w:r w:rsidR="00011A8F" w:rsidRPr="00D54261">
        <w:rPr>
          <w:sz w:val="28"/>
        </w:rPr>
        <w:tab/>
        <w:t xml:space="preserve">                   </w:t>
      </w:r>
    </w:p>
    <w:p w:rsidR="00DD234D" w:rsidRPr="00DD234D" w:rsidRDefault="00DD234D" w:rsidP="00DD234D">
      <w:pPr>
        <w:rPr>
          <w:sz w:val="28"/>
        </w:rPr>
      </w:pPr>
      <w:r>
        <w:rPr>
          <w:sz w:val="28"/>
        </w:rPr>
        <w:t xml:space="preserve">     </w:t>
      </w:r>
      <w:r w:rsidR="00011A8F" w:rsidRPr="000F4552">
        <w:rPr>
          <w:b/>
          <w:sz w:val="28"/>
          <w:lang w:val="en-US"/>
        </w:rPr>
        <w:t>for</w:t>
      </w:r>
      <w:r w:rsidR="00011A8F" w:rsidRPr="000F4552">
        <w:rPr>
          <w:b/>
          <w:sz w:val="28"/>
        </w:rPr>
        <w:t>(</w:t>
      </w:r>
      <w:r w:rsidR="00011A8F" w:rsidRPr="000F4552">
        <w:rPr>
          <w:b/>
          <w:sz w:val="28"/>
          <w:lang w:val="en-US"/>
        </w:rPr>
        <w:t>i</w:t>
      </w:r>
      <w:r w:rsidR="00011A8F" w:rsidRPr="000F4552">
        <w:rPr>
          <w:b/>
          <w:sz w:val="28"/>
        </w:rPr>
        <w:t>=7;</w:t>
      </w:r>
      <w:r w:rsidR="00011A8F" w:rsidRPr="000F4552">
        <w:rPr>
          <w:b/>
          <w:sz w:val="28"/>
          <w:lang w:val="en-US"/>
        </w:rPr>
        <w:t>i</w:t>
      </w:r>
      <w:r w:rsidR="00011A8F" w:rsidRPr="000F4552">
        <w:rPr>
          <w:b/>
          <w:sz w:val="28"/>
        </w:rPr>
        <w:t xml:space="preserve">&gt;=0; </w:t>
      </w:r>
      <w:r w:rsidR="00011A8F" w:rsidRPr="000F4552">
        <w:rPr>
          <w:b/>
          <w:sz w:val="28"/>
          <w:lang w:val="en-US"/>
        </w:rPr>
        <w:t>i</w:t>
      </w:r>
      <w:r w:rsidR="00011A8F" w:rsidRPr="000F4552">
        <w:rPr>
          <w:b/>
          <w:sz w:val="28"/>
        </w:rPr>
        <w:t>--)</w:t>
      </w:r>
      <w:r w:rsidR="00011A8F" w:rsidRPr="00D54261">
        <w:rPr>
          <w:sz w:val="28"/>
        </w:rPr>
        <w:t xml:space="preserve">   </w:t>
      </w:r>
      <w:r w:rsidR="00D54261" w:rsidRPr="00D54261">
        <w:rPr>
          <w:sz w:val="28"/>
        </w:rPr>
        <w:t>//преобразование  двоичного числа</w:t>
      </w:r>
      <w:r>
        <w:rPr>
          <w:sz w:val="28"/>
        </w:rPr>
        <w:t xml:space="preserve"> </w:t>
      </w:r>
      <w:r w:rsidRPr="00DD234D">
        <w:rPr>
          <w:b/>
          <w:sz w:val="28"/>
          <w:lang w:val="en-US"/>
        </w:rPr>
        <w:t>char</w:t>
      </w:r>
      <w:r w:rsidRPr="00DD234D">
        <w:rPr>
          <w:b/>
          <w:sz w:val="28"/>
        </w:rPr>
        <w:t xml:space="preserve"> </w:t>
      </w:r>
      <w:r w:rsidRPr="00DD234D">
        <w:rPr>
          <w:b/>
          <w:sz w:val="28"/>
          <w:lang w:val="en-US"/>
        </w:rPr>
        <w:t>x</w:t>
      </w:r>
      <w:r w:rsidR="00D54261" w:rsidRPr="00D54261">
        <w:rPr>
          <w:sz w:val="28"/>
        </w:rPr>
        <w:t xml:space="preserve"> </w:t>
      </w:r>
      <w:r w:rsidRPr="00DD234D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ASCII</w:t>
      </w:r>
    </w:p>
    <w:p w:rsidR="00C06B99" w:rsidRDefault="00DD234D" w:rsidP="00D54261">
      <w:pPr>
        <w:rPr>
          <w:sz w:val="28"/>
        </w:rPr>
      </w:pPr>
      <w:r w:rsidRPr="00DD234D">
        <w:rPr>
          <w:sz w:val="28"/>
        </w:rPr>
        <w:t xml:space="preserve">     </w:t>
      </w:r>
      <w:r w:rsidRPr="00DD234D">
        <w:rPr>
          <w:b/>
          <w:sz w:val="28"/>
        </w:rPr>
        <w:t xml:space="preserve">  </w:t>
      </w:r>
      <w:r w:rsidR="00011A8F" w:rsidRPr="00DD234D">
        <w:rPr>
          <w:b/>
          <w:sz w:val="28"/>
        </w:rPr>
        <w:t xml:space="preserve">{  </w:t>
      </w:r>
      <w:r w:rsidR="00011A8F" w:rsidRPr="000F4552">
        <w:rPr>
          <w:b/>
          <w:sz w:val="28"/>
          <w:lang w:val="en-US"/>
        </w:rPr>
        <w:t>yy</w:t>
      </w:r>
      <w:r w:rsidR="00011A8F" w:rsidRPr="00DD234D">
        <w:rPr>
          <w:b/>
          <w:sz w:val="28"/>
        </w:rPr>
        <w:t>[</w:t>
      </w:r>
      <w:r w:rsidR="00011A8F" w:rsidRPr="000F4552">
        <w:rPr>
          <w:b/>
          <w:sz w:val="28"/>
          <w:lang w:val="en-US"/>
        </w:rPr>
        <w:t>i</w:t>
      </w:r>
      <w:r w:rsidR="00011A8F" w:rsidRPr="00DD234D">
        <w:rPr>
          <w:b/>
          <w:sz w:val="28"/>
        </w:rPr>
        <w:t>]= (</w:t>
      </w:r>
      <w:r w:rsidR="00011A8F" w:rsidRPr="000F4552">
        <w:rPr>
          <w:b/>
          <w:sz w:val="28"/>
          <w:lang w:val="en-US"/>
        </w:rPr>
        <w:t>x</w:t>
      </w:r>
      <w:r w:rsidR="00011A8F" w:rsidRPr="00DD234D">
        <w:rPr>
          <w:b/>
          <w:sz w:val="28"/>
        </w:rPr>
        <w:t>&amp;0</w:t>
      </w:r>
      <w:r w:rsidR="00011A8F" w:rsidRPr="000F4552">
        <w:rPr>
          <w:b/>
          <w:sz w:val="28"/>
          <w:lang w:val="en-US"/>
        </w:rPr>
        <w:t>x</w:t>
      </w:r>
      <w:r w:rsidR="00011A8F" w:rsidRPr="00DD234D">
        <w:rPr>
          <w:b/>
          <w:sz w:val="28"/>
        </w:rPr>
        <w:t xml:space="preserve">01) ? </w:t>
      </w:r>
      <w:r w:rsidRPr="00DD234D">
        <w:rPr>
          <w:b/>
          <w:sz w:val="28"/>
        </w:rPr>
        <w:t xml:space="preserve">  ‘1’ :  ‘0’ ; </w:t>
      </w:r>
      <w:r w:rsidR="00011A8F" w:rsidRPr="000F4552">
        <w:rPr>
          <w:b/>
          <w:sz w:val="28"/>
          <w:lang w:val="en-US"/>
        </w:rPr>
        <w:t>x</w:t>
      </w:r>
      <w:r w:rsidR="00011A8F" w:rsidRPr="00DD234D">
        <w:rPr>
          <w:b/>
          <w:sz w:val="28"/>
        </w:rPr>
        <w:t>=</w:t>
      </w:r>
      <w:r w:rsidR="00011A8F" w:rsidRPr="000F4552">
        <w:rPr>
          <w:b/>
          <w:sz w:val="28"/>
          <w:lang w:val="en-US"/>
        </w:rPr>
        <w:t>x</w:t>
      </w:r>
      <w:r w:rsidR="00011A8F" w:rsidRPr="00DD234D">
        <w:rPr>
          <w:b/>
          <w:sz w:val="28"/>
        </w:rPr>
        <w:t>&gt;&gt;</w:t>
      </w:r>
      <w:r w:rsidRPr="00DD234D">
        <w:rPr>
          <w:b/>
          <w:sz w:val="28"/>
        </w:rPr>
        <w:t xml:space="preserve">1;} </w:t>
      </w:r>
      <w:r w:rsidR="00011A8F" w:rsidRPr="00DD234D">
        <w:rPr>
          <w:sz w:val="28"/>
        </w:rPr>
        <w:t>}</w:t>
      </w:r>
    </w:p>
    <w:p w:rsidR="00DD234D" w:rsidRPr="00DD234D" w:rsidRDefault="00DD234D" w:rsidP="00D54261">
      <w:pPr>
        <w:rPr>
          <w:sz w:val="28"/>
        </w:rPr>
      </w:pPr>
    </w:p>
    <w:p w:rsidR="00F4189B" w:rsidRDefault="00DD234D" w:rsidP="00F4189B">
      <w:pPr>
        <w:rPr>
          <w:sz w:val="28"/>
        </w:rPr>
      </w:pPr>
      <w:r>
        <w:rPr>
          <w:sz w:val="28"/>
        </w:rPr>
        <w:t>Синтаксический к</w:t>
      </w:r>
      <w:r w:rsidR="00F4189B">
        <w:rPr>
          <w:sz w:val="28"/>
        </w:rPr>
        <w:t xml:space="preserve">онтроль алгоритма осуществляется при компиляции программы и </w:t>
      </w:r>
      <w:r>
        <w:rPr>
          <w:sz w:val="28"/>
        </w:rPr>
        <w:t xml:space="preserve"> семантический тестированием</w:t>
      </w:r>
      <w:r w:rsidR="00F4189B">
        <w:rPr>
          <w:sz w:val="28"/>
        </w:rPr>
        <w:t xml:space="preserve"> в системе Кейл.</w:t>
      </w:r>
    </w:p>
    <w:p w:rsidR="00F4778E" w:rsidRPr="00F4778E" w:rsidRDefault="00F4778E" w:rsidP="00F4189B">
      <w:pPr>
        <w:rPr>
          <w:sz w:val="28"/>
        </w:rPr>
      </w:pPr>
      <w:r>
        <w:rPr>
          <w:sz w:val="28"/>
        </w:rPr>
        <w:t xml:space="preserve">     Объем программы в памяти </w:t>
      </w:r>
      <w:r>
        <w:rPr>
          <w:sz w:val="28"/>
          <w:lang w:val="en-US"/>
        </w:rPr>
        <w:t>Code</w:t>
      </w:r>
      <w:r w:rsidRPr="00F4778E">
        <w:rPr>
          <w:sz w:val="28"/>
        </w:rPr>
        <w:t xml:space="preserve"> </w:t>
      </w:r>
      <w:r>
        <w:rPr>
          <w:sz w:val="28"/>
        </w:rPr>
        <w:t>при компиляции 114 байт.</w:t>
      </w:r>
    </w:p>
    <w:p w:rsidR="00D54261" w:rsidRDefault="00D54261" w:rsidP="00F4189B">
      <w:pPr>
        <w:rPr>
          <w:sz w:val="28"/>
        </w:rPr>
      </w:pPr>
    </w:p>
    <w:p w:rsidR="002707D1" w:rsidRPr="00BF0585" w:rsidRDefault="002707D1" w:rsidP="00F4189B">
      <w:pPr>
        <w:rPr>
          <w:b/>
          <w:sz w:val="28"/>
        </w:rPr>
      </w:pPr>
      <w:r>
        <w:rPr>
          <w:sz w:val="28"/>
        </w:rPr>
        <w:t xml:space="preserve">      </w:t>
      </w:r>
      <w:r w:rsidRPr="00BF0585">
        <w:rPr>
          <w:b/>
          <w:sz w:val="28"/>
        </w:rPr>
        <w:t>2)Программирование в А51</w:t>
      </w:r>
    </w:p>
    <w:p w:rsidR="002707D1" w:rsidRPr="0070265F" w:rsidRDefault="00C16A4C" w:rsidP="00C06B99">
      <w:pPr>
        <w:rPr>
          <w:sz w:val="28"/>
          <w:lang w:val="en-US"/>
        </w:rPr>
      </w:pPr>
      <w:r>
        <w:rPr>
          <w:sz w:val="28"/>
        </w:rPr>
        <w:t>А</w:t>
      </w:r>
      <w:r w:rsidR="00D30040">
        <w:rPr>
          <w:sz w:val="28"/>
        </w:rPr>
        <w:t>лгоритм в С51 используем как спецификаци</w:t>
      </w:r>
      <w:r w:rsidR="0091113A">
        <w:rPr>
          <w:sz w:val="28"/>
        </w:rPr>
        <w:t>ю и комментарии</w:t>
      </w:r>
      <w:r>
        <w:rPr>
          <w:sz w:val="28"/>
        </w:rPr>
        <w:t xml:space="preserve"> в</w:t>
      </w:r>
      <w:r w:rsidRPr="00C06B99">
        <w:rPr>
          <w:sz w:val="28"/>
        </w:rPr>
        <w:t xml:space="preserve"> А51</w:t>
      </w:r>
      <w:r>
        <w:rPr>
          <w:sz w:val="28"/>
        </w:rPr>
        <w:t xml:space="preserve">.  Выбирается размещение данных в памяти  и символические ссылки, </w:t>
      </w:r>
      <w:r w:rsidRPr="00C16A4C">
        <w:rPr>
          <w:sz w:val="28"/>
        </w:rPr>
        <w:t>которые определяют абсолютные адреса.</w:t>
      </w:r>
      <w:r w:rsidR="00F74BD7">
        <w:rPr>
          <w:sz w:val="28"/>
        </w:rPr>
        <w:t xml:space="preserve">  При выборе памяти учитываем интенсивность </w:t>
      </w:r>
    </w:p>
    <w:p w:rsidR="00654A31" w:rsidRPr="0035063F" w:rsidRDefault="00F74BD7" w:rsidP="00C06B99">
      <w:pPr>
        <w:rPr>
          <w:sz w:val="28"/>
        </w:rPr>
      </w:pPr>
      <w:r>
        <w:rPr>
          <w:sz w:val="28"/>
        </w:rPr>
        <w:t xml:space="preserve">использования, адресацию (время доступа и кодирование режима в командах, доступный объем памяти) . Преимущество имеет регистровая адресация Ri, </w:t>
      </w:r>
    </w:p>
    <w:p w:rsidR="00A21FBB" w:rsidRDefault="00F74BD7" w:rsidP="00C06B99">
      <w:pPr>
        <w:rPr>
          <w:sz w:val="28"/>
        </w:rPr>
      </w:pPr>
      <w:r>
        <w:rPr>
          <w:sz w:val="28"/>
        </w:rPr>
        <w:t>затем прямая и косвенная адресация в Data,</w:t>
      </w:r>
      <w:r w:rsidR="00A675A4">
        <w:rPr>
          <w:sz w:val="28"/>
        </w:rPr>
        <w:t xml:space="preserve"> относительно медленная </w:t>
      </w:r>
      <w:r>
        <w:rPr>
          <w:sz w:val="28"/>
        </w:rPr>
        <w:t xml:space="preserve"> </w:t>
      </w:r>
      <w:r w:rsidR="00F4189B">
        <w:rPr>
          <w:sz w:val="28"/>
        </w:rPr>
        <w:t>память Xdata  большого</w:t>
      </w:r>
      <w:r>
        <w:rPr>
          <w:sz w:val="28"/>
        </w:rPr>
        <w:t xml:space="preserve"> объем</w:t>
      </w:r>
      <w:r w:rsidR="00F4189B">
        <w:rPr>
          <w:sz w:val="28"/>
        </w:rPr>
        <w:t>а</w:t>
      </w:r>
      <w:r>
        <w:rPr>
          <w:sz w:val="28"/>
        </w:rPr>
        <w:t>, константы хранятся в памяти Code.</w:t>
      </w:r>
    </w:p>
    <w:p w:rsidR="00A5283E" w:rsidRDefault="00A5283E" w:rsidP="00A5283E">
      <w:pPr>
        <w:rPr>
          <w:sz w:val="28"/>
        </w:rPr>
      </w:pPr>
      <w:r>
        <w:rPr>
          <w:sz w:val="28"/>
        </w:rPr>
        <w:t xml:space="preserve">     </w:t>
      </w:r>
      <w:r w:rsidR="004E2AD5" w:rsidRPr="00F4778E">
        <w:rPr>
          <w:b/>
          <w:sz w:val="28"/>
          <w:lang w:val="en-US"/>
        </w:rPr>
        <w:t>A</w:t>
      </w:r>
      <w:r w:rsidR="004E2AD5" w:rsidRPr="00F4778E">
        <w:rPr>
          <w:b/>
          <w:sz w:val="28"/>
        </w:rPr>
        <w:t>)</w:t>
      </w:r>
      <w:r w:rsidR="004E2AD5">
        <w:rPr>
          <w:sz w:val="28"/>
        </w:rPr>
        <w:t xml:space="preserve"> Схема преобразования в двоичный формат .</w:t>
      </w:r>
      <w:r>
        <w:rPr>
          <w:sz w:val="28"/>
        </w:rPr>
        <w:t xml:space="preserve"> с микропрограммным управлением  </w:t>
      </w:r>
    </w:p>
    <w:p w:rsidR="00A5283E" w:rsidRPr="00A5283E" w:rsidRDefault="00A5283E" w:rsidP="00A5283E">
      <w:pPr>
        <w:rPr>
          <w:sz w:val="28"/>
          <w:lang w:val="en-US"/>
        </w:rPr>
      </w:pPr>
      <w:r w:rsidRPr="004E2AD5">
        <w:rPr>
          <w:sz w:val="28"/>
        </w:rPr>
        <w:t xml:space="preserve">                    </w:t>
      </w:r>
      <w:r w:rsidRPr="000F4552">
        <w:rPr>
          <w:b/>
          <w:sz w:val="28"/>
          <w:lang w:val="en-US"/>
        </w:rPr>
        <w:t>for</w:t>
      </w:r>
      <w:r w:rsidRPr="00A5283E">
        <w:rPr>
          <w:b/>
          <w:sz w:val="28"/>
          <w:lang w:val="en-US"/>
        </w:rPr>
        <w:t xml:space="preserve"> (</w:t>
      </w:r>
      <w:r w:rsidRPr="000F4552">
        <w:rPr>
          <w:b/>
          <w:sz w:val="28"/>
          <w:lang w:val="en-US"/>
        </w:rPr>
        <w:t>i</w:t>
      </w:r>
      <w:r w:rsidRPr="00A5283E">
        <w:rPr>
          <w:b/>
          <w:sz w:val="28"/>
          <w:lang w:val="en-US"/>
        </w:rPr>
        <w:t xml:space="preserve">=0; </w:t>
      </w:r>
      <w:r w:rsidRPr="000F4552">
        <w:rPr>
          <w:b/>
          <w:sz w:val="28"/>
          <w:lang w:val="en-US"/>
        </w:rPr>
        <w:t>i</w:t>
      </w:r>
      <w:r w:rsidRPr="00A5283E">
        <w:rPr>
          <w:b/>
          <w:sz w:val="28"/>
          <w:lang w:val="en-US"/>
        </w:rPr>
        <w:t>&lt;</w:t>
      </w:r>
      <w:r w:rsidRPr="000F4552">
        <w:rPr>
          <w:b/>
          <w:sz w:val="28"/>
          <w:lang w:val="en-US"/>
        </w:rPr>
        <w:t>strlen</w:t>
      </w:r>
      <w:r w:rsidRPr="00A5283E">
        <w:rPr>
          <w:b/>
          <w:sz w:val="28"/>
          <w:lang w:val="en-US"/>
        </w:rPr>
        <w:t>(</w:t>
      </w:r>
      <w:r w:rsidRPr="000F4552">
        <w:rPr>
          <w:b/>
          <w:sz w:val="28"/>
          <w:lang w:val="en-US"/>
        </w:rPr>
        <w:t>y</w:t>
      </w:r>
      <w:r w:rsidRPr="00A5283E">
        <w:rPr>
          <w:b/>
          <w:sz w:val="28"/>
          <w:lang w:val="en-US"/>
        </w:rPr>
        <w:t xml:space="preserve">); </w:t>
      </w:r>
      <w:r w:rsidRPr="000F4552">
        <w:rPr>
          <w:b/>
          <w:sz w:val="28"/>
          <w:lang w:val="en-US"/>
        </w:rPr>
        <w:t>i</w:t>
      </w:r>
      <w:r w:rsidRPr="00A5283E">
        <w:rPr>
          <w:b/>
          <w:sz w:val="28"/>
          <w:lang w:val="en-US"/>
        </w:rPr>
        <w:t xml:space="preserve">++)     </w:t>
      </w:r>
    </w:p>
    <w:p w:rsidR="00A5283E" w:rsidRPr="00A5283E" w:rsidRDefault="00A5283E" w:rsidP="00A5283E">
      <w:pPr>
        <w:rPr>
          <w:sz w:val="28"/>
        </w:rPr>
      </w:pPr>
      <w:r w:rsidRPr="00A5283E">
        <w:rPr>
          <w:b/>
          <w:sz w:val="28"/>
        </w:rPr>
        <w:t xml:space="preserve">            </w:t>
      </w:r>
      <w:r>
        <w:rPr>
          <w:b/>
          <w:sz w:val="28"/>
        </w:rPr>
        <w:t xml:space="preserve">                          </w:t>
      </w:r>
      <w:r w:rsidRPr="000F4552">
        <w:rPr>
          <w:b/>
          <w:sz w:val="28"/>
          <w:lang w:val="en-US"/>
        </w:rPr>
        <w:t>x</w:t>
      </w:r>
      <w:r w:rsidRPr="00A5283E">
        <w:rPr>
          <w:b/>
          <w:sz w:val="28"/>
        </w:rPr>
        <w:t>=</w:t>
      </w:r>
      <w:r w:rsidRPr="000F4552">
        <w:rPr>
          <w:b/>
          <w:sz w:val="28"/>
          <w:lang w:val="en-US"/>
        </w:rPr>
        <w:t>x</w:t>
      </w:r>
      <w:r w:rsidRPr="00A5283E">
        <w:rPr>
          <w:b/>
          <w:sz w:val="28"/>
        </w:rPr>
        <w:t>*10+(</w:t>
      </w:r>
      <w:r w:rsidRPr="000F4552">
        <w:rPr>
          <w:b/>
          <w:sz w:val="28"/>
          <w:lang w:val="en-US"/>
        </w:rPr>
        <w:t>y</w:t>
      </w:r>
      <w:r w:rsidRPr="00A5283E">
        <w:rPr>
          <w:b/>
          <w:sz w:val="28"/>
        </w:rPr>
        <w:t>[</w:t>
      </w:r>
      <w:r w:rsidRPr="000F4552">
        <w:rPr>
          <w:b/>
          <w:sz w:val="28"/>
          <w:lang w:val="en-US"/>
        </w:rPr>
        <w:t>i</w:t>
      </w:r>
      <w:r w:rsidRPr="00A5283E">
        <w:rPr>
          <w:b/>
          <w:sz w:val="28"/>
        </w:rPr>
        <w:t>]&amp;0</w:t>
      </w:r>
      <w:r w:rsidRPr="000F4552">
        <w:rPr>
          <w:b/>
          <w:sz w:val="28"/>
          <w:lang w:val="en-US"/>
        </w:rPr>
        <w:t>x</w:t>
      </w:r>
      <w:r w:rsidRPr="00A5283E">
        <w:rPr>
          <w:b/>
          <w:sz w:val="28"/>
        </w:rPr>
        <w:t>0</w:t>
      </w:r>
      <w:r w:rsidRPr="000F4552">
        <w:rPr>
          <w:b/>
          <w:sz w:val="28"/>
          <w:lang w:val="en-US"/>
        </w:rPr>
        <w:t>f</w:t>
      </w:r>
      <w:r w:rsidRPr="00A5283E">
        <w:rPr>
          <w:b/>
          <w:sz w:val="28"/>
        </w:rPr>
        <w:t>);</w:t>
      </w:r>
    </w:p>
    <w:p w:rsidR="002C432D" w:rsidRPr="002C432D" w:rsidRDefault="002C432D" w:rsidP="00C06B99">
      <w:pPr>
        <w:rPr>
          <w:sz w:val="28"/>
        </w:rPr>
      </w:pPr>
      <w:r w:rsidRPr="00A5283E">
        <w:rPr>
          <w:sz w:val="28"/>
        </w:rPr>
        <w:t xml:space="preserve"> </w:t>
      </w:r>
    </w:p>
    <w:p w:rsidR="002C432D" w:rsidRPr="002C432D" w:rsidRDefault="002353FA" w:rsidP="00C06B99">
      <w:pPr>
        <w:rPr>
          <w:sz w:val="28"/>
        </w:rPr>
      </w:pPr>
      <w:r>
        <w:rPr>
          <w:noProof/>
          <w:sz w:val="28"/>
          <w:lang w:eastAsia="ru-RU"/>
        </w:rPr>
        <w:pict>
          <v:shape id="_x0000_s4058" type="#_x0000_t32" style="position:absolute;margin-left:455.55pt;margin-top:8.45pt;width:0;height:164.25pt;z-index:251615744" o:connectortype="straight"/>
        </w:pict>
      </w:r>
      <w:r>
        <w:rPr>
          <w:noProof/>
          <w:sz w:val="28"/>
          <w:lang w:eastAsia="ru-RU"/>
        </w:rPr>
        <w:pict>
          <v:shape id="_x0000_s4057" type="#_x0000_t32" style="position:absolute;margin-left:9.3pt;margin-top:9.95pt;width:0;height:164.25pt;z-index:251614720" o:connectortype="straight"/>
        </w:pict>
      </w:r>
      <w:r>
        <w:rPr>
          <w:noProof/>
          <w:sz w:val="28"/>
          <w:lang w:eastAsia="ru-RU"/>
        </w:rPr>
        <w:pict>
          <v:shape id="_x0000_s4055" type="#_x0000_t32" style="position:absolute;margin-left:9.3pt;margin-top:8.45pt;width:446.25pt;height:1.5pt;flip:y;z-index:251612672" o:connectortype="straight"/>
        </w:pict>
      </w:r>
    </w:p>
    <w:p w:rsidR="002C432D" w:rsidRPr="002C432D" w:rsidRDefault="002C432D" w:rsidP="00C06B99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25" type="#_x0000_t32" style="position:absolute;margin-left:129.3pt;margin-top:8.05pt;width:0;height:15pt;z-index:251588096" o:connectortype="straight">
            <v:stroke endarrow="block"/>
          </v:shape>
        </w:pict>
      </w:r>
      <w:r w:rsidRPr="002C432D">
        <w:rPr>
          <w:sz w:val="28"/>
        </w:rPr>
        <w:t xml:space="preserve">                                 </w:t>
      </w:r>
      <w:r w:rsidR="00C7644E" w:rsidRPr="00DD234D">
        <w:rPr>
          <w:sz w:val="28"/>
        </w:rPr>
        <w:t xml:space="preserve">     </w:t>
      </w:r>
      <w:r w:rsidR="00C7644E">
        <w:rPr>
          <w:sz w:val="28"/>
          <w:lang w:val="en-US"/>
        </w:rPr>
        <w:t xml:space="preserve">#Y     </w:t>
      </w:r>
      <w:r>
        <w:rPr>
          <w:sz w:val="28"/>
          <w:lang w:val="en-US"/>
        </w:rPr>
        <w:t>wrY</w:t>
      </w:r>
    </w:p>
    <w:p w:rsidR="002C432D" w:rsidRPr="002C432D" w:rsidRDefault="002C432D" w:rsidP="00C06B99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21" type="#_x0000_t32" style="position:absolute;margin-left:154.8pt;margin-top:15.2pt;width:16.5pt;height:0;flip:x;z-index:251584000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rect id="_x0000_s4009" style="position:absolute;margin-left:73.05pt;margin-top:6.95pt;width:81.75pt;height:21pt;z-index:-251744768"/>
        </w:pict>
      </w:r>
      <w:r w:rsidRPr="002C432D">
        <w:rPr>
          <w:sz w:val="28"/>
          <w:lang w:val="en-US"/>
        </w:rPr>
        <w:t xml:space="preserve">                           </w:t>
      </w:r>
      <w:r>
        <w:rPr>
          <w:sz w:val="28"/>
          <w:lang w:val="en-US"/>
        </w:rPr>
        <w:t>Dptr              incd</w:t>
      </w:r>
    </w:p>
    <w:p w:rsidR="002C432D" w:rsidRPr="002C432D" w:rsidRDefault="002C432D" w:rsidP="00C06B99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29" type="#_x0000_t32" style="position:absolute;margin-left:361.05pt;margin-top:11.85pt;width:.75pt;height:17.95pt;z-index:251592192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rect id="_x0000_s4010" style="position:absolute;margin-left:73.05pt;margin-top:11.85pt;width:81.75pt;height:34.5pt;z-index:-251743744"/>
        </w:pict>
      </w:r>
      <w:r>
        <w:rPr>
          <w:sz w:val="28"/>
          <w:lang w:val="en-US"/>
        </w:rPr>
        <w:t xml:space="preserve">                                                                      </w:t>
      </w:r>
      <w:r w:rsidR="00C7644E">
        <w:rPr>
          <w:sz w:val="28"/>
          <w:lang w:val="en-US"/>
        </w:rPr>
        <w:t xml:space="preserve">                                  #3</w:t>
      </w:r>
    </w:p>
    <w:p w:rsidR="002C432D" w:rsidRPr="002C432D" w:rsidRDefault="002C432D" w:rsidP="00C06B99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rect id="_x0000_s4026" style="position:absolute;margin-left:336.3pt;margin-top:13.7pt;width:52.5pt;height:16.55pt;z-index:-251727360"/>
        </w:pict>
      </w:r>
      <w:r>
        <w:rPr>
          <w:noProof/>
          <w:sz w:val="28"/>
          <w:lang w:eastAsia="ru-RU"/>
        </w:rPr>
        <w:pict>
          <v:shape id="_x0000_s4022" type="#_x0000_t32" style="position:absolute;margin-left:54.3pt;margin-top:7.75pt;width:18.75pt;height:0;z-index:251585024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rect id="_x0000_s4013" style="position:absolute;margin-left:191.55pt;margin-top:13.75pt;width:62.25pt;height:16.5pt;z-index:-251740672"/>
        </w:pict>
      </w:r>
      <w:r>
        <w:rPr>
          <w:sz w:val="28"/>
          <w:lang w:val="en-US"/>
        </w:rPr>
        <w:t xml:space="preserve">      rdCod           Code                                       clra       Ci             </w:t>
      </w:r>
      <w:r w:rsidR="00C7644E">
        <w:rPr>
          <w:sz w:val="28"/>
          <w:lang w:val="en-US"/>
        </w:rPr>
        <w:t xml:space="preserve">           wri</w:t>
      </w:r>
    </w:p>
    <w:p w:rsidR="002C432D" w:rsidRPr="002C432D" w:rsidRDefault="002C432D" w:rsidP="00C06B99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27" type="#_x0000_t32" style="position:absolute;margin-left:388.8pt;margin-top:4.4pt;width:18.75pt;height:0;flip:x;z-index:251590144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028" type="#_x0000_t32" style="position:absolute;margin-left:316.05pt;margin-top:3.65pt;width:20.25pt;height:0;flip:x;z-index:251591168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020" type="#_x0000_t32" style="position:absolute;margin-left:253.8pt;margin-top:3.65pt;width:15.75pt;height:.75pt;flip:x;z-index:251582976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019" type="#_x0000_t32" style="position:absolute;margin-left:171.3pt;margin-top:14.15pt;width:28.5pt;height:33.75pt;flip:y;z-index:251581952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017" type="#_x0000_t32" style="position:absolute;margin-left:220.05pt;margin-top:14.15pt;width:.75pt;height:16.5pt;z-index:251579904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015" type="#_x0000_t32" style="position:absolute;margin-left:129.3pt;margin-top:14.15pt;width:.75pt;height:16.5pt;z-index:251577856" o:connectortype="straight">
            <v:stroke endarrow="block"/>
          </v:shape>
        </w:pict>
      </w:r>
      <w:r>
        <w:rPr>
          <w:sz w:val="28"/>
          <w:lang w:val="en-US"/>
        </w:rPr>
        <w:t xml:space="preserve">                                                             A            </w:t>
      </w:r>
      <w:r w:rsidR="00C7644E">
        <w:rPr>
          <w:sz w:val="28"/>
          <w:lang w:val="en-US"/>
        </w:rPr>
        <w:t>wra</w:t>
      </w:r>
      <w:r>
        <w:rPr>
          <w:sz w:val="28"/>
          <w:lang w:val="en-US"/>
        </w:rPr>
        <w:t xml:space="preserve">      </w:t>
      </w:r>
      <w:r w:rsidR="00C7644E">
        <w:rPr>
          <w:sz w:val="28"/>
          <w:lang w:val="en-US"/>
        </w:rPr>
        <w:t xml:space="preserve">                     I     </w:t>
      </w:r>
      <w:r>
        <w:rPr>
          <w:sz w:val="28"/>
          <w:lang w:val="en-US"/>
        </w:rPr>
        <w:t xml:space="preserve"> inci</w:t>
      </w:r>
    </w:p>
    <w:p w:rsidR="002C432D" w:rsidRPr="002C432D" w:rsidRDefault="002C432D" w:rsidP="00C06B99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23" type="#_x0000_t32" style="position:absolute;margin-left:141.3pt;margin-top:14.55pt;width:13.5pt;height:5.25pt;flip:x;z-index:251586048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oval id="_x0000_s4014" style="position:absolute;margin-left:204.3pt;margin-top:14.55pt;width:28.5pt;height:24pt;z-index:-251739648"/>
        </w:pict>
      </w:r>
      <w:r>
        <w:rPr>
          <w:noProof/>
          <w:sz w:val="28"/>
          <w:lang w:eastAsia="ru-RU"/>
        </w:rPr>
        <w:pict>
          <v:oval id="_x0000_s4011" style="position:absolute;margin-left:112.8pt;margin-top:14.55pt;width:28.5pt;height:24pt;z-index:-251742720"/>
        </w:pict>
      </w:r>
      <w:r>
        <w:rPr>
          <w:sz w:val="28"/>
          <w:lang w:val="en-US"/>
        </w:rPr>
        <w:t xml:space="preserve">                                 v          </w:t>
      </w:r>
      <w:r w:rsidR="00C7644E" w:rsidRPr="00C7644E">
        <w:rPr>
          <w:lang w:val="en-US"/>
        </w:rPr>
        <w:t>#</w:t>
      </w:r>
      <w:r w:rsidRPr="00C7644E">
        <w:rPr>
          <w:lang w:val="en-US"/>
        </w:rPr>
        <w:t>0x0f</w:t>
      </w:r>
    </w:p>
    <w:p w:rsidR="002C432D" w:rsidRPr="002C432D" w:rsidRDefault="002C432D" w:rsidP="00C06B99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24" type="#_x0000_t32" style="position:absolute;margin-left:232.8pt;margin-top:3.7pt;width:21pt;height:5.25pt;flip:x;z-index:251587072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016" type="#_x0000_t32" style="position:absolute;margin-left:141.3pt;margin-top:15.7pt;width:13.5pt;height:6.75pt;z-index:251578880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oval id="_x0000_s4012" style="position:absolute;margin-left:154.8pt;margin-top:15.7pt;width:28.5pt;height:24pt;z-index:-251741696"/>
        </w:pict>
      </w:r>
      <w:r>
        <w:rPr>
          <w:sz w:val="28"/>
          <w:lang w:val="en-US"/>
        </w:rPr>
        <w:t xml:space="preserve">                                 anl             </w:t>
      </w:r>
      <w:r w:rsidR="00C7644E">
        <w:rPr>
          <w:lang w:val="en-US"/>
        </w:rPr>
        <w:t xml:space="preserve">       </w:t>
      </w:r>
      <w:r>
        <w:rPr>
          <w:sz w:val="28"/>
          <w:lang w:val="en-US"/>
        </w:rPr>
        <w:t xml:space="preserve">   mul      </w:t>
      </w:r>
      <w:r w:rsidR="00C7644E">
        <w:rPr>
          <w:sz w:val="28"/>
          <w:lang w:val="en-US"/>
        </w:rPr>
        <w:t xml:space="preserve">  #</w:t>
      </w:r>
      <w:r>
        <w:rPr>
          <w:sz w:val="28"/>
          <w:lang w:val="en-US"/>
        </w:rPr>
        <w:t>10</w:t>
      </w:r>
    </w:p>
    <w:p w:rsidR="002C432D" w:rsidRPr="002C432D" w:rsidRDefault="002C432D" w:rsidP="00C06B99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18" type="#_x0000_t32" style="position:absolute;margin-left:177.3pt;margin-top:1.1pt;width:27pt;height:5.25pt;flip:x;z-index:251580928" o:connectortype="straight">
            <v:stroke endarrow="block"/>
          </v:shape>
        </w:pict>
      </w:r>
      <w:r>
        <w:rPr>
          <w:sz w:val="28"/>
          <w:lang w:val="en-US"/>
        </w:rPr>
        <w:t xml:space="preserve">                                              add</w:t>
      </w:r>
    </w:p>
    <w:p w:rsidR="002C432D" w:rsidRPr="002C432D" w:rsidRDefault="002C432D" w:rsidP="00C06B99">
      <w:pPr>
        <w:rPr>
          <w:sz w:val="28"/>
          <w:lang w:val="en-US"/>
        </w:rPr>
      </w:pPr>
    </w:p>
    <w:p w:rsidR="002C432D" w:rsidRPr="002C432D" w:rsidRDefault="002353FA" w:rsidP="00C06B99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56" type="#_x0000_t32" style="position:absolute;margin-left:9.3pt;margin-top:14.7pt;width:446.25pt;height:1.5pt;flip:y;z-index:251613696" o:connectortype="straight"/>
        </w:pict>
      </w:r>
    </w:p>
    <w:p w:rsidR="002C432D" w:rsidRPr="002C432D" w:rsidRDefault="002C432D" w:rsidP="00C06B99">
      <w:pPr>
        <w:rPr>
          <w:sz w:val="28"/>
          <w:lang w:val="en-US"/>
        </w:rPr>
      </w:pPr>
    </w:p>
    <w:p w:rsidR="002C432D" w:rsidRPr="00A5283E" w:rsidRDefault="00A5283E" w:rsidP="00C06B99">
      <w:pPr>
        <w:rPr>
          <w:sz w:val="28"/>
        </w:rPr>
      </w:pPr>
      <w:r>
        <w:rPr>
          <w:sz w:val="28"/>
        </w:rPr>
        <w:t xml:space="preserve">Память – постоянная память микрокоманд </w:t>
      </w:r>
      <w:r>
        <w:rPr>
          <w:sz w:val="28"/>
          <w:lang w:val="en-US"/>
        </w:rPr>
        <w:t>Code</w:t>
      </w:r>
      <w:r w:rsidRPr="00A5283E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A5283E">
        <w:rPr>
          <w:sz w:val="28"/>
        </w:rPr>
        <w:t xml:space="preserve"> </w:t>
      </w:r>
      <w:r>
        <w:rPr>
          <w:sz w:val="28"/>
        </w:rPr>
        <w:t xml:space="preserve">адресным регистром </w:t>
      </w:r>
      <w:r>
        <w:rPr>
          <w:sz w:val="28"/>
          <w:lang w:val="en-US"/>
        </w:rPr>
        <w:t>dptr</w:t>
      </w:r>
    </w:p>
    <w:p w:rsidR="00A5283E" w:rsidRDefault="00A5283E" w:rsidP="00A5283E">
      <w:pPr>
        <w:numPr>
          <w:ilvl w:val="0"/>
          <w:numId w:val="21"/>
        </w:numPr>
        <w:rPr>
          <w:sz w:val="28"/>
          <w:lang w:val="en-US"/>
        </w:rPr>
      </w:pPr>
      <w:r>
        <w:rPr>
          <w:sz w:val="28"/>
        </w:rPr>
        <w:t xml:space="preserve">регистр аккумулятор </w:t>
      </w:r>
      <w:r>
        <w:rPr>
          <w:sz w:val="28"/>
          <w:lang w:val="en-US"/>
        </w:rPr>
        <w:t>A,</w:t>
      </w:r>
    </w:p>
    <w:p w:rsidR="00A5283E" w:rsidRPr="00A5283E" w:rsidRDefault="00A5283E" w:rsidP="00A5283E">
      <w:pPr>
        <w:numPr>
          <w:ilvl w:val="0"/>
          <w:numId w:val="21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 xml:space="preserve">счетчик тактов </w:t>
      </w:r>
      <w:r>
        <w:rPr>
          <w:sz w:val="28"/>
          <w:lang w:val="en-US"/>
        </w:rPr>
        <w:t>i</w:t>
      </w:r>
    </w:p>
    <w:p w:rsidR="00A5283E" w:rsidRPr="00A5283E" w:rsidRDefault="00A5283E" w:rsidP="00C06B99">
      <w:pPr>
        <w:rPr>
          <w:sz w:val="28"/>
        </w:rPr>
      </w:pPr>
      <w:r>
        <w:rPr>
          <w:sz w:val="28"/>
        </w:rPr>
        <w:t xml:space="preserve">Функциональные элементы </w:t>
      </w:r>
      <w:r w:rsidRPr="00A5283E">
        <w:rPr>
          <w:sz w:val="28"/>
        </w:rPr>
        <w:t xml:space="preserve">:  </w:t>
      </w:r>
      <w:r>
        <w:rPr>
          <w:sz w:val="28"/>
          <w:lang w:val="en-US"/>
        </w:rPr>
        <w:t>anl</w:t>
      </w:r>
      <w:r w:rsidRPr="00A5283E">
        <w:rPr>
          <w:sz w:val="28"/>
        </w:rPr>
        <w:t xml:space="preserve"> ~</w:t>
      </w:r>
      <w:r>
        <w:rPr>
          <w:sz w:val="28"/>
        </w:rPr>
        <w:t xml:space="preserve">поразрядная схема </w:t>
      </w:r>
      <w:r w:rsidRPr="00A5283E">
        <w:rPr>
          <w:sz w:val="28"/>
        </w:rPr>
        <w:t>&amp;.</w:t>
      </w:r>
    </w:p>
    <w:p w:rsidR="00A5283E" w:rsidRDefault="00A5283E" w:rsidP="00C06B99">
      <w:pPr>
        <w:rPr>
          <w:sz w:val="28"/>
        </w:rPr>
      </w:pPr>
      <w:r w:rsidRPr="00A5283E">
        <w:rPr>
          <w:sz w:val="28"/>
        </w:rPr>
        <w:t xml:space="preserve">                                                   </w:t>
      </w:r>
      <w:r>
        <w:rPr>
          <w:sz w:val="28"/>
          <w:lang w:val="en-US"/>
        </w:rPr>
        <w:t>add</w:t>
      </w:r>
      <w:r w:rsidRPr="00A5283E">
        <w:rPr>
          <w:sz w:val="28"/>
        </w:rPr>
        <w:t>~</w:t>
      </w:r>
      <w:r>
        <w:rPr>
          <w:sz w:val="28"/>
        </w:rPr>
        <w:t>параллельный сумматор</w:t>
      </w:r>
    </w:p>
    <w:p w:rsidR="00A5283E" w:rsidRPr="00A5283E" w:rsidRDefault="00A5283E" w:rsidP="00C06B99">
      <w:pPr>
        <w:rPr>
          <w:sz w:val="28"/>
        </w:rPr>
      </w:pPr>
      <w:r>
        <w:rPr>
          <w:sz w:val="28"/>
        </w:rPr>
        <w:t xml:space="preserve">                                                   </w:t>
      </w:r>
      <w:r>
        <w:rPr>
          <w:sz w:val="28"/>
          <w:lang w:val="en-US"/>
        </w:rPr>
        <w:t>mul</w:t>
      </w:r>
      <w:r w:rsidRPr="00A5283E">
        <w:rPr>
          <w:sz w:val="28"/>
        </w:rPr>
        <w:t xml:space="preserve"> ~8*8 </w:t>
      </w:r>
      <w:r>
        <w:rPr>
          <w:sz w:val="28"/>
        </w:rPr>
        <w:t>умножитель</w:t>
      </w:r>
    </w:p>
    <w:p w:rsidR="002C432D" w:rsidRPr="002C432D" w:rsidRDefault="002C432D" w:rsidP="00C06B99">
      <w:pPr>
        <w:rPr>
          <w:b/>
          <w:sz w:val="28"/>
        </w:rPr>
      </w:pPr>
      <w:r>
        <w:rPr>
          <w:sz w:val="28"/>
        </w:rPr>
        <w:t xml:space="preserve">Управляющие сигналы  </w:t>
      </w:r>
      <w:r w:rsidRPr="002C432D">
        <w:rPr>
          <w:b/>
          <w:sz w:val="28"/>
          <w:lang w:val="en-US"/>
        </w:rPr>
        <w:t>wrY</w:t>
      </w:r>
      <w:r w:rsidRPr="002C432D">
        <w:rPr>
          <w:sz w:val="28"/>
          <w:lang w:val="en-US"/>
        </w:rPr>
        <w:sym w:font="Wingdings" w:char="F0E0"/>
      </w:r>
      <w:r>
        <w:rPr>
          <w:sz w:val="28"/>
        </w:rPr>
        <w:t xml:space="preserve">запись адреса в </w:t>
      </w:r>
      <w:r w:rsidRPr="002C432D">
        <w:rPr>
          <w:b/>
          <w:sz w:val="28"/>
          <w:lang w:val="en-US"/>
        </w:rPr>
        <w:t>dptr</w:t>
      </w:r>
      <w:r w:rsidRPr="002C432D">
        <w:rPr>
          <w:b/>
          <w:sz w:val="28"/>
        </w:rPr>
        <w:t xml:space="preserve">, </w:t>
      </w:r>
      <w:r>
        <w:rPr>
          <w:b/>
          <w:sz w:val="28"/>
          <w:lang w:val="en-US"/>
        </w:rPr>
        <w:t>rdCod</w:t>
      </w:r>
      <w:r w:rsidRPr="002C432D">
        <w:rPr>
          <w:b/>
          <w:sz w:val="28"/>
          <w:lang w:val="en-US"/>
        </w:rPr>
        <w:sym w:font="Wingdings" w:char="F0E0"/>
      </w:r>
      <w:r w:rsidR="004E2AD5">
        <w:rPr>
          <w:b/>
          <w:sz w:val="28"/>
          <w:lang w:val="en-US"/>
        </w:rPr>
        <w:t>V</w:t>
      </w:r>
      <w:r w:rsidR="00C275C2" w:rsidRPr="00C275C2">
        <w:rPr>
          <w:b/>
          <w:sz w:val="28"/>
        </w:rPr>
        <w:t xml:space="preserve"> </w:t>
      </w:r>
      <w:r w:rsidRPr="002C432D">
        <w:rPr>
          <w:b/>
          <w:sz w:val="28"/>
        </w:rPr>
        <w:t xml:space="preserve"> </w:t>
      </w:r>
      <w:r w:rsidRPr="002C432D">
        <w:rPr>
          <w:sz w:val="28"/>
        </w:rPr>
        <w:t xml:space="preserve">чтение символа из памяти </w:t>
      </w:r>
      <w:r>
        <w:rPr>
          <w:b/>
          <w:sz w:val="28"/>
          <w:lang w:val="en-US"/>
        </w:rPr>
        <w:t>Code</w:t>
      </w:r>
      <w:r w:rsidRPr="002C432D">
        <w:rPr>
          <w:b/>
          <w:sz w:val="28"/>
        </w:rPr>
        <w:t xml:space="preserve">,  </w:t>
      </w:r>
      <w:r>
        <w:rPr>
          <w:b/>
          <w:sz w:val="28"/>
          <w:lang w:val="en-US"/>
        </w:rPr>
        <w:t>wra</w:t>
      </w:r>
      <w:r w:rsidRPr="002C432D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>A</w:t>
      </w:r>
      <w:r w:rsidRPr="002C432D">
        <w:rPr>
          <w:b/>
          <w:sz w:val="28"/>
        </w:rPr>
        <w:t>=</w:t>
      </w:r>
      <w:r w:rsidRPr="002C432D">
        <w:rPr>
          <w:sz w:val="28"/>
          <w:lang w:val="en-US"/>
        </w:rPr>
        <w:t>A</w:t>
      </w:r>
      <w:r w:rsidRPr="002C432D">
        <w:rPr>
          <w:sz w:val="28"/>
        </w:rPr>
        <w:t>*10+</w:t>
      </w:r>
      <w:r w:rsidRPr="002C432D">
        <w:rPr>
          <w:sz w:val="28"/>
          <w:lang w:val="en-US"/>
        </w:rPr>
        <w:t>V</w:t>
      </w:r>
      <w:r w:rsidRPr="002C432D">
        <w:rPr>
          <w:sz w:val="28"/>
        </w:rPr>
        <w:t>&amp;0</w:t>
      </w:r>
      <w:r w:rsidRPr="002C432D">
        <w:rPr>
          <w:sz w:val="28"/>
          <w:lang w:val="en-US"/>
        </w:rPr>
        <w:t>x</w:t>
      </w:r>
      <w:r w:rsidRPr="002C432D">
        <w:rPr>
          <w:sz w:val="28"/>
        </w:rPr>
        <w:t>0</w:t>
      </w:r>
      <w:r w:rsidRPr="002C432D">
        <w:rPr>
          <w:sz w:val="28"/>
          <w:lang w:val="en-US"/>
        </w:rPr>
        <w:t>f</w:t>
      </w:r>
      <w:r w:rsidRPr="002C432D">
        <w:rPr>
          <w:sz w:val="28"/>
        </w:rPr>
        <w:t xml:space="preserve">, </w:t>
      </w:r>
      <w:r w:rsidRPr="002C432D">
        <w:rPr>
          <w:b/>
          <w:sz w:val="28"/>
          <w:lang w:val="en-US"/>
        </w:rPr>
        <w:t>clr</w:t>
      </w:r>
      <w:r>
        <w:rPr>
          <w:b/>
          <w:sz w:val="28"/>
          <w:lang w:val="en-US"/>
        </w:rPr>
        <w:t>a</w:t>
      </w:r>
      <w:r w:rsidRPr="002C432D">
        <w:rPr>
          <w:b/>
          <w:sz w:val="28"/>
          <w:lang w:val="en-US"/>
        </w:rPr>
        <w:sym w:font="Wingdings" w:char="F0E0"/>
      </w:r>
      <w:r w:rsidRPr="002C432D">
        <w:rPr>
          <w:sz w:val="28"/>
          <w:lang w:val="en-US"/>
        </w:rPr>
        <w:t>A</w:t>
      </w:r>
      <w:r w:rsidRPr="002C432D">
        <w:rPr>
          <w:sz w:val="28"/>
        </w:rPr>
        <w:t>=0</w:t>
      </w:r>
      <w:r w:rsidRPr="002C432D">
        <w:rPr>
          <w:b/>
          <w:sz w:val="28"/>
        </w:rPr>
        <w:t>,</w:t>
      </w:r>
    </w:p>
    <w:p w:rsidR="002C432D" w:rsidRDefault="002C432D" w:rsidP="00C06B99">
      <w:pPr>
        <w:rPr>
          <w:sz w:val="28"/>
          <w:lang w:val="en-US"/>
        </w:rPr>
      </w:pPr>
      <w:r>
        <w:rPr>
          <w:b/>
          <w:sz w:val="28"/>
          <w:lang w:val="en-US"/>
        </w:rPr>
        <w:t>wr</w:t>
      </w:r>
      <w:r w:rsidR="004E2AD5">
        <w:rPr>
          <w:b/>
          <w:sz w:val="28"/>
          <w:lang w:val="en-US"/>
        </w:rPr>
        <w:t>i</w:t>
      </w:r>
      <w:r w:rsidRPr="002C432D">
        <w:rPr>
          <w:b/>
          <w:sz w:val="28"/>
          <w:lang w:val="en-US"/>
        </w:rPr>
        <w:sym w:font="Wingdings" w:char="F0E0"/>
      </w:r>
      <w:r w:rsidRPr="002C432D">
        <w:rPr>
          <w:sz w:val="28"/>
          <w:lang w:val="en-US"/>
        </w:rPr>
        <w:t>i</w:t>
      </w:r>
      <w:r w:rsidRPr="004E2AD5">
        <w:rPr>
          <w:sz w:val="28"/>
          <w:lang w:val="en-US"/>
        </w:rPr>
        <w:t>=3</w:t>
      </w:r>
      <w:r w:rsidRPr="004E2AD5">
        <w:rPr>
          <w:b/>
          <w:sz w:val="28"/>
          <w:lang w:val="en-US"/>
        </w:rPr>
        <w:t>,</w:t>
      </w:r>
      <w:r>
        <w:rPr>
          <w:b/>
          <w:sz w:val="28"/>
          <w:lang w:val="en-US"/>
        </w:rPr>
        <w:t>inci</w:t>
      </w:r>
      <w:r w:rsidRPr="002C432D">
        <w:rPr>
          <w:b/>
          <w:sz w:val="28"/>
          <w:lang w:val="en-US"/>
        </w:rPr>
        <w:sym w:font="Wingdings" w:char="F0E0"/>
      </w:r>
      <w:r w:rsidRPr="002C432D">
        <w:rPr>
          <w:sz w:val="28"/>
          <w:lang w:val="en-US"/>
        </w:rPr>
        <w:t>i</w:t>
      </w:r>
      <w:r w:rsidRPr="004E2AD5">
        <w:rPr>
          <w:sz w:val="28"/>
          <w:lang w:val="en-US"/>
        </w:rPr>
        <w:t>+1</w:t>
      </w:r>
    </w:p>
    <w:p w:rsidR="002C432D" w:rsidRPr="004E2AD5" w:rsidRDefault="004E2AD5" w:rsidP="00C06B99">
      <w:pPr>
        <w:rPr>
          <w:sz w:val="28"/>
        </w:rPr>
      </w:pPr>
      <w:r w:rsidRPr="004E2AD5">
        <w:rPr>
          <w:sz w:val="28"/>
        </w:rPr>
        <w:t xml:space="preserve">   </w:t>
      </w:r>
      <w:r>
        <w:rPr>
          <w:sz w:val="28"/>
          <w:lang w:val="en-US"/>
        </w:rPr>
        <w:t>Ci</w:t>
      </w:r>
      <w:r w:rsidRPr="004E2AD5">
        <w:rPr>
          <w:sz w:val="28"/>
        </w:rPr>
        <w:t xml:space="preserve"> – </w:t>
      </w:r>
      <w:r>
        <w:rPr>
          <w:sz w:val="28"/>
        </w:rPr>
        <w:t xml:space="preserve">сигнал переноса (признак завершения цикла </w:t>
      </w:r>
      <w:r>
        <w:rPr>
          <w:sz w:val="28"/>
          <w:lang w:val="en-US"/>
        </w:rPr>
        <w:t>i</w:t>
      </w:r>
      <w:r w:rsidRPr="004E2AD5">
        <w:rPr>
          <w:sz w:val="28"/>
        </w:rPr>
        <w:t>=8.</w:t>
      </w:r>
    </w:p>
    <w:p w:rsidR="002C432D" w:rsidRPr="002C432D" w:rsidRDefault="00857859" w:rsidP="00C06B99">
      <w:pPr>
        <w:rPr>
          <w:sz w:val="28"/>
        </w:rPr>
      </w:pPr>
      <w:r>
        <w:rPr>
          <w:sz w:val="28"/>
        </w:rPr>
        <w:t>Ми</w:t>
      </w:r>
      <w:r w:rsidR="00A5283E">
        <w:rPr>
          <w:sz w:val="28"/>
        </w:rPr>
        <w:t>кро</w:t>
      </w:r>
      <w:r>
        <w:rPr>
          <w:sz w:val="28"/>
        </w:rPr>
        <w:t xml:space="preserve">программа </w:t>
      </w:r>
      <w:r w:rsidR="002C432D">
        <w:rPr>
          <w:sz w:val="28"/>
        </w:rPr>
        <w:t>в А51</w:t>
      </w:r>
    </w:p>
    <w:p w:rsidR="002C432D" w:rsidRPr="00857859" w:rsidRDefault="00E7429B" w:rsidP="002C432D">
      <w:pPr>
        <w:rPr>
          <w:sz w:val="28"/>
        </w:rPr>
      </w:pPr>
      <w:r w:rsidRPr="002C432D">
        <w:rPr>
          <w:sz w:val="28"/>
        </w:rPr>
        <w:t xml:space="preserve">    </w:t>
      </w:r>
      <w:r w:rsidR="00C816D7" w:rsidRPr="00C816D7">
        <w:rPr>
          <w:sz w:val="28"/>
        </w:rPr>
        <w:t xml:space="preserve">   </w:t>
      </w:r>
      <w:r>
        <w:rPr>
          <w:sz w:val="28"/>
          <w:lang w:val="en-US"/>
        </w:rPr>
        <w:t>i</w:t>
      </w:r>
      <w:r w:rsidR="000901F0" w:rsidRPr="002C432D">
        <w:rPr>
          <w:sz w:val="28"/>
        </w:rPr>
        <w:t xml:space="preserve"> </w:t>
      </w:r>
      <w:r w:rsidR="000901F0" w:rsidRPr="00E7429B">
        <w:rPr>
          <w:b/>
          <w:sz w:val="28"/>
          <w:lang w:val="en-US"/>
        </w:rPr>
        <w:t>equ</w:t>
      </w:r>
      <w:r w:rsidR="000901F0" w:rsidRPr="002C432D">
        <w:rPr>
          <w:b/>
          <w:sz w:val="28"/>
        </w:rPr>
        <w:t xml:space="preserve"> </w:t>
      </w:r>
      <w:r w:rsidR="000901F0">
        <w:rPr>
          <w:sz w:val="28"/>
          <w:lang w:val="en-US"/>
        </w:rPr>
        <w:t>r</w:t>
      </w:r>
      <w:r w:rsidR="000901F0" w:rsidRPr="002C432D">
        <w:rPr>
          <w:sz w:val="28"/>
        </w:rPr>
        <w:t>0</w:t>
      </w:r>
      <w:r w:rsidR="00755850">
        <w:rPr>
          <w:sz w:val="28"/>
        </w:rPr>
        <w:t xml:space="preserve"> </w:t>
      </w:r>
    </w:p>
    <w:p w:rsidR="00755850" w:rsidRDefault="002C432D" w:rsidP="00755850">
      <w:pPr>
        <w:autoSpaceDE w:val="0"/>
        <w:rPr>
          <w:sz w:val="28"/>
        </w:rPr>
      </w:pPr>
      <w:r w:rsidRPr="002C432D">
        <w:rPr>
          <w:b/>
          <w:sz w:val="28"/>
          <w:lang w:val="en-US"/>
        </w:rPr>
        <w:t>c</w:t>
      </w:r>
      <w:r w:rsidR="00755850" w:rsidRPr="002C432D">
        <w:rPr>
          <w:b/>
          <w:sz w:val="28"/>
          <w:lang w:val="en-US"/>
        </w:rPr>
        <w:t>seg</w:t>
      </w:r>
      <w:r w:rsidR="00755850" w:rsidRPr="002C432D">
        <w:rPr>
          <w:b/>
          <w:sz w:val="28"/>
        </w:rPr>
        <w:t xml:space="preserve"> </w:t>
      </w:r>
      <w:r w:rsidR="00755850" w:rsidRPr="002C432D">
        <w:rPr>
          <w:b/>
          <w:sz w:val="28"/>
          <w:lang w:val="en-US"/>
        </w:rPr>
        <w:t>at</w:t>
      </w:r>
      <w:r w:rsidR="00755850" w:rsidRPr="002C432D">
        <w:rPr>
          <w:b/>
          <w:sz w:val="28"/>
        </w:rPr>
        <w:t xml:space="preserve"> 0</w:t>
      </w:r>
      <w:r w:rsidR="00857859">
        <w:rPr>
          <w:sz w:val="28"/>
        </w:rPr>
        <w:t xml:space="preserve">  ;начало </w:t>
      </w:r>
      <w:r w:rsidR="00755850">
        <w:rPr>
          <w:sz w:val="28"/>
        </w:rPr>
        <w:t>сегмента</w:t>
      </w:r>
      <w:r w:rsidR="00857859" w:rsidRPr="00857859">
        <w:rPr>
          <w:sz w:val="28"/>
        </w:rPr>
        <w:t xml:space="preserve"> </w:t>
      </w:r>
      <w:r w:rsidR="00857859">
        <w:rPr>
          <w:sz w:val="28"/>
          <w:lang w:val="en-US"/>
        </w:rPr>
        <w:t>Code</w:t>
      </w:r>
      <w:r w:rsidR="00755850">
        <w:rPr>
          <w:sz w:val="28"/>
        </w:rPr>
        <w:t xml:space="preserve">  после сброса </w:t>
      </w:r>
    </w:p>
    <w:p w:rsidR="00755850" w:rsidRPr="00DD234D" w:rsidRDefault="00755850" w:rsidP="00755850">
      <w:pPr>
        <w:autoSpaceDE w:val="0"/>
        <w:rPr>
          <w:sz w:val="28"/>
        </w:rPr>
      </w:pPr>
      <w:r>
        <w:rPr>
          <w:sz w:val="28"/>
        </w:rPr>
        <w:lastRenderedPageBreak/>
        <w:t xml:space="preserve">      </w:t>
      </w:r>
      <w:r w:rsidR="002C432D" w:rsidRPr="002C432D">
        <w:rPr>
          <w:b/>
          <w:sz w:val="28"/>
          <w:lang w:val="en-US"/>
        </w:rPr>
        <w:t>j</w:t>
      </w:r>
      <w:r w:rsidRPr="002C432D">
        <w:rPr>
          <w:b/>
          <w:sz w:val="28"/>
          <w:lang w:val="en-US"/>
        </w:rPr>
        <w:t>mp</w:t>
      </w:r>
      <w:r w:rsidRPr="002C432D">
        <w:rPr>
          <w:b/>
          <w:sz w:val="28"/>
        </w:rPr>
        <w:t xml:space="preserve"> </w:t>
      </w:r>
      <w:r w:rsidRPr="002C432D">
        <w:rPr>
          <w:b/>
          <w:sz w:val="28"/>
          <w:lang w:val="en-US"/>
        </w:rPr>
        <w:t>start</w:t>
      </w:r>
      <w:r w:rsidR="00E7429B">
        <w:rPr>
          <w:sz w:val="28"/>
        </w:rPr>
        <w:t xml:space="preserve">   ;</w:t>
      </w:r>
      <w:r>
        <w:rPr>
          <w:sz w:val="28"/>
        </w:rPr>
        <w:t xml:space="preserve"> ко</w:t>
      </w:r>
      <w:r w:rsidR="00857859">
        <w:rPr>
          <w:sz w:val="28"/>
        </w:rPr>
        <w:t xml:space="preserve">манда старта </w:t>
      </w:r>
    </w:p>
    <w:p w:rsidR="001220BE" w:rsidRPr="00DD234D" w:rsidRDefault="00755850" w:rsidP="00755850">
      <w:pPr>
        <w:autoSpaceDE w:val="0"/>
        <w:rPr>
          <w:sz w:val="28"/>
        </w:rPr>
      </w:pPr>
      <w:r w:rsidRPr="002C432D">
        <w:rPr>
          <w:b/>
          <w:sz w:val="28"/>
        </w:rPr>
        <w:t xml:space="preserve">      </w:t>
      </w:r>
      <w:r w:rsidRPr="002C432D">
        <w:rPr>
          <w:b/>
          <w:sz w:val="28"/>
          <w:lang w:val="en-US"/>
        </w:rPr>
        <w:t>Y</w:t>
      </w:r>
      <w:r w:rsidRPr="002C432D">
        <w:rPr>
          <w:b/>
          <w:sz w:val="28"/>
        </w:rPr>
        <w:t xml:space="preserve">: </w:t>
      </w:r>
      <w:r w:rsidRPr="002C432D">
        <w:rPr>
          <w:b/>
          <w:sz w:val="28"/>
          <w:lang w:val="en-US"/>
        </w:rPr>
        <w:t>db</w:t>
      </w:r>
      <w:r w:rsidRPr="002C432D">
        <w:rPr>
          <w:b/>
          <w:sz w:val="28"/>
        </w:rPr>
        <w:t xml:space="preserve"> “</w:t>
      </w:r>
      <w:smartTag w:uri="urn:schemas-microsoft-com:office:smarttags" w:element="metricconverter">
        <w:smartTagPr>
          <w:attr w:name="ProductID" w:val="123”"/>
        </w:smartTagPr>
        <w:r w:rsidRPr="002C432D">
          <w:rPr>
            <w:b/>
            <w:sz w:val="28"/>
          </w:rPr>
          <w:t>123”</w:t>
        </w:r>
      </w:smartTag>
      <w:r>
        <w:rPr>
          <w:sz w:val="28"/>
        </w:rPr>
        <w:t xml:space="preserve">  ;текстовая константа в сегменте</w:t>
      </w:r>
    </w:p>
    <w:p w:rsidR="00D933F4" w:rsidRPr="002C432D" w:rsidRDefault="00755850" w:rsidP="00755850">
      <w:pPr>
        <w:autoSpaceDE w:val="0"/>
        <w:rPr>
          <w:b/>
          <w:sz w:val="28"/>
        </w:rPr>
      </w:pPr>
      <w:r w:rsidRPr="00755850">
        <w:rPr>
          <w:b/>
          <w:sz w:val="28"/>
          <w:lang w:val="en-US"/>
        </w:rPr>
        <w:t>start</w:t>
      </w:r>
      <w:r w:rsidRPr="00755850">
        <w:rPr>
          <w:b/>
          <w:sz w:val="28"/>
        </w:rPr>
        <w:t>:</w:t>
      </w:r>
      <w:r>
        <w:rPr>
          <w:sz w:val="28"/>
        </w:rPr>
        <w:t xml:space="preserve">  </w:t>
      </w:r>
      <w:r w:rsidRPr="002C432D">
        <w:rPr>
          <w:b/>
          <w:sz w:val="28"/>
          <w:lang w:val="en-US"/>
        </w:rPr>
        <w:t>clr</w:t>
      </w:r>
      <w:r w:rsidRPr="002C432D">
        <w:rPr>
          <w:b/>
          <w:sz w:val="28"/>
        </w:rPr>
        <w:t xml:space="preserve"> </w:t>
      </w:r>
      <w:r w:rsidRPr="002C432D">
        <w:rPr>
          <w:b/>
          <w:sz w:val="28"/>
          <w:lang w:val="en-US"/>
        </w:rPr>
        <w:t>a</w:t>
      </w:r>
      <w:r w:rsidRPr="002C432D">
        <w:rPr>
          <w:b/>
          <w:sz w:val="28"/>
        </w:rPr>
        <w:t xml:space="preserve"> </w:t>
      </w:r>
      <w:r w:rsidR="00D933F4" w:rsidRPr="002C432D">
        <w:rPr>
          <w:b/>
          <w:sz w:val="28"/>
        </w:rPr>
        <w:t xml:space="preserve">    </w:t>
      </w:r>
    </w:p>
    <w:p w:rsidR="00BC41D4" w:rsidRPr="002C432D" w:rsidRDefault="00755850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</w:rPr>
        <w:tab/>
      </w:r>
      <w:r w:rsidR="004E7864" w:rsidRPr="002C432D">
        <w:rPr>
          <w:b/>
          <w:sz w:val="28"/>
          <w:lang w:val="en-US"/>
        </w:rPr>
        <w:t>m</w:t>
      </w:r>
      <w:r w:rsidRPr="002C432D">
        <w:rPr>
          <w:b/>
          <w:sz w:val="28"/>
          <w:lang w:val="en-US"/>
        </w:rPr>
        <w:t xml:space="preserve">ov </w:t>
      </w:r>
      <w:r w:rsidR="00E7429B" w:rsidRPr="002C432D">
        <w:rPr>
          <w:b/>
          <w:sz w:val="28"/>
          <w:lang w:val="en-US"/>
        </w:rPr>
        <w:t>i</w:t>
      </w:r>
      <w:r w:rsidR="00874355" w:rsidRPr="002C432D">
        <w:rPr>
          <w:b/>
          <w:sz w:val="28"/>
          <w:lang w:val="en-US"/>
        </w:rPr>
        <w:t>,a</w:t>
      </w:r>
      <w:r w:rsidR="00D933F4" w:rsidRPr="002C432D">
        <w:rPr>
          <w:b/>
          <w:sz w:val="28"/>
          <w:lang w:val="en-US"/>
        </w:rPr>
        <w:t xml:space="preserve">  </w:t>
      </w:r>
      <w:r w:rsidR="002C432D" w:rsidRPr="002C432D">
        <w:rPr>
          <w:b/>
          <w:sz w:val="28"/>
          <w:lang w:val="en-US"/>
        </w:rPr>
        <w:t xml:space="preserve">   </w:t>
      </w:r>
      <w:r w:rsidRPr="002C432D">
        <w:rPr>
          <w:b/>
          <w:sz w:val="28"/>
          <w:lang w:val="en-US"/>
        </w:rPr>
        <w:t xml:space="preserve"> </w:t>
      </w:r>
    </w:p>
    <w:p w:rsidR="007A7443" w:rsidRPr="00857859" w:rsidRDefault="00755850" w:rsidP="00755850">
      <w:pPr>
        <w:autoSpaceDE w:val="0"/>
        <w:rPr>
          <w:sz w:val="28"/>
          <w:lang w:val="en-US"/>
        </w:rPr>
      </w:pPr>
      <w:r w:rsidRPr="002C432D">
        <w:rPr>
          <w:b/>
          <w:sz w:val="28"/>
          <w:lang w:val="en-US"/>
        </w:rPr>
        <w:t xml:space="preserve">         </w:t>
      </w:r>
      <w:r w:rsidRPr="002C432D">
        <w:rPr>
          <w:b/>
          <w:sz w:val="28"/>
          <w:lang w:val="en-US"/>
        </w:rPr>
        <w:tab/>
      </w:r>
      <w:r w:rsidR="004E7864" w:rsidRPr="002C432D">
        <w:rPr>
          <w:b/>
          <w:sz w:val="28"/>
          <w:lang w:val="en-US"/>
        </w:rPr>
        <w:t>m</w:t>
      </w:r>
      <w:r w:rsidRPr="002C432D">
        <w:rPr>
          <w:b/>
          <w:sz w:val="28"/>
          <w:lang w:val="en-US"/>
        </w:rPr>
        <w:t xml:space="preserve">ov </w:t>
      </w:r>
      <w:r w:rsidR="002C432D" w:rsidRPr="002C432D">
        <w:rPr>
          <w:b/>
          <w:sz w:val="28"/>
          <w:lang w:val="en-US"/>
        </w:rPr>
        <w:t>dpl</w:t>
      </w:r>
      <w:r w:rsidRPr="002C432D">
        <w:rPr>
          <w:b/>
          <w:sz w:val="28"/>
          <w:lang w:val="en-US"/>
        </w:rPr>
        <w:t>,#yy</w:t>
      </w:r>
      <w:r w:rsidRPr="002C432D">
        <w:rPr>
          <w:b/>
          <w:sz w:val="24"/>
          <w:lang w:val="en-US"/>
        </w:rPr>
        <w:t xml:space="preserve"> </w:t>
      </w:r>
      <w:r w:rsidR="002C432D" w:rsidRPr="002C432D">
        <w:rPr>
          <w:b/>
          <w:sz w:val="24"/>
          <w:lang w:val="en-US"/>
        </w:rPr>
        <w:t xml:space="preserve">       </w:t>
      </w:r>
      <w:r w:rsidRPr="002C432D">
        <w:rPr>
          <w:b/>
          <w:sz w:val="24"/>
          <w:lang w:val="en-US"/>
        </w:rPr>
        <w:t xml:space="preserve"> </w:t>
      </w:r>
      <w:r w:rsidRPr="002C432D">
        <w:rPr>
          <w:sz w:val="24"/>
          <w:lang w:val="en-US"/>
        </w:rPr>
        <w:t>;</w:t>
      </w:r>
      <w:r w:rsidR="002C432D" w:rsidRPr="002C432D">
        <w:rPr>
          <w:sz w:val="24"/>
          <w:lang w:val="en-US"/>
        </w:rPr>
        <w:t>wrdp</w:t>
      </w:r>
      <w:r w:rsidRPr="002C432D">
        <w:rPr>
          <w:sz w:val="28"/>
          <w:lang w:val="en-US"/>
        </w:rPr>
        <w:tab/>
      </w:r>
    </w:p>
    <w:p w:rsidR="00755850" w:rsidRPr="002C432D" w:rsidRDefault="00D933F4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>c</w:t>
      </w:r>
      <w:r w:rsidR="00755850" w:rsidRPr="002C432D">
        <w:rPr>
          <w:b/>
          <w:sz w:val="28"/>
          <w:lang w:val="en-US"/>
        </w:rPr>
        <w:t>ikl</w:t>
      </w:r>
      <w:r w:rsidR="00755850" w:rsidRPr="002C432D">
        <w:rPr>
          <w:b/>
          <w:i/>
          <w:sz w:val="28"/>
          <w:lang w:val="en-US"/>
        </w:rPr>
        <w:t xml:space="preserve">:   </w:t>
      </w:r>
      <w:r w:rsidR="004E7864" w:rsidRPr="002C432D">
        <w:rPr>
          <w:b/>
          <w:sz w:val="28"/>
          <w:lang w:val="en-US"/>
        </w:rPr>
        <w:t>m</w:t>
      </w:r>
      <w:r w:rsidRPr="002C432D">
        <w:rPr>
          <w:b/>
          <w:sz w:val="28"/>
          <w:lang w:val="en-US"/>
        </w:rPr>
        <w:t>ov b,</w:t>
      </w:r>
      <w:r w:rsidR="00755850" w:rsidRPr="002C432D">
        <w:rPr>
          <w:b/>
          <w:sz w:val="28"/>
          <w:lang w:val="en-US"/>
        </w:rPr>
        <w:t>#10</w:t>
      </w:r>
    </w:p>
    <w:p w:rsidR="00755850" w:rsidRPr="002C432D" w:rsidRDefault="004E7864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 xml:space="preserve">       </w:t>
      </w:r>
      <w:r w:rsidRPr="002C432D">
        <w:rPr>
          <w:b/>
          <w:sz w:val="28"/>
          <w:lang w:val="en-US"/>
        </w:rPr>
        <w:tab/>
        <w:t>m</w:t>
      </w:r>
      <w:r w:rsidR="00755850" w:rsidRPr="002C432D">
        <w:rPr>
          <w:b/>
          <w:sz w:val="28"/>
          <w:lang w:val="en-US"/>
        </w:rPr>
        <w:t>ul ab</w:t>
      </w:r>
      <w:r w:rsidR="00D933F4" w:rsidRPr="002C432D">
        <w:rPr>
          <w:b/>
          <w:sz w:val="28"/>
          <w:lang w:val="en-US"/>
        </w:rPr>
        <w:t xml:space="preserve">  </w:t>
      </w:r>
      <w:r w:rsidRPr="002C432D">
        <w:rPr>
          <w:b/>
          <w:sz w:val="28"/>
          <w:lang w:val="en-US"/>
        </w:rPr>
        <w:t xml:space="preserve">                </w:t>
      </w:r>
    </w:p>
    <w:p w:rsidR="00E7429B" w:rsidRPr="002C432D" w:rsidRDefault="004E7864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ab/>
        <w:t>m</w:t>
      </w:r>
      <w:r w:rsidR="00755850" w:rsidRPr="002C432D">
        <w:rPr>
          <w:b/>
          <w:sz w:val="28"/>
          <w:lang w:val="en-US"/>
        </w:rPr>
        <w:t>ov b,</w:t>
      </w:r>
      <w:r w:rsidR="00755850" w:rsidRPr="002C432D">
        <w:rPr>
          <w:sz w:val="28"/>
          <w:lang w:val="en-US"/>
        </w:rPr>
        <w:t>a</w:t>
      </w:r>
      <w:r w:rsidR="00D933F4" w:rsidRPr="002C432D">
        <w:rPr>
          <w:sz w:val="28"/>
          <w:lang w:val="en-US"/>
        </w:rPr>
        <w:t xml:space="preserve">    </w:t>
      </w:r>
      <w:r w:rsidR="00DB7658" w:rsidRPr="002C432D">
        <w:rPr>
          <w:sz w:val="28"/>
          <w:lang w:val="en-US"/>
        </w:rPr>
        <w:t xml:space="preserve">           </w:t>
      </w:r>
      <w:r w:rsidR="00D933F4" w:rsidRPr="002C432D">
        <w:rPr>
          <w:sz w:val="28"/>
          <w:lang w:val="en-US"/>
        </w:rPr>
        <w:t xml:space="preserve"> ;b=ab</w:t>
      </w:r>
      <w:r w:rsidR="002C432D" w:rsidRPr="002C432D">
        <w:rPr>
          <w:sz w:val="28"/>
          <w:lang w:val="en-US"/>
        </w:rPr>
        <w:t>=a*10</w:t>
      </w:r>
    </w:p>
    <w:p w:rsidR="00755850" w:rsidRPr="002C432D" w:rsidRDefault="00D933F4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ab/>
        <w:t>c</w:t>
      </w:r>
      <w:r w:rsidR="00755850" w:rsidRPr="002C432D">
        <w:rPr>
          <w:b/>
          <w:sz w:val="28"/>
          <w:lang w:val="en-US"/>
        </w:rPr>
        <w:t>lr a</w:t>
      </w:r>
    </w:p>
    <w:p w:rsidR="00755850" w:rsidRPr="002C432D" w:rsidRDefault="00755850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 xml:space="preserve">          movc</w:t>
      </w:r>
      <w:r w:rsidR="00D933F4" w:rsidRPr="002C432D">
        <w:rPr>
          <w:b/>
          <w:sz w:val="28"/>
          <w:lang w:val="en-US"/>
        </w:rPr>
        <w:t xml:space="preserve"> </w:t>
      </w:r>
      <w:r w:rsidRPr="002C432D">
        <w:rPr>
          <w:b/>
          <w:sz w:val="28"/>
          <w:lang w:val="en-US"/>
        </w:rPr>
        <w:t xml:space="preserve"> a,@a+dptr</w:t>
      </w:r>
      <w:r w:rsidR="00D933F4" w:rsidRPr="002C432D">
        <w:rPr>
          <w:b/>
          <w:sz w:val="28"/>
          <w:lang w:val="en-US"/>
        </w:rPr>
        <w:t xml:space="preserve">  </w:t>
      </w:r>
      <w:r w:rsidR="002C432D" w:rsidRPr="002C432D">
        <w:rPr>
          <w:b/>
          <w:sz w:val="28"/>
          <w:lang w:val="en-US"/>
        </w:rPr>
        <w:t xml:space="preserve"> </w:t>
      </w:r>
      <w:r w:rsidR="00D933F4" w:rsidRPr="002C432D">
        <w:rPr>
          <w:sz w:val="28"/>
          <w:lang w:val="en-US"/>
        </w:rPr>
        <w:t>;</w:t>
      </w:r>
      <w:r w:rsidR="00C275C2">
        <w:rPr>
          <w:sz w:val="28"/>
          <w:lang w:val="en-US"/>
        </w:rPr>
        <w:t>a</w:t>
      </w:r>
      <w:r w:rsidR="002C432D" w:rsidRPr="002C432D">
        <w:rPr>
          <w:sz w:val="28"/>
          <w:lang w:val="en-US"/>
        </w:rPr>
        <w:t>=rdCode</w:t>
      </w:r>
      <w:r w:rsidR="00874355" w:rsidRPr="002C432D">
        <w:rPr>
          <w:b/>
          <w:sz w:val="28"/>
          <w:lang w:val="en-US"/>
        </w:rPr>
        <w:t xml:space="preserve">     </w:t>
      </w:r>
      <w:r w:rsidR="004E7864" w:rsidRPr="002C432D">
        <w:rPr>
          <w:b/>
          <w:sz w:val="28"/>
          <w:lang w:val="en-US"/>
        </w:rPr>
        <w:t xml:space="preserve">              </w:t>
      </w:r>
      <w:r w:rsidR="00DB7658" w:rsidRPr="002C432D">
        <w:rPr>
          <w:b/>
          <w:sz w:val="28"/>
          <w:lang w:val="en-US"/>
        </w:rPr>
        <w:t xml:space="preserve">  </w:t>
      </w:r>
      <w:r w:rsidR="004E7864" w:rsidRPr="002C432D">
        <w:rPr>
          <w:b/>
          <w:sz w:val="28"/>
          <w:lang w:val="en-US"/>
        </w:rPr>
        <w:t xml:space="preserve">  </w:t>
      </w:r>
      <w:r w:rsidR="00874355" w:rsidRPr="002C432D">
        <w:rPr>
          <w:b/>
          <w:sz w:val="28"/>
          <w:lang w:val="en-US"/>
        </w:rPr>
        <w:t xml:space="preserve"> </w:t>
      </w:r>
    </w:p>
    <w:p w:rsidR="00755850" w:rsidRPr="002C432D" w:rsidRDefault="004E7864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 xml:space="preserve">          a</w:t>
      </w:r>
      <w:r w:rsidR="00755850" w:rsidRPr="002C432D">
        <w:rPr>
          <w:b/>
          <w:sz w:val="28"/>
          <w:lang w:val="en-US"/>
        </w:rPr>
        <w:t>nl a,#0x0f</w:t>
      </w:r>
      <w:r w:rsidR="00D933F4" w:rsidRPr="002C432D">
        <w:rPr>
          <w:b/>
          <w:sz w:val="28"/>
          <w:lang w:val="en-US"/>
        </w:rPr>
        <w:t xml:space="preserve">   </w:t>
      </w:r>
      <w:r w:rsidRPr="002C432D">
        <w:rPr>
          <w:b/>
          <w:sz w:val="28"/>
          <w:lang w:val="en-US"/>
        </w:rPr>
        <w:t xml:space="preserve">         </w:t>
      </w:r>
      <w:r w:rsidR="002C432D" w:rsidRPr="002C432D">
        <w:rPr>
          <w:b/>
          <w:sz w:val="28"/>
          <w:lang w:val="en-US"/>
        </w:rPr>
        <w:t xml:space="preserve"> </w:t>
      </w:r>
      <w:r w:rsidR="00C275C2">
        <w:rPr>
          <w:sz w:val="28"/>
          <w:lang w:val="en-US"/>
        </w:rPr>
        <w:t>;a</w:t>
      </w:r>
      <w:r w:rsidR="002C432D" w:rsidRPr="002C432D">
        <w:rPr>
          <w:sz w:val="28"/>
          <w:lang w:val="en-US"/>
        </w:rPr>
        <w:t>&amp;0x0f</w:t>
      </w:r>
    </w:p>
    <w:p w:rsidR="002C432D" w:rsidRDefault="004E7864" w:rsidP="002C432D">
      <w:pPr>
        <w:autoSpaceDE w:val="0"/>
        <w:rPr>
          <w:sz w:val="28"/>
          <w:lang w:val="en-US"/>
        </w:rPr>
      </w:pPr>
      <w:r w:rsidRPr="002C432D">
        <w:rPr>
          <w:b/>
          <w:sz w:val="28"/>
          <w:lang w:val="en-US"/>
        </w:rPr>
        <w:tab/>
        <w:t>a</w:t>
      </w:r>
      <w:r w:rsidR="00755850" w:rsidRPr="002C432D">
        <w:rPr>
          <w:b/>
          <w:sz w:val="28"/>
          <w:lang w:val="en-US"/>
        </w:rPr>
        <w:t>dd a,b</w:t>
      </w:r>
      <w:r w:rsidR="002C432D" w:rsidRPr="002C432D">
        <w:rPr>
          <w:b/>
          <w:sz w:val="28"/>
          <w:lang w:val="en-US"/>
        </w:rPr>
        <w:t xml:space="preserve">        </w:t>
      </w:r>
      <w:r w:rsidR="002C432D" w:rsidRPr="002C432D">
        <w:rPr>
          <w:b/>
          <w:i/>
          <w:sz w:val="28"/>
          <w:lang w:val="en-US"/>
        </w:rPr>
        <w:t xml:space="preserve"> </w:t>
      </w:r>
      <w:r w:rsidR="002C432D" w:rsidRPr="002C432D">
        <w:rPr>
          <w:i/>
          <w:sz w:val="28"/>
          <w:lang w:val="en-US"/>
        </w:rPr>
        <w:t>;wra</w:t>
      </w:r>
      <w:r w:rsidR="002C432D" w:rsidRPr="002C432D">
        <w:rPr>
          <w:i/>
          <w:sz w:val="28"/>
          <w:lang w:val="en-US"/>
        </w:rPr>
        <w:sym w:font="Wingdings" w:char="F0E0"/>
      </w:r>
      <w:r w:rsidR="002C432D" w:rsidRPr="002C432D">
        <w:rPr>
          <w:i/>
          <w:sz w:val="28"/>
          <w:lang w:val="en-US"/>
        </w:rPr>
        <w:t xml:space="preserve"> a=</w:t>
      </w:r>
      <w:r w:rsidR="00C275C2">
        <w:rPr>
          <w:sz w:val="28"/>
          <w:lang w:val="en-US"/>
        </w:rPr>
        <w:t xml:space="preserve"> b+ a</w:t>
      </w:r>
      <w:r w:rsidR="002C432D" w:rsidRPr="002C432D">
        <w:rPr>
          <w:sz w:val="28"/>
          <w:lang w:val="en-US"/>
        </w:rPr>
        <w:t>&amp;0x0f</w:t>
      </w:r>
    </w:p>
    <w:p w:rsidR="002C432D" w:rsidRPr="002C432D" w:rsidRDefault="002C432D" w:rsidP="002C432D">
      <w:pPr>
        <w:autoSpaceDE w:val="0"/>
        <w:rPr>
          <w:b/>
          <w:sz w:val="28"/>
          <w:lang w:val="en-US"/>
        </w:rPr>
      </w:pPr>
      <w:r>
        <w:rPr>
          <w:sz w:val="28"/>
          <w:lang w:val="en-US"/>
        </w:rPr>
        <w:t xml:space="preserve">          </w:t>
      </w:r>
      <w:r w:rsidRPr="002C432D">
        <w:rPr>
          <w:b/>
          <w:sz w:val="28"/>
          <w:lang w:val="en-US"/>
        </w:rPr>
        <w:t>mov b,a</w:t>
      </w:r>
    </w:p>
    <w:p w:rsidR="002C432D" w:rsidRPr="002C432D" w:rsidRDefault="002C432D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 xml:space="preserve">          inc i</w:t>
      </w:r>
    </w:p>
    <w:p w:rsidR="00755850" w:rsidRDefault="004E7864" w:rsidP="00755850">
      <w:pPr>
        <w:autoSpaceDE w:val="0"/>
        <w:rPr>
          <w:sz w:val="28"/>
          <w:lang w:val="en-US"/>
        </w:rPr>
      </w:pPr>
      <w:r w:rsidRPr="002C432D">
        <w:rPr>
          <w:b/>
          <w:sz w:val="28"/>
          <w:lang w:val="en-US"/>
        </w:rPr>
        <w:tab/>
        <w:t>c</w:t>
      </w:r>
      <w:r w:rsidR="00874355" w:rsidRPr="002C432D">
        <w:rPr>
          <w:b/>
          <w:sz w:val="28"/>
          <w:lang w:val="en-US"/>
        </w:rPr>
        <w:t xml:space="preserve">jne </w:t>
      </w:r>
      <w:r w:rsidR="00E7429B" w:rsidRPr="002C432D">
        <w:rPr>
          <w:b/>
          <w:sz w:val="28"/>
          <w:lang w:val="en-US"/>
        </w:rPr>
        <w:t xml:space="preserve"> i</w:t>
      </w:r>
      <w:r w:rsidR="00755850" w:rsidRPr="002C432D">
        <w:rPr>
          <w:b/>
          <w:sz w:val="28"/>
          <w:lang w:val="en-US"/>
        </w:rPr>
        <w:t>,</w:t>
      </w:r>
      <w:r w:rsidR="00874355" w:rsidRPr="002C432D">
        <w:rPr>
          <w:b/>
          <w:sz w:val="28"/>
          <w:lang w:val="en-US"/>
        </w:rPr>
        <w:t>#3,</w:t>
      </w:r>
      <w:r w:rsidR="00755850" w:rsidRPr="002C432D">
        <w:rPr>
          <w:b/>
          <w:sz w:val="28"/>
          <w:lang w:val="en-US"/>
        </w:rPr>
        <w:t>cikl</w:t>
      </w:r>
      <w:r w:rsidR="00E7429B" w:rsidRPr="002C432D">
        <w:rPr>
          <w:sz w:val="28"/>
          <w:lang w:val="en-US"/>
        </w:rPr>
        <w:t xml:space="preserve">     </w:t>
      </w:r>
      <w:r w:rsidR="00DB7658" w:rsidRPr="002C432D">
        <w:rPr>
          <w:sz w:val="28"/>
          <w:lang w:val="en-US"/>
        </w:rPr>
        <w:t xml:space="preserve"> </w:t>
      </w:r>
      <w:r w:rsidR="002C432D" w:rsidRPr="002C432D">
        <w:rPr>
          <w:b/>
          <w:sz w:val="28"/>
          <w:lang w:val="en-US"/>
        </w:rPr>
        <w:t xml:space="preserve"> </w:t>
      </w:r>
      <w:r w:rsidR="002C432D" w:rsidRPr="002C432D">
        <w:rPr>
          <w:i/>
          <w:sz w:val="28"/>
          <w:lang w:val="en-US"/>
        </w:rPr>
        <w:t>;for (i=3; i&gt;0; i--)</w:t>
      </w:r>
      <w:r w:rsidR="002C432D" w:rsidRPr="002C432D">
        <w:rPr>
          <w:sz w:val="28"/>
          <w:lang w:val="en-US"/>
        </w:rPr>
        <w:t xml:space="preserve"> </w:t>
      </w:r>
      <w:r w:rsidR="00DB7658" w:rsidRPr="002C432D">
        <w:rPr>
          <w:sz w:val="28"/>
          <w:lang w:val="en-US"/>
        </w:rPr>
        <w:t xml:space="preserve"> </w:t>
      </w:r>
    </w:p>
    <w:p w:rsidR="002C432D" w:rsidRPr="00C816D7" w:rsidRDefault="002C432D" w:rsidP="00755850">
      <w:pPr>
        <w:autoSpaceDE w:val="0"/>
        <w:rPr>
          <w:b/>
          <w:sz w:val="28"/>
        </w:rPr>
      </w:pPr>
      <w:r>
        <w:rPr>
          <w:sz w:val="28"/>
        </w:rPr>
        <w:t xml:space="preserve">          </w:t>
      </w:r>
      <w:r w:rsidRPr="002C432D">
        <w:rPr>
          <w:b/>
          <w:sz w:val="28"/>
          <w:lang w:val="en-US"/>
        </w:rPr>
        <w:t>jmp</w:t>
      </w:r>
      <w:r w:rsidRPr="004E2AD5">
        <w:rPr>
          <w:b/>
          <w:sz w:val="28"/>
        </w:rPr>
        <w:t xml:space="preserve"> $</w:t>
      </w:r>
      <w:r w:rsidR="00C816D7">
        <w:rPr>
          <w:b/>
          <w:sz w:val="28"/>
          <w:lang w:val="en-US"/>
        </w:rPr>
        <w:t xml:space="preserve">                    ;</w:t>
      </w:r>
      <w:r w:rsidR="00C816D7" w:rsidRPr="00C816D7">
        <w:rPr>
          <w:sz w:val="28"/>
          <w:lang w:val="en-US"/>
        </w:rPr>
        <w:t xml:space="preserve">a=0xFB </w:t>
      </w:r>
      <w:r w:rsidR="00C816D7">
        <w:rPr>
          <w:sz w:val="28"/>
        </w:rPr>
        <w:t>=123АИ</w:t>
      </w:r>
    </w:p>
    <w:p w:rsidR="002C432D" w:rsidRDefault="002C432D" w:rsidP="00755850">
      <w:pPr>
        <w:autoSpaceDE w:val="0"/>
        <w:rPr>
          <w:sz w:val="28"/>
          <w:lang w:val="en-US"/>
        </w:rPr>
      </w:pPr>
      <w:r w:rsidRPr="004E2AD5">
        <w:rPr>
          <w:sz w:val="28"/>
        </w:rPr>
        <w:t xml:space="preserve">         </w:t>
      </w:r>
      <w:r>
        <w:rPr>
          <w:sz w:val="28"/>
          <w:lang w:val="en-US"/>
        </w:rPr>
        <w:t>end</w:t>
      </w:r>
    </w:p>
    <w:p w:rsidR="00F4778E" w:rsidRPr="00F4778E" w:rsidRDefault="00F4778E" w:rsidP="00755850">
      <w:pPr>
        <w:autoSpaceDE w:val="0"/>
        <w:rPr>
          <w:sz w:val="28"/>
        </w:rPr>
      </w:pPr>
      <w:r w:rsidRPr="00F4778E">
        <w:rPr>
          <w:sz w:val="28"/>
        </w:rPr>
        <w:t xml:space="preserve">    </w:t>
      </w:r>
      <w:r>
        <w:rPr>
          <w:sz w:val="28"/>
        </w:rPr>
        <w:t xml:space="preserve">Объем программы в памяти </w:t>
      </w:r>
      <w:r>
        <w:rPr>
          <w:sz w:val="28"/>
          <w:lang w:val="en-US"/>
        </w:rPr>
        <w:t>Code</w:t>
      </w:r>
      <w:r w:rsidRPr="00F4778E">
        <w:rPr>
          <w:sz w:val="28"/>
        </w:rPr>
        <w:t xml:space="preserve"> 30 </w:t>
      </w:r>
      <w:r>
        <w:rPr>
          <w:sz w:val="28"/>
        </w:rPr>
        <w:t>байт.</w:t>
      </w:r>
    </w:p>
    <w:p w:rsidR="004E2AD5" w:rsidRDefault="004E2AD5" w:rsidP="004E2AD5">
      <w:pPr>
        <w:rPr>
          <w:sz w:val="28"/>
          <w:lang w:val="en-US"/>
        </w:rPr>
      </w:pPr>
      <w:r>
        <w:rPr>
          <w:sz w:val="28"/>
        </w:rPr>
        <w:t xml:space="preserve">       </w:t>
      </w:r>
      <w:r w:rsidRPr="00F4778E">
        <w:rPr>
          <w:b/>
          <w:sz w:val="28"/>
        </w:rPr>
        <w:t>Б)</w:t>
      </w:r>
      <w:r w:rsidR="002C432D" w:rsidRPr="00F4778E">
        <w:rPr>
          <w:b/>
          <w:sz w:val="28"/>
        </w:rPr>
        <w:t>Схема</w:t>
      </w:r>
      <w:r w:rsidR="002C432D">
        <w:rPr>
          <w:sz w:val="28"/>
        </w:rPr>
        <w:t xml:space="preserve"> преобразования в двоичный текстовый </w:t>
      </w:r>
      <w:r>
        <w:rPr>
          <w:sz w:val="28"/>
          <w:lang w:val="en-US"/>
        </w:rPr>
        <w:t>ASCII</w:t>
      </w:r>
      <w:r w:rsidRPr="004E2AD5">
        <w:rPr>
          <w:sz w:val="28"/>
        </w:rPr>
        <w:t xml:space="preserve"> </w:t>
      </w:r>
      <w:r w:rsidR="002C432D">
        <w:rPr>
          <w:sz w:val="28"/>
        </w:rPr>
        <w:t>формат с (микро)программным управлением.</w:t>
      </w:r>
      <w:r w:rsidRPr="004E2AD5">
        <w:rPr>
          <w:sz w:val="28"/>
        </w:rPr>
        <w:t xml:space="preserve"> </w:t>
      </w:r>
    </w:p>
    <w:p w:rsidR="004E2AD5" w:rsidRPr="004E2AD5" w:rsidRDefault="004E2AD5" w:rsidP="004E2AD5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            </w:t>
      </w:r>
      <w:r w:rsidRPr="000F4552">
        <w:rPr>
          <w:b/>
          <w:sz w:val="28"/>
          <w:lang w:val="en-US"/>
        </w:rPr>
        <w:t>for</w:t>
      </w:r>
      <w:r w:rsidRPr="004E2AD5">
        <w:rPr>
          <w:b/>
          <w:sz w:val="28"/>
          <w:lang w:val="en-US"/>
        </w:rPr>
        <w:t>(</w:t>
      </w:r>
      <w:r w:rsidRPr="000F4552">
        <w:rPr>
          <w:b/>
          <w:sz w:val="28"/>
          <w:lang w:val="en-US"/>
        </w:rPr>
        <w:t>i</w:t>
      </w:r>
      <w:r w:rsidR="006361A3">
        <w:rPr>
          <w:b/>
          <w:sz w:val="28"/>
          <w:lang w:val="en-US"/>
        </w:rPr>
        <w:t>=0</w:t>
      </w:r>
      <w:r w:rsidRPr="004E2AD5">
        <w:rPr>
          <w:b/>
          <w:sz w:val="28"/>
          <w:lang w:val="en-US"/>
        </w:rPr>
        <w:t>;</w:t>
      </w:r>
      <w:r w:rsidRPr="000F4552">
        <w:rPr>
          <w:b/>
          <w:sz w:val="28"/>
          <w:lang w:val="en-US"/>
        </w:rPr>
        <w:t>i</w:t>
      </w:r>
      <w:r w:rsidR="006361A3">
        <w:rPr>
          <w:b/>
          <w:sz w:val="28"/>
          <w:lang w:val="en-US"/>
        </w:rPr>
        <w:t>&lt;8</w:t>
      </w:r>
      <w:r w:rsidRPr="004E2AD5">
        <w:rPr>
          <w:b/>
          <w:sz w:val="28"/>
          <w:lang w:val="en-US"/>
        </w:rPr>
        <w:t xml:space="preserve">; </w:t>
      </w:r>
      <w:r w:rsidRPr="000F4552">
        <w:rPr>
          <w:b/>
          <w:sz w:val="28"/>
          <w:lang w:val="en-US"/>
        </w:rPr>
        <w:t>i</w:t>
      </w:r>
      <w:r w:rsidR="006361A3">
        <w:rPr>
          <w:b/>
          <w:sz w:val="28"/>
          <w:lang w:val="en-US"/>
        </w:rPr>
        <w:t>++</w:t>
      </w:r>
      <w:r w:rsidRPr="004E2AD5">
        <w:rPr>
          <w:b/>
          <w:sz w:val="28"/>
          <w:lang w:val="en-US"/>
        </w:rPr>
        <w:t>)</w:t>
      </w:r>
      <w:r w:rsidRPr="004E2AD5">
        <w:rPr>
          <w:sz w:val="28"/>
          <w:lang w:val="en-US"/>
        </w:rPr>
        <w:t xml:space="preserve">   </w:t>
      </w:r>
    </w:p>
    <w:p w:rsidR="004E2AD5" w:rsidRPr="004E2AD5" w:rsidRDefault="004E2AD5" w:rsidP="004E2AD5">
      <w:pPr>
        <w:rPr>
          <w:sz w:val="28"/>
          <w:lang w:val="en-US"/>
        </w:rPr>
      </w:pPr>
      <w:r w:rsidRPr="004E2AD5">
        <w:rPr>
          <w:sz w:val="28"/>
          <w:lang w:val="en-US"/>
        </w:rPr>
        <w:t xml:space="preserve">     </w:t>
      </w:r>
      <w:r w:rsidRPr="004E2AD5">
        <w:rPr>
          <w:b/>
          <w:sz w:val="28"/>
          <w:lang w:val="en-US"/>
        </w:rPr>
        <w:t xml:space="preserve">  </w:t>
      </w:r>
      <w:r>
        <w:rPr>
          <w:b/>
          <w:sz w:val="28"/>
          <w:lang w:val="en-US"/>
        </w:rPr>
        <w:t xml:space="preserve">               </w:t>
      </w:r>
      <w:r w:rsidRPr="004E2AD5">
        <w:rPr>
          <w:b/>
          <w:sz w:val="28"/>
          <w:lang w:val="en-US"/>
        </w:rPr>
        <w:t xml:space="preserve">{  </w:t>
      </w:r>
      <w:r w:rsidRPr="000F4552">
        <w:rPr>
          <w:b/>
          <w:sz w:val="28"/>
          <w:lang w:val="en-US"/>
        </w:rPr>
        <w:t>yy</w:t>
      </w:r>
      <w:r w:rsidRPr="004E2AD5">
        <w:rPr>
          <w:b/>
          <w:sz w:val="28"/>
          <w:lang w:val="en-US"/>
        </w:rPr>
        <w:t>[</w:t>
      </w:r>
      <w:r w:rsidRPr="000F4552">
        <w:rPr>
          <w:b/>
          <w:sz w:val="28"/>
          <w:lang w:val="en-US"/>
        </w:rPr>
        <w:t>i</w:t>
      </w:r>
      <w:r w:rsidRPr="004E2AD5">
        <w:rPr>
          <w:b/>
          <w:sz w:val="28"/>
          <w:lang w:val="en-US"/>
        </w:rPr>
        <w:t>]= (</w:t>
      </w:r>
      <w:r w:rsidRPr="000F4552">
        <w:rPr>
          <w:b/>
          <w:sz w:val="28"/>
          <w:lang w:val="en-US"/>
        </w:rPr>
        <w:t>x</w:t>
      </w:r>
      <w:r w:rsidRPr="004E2AD5">
        <w:rPr>
          <w:b/>
          <w:sz w:val="28"/>
          <w:lang w:val="en-US"/>
        </w:rPr>
        <w:t>&amp;0</w:t>
      </w:r>
      <w:r w:rsidRPr="000F4552">
        <w:rPr>
          <w:b/>
          <w:sz w:val="28"/>
          <w:lang w:val="en-US"/>
        </w:rPr>
        <w:t>x</w:t>
      </w:r>
      <w:r w:rsidRPr="004E2AD5">
        <w:rPr>
          <w:b/>
          <w:sz w:val="28"/>
          <w:lang w:val="en-US"/>
        </w:rPr>
        <w:t xml:space="preserve">01) ?   ‘1’ :  ‘0’ ; </w:t>
      </w:r>
      <w:r w:rsidRPr="000F4552">
        <w:rPr>
          <w:b/>
          <w:sz w:val="28"/>
          <w:lang w:val="en-US"/>
        </w:rPr>
        <w:t>x</w:t>
      </w:r>
      <w:r w:rsidRPr="004E2AD5">
        <w:rPr>
          <w:b/>
          <w:sz w:val="28"/>
          <w:lang w:val="en-US"/>
        </w:rPr>
        <w:t>=</w:t>
      </w:r>
      <w:r w:rsidRPr="000F4552">
        <w:rPr>
          <w:b/>
          <w:sz w:val="28"/>
          <w:lang w:val="en-US"/>
        </w:rPr>
        <w:t>x</w:t>
      </w:r>
      <w:r w:rsidRPr="004E2AD5">
        <w:rPr>
          <w:b/>
          <w:sz w:val="28"/>
          <w:lang w:val="en-US"/>
        </w:rPr>
        <w:t xml:space="preserve">&gt;&gt;1;} </w:t>
      </w:r>
      <w:r w:rsidRPr="004E2AD5">
        <w:rPr>
          <w:sz w:val="28"/>
          <w:lang w:val="en-US"/>
        </w:rPr>
        <w:t>}</w:t>
      </w:r>
    </w:p>
    <w:p w:rsidR="00AF1EFD" w:rsidRPr="00AF1EFD" w:rsidRDefault="00AF1EFD" w:rsidP="002C432D">
      <w:pPr>
        <w:rPr>
          <w:sz w:val="28"/>
          <w:lang w:val="en-US"/>
        </w:rPr>
      </w:pPr>
    </w:p>
    <w:p w:rsidR="002C432D" w:rsidRPr="004E2AD5" w:rsidRDefault="002353FA" w:rsidP="002C432D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62" type="#_x0000_t32" style="position:absolute;margin-left:409.8pt;margin-top:8.4pt;width:0;height:165pt;z-index:251619840" o:connectortype="straight"/>
        </w:pict>
      </w:r>
      <w:r>
        <w:rPr>
          <w:noProof/>
          <w:sz w:val="28"/>
          <w:lang w:eastAsia="ru-RU"/>
        </w:rPr>
        <w:pict>
          <v:shape id="_x0000_s4061" type="#_x0000_t32" style="position:absolute;margin-left:52.05pt;margin-top:8.4pt;width:0;height:165pt;z-index:251618816" o:connectortype="straight"/>
        </w:pict>
      </w:r>
      <w:r>
        <w:rPr>
          <w:noProof/>
          <w:sz w:val="28"/>
          <w:lang w:eastAsia="ru-RU"/>
        </w:rPr>
        <w:pict>
          <v:shape id="_x0000_s4059" type="#_x0000_t32" style="position:absolute;margin-left:52.05pt;margin-top:6.9pt;width:357.75pt;height:1.5pt;flip:y;z-index:251616768" o:connectortype="straight"/>
        </w:pict>
      </w:r>
    </w:p>
    <w:p w:rsidR="002C432D" w:rsidRDefault="002C432D" w:rsidP="002C432D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rect id="_x0000_s4030" style="position:absolute;margin-left:78.3pt;margin-top:7.25pt;width:63.75pt;height:18pt;z-index:-251723264"/>
        </w:pict>
      </w:r>
      <w:r w:rsidRPr="004E2AD5">
        <w:rPr>
          <w:sz w:val="28"/>
          <w:lang w:val="en-US"/>
        </w:rPr>
        <w:t xml:space="preserve">                       </w:t>
      </w:r>
      <w:r>
        <w:rPr>
          <w:sz w:val="28"/>
          <w:lang w:val="en-US"/>
        </w:rPr>
        <w:t>7              0   rra</w:t>
      </w:r>
    </w:p>
    <w:p w:rsidR="002C432D" w:rsidRDefault="002C432D" w:rsidP="002C432D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44" type="#_x0000_t32" style="position:absolute;margin-left:138.3pt;margin-top:9.15pt;width:0;height:28.5pt;z-index:251604480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039" type="#_x0000_t32" style="position:absolute;margin-left:142.05pt;margin-top:.15pt;width:15.75pt;height:.75pt;flip:x;z-index:251600384" o:connectortype="straight">
            <v:stroke endarrow="block"/>
          </v:shape>
        </w:pict>
      </w:r>
      <w:r>
        <w:rPr>
          <w:sz w:val="28"/>
          <w:lang w:val="en-US"/>
        </w:rPr>
        <w:t xml:space="preserve">                             A      0</w:t>
      </w:r>
      <w:r w:rsidR="00C7644E">
        <w:rPr>
          <w:sz w:val="28"/>
          <w:lang w:val="en-US"/>
        </w:rPr>
        <w:t xml:space="preserve">                </w:t>
      </w:r>
      <w:r w:rsidR="00C7644E" w:rsidRPr="00C7644E">
        <w:rPr>
          <w:lang w:val="en-US"/>
        </w:rPr>
        <w:t xml:space="preserve"> </w:t>
      </w:r>
      <w:r w:rsidR="00C7644E">
        <w:rPr>
          <w:lang w:val="en-US"/>
        </w:rPr>
        <w:t>#</w:t>
      </w:r>
      <w:r w:rsidR="00C7644E" w:rsidRPr="00C7644E">
        <w:rPr>
          <w:lang w:val="en-US"/>
        </w:rPr>
        <w:t>YY</w:t>
      </w:r>
    </w:p>
    <w:p w:rsidR="002C432D" w:rsidRDefault="002C432D" w:rsidP="002C432D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40" type="#_x0000_t32" style="position:absolute;margin-left:204.3pt;margin-top:6.55pt;width:.75pt;height:18.75pt;z-index:251601408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038" type="#_x0000_t32" style="position:absolute;margin-left:103.8pt;margin-top:15.55pt;width:21pt;height:9.75pt;z-index:251599360" o:connectortype="straight">
            <v:stroke endarrow="block"/>
          </v:shape>
        </w:pict>
      </w:r>
      <w:r w:rsidR="00C7644E">
        <w:rPr>
          <w:sz w:val="28"/>
          <w:lang w:val="en-US"/>
        </w:rPr>
        <w:t xml:space="preserve">                       </w:t>
      </w:r>
      <w:r w:rsidRPr="00C7644E">
        <w:rPr>
          <w:sz w:val="24"/>
          <w:szCs w:val="24"/>
          <w:lang w:val="en-US"/>
        </w:rPr>
        <w:t xml:space="preserve"> </w:t>
      </w:r>
      <w:r w:rsidR="00C7644E" w:rsidRPr="00C7644E">
        <w:rPr>
          <w:sz w:val="24"/>
          <w:szCs w:val="24"/>
          <w:lang w:val="en-US"/>
        </w:rPr>
        <w:t>#</w:t>
      </w:r>
      <w:r w:rsidRPr="00C7644E">
        <w:rPr>
          <w:sz w:val="24"/>
          <w:szCs w:val="24"/>
          <w:lang w:val="en-US"/>
        </w:rPr>
        <w:t>0x30</w:t>
      </w:r>
      <w:r>
        <w:rPr>
          <w:sz w:val="28"/>
          <w:lang w:val="en-US"/>
        </w:rPr>
        <w:t xml:space="preserve">                        </w:t>
      </w:r>
      <w:r w:rsidR="00C7644E">
        <w:rPr>
          <w:sz w:val="28"/>
          <w:lang w:val="en-US"/>
        </w:rPr>
        <w:t xml:space="preserve">          </w:t>
      </w:r>
      <w:r w:rsidR="00C275C2">
        <w:rPr>
          <w:sz w:val="28"/>
          <w:lang w:val="en-US"/>
        </w:rPr>
        <w:t xml:space="preserve"> wrdp</w:t>
      </w:r>
    </w:p>
    <w:p w:rsidR="002C432D" w:rsidRDefault="002C432D" w:rsidP="002C432D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rect id="_x0000_s4035" style="position:absolute;margin-left:175.8pt;margin-top:9.2pt;width:60.75pt;height:20.25pt;z-index:-251718144"/>
        </w:pict>
      </w:r>
      <w:r>
        <w:rPr>
          <w:noProof/>
          <w:sz w:val="28"/>
          <w:lang w:eastAsia="ru-RU"/>
        </w:rPr>
        <w:pict>
          <v:oval id="_x0000_s4031" style="position:absolute;margin-left:124.8pt;margin-top:5.45pt;width:25.5pt;height:20.25pt;z-index:-251722240"/>
        </w:pict>
      </w:r>
      <w:r>
        <w:rPr>
          <w:sz w:val="28"/>
          <w:lang w:val="en-US"/>
        </w:rPr>
        <w:t xml:space="preserve">                                      Or                            incd    </w:t>
      </w:r>
    </w:p>
    <w:p w:rsidR="002C432D" w:rsidRDefault="002C432D" w:rsidP="002C432D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52" type="#_x0000_t32" style="position:absolute;margin-left:138.3pt;margin-top:9.6pt;width:0;height:7.9pt;z-index:251609600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043" type="#_x0000_t32" style="position:absolute;margin-left:175.8pt;margin-top:13.35pt;width:15.75pt;height:25.5pt;flip:x;z-index:251603456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041" type="#_x0000_t32" style="position:absolute;margin-left:236.55pt;margin-top:2.85pt;width:17.25pt;height:2.25pt;flip:x;z-index:251602432" o:connectortype="straight">
            <v:stroke endarrow="block"/>
          </v:shape>
        </w:pict>
      </w:r>
      <w:r>
        <w:rPr>
          <w:sz w:val="28"/>
          <w:lang w:val="en-US"/>
        </w:rPr>
        <w:t xml:space="preserve">                                                      dptr                            </w:t>
      </w:r>
    </w:p>
    <w:p w:rsidR="002C432D" w:rsidRPr="002C432D" w:rsidRDefault="002C432D" w:rsidP="002C432D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53" type="#_x0000_t32" style="position:absolute;margin-left:150.3pt;margin-top:1.4pt;width:0;height:16.1pt;z-index:251610624" o:connectortype="straight">
            <v:stroke startarrow="block" endarrow="block"/>
          </v:shape>
        </w:pict>
      </w:r>
      <w:r>
        <w:rPr>
          <w:noProof/>
          <w:sz w:val="28"/>
          <w:lang w:eastAsia="ru-RU"/>
        </w:rPr>
        <w:pict>
          <v:shape id="_x0000_s4051" type="#_x0000_t32" style="position:absolute;margin-left:103.8pt;margin-top:1.4pt;width:54pt;height:0;z-index:251608576" o:connectortype="straight" strokeweight="1.5pt"/>
        </w:pict>
      </w:r>
      <w:r>
        <w:rPr>
          <w:sz w:val="28"/>
          <w:lang w:val="en-US"/>
        </w:rPr>
        <w:t xml:space="preserve">                                                                                     </w:t>
      </w:r>
      <w:r w:rsidR="00C275C2">
        <w:rPr>
          <w:sz w:val="28"/>
          <w:lang w:val="en-US"/>
        </w:rPr>
        <w:t xml:space="preserve">           </w:t>
      </w:r>
      <w:r w:rsidR="006361A3">
        <w:rPr>
          <w:sz w:val="28"/>
          <w:lang w:val="en-US"/>
        </w:rPr>
        <w:t xml:space="preserve">    clri</w:t>
      </w:r>
    </w:p>
    <w:p w:rsidR="002C432D" w:rsidRPr="002C432D" w:rsidRDefault="002C432D" w:rsidP="00755850">
      <w:pPr>
        <w:autoSpaceDE w:val="0"/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47" type="#_x0000_t32" style="position:absolute;margin-left:253.8pt;margin-top:6.65pt;width:12.75pt;height:0;flip:x;z-index:251607552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046" type="#_x0000_t32" style="position:absolute;margin-left:322.05pt;margin-top:6.65pt;width:18pt;height:0;flip:x;z-index:251606528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rect id="_x0000_s4045" style="position:absolute;margin-left:266.55pt;margin-top:1.4pt;width:55.5pt;height:18.75pt;z-index:-251710976"/>
        </w:pict>
      </w:r>
      <w:r>
        <w:rPr>
          <w:noProof/>
          <w:sz w:val="28"/>
          <w:lang w:eastAsia="ru-RU"/>
        </w:rPr>
        <w:pict>
          <v:rect id="_x0000_s4032" style="position:absolute;margin-left:124.8pt;margin-top:1.4pt;width:66.75pt;height:43.5pt;z-index:-251721216"/>
        </w:pict>
      </w:r>
      <w:r>
        <w:rPr>
          <w:noProof/>
          <w:sz w:val="28"/>
          <w:lang w:eastAsia="ru-RU"/>
        </w:rPr>
        <w:pict>
          <v:shape id="_x0000_s4034" type="#_x0000_t32" style="position:absolute;margin-left:157.8pt;margin-top:6.65pt;width:0;height:14.25pt;z-index:251597312" o:connectortype="straight"/>
        </w:pict>
      </w:r>
      <w:r>
        <w:rPr>
          <w:sz w:val="28"/>
          <w:lang w:val="en-US"/>
        </w:rPr>
        <w:t xml:space="preserve">                                      D        A                 Ci             i              inci</w:t>
      </w:r>
    </w:p>
    <w:p w:rsidR="002C432D" w:rsidRDefault="002C432D" w:rsidP="00755850">
      <w:pPr>
        <w:autoSpaceDE w:val="0"/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33" type="#_x0000_t32" style="position:absolute;margin-left:124.8pt;margin-top:8.55pt;width:66.75pt;height:.75pt;z-index:251596288" o:connectortype="straight"/>
        </w:pict>
      </w:r>
      <w:r>
        <w:rPr>
          <w:sz w:val="28"/>
          <w:lang w:val="en-US"/>
        </w:rPr>
        <w:t xml:space="preserve">                         wrx               </w:t>
      </w:r>
    </w:p>
    <w:p w:rsidR="002C432D" w:rsidRDefault="002C432D" w:rsidP="00755850">
      <w:pPr>
        <w:autoSpaceDE w:val="0"/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054" type="#_x0000_t32" style="position:absolute;margin-left:103.8pt;margin-top:.35pt;width:21pt;height:0;z-index:251611648" o:connectortype="straight">
            <v:stroke endarrow="block"/>
          </v:shape>
        </w:pict>
      </w:r>
      <w:r>
        <w:rPr>
          <w:sz w:val="28"/>
          <w:lang w:val="en-US"/>
        </w:rPr>
        <w:t xml:space="preserve">                                       Xdata</w:t>
      </w:r>
    </w:p>
    <w:p w:rsidR="002C432D" w:rsidRDefault="002353FA" w:rsidP="002C432D">
      <w:pPr>
        <w:autoSpaceDE w:val="0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pict>
          <v:shape id="_x0000_s4060" type="#_x0000_t32" style="position:absolute;margin-left:52.05pt;margin-top:13.9pt;width:357.75pt;height:1.5pt;flip:y;z-index:251617792" o:connectortype="straight"/>
        </w:pict>
      </w:r>
    </w:p>
    <w:p w:rsidR="002353FA" w:rsidRDefault="002353FA" w:rsidP="002C432D">
      <w:pPr>
        <w:autoSpaceDE w:val="0"/>
        <w:rPr>
          <w:sz w:val="28"/>
          <w:lang w:val="en-US"/>
        </w:rPr>
      </w:pPr>
    </w:p>
    <w:p w:rsidR="002353FA" w:rsidRDefault="004E2AD5" w:rsidP="002C432D">
      <w:pPr>
        <w:autoSpaceDE w:val="0"/>
        <w:rPr>
          <w:sz w:val="28"/>
        </w:rPr>
      </w:pPr>
      <w:r>
        <w:rPr>
          <w:sz w:val="28"/>
        </w:rPr>
        <w:t>Память</w:t>
      </w:r>
    </w:p>
    <w:p w:rsidR="004E2AD5" w:rsidRDefault="004E2AD5" w:rsidP="002C432D">
      <w:pPr>
        <w:autoSpaceDE w:val="0"/>
        <w:rPr>
          <w:sz w:val="28"/>
        </w:rPr>
      </w:pPr>
      <w:r>
        <w:rPr>
          <w:sz w:val="28"/>
        </w:rPr>
        <w:t xml:space="preserve">         - регистры </w:t>
      </w:r>
      <w:r w:rsidRPr="006361A3">
        <w:rPr>
          <w:b/>
          <w:sz w:val="28"/>
          <w:lang w:val="en-US"/>
        </w:rPr>
        <w:t>A</w:t>
      </w:r>
      <w:r w:rsidRPr="006361A3">
        <w:rPr>
          <w:b/>
          <w:sz w:val="28"/>
        </w:rPr>
        <w:t xml:space="preserve">, </w:t>
      </w:r>
      <w:r w:rsidRPr="006361A3">
        <w:rPr>
          <w:b/>
          <w:sz w:val="28"/>
          <w:lang w:val="en-US"/>
        </w:rPr>
        <w:t>dptr</w:t>
      </w:r>
      <w:r w:rsidRPr="006361A3">
        <w:rPr>
          <w:b/>
          <w:sz w:val="28"/>
        </w:rPr>
        <w:t xml:space="preserve">, </w:t>
      </w:r>
      <w:r w:rsidRPr="006361A3">
        <w:rPr>
          <w:b/>
          <w:sz w:val="28"/>
          <w:lang w:val="en-US"/>
        </w:rPr>
        <w:t>i</w:t>
      </w:r>
    </w:p>
    <w:p w:rsidR="004E2AD5" w:rsidRDefault="004E2AD5" w:rsidP="002C432D">
      <w:pPr>
        <w:autoSpaceDE w:val="0"/>
        <w:rPr>
          <w:b/>
          <w:sz w:val="28"/>
        </w:rPr>
      </w:pPr>
      <w:r>
        <w:rPr>
          <w:sz w:val="28"/>
        </w:rPr>
        <w:t xml:space="preserve">         - память </w:t>
      </w:r>
      <w:r w:rsidRPr="006361A3">
        <w:rPr>
          <w:b/>
          <w:sz w:val="28"/>
          <w:lang w:val="en-US"/>
        </w:rPr>
        <w:t>Xdata</w:t>
      </w:r>
    </w:p>
    <w:p w:rsidR="00C816D7" w:rsidRPr="00C816D7" w:rsidRDefault="00C816D7" w:rsidP="002C432D">
      <w:pPr>
        <w:autoSpaceDE w:val="0"/>
        <w:rPr>
          <w:b/>
          <w:sz w:val="28"/>
          <w:lang w:val="en-US"/>
        </w:rPr>
      </w:pPr>
      <w:r>
        <w:rPr>
          <w:b/>
          <w:sz w:val="28"/>
        </w:rPr>
        <w:t xml:space="preserve">         - </w:t>
      </w:r>
      <w:r>
        <w:rPr>
          <w:b/>
          <w:sz w:val="28"/>
          <w:lang w:val="en-US"/>
        </w:rPr>
        <w:t>A=0xFB</w:t>
      </w:r>
    </w:p>
    <w:p w:rsidR="006361A3" w:rsidRPr="006361A3" w:rsidRDefault="006361A3" w:rsidP="002C432D">
      <w:pPr>
        <w:autoSpaceDE w:val="0"/>
        <w:rPr>
          <w:sz w:val="28"/>
        </w:rPr>
      </w:pPr>
      <w:r>
        <w:rPr>
          <w:sz w:val="28"/>
        </w:rPr>
        <w:t xml:space="preserve">Функциональный элемент  </w:t>
      </w:r>
      <w:r>
        <w:rPr>
          <w:sz w:val="28"/>
          <w:lang w:val="en-US"/>
        </w:rPr>
        <w:t>OR</w:t>
      </w:r>
      <w:r w:rsidRPr="006361A3">
        <w:rPr>
          <w:sz w:val="28"/>
        </w:rPr>
        <w:t xml:space="preserve"> – </w:t>
      </w:r>
      <w:r>
        <w:rPr>
          <w:sz w:val="28"/>
        </w:rPr>
        <w:t xml:space="preserve">поразрядное логическое </w:t>
      </w:r>
      <w:r>
        <w:rPr>
          <w:sz w:val="28"/>
          <w:lang w:val="en-US"/>
        </w:rPr>
        <w:t>A</w:t>
      </w:r>
      <w:r w:rsidRPr="006361A3">
        <w:rPr>
          <w:sz w:val="28"/>
        </w:rPr>
        <w:t xml:space="preserve">[0]  </w:t>
      </w:r>
      <w:r>
        <w:rPr>
          <w:sz w:val="28"/>
          <w:lang w:val="en-US"/>
        </w:rPr>
        <w:t>v</w:t>
      </w:r>
      <w:r w:rsidRPr="006361A3">
        <w:rPr>
          <w:sz w:val="28"/>
        </w:rPr>
        <w:t xml:space="preserve"> 0</w:t>
      </w:r>
      <w:r>
        <w:rPr>
          <w:sz w:val="28"/>
          <w:lang w:val="en-US"/>
        </w:rPr>
        <w:t>x</w:t>
      </w:r>
      <w:r w:rsidRPr="006361A3">
        <w:rPr>
          <w:sz w:val="28"/>
        </w:rPr>
        <w:t>30</w:t>
      </w:r>
      <w:r>
        <w:rPr>
          <w:sz w:val="28"/>
        </w:rPr>
        <w:t xml:space="preserve">  </w:t>
      </w:r>
    </w:p>
    <w:p w:rsidR="002C432D" w:rsidRPr="004E2AD5" w:rsidRDefault="002C432D" w:rsidP="002C432D">
      <w:pPr>
        <w:autoSpaceDE w:val="0"/>
        <w:rPr>
          <w:sz w:val="28"/>
        </w:rPr>
      </w:pPr>
      <w:r>
        <w:rPr>
          <w:sz w:val="28"/>
        </w:rPr>
        <w:t>Управляющие</w:t>
      </w:r>
      <w:r w:rsidRPr="004E2AD5">
        <w:rPr>
          <w:sz w:val="28"/>
        </w:rPr>
        <w:t xml:space="preserve"> </w:t>
      </w:r>
      <w:r>
        <w:rPr>
          <w:sz w:val="28"/>
        </w:rPr>
        <w:t>сигналы</w:t>
      </w:r>
      <w:r w:rsidRPr="004E2AD5">
        <w:rPr>
          <w:sz w:val="28"/>
        </w:rPr>
        <w:t xml:space="preserve">  </w:t>
      </w:r>
      <w:r w:rsidRPr="002C432D">
        <w:rPr>
          <w:b/>
          <w:sz w:val="28"/>
          <w:lang w:val="en-US"/>
        </w:rPr>
        <w:t>rra</w:t>
      </w:r>
      <w:r w:rsidRPr="002C432D">
        <w:rPr>
          <w:sz w:val="28"/>
          <w:lang w:val="en-US"/>
        </w:rPr>
        <w:sym w:font="Wingdings" w:char="F0E0"/>
      </w:r>
      <w:r>
        <w:rPr>
          <w:sz w:val="28"/>
        </w:rPr>
        <w:t>сдвиг</w:t>
      </w:r>
      <w:r w:rsidRPr="004E2AD5">
        <w:rPr>
          <w:sz w:val="28"/>
        </w:rPr>
        <w:t xml:space="preserve"> </w:t>
      </w:r>
      <w:r>
        <w:rPr>
          <w:sz w:val="28"/>
        </w:rPr>
        <w:t>А</w:t>
      </w:r>
      <w:r w:rsidRPr="004E2AD5">
        <w:rPr>
          <w:sz w:val="28"/>
        </w:rPr>
        <w:t xml:space="preserve"> </w:t>
      </w:r>
      <w:r>
        <w:rPr>
          <w:sz w:val="28"/>
        </w:rPr>
        <w:t>вправо</w:t>
      </w:r>
      <w:r w:rsidRPr="004E2AD5">
        <w:rPr>
          <w:sz w:val="28"/>
        </w:rPr>
        <w:t xml:space="preserve">, </w:t>
      </w:r>
    </w:p>
    <w:p w:rsidR="00C275C2" w:rsidRPr="006361A3" w:rsidRDefault="002C432D" w:rsidP="002C432D">
      <w:pPr>
        <w:autoSpaceDE w:val="0"/>
        <w:rPr>
          <w:sz w:val="28"/>
        </w:rPr>
      </w:pPr>
      <w:r>
        <w:rPr>
          <w:b/>
          <w:sz w:val="28"/>
          <w:lang w:val="en-US"/>
        </w:rPr>
        <w:t>w</w:t>
      </w:r>
      <w:r w:rsidRPr="002C432D">
        <w:rPr>
          <w:b/>
          <w:sz w:val="28"/>
          <w:lang w:val="en-US"/>
        </w:rPr>
        <w:t>rx</w:t>
      </w:r>
      <w:r w:rsidRPr="002C432D">
        <w:rPr>
          <w:sz w:val="28"/>
          <w:lang w:val="en-US"/>
        </w:rPr>
        <w:sym w:font="Wingdings" w:char="F0E0"/>
      </w:r>
      <w:r w:rsidR="006361A3">
        <w:rPr>
          <w:sz w:val="28"/>
          <w:lang w:val="en-US"/>
        </w:rPr>
        <w:t>Xdat</w:t>
      </w:r>
      <w:r w:rsidR="006361A3">
        <w:rPr>
          <w:sz w:val="28"/>
        </w:rPr>
        <w:t>а</w:t>
      </w:r>
      <w:r w:rsidR="006361A3" w:rsidRPr="006361A3">
        <w:rPr>
          <w:sz w:val="28"/>
        </w:rPr>
        <w:t>[</w:t>
      </w:r>
      <w:r w:rsidR="006361A3">
        <w:rPr>
          <w:sz w:val="28"/>
          <w:lang w:val="en-US"/>
        </w:rPr>
        <w:t>dptr</w:t>
      </w:r>
      <w:r w:rsidR="006361A3" w:rsidRPr="006361A3">
        <w:rPr>
          <w:sz w:val="28"/>
        </w:rPr>
        <w:t xml:space="preserve">] </w:t>
      </w:r>
      <w:r w:rsidR="006361A3">
        <w:rPr>
          <w:sz w:val="28"/>
        </w:rPr>
        <w:t xml:space="preserve">запись в память </w:t>
      </w:r>
      <w:r w:rsidR="006361A3">
        <w:rPr>
          <w:sz w:val="28"/>
          <w:lang w:val="en-US"/>
        </w:rPr>
        <w:t>Xdata</w:t>
      </w:r>
    </w:p>
    <w:p w:rsidR="002C432D" w:rsidRPr="002C432D" w:rsidRDefault="002C432D" w:rsidP="002C432D">
      <w:pPr>
        <w:rPr>
          <w:sz w:val="28"/>
        </w:rPr>
      </w:pPr>
      <w:r>
        <w:rPr>
          <w:sz w:val="28"/>
        </w:rPr>
        <w:t xml:space="preserve">(Микро)программа </w:t>
      </w:r>
      <w:r w:rsidR="00AF1EFD" w:rsidRPr="00AF1EFD">
        <w:rPr>
          <w:sz w:val="28"/>
        </w:rPr>
        <w:t xml:space="preserve">алгоритма </w:t>
      </w:r>
      <w:r>
        <w:rPr>
          <w:sz w:val="28"/>
        </w:rPr>
        <w:t xml:space="preserve"> в А51</w:t>
      </w:r>
    </w:p>
    <w:p w:rsidR="002C432D" w:rsidRPr="002C432D" w:rsidRDefault="006361A3" w:rsidP="002C432D">
      <w:pPr>
        <w:autoSpaceDE w:val="0"/>
        <w:rPr>
          <w:sz w:val="28"/>
        </w:rPr>
      </w:pPr>
      <w:r w:rsidRPr="006361A3">
        <w:rPr>
          <w:b/>
          <w:sz w:val="28"/>
        </w:rPr>
        <w:t xml:space="preserve">            </w:t>
      </w:r>
      <w:r w:rsidR="002C432D">
        <w:rPr>
          <w:b/>
          <w:sz w:val="28"/>
          <w:lang w:val="en-US"/>
        </w:rPr>
        <w:t>Xseg</w:t>
      </w:r>
      <w:r w:rsidR="002C432D">
        <w:rPr>
          <w:sz w:val="28"/>
        </w:rPr>
        <w:t xml:space="preserve">  </w:t>
      </w:r>
      <w:r w:rsidR="002C432D" w:rsidRPr="002C432D">
        <w:rPr>
          <w:b/>
          <w:sz w:val="28"/>
          <w:lang w:val="en-US"/>
        </w:rPr>
        <w:t>at</w:t>
      </w:r>
      <w:r w:rsidR="002C432D" w:rsidRPr="002C432D">
        <w:rPr>
          <w:b/>
          <w:sz w:val="28"/>
        </w:rPr>
        <w:t xml:space="preserve"> 0</w:t>
      </w:r>
      <w:r w:rsidR="002C432D">
        <w:rPr>
          <w:sz w:val="28"/>
        </w:rPr>
        <w:t xml:space="preserve">   ;сегмент данных в Xdata</w:t>
      </w:r>
    </w:p>
    <w:p w:rsidR="006361A3" w:rsidRDefault="002C432D" w:rsidP="00755850">
      <w:pPr>
        <w:autoSpaceDE w:val="0"/>
        <w:rPr>
          <w:sz w:val="28"/>
          <w:lang w:val="en-US"/>
        </w:rPr>
      </w:pPr>
      <w:r w:rsidRPr="006361A3">
        <w:rPr>
          <w:sz w:val="28"/>
          <w:lang w:val="en-US"/>
        </w:rPr>
        <w:t xml:space="preserve">     </w:t>
      </w:r>
      <w:r w:rsidR="006361A3">
        <w:rPr>
          <w:sz w:val="28"/>
          <w:lang w:val="en-US"/>
        </w:rPr>
        <w:t xml:space="preserve">       </w:t>
      </w:r>
      <w:r w:rsidRPr="002C432D">
        <w:rPr>
          <w:b/>
          <w:sz w:val="28"/>
          <w:lang w:val="en-US"/>
        </w:rPr>
        <w:t>Yy: ds 8</w:t>
      </w:r>
      <w:r w:rsidRPr="00A469DF">
        <w:rPr>
          <w:sz w:val="28"/>
          <w:lang w:val="en-US"/>
        </w:rPr>
        <w:t xml:space="preserve">      ;</w:t>
      </w:r>
      <w:r>
        <w:rPr>
          <w:sz w:val="28"/>
          <w:lang w:val="en-US"/>
        </w:rPr>
        <w:t>char</w:t>
      </w:r>
      <w:r w:rsidRPr="00A469DF">
        <w:rPr>
          <w:sz w:val="28"/>
          <w:lang w:val="en-US"/>
        </w:rPr>
        <w:t xml:space="preserve">  </w:t>
      </w:r>
      <w:r>
        <w:rPr>
          <w:sz w:val="28"/>
          <w:lang w:val="en-US"/>
        </w:rPr>
        <w:t>xdata</w:t>
      </w:r>
      <w:r w:rsidRPr="00A469DF">
        <w:rPr>
          <w:sz w:val="28"/>
          <w:lang w:val="en-US"/>
        </w:rPr>
        <w:t xml:space="preserve"> </w:t>
      </w:r>
      <w:r>
        <w:rPr>
          <w:sz w:val="28"/>
          <w:lang w:val="en-US"/>
        </w:rPr>
        <w:t>yy[8]</w:t>
      </w:r>
    </w:p>
    <w:p w:rsidR="006361A3" w:rsidRDefault="006361A3" w:rsidP="00755850">
      <w:pPr>
        <w:autoSpaceDE w:val="0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           </w:t>
      </w:r>
      <w:r w:rsidR="00C816D7">
        <w:rPr>
          <w:sz w:val="28"/>
          <w:lang w:val="en-US"/>
        </w:rPr>
        <w:t>i</w:t>
      </w:r>
      <w:r>
        <w:rPr>
          <w:sz w:val="28"/>
          <w:lang w:val="en-US"/>
        </w:rPr>
        <w:t xml:space="preserve"> </w:t>
      </w:r>
      <w:r w:rsidR="00C816D7">
        <w:rPr>
          <w:sz w:val="28"/>
          <w:lang w:val="en-US"/>
        </w:rPr>
        <w:t>equ r0</w:t>
      </w:r>
    </w:p>
    <w:p w:rsidR="006361A3" w:rsidRDefault="006361A3" w:rsidP="00755850">
      <w:pPr>
        <w:autoSpaceDE w:val="0"/>
        <w:rPr>
          <w:sz w:val="28"/>
          <w:lang w:val="en-US"/>
        </w:rPr>
      </w:pPr>
    </w:p>
    <w:p w:rsidR="006361A3" w:rsidRDefault="006361A3" w:rsidP="00755850">
      <w:pPr>
        <w:autoSpaceDE w:val="0"/>
        <w:rPr>
          <w:sz w:val="28"/>
          <w:lang w:val="en-US"/>
        </w:rPr>
      </w:pPr>
    </w:p>
    <w:p w:rsidR="006361A3" w:rsidRDefault="006361A3" w:rsidP="00755850">
      <w:pPr>
        <w:autoSpaceDE w:val="0"/>
        <w:rPr>
          <w:sz w:val="28"/>
          <w:lang w:val="en-US"/>
        </w:rPr>
      </w:pPr>
    </w:p>
    <w:p w:rsidR="002C432D" w:rsidRPr="002C432D" w:rsidRDefault="002C432D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 xml:space="preserve">cseg  at 0x10 </w:t>
      </w:r>
    </w:p>
    <w:p w:rsidR="008D392E" w:rsidRPr="002C432D" w:rsidRDefault="002C432D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 xml:space="preserve">part2:    </w:t>
      </w:r>
      <w:r w:rsidR="006361A3">
        <w:rPr>
          <w:b/>
          <w:sz w:val="28"/>
          <w:lang w:val="en-US"/>
        </w:rPr>
        <w:t>clr i</w:t>
      </w:r>
      <w:r w:rsidR="008425F1" w:rsidRPr="002C432D">
        <w:rPr>
          <w:b/>
          <w:sz w:val="28"/>
          <w:lang w:val="en-US"/>
        </w:rPr>
        <w:t xml:space="preserve">   </w:t>
      </w:r>
      <w:r w:rsidR="004E7864" w:rsidRPr="002C432D">
        <w:rPr>
          <w:b/>
          <w:sz w:val="28"/>
          <w:lang w:val="en-US"/>
        </w:rPr>
        <w:t xml:space="preserve">           </w:t>
      </w:r>
    </w:p>
    <w:p w:rsidR="002C432D" w:rsidRDefault="00406C8B" w:rsidP="00755850">
      <w:pPr>
        <w:autoSpaceDE w:val="0"/>
        <w:rPr>
          <w:b/>
          <w:i/>
          <w:sz w:val="28"/>
          <w:lang w:val="en-US"/>
        </w:rPr>
      </w:pPr>
      <w:r w:rsidRPr="002C432D">
        <w:rPr>
          <w:b/>
          <w:sz w:val="28"/>
        </w:rPr>
        <w:t>с</w:t>
      </w:r>
      <w:r w:rsidR="00755850" w:rsidRPr="002C432D">
        <w:rPr>
          <w:b/>
          <w:sz w:val="28"/>
          <w:lang w:val="en-US"/>
        </w:rPr>
        <w:t>ikl2</w:t>
      </w:r>
      <w:r w:rsidR="00755850" w:rsidRPr="002C432D">
        <w:rPr>
          <w:b/>
          <w:i/>
          <w:sz w:val="28"/>
          <w:lang w:val="en-US"/>
        </w:rPr>
        <w:t>:</w:t>
      </w:r>
      <w:r w:rsidR="008425F1" w:rsidRPr="002C432D">
        <w:rPr>
          <w:b/>
          <w:i/>
          <w:sz w:val="28"/>
          <w:lang w:val="en-US"/>
        </w:rPr>
        <w:t xml:space="preserve"> </w:t>
      </w:r>
      <w:r w:rsidR="00C816D7">
        <w:rPr>
          <w:b/>
          <w:i/>
          <w:sz w:val="28"/>
          <w:lang w:val="en-US"/>
        </w:rPr>
        <w:t>mov A</w:t>
      </w:r>
      <w:r w:rsidR="006361A3">
        <w:rPr>
          <w:b/>
          <w:i/>
          <w:sz w:val="28"/>
          <w:lang w:val="en-US"/>
        </w:rPr>
        <w:t>,#0x</w:t>
      </w:r>
      <w:r w:rsidR="00C816D7">
        <w:rPr>
          <w:b/>
          <w:i/>
          <w:sz w:val="28"/>
          <w:lang w:val="en-US"/>
        </w:rPr>
        <w:t>FB</w:t>
      </w:r>
      <w:r w:rsidR="008425F1" w:rsidRPr="002C432D">
        <w:rPr>
          <w:b/>
          <w:i/>
          <w:sz w:val="28"/>
          <w:lang w:val="en-US"/>
        </w:rPr>
        <w:t xml:space="preserve"> </w:t>
      </w:r>
    </w:p>
    <w:p w:rsidR="009B48F9" w:rsidRPr="002C432D" w:rsidRDefault="002C432D" w:rsidP="00755850">
      <w:pPr>
        <w:autoSpaceDE w:val="0"/>
        <w:rPr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         </w:t>
      </w:r>
      <w:r w:rsidR="008425F1" w:rsidRPr="002C432D">
        <w:rPr>
          <w:b/>
          <w:i/>
          <w:sz w:val="28"/>
          <w:lang w:val="en-US"/>
        </w:rPr>
        <w:t xml:space="preserve"> </w:t>
      </w:r>
      <w:r w:rsidR="004E7864" w:rsidRPr="002C432D">
        <w:rPr>
          <w:b/>
          <w:sz w:val="28"/>
          <w:lang w:val="en-US"/>
        </w:rPr>
        <w:t>m</w:t>
      </w:r>
      <w:r w:rsidR="00E7429B" w:rsidRPr="002C432D">
        <w:rPr>
          <w:b/>
          <w:sz w:val="28"/>
          <w:lang w:val="en-US"/>
        </w:rPr>
        <w:t>ov dpl,</w:t>
      </w:r>
      <w:r w:rsidR="00C275C2">
        <w:rPr>
          <w:b/>
          <w:sz w:val="28"/>
          <w:lang w:val="en-US"/>
        </w:rPr>
        <w:t>#YY</w:t>
      </w:r>
      <w:r w:rsidR="008425F1">
        <w:rPr>
          <w:sz w:val="28"/>
          <w:lang w:val="en-US"/>
        </w:rPr>
        <w:t xml:space="preserve"> </w:t>
      </w:r>
      <w:r w:rsidR="004E7864">
        <w:rPr>
          <w:sz w:val="28"/>
          <w:lang w:val="en-US"/>
        </w:rPr>
        <w:t xml:space="preserve">           </w:t>
      </w:r>
      <w:r w:rsidR="00DB7658" w:rsidRPr="00DB7658">
        <w:rPr>
          <w:sz w:val="28"/>
          <w:lang w:val="en-US"/>
        </w:rPr>
        <w:t xml:space="preserve"> </w:t>
      </w:r>
    </w:p>
    <w:p w:rsidR="001220BE" w:rsidRPr="00C816D7" w:rsidRDefault="004E7864" w:rsidP="00755850">
      <w:pPr>
        <w:autoSpaceDE w:val="0"/>
        <w:rPr>
          <w:b/>
          <w:sz w:val="28"/>
          <w:lang w:val="en-US"/>
        </w:rPr>
      </w:pPr>
      <w:r>
        <w:rPr>
          <w:sz w:val="28"/>
          <w:lang w:val="en-US"/>
        </w:rPr>
        <w:t xml:space="preserve">          </w:t>
      </w:r>
      <w:r w:rsidRPr="002C432D">
        <w:rPr>
          <w:b/>
          <w:sz w:val="28"/>
          <w:lang w:val="en-US"/>
        </w:rPr>
        <w:t>a</w:t>
      </w:r>
      <w:r w:rsidR="00755850" w:rsidRPr="002C432D">
        <w:rPr>
          <w:b/>
          <w:sz w:val="28"/>
          <w:lang w:val="en-US"/>
        </w:rPr>
        <w:t>nl a,#01</w:t>
      </w:r>
      <w:r w:rsidR="008425F1" w:rsidRPr="002C432D">
        <w:rPr>
          <w:b/>
          <w:sz w:val="28"/>
          <w:lang w:val="en-US"/>
        </w:rPr>
        <w:t xml:space="preserve">   </w:t>
      </w:r>
      <w:r w:rsidRPr="002C432D">
        <w:rPr>
          <w:b/>
          <w:sz w:val="28"/>
          <w:lang w:val="en-US"/>
        </w:rPr>
        <w:t xml:space="preserve">             </w:t>
      </w:r>
    </w:p>
    <w:p w:rsidR="00755850" w:rsidRPr="002C432D" w:rsidRDefault="004E7864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ab/>
        <w:t>o</w:t>
      </w:r>
      <w:r w:rsidR="00DB7658" w:rsidRPr="002C432D">
        <w:rPr>
          <w:b/>
          <w:sz w:val="28"/>
          <w:lang w:val="en-US"/>
        </w:rPr>
        <w:t>rl a,#'0'</w:t>
      </w:r>
      <w:r w:rsidR="008425F1" w:rsidRPr="002C432D">
        <w:rPr>
          <w:b/>
          <w:sz w:val="28"/>
          <w:lang w:val="en-US"/>
        </w:rPr>
        <w:t xml:space="preserve">    </w:t>
      </w:r>
      <w:r w:rsidR="00DB7658" w:rsidRPr="002C432D">
        <w:rPr>
          <w:b/>
          <w:sz w:val="28"/>
          <w:lang w:val="en-US"/>
        </w:rPr>
        <w:t xml:space="preserve">    </w:t>
      </w:r>
    </w:p>
    <w:p w:rsidR="002C432D" w:rsidRDefault="004E7864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 xml:space="preserve">          m</w:t>
      </w:r>
      <w:r w:rsidR="00755850" w:rsidRPr="002C432D">
        <w:rPr>
          <w:b/>
          <w:sz w:val="28"/>
          <w:lang w:val="en-US"/>
        </w:rPr>
        <w:t>ovx @dptr,a</w:t>
      </w:r>
      <w:r w:rsidR="00DB7658" w:rsidRPr="002C432D">
        <w:rPr>
          <w:b/>
          <w:sz w:val="28"/>
          <w:lang w:val="en-US"/>
        </w:rPr>
        <w:t xml:space="preserve">  </w:t>
      </w:r>
      <w:r w:rsidR="002C432D" w:rsidRPr="002C432D">
        <w:rPr>
          <w:sz w:val="28"/>
          <w:lang w:val="en-US"/>
        </w:rPr>
        <w:t>;wrx</w:t>
      </w:r>
    </w:p>
    <w:p w:rsidR="00755850" w:rsidRPr="002C432D" w:rsidRDefault="002C432D" w:rsidP="00755850">
      <w:pPr>
        <w:autoSpaceDE w:val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mov a,b</w:t>
      </w:r>
      <w:r w:rsidR="00755850" w:rsidRPr="002C432D">
        <w:rPr>
          <w:b/>
          <w:sz w:val="28"/>
          <w:lang w:val="en-US"/>
        </w:rPr>
        <w:t xml:space="preserve"> </w:t>
      </w:r>
      <w:r w:rsidR="008425F1" w:rsidRPr="002C432D">
        <w:rPr>
          <w:b/>
          <w:sz w:val="28"/>
          <w:lang w:val="en-US"/>
        </w:rPr>
        <w:t xml:space="preserve">     </w:t>
      </w:r>
      <w:r w:rsidR="004E7864" w:rsidRPr="002C432D">
        <w:rPr>
          <w:b/>
          <w:sz w:val="28"/>
          <w:lang w:val="en-US"/>
        </w:rPr>
        <w:t xml:space="preserve">         </w:t>
      </w:r>
    </w:p>
    <w:p w:rsidR="008425F1" w:rsidRDefault="004E7864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ab/>
        <w:t>r</w:t>
      </w:r>
      <w:r w:rsidR="002C432D">
        <w:rPr>
          <w:b/>
          <w:sz w:val="28"/>
          <w:lang w:val="en-US"/>
        </w:rPr>
        <w:t>r</w:t>
      </w:r>
      <w:r w:rsidR="00755850" w:rsidRPr="002C432D">
        <w:rPr>
          <w:b/>
          <w:sz w:val="28"/>
          <w:lang w:val="en-US"/>
        </w:rPr>
        <w:t xml:space="preserve">  a</w:t>
      </w:r>
    </w:p>
    <w:p w:rsidR="002C432D" w:rsidRPr="002C432D" w:rsidRDefault="002C432D" w:rsidP="00755850">
      <w:pPr>
        <w:autoSpaceDE w:val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mov b,a</w:t>
      </w:r>
    </w:p>
    <w:p w:rsidR="00137544" w:rsidRPr="002C432D" w:rsidRDefault="004E7864" w:rsidP="00755850">
      <w:pPr>
        <w:autoSpaceDE w:val="0"/>
        <w:rPr>
          <w:b/>
          <w:sz w:val="28"/>
          <w:lang w:val="en-US"/>
        </w:rPr>
      </w:pPr>
      <w:r w:rsidRPr="002C432D">
        <w:rPr>
          <w:b/>
          <w:sz w:val="28"/>
          <w:lang w:val="en-US"/>
        </w:rPr>
        <w:tab/>
        <w:t>d</w:t>
      </w:r>
      <w:r w:rsidR="00755850" w:rsidRPr="002C432D">
        <w:rPr>
          <w:b/>
          <w:sz w:val="28"/>
          <w:lang w:val="en-US"/>
        </w:rPr>
        <w:t xml:space="preserve">jnz </w:t>
      </w:r>
      <w:r w:rsidR="008425F1" w:rsidRPr="002C432D">
        <w:rPr>
          <w:b/>
          <w:sz w:val="28"/>
          <w:lang w:val="en-US"/>
        </w:rPr>
        <w:t xml:space="preserve"> </w:t>
      </w:r>
      <w:r w:rsidR="00E7429B" w:rsidRPr="002C432D">
        <w:rPr>
          <w:b/>
          <w:sz w:val="28"/>
          <w:lang w:val="en-US"/>
        </w:rPr>
        <w:t>i</w:t>
      </w:r>
      <w:r w:rsidR="00755850" w:rsidRPr="002C432D">
        <w:rPr>
          <w:b/>
          <w:sz w:val="28"/>
          <w:lang w:val="en-US"/>
        </w:rPr>
        <w:t>,cikl2</w:t>
      </w:r>
      <w:r w:rsidR="002C432D" w:rsidRPr="002C432D">
        <w:rPr>
          <w:b/>
          <w:sz w:val="28"/>
          <w:lang w:val="en-US"/>
        </w:rPr>
        <w:t xml:space="preserve">  </w:t>
      </w:r>
      <w:r w:rsidR="002C432D" w:rsidRPr="002C432D">
        <w:rPr>
          <w:b/>
          <w:i/>
          <w:sz w:val="28"/>
          <w:lang w:val="en-US"/>
        </w:rPr>
        <w:t>;</w:t>
      </w:r>
      <w:r w:rsidR="002C432D" w:rsidRPr="002C432D">
        <w:rPr>
          <w:i/>
          <w:sz w:val="28"/>
          <w:lang w:val="en-US"/>
        </w:rPr>
        <w:t>for(i=7;i&gt;=0; i--)</w:t>
      </w:r>
    </w:p>
    <w:p w:rsidR="00755850" w:rsidRPr="00F4778E" w:rsidRDefault="004E7864" w:rsidP="00755850">
      <w:pPr>
        <w:autoSpaceDE w:val="0"/>
        <w:rPr>
          <w:sz w:val="28"/>
        </w:rPr>
      </w:pPr>
      <w:r w:rsidRPr="002C432D">
        <w:rPr>
          <w:b/>
          <w:sz w:val="28"/>
          <w:lang w:val="en-US"/>
        </w:rPr>
        <w:tab/>
      </w:r>
      <w:r w:rsidR="002C432D" w:rsidRPr="002C432D">
        <w:rPr>
          <w:b/>
          <w:sz w:val="28"/>
        </w:rPr>
        <w:t xml:space="preserve">jmp $       </w:t>
      </w:r>
      <w:r w:rsidR="00C816D7" w:rsidRPr="00F4778E">
        <w:rPr>
          <w:b/>
          <w:sz w:val="28"/>
        </w:rPr>
        <w:t xml:space="preserve">    ;</w:t>
      </w:r>
      <w:r w:rsidR="00C816D7" w:rsidRPr="00F4778E">
        <w:rPr>
          <w:sz w:val="28"/>
        </w:rPr>
        <w:t>”11111011”</w:t>
      </w:r>
      <w:r w:rsidR="00C816D7" w:rsidRPr="00BC0872">
        <w:rPr>
          <w:sz w:val="28"/>
        </w:rPr>
        <w:t xml:space="preserve">строка в </w:t>
      </w:r>
      <w:r w:rsidR="00BC0872" w:rsidRPr="00BC0872">
        <w:rPr>
          <w:sz w:val="28"/>
          <w:lang w:val="en-US"/>
        </w:rPr>
        <w:t>Xdata</w:t>
      </w:r>
    </w:p>
    <w:p w:rsidR="00755850" w:rsidRPr="00F4778E" w:rsidRDefault="00755850" w:rsidP="00755850">
      <w:pPr>
        <w:autoSpaceDE w:val="0"/>
        <w:rPr>
          <w:sz w:val="28"/>
        </w:rPr>
      </w:pPr>
      <w:r w:rsidRPr="00283268">
        <w:rPr>
          <w:sz w:val="28"/>
        </w:rPr>
        <w:tab/>
      </w:r>
      <w:r w:rsidRPr="00A21FBB">
        <w:rPr>
          <w:b/>
          <w:sz w:val="28"/>
          <w:lang w:val="en-US"/>
        </w:rPr>
        <w:t>end</w:t>
      </w:r>
      <w:r w:rsidR="00283268" w:rsidRPr="00A21FBB">
        <w:rPr>
          <w:b/>
          <w:sz w:val="28"/>
        </w:rPr>
        <w:t xml:space="preserve">  </w:t>
      </w:r>
      <w:r w:rsidR="00283268" w:rsidRPr="00283268">
        <w:rPr>
          <w:sz w:val="28"/>
        </w:rPr>
        <w:t xml:space="preserve">   </w:t>
      </w:r>
      <w:r w:rsidR="00283268" w:rsidRPr="00F4778E">
        <w:rPr>
          <w:sz w:val="28"/>
        </w:rPr>
        <w:t xml:space="preserve">      </w:t>
      </w:r>
    </w:p>
    <w:p w:rsidR="00D54261" w:rsidRDefault="00F4778E" w:rsidP="00755850">
      <w:pPr>
        <w:autoSpaceDE w:val="0"/>
        <w:rPr>
          <w:sz w:val="28"/>
        </w:rPr>
      </w:pPr>
      <w:r>
        <w:rPr>
          <w:sz w:val="28"/>
        </w:rPr>
        <w:t xml:space="preserve">Размер программы в памяти </w:t>
      </w:r>
      <w:r>
        <w:rPr>
          <w:sz w:val="28"/>
          <w:lang w:val="en-US"/>
        </w:rPr>
        <w:t>Code</w:t>
      </w:r>
      <w:r w:rsidRPr="00F4778E">
        <w:rPr>
          <w:sz w:val="28"/>
        </w:rPr>
        <w:t xml:space="preserve"> 20 </w:t>
      </w:r>
      <w:r>
        <w:rPr>
          <w:sz w:val="28"/>
        </w:rPr>
        <w:t>байт .</w:t>
      </w:r>
    </w:p>
    <w:p w:rsidR="00F4778E" w:rsidRDefault="00F4778E" w:rsidP="00755850">
      <w:pPr>
        <w:autoSpaceDE w:val="0"/>
        <w:rPr>
          <w:sz w:val="28"/>
        </w:rPr>
      </w:pPr>
      <w:r>
        <w:rPr>
          <w:sz w:val="28"/>
        </w:rPr>
        <w:t>Итого вся экспериментальная программа занимает 50 байт</w:t>
      </w:r>
      <w:r w:rsidRPr="00F4778E">
        <w:rPr>
          <w:sz w:val="28"/>
        </w:rPr>
        <w:t>,</w:t>
      </w:r>
      <w:r>
        <w:rPr>
          <w:sz w:val="28"/>
        </w:rPr>
        <w:t>что более чем в 2 раза меньше соответствующей программы в С51.</w:t>
      </w:r>
    </w:p>
    <w:p w:rsidR="001E616D" w:rsidRPr="00F4778E" w:rsidRDefault="001E616D" w:rsidP="00755850">
      <w:pPr>
        <w:autoSpaceDE w:val="0"/>
        <w:rPr>
          <w:sz w:val="28"/>
        </w:rPr>
      </w:pPr>
    </w:p>
    <w:p w:rsidR="00C06B99" w:rsidRDefault="00C06B99" w:rsidP="008425F1">
      <w:pPr>
        <w:rPr>
          <w:sz w:val="28"/>
        </w:rPr>
      </w:pPr>
      <w:r w:rsidRPr="008D392E">
        <w:rPr>
          <w:sz w:val="28"/>
        </w:rPr>
        <w:t xml:space="preserve">  </w:t>
      </w:r>
      <w:r w:rsidR="002707D1" w:rsidRPr="00BF0585">
        <w:rPr>
          <w:b/>
          <w:sz w:val="28"/>
        </w:rPr>
        <w:t>3)Программирование в С51 с указателем</w:t>
      </w:r>
      <w:r w:rsidR="002707D1">
        <w:rPr>
          <w:sz w:val="28"/>
        </w:rPr>
        <w:t>.</w:t>
      </w:r>
    </w:p>
    <w:p w:rsidR="00D41CFC" w:rsidRPr="00BC0872" w:rsidRDefault="002707D1" w:rsidP="001C0EDD">
      <w:pPr>
        <w:rPr>
          <w:sz w:val="28"/>
        </w:rPr>
      </w:pPr>
      <w:r>
        <w:rPr>
          <w:sz w:val="28"/>
        </w:rPr>
        <w:t>Техника работы с указателем эквивалентна косвенному</w:t>
      </w:r>
      <w:r w:rsidR="00D41CFC" w:rsidRPr="001B6AA5">
        <w:rPr>
          <w:sz w:val="28"/>
        </w:rPr>
        <w:t xml:space="preserve"> доступ</w:t>
      </w:r>
      <w:r>
        <w:rPr>
          <w:sz w:val="28"/>
        </w:rPr>
        <w:t>у</w:t>
      </w:r>
      <w:r w:rsidR="00D41CFC" w:rsidRPr="001B6AA5">
        <w:rPr>
          <w:sz w:val="28"/>
        </w:rPr>
        <w:t xml:space="preserve"> к данным</w:t>
      </w:r>
      <w:r>
        <w:rPr>
          <w:sz w:val="28"/>
        </w:rPr>
        <w:t xml:space="preserve"> по адресу, определяемому символической ссылкой. </w:t>
      </w:r>
    </w:p>
    <w:p w:rsidR="00D41CFC" w:rsidRPr="000F4552" w:rsidRDefault="00D41CFC" w:rsidP="00D41CFC">
      <w:pPr>
        <w:ind w:left="720"/>
        <w:rPr>
          <w:b/>
          <w:sz w:val="28"/>
          <w:lang w:val="en-US"/>
        </w:rPr>
      </w:pPr>
      <w:r w:rsidRPr="000F4552">
        <w:rPr>
          <w:b/>
          <w:sz w:val="28"/>
          <w:lang w:val="en-US"/>
        </w:rPr>
        <w:t>#include  &lt;reg51.h&gt;</w:t>
      </w:r>
    </w:p>
    <w:p w:rsidR="00D41CFC" w:rsidRDefault="00D41CFC" w:rsidP="00D41CFC">
      <w:pPr>
        <w:ind w:left="720"/>
        <w:rPr>
          <w:sz w:val="28"/>
          <w:lang w:val="en-US"/>
        </w:rPr>
      </w:pPr>
      <w:r w:rsidRPr="000F4552">
        <w:rPr>
          <w:b/>
          <w:sz w:val="28"/>
          <w:lang w:val="en-US"/>
        </w:rPr>
        <w:t>unsigned char x,</w:t>
      </w:r>
      <w:r>
        <w:rPr>
          <w:sz w:val="28"/>
          <w:lang w:val="en-US"/>
        </w:rPr>
        <w:t>i; //</w:t>
      </w:r>
      <w:r>
        <w:rPr>
          <w:sz w:val="28"/>
        </w:rPr>
        <w:t>переменная</w:t>
      </w:r>
      <w:r>
        <w:rPr>
          <w:sz w:val="28"/>
          <w:lang w:val="en-US"/>
        </w:rPr>
        <w:t xml:space="preserve"> </w:t>
      </w:r>
      <w:r>
        <w:rPr>
          <w:sz w:val="28"/>
        </w:rPr>
        <w:t>в</w:t>
      </w:r>
      <w:r>
        <w:rPr>
          <w:sz w:val="28"/>
          <w:lang w:val="en-US"/>
        </w:rPr>
        <w:t xml:space="preserve"> Data</w:t>
      </w:r>
    </w:p>
    <w:p w:rsidR="00D41CFC" w:rsidRDefault="00D41CFC" w:rsidP="000F4552">
      <w:pPr>
        <w:rPr>
          <w:sz w:val="28"/>
        </w:rPr>
      </w:pPr>
      <w:r w:rsidRPr="000F4552">
        <w:rPr>
          <w:b/>
          <w:sz w:val="28"/>
          <w:lang w:val="en-US"/>
        </w:rPr>
        <w:t>char</w:t>
      </w:r>
      <w:r w:rsidRPr="000F4552">
        <w:rPr>
          <w:b/>
          <w:sz w:val="28"/>
        </w:rPr>
        <w:t xml:space="preserve"> </w:t>
      </w:r>
      <w:r w:rsidRPr="000F4552">
        <w:rPr>
          <w:b/>
          <w:sz w:val="28"/>
          <w:lang w:val="en-US"/>
        </w:rPr>
        <w:t>code</w:t>
      </w:r>
      <w:r w:rsidRPr="000F4552">
        <w:rPr>
          <w:b/>
          <w:sz w:val="28"/>
        </w:rPr>
        <w:t xml:space="preserve"> * </w:t>
      </w:r>
      <w:r w:rsidRPr="000F4552">
        <w:rPr>
          <w:b/>
          <w:sz w:val="28"/>
          <w:lang w:val="en-US"/>
        </w:rPr>
        <w:t>y</w:t>
      </w:r>
      <w:r w:rsidRPr="000F4552">
        <w:rPr>
          <w:b/>
          <w:sz w:val="28"/>
        </w:rPr>
        <w:t>="125"</w:t>
      </w:r>
      <w:r>
        <w:rPr>
          <w:sz w:val="28"/>
        </w:rPr>
        <w:t xml:space="preserve">;  //указатель на текстовую константу, имя переменной </w:t>
      </w:r>
    </w:p>
    <w:p w:rsidR="0070265F" w:rsidRPr="005965F7" w:rsidRDefault="00D41CFC" w:rsidP="005965F7">
      <w:pPr>
        <w:ind w:left="720"/>
        <w:rPr>
          <w:sz w:val="28"/>
        </w:rPr>
      </w:pPr>
      <w:r>
        <w:rPr>
          <w:sz w:val="28"/>
        </w:rPr>
        <w:t>обозначает адрес</w:t>
      </w:r>
    </w:p>
    <w:p w:rsidR="00D41CFC" w:rsidRDefault="00D41CFC" w:rsidP="000F4552">
      <w:pPr>
        <w:rPr>
          <w:sz w:val="28"/>
        </w:rPr>
      </w:pPr>
      <w:r w:rsidRPr="000F4552">
        <w:rPr>
          <w:b/>
          <w:sz w:val="28"/>
          <w:lang w:val="en-US"/>
        </w:rPr>
        <w:t>char</w:t>
      </w:r>
      <w:r w:rsidRPr="000F4552">
        <w:rPr>
          <w:b/>
          <w:sz w:val="28"/>
        </w:rPr>
        <w:t xml:space="preserve"> </w:t>
      </w:r>
      <w:r w:rsidRPr="000F4552">
        <w:rPr>
          <w:b/>
          <w:sz w:val="28"/>
          <w:lang w:val="en-US"/>
        </w:rPr>
        <w:t>xdata</w:t>
      </w:r>
      <w:r w:rsidRPr="000F4552">
        <w:rPr>
          <w:b/>
          <w:sz w:val="28"/>
        </w:rPr>
        <w:t xml:space="preserve"> </w:t>
      </w:r>
      <w:r w:rsidR="006F1079" w:rsidRPr="000F4552">
        <w:rPr>
          <w:b/>
          <w:sz w:val="28"/>
        </w:rPr>
        <w:t xml:space="preserve"> </w:t>
      </w:r>
      <w:r w:rsidRPr="000F4552">
        <w:rPr>
          <w:b/>
          <w:sz w:val="28"/>
        </w:rPr>
        <w:t xml:space="preserve">* </w:t>
      </w:r>
      <w:r w:rsidRPr="000F4552">
        <w:rPr>
          <w:b/>
          <w:sz w:val="28"/>
          <w:lang w:val="en-US"/>
        </w:rPr>
        <w:t>yy</w:t>
      </w:r>
      <w:r w:rsidR="007747E4">
        <w:rPr>
          <w:sz w:val="28"/>
        </w:rPr>
        <w:t>;       //указатель текстовой  переменной</w:t>
      </w:r>
    </w:p>
    <w:p w:rsidR="00D41CFC" w:rsidRPr="000F4552" w:rsidRDefault="00D41CFC" w:rsidP="00D41CFC">
      <w:pPr>
        <w:ind w:left="720"/>
        <w:rPr>
          <w:b/>
          <w:sz w:val="28"/>
          <w:lang w:val="en-US"/>
        </w:rPr>
      </w:pPr>
      <w:r w:rsidRPr="000F4552">
        <w:rPr>
          <w:b/>
          <w:sz w:val="28"/>
          <w:lang w:val="en-US"/>
        </w:rPr>
        <w:t>main()</w:t>
      </w:r>
    </w:p>
    <w:p w:rsidR="00D41CFC" w:rsidRPr="000F4552" w:rsidRDefault="00D41CFC" w:rsidP="00D41CFC">
      <w:pPr>
        <w:ind w:left="720"/>
        <w:rPr>
          <w:b/>
          <w:sz w:val="28"/>
          <w:lang w:val="en-US"/>
        </w:rPr>
      </w:pPr>
      <w:r w:rsidRPr="000F4552">
        <w:rPr>
          <w:b/>
          <w:sz w:val="28"/>
          <w:lang w:val="en-US"/>
        </w:rPr>
        <w:tab/>
        <w:t xml:space="preserve">{       </w:t>
      </w:r>
      <w:r w:rsidRPr="000F4552">
        <w:rPr>
          <w:b/>
          <w:sz w:val="28"/>
          <w:lang w:val="en-US"/>
        </w:rPr>
        <w:tab/>
        <w:t xml:space="preserve">for (i=0; i&lt;3; i++)  x=x*10+(*y++&amp;0x0f);                          </w:t>
      </w:r>
    </w:p>
    <w:p w:rsidR="00D41CFC" w:rsidRPr="000F4552" w:rsidRDefault="00D41CFC" w:rsidP="00D41CFC">
      <w:pPr>
        <w:ind w:left="720"/>
        <w:rPr>
          <w:b/>
          <w:sz w:val="28"/>
          <w:lang w:val="en-US"/>
        </w:rPr>
      </w:pPr>
      <w:r w:rsidRPr="000F4552">
        <w:rPr>
          <w:b/>
          <w:sz w:val="28"/>
          <w:lang w:val="en-US"/>
        </w:rPr>
        <w:t xml:space="preserve">                       for (i=7;i&gt;=0; i--)</w:t>
      </w:r>
    </w:p>
    <w:p w:rsidR="00D41CFC" w:rsidRPr="000F4552" w:rsidRDefault="00D41CFC" w:rsidP="00D41CFC">
      <w:pPr>
        <w:ind w:left="720"/>
        <w:rPr>
          <w:b/>
          <w:sz w:val="28"/>
        </w:rPr>
      </w:pPr>
      <w:r w:rsidRPr="000F4552">
        <w:rPr>
          <w:b/>
          <w:sz w:val="28"/>
          <w:lang w:val="en-US"/>
        </w:rPr>
        <w:t xml:space="preserve">                                       {  *yy++= (x&amp;0x01) ? </w:t>
      </w:r>
      <w:r w:rsidRPr="000F4552">
        <w:rPr>
          <w:b/>
          <w:sz w:val="28"/>
        </w:rPr>
        <w:t>‘1’ : ‘0’;</w:t>
      </w:r>
    </w:p>
    <w:p w:rsidR="00D41CFC" w:rsidRPr="000F4552" w:rsidRDefault="00D41CFC" w:rsidP="00D41CFC">
      <w:pPr>
        <w:ind w:left="720"/>
        <w:rPr>
          <w:b/>
          <w:sz w:val="28"/>
        </w:rPr>
      </w:pPr>
      <w:r w:rsidRPr="000F4552">
        <w:rPr>
          <w:b/>
          <w:sz w:val="28"/>
        </w:rPr>
        <w:t xml:space="preserve">                                              </w:t>
      </w:r>
      <w:r w:rsidRPr="000F4552">
        <w:rPr>
          <w:b/>
          <w:sz w:val="28"/>
          <w:lang w:val="en-US"/>
        </w:rPr>
        <w:t>x</w:t>
      </w:r>
      <w:r w:rsidRPr="000F4552">
        <w:rPr>
          <w:b/>
          <w:sz w:val="28"/>
        </w:rPr>
        <w:t>=</w:t>
      </w:r>
      <w:r w:rsidRPr="000F4552">
        <w:rPr>
          <w:b/>
          <w:sz w:val="28"/>
          <w:lang w:val="en-US"/>
        </w:rPr>
        <w:t>x</w:t>
      </w:r>
      <w:r w:rsidRPr="000F4552">
        <w:rPr>
          <w:b/>
          <w:sz w:val="28"/>
        </w:rPr>
        <w:t>&gt;&gt;1;</w:t>
      </w:r>
    </w:p>
    <w:p w:rsidR="00D41CFC" w:rsidRPr="00991E62" w:rsidRDefault="00D41CFC" w:rsidP="00D41CFC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      }</w:t>
      </w:r>
    </w:p>
    <w:p w:rsidR="00D41CFC" w:rsidRDefault="00D41CFC" w:rsidP="00D41CFC">
      <w:pPr>
        <w:ind w:left="720"/>
        <w:rPr>
          <w:sz w:val="28"/>
        </w:rPr>
      </w:pPr>
      <w:r w:rsidRPr="000F4552">
        <w:rPr>
          <w:b/>
          <w:sz w:val="28"/>
        </w:rPr>
        <w:t xml:space="preserve">                      </w:t>
      </w:r>
      <w:r w:rsidRPr="000F4552">
        <w:rPr>
          <w:b/>
          <w:sz w:val="28"/>
          <w:lang w:val="en-US"/>
        </w:rPr>
        <w:t>while</w:t>
      </w:r>
      <w:r w:rsidRPr="000F4552">
        <w:rPr>
          <w:b/>
          <w:sz w:val="28"/>
        </w:rPr>
        <w:t>(1);</w:t>
      </w:r>
      <w:r>
        <w:rPr>
          <w:sz w:val="28"/>
        </w:rPr>
        <w:t xml:space="preserve">  //динамический останов</w:t>
      </w:r>
    </w:p>
    <w:p w:rsidR="001C0EDD" w:rsidRDefault="00D41CFC" w:rsidP="004554A1">
      <w:pPr>
        <w:ind w:left="720"/>
        <w:rPr>
          <w:sz w:val="28"/>
          <w:lang w:val="en-US"/>
        </w:rPr>
      </w:pPr>
      <w:r>
        <w:rPr>
          <w:sz w:val="28"/>
        </w:rPr>
        <w:t xml:space="preserve">               }</w:t>
      </w:r>
    </w:p>
    <w:p w:rsidR="0035063F" w:rsidRPr="001E616D" w:rsidRDefault="001E616D" w:rsidP="00D41CFC">
      <w:pPr>
        <w:rPr>
          <w:sz w:val="28"/>
        </w:rPr>
      </w:pPr>
      <w:r w:rsidRPr="001E616D">
        <w:rPr>
          <w:sz w:val="28"/>
        </w:rPr>
        <w:t xml:space="preserve">Объем программы 238 байт в памяти </w:t>
      </w:r>
      <w:r w:rsidRPr="001E616D">
        <w:rPr>
          <w:sz w:val="28"/>
          <w:lang w:val="en-US"/>
        </w:rPr>
        <w:t>Code</w:t>
      </w:r>
      <w:r w:rsidRPr="001E616D">
        <w:rPr>
          <w:sz w:val="28"/>
        </w:rPr>
        <w:t xml:space="preserve">, </w:t>
      </w:r>
      <w:r>
        <w:rPr>
          <w:sz w:val="28"/>
        </w:rPr>
        <w:t>что в два раза больше</w:t>
      </w:r>
      <w:r w:rsidRPr="00D63F4E">
        <w:rPr>
          <w:sz w:val="28"/>
        </w:rPr>
        <w:t>,</w:t>
      </w:r>
      <w:r>
        <w:rPr>
          <w:sz w:val="28"/>
        </w:rPr>
        <w:t xml:space="preserve"> чем с прямым доступом.</w:t>
      </w:r>
    </w:p>
    <w:p w:rsidR="00D41CFC" w:rsidRDefault="008425F1" w:rsidP="00D41CFC">
      <w:pPr>
        <w:rPr>
          <w:b/>
          <w:sz w:val="28"/>
        </w:rPr>
      </w:pPr>
      <w:r>
        <w:rPr>
          <w:b/>
          <w:sz w:val="28"/>
        </w:rPr>
        <w:t>Задани</w:t>
      </w:r>
      <w:r w:rsidRPr="00E7429B">
        <w:rPr>
          <w:b/>
          <w:sz w:val="28"/>
        </w:rPr>
        <w:t>е</w:t>
      </w:r>
      <w:r w:rsidR="00D41CFC">
        <w:rPr>
          <w:b/>
          <w:sz w:val="28"/>
        </w:rPr>
        <w:t xml:space="preserve"> </w:t>
      </w:r>
    </w:p>
    <w:p w:rsidR="00293B23" w:rsidRPr="002E3C81" w:rsidRDefault="008425F1" w:rsidP="00293B23">
      <w:pPr>
        <w:rPr>
          <w:sz w:val="28"/>
        </w:rPr>
      </w:pPr>
      <w:r w:rsidRPr="008425F1">
        <w:rPr>
          <w:sz w:val="28"/>
          <w:highlight w:val="yellow"/>
        </w:rPr>
        <w:t xml:space="preserve">    </w:t>
      </w:r>
      <w:r w:rsidR="00293B23" w:rsidRPr="00946BA2">
        <w:rPr>
          <w:sz w:val="28"/>
          <w:highlight w:val="yellow"/>
        </w:rPr>
        <w:t>Выполняется пр</w:t>
      </w:r>
      <w:r w:rsidR="00946BA2" w:rsidRPr="00946BA2">
        <w:rPr>
          <w:sz w:val="28"/>
          <w:highlight w:val="yellow"/>
        </w:rPr>
        <w:t xml:space="preserve">еобразование символических строк   в различных типах </w:t>
      </w:r>
      <w:r w:rsidR="00293B23" w:rsidRPr="00946BA2">
        <w:rPr>
          <w:sz w:val="28"/>
          <w:highlight w:val="yellow"/>
        </w:rPr>
        <w:t>памяти</w:t>
      </w:r>
      <w:r w:rsidR="00E7429B" w:rsidRPr="00E7429B">
        <w:rPr>
          <w:sz w:val="28"/>
          <w:highlight w:val="yellow"/>
        </w:rPr>
        <w:t xml:space="preserve"> в С51 и А51</w:t>
      </w:r>
      <w:r w:rsidR="00293B23" w:rsidRPr="00946BA2">
        <w:rPr>
          <w:sz w:val="28"/>
          <w:highlight w:val="yellow"/>
        </w:rPr>
        <w:t xml:space="preserve">. Сравнить требуемые объемы памяти </w:t>
      </w:r>
      <w:r w:rsidR="00293B23" w:rsidRPr="00946BA2">
        <w:rPr>
          <w:sz w:val="28"/>
          <w:highlight w:val="yellow"/>
          <w:lang w:val="en-US"/>
        </w:rPr>
        <w:t>Code</w:t>
      </w:r>
      <w:r w:rsidR="00E7429B">
        <w:rPr>
          <w:sz w:val="28"/>
          <w:highlight w:val="yellow"/>
        </w:rPr>
        <w:t xml:space="preserve"> в</w:t>
      </w:r>
      <w:r w:rsidR="00293B23" w:rsidRPr="00946BA2">
        <w:rPr>
          <w:sz w:val="28"/>
          <w:highlight w:val="yellow"/>
        </w:rPr>
        <w:t xml:space="preserve"> </w:t>
      </w:r>
      <w:r w:rsidR="00293B23" w:rsidRPr="00946BA2">
        <w:rPr>
          <w:sz w:val="28"/>
          <w:highlight w:val="yellow"/>
          <w:lang w:val="en-US"/>
        </w:rPr>
        <w:t>C</w:t>
      </w:r>
      <w:r w:rsidR="00293B23" w:rsidRPr="00946BA2">
        <w:rPr>
          <w:sz w:val="28"/>
          <w:highlight w:val="yellow"/>
        </w:rPr>
        <w:t>51</w:t>
      </w:r>
      <w:r w:rsidR="00D76DC4" w:rsidRPr="00D76DC4">
        <w:rPr>
          <w:sz w:val="28"/>
          <w:highlight w:val="yellow"/>
        </w:rPr>
        <w:t>.</w:t>
      </w:r>
      <w:r w:rsidR="00282E20">
        <w:rPr>
          <w:sz w:val="28"/>
        </w:rPr>
        <w:t xml:space="preserve"> </w:t>
      </w:r>
      <w:r w:rsidR="00282E20" w:rsidRPr="00282E20">
        <w:rPr>
          <w:sz w:val="28"/>
          <w:highlight w:val="yellow"/>
        </w:rPr>
        <w:t>Пояснить причины существенных отличий в объеме программ.</w:t>
      </w:r>
    </w:p>
    <w:p w:rsidR="008D392E" w:rsidRDefault="008D392E" w:rsidP="008425F1">
      <w:pPr>
        <w:rPr>
          <w:sz w:val="28"/>
        </w:rPr>
      </w:pPr>
    </w:p>
    <w:p w:rsidR="00D41CFC" w:rsidRDefault="00D41CFC" w:rsidP="00D41CFC">
      <w:pPr>
        <w:numPr>
          <w:ilvl w:val="0"/>
          <w:numId w:val="3"/>
        </w:numPr>
        <w:tabs>
          <w:tab w:val="left" w:pos="720"/>
        </w:tabs>
        <w:jc w:val="both"/>
        <w:rPr>
          <w:sz w:val="28"/>
        </w:rPr>
      </w:pPr>
      <w:r>
        <w:rPr>
          <w:sz w:val="28"/>
        </w:rPr>
        <w:t xml:space="preserve">Упорядочить текст лексикографически, в порядке возрастания </w:t>
      </w:r>
      <w:r>
        <w:rPr>
          <w:sz w:val="28"/>
          <w:lang w:val="en-US"/>
        </w:rPr>
        <w:t>ASCII</w:t>
      </w:r>
      <w:r>
        <w:rPr>
          <w:sz w:val="28"/>
        </w:rPr>
        <w:t>- кода</w:t>
      </w:r>
    </w:p>
    <w:p w:rsidR="00D41CFC" w:rsidRDefault="00D41CFC" w:rsidP="00D41CFC">
      <w:pPr>
        <w:ind w:left="720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 w:rsidRPr="00946BA2">
        <w:rPr>
          <w:sz w:val="28"/>
        </w:rPr>
        <w:t>“</w:t>
      </w:r>
      <w:r>
        <w:rPr>
          <w:sz w:val="28"/>
          <w:lang w:val="en-US"/>
        </w:rPr>
        <w:t>This</w:t>
      </w:r>
      <w:r w:rsidRPr="00946BA2">
        <w:rPr>
          <w:sz w:val="28"/>
        </w:rPr>
        <w:t xml:space="preserve"> </w:t>
      </w:r>
      <w:r>
        <w:rPr>
          <w:sz w:val="28"/>
          <w:lang w:val="en-US"/>
        </w:rPr>
        <w:t>programmator</w:t>
      </w:r>
      <w:r w:rsidRPr="00946BA2">
        <w:rPr>
          <w:sz w:val="28"/>
        </w:rPr>
        <w:t xml:space="preserve">” </w:t>
      </w:r>
      <w:r>
        <w:rPr>
          <w:rFonts w:ascii="Wingdings" w:hAnsi="Wingdings"/>
          <w:sz w:val="28"/>
          <w:lang w:val="en-US"/>
        </w:rPr>
        <w:t></w:t>
      </w:r>
      <w:r w:rsidRPr="00946BA2">
        <w:rPr>
          <w:sz w:val="28"/>
        </w:rPr>
        <w:t xml:space="preserve"> </w:t>
      </w:r>
      <w:r>
        <w:rPr>
          <w:sz w:val="28"/>
          <w:lang w:val="en-US"/>
        </w:rPr>
        <w:t>“</w:t>
      </w:r>
      <w:r w:rsidR="00516E76">
        <w:rPr>
          <w:sz w:val="28"/>
          <w:lang w:val="en-US"/>
        </w:rPr>
        <w:t xml:space="preserve"> </w:t>
      </w:r>
      <w:r>
        <w:rPr>
          <w:sz w:val="28"/>
          <w:lang w:val="en-US"/>
        </w:rPr>
        <w:t>aaghimmootTrrs”</w:t>
      </w:r>
    </w:p>
    <w:p w:rsidR="00D41CFC" w:rsidRPr="007F557F" w:rsidRDefault="00D41CFC" w:rsidP="00D41CFC">
      <w:pPr>
        <w:rPr>
          <w:sz w:val="28"/>
        </w:rPr>
      </w:pPr>
    </w:p>
    <w:p w:rsidR="00D41CFC" w:rsidRDefault="00D41CFC" w:rsidP="00D41CFC">
      <w:pPr>
        <w:numPr>
          <w:ilvl w:val="0"/>
          <w:numId w:val="3"/>
        </w:numPr>
        <w:tabs>
          <w:tab w:val="left" w:pos="720"/>
        </w:tabs>
        <w:rPr>
          <w:sz w:val="28"/>
        </w:rPr>
      </w:pPr>
      <w:r>
        <w:rPr>
          <w:sz w:val="28"/>
        </w:rPr>
        <w:t>Вставить пробелы после символа “</w:t>
      </w:r>
      <w:r>
        <w:rPr>
          <w:sz w:val="28"/>
          <w:lang w:val="en-US"/>
        </w:rPr>
        <w:t>r</w:t>
      </w:r>
      <w:r>
        <w:rPr>
          <w:sz w:val="28"/>
        </w:rPr>
        <w:t xml:space="preserve">” </w:t>
      </w:r>
    </w:p>
    <w:p w:rsidR="00D41CFC" w:rsidRDefault="00D41CFC" w:rsidP="00D41CFC">
      <w:pPr>
        <w:ind w:left="360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“This programmator”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 ”r”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 “This pr ogr ammator”</w:t>
      </w:r>
    </w:p>
    <w:p w:rsidR="00D41CFC" w:rsidRPr="00991E62" w:rsidRDefault="00D41CFC" w:rsidP="00D41CFC">
      <w:pPr>
        <w:rPr>
          <w:sz w:val="28"/>
          <w:lang w:val="en-US"/>
        </w:rPr>
      </w:pPr>
    </w:p>
    <w:p w:rsidR="00D41CFC" w:rsidRDefault="00D41CFC" w:rsidP="00D41CFC">
      <w:pPr>
        <w:numPr>
          <w:ilvl w:val="0"/>
          <w:numId w:val="3"/>
        </w:numPr>
        <w:tabs>
          <w:tab w:val="left" w:pos="720"/>
        </w:tabs>
        <w:jc w:val="both"/>
        <w:rPr>
          <w:sz w:val="28"/>
        </w:rPr>
      </w:pPr>
      <w:r>
        <w:rPr>
          <w:sz w:val="28"/>
        </w:rPr>
        <w:t>Заменить прописную букву “</w:t>
      </w:r>
      <w:r>
        <w:rPr>
          <w:sz w:val="28"/>
          <w:lang w:val="en-US"/>
        </w:rPr>
        <w:t>x</w:t>
      </w:r>
      <w:r>
        <w:rPr>
          <w:sz w:val="28"/>
        </w:rPr>
        <w:t xml:space="preserve">” на заглавную в тексте </w:t>
      </w:r>
    </w:p>
    <w:p w:rsidR="00D41CFC" w:rsidRDefault="00D41CFC" w:rsidP="00D41CFC">
      <w:pPr>
        <w:ind w:left="360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“This programmator”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”a”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 “This progrAmmAtor”</w:t>
      </w:r>
    </w:p>
    <w:p w:rsidR="00D41CFC" w:rsidRPr="005317F9" w:rsidRDefault="00D41CFC" w:rsidP="00D41CFC">
      <w:pPr>
        <w:rPr>
          <w:sz w:val="28"/>
          <w:lang w:val="en-US"/>
        </w:rPr>
      </w:pPr>
    </w:p>
    <w:p w:rsidR="00D41CFC" w:rsidRDefault="00D41CFC" w:rsidP="00D41CFC">
      <w:pPr>
        <w:numPr>
          <w:ilvl w:val="0"/>
          <w:numId w:val="3"/>
        </w:numPr>
        <w:tabs>
          <w:tab w:val="left" w:pos="720"/>
        </w:tabs>
        <w:jc w:val="both"/>
        <w:rPr>
          <w:sz w:val="28"/>
        </w:rPr>
      </w:pPr>
      <w:r>
        <w:rPr>
          <w:sz w:val="28"/>
        </w:rPr>
        <w:t xml:space="preserve">Символьное (в ASCII) преобразование двоичного числа в   шестнадцатеричное </w:t>
      </w:r>
    </w:p>
    <w:p w:rsidR="00D41CFC" w:rsidRDefault="00D41CFC" w:rsidP="007747E4">
      <w:pPr>
        <w:ind w:left="360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</w:t>
      </w:r>
      <w:smartTag w:uri="urn:schemas-microsoft-com:office:smarttags" w:element="metricconverter">
        <w:smartTagPr>
          <w:attr w:name="ProductID" w:val="01001001110”"/>
        </w:smartTagPr>
        <w:r>
          <w:rPr>
            <w:sz w:val="28"/>
          </w:rPr>
          <w:t>01001001110”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“0</w:t>
      </w:r>
      <w:r>
        <w:rPr>
          <w:sz w:val="28"/>
          <w:lang w:val="en-US"/>
        </w:rPr>
        <w:t>x</w:t>
      </w:r>
      <w:r>
        <w:rPr>
          <w:sz w:val="28"/>
        </w:rPr>
        <w:t>24</w:t>
      </w:r>
      <w:r>
        <w:rPr>
          <w:sz w:val="28"/>
          <w:lang w:val="en-US"/>
        </w:rPr>
        <w:t>e</w:t>
      </w:r>
      <w:r>
        <w:rPr>
          <w:sz w:val="28"/>
        </w:rPr>
        <w:t>”</w:t>
      </w:r>
    </w:p>
    <w:p w:rsidR="007747E4" w:rsidRPr="00282E20" w:rsidRDefault="007747E4" w:rsidP="008425F1">
      <w:pPr>
        <w:rPr>
          <w:sz w:val="28"/>
        </w:rPr>
      </w:pPr>
    </w:p>
    <w:p w:rsidR="00D41CFC" w:rsidRDefault="00D41CFC" w:rsidP="00D41CFC">
      <w:pPr>
        <w:numPr>
          <w:ilvl w:val="0"/>
          <w:numId w:val="3"/>
        </w:numPr>
        <w:tabs>
          <w:tab w:val="left" w:pos="720"/>
        </w:tabs>
        <w:jc w:val="both"/>
        <w:rPr>
          <w:sz w:val="28"/>
        </w:rPr>
      </w:pPr>
      <w:r>
        <w:rPr>
          <w:sz w:val="28"/>
        </w:rPr>
        <w:t xml:space="preserve">Символьное (в ASCII) преобразование  шестнадцатеричного числа в двоичное </w:t>
      </w:r>
    </w:p>
    <w:p w:rsidR="00946BA2" w:rsidRPr="00BC0178" w:rsidRDefault="00D41CFC" w:rsidP="006F1079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</w:t>
      </w:r>
      <w:smartTag w:uri="urn:schemas-microsoft-com:office:smarttags" w:element="metricconverter">
        <w:smartTagPr>
          <w:attr w:name="ProductID" w:val="01001001110”"/>
        </w:smartTagPr>
        <w:r>
          <w:rPr>
            <w:sz w:val="28"/>
          </w:rPr>
          <w:t>01001001110”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</w:t>
      </w:r>
      <w:r>
        <w:rPr>
          <w:sz w:val="28"/>
        </w:rPr>
        <w:t xml:space="preserve"> “0</w:t>
      </w:r>
      <w:r>
        <w:rPr>
          <w:sz w:val="28"/>
          <w:lang w:val="en-US"/>
        </w:rPr>
        <w:t>x</w:t>
      </w:r>
      <w:r>
        <w:rPr>
          <w:sz w:val="28"/>
        </w:rPr>
        <w:t>24</w:t>
      </w:r>
      <w:r>
        <w:rPr>
          <w:sz w:val="28"/>
          <w:lang w:val="en-US"/>
        </w:rPr>
        <w:t>e</w:t>
      </w:r>
      <w:r>
        <w:rPr>
          <w:sz w:val="28"/>
        </w:rPr>
        <w:t>”</w:t>
      </w:r>
    </w:p>
    <w:p w:rsidR="00137544" w:rsidRPr="00BC41D4" w:rsidRDefault="00137544" w:rsidP="009B48F9">
      <w:pPr>
        <w:jc w:val="both"/>
        <w:rPr>
          <w:sz w:val="28"/>
          <w:lang w:val="en-US"/>
        </w:rPr>
      </w:pPr>
    </w:p>
    <w:p w:rsidR="00D41CFC" w:rsidRDefault="00D41CFC" w:rsidP="00D41CFC">
      <w:pPr>
        <w:ind w:left="360"/>
        <w:jc w:val="both"/>
        <w:rPr>
          <w:sz w:val="28"/>
        </w:rPr>
      </w:pPr>
      <w:r>
        <w:rPr>
          <w:sz w:val="28"/>
        </w:rPr>
        <w:t xml:space="preserve">6.Символьное (в ASCII) преобразование десятичного числа в   шестнадцатеричное </w:t>
      </w:r>
    </w:p>
    <w:p w:rsidR="005965F7" w:rsidRDefault="00D41CFC" w:rsidP="00DB7658">
      <w:pPr>
        <w:ind w:left="360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“ </w:t>
      </w:r>
      <w:smartTag w:uri="urn:schemas-microsoft-com:office:smarttags" w:element="metricconverter">
        <w:smartTagPr>
          <w:attr w:name="ProductID" w:val="590 ”"/>
        </w:smartTagPr>
        <w:r>
          <w:rPr>
            <w:sz w:val="28"/>
          </w:rPr>
          <w:t>590 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“0</w:t>
      </w:r>
      <w:r>
        <w:rPr>
          <w:sz w:val="28"/>
          <w:lang w:val="en-US"/>
        </w:rPr>
        <w:t>x</w:t>
      </w:r>
      <w:r>
        <w:rPr>
          <w:sz w:val="28"/>
        </w:rPr>
        <w:t>24</w:t>
      </w:r>
      <w:r>
        <w:rPr>
          <w:sz w:val="28"/>
          <w:lang w:val="en-US"/>
        </w:rPr>
        <w:t>e</w:t>
      </w:r>
      <w:r>
        <w:rPr>
          <w:sz w:val="28"/>
        </w:rPr>
        <w:t>”</w:t>
      </w:r>
    </w:p>
    <w:p w:rsidR="00DB7658" w:rsidRPr="00DB7658" w:rsidRDefault="00DB7658" w:rsidP="00DB7658">
      <w:pPr>
        <w:ind w:left="360"/>
        <w:rPr>
          <w:sz w:val="28"/>
          <w:lang w:val="en-US"/>
        </w:rPr>
      </w:pPr>
    </w:p>
    <w:p w:rsidR="00D41CFC" w:rsidRDefault="00D41CFC" w:rsidP="00D41CFC">
      <w:pPr>
        <w:ind w:left="360"/>
        <w:jc w:val="both"/>
        <w:rPr>
          <w:sz w:val="28"/>
        </w:rPr>
      </w:pPr>
      <w:r>
        <w:rPr>
          <w:sz w:val="28"/>
        </w:rPr>
        <w:t>7.Символьное (в ASCII) преобразование  шестнадцатеричного числа в десятичное</w:t>
      </w:r>
    </w:p>
    <w:p w:rsidR="00D41CFC" w:rsidRPr="00BC41D4" w:rsidRDefault="00D41CFC" w:rsidP="00BC41D4">
      <w:pPr>
        <w:ind w:left="360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</w:t>
      </w:r>
      <w:smartTag w:uri="urn:schemas-microsoft-com:office:smarttags" w:element="metricconverter">
        <w:smartTagPr>
          <w:attr w:name="ProductID" w:val="590”"/>
        </w:smartTagPr>
        <w:r>
          <w:rPr>
            <w:sz w:val="28"/>
          </w:rPr>
          <w:t>590”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</w:t>
      </w:r>
      <w:r>
        <w:rPr>
          <w:sz w:val="28"/>
        </w:rPr>
        <w:t xml:space="preserve"> “0</w:t>
      </w:r>
      <w:r>
        <w:rPr>
          <w:sz w:val="28"/>
          <w:lang w:val="en-US"/>
        </w:rPr>
        <w:t>x</w:t>
      </w:r>
      <w:r>
        <w:rPr>
          <w:sz w:val="28"/>
        </w:rPr>
        <w:t>24</w:t>
      </w:r>
      <w:r>
        <w:rPr>
          <w:sz w:val="28"/>
          <w:lang w:val="en-US"/>
        </w:rPr>
        <w:t>e</w:t>
      </w:r>
      <w:r>
        <w:rPr>
          <w:sz w:val="28"/>
        </w:rPr>
        <w:t>”</w:t>
      </w:r>
    </w:p>
    <w:p w:rsidR="00D41CFC" w:rsidRDefault="00D41CFC" w:rsidP="00D41CFC">
      <w:pPr>
        <w:ind w:left="360"/>
        <w:jc w:val="both"/>
        <w:rPr>
          <w:sz w:val="28"/>
        </w:rPr>
      </w:pPr>
      <w:r>
        <w:rPr>
          <w:sz w:val="28"/>
        </w:rPr>
        <w:t>8.Преобразовать число с естественной запятой в полулогарифмическую форму в десятичной  системе   с учетом знака порядка и знака мантиссы</w:t>
      </w:r>
    </w:p>
    <w:p w:rsidR="00AF1EFD" w:rsidRPr="007A7443" w:rsidRDefault="00D41CFC" w:rsidP="007A7443">
      <w:pPr>
        <w:ind w:left="360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  <w:t xml:space="preserve">                        “</w:t>
      </w:r>
      <w:smartTag w:uri="urn:schemas-microsoft-com:office:smarttags" w:element="metricconverter">
        <w:smartTagPr>
          <w:attr w:name="ProductID" w:val="-25,023”"/>
        </w:smartTagPr>
        <w:r>
          <w:rPr>
            <w:sz w:val="28"/>
          </w:rPr>
          <w:t>-25,023”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“</w:t>
      </w:r>
      <w:r>
        <w:rPr>
          <w:sz w:val="28"/>
          <w:lang w:val="en-US"/>
        </w:rPr>
        <w:t>e</w:t>
      </w:r>
      <w:r>
        <w:rPr>
          <w:sz w:val="28"/>
        </w:rPr>
        <w:t xml:space="preserve">+2  - </w:t>
      </w:r>
      <w:smartTag w:uri="urn:schemas-microsoft-com:office:smarttags" w:element="metricconverter">
        <w:smartTagPr>
          <w:attr w:name="ProductID" w:val="0.25023”"/>
        </w:smartTagPr>
        <w:r>
          <w:rPr>
            <w:sz w:val="28"/>
          </w:rPr>
          <w:t>0.25023”</w:t>
        </w:r>
      </w:smartTag>
    </w:p>
    <w:p w:rsidR="00D41CFC" w:rsidRDefault="00D41CFC" w:rsidP="00D41CFC">
      <w:pPr>
        <w:ind w:left="360"/>
        <w:jc w:val="both"/>
        <w:rPr>
          <w:sz w:val="28"/>
        </w:rPr>
      </w:pPr>
      <w:r>
        <w:rPr>
          <w:sz w:val="28"/>
        </w:rPr>
        <w:t xml:space="preserve">9. Десятичное сложение (вычитание) в неупакованных форматах, положение запятой фиксировано </w:t>
      </w:r>
    </w:p>
    <w:p w:rsidR="001B6AA5" w:rsidRPr="00BC41D4" w:rsidRDefault="00D41CFC" w:rsidP="00BC41D4">
      <w:pPr>
        <w:ind w:left="360"/>
        <w:rPr>
          <w:sz w:val="28"/>
          <w:lang w:val="en-US"/>
        </w:rPr>
      </w:pPr>
      <w:r>
        <w:rPr>
          <w:sz w:val="28"/>
        </w:rPr>
        <w:t xml:space="preserve">                          “</w:t>
      </w:r>
      <w:smartTag w:uri="urn:schemas-microsoft-com:office:smarttags" w:element="metricconverter">
        <w:smartTagPr>
          <w:attr w:name="ProductID" w:val="256,54”"/>
        </w:smartTagPr>
        <w:r>
          <w:rPr>
            <w:sz w:val="28"/>
          </w:rPr>
          <w:t>256,54”</w:t>
        </w:r>
      </w:smartTag>
      <w:r>
        <w:rPr>
          <w:sz w:val="28"/>
        </w:rPr>
        <w:t xml:space="preserve"> +” 75, </w:t>
      </w:r>
      <w:smartTag w:uri="urn:schemas-microsoft-com:office:smarttags" w:element="metricconverter">
        <w:smartTagPr>
          <w:attr w:name="ProductID" w:val="56”"/>
        </w:smartTagPr>
        <w:r>
          <w:rPr>
            <w:sz w:val="28"/>
          </w:rPr>
          <w:t>56”</w:t>
        </w:r>
      </w:smartTag>
      <w:r>
        <w:rPr>
          <w:sz w:val="28"/>
        </w:rPr>
        <w:t xml:space="preserve"> =” </w:t>
      </w:r>
      <w:smartTag w:uri="urn:schemas-microsoft-com:office:smarttags" w:element="metricconverter">
        <w:smartTagPr>
          <w:attr w:name="ProductID" w:val="332,10”"/>
        </w:smartTagPr>
        <w:r>
          <w:rPr>
            <w:sz w:val="28"/>
          </w:rPr>
          <w:t>332,10”</w:t>
        </w:r>
      </w:smartTag>
    </w:p>
    <w:p w:rsidR="00D41CFC" w:rsidRPr="004D2612" w:rsidRDefault="00D41CFC" w:rsidP="00D41CFC">
      <w:pPr>
        <w:ind w:left="360"/>
        <w:jc w:val="both"/>
        <w:rPr>
          <w:sz w:val="28"/>
        </w:rPr>
      </w:pPr>
      <w:r>
        <w:rPr>
          <w:sz w:val="28"/>
        </w:rPr>
        <w:t>1</w:t>
      </w:r>
      <w:r w:rsidRPr="004D2612">
        <w:rPr>
          <w:sz w:val="28"/>
        </w:rPr>
        <w:t>0</w:t>
      </w:r>
      <w:r>
        <w:rPr>
          <w:sz w:val="28"/>
        </w:rPr>
        <w:t>. Сформировать сдачу минимальным количеством монет достоинством</w:t>
      </w:r>
    </w:p>
    <w:p w:rsidR="00D41CFC" w:rsidRDefault="00D41CFC" w:rsidP="00D41CFC">
      <w:pPr>
        <w:ind w:left="360"/>
        <w:jc w:val="both"/>
        <w:rPr>
          <w:sz w:val="28"/>
        </w:rPr>
      </w:pPr>
      <w:r w:rsidRPr="004D2612">
        <w:rPr>
          <w:sz w:val="28"/>
        </w:rPr>
        <w:t xml:space="preserve">        </w:t>
      </w:r>
      <w:r>
        <w:rPr>
          <w:sz w:val="28"/>
        </w:rPr>
        <w:t xml:space="preserve"> </w:t>
      </w:r>
      <w:r>
        <w:rPr>
          <w:b/>
          <w:sz w:val="28"/>
        </w:rPr>
        <w:t>50,</w:t>
      </w:r>
      <w:r w:rsidRPr="004D2612">
        <w:rPr>
          <w:b/>
          <w:sz w:val="28"/>
        </w:rPr>
        <w:t xml:space="preserve"> </w:t>
      </w:r>
      <w:r>
        <w:rPr>
          <w:b/>
          <w:sz w:val="28"/>
        </w:rPr>
        <w:t>10, 5, 1</w:t>
      </w:r>
      <w:r>
        <w:rPr>
          <w:sz w:val="28"/>
        </w:rPr>
        <w:t xml:space="preserve"> копеек и проверить обратным преобразованием</w:t>
      </w:r>
    </w:p>
    <w:p w:rsidR="00C767BD" w:rsidRPr="00C767BD" w:rsidRDefault="00D41CFC" w:rsidP="002C432D">
      <w:pPr>
        <w:ind w:left="2130"/>
        <w:rPr>
          <w:sz w:val="28"/>
          <w:lang w:val="en-US"/>
        </w:rPr>
      </w:pPr>
      <w:r>
        <w:rPr>
          <w:sz w:val="28"/>
        </w:rPr>
        <w:t xml:space="preserve">                                           “</w:t>
      </w:r>
      <w:smartTag w:uri="urn:schemas-microsoft-com:office:smarttags" w:element="metricconverter">
        <w:smartTagPr>
          <w:attr w:name="ProductID" w:val="132”"/>
        </w:smartTagPr>
        <w:r>
          <w:rPr>
            <w:sz w:val="28"/>
          </w:rPr>
          <w:t>132”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“2 ,3,0, </w:t>
      </w:r>
      <w:smartTag w:uri="urn:schemas-microsoft-com:office:smarttags" w:element="metricconverter">
        <w:smartTagPr>
          <w:attr w:name="ProductID" w:val="2”"/>
        </w:smartTagPr>
        <w:r>
          <w:rPr>
            <w:sz w:val="28"/>
          </w:rPr>
          <w:t>2”</w:t>
        </w:r>
      </w:smartTag>
      <w:r>
        <w:rPr>
          <w:sz w:val="28"/>
        </w:rPr>
        <w:t xml:space="preserve">   </w:t>
      </w:r>
    </w:p>
    <w:p w:rsidR="00D41CFC" w:rsidRPr="008A5C1D" w:rsidRDefault="00D41CFC" w:rsidP="00D41CFC">
      <w:pPr>
        <w:ind w:left="360"/>
        <w:jc w:val="both"/>
        <w:rPr>
          <w:sz w:val="28"/>
        </w:rPr>
      </w:pPr>
      <w:r>
        <w:rPr>
          <w:sz w:val="28"/>
        </w:rPr>
        <w:t>1</w:t>
      </w:r>
      <w:r w:rsidRPr="004D2612">
        <w:rPr>
          <w:sz w:val="28"/>
        </w:rPr>
        <w:t>1</w:t>
      </w:r>
      <w:r>
        <w:rPr>
          <w:sz w:val="28"/>
        </w:rPr>
        <w:t>. Преобразовать символьный двоичный код в символьный Манчестерский код и восстановить исходный двоичный</w:t>
      </w:r>
    </w:p>
    <w:p w:rsidR="00D41CFC" w:rsidRDefault="00D41CFC" w:rsidP="00D41CFC">
      <w:pPr>
        <w:ind w:left="720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ab/>
        <w:t>“</w:t>
      </w:r>
      <w:smartTag w:uri="urn:schemas-microsoft-com:office:smarttags" w:element="metricconverter">
        <w:smartTagPr>
          <w:attr w:name="ProductID" w:val="01011010”"/>
        </w:smartTagPr>
        <w:r>
          <w:rPr>
            <w:sz w:val="28"/>
          </w:rPr>
          <w:t>01011010”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00 11 00 11 11 00 11 00  (+) </w:t>
      </w:r>
    </w:p>
    <w:p w:rsidR="00D41CFC" w:rsidRDefault="00D41CFC" w:rsidP="00D41CFC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10 10 10 10 10 10 10 10   синхросигнал</w:t>
      </w:r>
    </w:p>
    <w:p w:rsidR="004554A1" w:rsidRPr="00EC205D" w:rsidRDefault="00D41CFC" w:rsidP="00EC205D">
      <w:pPr>
        <w:ind w:left="720"/>
        <w:rPr>
          <w:sz w:val="28"/>
        </w:rPr>
      </w:pPr>
      <w:r>
        <w:rPr>
          <w:sz w:val="28"/>
        </w:rPr>
        <w:tab/>
        <w:t xml:space="preserve">               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  “10  01 10 01 01 10 01 10 “ Манчестерский код</w:t>
      </w:r>
    </w:p>
    <w:p w:rsidR="00D41CFC" w:rsidRDefault="00D41CFC" w:rsidP="00D41CFC">
      <w:pPr>
        <w:ind w:left="720"/>
        <w:rPr>
          <w:sz w:val="28"/>
        </w:rPr>
      </w:pPr>
      <w:r>
        <w:rPr>
          <w:sz w:val="28"/>
        </w:rPr>
        <w:t xml:space="preserve"> Восстановление символьного двоичного кода из Манчестерского  </w:t>
      </w:r>
    </w:p>
    <w:p w:rsidR="00D41CFC" w:rsidRDefault="00D41CFC" w:rsidP="00D41CFC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“1001100101100110”  Манчестерский код</w:t>
      </w:r>
    </w:p>
    <w:p w:rsidR="00D41CFC" w:rsidRPr="002C432D" w:rsidRDefault="00D41CFC" w:rsidP="002C432D">
      <w:pPr>
        <w:ind w:left="720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ab/>
        <w:t xml:space="preserve"> “ 0  1  0  1  1  0  1  </w:t>
      </w:r>
      <w:smartTag w:uri="urn:schemas-microsoft-com:office:smarttags" w:element="metricconverter">
        <w:smartTagPr>
          <w:attr w:name="ProductID" w:val="0”"/>
        </w:smartTagPr>
        <w:r>
          <w:rPr>
            <w:sz w:val="28"/>
          </w:rPr>
          <w:t>0”</w:t>
        </w:r>
      </w:smartTag>
      <w:r>
        <w:rPr>
          <w:sz w:val="28"/>
        </w:rPr>
        <w:t xml:space="preserve">   двоичный код</w:t>
      </w:r>
    </w:p>
    <w:p w:rsidR="00282E20" w:rsidRDefault="00282E20" w:rsidP="00D41CFC">
      <w:pPr>
        <w:ind w:left="360"/>
        <w:jc w:val="both"/>
        <w:rPr>
          <w:sz w:val="28"/>
        </w:rPr>
      </w:pPr>
    </w:p>
    <w:p w:rsidR="00282E20" w:rsidRDefault="00282E20" w:rsidP="00D41CFC">
      <w:pPr>
        <w:ind w:left="360"/>
        <w:jc w:val="both"/>
        <w:rPr>
          <w:sz w:val="28"/>
        </w:rPr>
      </w:pPr>
    </w:p>
    <w:p w:rsidR="00282E20" w:rsidRDefault="00282E20" w:rsidP="00D41CFC">
      <w:pPr>
        <w:ind w:left="360"/>
        <w:jc w:val="both"/>
        <w:rPr>
          <w:sz w:val="28"/>
        </w:rPr>
      </w:pPr>
    </w:p>
    <w:p w:rsidR="00282E20" w:rsidRDefault="00282E20" w:rsidP="00D41CFC">
      <w:pPr>
        <w:ind w:left="360"/>
        <w:jc w:val="both"/>
        <w:rPr>
          <w:sz w:val="28"/>
        </w:rPr>
      </w:pPr>
    </w:p>
    <w:p w:rsidR="00D41CFC" w:rsidRDefault="00D41CFC" w:rsidP="00D41CFC">
      <w:pPr>
        <w:ind w:left="360"/>
        <w:jc w:val="both"/>
        <w:rPr>
          <w:sz w:val="28"/>
        </w:rPr>
      </w:pPr>
      <w:r>
        <w:rPr>
          <w:sz w:val="28"/>
        </w:rPr>
        <w:t xml:space="preserve">12. Шифрование и дешифрование Гронсфельда </w:t>
      </w:r>
    </w:p>
    <w:p w:rsidR="00D41CFC" w:rsidRDefault="00D41CFC" w:rsidP="00D41CFC">
      <w:pPr>
        <w:rPr>
          <w:sz w:val="28"/>
        </w:rPr>
      </w:pPr>
      <w:r>
        <w:rPr>
          <w:sz w:val="28"/>
        </w:rPr>
        <w:t xml:space="preserve">                   таблица символов     {</w:t>
      </w:r>
      <w:r>
        <w:rPr>
          <w:sz w:val="28"/>
          <w:lang w:val="en-US"/>
        </w:rPr>
        <w:t>a</w:t>
      </w:r>
      <w:r>
        <w:rPr>
          <w:sz w:val="28"/>
        </w:rPr>
        <w:t>,</w:t>
      </w:r>
      <w:r>
        <w:rPr>
          <w:sz w:val="28"/>
          <w:lang w:val="en-US"/>
        </w:rPr>
        <w:t>b</w:t>
      </w:r>
      <w:r>
        <w:rPr>
          <w:sz w:val="28"/>
        </w:rPr>
        <w:t>,</w:t>
      </w:r>
      <w:r>
        <w:rPr>
          <w:sz w:val="28"/>
          <w:lang w:val="en-US"/>
        </w:rPr>
        <w:t>c</w:t>
      </w:r>
      <w:r>
        <w:rPr>
          <w:sz w:val="28"/>
        </w:rPr>
        <w:t>,</w:t>
      </w:r>
      <w:r>
        <w:rPr>
          <w:sz w:val="28"/>
          <w:lang w:val="en-US"/>
        </w:rPr>
        <w:t>d</w:t>
      </w:r>
      <w:r>
        <w:rPr>
          <w:sz w:val="28"/>
        </w:rPr>
        <w:t>,</w:t>
      </w:r>
      <w:r>
        <w:rPr>
          <w:sz w:val="28"/>
          <w:lang w:val="en-US"/>
        </w:rPr>
        <w:t>e</w:t>
      </w:r>
      <w:r>
        <w:rPr>
          <w:sz w:val="28"/>
        </w:rPr>
        <w:t>,</w:t>
      </w:r>
      <w:r>
        <w:rPr>
          <w:sz w:val="28"/>
          <w:lang w:val="en-US"/>
        </w:rPr>
        <w:t>f</w:t>
      </w:r>
      <w:r>
        <w:rPr>
          <w:sz w:val="28"/>
        </w:rPr>
        <w:t>, …}</w:t>
      </w:r>
    </w:p>
    <w:p w:rsidR="00D41CFC" w:rsidRDefault="00D41CFC" w:rsidP="00D41CFC">
      <w:pPr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нумерация    0 1 2 3 4 5 6</w:t>
      </w:r>
    </w:p>
    <w:p w:rsidR="002353FA" w:rsidRPr="002353FA" w:rsidRDefault="002353FA" w:rsidP="00D41CFC">
      <w:pPr>
        <w:rPr>
          <w:sz w:val="28"/>
          <w:lang w:val="en-US"/>
        </w:rPr>
      </w:pPr>
    </w:p>
    <w:p w:rsidR="00AF5319" w:rsidRPr="004554A1" w:rsidRDefault="00D41CFC" w:rsidP="00D41CFC">
      <w:pPr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  <w:t xml:space="preserve">                        ключ {3,1,2,0,6, …}</w:t>
      </w:r>
    </w:p>
    <w:p w:rsidR="00D41CFC" w:rsidRPr="004554A1" w:rsidRDefault="004554A1" w:rsidP="00D41CFC">
      <w:pPr>
        <w:rPr>
          <w:sz w:val="28"/>
          <w:lang w:val="en-US"/>
        </w:rPr>
      </w:pPr>
      <w:r>
        <w:rPr>
          <w:sz w:val="28"/>
        </w:rPr>
        <w:t xml:space="preserve">               </w:t>
      </w:r>
    </w:p>
    <w:p w:rsidR="00D41CFC" w:rsidRDefault="00D41CFC" w:rsidP="00D41CFC">
      <w:pPr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</w:t>
      </w:r>
      <w:r>
        <w:rPr>
          <w:sz w:val="28"/>
          <w:lang w:val="en-US"/>
        </w:rPr>
        <w:t>cadda</w:t>
      </w:r>
      <w:r>
        <w:rPr>
          <w:sz w:val="28"/>
        </w:rPr>
        <w:t xml:space="preserve">”  </w:t>
      </w:r>
      <w:r>
        <w:rPr>
          <w:rFonts w:ascii="Wingdings" w:hAnsi="Wingdings"/>
          <w:sz w:val="28"/>
          <w:lang w:val="en-US"/>
        </w:rPr>
        <w:t>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“ </w:t>
      </w:r>
      <w:r>
        <w:rPr>
          <w:sz w:val="28"/>
          <w:lang w:val="en-US"/>
        </w:rPr>
        <w:t>cdaad</w:t>
      </w:r>
      <w:r>
        <w:rPr>
          <w:sz w:val="28"/>
        </w:rPr>
        <w:t>”</w:t>
      </w:r>
    </w:p>
    <w:p w:rsidR="001220BE" w:rsidRPr="00EC205D" w:rsidRDefault="001220BE" w:rsidP="00AF5319">
      <w:pPr>
        <w:jc w:val="both"/>
        <w:rPr>
          <w:sz w:val="28"/>
        </w:rPr>
      </w:pPr>
    </w:p>
    <w:p w:rsidR="00D41CFC" w:rsidRDefault="00D41CFC" w:rsidP="00D41CFC">
      <w:pPr>
        <w:ind w:left="360"/>
        <w:jc w:val="both"/>
        <w:rPr>
          <w:sz w:val="28"/>
        </w:rPr>
      </w:pPr>
      <w:r>
        <w:rPr>
          <w:sz w:val="28"/>
        </w:rPr>
        <w:t>13. Преобразование двоичной импульсной последовательности  в 3-значный код, перепад 0/1 обозначается 1,  1/0 обозначается 2, отсутствие перепада – 0 и обратно</w:t>
      </w:r>
    </w:p>
    <w:p w:rsidR="00137544" w:rsidRPr="00A21FBB" w:rsidRDefault="00D41CFC" w:rsidP="00A21FBB">
      <w:pPr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“0 1 0 0 0 1 0 1 1“  </w:t>
      </w:r>
      <w:r>
        <w:rPr>
          <w:rFonts w:ascii="Wingdings" w:hAnsi="Wingdings"/>
          <w:sz w:val="28"/>
          <w:lang w:val="en-US"/>
        </w:rPr>
        <w:t>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   “2 1 0 0 2 1  2 </w:t>
      </w:r>
      <w:smartTag w:uri="urn:schemas-microsoft-com:office:smarttags" w:element="metricconverter">
        <w:smartTagPr>
          <w:attr w:name="ProductID" w:val="0”"/>
        </w:smartTagPr>
        <w:r>
          <w:rPr>
            <w:sz w:val="28"/>
          </w:rPr>
          <w:t>0”</w:t>
        </w:r>
      </w:smartTag>
    </w:p>
    <w:p w:rsidR="00D41CFC" w:rsidRDefault="00D41CFC" w:rsidP="00D41CFC">
      <w:pPr>
        <w:ind w:left="360"/>
        <w:jc w:val="both"/>
        <w:rPr>
          <w:sz w:val="28"/>
        </w:rPr>
      </w:pPr>
      <w:r>
        <w:rPr>
          <w:sz w:val="28"/>
        </w:rPr>
        <w:t>14. Байты  данных разбиваются на 2 тетрады, каждая тетрада заменяется HEX-цифрой и преобразуется в ASCII-код, подсчет контрольной суммы байтов по модулю 0x100 в конце строки HEX-кода</w:t>
      </w:r>
    </w:p>
    <w:p w:rsidR="00A21FBB" w:rsidRPr="0035063F" w:rsidRDefault="00D41CFC" w:rsidP="00D41CFC">
      <w:pPr>
        <w:rPr>
          <w:sz w:val="28"/>
          <w:lang w:val="en-US"/>
        </w:rPr>
      </w:pPr>
      <w:r w:rsidRPr="0035063F">
        <w:rPr>
          <w:sz w:val="28"/>
          <w:lang w:val="en-US"/>
        </w:rPr>
        <w:t xml:space="preserve">               </w:t>
      </w:r>
      <w:r>
        <w:rPr>
          <w:sz w:val="28"/>
          <w:lang w:val="en-US"/>
        </w:rPr>
        <w:t>A</w:t>
      </w:r>
      <w:r w:rsidRPr="0035063F">
        <w:rPr>
          <w:sz w:val="28"/>
          <w:lang w:val="en-US"/>
        </w:rPr>
        <w:t xml:space="preserve">0, </w:t>
      </w:r>
      <w:r>
        <w:rPr>
          <w:sz w:val="28"/>
          <w:lang w:val="en-US"/>
        </w:rPr>
        <w:t>B</w:t>
      </w:r>
      <w:r w:rsidRPr="0035063F">
        <w:rPr>
          <w:sz w:val="28"/>
          <w:lang w:val="en-US"/>
        </w:rPr>
        <w:t xml:space="preserve">1, </w:t>
      </w:r>
      <w:smartTag w:uri="urn:schemas-microsoft-com:office:smarttags" w:element="metricconverter">
        <w:smartTagPr>
          <w:attr w:name="ProductID" w:val="0C"/>
        </w:smartTagPr>
        <w:r w:rsidRPr="0035063F">
          <w:rPr>
            <w:sz w:val="28"/>
            <w:lang w:val="en-US"/>
          </w:rPr>
          <w:t>0</w:t>
        </w:r>
        <w:r>
          <w:rPr>
            <w:sz w:val="28"/>
            <w:lang w:val="en-US"/>
          </w:rPr>
          <w:t>C</w:t>
        </w:r>
      </w:smartTag>
      <w:r w:rsidRPr="0035063F">
        <w:rPr>
          <w:sz w:val="28"/>
          <w:lang w:val="en-US"/>
        </w:rPr>
        <w:t>, 1</w:t>
      </w:r>
      <w:r>
        <w:rPr>
          <w:sz w:val="28"/>
          <w:lang w:val="en-US"/>
        </w:rPr>
        <w:t>D</w:t>
      </w:r>
      <w:r w:rsidRPr="0035063F">
        <w:rPr>
          <w:sz w:val="28"/>
          <w:lang w:val="en-US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 w:rsidRPr="0035063F">
        <w:rPr>
          <w:sz w:val="28"/>
          <w:lang w:val="en-US"/>
        </w:rPr>
        <w:t xml:space="preserve"> </w:t>
      </w:r>
      <w:r>
        <w:rPr>
          <w:sz w:val="28"/>
          <w:lang w:val="en-US"/>
        </w:rPr>
        <w:t>HEX</w:t>
      </w:r>
      <w:r w:rsidRPr="0035063F">
        <w:rPr>
          <w:sz w:val="28"/>
          <w:lang w:val="en-US"/>
        </w:rPr>
        <w:t>-</w:t>
      </w:r>
      <w:r>
        <w:rPr>
          <w:sz w:val="28"/>
        </w:rPr>
        <w:t>код</w:t>
      </w:r>
      <w:r w:rsidRPr="0035063F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35063F">
        <w:rPr>
          <w:sz w:val="28"/>
          <w:lang w:val="en-US"/>
        </w:rPr>
        <w:t xml:space="preserve"> “ </w:t>
      </w:r>
      <w:r>
        <w:rPr>
          <w:sz w:val="28"/>
          <w:lang w:val="en-US"/>
        </w:rPr>
        <w:t>A</w:t>
      </w:r>
      <w:r w:rsidRPr="0035063F">
        <w:rPr>
          <w:sz w:val="28"/>
          <w:lang w:val="en-US"/>
        </w:rPr>
        <w:t xml:space="preserve"> 0 </w:t>
      </w:r>
      <w:r>
        <w:rPr>
          <w:sz w:val="28"/>
          <w:lang w:val="en-US"/>
        </w:rPr>
        <w:t>B</w:t>
      </w:r>
      <w:r w:rsidRPr="0035063F">
        <w:rPr>
          <w:sz w:val="28"/>
          <w:lang w:val="en-US"/>
        </w:rPr>
        <w:t xml:space="preserve"> 1 </w:t>
      </w:r>
      <w:smartTag w:uri="urn:schemas-microsoft-com:office:smarttags" w:element="metricconverter">
        <w:smartTagPr>
          <w:attr w:name="ProductID" w:val="0 C"/>
        </w:smartTagPr>
        <w:r w:rsidRPr="0035063F">
          <w:rPr>
            <w:sz w:val="28"/>
            <w:lang w:val="en-US"/>
          </w:rPr>
          <w:t xml:space="preserve">0 </w:t>
        </w:r>
        <w:r>
          <w:rPr>
            <w:sz w:val="28"/>
            <w:lang w:val="en-US"/>
          </w:rPr>
          <w:t>C</w:t>
        </w:r>
      </w:smartTag>
      <w:r w:rsidRPr="0035063F">
        <w:rPr>
          <w:sz w:val="28"/>
          <w:lang w:val="en-US"/>
        </w:rPr>
        <w:t xml:space="preserve"> 1 </w:t>
      </w:r>
      <w:r>
        <w:rPr>
          <w:sz w:val="28"/>
          <w:lang w:val="en-US"/>
        </w:rPr>
        <w:t>D</w:t>
      </w:r>
      <w:r w:rsidRPr="0035063F">
        <w:rPr>
          <w:sz w:val="28"/>
          <w:lang w:val="en-US"/>
        </w:rPr>
        <w:t xml:space="preserve"> </w:t>
      </w:r>
      <w:smartTag w:uri="urn:schemas-microsoft-com:office:smarttags" w:element="metricconverter">
        <w:smartTagPr>
          <w:attr w:name="ProductID" w:val="8 A"/>
        </w:smartTagPr>
        <w:r w:rsidRPr="0035063F">
          <w:rPr>
            <w:sz w:val="28"/>
            <w:lang w:val="en-US"/>
          </w:rPr>
          <w:t xml:space="preserve">8 </w:t>
        </w:r>
        <w:r>
          <w:rPr>
            <w:sz w:val="28"/>
            <w:lang w:val="en-US"/>
          </w:rPr>
          <w:t>A</w:t>
        </w:r>
      </w:smartTag>
      <w:r w:rsidRPr="0035063F">
        <w:rPr>
          <w:sz w:val="28"/>
          <w:lang w:val="en-US"/>
        </w:rPr>
        <w:t>”</w:t>
      </w:r>
    </w:p>
    <w:p w:rsidR="0035063F" w:rsidRPr="0035063F" w:rsidRDefault="0035063F" w:rsidP="00D41CFC">
      <w:pPr>
        <w:rPr>
          <w:sz w:val="28"/>
          <w:lang w:val="en-US"/>
        </w:rPr>
      </w:pPr>
    </w:p>
    <w:p w:rsidR="00D41CFC" w:rsidRDefault="00D41CFC" w:rsidP="00D41CFC">
      <w:pPr>
        <w:ind w:left="360"/>
        <w:jc w:val="both"/>
        <w:rPr>
          <w:sz w:val="28"/>
        </w:rPr>
      </w:pPr>
      <w:r>
        <w:rPr>
          <w:sz w:val="28"/>
        </w:rPr>
        <w:t>15.Обратное преобразование HEX-кода в строку байтов данных  и проверить контрольную сумму - последний байт в строке</w:t>
      </w:r>
    </w:p>
    <w:p w:rsidR="0070265F" w:rsidRPr="005965F7" w:rsidRDefault="00D41CFC" w:rsidP="00D41CFC">
      <w:pPr>
        <w:rPr>
          <w:sz w:val="28"/>
          <w:lang w:val="en-US"/>
        </w:rPr>
      </w:pPr>
      <w:r w:rsidRPr="00A21FBB">
        <w:rPr>
          <w:sz w:val="28"/>
        </w:rPr>
        <w:t xml:space="preserve">         </w:t>
      </w:r>
      <w:r>
        <w:rPr>
          <w:sz w:val="28"/>
          <w:lang w:val="en-US"/>
        </w:rPr>
        <w:t xml:space="preserve">A0, B1, </w:t>
      </w:r>
      <w:smartTag w:uri="urn:schemas-microsoft-com:office:smarttags" w:element="metricconverter">
        <w:smartTagPr>
          <w:attr w:name="ProductID" w:val="0C"/>
        </w:smartTagPr>
        <w:r>
          <w:rPr>
            <w:sz w:val="28"/>
            <w:lang w:val="en-US"/>
          </w:rPr>
          <w:t>0C</w:t>
        </w:r>
      </w:smartTag>
      <w:r>
        <w:rPr>
          <w:sz w:val="28"/>
          <w:lang w:val="en-US"/>
        </w:rPr>
        <w:t xml:space="preserve">, 1D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 “ A 0 B 1 </w:t>
      </w:r>
      <w:smartTag w:uri="urn:schemas-microsoft-com:office:smarttags" w:element="metricconverter">
        <w:smartTagPr>
          <w:attr w:name="ProductID" w:val="0 C"/>
        </w:smartTagPr>
        <w:r>
          <w:rPr>
            <w:sz w:val="28"/>
            <w:lang w:val="en-US"/>
          </w:rPr>
          <w:t>0 C</w:t>
        </w:r>
      </w:smartTag>
      <w:r>
        <w:rPr>
          <w:sz w:val="28"/>
          <w:lang w:val="en-US"/>
        </w:rPr>
        <w:t xml:space="preserve"> 1 D </w:t>
      </w:r>
      <w:smartTag w:uri="urn:schemas-microsoft-com:office:smarttags" w:element="metricconverter">
        <w:smartTagPr>
          <w:attr w:name="ProductID" w:val="8 A"/>
        </w:smartTagPr>
        <w:r>
          <w:rPr>
            <w:sz w:val="28"/>
            <w:lang w:val="en-US"/>
          </w:rPr>
          <w:t>8 A</w:t>
        </w:r>
      </w:smartTag>
      <w:r>
        <w:rPr>
          <w:sz w:val="28"/>
          <w:lang w:val="en-US"/>
        </w:rPr>
        <w:t>”  HEX-</w:t>
      </w:r>
      <w:r>
        <w:rPr>
          <w:sz w:val="28"/>
        </w:rPr>
        <w:t>код</w:t>
      </w:r>
      <w:r>
        <w:rPr>
          <w:sz w:val="28"/>
          <w:lang w:val="en-US"/>
        </w:rPr>
        <w:t xml:space="preserve"> </w:t>
      </w:r>
      <w:r>
        <w:rPr>
          <w:sz w:val="28"/>
        </w:rPr>
        <w:t>строки</w:t>
      </w:r>
    </w:p>
    <w:p w:rsidR="005965F7" w:rsidRPr="005965F7" w:rsidRDefault="005965F7" w:rsidP="00D41CFC">
      <w:pPr>
        <w:rPr>
          <w:sz w:val="28"/>
          <w:lang w:val="en-US"/>
        </w:rPr>
      </w:pPr>
    </w:p>
    <w:p w:rsidR="00D41CFC" w:rsidRDefault="00D41CFC" w:rsidP="00D41CFC">
      <w:pPr>
        <w:rPr>
          <w:sz w:val="28"/>
        </w:rPr>
      </w:pPr>
      <w:r w:rsidRPr="005965F7">
        <w:rPr>
          <w:sz w:val="28"/>
          <w:lang w:val="en-US"/>
        </w:rPr>
        <w:t xml:space="preserve">    </w:t>
      </w:r>
      <w:r>
        <w:rPr>
          <w:sz w:val="28"/>
        </w:rPr>
        <w:t xml:space="preserve">16 Регистр граничного сканирования </w:t>
      </w:r>
      <w:r>
        <w:rPr>
          <w:sz w:val="28"/>
          <w:lang w:val="en-US"/>
        </w:rPr>
        <w:t>n</w:t>
      </w:r>
      <w:r>
        <w:rPr>
          <w:sz w:val="28"/>
        </w:rPr>
        <w:t xml:space="preserve">-контактов в </w:t>
      </w:r>
      <w:r>
        <w:rPr>
          <w:sz w:val="28"/>
          <w:lang w:val="en-US"/>
        </w:rPr>
        <w:t>JTAG</w:t>
      </w:r>
      <w:r>
        <w:rPr>
          <w:sz w:val="28"/>
        </w:rPr>
        <w:t>-интерфейсе имеет длину 3</w:t>
      </w:r>
      <w:r>
        <w:rPr>
          <w:sz w:val="28"/>
          <w:lang w:val="en-US"/>
        </w:rPr>
        <w:t>n</w:t>
      </w:r>
      <w:r>
        <w:rPr>
          <w:sz w:val="28"/>
        </w:rPr>
        <w:t xml:space="preserve"> бит. Выбрать 3-хбитную </w:t>
      </w:r>
      <w:r>
        <w:rPr>
          <w:sz w:val="28"/>
          <w:lang w:val="en-US"/>
        </w:rPr>
        <w:t>j</w:t>
      </w:r>
      <w:r>
        <w:rPr>
          <w:sz w:val="28"/>
        </w:rPr>
        <w:t>-ую ячейку в регистре. Нумерация битов регистра справа налево 3n,…2,1,0</w:t>
      </w:r>
    </w:p>
    <w:p w:rsidR="00D41CFC" w:rsidRDefault="00D41CFC" w:rsidP="00D41CFC">
      <w:pPr>
        <w:rPr>
          <w:sz w:val="28"/>
        </w:rPr>
      </w:pPr>
      <w:r>
        <w:rPr>
          <w:sz w:val="28"/>
        </w:rPr>
        <w:t xml:space="preserve">          “1 0 1 1 0 0 1 1 0 1 0 1 1 1 1 0 1 0 </w:t>
      </w:r>
      <w:smartTag w:uri="urn:schemas-microsoft-com:office:smarttags" w:element="metricconverter">
        <w:smartTagPr>
          <w:attr w:name="ProductID" w:val="1”"/>
        </w:smartTagPr>
        <w:r>
          <w:rPr>
            <w:sz w:val="28"/>
          </w:rPr>
          <w:t>1”</w:t>
        </w:r>
      </w:smartTag>
      <w:r>
        <w:rPr>
          <w:sz w:val="28"/>
        </w:rPr>
        <w:t xml:space="preserve"> 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“</w:t>
      </w:r>
      <w:smartTag w:uri="urn:schemas-microsoft-com:office:smarttags" w:element="metricconverter">
        <w:smartTagPr>
          <w:attr w:name="ProductID" w:val="110”"/>
        </w:smartTagPr>
        <w:r>
          <w:rPr>
            <w:sz w:val="28"/>
          </w:rPr>
          <w:t>110”</w:t>
        </w:r>
      </w:smartTag>
    </w:p>
    <w:p w:rsidR="00CB6825" w:rsidRPr="005E12E2" w:rsidRDefault="00D41CFC" w:rsidP="005E12E2">
      <w:pPr>
        <w:rPr>
          <w:sz w:val="28"/>
        </w:rPr>
      </w:pPr>
      <w:r>
        <w:rPr>
          <w:sz w:val="28"/>
        </w:rPr>
        <w:t xml:space="preserve">                                         o c  i                             </w:t>
      </w:r>
      <w:r>
        <w:rPr>
          <w:sz w:val="28"/>
          <w:lang w:val="en-US"/>
        </w:rPr>
        <w:t>i</w:t>
      </w:r>
      <w:r>
        <w:rPr>
          <w:sz w:val="28"/>
        </w:rPr>
        <w:t xml:space="preserve"> </w:t>
      </w:r>
      <w:r>
        <w:rPr>
          <w:sz w:val="28"/>
          <w:lang w:val="en-US"/>
        </w:rPr>
        <w:t>c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</w:p>
    <w:p w:rsidR="00AF1EFD" w:rsidRPr="007A7443" w:rsidRDefault="00AF1EFD" w:rsidP="008C18AD">
      <w:pPr>
        <w:rPr>
          <w:b/>
          <w:sz w:val="28"/>
          <w:lang w:val="en-US"/>
        </w:rPr>
      </w:pPr>
    </w:p>
    <w:p w:rsidR="00663BE7" w:rsidRPr="003C1C05" w:rsidRDefault="00686491" w:rsidP="008C18AD">
      <w:pPr>
        <w:rPr>
          <w:color w:val="FF0000"/>
          <w:sz w:val="28"/>
        </w:rPr>
      </w:pPr>
      <w:r w:rsidRPr="003C1C05">
        <w:rPr>
          <w:b/>
          <w:color w:val="FF0000"/>
          <w:sz w:val="28"/>
        </w:rPr>
        <w:t xml:space="preserve"> </w:t>
      </w:r>
      <w:r w:rsidR="00F265CF" w:rsidRPr="003C1C05">
        <w:rPr>
          <w:b/>
          <w:color w:val="FF0000"/>
          <w:sz w:val="28"/>
        </w:rPr>
        <w:t>2.</w:t>
      </w:r>
      <w:r w:rsidR="00DD1D59" w:rsidRPr="003C1C05">
        <w:rPr>
          <w:b/>
          <w:color w:val="FF0000"/>
          <w:sz w:val="28"/>
        </w:rPr>
        <w:t>2.</w:t>
      </w:r>
      <w:r w:rsidR="00F265CF" w:rsidRPr="003C1C05">
        <w:rPr>
          <w:b/>
          <w:color w:val="FF0000"/>
          <w:sz w:val="28"/>
        </w:rPr>
        <w:t xml:space="preserve"> </w:t>
      </w:r>
      <w:r w:rsidRPr="003C1C05">
        <w:rPr>
          <w:b/>
          <w:color w:val="FF0000"/>
          <w:sz w:val="28"/>
        </w:rPr>
        <w:t xml:space="preserve">Ввод-вывод  </w:t>
      </w:r>
      <w:r w:rsidRPr="003C1C05">
        <w:rPr>
          <w:color w:val="FF0000"/>
          <w:sz w:val="28"/>
        </w:rPr>
        <w:t xml:space="preserve"> данных</w:t>
      </w:r>
    </w:p>
    <w:p w:rsidR="00447F9B" w:rsidRDefault="00447F9B" w:rsidP="00447F9B">
      <w:pPr>
        <w:ind w:firstLine="709"/>
        <w:jc w:val="both"/>
        <w:rPr>
          <w:sz w:val="28"/>
        </w:rPr>
      </w:pPr>
      <w:r>
        <w:rPr>
          <w:b/>
          <w:sz w:val="28"/>
        </w:rPr>
        <w:t>Устройства ввода</w:t>
      </w:r>
      <w:r>
        <w:rPr>
          <w:sz w:val="28"/>
        </w:rPr>
        <w:t xml:space="preserve"> цифровых данных </w:t>
      </w:r>
      <w:r w:rsidR="00AF5319">
        <w:rPr>
          <w:sz w:val="28"/>
          <w:lang w:val="en-US"/>
        </w:rPr>
        <w:t>c</w:t>
      </w:r>
      <w:r w:rsidR="00AF5319" w:rsidRPr="00AF5319">
        <w:rPr>
          <w:sz w:val="28"/>
        </w:rPr>
        <w:t xml:space="preserve"> </w:t>
      </w:r>
      <w:r>
        <w:rPr>
          <w:sz w:val="28"/>
        </w:rPr>
        <w:t>(</w:t>
      </w:r>
      <w:r w:rsidR="00AF5319" w:rsidRPr="00AF5319">
        <w:rPr>
          <w:sz w:val="28"/>
        </w:rPr>
        <w:t xml:space="preserve"> </w:t>
      </w:r>
      <w:r w:rsidRPr="003D65AF">
        <w:rPr>
          <w:b/>
          <w:sz w:val="28"/>
        </w:rPr>
        <w:t>клавиатуры</w:t>
      </w:r>
      <w:r w:rsidR="003D65AF" w:rsidRPr="003D65AF">
        <w:rPr>
          <w:b/>
          <w:sz w:val="28"/>
        </w:rPr>
        <w:t xml:space="preserve"> (К)</w:t>
      </w:r>
      <w:r w:rsidR="00AF5319">
        <w:rPr>
          <w:sz w:val="28"/>
        </w:rPr>
        <w:t>, цифровых датчиков</w:t>
      </w:r>
      <w:r>
        <w:rPr>
          <w:sz w:val="28"/>
        </w:rPr>
        <w:t xml:space="preserve">  и др.) преобразуют или считывают</w:t>
      </w:r>
      <w:r w:rsidR="004554A1">
        <w:rPr>
          <w:sz w:val="28"/>
        </w:rPr>
        <w:t xml:space="preserve">  </w:t>
      </w:r>
      <w:r>
        <w:rPr>
          <w:sz w:val="28"/>
        </w:rPr>
        <w:t>предс</w:t>
      </w:r>
      <w:r w:rsidR="00AF5319">
        <w:rPr>
          <w:sz w:val="28"/>
        </w:rPr>
        <w:t>тавление цифровых</w:t>
      </w:r>
      <w:r>
        <w:rPr>
          <w:sz w:val="28"/>
        </w:rPr>
        <w:t xml:space="preserve"> данных в </w:t>
      </w:r>
      <w:r>
        <w:rPr>
          <w:sz w:val="28"/>
          <w:lang w:val="en-US"/>
        </w:rPr>
        <w:t>ASCII</w:t>
      </w:r>
      <w:r w:rsidRPr="00CD54A2">
        <w:rPr>
          <w:sz w:val="28"/>
        </w:rPr>
        <w:t>-</w:t>
      </w:r>
      <w:r>
        <w:rPr>
          <w:sz w:val="28"/>
        </w:rPr>
        <w:t xml:space="preserve">кодах  и выполняется преобразование совмещенных в </w:t>
      </w:r>
      <w:r>
        <w:rPr>
          <w:sz w:val="28"/>
          <w:lang w:val="en-US"/>
        </w:rPr>
        <w:t>ASCII</w:t>
      </w:r>
      <w:r w:rsidRPr="00CD54A2">
        <w:rPr>
          <w:sz w:val="28"/>
        </w:rPr>
        <w:t>-</w:t>
      </w:r>
      <w:r>
        <w:rPr>
          <w:sz w:val="28"/>
        </w:rPr>
        <w:t>кодах двоично-десятичных  кодов в машинные двоичные форматы данных.</w:t>
      </w:r>
    </w:p>
    <w:p w:rsidR="00364ABC" w:rsidRPr="00AF5319" w:rsidRDefault="00447F9B" w:rsidP="00447F9B">
      <w:pPr>
        <w:jc w:val="both"/>
        <w:rPr>
          <w:sz w:val="28"/>
        </w:rPr>
      </w:pPr>
      <w:r>
        <w:rPr>
          <w:sz w:val="28"/>
        </w:rPr>
        <w:t xml:space="preserve">   </w:t>
      </w:r>
      <w:r w:rsidRPr="002E3C81">
        <w:rPr>
          <w:b/>
          <w:sz w:val="28"/>
        </w:rPr>
        <w:t>Датчики (сенсоры</w:t>
      </w:r>
      <w:r w:rsidR="003D65AF">
        <w:rPr>
          <w:b/>
          <w:sz w:val="28"/>
        </w:rPr>
        <w:t xml:space="preserve"> S</w:t>
      </w:r>
      <w:r w:rsidRPr="002E3C81">
        <w:rPr>
          <w:b/>
          <w:sz w:val="28"/>
        </w:rPr>
        <w:t>)</w:t>
      </w:r>
      <w:r>
        <w:rPr>
          <w:sz w:val="28"/>
        </w:rPr>
        <w:t xml:space="preserve"> в управляющих и измерительных вычислительных системах формируют данные в двоичном или двоично-десятичном форматах на</w:t>
      </w:r>
    </w:p>
    <w:p w:rsidR="00447F9B" w:rsidRDefault="00447F9B" w:rsidP="00447F9B">
      <w:pPr>
        <w:jc w:val="both"/>
        <w:rPr>
          <w:sz w:val="28"/>
        </w:rPr>
      </w:pPr>
      <w:r>
        <w:rPr>
          <w:sz w:val="28"/>
        </w:rPr>
        <w:t xml:space="preserve"> входных портах контроллера. Непрерывное информационное поле, таким образом, дискретизируется в численные данные для обработки в ЭВМ .</w:t>
      </w:r>
    </w:p>
    <w:p w:rsidR="0035063F" w:rsidRPr="00E63B7E" w:rsidRDefault="0035063F" w:rsidP="00447F9B">
      <w:pPr>
        <w:jc w:val="both"/>
        <w:rPr>
          <w:sz w:val="28"/>
        </w:rPr>
      </w:pPr>
    </w:p>
    <w:p w:rsidR="002353FA" w:rsidRDefault="00447F9B" w:rsidP="003D65AF">
      <w:pPr>
        <w:jc w:val="both"/>
        <w:rPr>
          <w:sz w:val="28"/>
        </w:rPr>
      </w:pPr>
      <w:r>
        <w:rPr>
          <w:sz w:val="28"/>
        </w:rPr>
        <w:t xml:space="preserve">      </w:t>
      </w:r>
      <w:r>
        <w:rPr>
          <w:b/>
          <w:sz w:val="28"/>
        </w:rPr>
        <w:t xml:space="preserve">Устройства вывода </w:t>
      </w:r>
      <w:r>
        <w:rPr>
          <w:sz w:val="28"/>
        </w:rPr>
        <w:t>(визуализации данных (</w:t>
      </w:r>
      <w:r w:rsidRPr="003D65AF">
        <w:rPr>
          <w:b/>
          <w:sz w:val="28"/>
        </w:rPr>
        <w:t>дисплеи</w:t>
      </w:r>
      <w:r w:rsidR="003D65AF">
        <w:rPr>
          <w:sz w:val="28"/>
        </w:rPr>
        <w:t>(D)</w:t>
      </w:r>
      <w:r>
        <w:rPr>
          <w:sz w:val="28"/>
        </w:rPr>
        <w:t xml:space="preserve">, индикаторы, принтеры и др)) преобразуют </w:t>
      </w:r>
      <w:r>
        <w:rPr>
          <w:sz w:val="28"/>
          <w:lang w:val="en-US"/>
        </w:rPr>
        <w:t>ASCII</w:t>
      </w:r>
      <w:r w:rsidRPr="00CD54A2">
        <w:rPr>
          <w:sz w:val="28"/>
        </w:rPr>
        <w:t>-</w:t>
      </w:r>
      <w:r>
        <w:rPr>
          <w:sz w:val="28"/>
        </w:rPr>
        <w:t xml:space="preserve">коды двоично-десятичных чисел в символьное десятичное изображение. </w:t>
      </w:r>
    </w:p>
    <w:p w:rsidR="00282E20" w:rsidRDefault="00282E20" w:rsidP="003D65AF">
      <w:pPr>
        <w:jc w:val="both"/>
        <w:rPr>
          <w:sz w:val="28"/>
        </w:rPr>
      </w:pPr>
    </w:p>
    <w:p w:rsidR="00282E20" w:rsidRPr="00AF1EFD" w:rsidRDefault="00282E20" w:rsidP="003D65AF">
      <w:pPr>
        <w:jc w:val="both"/>
        <w:rPr>
          <w:sz w:val="28"/>
        </w:rPr>
      </w:pPr>
    </w:p>
    <w:p w:rsidR="00447F9B" w:rsidRPr="00A67970" w:rsidRDefault="00447F9B" w:rsidP="00447F9B">
      <w:pPr>
        <w:pStyle w:val="a8"/>
        <w:rPr>
          <w:lang w:val="en-US"/>
        </w:rPr>
      </w:pPr>
      <w:r>
        <w:rPr>
          <w:noProof/>
          <w:lang w:eastAsia="ru-RU"/>
        </w:rPr>
        <w:pict>
          <v:oval id="_x0000_s3771" style="position:absolute;margin-left:310.05pt;margin-top:4.35pt;width:35.25pt;height:31.5pt;z-index:-251827712"/>
        </w:pict>
      </w:r>
      <w:r w:rsidR="00A67970" w:rsidRPr="0035063F">
        <w:t xml:space="preserve">                                                                                    </w:t>
      </w:r>
      <w:r w:rsidR="00A67970">
        <w:rPr>
          <w:lang w:val="en-US"/>
        </w:rPr>
        <w:t>S</w:t>
      </w:r>
    </w:p>
    <w:p w:rsidR="00447F9B" w:rsidRPr="00A67970" w:rsidRDefault="00447F9B" w:rsidP="00447F9B">
      <w:pPr>
        <w:pStyle w:val="a8"/>
        <w:rPr>
          <w:lang w:val="en-US"/>
        </w:rPr>
      </w:pPr>
      <w:r>
        <w:rPr>
          <w:noProof/>
          <w:lang w:eastAsia="ru-RU"/>
        </w:rPr>
        <w:pict>
          <v:shape id="_x0000_s3774" type="#_x0000_t32" style="position:absolute;margin-left:230.55pt;margin-top:8.5pt;width:79.5pt;height:11.25pt;flip:x;z-index:251491840" o:connectortype="straight" strokeweight="2.25pt">
            <v:stroke endarrow="block"/>
          </v:shape>
        </w:pict>
      </w:r>
      <w:r>
        <w:rPr>
          <w:noProof/>
          <w:lang w:eastAsia="ru-RU"/>
        </w:rPr>
        <w:pict>
          <v:shape id="_x0000_s3770" type="#_x0000_t32" style="position:absolute;margin-left:206.55pt;margin-top:13pt;width:.75pt;height:93.75pt;flip:x;z-index:251487744" o:connectortype="straight"/>
        </w:pict>
      </w:r>
      <w:r>
        <w:rPr>
          <w:noProof/>
          <w:lang w:eastAsia="ru-RU"/>
        </w:rPr>
        <w:pict>
          <v:rect id="_x0000_s3768" style="position:absolute;margin-left:107.55pt;margin-top:13pt;width:123pt;height:93.75pt;z-index:-251830784" fillcolor="#c0504d" strokecolor="#f2f2f2" strokeweight="3pt">
            <v:shadow on="t" type="perspective" color="#622423" opacity=".5" offset="1pt" offset2="-1pt"/>
          </v:rect>
        </w:pict>
      </w:r>
    </w:p>
    <w:p w:rsidR="00447F9B" w:rsidRPr="00C07BF7" w:rsidRDefault="00447F9B" w:rsidP="00447F9B">
      <w:pPr>
        <w:pStyle w:val="a8"/>
        <w:rPr>
          <w:b w:val="0"/>
          <w:lang w:val="en-US"/>
        </w:rPr>
      </w:pPr>
      <w:r w:rsidRPr="00A67970">
        <w:rPr>
          <w:lang w:val="en-US"/>
        </w:rPr>
        <w:t xml:space="preserve">                                </w:t>
      </w:r>
      <w:r w:rsidRPr="00C07BF7">
        <w:rPr>
          <w:b w:val="0"/>
          <w:sz w:val="24"/>
          <w:szCs w:val="24"/>
          <w:lang w:val="en-US"/>
        </w:rPr>
        <w:t>mcu</w:t>
      </w:r>
      <w:r w:rsidRPr="00C07BF7">
        <w:rPr>
          <w:b w:val="0"/>
          <w:lang w:val="en-US"/>
        </w:rPr>
        <w:t xml:space="preserve">                 </w:t>
      </w:r>
      <w:r w:rsidRPr="00C07BF7">
        <w:rPr>
          <w:b w:val="0"/>
          <w:sz w:val="24"/>
          <w:szCs w:val="24"/>
          <w:lang w:val="en-US"/>
        </w:rPr>
        <w:t>P0</w:t>
      </w:r>
      <w:r w:rsidRPr="00C07BF7">
        <w:rPr>
          <w:b w:val="0"/>
          <w:lang w:val="en-US"/>
        </w:rPr>
        <w:t xml:space="preserve">       </w:t>
      </w:r>
    </w:p>
    <w:p w:rsidR="00447F9B" w:rsidRDefault="00447F9B" w:rsidP="00447F9B">
      <w:pPr>
        <w:pStyle w:val="a8"/>
        <w:rPr>
          <w:b w:val="0"/>
          <w:sz w:val="24"/>
          <w:szCs w:val="24"/>
          <w:lang w:val="en-US"/>
        </w:rPr>
      </w:pPr>
      <w:r>
        <w:rPr>
          <w:noProof/>
          <w:lang w:eastAsia="ru-RU"/>
        </w:rPr>
        <w:pict>
          <v:shape id="_x0000_s3775" type="#_x0000_t32" style="position:absolute;margin-left:230.55pt;margin-top:7.1pt;width:84pt;height:10.5pt;z-index:251492864" o:connectortype="straight" strokeweight="1.5pt">
            <v:stroke endarrow="block"/>
          </v:shape>
        </w:pict>
      </w:r>
      <w:r>
        <w:rPr>
          <w:noProof/>
          <w:lang w:eastAsia="ru-RU"/>
        </w:rPr>
        <w:pict>
          <v:rect id="_x0000_s3772" style="position:absolute;margin-left:314.55pt;margin-top:12.35pt;width:38.25pt;height:26.45pt;z-index:-251826688"/>
        </w:pict>
      </w:r>
      <w:r>
        <w:rPr>
          <w:lang w:val="en-US"/>
        </w:rPr>
        <w:t xml:space="preserve">                                                       </w:t>
      </w:r>
      <w:r>
        <w:rPr>
          <w:b w:val="0"/>
          <w:sz w:val="24"/>
          <w:szCs w:val="24"/>
          <w:lang w:val="en-US"/>
        </w:rPr>
        <w:t>P1</w:t>
      </w:r>
    </w:p>
    <w:p w:rsidR="00447F9B" w:rsidRPr="00447F9B" w:rsidRDefault="00447F9B" w:rsidP="00447F9B">
      <w:pPr>
        <w:pStyle w:val="a8"/>
        <w:rPr>
          <w:lang w:val="en-US"/>
        </w:rPr>
      </w:pPr>
      <w:r>
        <w:rPr>
          <w:b w:val="0"/>
          <w:noProof/>
          <w:sz w:val="24"/>
          <w:szCs w:val="24"/>
          <w:lang w:eastAsia="ru-RU"/>
        </w:rPr>
        <w:pict>
          <v:shape id="_x0000_s3776" type="#_x0000_t32" style="position:absolute;margin-left:230.55pt;margin-top:9.8pt;width:84pt;height:6pt;flip:x y;z-index:251493888" o:connectortype="straight" strokeweight="1.5pt">
            <v:stroke endarrow="block"/>
          </v:shape>
        </w:pict>
      </w:r>
      <w:r>
        <w:rPr>
          <w:b w:val="0"/>
          <w:sz w:val="24"/>
          <w:szCs w:val="24"/>
          <w:lang w:val="en-US"/>
        </w:rPr>
        <w:t xml:space="preserve">                                                                P2</w:t>
      </w:r>
      <w:r>
        <w:rPr>
          <w:lang w:val="en-US"/>
        </w:rPr>
        <w:t xml:space="preserve">             </w:t>
      </w:r>
      <w:r w:rsidR="00A67970">
        <w:rPr>
          <w:lang w:val="en-US"/>
        </w:rPr>
        <w:t xml:space="preserve">           K</w:t>
      </w:r>
    </w:p>
    <w:p w:rsidR="00447F9B" w:rsidRPr="00447F9B" w:rsidRDefault="00C07BF7" w:rsidP="00447F9B">
      <w:pPr>
        <w:pStyle w:val="a8"/>
        <w:rPr>
          <w:rFonts w:ascii="Times New Roman" w:hAnsi="Times New Roman"/>
          <w:b w:val="0"/>
          <w:sz w:val="24"/>
          <w:szCs w:val="24"/>
          <w:lang w:val="en-US"/>
        </w:rPr>
      </w:pPr>
      <w:r>
        <w:rPr>
          <w:noProof/>
          <w:lang w:eastAsia="ru-RU"/>
        </w:rPr>
        <w:pict>
          <v:shape id="_x0000_s3780" type="#_x0000_t32" style="position:absolute;margin-left:274.05pt;margin-top:11.2pt;width:0;height:21.9pt;z-index:251496960" o:connectortype="straight" strokeweight="2.25pt"/>
        </w:pict>
      </w:r>
      <w:r>
        <w:rPr>
          <w:noProof/>
          <w:lang w:eastAsia="ru-RU"/>
        </w:rPr>
        <w:pict>
          <v:shape id="_x0000_s3779" type="#_x0000_t32" style="position:absolute;margin-left:230.55pt;margin-top:11.2pt;width:43.5pt;height:0;z-index:251495936" o:connectortype="straight" strokeweight="2.25pt"/>
        </w:pict>
      </w:r>
      <w:r w:rsidR="003D65AF">
        <w:rPr>
          <w:noProof/>
          <w:lang w:eastAsia="ru-R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3773" type="#_x0000_t5" style="position:absolute;margin-left:308.55pt;margin-top:17.2pt;width:43.5pt;height:31.5pt;rotation:-90;z-index:-251825664">
            <o:extrusion v:ext="view" on="t" rotationangle="20,-20"/>
          </v:shape>
        </w:pict>
      </w:r>
      <w:r w:rsidR="003D65AF">
        <w:rPr>
          <w:b w:val="0"/>
          <w:noProof/>
          <w:sz w:val="24"/>
          <w:szCs w:val="24"/>
          <w:lang w:eastAsia="ru-RU"/>
        </w:rPr>
        <w:pict>
          <v:shape id="_x0000_s3778" type="#_x0000_t32" style="position:absolute;margin-left:172.8pt;margin-top:8.9pt;width:33.75pt;height:11.15pt;flip:x;z-index:251494912" o:connectortype="straight" strokeweight="2.25pt">
            <v:stroke startarrow="block" endarrow="block"/>
          </v:shape>
        </w:pict>
      </w:r>
      <w:r w:rsidR="00447F9B" w:rsidRPr="00447F9B">
        <w:rPr>
          <w:b w:val="0"/>
          <w:noProof/>
          <w:sz w:val="24"/>
          <w:szCs w:val="24"/>
          <w:lang w:eastAsia="ru-RU"/>
        </w:rPr>
        <w:pict>
          <v:rect id="_x0000_s3769" style="position:absolute;margin-left:130.05pt;margin-top:11.2pt;width:42.75pt;height:30.75pt;z-index:-251829760"/>
        </w:pict>
      </w:r>
      <w:r w:rsidR="00447F9B" w:rsidRPr="00447F9B">
        <w:rPr>
          <w:b w:val="0"/>
          <w:sz w:val="24"/>
          <w:szCs w:val="24"/>
          <w:lang w:val="en-US"/>
        </w:rPr>
        <w:t xml:space="preserve">                                                       </w:t>
      </w:r>
      <w:r w:rsidR="00447F9B">
        <w:rPr>
          <w:b w:val="0"/>
          <w:sz w:val="24"/>
          <w:szCs w:val="24"/>
          <w:lang w:val="en-US"/>
        </w:rPr>
        <w:t xml:space="preserve">         </w:t>
      </w:r>
      <w:r w:rsidR="00447F9B" w:rsidRPr="00447F9B">
        <w:rPr>
          <w:b w:val="0"/>
          <w:sz w:val="24"/>
          <w:szCs w:val="24"/>
          <w:lang w:val="en-US"/>
        </w:rPr>
        <w:t>P3</w:t>
      </w:r>
    </w:p>
    <w:p w:rsidR="00447F9B" w:rsidRPr="00A67970" w:rsidRDefault="00A67970" w:rsidP="00447F9B">
      <w:pPr>
        <w:pStyle w:val="a8"/>
        <w:rPr>
          <w:lang w:val="en-US"/>
        </w:rPr>
      </w:pPr>
      <w:r>
        <w:rPr>
          <w:lang w:val="en-US"/>
        </w:rPr>
        <w:t xml:space="preserve">                                     M</w:t>
      </w:r>
    </w:p>
    <w:p w:rsidR="00447F9B" w:rsidRPr="00A67970" w:rsidRDefault="00C07BF7" w:rsidP="00447F9B">
      <w:pPr>
        <w:pStyle w:val="a8"/>
        <w:rPr>
          <w:lang w:val="en-US"/>
        </w:rPr>
      </w:pPr>
      <w:r>
        <w:rPr>
          <w:noProof/>
          <w:lang w:eastAsia="ru-RU"/>
        </w:rPr>
        <w:pict>
          <v:shape id="_x0000_s3781" type="#_x0000_t32" style="position:absolute;margin-left:274.05pt;margin-top:3.2pt;width:40.5pt;height:0;z-index:251497984" o:connectortype="straight" strokeweight="2.25pt">
            <v:stroke endarrow="block"/>
          </v:shape>
        </w:pict>
      </w:r>
    </w:p>
    <w:p w:rsidR="00447F9B" w:rsidRPr="00A67970" w:rsidRDefault="00A67970" w:rsidP="00447F9B">
      <w:pPr>
        <w:pStyle w:val="a8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D</w:t>
      </w:r>
    </w:p>
    <w:p w:rsidR="00447F9B" w:rsidRPr="003D65AF" w:rsidRDefault="003D65AF" w:rsidP="00447F9B">
      <w:pPr>
        <w:pStyle w:val="a8"/>
        <w:rPr>
          <w:b w:val="0"/>
        </w:rPr>
      </w:pPr>
      <w:r w:rsidRPr="003D65AF">
        <w:t xml:space="preserve">             </w:t>
      </w:r>
      <w:r>
        <w:rPr>
          <w:b w:val="0"/>
        </w:rPr>
        <w:t>Рис.</w:t>
      </w:r>
      <w:r w:rsidR="00137544">
        <w:rPr>
          <w:b w:val="0"/>
        </w:rPr>
        <w:t>1.5.</w:t>
      </w:r>
      <w:r>
        <w:rPr>
          <w:b w:val="0"/>
        </w:rPr>
        <w:t xml:space="preserve">   </w:t>
      </w:r>
      <w:r w:rsidR="00A21FBB">
        <w:rPr>
          <w:b w:val="0"/>
        </w:rPr>
        <w:t>Устройства в</w:t>
      </w:r>
      <w:r>
        <w:rPr>
          <w:b w:val="0"/>
        </w:rPr>
        <w:t>вод</w:t>
      </w:r>
      <w:r w:rsidR="00A21FBB">
        <w:rPr>
          <w:b w:val="0"/>
        </w:rPr>
        <w:t xml:space="preserve">а и </w:t>
      </w:r>
      <w:r>
        <w:rPr>
          <w:b w:val="0"/>
        </w:rPr>
        <w:t>вывод</w:t>
      </w:r>
      <w:r w:rsidR="00A21FBB">
        <w:rPr>
          <w:b w:val="0"/>
        </w:rPr>
        <w:t>а</w:t>
      </w:r>
      <w:r>
        <w:rPr>
          <w:b w:val="0"/>
        </w:rPr>
        <w:t xml:space="preserve"> </w:t>
      </w:r>
      <w:r w:rsidR="00C07BF7" w:rsidRPr="00137544">
        <w:rPr>
          <w:b w:val="0"/>
        </w:rPr>
        <w:t xml:space="preserve"> </w:t>
      </w:r>
      <w:r>
        <w:rPr>
          <w:b w:val="0"/>
        </w:rPr>
        <w:t>данных</w:t>
      </w:r>
    </w:p>
    <w:p w:rsidR="001A15F5" w:rsidRPr="00A21FBB" w:rsidRDefault="001A15F5" w:rsidP="00F06578">
      <w:pPr>
        <w:rPr>
          <w:b/>
          <w:sz w:val="28"/>
        </w:rPr>
      </w:pPr>
    </w:p>
    <w:p w:rsidR="00CB7BCA" w:rsidRDefault="007B532A" w:rsidP="00F06578">
      <w:pPr>
        <w:rPr>
          <w:b/>
          <w:sz w:val="28"/>
        </w:rPr>
      </w:pPr>
      <w:r w:rsidRPr="00A21FBB">
        <w:rPr>
          <w:b/>
          <w:sz w:val="28"/>
        </w:rPr>
        <w:t>2.2.1. Типы</w:t>
      </w:r>
      <w:r w:rsidR="00CB7BCA">
        <w:rPr>
          <w:b/>
          <w:sz w:val="28"/>
        </w:rPr>
        <w:t xml:space="preserve"> </w:t>
      </w:r>
      <w:r w:rsidR="00CB7BCA" w:rsidRPr="00A21FBB">
        <w:rPr>
          <w:b/>
          <w:sz w:val="28"/>
        </w:rPr>
        <w:t xml:space="preserve"> данных</w:t>
      </w:r>
    </w:p>
    <w:p w:rsidR="00CB7BCA" w:rsidRPr="001B6AA5" w:rsidRDefault="00CB7BCA" w:rsidP="00CB7BCA">
      <w:pPr>
        <w:jc w:val="both"/>
        <w:rPr>
          <w:sz w:val="28"/>
        </w:rPr>
      </w:pPr>
      <w:r>
        <w:rPr>
          <w:b/>
          <w:sz w:val="28"/>
        </w:rPr>
        <w:t>Численные  данные</w:t>
      </w:r>
      <w:r>
        <w:rPr>
          <w:sz w:val="28"/>
        </w:rPr>
        <w:t xml:space="preserve"> </w:t>
      </w:r>
      <w:r w:rsidRPr="000D1046">
        <w:rPr>
          <w:b/>
          <w:sz w:val="28"/>
        </w:rPr>
        <w:t>(</w:t>
      </w:r>
      <w:r>
        <w:rPr>
          <w:b/>
          <w:sz w:val="28"/>
        </w:rPr>
        <w:t xml:space="preserve">количество) </w:t>
      </w:r>
      <w:r>
        <w:rPr>
          <w:sz w:val="28"/>
        </w:rPr>
        <w:t xml:space="preserve">– основная форма представления информации в математических моделях . </w:t>
      </w:r>
    </w:p>
    <w:p w:rsidR="00CB7BCA" w:rsidRPr="000B3C81" w:rsidRDefault="00CB7BCA" w:rsidP="00CB7BCA">
      <w:pPr>
        <w:pStyle w:val="a7"/>
        <w:keepNext w:val="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73620">
        <w:rPr>
          <w:rFonts w:ascii="Times New Roman" w:hAnsi="Times New Roman" w:cs="Times New Roman"/>
        </w:rPr>
        <w:t>Тип да</w:t>
      </w:r>
      <w:r>
        <w:rPr>
          <w:rFonts w:ascii="Times New Roman" w:hAnsi="Times New Roman" w:cs="Times New Roman"/>
        </w:rPr>
        <w:t>нных определяет</w:t>
      </w:r>
      <w:r w:rsidRPr="00873620">
        <w:rPr>
          <w:rFonts w:ascii="Times New Roman" w:hAnsi="Times New Roman" w:cs="Times New Roman"/>
        </w:rPr>
        <w:t xml:space="preserve"> множество допустимых значений  и </w:t>
      </w:r>
      <w:r>
        <w:rPr>
          <w:rFonts w:ascii="Times New Roman" w:hAnsi="Times New Roman" w:cs="Times New Roman"/>
        </w:rPr>
        <w:t xml:space="preserve">применимые к ним </w:t>
      </w:r>
      <w:r w:rsidRPr="00873620">
        <w:rPr>
          <w:rFonts w:ascii="Times New Roman" w:hAnsi="Times New Roman" w:cs="Times New Roman"/>
        </w:rPr>
        <w:t>операции преобразования.</w:t>
      </w:r>
      <w:r w:rsidRPr="004F14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Кодирование различных типов данных</w:t>
      </w:r>
    </w:p>
    <w:p w:rsidR="007A7443" w:rsidRPr="001220BE" w:rsidRDefault="00CB7BCA" w:rsidP="001220BE">
      <w:pPr>
        <w:pStyle w:val="a7"/>
        <w:keepNext w:val="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двоичными словами</w:t>
      </w:r>
      <w:r w:rsidRPr="004F14D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размещение и доступ к ним в памяти ЭВМ</w:t>
      </w:r>
      <w:r w:rsidRPr="00873620">
        <w:rPr>
          <w:rFonts w:ascii="Times New Roman" w:hAnsi="Times New Roman" w:cs="Times New Roman"/>
        </w:rPr>
        <w:t xml:space="preserve"> </w:t>
      </w:r>
    </w:p>
    <w:p w:rsidR="00CB7BCA" w:rsidRPr="00EC205D" w:rsidRDefault="00CB7BCA" w:rsidP="00CB7BCA">
      <w:pPr>
        <w:pStyle w:val="a7"/>
        <w:keepNext w:val="0"/>
        <w:spacing w:before="0" w:after="0"/>
      </w:pPr>
      <w:r>
        <w:t xml:space="preserve"> определяются </w:t>
      </w:r>
      <w:r w:rsidRPr="00873620">
        <w:t xml:space="preserve"> </w:t>
      </w:r>
      <w:r w:rsidRPr="00873620">
        <w:rPr>
          <w:b/>
        </w:rPr>
        <w:t>форматом</w:t>
      </w:r>
      <w:r>
        <w:t>.</w:t>
      </w:r>
    </w:p>
    <w:p w:rsidR="00CB7BCA" w:rsidRPr="00CB7BCA" w:rsidRDefault="00CB7BCA" w:rsidP="00F06578">
      <w:pPr>
        <w:rPr>
          <w:b/>
          <w:sz w:val="28"/>
        </w:rPr>
      </w:pPr>
    </w:p>
    <w:p w:rsidR="008C27CF" w:rsidRDefault="003A424C" w:rsidP="006F30ED">
      <w:pPr>
        <w:pStyle w:val="10"/>
        <w:numPr>
          <w:ilvl w:val="0"/>
          <w:numId w:val="14"/>
        </w:numPr>
        <w:rPr>
          <w:b/>
          <w:sz w:val="28"/>
          <w:szCs w:val="28"/>
        </w:rPr>
      </w:pPr>
      <w:r w:rsidRPr="00B37A42">
        <w:rPr>
          <w:b/>
          <w:sz w:val="28"/>
          <w:szCs w:val="28"/>
        </w:rPr>
        <w:t>Числа с плавающей точкой</w:t>
      </w:r>
    </w:p>
    <w:p w:rsidR="003A424C" w:rsidRDefault="008C27CF" w:rsidP="008C27CF">
      <w:pPr>
        <w:pStyle w:val="10"/>
        <w:numPr>
          <w:ilvl w:val="0"/>
          <w:numId w:val="0"/>
        </w:numPr>
        <w:rPr>
          <w:sz w:val="28"/>
          <w:szCs w:val="28"/>
        </w:rPr>
      </w:pPr>
      <w:r w:rsidRPr="00AF1EFD">
        <w:rPr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="00AF1EFD" w:rsidRPr="00AF1EFD">
        <w:rPr>
          <w:sz w:val="28"/>
          <w:szCs w:val="28"/>
        </w:rPr>
        <w:t>языке</w:t>
      </w:r>
      <w:r w:rsidR="00AF1E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С51 </w:t>
      </w:r>
      <w:r w:rsidRPr="008C27CF">
        <w:rPr>
          <w:sz w:val="28"/>
          <w:szCs w:val="28"/>
        </w:rPr>
        <w:t>приняты</w:t>
      </w:r>
      <w:r w:rsidR="003A424C" w:rsidRPr="00B37A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8C27CF">
        <w:rPr>
          <w:sz w:val="28"/>
          <w:szCs w:val="28"/>
        </w:rPr>
        <w:t>форматы</w:t>
      </w:r>
    </w:p>
    <w:p w:rsidR="00EB7D7A" w:rsidRPr="00B37A42" w:rsidRDefault="00EB7D7A" w:rsidP="008C27CF">
      <w:pPr>
        <w:pStyle w:val="10"/>
        <w:numPr>
          <w:ilvl w:val="0"/>
          <w:numId w:val="0"/>
        </w:numPr>
        <w:rPr>
          <w:b/>
          <w:sz w:val="28"/>
          <w:szCs w:val="28"/>
        </w:rPr>
      </w:pPr>
    </w:p>
    <w:p w:rsidR="003A424C" w:rsidRPr="005D2F4C" w:rsidRDefault="003A424C" w:rsidP="003A424C">
      <w:pPr>
        <w:rPr>
          <w:sz w:val="28"/>
        </w:rPr>
      </w:pPr>
      <w:r w:rsidRPr="00C83855">
        <w:rPr>
          <w:sz w:val="28"/>
        </w:rPr>
        <w:t xml:space="preserve"> </w:t>
      </w:r>
      <w:r>
        <w:rPr>
          <w:b/>
          <w:sz w:val="28"/>
          <w:lang w:val="en-US"/>
        </w:rPr>
        <w:t>float</w:t>
      </w:r>
      <w:r>
        <w:rPr>
          <w:sz w:val="28"/>
        </w:rPr>
        <w:t xml:space="preserve">  </w:t>
      </w:r>
      <w:r>
        <w:rPr>
          <w:sz w:val="28"/>
          <w:lang w:val="en-US"/>
        </w:rPr>
        <w:t>x</w:t>
      </w:r>
      <w:r w:rsidRPr="0018530C">
        <w:rPr>
          <w:sz w:val="28"/>
        </w:rPr>
        <w:t>=</w:t>
      </w:r>
      <w:r>
        <w:rPr>
          <w:sz w:val="28"/>
        </w:rPr>
        <w:t xml:space="preserve"> 12345,6789</w:t>
      </w:r>
      <w:r w:rsidRPr="0018530C">
        <w:rPr>
          <w:sz w:val="28"/>
        </w:rPr>
        <w:t xml:space="preserve"> </w:t>
      </w:r>
      <w:r>
        <w:rPr>
          <w:sz w:val="28"/>
        </w:rPr>
        <w:t xml:space="preserve">число с плавающей точкой в стандарте </w:t>
      </w:r>
      <w:r>
        <w:rPr>
          <w:sz w:val="28"/>
          <w:lang w:val="en-US"/>
        </w:rPr>
        <w:t>IEEE</w:t>
      </w:r>
      <w:r>
        <w:rPr>
          <w:sz w:val="28"/>
        </w:rPr>
        <w:t xml:space="preserve"> 754 </w:t>
      </w:r>
    </w:p>
    <w:p w:rsidR="003A424C" w:rsidRPr="00E35EE7" w:rsidRDefault="003A424C" w:rsidP="003A424C">
      <w:pPr>
        <w:rPr>
          <w:sz w:val="28"/>
        </w:rPr>
      </w:pPr>
      <w:r>
        <w:rPr>
          <w:sz w:val="28"/>
          <w:vertAlign w:val="superscript"/>
        </w:rPr>
        <w:t xml:space="preserve">  </w:t>
      </w:r>
      <w:r>
        <w:rPr>
          <w:b/>
          <w:sz w:val="28"/>
          <w:lang w:val="en-US"/>
        </w:rPr>
        <w:t>double</w:t>
      </w:r>
      <w:r>
        <w:rPr>
          <w:b/>
          <w:sz w:val="28"/>
        </w:rPr>
        <w:t xml:space="preserve"> </w:t>
      </w:r>
      <w:r>
        <w:rPr>
          <w:sz w:val="28"/>
          <w:lang w:val="en-US"/>
        </w:rPr>
        <w:t>x</w:t>
      </w:r>
      <w:r w:rsidRPr="0018530C">
        <w:rPr>
          <w:sz w:val="28"/>
        </w:rPr>
        <w:t>=</w:t>
      </w:r>
      <w:r>
        <w:rPr>
          <w:sz w:val="28"/>
        </w:rPr>
        <w:t xml:space="preserve"> 12345,6789</w:t>
      </w:r>
      <w:r w:rsidRPr="0018530C">
        <w:rPr>
          <w:sz w:val="28"/>
        </w:rPr>
        <w:t xml:space="preserve">  </w:t>
      </w:r>
      <w:r>
        <w:rPr>
          <w:sz w:val="28"/>
        </w:rPr>
        <w:t>число с плавающей точкой 64-разрядного формата</w:t>
      </w:r>
    </w:p>
    <w:p w:rsidR="003A424C" w:rsidRDefault="003A424C" w:rsidP="003A424C">
      <w:pPr>
        <w:rPr>
          <w:b/>
          <w:sz w:val="28"/>
        </w:rPr>
      </w:pPr>
      <w:r>
        <w:rPr>
          <w:sz w:val="28"/>
        </w:rPr>
        <w:t>К числам с плавающей точкой</w:t>
      </w:r>
      <w:r w:rsidR="000E53DB">
        <w:rPr>
          <w:sz w:val="28"/>
        </w:rPr>
        <w:t xml:space="preserve"> в С51</w:t>
      </w:r>
      <w:r>
        <w:rPr>
          <w:sz w:val="28"/>
        </w:rPr>
        <w:t xml:space="preserve"> применимы операции </w:t>
      </w:r>
      <w:r w:rsidRPr="00560941">
        <w:rPr>
          <w:b/>
          <w:sz w:val="28"/>
        </w:rPr>
        <w:t>(+,-,*,/ )</w:t>
      </w:r>
      <w:r>
        <w:rPr>
          <w:sz w:val="28"/>
        </w:rPr>
        <w:t xml:space="preserve"> и функции стандартной библиотеки 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math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h</w:t>
      </w:r>
    </w:p>
    <w:p w:rsidR="003A424C" w:rsidRDefault="003A424C" w:rsidP="003A424C">
      <w:pPr>
        <w:rPr>
          <w:sz w:val="28"/>
        </w:rPr>
      </w:pPr>
      <w:r>
        <w:rPr>
          <w:b/>
          <w:sz w:val="28"/>
        </w:rPr>
        <w:t xml:space="preserve"> </w:t>
      </w:r>
      <w:r w:rsidRPr="003A424C">
        <w:rPr>
          <w:sz w:val="28"/>
        </w:rPr>
        <w:t xml:space="preserve">Формат с плавающей точкой называют научным, здесь  диапазон  практически  не ограничен и фиксирована </w:t>
      </w:r>
      <w:r w:rsidRPr="008C27CF">
        <w:rPr>
          <w:b/>
          <w:sz w:val="28"/>
        </w:rPr>
        <w:t>относительная</w:t>
      </w:r>
      <w:r w:rsidRPr="003A424C">
        <w:rPr>
          <w:sz w:val="28"/>
        </w:rPr>
        <w:t xml:space="preserve"> погрешность форматом.</w:t>
      </w:r>
    </w:p>
    <w:p w:rsidR="003A424C" w:rsidRDefault="008C27CF" w:rsidP="003A424C">
      <w:pPr>
        <w:rPr>
          <w:sz w:val="28"/>
        </w:rPr>
      </w:pPr>
      <w:r>
        <w:rPr>
          <w:sz w:val="28"/>
        </w:rPr>
        <w:t>Для MCU использование FP-формат связан с большими затратами памяти и временем вычислений.</w:t>
      </w:r>
    </w:p>
    <w:p w:rsidR="00AF1EFD" w:rsidRPr="008C27CF" w:rsidRDefault="00AF1EFD" w:rsidP="003A424C">
      <w:pPr>
        <w:rPr>
          <w:sz w:val="28"/>
        </w:rPr>
      </w:pPr>
    </w:p>
    <w:p w:rsidR="001A15F5" w:rsidRPr="003A424C" w:rsidRDefault="001A15F5" w:rsidP="003A424C">
      <w:pPr>
        <w:pStyle w:val="a8"/>
      </w:pPr>
      <w:r w:rsidRPr="0033725A">
        <w:t>2</w:t>
      </w:r>
      <w:r w:rsidR="003A424C">
        <w:t>)</w:t>
      </w:r>
      <w:r w:rsidRPr="00B83A73">
        <w:t xml:space="preserve"> </w:t>
      </w:r>
      <w:r>
        <w:t>Числа с фиксированной запятой.</w:t>
      </w:r>
    </w:p>
    <w:p w:rsidR="001A15F5" w:rsidRPr="003A424C" w:rsidRDefault="001A15F5" w:rsidP="001A15F5">
      <w:pPr>
        <w:pStyle w:val="a8"/>
        <w:ind w:left="360"/>
      </w:pPr>
    </w:p>
    <w:p w:rsidR="001A15F5" w:rsidRDefault="001220BE" w:rsidP="001A15F5">
      <w:pPr>
        <w:rPr>
          <w:sz w:val="28"/>
        </w:rPr>
      </w:pPr>
      <w:r>
        <w:rPr>
          <w:sz w:val="28"/>
        </w:rPr>
        <w:t xml:space="preserve">Числа </w:t>
      </w:r>
      <w:r w:rsidR="001A15F5">
        <w:rPr>
          <w:sz w:val="28"/>
        </w:rPr>
        <w:t>различаются как</w:t>
      </w:r>
    </w:p>
    <w:p w:rsidR="001A15F5" w:rsidRDefault="001A15F5" w:rsidP="001A15F5">
      <w:pPr>
        <w:rPr>
          <w:sz w:val="28"/>
        </w:rPr>
      </w:pPr>
      <w:r>
        <w:rPr>
          <w:sz w:val="28"/>
        </w:rPr>
        <w:t xml:space="preserve">  </w:t>
      </w:r>
      <w:r w:rsidRPr="00A56265">
        <w:rPr>
          <w:b/>
          <w:sz w:val="28"/>
        </w:rPr>
        <w:t xml:space="preserve"> целые </w:t>
      </w:r>
      <w:r>
        <w:rPr>
          <w:sz w:val="28"/>
        </w:rPr>
        <w:t>– запятая условно фиксирована после младшего бита формата и</w:t>
      </w:r>
    </w:p>
    <w:p w:rsidR="001A15F5" w:rsidRDefault="001A15F5" w:rsidP="001A15F5">
      <w:pPr>
        <w:rPr>
          <w:sz w:val="28"/>
        </w:rPr>
      </w:pPr>
      <w:r>
        <w:rPr>
          <w:sz w:val="28"/>
        </w:rPr>
        <w:t xml:space="preserve">   </w:t>
      </w:r>
      <w:r w:rsidRPr="00A56265">
        <w:rPr>
          <w:b/>
          <w:sz w:val="28"/>
        </w:rPr>
        <w:t>дробные</w:t>
      </w:r>
      <w:r>
        <w:rPr>
          <w:sz w:val="28"/>
        </w:rPr>
        <w:t xml:space="preserve"> – запятая фиксирована перед старшим разрядом формата.</w:t>
      </w:r>
    </w:p>
    <w:p w:rsidR="0035063F" w:rsidRPr="002C432D" w:rsidRDefault="001A15F5" w:rsidP="001A15F5">
      <w:pPr>
        <w:rPr>
          <w:sz w:val="28"/>
        </w:rPr>
      </w:pPr>
      <w:r>
        <w:rPr>
          <w:sz w:val="28"/>
        </w:rPr>
        <w:t xml:space="preserve">Целые </w:t>
      </w:r>
      <w:r w:rsidRPr="005E12E2">
        <w:rPr>
          <w:sz w:val="28"/>
        </w:rPr>
        <w:t>можно</w:t>
      </w:r>
      <w:r>
        <w:rPr>
          <w:sz w:val="28"/>
        </w:rPr>
        <w:t xml:space="preserve"> рассматривать как дробные с масштабом 2</w:t>
      </w:r>
      <w:r w:rsidRPr="00A56265">
        <w:rPr>
          <w:sz w:val="28"/>
          <w:vertAlign w:val="superscript"/>
          <w:lang w:val="en-US"/>
        </w:rPr>
        <w:t>n</w:t>
      </w:r>
      <w:r>
        <w:rPr>
          <w:sz w:val="28"/>
          <w:vertAlign w:val="superscript"/>
        </w:rPr>
        <w:t xml:space="preserve"> </w:t>
      </w:r>
      <w:r w:rsidRPr="00A56265">
        <w:rPr>
          <w:sz w:val="28"/>
        </w:rPr>
        <w:t xml:space="preserve">в </w:t>
      </w:r>
      <w:r w:rsidRPr="00A56265">
        <w:rPr>
          <w:sz w:val="28"/>
          <w:lang w:val="en-US"/>
        </w:rPr>
        <w:t>n</w:t>
      </w:r>
      <w:r w:rsidRPr="00A56265">
        <w:rPr>
          <w:sz w:val="28"/>
        </w:rPr>
        <w:t>-разрядном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>формате.</w:t>
      </w:r>
    </w:p>
    <w:p w:rsidR="001220BE" w:rsidRDefault="001A15F5" w:rsidP="001A15F5">
      <w:pPr>
        <w:rPr>
          <w:sz w:val="28"/>
        </w:rPr>
      </w:pPr>
      <w:r>
        <w:rPr>
          <w:sz w:val="28"/>
        </w:rPr>
        <w:t>Отрицательное число в дополнительном коде</w:t>
      </w:r>
      <w:r w:rsidRPr="00ED2FBE">
        <w:rPr>
          <w:sz w:val="28"/>
        </w:rPr>
        <w:t xml:space="preserve"> </w:t>
      </w:r>
      <w:r w:rsidRPr="00955777">
        <w:rPr>
          <w:sz w:val="28"/>
        </w:rPr>
        <w:t>(</w:t>
      </w:r>
      <w:r>
        <w:rPr>
          <w:sz w:val="28"/>
        </w:rPr>
        <w:t>дополнение до двух</w:t>
      </w:r>
    </w:p>
    <w:p w:rsidR="001A15F5" w:rsidRPr="00DA6E65" w:rsidRDefault="001A15F5" w:rsidP="001A15F5">
      <w:pPr>
        <w:rPr>
          <w:sz w:val="28"/>
        </w:rPr>
      </w:pPr>
      <w:r w:rsidRPr="00324AB0">
        <w:rPr>
          <w:b/>
          <w:sz w:val="28"/>
        </w:rPr>
        <w:t>( 2–|</w:t>
      </w:r>
      <w:r w:rsidRPr="00324AB0">
        <w:rPr>
          <w:b/>
          <w:sz w:val="28"/>
          <w:lang w:val="en-US"/>
        </w:rPr>
        <w:t>x</w:t>
      </w:r>
      <w:r w:rsidRPr="00324AB0">
        <w:rPr>
          <w:b/>
          <w:sz w:val="28"/>
        </w:rPr>
        <w:t>|</w:t>
      </w:r>
      <w:r w:rsidRPr="00617A6A">
        <w:rPr>
          <w:b/>
          <w:sz w:val="28"/>
        </w:rPr>
        <w:t xml:space="preserve">, </w:t>
      </w:r>
      <w:r w:rsidRPr="00F03435">
        <w:rPr>
          <w:sz w:val="28"/>
        </w:rPr>
        <w:t xml:space="preserve"> </w:t>
      </w:r>
      <w:r w:rsidRPr="00062862">
        <w:rPr>
          <w:sz w:val="28"/>
        </w:rPr>
        <w:t>|</w:t>
      </w:r>
      <w:r>
        <w:rPr>
          <w:sz w:val="28"/>
          <w:lang w:val="en-US"/>
        </w:rPr>
        <w:t>x</w:t>
      </w:r>
      <w:r w:rsidRPr="00062862">
        <w:rPr>
          <w:sz w:val="28"/>
        </w:rPr>
        <w:t>|</w:t>
      </w:r>
      <w:r>
        <w:rPr>
          <w:sz w:val="28"/>
        </w:rPr>
        <w:t>&lt;</w:t>
      </w:r>
      <w:r w:rsidRPr="00F03435">
        <w:rPr>
          <w:sz w:val="28"/>
        </w:rPr>
        <w:t>1.0</w:t>
      </w:r>
      <w:r w:rsidRPr="00324AB0">
        <w:rPr>
          <w:b/>
          <w:sz w:val="28"/>
        </w:rPr>
        <w:t>)</w:t>
      </w:r>
      <w:r w:rsidRPr="00617A6A">
        <w:rPr>
          <w:b/>
          <w:sz w:val="28"/>
        </w:rPr>
        <w:t xml:space="preserve"> </w:t>
      </w:r>
      <w:r>
        <w:rPr>
          <w:sz w:val="28"/>
        </w:rPr>
        <w:t xml:space="preserve"> для дробных </w:t>
      </w:r>
      <w:r w:rsidRPr="005D6E2E">
        <w:rPr>
          <w:sz w:val="28"/>
        </w:rPr>
        <w:t xml:space="preserve">, 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062862">
        <w:rPr>
          <w:sz w:val="28"/>
        </w:rPr>
        <w:t>=</w:t>
      </w:r>
      <w:r>
        <w:rPr>
          <w:sz w:val="28"/>
        </w:rPr>
        <w:t>8-битовый формат с фиксированной</w:t>
      </w:r>
      <w:r w:rsidRPr="005D6E2E">
        <w:rPr>
          <w:sz w:val="28"/>
        </w:rPr>
        <w:t xml:space="preserve">  </w:t>
      </w:r>
      <w:r>
        <w:rPr>
          <w:sz w:val="28"/>
        </w:rPr>
        <w:t>точкой</w:t>
      </w:r>
      <w:r w:rsidRPr="00F03435">
        <w:rPr>
          <w:sz w:val="28"/>
        </w:rPr>
        <w:t>,</w:t>
      </w:r>
      <w:r w:rsidRPr="00875B97">
        <w:rPr>
          <w:sz w:val="28"/>
        </w:rPr>
        <w:t xml:space="preserve"> </w:t>
      </w:r>
      <w:r>
        <w:rPr>
          <w:sz w:val="28"/>
        </w:rPr>
        <w:t>.</w:t>
      </w:r>
    </w:p>
    <w:p w:rsidR="001A15F5" w:rsidRPr="00617A6A" w:rsidRDefault="001A15F5" w:rsidP="001A15F5">
      <w:pPr>
        <w:rPr>
          <w:sz w:val="28"/>
        </w:rPr>
      </w:pPr>
      <w:r>
        <w:rPr>
          <w:sz w:val="28"/>
        </w:rPr>
        <w:t>Для целых отрицательное число в дополнительном коде</w:t>
      </w:r>
      <w:r w:rsidRPr="00ED2FBE">
        <w:rPr>
          <w:sz w:val="28"/>
        </w:rPr>
        <w:t xml:space="preserve"> </w:t>
      </w:r>
      <w:r w:rsidRPr="00955777">
        <w:rPr>
          <w:sz w:val="28"/>
        </w:rPr>
        <w:t>(</w:t>
      </w:r>
      <w:r w:rsidRPr="00324AB0">
        <w:rPr>
          <w:b/>
          <w:sz w:val="28"/>
        </w:rPr>
        <w:t xml:space="preserve"> 2</w:t>
      </w:r>
      <w:r w:rsidRPr="00322EA9">
        <w:rPr>
          <w:b/>
          <w:sz w:val="28"/>
          <w:vertAlign w:val="superscript"/>
        </w:rPr>
        <w:t>8</w:t>
      </w:r>
      <w:r w:rsidRPr="00324AB0">
        <w:rPr>
          <w:b/>
          <w:sz w:val="28"/>
        </w:rPr>
        <w:t>–|</w:t>
      </w:r>
      <w:r w:rsidRPr="00324AB0">
        <w:rPr>
          <w:b/>
          <w:sz w:val="28"/>
          <w:lang w:val="en-US"/>
        </w:rPr>
        <w:t>x</w:t>
      </w:r>
      <w:r w:rsidRPr="00324AB0">
        <w:rPr>
          <w:b/>
          <w:sz w:val="28"/>
        </w:rPr>
        <w:t>|</w:t>
      </w:r>
      <w:r>
        <w:rPr>
          <w:b/>
          <w:sz w:val="28"/>
        </w:rPr>
        <w:t>,</w:t>
      </w:r>
      <w:r w:rsidRPr="00617A6A">
        <w:rPr>
          <w:b/>
          <w:sz w:val="28"/>
        </w:rPr>
        <w:t xml:space="preserve"> </w:t>
      </w:r>
      <w:r w:rsidRPr="00324AB0">
        <w:rPr>
          <w:b/>
          <w:sz w:val="28"/>
        </w:rPr>
        <w:t>|</w:t>
      </w:r>
      <w:r w:rsidRPr="00324AB0">
        <w:rPr>
          <w:b/>
          <w:sz w:val="28"/>
          <w:lang w:val="en-US"/>
        </w:rPr>
        <w:t>x</w:t>
      </w:r>
      <w:r w:rsidRPr="00324AB0">
        <w:rPr>
          <w:b/>
          <w:sz w:val="28"/>
        </w:rPr>
        <w:t>|</w:t>
      </w:r>
      <w:r w:rsidRPr="00617A6A">
        <w:rPr>
          <w:b/>
          <w:sz w:val="28"/>
        </w:rPr>
        <w:t>&lt;2</w:t>
      </w:r>
      <w:r w:rsidRPr="00617A6A">
        <w:rPr>
          <w:b/>
          <w:sz w:val="28"/>
          <w:vertAlign w:val="superscript"/>
        </w:rPr>
        <w:t>7</w:t>
      </w:r>
      <w:r w:rsidRPr="00617A6A">
        <w:rPr>
          <w:b/>
          <w:sz w:val="28"/>
        </w:rPr>
        <w:t xml:space="preserve"> )</w:t>
      </w:r>
    </w:p>
    <w:p w:rsidR="001A15F5" w:rsidRDefault="001A15F5" w:rsidP="001A15F5">
      <w:pPr>
        <w:rPr>
          <w:sz w:val="28"/>
        </w:rPr>
      </w:pPr>
      <w:r w:rsidRPr="00617A6A">
        <w:rPr>
          <w:sz w:val="28"/>
        </w:rPr>
        <w:t xml:space="preserve"> </w:t>
      </w:r>
      <w:r>
        <w:rPr>
          <w:sz w:val="28"/>
        </w:rPr>
        <w:t xml:space="preserve">                                         7    </w:t>
      </w:r>
      <w:r w:rsidRPr="00796A7E">
        <w:rPr>
          <w:sz w:val="28"/>
        </w:rPr>
        <w:t>6</w:t>
      </w:r>
      <w:r>
        <w:rPr>
          <w:sz w:val="28"/>
        </w:rPr>
        <w:t xml:space="preserve">                  0 </w:t>
      </w:r>
    </w:p>
    <w:p w:rsidR="001A15F5" w:rsidRDefault="001A15F5" w:rsidP="001A15F5">
      <w:pPr>
        <w:rPr>
          <w:sz w:val="28"/>
        </w:rPr>
      </w:pPr>
      <w:r w:rsidRPr="00F56BF0">
        <w:pict>
          <v:rect id="_x0000_s3815" style="position:absolute;margin-left:142.9pt;margin-top:3.3pt;width:98pt;height:18pt;z-index:-251811328;v-text-anchor:middle" fillcolor="#9cf">
            <v:fill color2="#630"/>
            <v:stroke joinstyle="round"/>
          </v:rect>
        </w:pict>
      </w:r>
      <w:r w:rsidRPr="00F56BF0">
        <w:pict>
          <v:line id="_x0000_s3813" style="position:absolute;flip:y;z-index:251503104" from="164.9pt,3.3pt" to="164.9pt,21.3pt"/>
        </w:pict>
      </w:r>
      <w:r>
        <w:rPr>
          <w:sz w:val="28"/>
        </w:rPr>
        <w:t xml:space="preserve">Формат  целого                  </w:t>
      </w:r>
      <w:r>
        <w:rPr>
          <w:sz w:val="32"/>
          <w:szCs w:val="32"/>
        </w:rPr>
        <w:t>s</w:t>
      </w:r>
      <w:r>
        <w:rPr>
          <w:sz w:val="28"/>
        </w:rPr>
        <w:t xml:space="preserve">      </w:t>
      </w:r>
      <w:r w:rsidRPr="00796A7E">
        <w:rPr>
          <w:sz w:val="28"/>
        </w:rPr>
        <w:t>+/-</w:t>
      </w:r>
      <w:r>
        <w:rPr>
          <w:sz w:val="28"/>
        </w:rPr>
        <w:t xml:space="preserve"> </w:t>
      </w:r>
      <w:r w:rsidRPr="00796A7E">
        <w:rPr>
          <w:sz w:val="28"/>
        </w:rPr>
        <w:t>|</w:t>
      </w:r>
      <w:r>
        <w:rPr>
          <w:sz w:val="28"/>
        </w:rPr>
        <w:t>x</w:t>
      </w:r>
      <w:r w:rsidRPr="00796A7E">
        <w:rPr>
          <w:sz w:val="28"/>
        </w:rPr>
        <w:t xml:space="preserve">|   </w:t>
      </w:r>
      <w:r>
        <w:rPr>
          <w:sz w:val="28"/>
        </w:rPr>
        <w:t xml:space="preserve">     </w:t>
      </w:r>
      <w:r w:rsidRPr="005D6E2E">
        <w:rPr>
          <w:sz w:val="28"/>
        </w:rPr>
        <w:t xml:space="preserve"> (,)</w:t>
      </w:r>
    </w:p>
    <w:p w:rsidR="00282E20" w:rsidRPr="005D6E2E" w:rsidRDefault="00282E20" w:rsidP="001A15F5">
      <w:pPr>
        <w:rPr>
          <w:sz w:val="28"/>
        </w:rPr>
      </w:pPr>
    </w:p>
    <w:p w:rsidR="001A15F5" w:rsidRDefault="001A15F5" w:rsidP="001A15F5"/>
    <w:p w:rsidR="002353FA" w:rsidRPr="00AF1EFD" w:rsidRDefault="002353FA" w:rsidP="001A15F5"/>
    <w:p w:rsidR="001A15F5" w:rsidRPr="00617A6A" w:rsidRDefault="001A15F5" w:rsidP="001A15F5">
      <w:pPr>
        <w:rPr>
          <w:sz w:val="28"/>
        </w:rPr>
      </w:pPr>
      <w:r w:rsidRPr="00062862">
        <w:rPr>
          <w:sz w:val="28"/>
        </w:rPr>
        <w:t xml:space="preserve">                    </w:t>
      </w:r>
      <w:r>
        <w:rPr>
          <w:sz w:val="28"/>
        </w:rPr>
        <w:t xml:space="preserve">                      </w:t>
      </w:r>
      <w:r w:rsidRPr="001A15F5">
        <w:rPr>
          <w:sz w:val="28"/>
        </w:rPr>
        <w:t xml:space="preserve">0   </w:t>
      </w:r>
      <w:r w:rsidRPr="00062862">
        <w:rPr>
          <w:sz w:val="28"/>
        </w:rPr>
        <w:t>1</w:t>
      </w:r>
      <w:r>
        <w:rPr>
          <w:sz w:val="28"/>
        </w:rPr>
        <w:t xml:space="preserve"> </w:t>
      </w:r>
      <w:r w:rsidRPr="00062862">
        <w:rPr>
          <w:sz w:val="28"/>
        </w:rPr>
        <w:t xml:space="preserve">   </w:t>
      </w:r>
      <w:r w:rsidRPr="00796A7E">
        <w:rPr>
          <w:sz w:val="28"/>
        </w:rPr>
        <w:t>2</w:t>
      </w:r>
      <w:r>
        <w:rPr>
          <w:sz w:val="28"/>
        </w:rPr>
        <w:t xml:space="preserve">             </w:t>
      </w:r>
      <w:r w:rsidRPr="001A15F5">
        <w:rPr>
          <w:sz w:val="28"/>
        </w:rPr>
        <w:t>7</w:t>
      </w:r>
    </w:p>
    <w:p w:rsidR="001A15F5" w:rsidRPr="00E1741A" w:rsidRDefault="001A15F5" w:rsidP="001A15F5">
      <w:r>
        <w:pict>
          <v:rect id="_x0000_s3816" style="position:absolute;margin-left:142.9pt;margin-top:3.3pt;width:98pt;height:18pt;z-index:-251810304;v-text-anchor:middle" fillcolor="#9cf">
            <v:fill color2="#630"/>
            <v:stroke joinstyle="round"/>
          </v:rect>
        </w:pict>
      </w:r>
      <w:r>
        <w:pict>
          <v:line id="_x0000_s3814" style="position:absolute;flip:y;z-index:251504128" from="164.9pt,3.3pt" to="164.9pt,21.3pt"/>
        </w:pict>
      </w:r>
      <w:r>
        <w:rPr>
          <w:sz w:val="28"/>
        </w:rPr>
        <w:t xml:space="preserve"> Формат дробного            </w:t>
      </w:r>
      <w:r>
        <w:rPr>
          <w:sz w:val="28"/>
          <w:lang w:val="en-GB"/>
        </w:rPr>
        <w:t>s</w:t>
      </w:r>
      <w:r w:rsidRPr="00E1741A">
        <w:rPr>
          <w:sz w:val="28"/>
        </w:rPr>
        <w:t xml:space="preserve">        +/- |</w:t>
      </w:r>
      <w:r>
        <w:rPr>
          <w:sz w:val="28"/>
          <w:lang w:val="en-GB"/>
        </w:rPr>
        <w:t>x</w:t>
      </w:r>
      <w:r w:rsidRPr="00796A7E">
        <w:rPr>
          <w:sz w:val="28"/>
        </w:rPr>
        <w:t>|</w:t>
      </w:r>
      <w:r>
        <w:rPr>
          <w:b/>
          <w:sz w:val="28"/>
        </w:rPr>
        <w:t xml:space="preserve"> </w:t>
      </w:r>
    </w:p>
    <w:p w:rsidR="001A15F5" w:rsidRPr="00137544" w:rsidRDefault="001A15F5" w:rsidP="001A15F5">
      <w:pPr>
        <w:rPr>
          <w:sz w:val="28"/>
        </w:rPr>
      </w:pPr>
      <w:r>
        <w:rPr>
          <w:b/>
          <w:sz w:val="28"/>
        </w:rPr>
        <w:t xml:space="preserve">                                            </w:t>
      </w:r>
      <w:r w:rsidRPr="00137544">
        <w:rPr>
          <w:sz w:val="28"/>
        </w:rPr>
        <w:t>(,)</w:t>
      </w:r>
    </w:p>
    <w:p w:rsidR="001A15F5" w:rsidRPr="00886E1D" w:rsidRDefault="001A15F5" w:rsidP="001A15F5">
      <w:pPr>
        <w:rPr>
          <w:sz w:val="28"/>
        </w:rPr>
      </w:pPr>
      <w:r>
        <w:rPr>
          <w:b/>
          <w:sz w:val="28"/>
          <w:lang w:val="en-GB"/>
        </w:rPr>
        <w:t>S</w:t>
      </w:r>
      <w:r w:rsidRPr="00955777">
        <w:rPr>
          <w:b/>
          <w:sz w:val="28"/>
        </w:rPr>
        <w:t>-</w:t>
      </w:r>
      <w:r>
        <w:rPr>
          <w:b/>
          <w:sz w:val="28"/>
        </w:rPr>
        <w:t xml:space="preserve"> </w:t>
      </w:r>
      <w:r w:rsidRPr="00F03435">
        <w:rPr>
          <w:sz w:val="28"/>
        </w:rPr>
        <w:t>старший  знаковый бит д</w:t>
      </w:r>
      <w:r>
        <w:rPr>
          <w:sz w:val="28"/>
        </w:rPr>
        <w:t xml:space="preserve">воичного числа (0-положительное число и 1-знак отрицательного числа </w:t>
      </w:r>
      <w:r w:rsidRPr="00F03435">
        <w:rPr>
          <w:sz w:val="28"/>
        </w:rPr>
        <w:t xml:space="preserve"> можно рассматривать как целую часть </w:t>
      </w:r>
      <w:r>
        <w:rPr>
          <w:sz w:val="28"/>
        </w:rPr>
        <w:t>дробного числа.</w:t>
      </w:r>
    </w:p>
    <w:p w:rsidR="001A15F5" w:rsidRPr="001A15F5" w:rsidRDefault="001A15F5" w:rsidP="001A15F5">
      <w:pPr>
        <w:rPr>
          <w:sz w:val="28"/>
        </w:rPr>
      </w:pPr>
      <w:r w:rsidRPr="00796A7E">
        <w:rPr>
          <w:b/>
          <w:sz w:val="28"/>
        </w:rPr>
        <w:t>|</w:t>
      </w:r>
      <w:r w:rsidRPr="00E1741A">
        <w:rPr>
          <w:b/>
          <w:sz w:val="28"/>
        </w:rPr>
        <w:t>x</w:t>
      </w:r>
      <w:r w:rsidRPr="00796A7E">
        <w:rPr>
          <w:b/>
          <w:sz w:val="28"/>
        </w:rPr>
        <w:t xml:space="preserve">| - </w:t>
      </w:r>
      <w:r w:rsidRPr="00E1741A">
        <w:rPr>
          <w:sz w:val="28"/>
        </w:rPr>
        <w:t>семиразрядный модуль</w:t>
      </w:r>
      <w:r>
        <w:rPr>
          <w:sz w:val="28"/>
        </w:rPr>
        <w:t xml:space="preserve"> числа)</w:t>
      </w:r>
    </w:p>
    <w:p w:rsidR="001A15F5" w:rsidRPr="006031E0" w:rsidRDefault="001A15F5" w:rsidP="001A15F5">
      <w:pPr>
        <w:rPr>
          <w:sz w:val="28"/>
        </w:rPr>
      </w:pPr>
      <w:r w:rsidRPr="00155BDF">
        <w:rPr>
          <w:sz w:val="28"/>
        </w:rPr>
        <w:t xml:space="preserve"> </w:t>
      </w:r>
      <w:r>
        <w:rPr>
          <w:sz w:val="28"/>
        </w:rPr>
        <w:t xml:space="preserve">При вычислениях может быть использован </w:t>
      </w:r>
      <w:r w:rsidRPr="00155BDF">
        <w:rPr>
          <w:sz w:val="28"/>
        </w:rPr>
        <w:t>“</w:t>
      </w:r>
      <w:r>
        <w:rPr>
          <w:sz w:val="28"/>
        </w:rPr>
        <w:t>беззнаковый</w:t>
      </w:r>
      <w:r w:rsidRPr="00155BDF">
        <w:rPr>
          <w:sz w:val="28"/>
        </w:rPr>
        <w:t xml:space="preserve">” </w:t>
      </w:r>
      <w:r>
        <w:rPr>
          <w:sz w:val="28"/>
        </w:rPr>
        <w:t xml:space="preserve"> формат</w:t>
      </w:r>
      <w:r w:rsidR="006031E0" w:rsidRPr="006031E0">
        <w:rPr>
          <w:sz w:val="28"/>
        </w:rPr>
        <w:t xml:space="preserve">  числа</w:t>
      </w:r>
      <w:r w:rsidR="00282E20" w:rsidRPr="00282E20">
        <w:rPr>
          <w:sz w:val="28"/>
        </w:rPr>
        <w:t>,</w:t>
      </w:r>
      <w:r w:rsidR="006031E0" w:rsidRPr="006031E0">
        <w:rPr>
          <w:sz w:val="28"/>
        </w:rPr>
        <w:t xml:space="preserve"> или </w:t>
      </w:r>
    </w:p>
    <w:p w:rsidR="006031E0" w:rsidRPr="00282E20" w:rsidRDefault="006031E0" w:rsidP="001A15F5">
      <w:pPr>
        <w:rPr>
          <w:sz w:val="28"/>
          <w:lang w:val="en-US"/>
        </w:rPr>
      </w:pPr>
      <w:r>
        <w:rPr>
          <w:sz w:val="28"/>
        </w:rPr>
        <w:t>двоичный</w:t>
      </w:r>
      <w:r w:rsidRPr="00282E20">
        <w:rPr>
          <w:sz w:val="28"/>
          <w:lang w:val="en-US"/>
        </w:rPr>
        <w:t xml:space="preserve"> </w:t>
      </w:r>
      <w:r>
        <w:rPr>
          <w:sz w:val="28"/>
        </w:rPr>
        <w:t>код</w:t>
      </w:r>
      <w:r w:rsidRPr="00282E20">
        <w:rPr>
          <w:sz w:val="28"/>
          <w:lang w:val="en-US"/>
        </w:rPr>
        <w:t>.</w:t>
      </w:r>
    </w:p>
    <w:p w:rsidR="001A15F5" w:rsidRPr="00155BDF" w:rsidRDefault="001A15F5" w:rsidP="001A15F5">
      <w:pPr>
        <w:rPr>
          <w:b/>
          <w:sz w:val="28"/>
          <w:lang w:val="en-US"/>
        </w:rPr>
      </w:pPr>
      <w:r w:rsidRPr="00155BDF">
        <w:rPr>
          <w:b/>
          <w:sz w:val="28"/>
          <w:lang w:val="en-US"/>
        </w:rPr>
        <w:t>unsigned char</w:t>
      </w:r>
      <w:r w:rsidR="00282E20">
        <w:rPr>
          <w:b/>
          <w:sz w:val="28"/>
          <w:lang w:val="en-US"/>
        </w:rPr>
        <w:t xml:space="preserve"> </w:t>
      </w:r>
      <w:r w:rsidRPr="00155BDF">
        <w:rPr>
          <w:b/>
          <w:sz w:val="28"/>
          <w:lang w:val="en-US"/>
        </w:rPr>
        <w:t xml:space="preserve"> x</w:t>
      </w:r>
      <w:r>
        <w:rPr>
          <w:b/>
          <w:sz w:val="28"/>
          <w:lang w:val="en-US"/>
        </w:rPr>
        <w:t>;</w:t>
      </w:r>
    </w:p>
    <w:p w:rsidR="007A7443" w:rsidRPr="001A15F5" w:rsidRDefault="001A15F5" w:rsidP="001A15F5">
      <w:pPr>
        <w:rPr>
          <w:b/>
          <w:sz w:val="28"/>
          <w:lang w:val="en-US"/>
        </w:rPr>
      </w:pPr>
      <w:r w:rsidRPr="00155BDF">
        <w:rPr>
          <w:b/>
          <w:sz w:val="28"/>
          <w:lang w:val="en-US"/>
        </w:rPr>
        <w:t xml:space="preserve">unsigned int </w:t>
      </w:r>
      <w:r w:rsidR="00282E20">
        <w:rPr>
          <w:b/>
          <w:sz w:val="28"/>
          <w:lang w:val="en-US"/>
        </w:rPr>
        <w:t xml:space="preserve"> </w:t>
      </w:r>
      <w:r w:rsidRPr="00155BDF">
        <w:rPr>
          <w:b/>
          <w:sz w:val="28"/>
          <w:lang w:val="en-US"/>
        </w:rPr>
        <w:t>y</w:t>
      </w:r>
      <w:r>
        <w:rPr>
          <w:b/>
          <w:sz w:val="28"/>
          <w:lang w:val="en-US"/>
        </w:rPr>
        <w:t>;</w:t>
      </w:r>
    </w:p>
    <w:p w:rsidR="001A15F5" w:rsidRPr="00155BDF" w:rsidRDefault="001A15F5" w:rsidP="001A15F5">
      <w:pPr>
        <w:rPr>
          <w:sz w:val="28"/>
        </w:rPr>
      </w:pPr>
      <w:r w:rsidRPr="00155BDF">
        <w:rPr>
          <w:sz w:val="28"/>
        </w:rPr>
        <w:t>Обозначает положительное число – формат числа на один бит больше.</w:t>
      </w:r>
    </w:p>
    <w:p w:rsidR="001A15F5" w:rsidRPr="00155BDF" w:rsidRDefault="001A15F5" w:rsidP="001A15F5">
      <w:pPr>
        <w:rPr>
          <w:sz w:val="28"/>
        </w:rPr>
      </w:pPr>
      <w:r w:rsidRPr="00155BDF">
        <w:rPr>
          <w:sz w:val="28"/>
        </w:rPr>
        <w:t>Используя определение формата</w:t>
      </w:r>
    </w:p>
    <w:p w:rsidR="001A15F5" w:rsidRPr="001A15F5" w:rsidRDefault="001A15F5" w:rsidP="001A15F5">
      <w:pPr>
        <w:rPr>
          <w:b/>
          <w:sz w:val="28"/>
        </w:rPr>
      </w:pPr>
      <w:r>
        <w:rPr>
          <w:b/>
          <w:sz w:val="28"/>
          <w:lang w:val="en-US"/>
        </w:rPr>
        <w:t>typedef</w:t>
      </w:r>
      <w:r w:rsidRPr="001A15F5">
        <w:rPr>
          <w:b/>
          <w:sz w:val="28"/>
        </w:rPr>
        <w:t xml:space="preserve">   </w:t>
      </w:r>
      <w:r>
        <w:rPr>
          <w:b/>
          <w:sz w:val="28"/>
          <w:lang w:val="en-US"/>
        </w:rPr>
        <w:t>uchar</w:t>
      </w:r>
      <w:r w:rsidRPr="001A15F5">
        <w:rPr>
          <w:b/>
          <w:sz w:val="28"/>
        </w:rPr>
        <w:t xml:space="preserve"> </w:t>
      </w:r>
      <w:r w:rsidRPr="00155BDF">
        <w:rPr>
          <w:b/>
          <w:sz w:val="28"/>
          <w:lang w:val="en-US"/>
        </w:rPr>
        <w:t>unsigned</w:t>
      </w:r>
      <w:r w:rsidRPr="001A15F5">
        <w:rPr>
          <w:b/>
          <w:sz w:val="28"/>
        </w:rPr>
        <w:t xml:space="preserve"> </w:t>
      </w:r>
      <w:r w:rsidRPr="00155BDF">
        <w:rPr>
          <w:b/>
          <w:sz w:val="28"/>
          <w:lang w:val="en-US"/>
        </w:rPr>
        <w:t>char</w:t>
      </w:r>
      <w:r w:rsidRPr="001A15F5">
        <w:rPr>
          <w:b/>
          <w:sz w:val="28"/>
        </w:rPr>
        <w:t xml:space="preserve">; </w:t>
      </w:r>
    </w:p>
    <w:p w:rsidR="007B532A" w:rsidRDefault="007B532A" w:rsidP="001A15F5">
      <w:pPr>
        <w:rPr>
          <w:b/>
          <w:sz w:val="28"/>
        </w:rPr>
      </w:pPr>
    </w:p>
    <w:p w:rsidR="001A15F5" w:rsidRPr="00155BDF" w:rsidRDefault="001A15F5" w:rsidP="001A15F5">
      <w:pPr>
        <w:rPr>
          <w:b/>
          <w:sz w:val="28"/>
        </w:rPr>
      </w:pPr>
      <w:r>
        <w:rPr>
          <w:b/>
          <w:sz w:val="28"/>
          <w:lang w:val="en-US"/>
        </w:rPr>
        <w:t>typedef</w:t>
      </w:r>
      <w:r w:rsidRPr="00155BDF">
        <w:rPr>
          <w:b/>
          <w:sz w:val="28"/>
        </w:rPr>
        <w:t xml:space="preserve">  </w:t>
      </w:r>
      <w:r>
        <w:rPr>
          <w:b/>
          <w:sz w:val="28"/>
          <w:lang w:val="en-US"/>
        </w:rPr>
        <w:t>uint</w:t>
      </w:r>
      <w:r w:rsidRPr="00155BDF">
        <w:rPr>
          <w:b/>
          <w:sz w:val="28"/>
        </w:rPr>
        <w:t xml:space="preserve">  </w:t>
      </w:r>
      <w:r w:rsidRPr="00155BDF">
        <w:rPr>
          <w:b/>
          <w:sz w:val="28"/>
          <w:lang w:val="en-US"/>
        </w:rPr>
        <w:t>unsigned</w:t>
      </w:r>
      <w:r w:rsidRPr="00155BDF">
        <w:rPr>
          <w:b/>
          <w:sz w:val="28"/>
        </w:rPr>
        <w:t xml:space="preserve"> </w:t>
      </w:r>
      <w:r w:rsidRPr="00155BDF">
        <w:rPr>
          <w:b/>
          <w:sz w:val="28"/>
          <w:lang w:val="en-US"/>
        </w:rPr>
        <w:t>int</w:t>
      </w:r>
      <w:r w:rsidRPr="00155BDF">
        <w:rPr>
          <w:b/>
          <w:sz w:val="28"/>
        </w:rPr>
        <w:t>;</w:t>
      </w:r>
    </w:p>
    <w:p w:rsidR="001A15F5" w:rsidRPr="004554A1" w:rsidRDefault="001A15F5" w:rsidP="001A15F5">
      <w:pPr>
        <w:rPr>
          <w:b/>
          <w:sz w:val="28"/>
        </w:rPr>
      </w:pPr>
      <w:r w:rsidRPr="00155BDF">
        <w:rPr>
          <w:sz w:val="28"/>
        </w:rPr>
        <w:t>можно в дальнейшем этот тип многократно использовать</w:t>
      </w:r>
      <w:r>
        <w:rPr>
          <w:b/>
          <w:sz w:val="28"/>
        </w:rPr>
        <w:t>.</w:t>
      </w:r>
      <w:r w:rsidRPr="00155BDF">
        <w:rPr>
          <w:b/>
          <w:sz w:val="28"/>
        </w:rPr>
        <w:t xml:space="preserve"> </w:t>
      </w:r>
    </w:p>
    <w:p w:rsidR="001A15F5" w:rsidRPr="001A15F5" w:rsidRDefault="001A15F5" w:rsidP="001A15F5">
      <w:pPr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  <w:lang w:val="en-US"/>
        </w:rPr>
        <w:t>uint</w:t>
      </w:r>
      <w:r w:rsidRPr="001A15F5">
        <w:rPr>
          <w:b/>
          <w:sz w:val="28"/>
        </w:rPr>
        <w:t xml:space="preserve"> </w:t>
      </w:r>
      <w:r>
        <w:rPr>
          <w:b/>
          <w:sz w:val="28"/>
          <w:lang w:val="en-US"/>
        </w:rPr>
        <w:t>y</w:t>
      </w:r>
      <w:r w:rsidRPr="001A15F5">
        <w:rPr>
          <w:b/>
          <w:sz w:val="28"/>
        </w:rPr>
        <w:t>;</w:t>
      </w:r>
    </w:p>
    <w:p w:rsidR="001A15F5" w:rsidRDefault="001A15F5" w:rsidP="001A15F5">
      <w:pPr>
        <w:rPr>
          <w:b/>
          <w:sz w:val="28"/>
        </w:rPr>
      </w:pPr>
      <w:r w:rsidRPr="001A15F5">
        <w:rPr>
          <w:b/>
          <w:sz w:val="28"/>
        </w:rPr>
        <w:t xml:space="preserve">    </w:t>
      </w:r>
      <w:r>
        <w:rPr>
          <w:b/>
          <w:sz w:val="28"/>
          <w:lang w:val="en-US"/>
        </w:rPr>
        <w:t>uchar</w:t>
      </w:r>
      <w:r w:rsidRPr="001A15F5">
        <w:rPr>
          <w:b/>
          <w:sz w:val="28"/>
        </w:rPr>
        <w:t xml:space="preserve"> </w:t>
      </w:r>
      <w:r>
        <w:rPr>
          <w:b/>
          <w:sz w:val="28"/>
          <w:lang w:val="en-US"/>
        </w:rPr>
        <w:t>x</w:t>
      </w:r>
      <w:r w:rsidRPr="001A15F5">
        <w:rPr>
          <w:b/>
          <w:sz w:val="28"/>
        </w:rPr>
        <w:t>;</w:t>
      </w:r>
    </w:p>
    <w:p w:rsidR="006031E0" w:rsidRPr="008F05DA" w:rsidRDefault="006031E0" w:rsidP="006031E0">
      <w:pPr>
        <w:jc w:val="both"/>
        <w:rPr>
          <w:sz w:val="28"/>
        </w:rPr>
      </w:pPr>
      <w:r w:rsidRPr="008F05DA">
        <w:rPr>
          <w:b/>
          <w:sz w:val="28"/>
        </w:rPr>
        <w:t xml:space="preserve">В </w:t>
      </w:r>
      <w:r w:rsidR="008F05DA" w:rsidRPr="008F05DA">
        <w:rPr>
          <w:b/>
          <w:sz w:val="28"/>
        </w:rPr>
        <w:t xml:space="preserve"> </w:t>
      </w:r>
      <w:r w:rsidRPr="008F05DA">
        <w:rPr>
          <w:b/>
          <w:sz w:val="28"/>
        </w:rPr>
        <w:t>С51</w:t>
      </w:r>
      <w:r>
        <w:rPr>
          <w:sz w:val="28"/>
        </w:rPr>
        <w:t xml:space="preserve"> к  числам применимы элементарные </w:t>
      </w:r>
      <w:r w:rsidRPr="00F8595D">
        <w:rPr>
          <w:sz w:val="28"/>
        </w:rPr>
        <w:t xml:space="preserve"> </w:t>
      </w:r>
      <w:r>
        <w:rPr>
          <w:sz w:val="28"/>
        </w:rPr>
        <w:t xml:space="preserve">знаковые операции </w:t>
      </w:r>
      <w:r w:rsidRPr="008F05DA">
        <w:rPr>
          <w:b/>
          <w:sz w:val="28"/>
        </w:rPr>
        <w:t>(+, -, *, /, %)</w:t>
      </w:r>
      <w:r>
        <w:rPr>
          <w:sz w:val="28"/>
        </w:rPr>
        <w:t xml:space="preserve">  и </w:t>
      </w:r>
      <w:r w:rsidRPr="0033725A">
        <w:rPr>
          <w:sz w:val="28"/>
        </w:rPr>
        <w:t>"</w:t>
      </w:r>
      <w:r>
        <w:rPr>
          <w:sz w:val="28"/>
        </w:rPr>
        <w:t>беззнаковые</w:t>
      </w:r>
      <w:r w:rsidRPr="0033725A">
        <w:rPr>
          <w:sz w:val="28"/>
        </w:rPr>
        <w:t>"</w:t>
      </w:r>
      <w:r>
        <w:rPr>
          <w:sz w:val="28"/>
        </w:rPr>
        <w:t xml:space="preserve"> </w:t>
      </w:r>
      <w:r w:rsidRPr="008F05DA">
        <w:rPr>
          <w:b/>
          <w:sz w:val="28"/>
        </w:rPr>
        <w:t>(+,-,*,/, %,&lt;&lt;,&gt;&gt;),</w:t>
      </w:r>
      <w:r w:rsidRPr="00B5308C">
        <w:rPr>
          <w:sz w:val="28"/>
        </w:rPr>
        <w:t xml:space="preserve"> </w:t>
      </w:r>
      <w:r>
        <w:rPr>
          <w:sz w:val="28"/>
        </w:rPr>
        <w:t>возможное при этом переполнение формата не контролируется.</w:t>
      </w:r>
    </w:p>
    <w:p w:rsidR="008F05DA" w:rsidRDefault="008F05DA" w:rsidP="008F05DA">
      <w:pPr>
        <w:rPr>
          <w:b/>
          <w:sz w:val="28"/>
          <w:lang w:val="en-US"/>
        </w:rPr>
      </w:pPr>
      <w:r>
        <w:rPr>
          <w:sz w:val="28"/>
        </w:rPr>
        <w:t xml:space="preserve">К двоичным кодам  применимы  поразрядные логические  операции  </w:t>
      </w:r>
      <w:r w:rsidRPr="002F08C4">
        <w:rPr>
          <w:b/>
          <w:sz w:val="28"/>
        </w:rPr>
        <w:t>(</w:t>
      </w:r>
      <w:r>
        <w:rPr>
          <w:b/>
          <w:sz w:val="28"/>
        </w:rPr>
        <w:t>~</w:t>
      </w:r>
      <w:r w:rsidRPr="00CF2FCD">
        <w:rPr>
          <w:b/>
          <w:sz w:val="28"/>
        </w:rPr>
        <w:t>,</w:t>
      </w:r>
      <w:r w:rsidRPr="002F08C4">
        <w:rPr>
          <w:b/>
          <w:sz w:val="28"/>
        </w:rPr>
        <w:t>&amp;,|,^</w:t>
      </w:r>
      <w:r w:rsidRPr="00CF2FCD">
        <w:rPr>
          <w:b/>
          <w:sz w:val="28"/>
        </w:rPr>
        <w:t>)</w:t>
      </w:r>
    </w:p>
    <w:p w:rsidR="008F05DA" w:rsidRPr="008F05DA" w:rsidRDefault="008F05DA" w:rsidP="008F05DA">
      <w:pPr>
        <w:rPr>
          <w:b/>
          <w:sz w:val="28"/>
        </w:rPr>
      </w:pPr>
      <w:r w:rsidRPr="008F05DA">
        <w:rPr>
          <w:b/>
          <w:sz w:val="28"/>
        </w:rPr>
        <w:t xml:space="preserve">В А51 </w:t>
      </w:r>
      <w:r w:rsidRPr="008F05DA">
        <w:rPr>
          <w:sz w:val="28"/>
        </w:rPr>
        <w:t>к числам</w:t>
      </w:r>
      <w:r>
        <w:rPr>
          <w:b/>
          <w:sz w:val="28"/>
        </w:rPr>
        <w:t xml:space="preserve"> </w:t>
      </w:r>
      <w:r w:rsidRPr="008F05DA">
        <w:rPr>
          <w:sz w:val="28"/>
        </w:rPr>
        <w:t>применимы</w:t>
      </w:r>
      <w:r>
        <w:rPr>
          <w:sz w:val="28"/>
        </w:rPr>
        <w:t xml:space="preserve"> </w:t>
      </w:r>
      <w:r w:rsidRPr="008F05DA">
        <w:rPr>
          <w:sz w:val="28"/>
        </w:rPr>
        <w:t xml:space="preserve"> </w:t>
      </w:r>
    </w:p>
    <w:p w:rsidR="006031E0" w:rsidRDefault="008F05DA" w:rsidP="006031E0">
      <w:pPr>
        <w:rPr>
          <w:sz w:val="28"/>
        </w:rPr>
      </w:pPr>
      <w:r>
        <w:rPr>
          <w:b/>
          <w:sz w:val="28"/>
        </w:rPr>
        <w:t xml:space="preserve">      </w:t>
      </w:r>
      <w:r w:rsidR="006031E0">
        <w:rPr>
          <w:b/>
          <w:sz w:val="28"/>
        </w:rPr>
        <w:t>Арифметика  8 битовая знаковая</w:t>
      </w:r>
      <w:r w:rsidR="006031E0">
        <w:rPr>
          <w:sz w:val="28"/>
        </w:rPr>
        <w:t xml:space="preserve">   </w:t>
      </w:r>
    </w:p>
    <w:p w:rsidR="006031E0" w:rsidRDefault="006031E0" w:rsidP="006031E0">
      <w:pPr>
        <w:rPr>
          <w:sz w:val="28"/>
        </w:rPr>
      </w:pPr>
      <w:r>
        <w:rPr>
          <w:sz w:val="28"/>
        </w:rPr>
        <w:t>Формат числа – двоичное число в дополнительном коде.</w:t>
      </w:r>
    </w:p>
    <w:p w:rsidR="00AF1EFD" w:rsidRPr="007A7443" w:rsidRDefault="00AF1EFD" w:rsidP="006031E0">
      <w:pPr>
        <w:rPr>
          <w:sz w:val="28"/>
          <w:lang w:val="en-US"/>
        </w:rPr>
      </w:pPr>
    </w:p>
    <w:p w:rsidR="006031E0" w:rsidRDefault="006031E0" w:rsidP="006031E0">
      <w:pPr>
        <w:ind w:firstLine="720"/>
        <w:rPr>
          <w:sz w:val="28"/>
        </w:rPr>
      </w:pPr>
      <w:r w:rsidRPr="00E767CF">
        <w:rPr>
          <w:sz w:val="28"/>
          <w:lang w:val="en-US"/>
        </w:rPr>
        <w:t xml:space="preserve">   </w:t>
      </w:r>
      <w:r>
        <w:rPr>
          <w:b/>
          <w:sz w:val="28"/>
          <w:lang w:val="en-US"/>
        </w:rPr>
        <w:t>addc a, {Ri,@rj,#d,ad}</w:t>
      </w:r>
      <w:r>
        <w:rPr>
          <w:sz w:val="28"/>
          <w:lang w:val="en-US"/>
        </w:rPr>
        <w:t xml:space="preserve"> ;  a + {..}+ C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 a</w:t>
      </w:r>
    </w:p>
    <w:p w:rsidR="008F05DA" w:rsidRDefault="008F05DA" w:rsidP="007B532A">
      <w:pPr>
        <w:rPr>
          <w:sz w:val="28"/>
        </w:rPr>
      </w:pPr>
      <w:r w:rsidRPr="008F05DA">
        <w:rPr>
          <w:sz w:val="28"/>
          <w:lang w:val="en-US"/>
        </w:rPr>
        <w:t xml:space="preserve">             </w:t>
      </w:r>
      <w:r>
        <w:rPr>
          <w:b/>
          <w:sz w:val="28"/>
          <w:lang w:val="en-US"/>
        </w:rPr>
        <w:t>add</w:t>
      </w:r>
      <w:r w:rsidRPr="001A15F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</w:t>
      </w:r>
      <w:r w:rsidRPr="001A15F5">
        <w:rPr>
          <w:b/>
          <w:sz w:val="28"/>
          <w:lang w:val="en-US"/>
        </w:rPr>
        <w:t>, {</w:t>
      </w:r>
      <w:r>
        <w:rPr>
          <w:b/>
          <w:sz w:val="28"/>
          <w:lang w:val="en-US"/>
        </w:rPr>
        <w:t>Ri</w:t>
      </w:r>
      <w:r w:rsidRPr="001A15F5">
        <w:rPr>
          <w:b/>
          <w:sz w:val="28"/>
          <w:lang w:val="en-US"/>
        </w:rPr>
        <w:t>,@</w:t>
      </w:r>
      <w:r>
        <w:rPr>
          <w:b/>
          <w:sz w:val="28"/>
          <w:lang w:val="en-US"/>
        </w:rPr>
        <w:t>rj</w:t>
      </w:r>
      <w:r w:rsidRPr="001A15F5">
        <w:rPr>
          <w:b/>
          <w:sz w:val="28"/>
          <w:lang w:val="en-US"/>
        </w:rPr>
        <w:t>,#</w:t>
      </w:r>
      <w:r>
        <w:rPr>
          <w:b/>
          <w:sz w:val="28"/>
          <w:lang w:val="en-US"/>
        </w:rPr>
        <w:t>d</w:t>
      </w:r>
      <w:r w:rsidRPr="001A15F5">
        <w:rPr>
          <w:b/>
          <w:sz w:val="28"/>
          <w:lang w:val="en-US"/>
        </w:rPr>
        <w:t>,</w:t>
      </w:r>
      <w:r>
        <w:rPr>
          <w:b/>
          <w:sz w:val="28"/>
          <w:lang w:val="en-US"/>
        </w:rPr>
        <w:t>ad</w:t>
      </w:r>
      <w:r w:rsidRPr="001A15F5">
        <w:rPr>
          <w:b/>
          <w:sz w:val="28"/>
          <w:lang w:val="en-US"/>
        </w:rPr>
        <w:t>}</w:t>
      </w:r>
      <w:r w:rsidRPr="001A15F5">
        <w:rPr>
          <w:sz w:val="28"/>
          <w:lang w:val="en-US"/>
        </w:rPr>
        <w:t xml:space="preserve">  ;  </w:t>
      </w:r>
      <w:r>
        <w:rPr>
          <w:sz w:val="28"/>
          <w:lang w:val="en-US"/>
        </w:rPr>
        <w:t>a</w:t>
      </w:r>
      <w:r w:rsidRPr="001A15F5">
        <w:rPr>
          <w:sz w:val="28"/>
          <w:lang w:val="en-US"/>
        </w:rPr>
        <w:t xml:space="preserve"> + {..}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</w:t>
      </w:r>
      <w:r>
        <w:rPr>
          <w:sz w:val="28"/>
          <w:lang w:val="en-US"/>
        </w:rPr>
        <w:t>a</w:t>
      </w:r>
      <w:r>
        <w:rPr>
          <w:sz w:val="28"/>
        </w:rPr>
        <w:t xml:space="preserve">,   Признаки </w:t>
      </w:r>
      <w:r>
        <w:rPr>
          <w:sz w:val="28"/>
          <w:lang w:val="en-US"/>
        </w:rPr>
        <w:t>C</w:t>
      </w:r>
      <w:r>
        <w:rPr>
          <w:sz w:val="28"/>
        </w:rPr>
        <w:t>,</w:t>
      </w:r>
      <w:r>
        <w:rPr>
          <w:sz w:val="28"/>
          <w:lang w:val="en-US"/>
        </w:rPr>
        <w:t>OV</w:t>
      </w:r>
      <w:r>
        <w:rPr>
          <w:sz w:val="28"/>
        </w:rPr>
        <w:t>,</w:t>
      </w:r>
      <w:r>
        <w:rPr>
          <w:sz w:val="28"/>
          <w:lang w:val="en-US"/>
        </w:rPr>
        <w:t>P</w:t>
      </w:r>
      <w:r>
        <w:rPr>
          <w:sz w:val="28"/>
        </w:rPr>
        <w:t xml:space="preserve"> в </w:t>
      </w:r>
      <w:r>
        <w:rPr>
          <w:sz w:val="28"/>
          <w:lang w:val="en-US"/>
        </w:rPr>
        <w:t>PSW</w:t>
      </w:r>
    </w:p>
    <w:p w:rsidR="006031E0" w:rsidRDefault="006031E0" w:rsidP="006031E0">
      <w:pPr>
        <w:ind w:firstLine="720"/>
        <w:rPr>
          <w:sz w:val="28"/>
        </w:rPr>
      </w:pPr>
      <w:r w:rsidRPr="007B532A">
        <w:rPr>
          <w:sz w:val="28"/>
        </w:rPr>
        <w:t xml:space="preserve">    </w:t>
      </w:r>
      <w:r>
        <w:rPr>
          <w:b/>
          <w:sz w:val="28"/>
          <w:lang w:val="en-US"/>
        </w:rPr>
        <w:t xml:space="preserve">subb a,  </w:t>
      </w:r>
      <w:r>
        <w:rPr>
          <w:sz w:val="28"/>
          <w:lang w:val="en-US"/>
        </w:rPr>
        <w:t xml:space="preserve">{Ri,@rj,#d,ad} ;  a - {..}- C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 a</w:t>
      </w:r>
    </w:p>
    <w:p w:rsidR="00040A84" w:rsidRPr="00040A84" w:rsidRDefault="00040A84" w:rsidP="006031E0">
      <w:pPr>
        <w:ind w:firstLine="720"/>
        <w:rPr>
          <w:sz w:val="28"/>
        </w:rPr>
      </w:pPr>
    </w:p>
    <w:p w:rsidR="006031E0" w:rsidRDefault="006031E0" w:rsidP="006031E0">
      <w:pPr>
        <w:rPr>
          <w:sz w:val="28"/>
          <w:lang w:val="en-US"/>
        </w:rPr>
      </w:pPr>
      <w:r w:rsidRPr="00F843EA">
        <w:rPr>
          <w:sz w:val="28"/>
          <w:lang w:val="en-US"/>
        </w:rPr>
        <w:t xml:space="preserve">             </w:t>
      </w:r>
      <w:r>
        <w:rPr>
          <w:b/>
          <w:sz w:val="28"/>
          <w:lang w:val="en-US"/>
        </w:rPr>
        <w:t>add a,P2</w:t>
      </w:r>
      <w:r>
        <w:rPr>
          <w:sz w:val="28"/>
          <w:lang w:val="en-US"/>
        </w:rPr>
        <w:t xml:space="preserve">     ; a +P2</w:t>
      </w:r>
      <w:r>
        <w:rPr>
          <w:rFonts w:ascii="Wingdings" w:hAnsi="Wingdings"/>
          <w:sz w:val="28"/>
        </w:rPr>
        <w:t></w:t>
      </w:r>
      <w:r>
        <w:rPr>
          <w:sz w:val="28"/>
          <w:lang w:val="en-US"/>
        </w:rPr>
        <w:t xml:space="preserve"> a   </w:t>
      </w:r>
      <w:r>
        <w:rPr>
          <w:b/>
          <w:sz w:val="28"/>
          <w:lang w:val="en-US"/>
        </w:rPr>
        <w:t>P2-</w:t>
      </w:r>
      <w:r>
        <w:rPr>
          <w:sz w:val="28"/>
        </w:rPr>
        <w:t>регистр</w:t>
      </w:r>
      <w:r>
        <w:rPr>
          <w:sz w:val="28"/>
          <w:lang w:val="en-US"/>
        </w:rPr>
        <w:t xml:space="preserve"> </w:t>
      </w:r>
      <w:r>
        <w:rPr>
          <w:sz w:val="28"/>
        </w:rPr>
        <w:t>порта</w:t>
      </w:r>
      <w:r>
        <w:rPr>
          <w:sz w:val="28"/>
          <w:lang w:val="en-US"/>
        </w:rPr>
        <w:t xml:space="preserve"> </w:t>
      </w:r>
      <w:r>
        <w:rPr>
          <w:sz w:val="28"/>
        </w:rPr>
        <w:t>Р</w:t>
      </w:r>
      <w:r>
        <w:rPr>
          <w:sz w:val="28"/>
          <w:lang w:val="en-US"/>
        </w:rPr>
        <w:t>2</w:t>
      </w:r>
    </w:p>
    <w:p w:rsidR="006031E0" w:rsidRPr="00F8595D" w:rsidRDefault="006031E0" w:rsidP="006031E0">
      <w:pPr>
        <w:rPr>
          <w:sz w:val="28"/>
          <w:lang w:val="en-US"/>
        </w:rPr>
      </w:pPr>
      <w:r w:rsidRPr="00F8595D">
        <w:rPr>
          <w:sz w:val="28"/>
          <w:lang w:val="en-US"/>
        </w:rPr>
        <w:t xml:space="preserve"> </w:t>
      </w:r>
    </w:p>
    <w:p w:rsidR="006031E0" w:rsidRPr="00F8595D" w:rsidRDefault="006031E0" w:rsidP="006031E0">
      <w:pPr>
        <w:ind w:firstLine="708"/>
        <w:jc w:val="both"/>
        <w:rPr>
          <w:sz w:val="28"/>
        </w:rPr>
      </w:pPr>
      <w:r>
        <w:rPr>
          <w:b/>
          <w:sz w:val="28"/>
          <w:lang w:val="en-US"/>
        </w:rPr>
        <w:t>PSW</w:t>
      </w:r>
      <w:r>
        <w:rPr>
          <w:b/>
          <w:sz w:val="28"/>
        </w:rPr>
        <w:t>==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AC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F</w:t>
      </w:r>
      <w:r>
        <w:rPr>
          <w:b/>
          <w:sz w:val="28"/>
        </w:rPr>
        <w:t>0.</w:t>
      </w:r>
      <w:r>
        <w:rPr>
          <w:b/>
          <w:sz w:val="28"/>
          <w:lang w:val="en-US"/>
        </w:rPr>
        <w:t>RS</w:t>
      </w:r>
      <w:r>
        <w:rPr>
          <w:b/>
          <w:sz w:val="28"/>
        </w:rPr>
        <w:t>1.</w:t>
      </w:r>
      <w:r>
        <w:rPr>
          <w:b/>
          <w:sz w:val="28"/>
          <w:lang w:val="en-US"/>
        </w:rPr>
        <w:t>RS</w:t>
      </w:r>
      <w:r>
        <w:rPr>
          <w:b/>
          <w:sz w:val="28"/>
        </w:rPr>
        <w:t>0.</w:t>
      </w:r>
      <w:r>
        <w:rPr>
          <w:b/>
          <w:sz w:val="28"/>
          <w:lang w:val="en-US"/>
        </w:rPr>
        <w:t>OV</w:t>
      </w:r>
      <w:r>
        <w:rPr>
          <w:b/>
          <w:sz w:val="28"/>
        </w:rPr>
        <w:t>.-.</w:t>
      </w:r>
      <w:r>
        <w:rPr>
          <w:b/>
          <w:sz w:val="28"/>
          <w:lang w:val="en-US"/>
        </w:rPr>
        <w:t>P</w:t>
      </w:r>
      <w:r>
        <w:rPr>
          <w:b/>
          <w:sz w:val="28"/>
        </w:rPr>
        <w:t xml:space="preserve"> </w:t>
      </w:r>
      <w:r>
        <w:rPr>
          <w:sz w:val="28"/>
        </w:rPr>
        <w:t>содержит</w:t>
      </w:r>
      <w:r>
        <w:rPr>
          <w:b/>
          <w:sz w:val="28"/>
        </w:rPr>
        <w:t xml:space="preserve"> </w:t>
      </w:r>
      <w:r>
        <w:rPr>
          <w:sz w:val="28"/>
        </w:rPr>
        <w:t xml:space="preserve">признаки результата арифметических операций – </w:t>
      </w:r>
      <w:r>
        <w:rPr>
          <w:b/>
          <w:sz w:val="28"/>
        </w:rPr>
        <w:t>С</w:t>
      </w:r>
      <w:r>
        <w:rPr>
          <w:sz w:val="28"/>
        </w:rPr>
        <w:t xml:space="preserve">(перенос, заем), </w:t>
      </w:r>
      <w:r>
        <w:rPr>
          <w:b/>
          <w:sz w:val="28"/>
          <w:lang w:val="en-US"/>
        </w:rPr>
        <w:t>AC</w:t>
      </w:r>
      <w:r>
        <w:rPr>
          <w:sz w:val="28"/>
        </w:rPr>
        <w:t xml:space="preserve"> – полуперенос из 3-его разряда используется в двоичо-десятичном сложении</w:t>
      </w:r>
    </w:p>
    <w:p w:rsidR="006031E0" w:rsidRDefault="006031E0" w:rsidP="006031E0">
      <w:pPr>
        <w:rPr>
          <w:b/>
          <w:sz w:val="28"/>
        </w:rPr>
      </w:pPr>
      <w:r>
        <w:rPr>
          <w:b/>
          <w:sz w:val="28"/>
          <w:lang w:val="en-US"/>
        </w:rPr>
        <w:t>OV</w:t>
      </w:r>
      <w:r>
        <w:rPr>
          <w:sz w:val="28"/>
        </w:rPr>
        <w:t xml:space="preserve">(знаковое переполнение), </w:t>
      </w:r>
      <w:r>
        <w:rPr>
          <w:b/>
          <w:sz w:val="28"/>
          <w:lang w:val="en-US"/>
        </w:rPr>
        <w:t>P</w:t>
      </w:r>
      <w:r>
        <w:rPr>
          <w:sz w:val="28"/>
        </w:rPr>
        <w:t>(бит четности)</w:t>
      </w:r>
      <w:r>
        <w:rPr>
          <w:b/>
          <w:sz w:val="28"/>
        </w:rPr>
        <w:t xml:space="preserve">, </w:t>
      </w:r>
    </w:p>
    <w:p w:rsidR="006031E0" w:rsidRDefault="006031E0" w:rsidP="006031E0">
      <w:pPr>
        <w:rPr>
          <w:b/>
          <w:sz w:val="28"/>
        </w:rPr>
      </w:pPr>
      <w:r w:rsidRPr="00316BD3">
        <w:rPr>
          <w:b/>
          <w:sz w:val="28"/>
        </w:rPr>
        <w:t xml:space="preserve">     </w:t>
      </w:r>
      <w:r>
        <w:rPr>
          <w:b/>
          <w:sz w:val="28"/>
        </w:rPr>
        <w:t xml:space="preserve">  Беззнаковая арифметика</w:t>
      </w:r>
    </w:p>
    <w:p w:rsidR="00BC41D4" w:rsidRPr="002353FA" w:rsidRDefault="006031E0" w:rsidP="006031E0">
      <w:pPr>
        <w:rPr>
          <w:sz w:val="28"/>
        </w:rPr>
      </w:pPr>
      <w:r>
        <w:rPr>
          <w:sz w:val="28"/>
        </w:rPr>
        <w:t xml:space="preserve">                      </w:t>
      </w:r>
      <w:r>
        <w:rPr>
          <w:b/>
          <w:sz w:val="28"/>
          <w:lang w:val="en-US"/>
        </w:rPr>
        <w:t>inc</w:t>
      </w:r>
      <w:r>
        <w:rPr>
          <w:b/>
          <w:sz w:val="28"/>
        </w:rPr>
        <w:t xml:space="preserve"> {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 xml:space="preserve">, </w:t>
      </w:r>
      <w:r>
        <w:rPr>
          <w:b/>
          <w:sz w:val="28"/>
          <w:lang w:val="en-US"/>
        </w:rPr>
        <w:t>ri</w:t>
      </w:r>
      <w:r>
        <w:rPr>
          <w:b/>
          <w:sz w:val="28"/>
        </w:rPr>
        <w:t>, @</w:t>
      </w:r>
      <w:r>
        <w:rPr>
          <w:b/>
          <w:sz w:val="28"/>
          <w:lang w:val="en-US"/>
        </w:rPr>
        <w:t>rj</w:t>
      </w:r>
      <w:r>
        <w:rPr>
          <w:b/>
          <w:sz w:val="28"/>
        </w:rPr>
        <w:t xml:space="preserve">, </w:t>
      </w:r>
      <w:r>
        <w:rPr>
          <w:b/>
          <w:sz w:val="28"/>
          <w:lang w:val="en-US"/>
        </w:rPr>
        <w:t>ad</w:t>
      </w:r>
      <w:r>
        <w:rPr>
          <w:b/>
          <w:sz w:val="28"/>
        </w:rPr>
        <w:t xml:space="preserve">, </w:t>
      </w:r>
      <w:r>
        <w:rPr>
          <w:b/>
          <w:sz w:val="28"/>
          <w:lang w:val="en-US"/>
        </w:rPr>
        <w:t>dptr</w:t>
      </w:r>
      <w:r>
        <w:rPr>
          <w:b/>
          <w:sz w:val="28"/>
        </w:rPr>
        <w:t xml:space="preserve">}   ; {..}+1, </w:t>
      </w:r>
      <w:r>
        <w:rPr>
          <w:sz w:val="28"/>
        </w:rPr>
        <w:t xml:space="preserve">признаки не меняются в </w:t>
      </w:r>
      <w:r>
        <w:rPr>
          <w:sz w:val="28"/>
          <w:lang w:val="en-US"/>
        </w:rPr>
        <w:t>PSW</w:t>
      </w:r>
      <w:r>
        <w:rPr>
          <w:sz w:val="28"/>
        </w:rPr>
        <w:t xml:space="preserve"> </w:t>
      </w:r>
    </w:p>
    <w:p w:rsidR="006031E0" w:rsidRPr="00BC41D4" w:rsidRDefault="006031E0" w:rsidP="006031E0">
      <w:pPr>
        <w:rPr>
          <w:b/>
          <w:sz w:val="28"/>
          <w:lang w:val="en-US"/>
        </w:rPr>
      </w:pPr>
      <w:r w:rsidRPr="002353FA">
        <w:rPr>
          <w:b/>
          <w:sz w:val="28"/>
        </w:rPr>
        <w:t xml:space="preserve">                      </w:t>
      </w:r>
      <w:r>
        <w:rPr>
          <w:b/>
          <w:sz w:val="28"/>
          <w:lang w:val="en-US"/>
        </w:rPr>
        <w:t>dec</w:t>
      </w:r>
      <w:r w:rsidRPr="00BC41D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r</w:t>
      </w:r>
      <w:r w:rsidRPr="00BC41D4">
        <w:rPr>
          <w:b/>
          <w:sz w:val="28"/>
          <w:lang w:val="en-US"/>
        </w:rPr>
        <w:t>0, {</w:t>
      </w:r>
      <w:r>
        <w:rPr>
          <w:b/>
          <w:sz w:val="28"/>
          <w:lang w:val="en-US"/>
        </w:rPr>
        <w:t>a</w:t>
      </w:r>
      <w:r w:rsidRPr="00BC41D4">
        <w:rPr>
          <w:b/>
          <w:sz w:val="28"/>
          <w:lang w:val="en-US"/>
        </w:rPr>
        <w:t xml:space="preserve">, </w:t>
      </w:r>
      <w:r>
        <w:rPr>
          <w:b/>
          <w:sz w:val="28"/>
          <w:lang w:val="en-US"/>
        </w:rPr>
        <w:t>ri</w:t>
      </w:r>
      <w:r w:rsidRPr="00BC41D4">
        <w:rPr>
          <w:b/>
          <w:sz w:val="28"/>
          <w:lang w:val="en-US"/>
        </w:rPr>
        <w:t>, @</w:t>
      </w:r>
      <w:r>
        <w:rPr>
          <w:b/>
          <w:sz w:val="28"/>
          <w:lang w:val="en-US"/>
        </w:rPr>
        <w:t>rj</w:t>
      </w:r>
      <w:r w:rsidRPr="00BC41D4">
        <w:rPr>
          <w:b/>
          <w:sz w:val="28"/>
          <w:lang w:val="en-US"/>
        </w:rPr>
        <w:t xml:space="preserve">, </w:t>
      </w:r>
      <w:r>
        <w:rPr>
          <w:b/>
          <w:sz w:val="28"/>
          <w:lang w:val="en-US"/>
        </w:rPr>
        <w:t>ad</w:t>
      </w:r>
      <w:r w:rsidRPr="00BC41D4">
        <w:rPr>
          <w:b/>
          <w:sz w:val="28"/>
          <w:lang w:val="en-US"/>
        </w:rPr>
        <w:t>}    ;{..}-1</w:t>
      </w:r>
    </w:p>
    <w:p w:rsidR="002353FA" w:rsidRDefault="006031E0" w:rsidP="006031E0">
      <w:pPr>
        <w:rPr>
          <w:b/>
          <w:sz w:val="28"/>
          <w:lang w:val="en-US"/>
        </w:rPr>
      </w:pPr>
      <w:r w:rsidRPr="00BC41D4">
        <w:rPr>
          <w:b/>
          <w:sz w:val="28"/>
          <w:lang w:val="en-US"/>
        </w:rPr>
        <w:t xml:space="preserve">                      </w:t>
      </w:r>
      <w:r>
        <w:rPr>
          <w:b/>
          <w:sz w:val="28"/>
          <w:lang w:val="en-US"/>
        </w:rPr>
        <w:t>mul</w:t>
      </w:r>
      <w:r w:rsidRPr="00AF1EF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ab</w:t>
      </w:r>
      <w:r w:rsidRPr="00AF1EFD">
        <w:rPr>
          <w:b/>
          <w:sz w:val="28"/>
          <w:lang w:val="en-US"/>
        </w:rPr>
        <w:t xml:space="preserve">   ; </w:t>
      </w:r>
      <w:r>
        <w:rPr>
          <w:b/>
          <w:sz w:val="28"/>
          <w:lang w:val="en-US"/>
        </w:rPr>
        <w:t>a</w:t>
      </w:r>
      <w:r w:rsidRPr="00AF1EFD">
        <w:rPr>
          <w:b/>
          <w:sz w:val="28"/>
          <w:lang w:val="en-US"/>
        </w:rPr>
        <w:t>*</w:t>
      </w:r>
      <w:r>
        <w:rPr>
          <w:b/>
          <w:sz w:val="28"/>
          <w:lang w:val="en-US"/>
        </w:rPr>
        <w:t>b</w:t>
      </w:r>
      <w:r>
        <w:rPr>
          <w:rFonts w:ascii="Wingdings" w:hAnsi="Wingdings"/>
          <w:b/>
          <w:sz w:val="28"/>
          <w:lang w:val="en-US"/>
        </w:rPr>
        <w:t></w:t>
      </w:r>
      <w:r>
        <w:rPr>
          <w:b/>
          <w:sz w:val="28"/>
          <w:lang w:val="en-US"/>
        </w:rPr>
        <w:t>b</w:t>
      </w:r>
      <w:r w:rsidRPr="00AF1EFD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a</w:t>
      </w:r>
      <w:r w:rsidRPr="00AF1EFD">
        <w:rPr>
          <w:b/>
          <w:sz w:val="28"/>
          <w:lang w:val="en-US"/>
        </w:rPr>
        <w:t xml:space="preserve">,     </w:t>
      </w:r>
      <w:r>
        <w:rPr>
          <w:sz w:val="28"/>
        </w:rPr>
        <w:t>признаки</w:t>
      </w:r>
      <w:r w:rsidRPr="00AF1EF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ov</w:t>
      </w:r>
      <w:r w:rsidRPr="00AF1EFD">
        <w:rPr>
          <w:b/>
          <w:sz w:val="28"/>
          <w:lang w:val="en-US"/>
        </w:rPr>
        <w:t>=(</w:t>
      </w:r>
      <w:r>
        <w:rPr>
          <w:b/>
          <w:sz w:val="28"/>
          <w:lang w:val="en-US"/>
        </w:rPr>
        <w:t>b</w:t>
      </w:r>
      <w:r w:rsidRPr="00AF1EFD">
        <w:rPr>
          <w:b/>
          <w:sz w:val="28"/>
          <w:lang w:val="en-US"/>
        </w:rPr>
        <w:t>#0), 0</w:t>
      </w:r>
      <w:r>
        <w:rPr>
          <w:rFonts w:ascii="Wingdings" w:hAnsi="Wingdings"/>
          <w:b/>
          <w:sz w:val="28"/>
          <w:lang w:val="en-US"/>
        </w:rPr>
        <w:t></w:t>
      </w:r>
      <w:r>
        <w:rPr>
          <w:b/>
          <w:sz w:val="28"/>
          <w:lang w:val="en-US"/>
        </w:rPr>
        <w:t>C</w:t>
      </w:r>
      <w:r w:rsidRPr="00AF1EFD">
        <w:rPr>
          <w:b/>
          <w:sz w:val="28"/>
          <w:lang w:val="en-US"/>
        </w:rPr>
        <w:t xml:space="preserve">,  </w:t>
      </w:r>
      <w:r>
        <w:rPr>
          <w:b/>
          <w:sz w:val="28"/>
          <w:lang w:val="en-US"/>
        </w:rPr>
        <w:t>P</w:t>
      </w:r>
    </w:p>
    <w:p w:rsidR="00282E20" w:rsidRDefault="00282E20" w:rsidP="006031E0">
      <w:pPr>
        <w:rPr>
          <w:b/>
          <w:sz w:val="28"/>
          <w:lang w:val="en-US"/>
        </w:rPr>
      </w:pPr>
    </w:p>
    <w:p w:rsidR="00282E20" w:rsidRPr="00AF1EFD" w:rsidRDefault="00282E20" w:rsidP="006031E0">
      <w:pPr>
        <w:rPr>
          <w:b/>
          <w:sz w:val="28"/>
          <w:lang w:val="en-US"/>
        </w:rPr>
      </w:pPr>
    </w:p>
    <w:p w:rsidR="006031E0" w:rsidRDefault="006031E0" w:rsidP="006031E0">
      <w:pPr>
        <w:rPr>
          <w:b/>
          <w:sz w:val="28"/>
          <w:lang w:val="en-US"/>
        </w:rPr>
      </w:pPr>
      <w:r w:rsidRPr="002353FA">
        <w:rPr>
          <w:b/>
          <w:sz w:val="28"/>
          <w:lang w:val="en-US"/>
        </w:rPr>
        <w:t xml:space="preserve">                      </w:t>
      </w:r>
      <w:r>
        <w:rPr>
          <w:b/>
          <w:sz w:val="28"/>
          <w:lang w:val="en-US"/>
        </w:rPr>
        <w:t xml:space="preserve">div ab    ;  a/b </w:t>
      </w:r>
      <w:r>
        <w:rPr>
          <w:rFonts w:ascii="Wingdings" w:hAnsi="Wingdings"/>
          <w:b/>
          <w:sz w:val="28"/>
          <w:lang w:val="en-US"/>
        </w:rPr>
        <w:t></w:t>
      </w:r>
      <w:r>
        <w:rPr>
          <w:b/>
          <w:sz w:val="28"/>
          <w:lang w:val="en-US"/>
        </w:rPr>
        <w:t xml:space="preserve">a, b=(a%b)   </w:t>
      </w:r>
      <w:r>
        <w:rPr>
          <w:sz w:val="28"/>
        </w:rPr>
        <w:t>признаки</w:t>
      </w:r>
      <w:r>
        <w:rPr>
          <w:b/>
          <w:sz w:val="28"/>
          <w:lang w:val="en-US"/>
        </w:rPr>
        <w:t xml:space="preserve"> ov=(b=0),p</w:t>
      </w:r>
    </w:p>
    <w:p w:rsidR="006031E0" w:rsidRDefault="006031E0" w:rsidP="006031E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rrc a,       ;  RR(c.a) </w:t>
      </w:r>
      <w:r>
        <w:rPr>
          <w:rFonts w:ascii="Wingdings" w:hAnsi="Wingdings"/>
          <w:b/>
          <w:sz w:val="28"/>
          <w:lang w:val="en-US"/>
        </w:rPr>
        <w:t></w:t>
      </w:r>
      <w:r>
        <w:rPr>
          <w:b/>
          <w:sz w:val="28"/>
          <w:lang w:val="en-US"/>
        </w:rPr>
        <w:t xml:space="preserve">  (a.C)    </w:t>
      </w:r>
      <w:r>
        <w:rPr>
          <w:sz w:val="28"/>
        </w:rPr>
        <w:t>признаки</w:t>
      </w:r>
      <w:r>
        <w:rPr>
          <w:b/>
          <w:sz w:val="28"/>
          <w:lang w:val="en-US"/>
        </w:rPr>
        <w:t xml:space="preserve"> C,P</w:t>
      </w:r>
    </w:p>
    <w:p w:rsidR="006031E0" w:rsidRDefault="006031E0" w:rsidP="006031E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rlc a</w:t>
      </w:r>
      <w:r>
        <w:rPr>
          <w:sz w:val="28"/>
          <w:lang w:val="en-US"/>
        </w:rPr>
        <w:t xml:space="preserve">,      ;  </w:t>
      </w:r>
      <w:r>
        <w:rPr>
          <w:b/>
          <w:sz w:val="28"/>
          <w:lang w:val="en-US"/>
        </w:rPr>
        <w:t xml:space="preserve">RL(a.C) </w:t>
      </w:r>
      <w:r>
        <w:rPr>
          <w:rFonts w:ascii="Wingdings" w:hAnsi="Wingdings"/>
          <w:b/>
          <w:sz w:val="28"/>
          <w:lang w:val="en-US"/>
        </w:rPr>
        <w:t></w:t>
      </w:r>
      <w:r>
        <w:rPr>
          <w:b/>
          <w:sz w:val="28"/>
          <w:lang w:val="en-US"/>
        </w:rPr>
        <w:t xml:space="preserve"> (C.a)</w:t>
      </w:r>
      <w:r>
        <w:rPr>
          <w:sz w:val="28"/>
          <w:lang w:val="en-US"/>
        </w:rPr>
        <w:t xml:space="preserve">     </w:t>
      </w:r>
      <w:r>
        <w:rPr>
          <w:sz w:val="28"/>
        </w:rPr>
        <w:t>признаки</w:t>
      </w:r>
      <w:r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C,P</w:t>
      </w:r>
    </w:p>
    <w:p w:rsidR="006031E0" w:rsidRPr="00EC205D" w:rsidRDefault="006031E0" w:rsidP="006031E0">
      <w:pPr>
        <w:rPr>
          <w:b/>
          <w:sz w:val="28"/>
        </w:rPr>
      </w:pPr>
      <w:r w:rsidRPr="001A15F5">
        <w:rPr>
          <w:sz w:val="28"/>
          <w:lang w:val="en-US"/>
        </w:rPr>
        <w:t xml:space="preserve">                      </w:t>
      </w:r>
      <w:r>
        <w:rPr>
          <w:b/>
          <w:sz w:val="28"/>
          <w:lang w:val="en-US"/>
        </w:rPr>
        <w:t>clr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a</w:t>
      </w:r>
      <w:r>
        <w:rPr>
          <w:sz w:val="28"/>
        </w:rPr>
        <w:t xml:space="preserve">,      ;  </w:t>
      </w:r>
      <w:r>
        <w:rPr>
          <w:b/>
          <w:sz w:val="28"/>
        </w:rPr>
        <w:t>0</w:t>
      </w:r>
      <w:r>
        <w:rPr>
          <w:rFonts w:ascii="Wingdings" w:hAnsi="Wingdings"/>
          <w:b/>
          <w:sz w:val="28"/>
          <w:lang w:val="en-US"/>
        </w:rPr>
        <w:t></w:t>
      </w:r>
      <w:r>
        <w:rPr>
          <w:b/>
          <w:sz w:val="28"/>
          <w:lang w:val="en-US"/>
        </w:rPr>
        <w:t>a</w:t>
      </w:r>
    </w:p>
    <w:p w:rsidR="001A15F5" w:rsidRDefault="006031E0" w:rsidP="001A15F5">
      <w:pPr>
        <w:rPr>
          <w:b/>
          <w:sz w:val="28"/>
        </w:rPr>
      </w:pPr>
      <w:r>
        <w:rPr>
          <w:sz w:val="28"/>
        </w:rPr>
        <w:t xml:space="preserve">К двоичным кодам  применимы  поразрядные логические  операции  </w:t>
      </w:r>
    </w:p>
    <w:p w:rsidR="006031E0" w:rsidRDefault="006031E0" w:rsidP="001A15F5">
      <w:pPr>
        <w:rPr>
          <w:b/>
          <w:sz w:val="28"/>
          <w:lang w:val="en-US"/>
        </w:rPr>
      </w:pPr>
      <w:r w:rsidRPr="005969F6">
        <w:rPr>
          <w:b/>
          <w:sz w:val="28"/>
        </w:rPr>
        <w:t xml:space="preserve">                      </w:t>
      </w:r>
      <w:r w:rsidR="008F05DA">
        <w:rPr>
          <w:b/>
          <w:sz w:val="28"/>
          <w:lang w:val="en-US"/>
        </w:rPr>
        <w:t>{a</w:t>
      </w:r>
      <w:r w:rsidRPr="006031E0">
        <w:rPr>
          <w:b/>
          <w:sz w:val="28"/>
          <w:lang w:val="en-US"/>
        </w:rPr>
        <w:t>nl</w:t>
      </w:r>
      <w:r w:rsidR="008F05DA">
        <w:rPr>
          <w:b/>
          <w:sz w:val="28"/>
          <w:lang w:val="en-US"/>
        </w:rPr>
        <w:t>,orl,xrl}</w:t>
      </w:r>
      <w:r w:rsidRPr="006031E0">
        <w:rPr>
          <w:b/>
          <w:sz w:val="28"/>
          <w:lang w:val="en-US"/>
        </w:rPr>
        <w:t xml:space="preserve">  a, {</w:t>
      </w:r>
      <w:r>
        <w:rPr>
          <w:b/>
          <w:sz w:val="28"/>
          <w:lang w:val="en-US"/>
        </w:rPr>
        <w:t>ri,@rj,#d,ad}</w:t>
      </w:r>
    </w:p>
    <w:p w:rsidR="006031E0" w:rsidRPr="006031E0" w:rsidRDefault="008F05DA" w:rsidP="001A15F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{a</w:t>
      </w:r>
      <w:r w:rsidRPr="006031E0">
        <w:rPr>
          <w:b/>
          <w:sz w:val="28"/>
          <w:lang w:val="en-US"/>
        </w:rPr>
        <w:t>nl</w:t>
      </w:r>
      <w:r>
        <w:rPr>
          <w:b/>
          <w:sz w:val="28"/>
          <w:lang w:val="en-US"/>
        </w:rPr>
        <w:t>,orl,xrl}</w:t>
      </w:r>
      <w:r w:rsidR="006031E0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 </w:t>
      </w:r>
      <w:r w:rsidR="006031E0">
        <w:rPr>
          <w:b/>
          <w:sz w:val="28"/>
          <w:lang w:val="en-US"/>
        </w:rPr>
        <w:t>ad,{a,#d}</w:t>
      </w:r>
      <w:r>
        <w:rPr>
          <w:b/>
          <w:sz w:val="28"/>
          <w:lang w:val="en-US"/>
        </w:rPr>
        <w:t xml:space="preserve">                      </w:t>
      </w:r>
    </w:p>
    <w:p w:rsidR="001A15F5" w:rsidRPr="00E54562" w:rsidRDefault="00E54562" w:rsidP="001A15F5">
      <w:pPr>
        <w:rPr>
          <w:sz w:val="28"/>
        </w:rPr>
      </w:pPr>
      <w:r w:rsidRPr="00E54562">
        <w:rPr>
          <w:b/>
          <w:sz w:val="28"/>
        </w:rPr>
        <w:t>В</w:t>
      </w:r>
      <w:r w:rsidR="001A15F5" w:rsidRPr="00E54562">
        <w:rPr>
          <w:b/>
          <w:sz w:val="28"/>
        </w:rPr>
        <w:t xml:space="preserve"> С51</w:t>
      </w:r>
      <w:r w:rsidR="005D38CC">
        <w:rPr>
          <w:sz w:val="28"/>
        </w:rPr>
        <w:t xml:space="preserve"> </w:t>
      </w:r>
      <w:r w:rsidR="001A15F5">
        <w:rPr>
          <w:sz w:val="28"/>
        </w:rPr>
        <w:t xml:space="preserve"> </w:t>
      </w:r>
      <w:r w:rsidR="00EB7D7A">
        <w:rPr>
          <w:sz w:val="28"/>
        </w:rPr>
        <w:t xml:space="preserve">форматы с фиксированной точкой </w:t>
      </w:r>
      <w:r w:rsidR="001A15F5">
        <w:rPr>
          <w:sz w:val="28"/>
        </w:rPr>
        <w:t xml:space="preserve"> </w:t>
      </w:r>
      <w:r w:rsidR="001A15F5" w:rsidRPr="00EB7D7A">
        <w:rPr>
          <w:b/>
          <w:sz w:val="28"/>
        </w:rPr>
        <w:t>целые.</w:t>
      </w:r>
      <w:r w:rsidR="001A15F5">
        <w:rPr>
          <w:sz w:val="28"/>
        </w:rPr>
        <w:t xml:space="preserve">  </w:t>
      </w:r>
    </w:p>
    <w:p w:rsidR="001A15F5" w:rsidRPr="00364ABC" w:rsidRDefault="001A15F5" w:rsidP="001A15F5">
      <w:pPr>
        <w:jc w:val="both"/>
        <w:rPr>
          <w:sz w:val="28"/>
        </w:rPr>
      </w:pPr>
      <w:r>
        <w:rPr>
          <w:sz w:val="28"/>
        </w:rPr>
        <w:t xml:space="preserve">Числа с фиксированной запятой  характеризуются </w:t>
      </w:r>
      <w:r>
        <w:rPr>
          <w:b/>
          <w:sz w:val="28"/>
        </w:rPr>
        <w:t xml:space="preserve">абсолютной погрешностью усечения </w:t>
      </w:r>
      <w:r>
        <w:rPr>
          <w:rFonts w:ascii="Symbol" w:hAnsi="Symbol"/>
          <w:b/>
          <w:sz w:val="28"/>
          <w:lang w:val="en-US"/>
        </w:rPr>
        <w:t></w:t>
      </w:r>
      <w:r>
        <w:rPr>
          <w:rFonts w:ascii="Symbol" w:hAnsi="Symbol"/>
          <w:b/>
          <w:sz w:val="28"/>
          <w:lang w:val="en-US"/>
        </w:rPr>
        <w:t></w:t>
      </w:r>
      <w:r>
        <w:rPr>
          <w:b/>
          <w:sz w:val="28"/>
        </w:rPr>
        <w:t xml:space="preserve">=1 </w:t>
      </w:r>
      <w:r>
        <w:rPr>
          <w:sz w:val="28"/>
        </w:rPr>
        <w:t xml:space="preserve">  и диапазоном в</w:t>
      </w:r>
      <w:r w:rsidRPr="00E84327">
        <w:rPr>
          <w:sz w:val="28"/>
        </w:rPr>
        <w:t xml:space="preserve"> </w:t>
      </w:r>
      <w:r>
        <w:rPr>
          <w:sz w:val="28"/>
        </w:rPr>
        <w:t>форматах</w:t>
      </w:r>
      <w:r w:rsidRPr="00E84327">
        <w:rPr>
          <w:sz w:val="28"/>
        </w:rPr>
        <w:t xml:space="preserve"> </w:t>
      </w:r>
      <w:r w:rsidRPr="00EB7D7A">
        <w:rPr>
          <w:b/>
          <w:sz w:val="28"/>
          <w:lang w:val="en-US"/>
        </w:rPr>
        <w:t>char</w:t>
      </w:r>
      <w:r w:rsidRPr="00EB7D7A">
        <w:rPr>
          <w:b/>
          <w:sz w:val="28"/>
        </w:rPr>
        <w:t xml:space="preserve">, </w:t>
      </w:r>
      <w:r w:rsidRPr="00EB7D7A">
        <w:rPr>
          <w:b/>
          <w:sz w:val="28"/>
          <w:lang w:val="en-US"/>
        </w:rPr>
        <w:t>int</w:t>
      </w:r>
      <w:r w:rsidRPr="00EB7D7A">
        <w:rPr>
          <w:b/>
          <w:sz w:val="28"/>
        </w:rPr>
        <w:t xml:space="preserve">, </w:t>
      </w:r>
      <w:r w:rsidRPr="00EB7D7A">
        <w:rPr>
          <w:b/>
          <w:sz w:val="28"/>
          <w:lang w:val="en-US"/>
        </w:rPr>
        <w:t>long</w:t>
      </w:r>
      <w:r w:rsidRPr="00E84327">
        <w:rPr>
          <w:sz w:val="28"/>
        </w:rPr>
        <w:t xml:space="preserve">. </w:t>
      </w:r>
    </w:p>
    <w:p w:rsidR="001A15F5" w:rsidRPr="00AB792C" w:rsidRDefault="001A15F5" w:rsidP="001A15F5">
      <w:pPr>
        <w:jc w:val="both"/>
        <w:rPr>
          <w:sz w:val="28"/>
        </w:rPr>
      </w:pPr>
      <w:r>
        <w:rPr>
          <w:sz w:val="28"/>
        </w:rPr>
        <w:t>Целые числа могут быть представлены в разных масштабах с округлением и заданной погрешностью</w:t>
      </w:r>
      <w:r w:rsidRPr="003717D5">
        <w:rPr>
          <w:sz w:val="28"/>
        </w:rPr>
        <w:t xml:space="preserve"> </w:t>
      </w:r>
      <w:r>
        <w:rPr>
          <w:sz w:val="28"/>
        </w:rPr>
        <w:t xml:space="preserve">как результат </w:t>
      </w:r>
      <w:r w:rsidRPr="002629E3">
        <w:rPr>
          <w:b/>
          <w:sz w:val="28"/>
        </w:rPr>
        <w:t xml:space="preserve">усечения </w:t>
      </w:r>
      <w:r>
        <w:rPr>
          <w:sz w:val="28"/>
        </w:rPr>
        <w:t xml:space="preserve"> (например</w:t>
      </w:r>
      <w:r w:rsidRPr="00E84327">
        <w:rPr>
          <w:sz w:val="28"/>
        </w:rPr>
        <w:t xml:space="preserve">, </w:t>
      </w:r>
      <w:r>
        <w:rPr>
          <w:sz w:val="28"/>
        </w:rPr>
        <w:t>соответствующие значениям в некотором масштабе единиц измерения (расстояния, длины , время, ….).</w:t>
      </w:r>
    </w:p>
    <w:p w:rsidR="001A15F5" w:rsidRPr="00E54562" w:rsidRDefault="00E54562" w:rsidP="00E54562">
      <w:pPr>
        <w:pStyle w:val="a8"/>
        <w:rPr>
          <w:rFonts w:ascii="Times New Roman" w:hAnsi="Times New Roman"/>
          <w:b w:val="0"/>
        </w:rPr>
      </w:pPr>
      <w:r w:rsidRPr="00E54562">
        <w:rPr>
          <w:rFonts w:ascii="Times New Roman" w:hAnsi="Times New Roman"/>
        </w:rPr>
        <w:t>В А51</w:t>
      </w:r>
      <w:r w:rsidRPr="00E54562">
        <w:rPr>
          <w:rFonts w:ascii="Times New Roman" w:hAnsi="Times New Roman"/>
          <w:b w:val="0"/>
        </w:rPr>
        <w:t xml:space="preserve"> можем соответствующие форматы трактовать как дробные, </w:t>
      </w:r>
      <w:r>
        <w:rPr>
          <w:rFonts w:ascii="Times New Roman" w:hAnsi="Times New Roman"/>
          <w:b w:val="0"/>
        </w:rPr>
        <w:t xml:space="preserve">если </w:t>
      </w:r>
      <w:r w:rsidRPr="00E54562">
        <w:rPr>
          <w:rFonts w:ascii="Times New Roman" w:hAnsi="Times New Roman"/>
          <w:b w:val="0"/>
        </w:rPr>
        <w:t xml:space="preserve">проще их использовать в  вычислениях. Например, в дробном умножении  фиксированная </w:t>
      </w:r>
      <w:r>
        <w:rPr>
          <w:rFonts w:ascii="Times New Roman" w:hAnsi="Times New Roman"/>
          <w:b w:val="0"/>
        </w:rPr>
        <w:t xml:space="preserve"> </w:t>
      </w:r>
      <w:r w:rsidRPr="00E54562">
        <w:rPr>
          <w:rFonts w:ascii="Times New Roman" w:hAnsi="Times New Roman"/>
          <w:b w:val="0"/>
        </w:rPr>
        <w:t>погрешность сохраняет форматы сомножителей и произведения, в делении – частное  целое.</w:t>
      </w:r>
      <w:r w:rsidR="001A15F5" w:rsidRPr="00316BD3">
        <w:rPr>
          <w:b w:val="0"/>
        </w:rPr>
        <w:tab/>
      </w:r>
    </w:p>
    <w:p w:rsidR="00E54562" w:rsidRDefault="00E54562" w:rsidP="001A15F5">
      <w:pPr>
        <w:rPr>
          <w:sz w:val="28"/>
        </w:rPr>
      </w:pPr>
      <w:r>
        <w:rPr>
          <w:b/>
          <w:sz w:val="28"/>
        </w:rPr>
        <w:t xml:space="preserve">  </w:t>
      </w:r>
      <w:r w:rsidR="00CB7BCA" w:rsidRPr="00CB7BCA">
        <w:rPr>
          <w:b/>
          <w:sz w:val="28"/>
        </w:rPr>
        <w:t>3)</w:t>
      </w:r>
      <w:r w:rsidR="001A15F5" w:rsidRPr="00CB7BCA">
        <w:rPr>
          <w:b/>
          <w:sz w:val="28"/>
        </w:rPr>
        <w:t xml:space="preserve">Двоичные </w:t>
      </w:r>
      <w:r w:rsidRPr="00CB7BCA">
        <w:rPr>
          <w:b/>
          <w:sz w:val="28"/>
        </w:rPr>
        <w:t xml:space="preserve"> </w:t>
      </w:r>
      <w:r w:rsidR="001A15F5" w:rsidRPr="00CB7BCA">
        <w:rPr>
          <w:b/>
          <w:sz w:val="28"/>
        </w:rPr>
        <w:t>коды</w:t>
      </w:r>
      <w:r w:rsidR="001A15F5" w:rsidRPr="00E54562">
        <w:rPr>
          <w:sz w:val="28"/>
        </w:rPr>
        <w:t xml:space="preserve">  </w:t>
      </w:r>
      <w:r>
        <w:rPr>
          <w:sz w:val="28"/>
        </w:rPr>
        <w:t xml:space="preserve"> могут использоваться как </w:t>
      </w:r>
      <w:r w:rsidRPr="00CB7BCA">
        <w:rPr>
          <w:b/>
          <w:sz w:val="28"/>
        </w:rPr>
        <w:t>символы</w:t>
      </w:r>
      <w:r>
        <w:rPr>
          <w:sz w:val="28"/>
        </w:rPr>
        <w:t xml:space="preserve"> в </w:t>
      </w:r>
      <w:r>
        <w:rPr>
          <w:sz w:val="28"/>
          <w:lang w:val="en-US"/>
        </w:rPr>
        <w:t>ASCII</w:t>
      </w:r>
      <w:r w:rsidR="000E53DB">
        <w:rPr>
          <w:sz w:val="28"/>
        </w:rPr>
        <w:t xml:space="preserve"> и форматах текстовой строки</w:t>
      </w:r>
      <w:r>
        <w:rPr>
          <w:sz w:val="28"/>
        </w:rPr>
        <w:t xml:space="preserve"> </w:t>
      </w:r>
    </w:p>
    <w:p w:rsidR="00CB7BCA" w:rsidRPr="00CB7BCA" w:rsidRDefault="00E54562" w:rsidP="001A15F5">
      <w:pPr>
        <w:rPr>
          <w:b/>
          <w:sz w:val="28"/>
          <w:lang w:val="en-US"/>
        </w:rPr>
      </w:pPr>
      <w:r>
        <w:rPr>
          <w:sz w:val="28"/>
        </w:rPr>
        <w:t xml:space="preserve">                                         </w:t>
      </w:r>
      <w:r>
        <w:rPr>
          <w:b/>
          <w:sz w:val="28"/>
        </w:rPr>
        <w:t>u</w:t>
      </w:r>
      <w:r>
        <w:rPr>
          <w:b/>
          <w:sz w:val="28"/>
          <w:lang w:val="en-US"/>
        </w:rPr>
        <w:t>char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str</w:t>
      </w:r>
      <w:r w:rsidR="003A424C">
        <w:rPr>
          <w:b/>
          <w:sz w:val="28"/>
        </w:rPr>
        <w:t>[]=”библиотека</w:t>
      </w:r>
      <w:r>
        <w:rPr>
          <w:b/>
          <w:sz w:val="28"/>
        </w:rPr>
        <w:t>”</w:t>
      </w:r>
      <w:r w:rsidR="00CB7BCA">
        <w:rPr>
          <w:b/>
          <w:sz w:val="28"/>
        </w:rPr>
        <w:t>;</w:t>
      </w:r>
    </w:p>
    <w:p w:rsidR="001A15F5" w:rsidRPr="002629E3" w:rsidRDefault="001A15F5" w:rsidP="001A15F5">
      <w:pPr>
        <w:rPr>
          <w:sz w:val="28"/>
        </w:rPr>
      </w:pPr>
      <w:r>
        <w:rPr>
          <w:sz w:val="28"/>
        </w:rPr>
        <w:t>В А51 необходимо</w:t>
      </w:r>
      <w:r w:rsidRPr="00D575C3">
        <w:rPr>
          <w:sz w:val="28"/>
        </w:rPr>
        <w:t xml:space="preserve"> </w:t>
      </w:r>
      <w:r>
        <w:rPr>
          <w:sz w:val="28"/>
        </w:rPr>
        <w:t xml:space="preserve">явно указывать </w:t>
      </w:r>
      <w:r w:rsidRPr="00D575C3">
        <w:rPr>
          <w:b/>
          <w:sz w:val="28"/>
        </w:rPr>
        <w:t>нуль</w:t>
      </w:r>
      <w:r>
        <w:rPr>
          <w:sz w:val="28"/>
        </w:rPr>
        <w:t xml:space="preserve"> в конце строки.</w:t>
      </w:r>
    </w:p>
    <w:p w:rsidR="001A15F5" w:rsidRDefault="003A424C" w:rsidP="001A15F5">
      <w:pPr>
        <w:rPr>
          <w:b/>
          <w:sz w:val="28"/>
          <w:lang w:val="en-US"/>
        </w:rPr>
      </w:pPr>
      <w:r>
        <w:rPr>
          <w:sz w:val="28"/>
        </w:rPr>
        <w:t>В С51 применимы б</w:t>
      </w:r>
      <w:r w:rsidR="001A15F5">
        <w:rPr>
          <w:sz w:val="28"/>
        </w:rPr>
        <w:t xml:space="preserve">иблиотечные стандартные функции </w:t>
      </w:r>
      <w:r w:rsidR="001A15F5" w:rsidRPr="00927F66">
        <w:rPr>
          <w:b/>
          <w:sz w:val="28"/>
        </w:rPr>
        <w:t>(</w:t>
      </w:r>
      <w:r w:rsidR="001A15F5">
        <w:rPr>
          <w:b/>
          <w:sz w:val="28"/>
          <w:lang w:val="en-US"/>
        </w:rPr>
        <w:t>cmp</w:t>
      </w:r>
      <w:r w:rsidR="001A15F5" w:rsidRPr="00927F66">
        <w:rPr>
          <w:b/>
          <w:sz w:val="28"/>
        </w:rPr>
        <w:t xml:space="preserve">, </w:t>
      </w:r>
      <w:r w:rsidR="001A15F5">
        <w:rPr>
          <w:b/>
          <w:sz w:val="28"/>
          <w:lang w:val="en-US"/>
        </w:rPr>
        <w:t>cat</w:t>
      </w:r>
      <w:r w:rsidR="001A15F5" w:rsidRPr="00927F66">
        <w:rPr>
          <w:b/>
          <w:sz w:val="28"/>
        </w:rPr>
        <w:t xml:space="preserve">, </w:t>
      </w:r>
      <w:r w:rsidR="001A15F5">
        <w:rPr>
          <w:b/>
          <w:sz w:val="28"/>
          <w:lang w:val="en-US"/>
        </w:rPr>
        <w:t>cpy</w:t>
      </w:r>
      <w:r w:rsidR="001A15F5" w:rsidRPr="00927F66">
        <w:rPr>
          <w:b/>
          <w:sz w:val="28"/>
        </w:rPr>
        <w:t>,</w:t>
      </w:r>
      <w:r w:rsidR="001A15F5">
        <w:rPr>
          <w:b/>
          <w:sz w:val="28"/>
          <w:lang w:val="en-US"/>
        </w:rPr>
        <w:t>len</w:t>
      </w:r>
      <w:r w:rsidR="001A15F5" w:rsidRPr="00927F66">
        <w:rPr>
          <w:b/>
          <w:sz w:val="28"/>
        </w:rPr>
        <w:t>,</w:t>
      </w:r>
      <w:r w:rsidR="001A15F5">
        <w:rPr>
          <w:b/>
          <w:sz w:val="28"/>
          <w:lang w:val="en-US"/>
        </w:rPr>
        <w:t>clr</w:t>
      </w:r>
      <w:r w:rsidR="001A15F5" w:rsidRPr="00927F66">
        <w:rPr>
          <w:b/>
          <w:sz w:val="28"/>
        </w:rPr>
        <w:t>,</w:t>
      </w:r>
      <w:r w:rsidR="001A15F5">
        <w:rPr>
          <w:b/>
          <w:sz w:val="28"/>
          <w:lang w:val="en-US"/>
        </w:rPr>
        <w:t>spn</w:t>
      </w:r>
      <w:r w:rsidR="001A15F5" w:rsidRPr="00927F66">
        <w:rPr>
          <w:b/>
          <w:sz w:val="28"/>
        </w:rPr>
        <w:t>,</w:t>
      </w:r>
      <w:r w:rsidR="001A15F5">
        <w:rPr>
          <w:b/>
          <w:sz w:val="28"/>
          <w:lang w:val="en-US"/>
        </w:rPr>
        <w:t>str</w:t>
      </w:r>
      <w:r w:rsidR="001A15F5" w:rsidRPr="00927F66">
        <w:rPr>
          <w:b/>
          <w:sz w:val="28"/>
        </w:rPr>
        <w:t>….)</w:t>
      </w:r>
      <w:r>
        <w:rPr>
          <w:b/>
          <w:sz w:val="28"/>
        </w:rPr>
        <w:t xml:space="preserve"> </w:t>
      </w:r>
      <w:r w:rsidR="001A15F5">
        <w:rPr>
          <w:sz w:val="28"/>
        </w:rPr>
        <w:t>со строками в библиотеке</w:t>
      </w:r>
      <w:r w:rsidR="001A15F5" w:rsidRPr="00991E62">
        <w:rPr>
          <w:b/>
          <w:sz w:val="28"/>
        </w:rPr>
        <w:t xml:space="preserve"> </w:t>
      </w:r>
      <w:r w:rsidR="001A15F5">
        <w:rPr>
          <w:b/>
          <w:sz w:val="28"/>
          <w:lang w:val="en-US"/>
        </w:rPr>
        <w:t>string</w:t>
      </w:r>
      <w:r w:rsidR="001A15F5" w:rsidRPr="00927F66">
        <w:rPr>
          <w:b/>
          <w:sz w:val="28"/>
        </w:rPr>
        <w:t>.</w:t>
      </w:r>
      <w:r w:rsidR="001A15F5">
        <w:rPr>
          <w:b/>
          <w:sz w:val="28"/>
          <w:lang w:val="en-US"/>
        </w:rPr>
        <w:t>h</w:t>
      </w:r>
      <w:r w:rsidR="001A15F5" w:rsidRPr="00927F66">
        <w:rPr>
          <w:b/>
          <w:sz w:val="28"/>
        </w:rPr>
        <w:t xml:space="preserve"> </w:t>
      </w:r>
    </w:p>
    <w:p w:rsidR="006A7439" w:rsidRPr="00182D1E" w:rsidRDefault="006A7439" w:rsidP="006A7439">
      <w:pPr>
        <w:rPr>
          <w:sz w:val="28"/>
        </w:rPr>
      </w:pPr>
    </w:p>
    <w:p w:rsidR="006A7439" w:rsidRDefault="006A7439" w:rsidP="006A7439">
      <w:pPr>
        <w:rPr>
          <w:sz w:val="28"/>
          <w:szCs w:val="28"/>
        </w:rPr>
      </w:pPr>
      <w:r w:rsidRPr="006A743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)</w:t>
      </w:r>
      <w:r w:rsidRPr="00EB5E46">
        <w:rPr>
          <w:b/>
          <w:sz w:val="28"/>
          <w:szCs w:val="28"/>
          <w:lang w:val="en-US"/>
        </w:rPr>
        <w:t>C</w:t>
      </w:r>
      <w:r w:rsidRPr="00EB5E46">
        <w:rPr>
          <w:b/>
          <w:sz w:val="28"/>
          <w:szCs w:val="28"/>
        </w:rPr>
        <w:t>труктура</w:t>
      </w:r>
      <w:r w:rsidRPr="00EB5E46">
        <w:rPr>
          <w:sz w:val="28"/>
          <w:szCs w:val="28"/>
        </w:rPr>
        <w:t xml:space="preserve">  определ</w:t>
      </w:r>
      <w:r>
        <w:rPr>
          <w:sz w:val="28"/>
          <w:szCs w:val="28"/>
        </w:rPr>
        <w:t xml:space="preserve">яет </w:t>
      </w:r>
      <w:r w:rsidRPr="002C52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древовидную </w:t>
      </w:r>
      <w:r w:rsidRPr="00EB5E46">
        <w:rPr>
          <w:sz w:val="28"/>
          <w:szCs w:val="28"/>
        </w:rPr>
        <w:t xml:space="preserve"> иерархи</w:t>
      </w:r>
      <w:r>
        <w:rPr>
          <w:sz w:val="28"/>
          <w:szCs w:val="28"/>
        </w:rPr>
        <w:t xml:space="preserve">ю </w:t>
      </w:r>
      <w:r w:rsidRPr="00EB5E46">
        <w:rPr>
          <w:sz w:val="28"/>
          <w:szCs w:val="28"/>
        </w:rPr>
        <w:t xml:space="preserve"> данных</w:t>
      </w:r>
    </w:p>
    <w:p w:rsidR="006A7439" w:rsidRDefault="006A7439" w:rsidP="006A7439">
      <w:pPr>
        <w:rPr>
          <w:sz w:val="28"/>
          <w:szCs w:val="28"/>
        </w:rPr>
      </w:pPr>
      <w:r>
        <w:rPr>
          <w:sz w:val="28"/>
          <w:szCs w:val="28"/>
        </w:rPr>
        <w:t xml:space="preserve"> В структуре могут быть определены элементы различного типа данных</w:t>
      </w:r>
      <w:r w:rsidRPr="00631846">
        <w:rPr>
          <w:sz w:val="28"/>
          <w:szCs w:val="28"/>
        </w:rPr>
        <w:t xml:space="preserve"> (</w:t>
      </w:r>
      <w:r>
        <w:rPr>
          <w:sz w:val="28"/>
          <w:szCs w:val="28"/>
          <w:lang w:val="en-GB"/>
        </w:rPr>
        <w:t>char</w:t>
      </w:r>
      <w:r w:rsidRPr="00631846">
        <w:rPr>
          <w:sz w:val="28"/>
          <w:szCs w:val="28"/>
        </w:rPr>
        <w:t>,</w:t>
      </w:r>
      <w:r>
        <w:rPr>
          <w:sz w:val="28"/>
          <w:szCs w:val="28"/>
          <w:lang w:val="en-GB"/>
        </w:rPr>
        <w:t>int</w:t>
      </w:r>
      <w:r w:rsidRPr="00631846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long</w:t>
      </w:r>
      <w:r w:rsidRPr="00631846">
        <w:rPr>
          <w:sz w:val="28"/>
          <w:szCs w:val="28"/>
        </w:rPr>
        <w:t>,</w:t>
      </w:r>
      <w:r>
        <w:rPr>
          <w:sz w:val="28"/>
          <w:szCs w:val="28"/>
          <w:lang w:val="en-GB"/>
        </w:rPr>
        <w:t>float</w:t>
      </w:r>
      <w:r w:rsidRPr="00631846">
        <w:rPr>
          <w:sz w:val="28"/>
          <w:szCs w:val="28"/>
        </w:rPr>
        <w:t>,..)</w:t>
      </w:r>
    </w:p>
    <w:p w:rsidR="00AF1EFD" w:rsidRPr="00AB792C" w:rsidRDefault="00AF1EFD" w:rsidP="006A7439">
      <w:pPr>
        <w:rPr>
          <w:sz w:val="28"/>
          <w:szCs w:val="28"/>
        </w:rPr>
      </w:pPr>
    </w:p>
    <w:p w:rsidR="006A7439" w:rsidRPr="00631846" w:rsidRDefault="006A7439" w:rsidP="006A7439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Pr="00EB5E46">
        <w:rPr>
          <w:sz w:val="28"/>
          <w:szCs w:val="28"/>
        </w:rPr>
        <w:t xml:space="preserve">писание модуля </w:t>
      </w:r>
      <w:r w:rsidRPr="00EB5E46">
        <w:rPr>
          <w:sz w:val="28"/>
          <w:szCs w:val="28"/>
          <w:lang w:val="en-US"/>
        </w:rPr>
        <w:t>MCU</w:t>
      </w:r>
      <w:r>
        <w:rPr>
          <w:sz w:val="28"/>
          <w:szCs w:val="28"/>
        </w:rPr>
        <w:t>.</w:t>
      </w:r>
    </w:p>
    <w:p w:rsidR="006A7439" w:rsidRPr="00172FEF" w:rsidRDefault="006A7439" w:rsidP="006A7439">
      <w:pPr>
        <w:rPr>
          <w:b/>
          <w:sz w:val="28"/>
          <w:szCs w:val="28"/>
        </w:rPr>
      </w:pPr>
      <w:r w:rsidRPr="00EB5E46">
        <w:rPr>
          <w:b/>
          <w:sz w:val="28"/>
          <w:szCs w:val="28"/>
          <w:lang w:val="en-US"/>
        </w:rPr>
        <w:t>struct</w:t>
      </w:r>
      <w:r w:rsidRPr="00172FEF">
        <w:rPr>
          <w:b/>
          <w:sz w:val="28"/>
          <w:szCs w:val="28"/>
        </w:rPr>
        <w:t xml:space="preserve">  </w:t>
      </w:r>
      <w:r w:rsidRPr="00EB5E46">
        <w:rPr>
          <w:b/>
          <w:sz w:val="28"/>
          <w:szCs w:val="28"/>
          <w:lang w:val="en-US"/>
        </w:rPr>
        <w:t>mcu</w:t>
      </w:r>
      <w:r w:rsidRPr="00172FEF">
        <w:rPr>
          <w:b/>
          <w:sz w:val="28"/>
          <w:szCs w:val="28"/>
        </w:rPr>
        <w:t xml:space="preserve"> {                </w:t>
      </w:r>
      <w:r w:rsidRPr="00172FEF">
        <w:rPr>
          <w:sz w:val="28"/>
          <w:szCs w:val="28"/>
        </w:rPr>
        <w:t>//</w:t>
      </w:r>
      <w:r w:rsidRPr="00631846">
        <w:rPr>
          <w:sz w:val="28"/>
          <w:szCs w:val="28"/>
        </w:rPr>
        <w:t>имя</w:t>
      </w:r>
      <w:r w:rsidRPr="00172FEF">
        <w:rPr>
          <w:sz w:val="28"/>
          <w:szCs w:val="28"/>
        </w:rPr>
        <w:t xml:space="preserve"> </w:t>
      </w:r>
      <w:r w:rsidRPr="00631846">
        <w:rPr>
          <w:sz w:val="28"/>
          <w:szCs w:val="28"/>
        </w:rPr>
        <w:t>типа</w:t>
      </w:r>
      <w:r w:rsidRPr="00172FEF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структуры</w:t>
      </w:r>
    </w:p>
    <w:p w:rsidR="006A7439" w:rsidRPr="0068730C" w:rsidRDefault="006A7439" w:rsidP="006A7439">
      <w:pPr>
        <w:rPr>
          <w:b/>
          <w:sz w:val="28"/>
          <w:szCs w:val="28"/>
          <w:lang w:val="en-US"/>
        </w:rPr>
      </w:pPr>
      <w:r w:rsidRPr="00172FEF">
        <w:rPr>
          <w:b/>
          <w:sz w:val="28"/>
          <w:szCs w:val="28"/>
        </w:rPr>
        <w:t xml:space="preserve">                  </w:t>
      </w:r>
      <w:r w:rsidRPr="00EB5E46">
        <w:rPr>
          <w:b/>
          <w:sz w:val="28"/>
          <w:szCs w:val="28"/>
          <w:lang w:val="en-US"/>
        </w:rPr>
        <w:t>char</w:t>
      </w:r>
      <w:r w:rsidRPr="00796A7E">
        <w:rPr>
          <w:b/>
          <w:sz w:val="28"/>
          <w:szCs w:val="28"/>
          <w:lang w:val="en-US"/>
        </w:rPr>
        <w:t xml:space="preserve"> </w:t>
      </w:r>
      <w:r w:rsidRPr="00EB5E46">
        <w:rPr>
          <w:b/>
          <w:sz w:val="28"/>
          <w:szCs w:val="28"/>
          <w:lang w:val="en-US"/>
        </w:rPr>
        <w:t>name</w:t>
      </w:r>
      <w:r w:rsidRPr="00796A7E">
        <w:rPr>
          <w:b/>
          <w:sz w:val="28"/>
          <w:szCs w:val="28"/>
          <w:lang w:val="en-US"/>
        </w:rPr>
        <w:t>[8];</w:t>
      </w:r>
    </w:p>
    <w:p w:rsidR="006A7439" w:rsidRPr="00875B97" w:rsidRDefault="006A7439" w:rsidP="006A7439">
      <w:pPr>
        <w:tabs>
          <w:tab w:val="left" w:pos="6460"/>
        </w:tabs>
        <w:rPr>
          <w:b/>
          <w:sz w:val="28"/>
          <w:szCs w:val="28"/>
          <w:lang w:val="en-GB"/>
        </w:rPr>
      </w:pPr>
      <w:r w:rsidRPr="00796A7E">
        <w:rPr>
          <w:b/>
          <w:sz w:val="28"/>
          <w:szCs w:val="28"/>
          <w:lang w:val="en-US"/>
        </w:rPr>
        <w:t xml:space="preserve">                   </w:t>
      </w:r>
      <w:r w:rsidRPr="00EB5E46">
        <w:rPr>
          <w:b/>
          <w:sz w:val="28"/>
          <w:szCs w:val="28"/>
          <w:lang w:val="en-US"/>
        </w:rPr>
        <w:t>int</w:t>
      </w:r>
      <w:r w:rsidRPr="00796A7E">
        <w:rPr>
          <w:b/>
          <w:sz w:val="28"/>
          <w:szCs w:val="28"/>
          <w:lang w:val="en-US"/>
        </w:rPr>
        <w:t xml:space="preserve">  </w:t>
      </w:r>
      <w:r w:rsidRPr="00EB5E46">
        <w:rPr>
          <w:b/>
          <w:sz w:val="28"/>
          <w:szCs w:val="28"/>
          <w:lang w:val="en-US"/>
        </w:rPr>
        <w:t>format</w:t>
      </w:r>
      <w:r w:rsidRPr="00796A7E">
        <w:rPr>
          <w:b/>
          <w:sz w:val="28"/>
          <w:szCs w:val="28"/>
          <w:lang w:val="en-US"/>
        </w:rPr>
        <w:t>;</w:t>
      </w:r>
      <w:r w:rsidRPr="00796A7E">
        <w:rPr>
          <w:b/>
          <w:sz w:val="28"/>
          <w:szCs w:val="28"/>
          <w:lang w:val="en-US"/>
        </w:rPr>
        <w:tab/>
      </w:r>
    </w:p>
    <w:p w:rsidR="006A7439" w:rsidRPr="00172FEF" w:rsidRDefault="006A7439" w:rsidP="006A7439">
      <w:pPr>
        <w:rPr>
          <w:b/>
          <w:sz w:val="28"/>
          <w:szCs w:val="28"/>
          <w:lang w:val="en-US"/>
        </w:rPr>
      </w:pPr>
      <w:r w:rsidRPr="00796A7E">
        <w:rPr>
          <w:b/>
          <w:sz w:val="28"/>
          <w:szCs w:val="28"/>
          <w:lang w:val="en-US"/>
        </w:rPr>
        <w:t xml:space="preserve">                   </w:t>
      </w:r>
      <w:r w:rsidRPr="00EB5E46">
        <w:rPr>
          <w:b/>
          <w:sz w:val="28"/>
          <w:szCs w:val="28"/>
          <w:lang w:val="en-US"/>
        </w:rPr>
        <w:t>int</w:t>
      </w:r>
      <w:r w:rsidRPr="00172FEF">
        <w:rPr>
          <w:b/>
          <w:sz w:val="28"/>
          <w:szCs w:val="28"/>
          <w:lang w:val="en-US"/>
        </w:rPr>
        <w:t xml:space="preserve">  </w:t>
      </w:r>
      <w:r w:rsidRPr="00EB5E46">
        <w:rPr>
          <w:b/>
          <w:sz w:val="28"/>
          <w:szCs w:val="28"/>
          <w:lang w:val="en-US"/>
        </w:rPr>
        <w:t>pin</w:t>
      </w:r>
      <w:r w:rsidRPr="00172FEF">
        <w:rPr>
          <w:b/>
          <w:sz w:val="28"/>
          <w:szCs w:val="28"/>
          <w:lang w:val="en-US"/>
        </w:rPr>
        <w:t>;</w:t>
      </w:r>
    </w:p>
    <w:p w:rsidR="006A7439" w:rsidRPr="00631846" w:rsidRDefault="006A7439" w:rsidP="006A7439">
      <w:pPr>
        <w:rPr>
          <w:b/>
          <w:sz w:val="28"/>
          <w:szCs w:val="28"/>
        </w:rPr>
      </w:pPr>
      <w:r w:rsidRPr="00EB5E46">
        <w:rPr>
          <w:b/>
          <w:sz w:val="28"/>
          <w:szCs w:val="28"/>
          <w:lang w:val="fr-FR"/>
        </w:rPr>
        <w:t xml:space="preserve">                   }MM;</w:t>
      </w:r>
      <w:r>
        <w:rPr>
          <w:b/>
          <w:sz w:val="28"/>
          <w:szCs w:val="28"/>
        </w:rPr>
        <w:t xml:space="preserve">        </w:t>
      </w:r>
      <w:r w:rsidRPr="00631846">
        <w:rPr>
          <w:b/>
          <w:sz w:val="28"/>
          <w:szCs w:val="28"/>
        </w:rPr>
        <w:t>//</w:t>
      </w:r>
      <w:r w:rsidRPr="00631846">
        <w:rPr>
          <w:sz w:val="28"/>
          <w:szCs w:val="28"/>
        </w:rPr>
        <w:t>переменная типа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GB"/>
        </w:rPr>
        <w:t>mcu</w:t>
      </w:r>
      <w:r w:rsidRPr="00631846">
        <w:rPr>
          <w:b/>
          <w:sz w:val="28"/>
          <w:szCs w:val="28"/>
        </w:rPr>
        <w:t xml:space="preserve">  </w:t>
      </w:r>
    </w:p>
    <w:p w:rsidR="006A7439" w:rsidRPr="002C5652" w:rsidRDefault="006A7439" w:rsidP="006A7439">
      <w:pPr>
        <w:rPr>
          <w:b/>
          <w:sz w:val="28"/>
          <w:szCs w:val="28"/>
        </w:rPr>
      </w:pPr>
      <w:r w:rsidRPr="00631846">
        <w:rPr>
          <w:b/>
          <w:sz w:val="28"/>
          <w:szCs w:val="28"/>
        </w:rPr>
        <w:t xml:space="preserve">      </w:t>
      </w:r>
      <w:r w:rsidRPr="00EB5E46">
        <w:rPr>
          <w:b/>
          <w:sz w:val="28"/>
          <w:szCs w:val="28"/>
          <w:lang w:val="fr-FR"/>
        </w:rPr>
        <w:t>MM</w:t>
      </w:r>
      <w:r w:rsidRPr="00631846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name</w:t>
      </w:r>
      <w:r>
        <w:rPr>
          <w:b/>
          <w:sz w:val="28"/>
          <w:szCs w:val="28"/>
          <w:lang w:val="fr-FR"/>
        </w:rPr>
        <w:t xml:space="preserve"> ="80c51BH" ;</w:t>
      </w:r>
    </w:p>
    <w:p w:rsidR="00F06578" w:rsidRPr="006A7439" w:rsidRDefault="00F06578" w:rsidP="008C18AD">
      <w:pPr>
        <w:rPr>
          <w:sz w:val="28"/>
        </w:rPr>
      </w:pPr>
    </w:p>
    <w:p w:rsidR="00DD1D59" w:rsidRPr="00DD1D59" w:rsidRDefault="00DD1D59" w:rsidP="008C18AD">
      <w:pPr>
        <w:rPr>
          <w:sz w:val="28"/>
        </w:rPr>
      </w:pPr>
      <w:r>
        <w:rPr>
          <w:sz w:val="28"/>
        </w:rPr>
        <w:t xml:space="preserve">     </w:t>
      </w:r>
      <w:r w:rsidRPr="00DD1D59">
        <w:rPr>
          <w:b/>
          <w:sz w:val="28"/>
        </w:rPr>
        <w:t>2.2.1. Параллельные цифровые интерфейсы ввода-вывода</w:t>
      </w:r>
      <w:r>
        <w:rPr>
          <w:sz w:val="28"/>
        </w:rPr>
        <w:t>.</w:t>
      </w:r>
    </w:p>
    <w:p w:rsidR="00BC41D4" w:rsidRPr="00AF1EFD" w:rsidRDefault="00FD7424" w:rsidP="00FD7424">
      <w:pPr>
        <w:jc w:val="both"/>
        <w:rPr>
          <w:sz w:val="28"/>
        </w:rPr>
      </w:pPr>
      <w:r>
        <w:rPr>
          <w:b/>
          <w:sz w:val="28"/>
        </w:rPr>
        <w:t>В С51 адресный ввод-вывод</w:t>
      </w:r>
      <w:r>
        <w:rPr>
          <w:sz w:val="28"/>
        </w:rPr>
        <w:t xml:space="preserve"> </w:t>
      </w:r>
      <w:r w:rsidRPr="003F7D59">
        <w:rPr>
          <w:sz w:val="28"/>
        </w:rPr>
        <w:t xml:space="preserve"> </w:t>
      </w:r>
      <w:r>
        <w:rPr>
          <w:sz w:val="28"/>
        </w:rPr>
        <w:t xml:space="preserve">представлен </w:t>
      </w:r>
      <w:r w:rsidR="00FB45C6">
        <w:rPr>
          <w:sz w:val="28"/>
        </w:rPr>
        <w:t xml:space="preserve">адресуемыми </w:t>
      </w:r>
      <w:r>
        <w:rPr>
          <w:sz w:val="28"/>
        </w:rPr>
        <w:t xml:space="preserve">цифровыми 8-битовыми  портами </w:t>
      </w:r>
      <w:r>
        <w:rPr>
          <w:b/>
          <w:sz w:val="28"/>
          <w:lang w:val="en-US"/>
        </w:rPr>
        <w:t>P</w:t>
      </w:r>
      <w:r>
        <w:rPr>
          <w:b/>
          <w:sz w:val="28"/>
        </w:rPr>
        <w:t>0-</w:t>
      </w:r>
      <w:r>
        <w:rPr>
          <w:b/>
          <w:sz w:val="28"/>
          <w:lang w:val="en-US"/>
        </w:rPr>
        <w:t>P</w:t>
      </w:r>
      <w:r>
        <w:rPr>
          <w:b/>
          <w:sz w:val="28"/>
        </w:rPr>
        <w:t>3</w:t>
      </w:r>
      <w:r w:rsidR="00FB45C6">
        <w:rPr>
          <w:sz w:val="28"/>
        </w:rPr>
        <w:t xml:space="preserve">  в</w:t>
      </w:r>
      <w:r>
        <w:rPr>
          <w:sz w:val="28"/>
        </w:rPr>
        <w:t xml:space="preserve">  </w:t>
      </w:r>
      <w:r>
        <w:rPr>
          <w:sz w:val="28"/>
          <w:lang w:val="en-US"/>
        </w:rPr>
        <w:t>SFR</w:t>
      </w:r>
      <w:r w:rsidR="00CB6825">
        <w:rPr>
          <w:sz w:val="28"/>
        </w:rPr>
        <w:t>.</w:t>
      </w:r>
      <w:r>
        <w:rPr>
          <w:sz w:val="28"/>
        </w:rPr>
        <w:t xml:space="preserve"> </w:t>
      </w:r>
    </w:p>
    <w:p w:rsidR="002239FD" w:rsidRDefault="002239FD" w:rsidP="002239FD">
      <w:pPr>
        <w:rPr>
          <w:sz w:val="28"/>
          <w:lang w:val="en-US"/>
        </w:rPr>
      </w:pPr>
      <w:r>
        <w:rPr>
          <w:sz w:val="28"/>
        </w:rPr>
        <w:t xml:space="preserve">Порт адресуется в </w:t>
      </w:r>
      <w:r>
        <w:rPr>
          <w:sz w:val="28"/>
          <w:lang w:val="en-US"/>
        </w:rPr>
        <w:t>SFR</w:t>
      </w:r>
      <w:r w:rsidRPr="00A26A47">
        <w:rPr>
          <w:sz w:val="28"/>
        </w:rPr>
        <w:t xml:space="preserve"> </w:t>
      </w:r>
      <w:r>
        <w:rPr>
          <w:sz w:val="28"/>
        </w:rPr>
        <w:t xml:space="preserve">и включает регистр и схему драйвера, связывающего регистр с контактами.  Драйвер осуществляет вывод состояния регистра или </w:t>
      </w:r>
      <w:r w:rsidR="004554A1">
        <w:rPr>
          <w:sz w:val="28"/>
        </w:rPr>
        <w:t xml:space="preserve">передает </w:t>
      </w:r>
      <w:r>
        <w:rPr>
          <w:sz w:val="28"/>
        </w:rPr>
        <w:t>альтернат</w:t>
      </w:r>
      <w:r w:rsidR="004554A1">
        <w:rPr>
          <w:sz w:val="28"/>
        </w:rPr>
        <w:t>ивные сигналы на контакты и чтение</w:t>
      </w:r>
      <w:r>
        <w:rPr>
          <w:sz w:val="28"/>
        </w:rPr>
        <w:t xml:space="preserve">  данных с контактов.</w:t>
      </w:r>
    </w:p>
    <w:p w:rsidR="00282E20" w:rsidRDefault="00282E20" w:rsidP="002239FD">
      <w:pPr>
        <w:rPr>
          <w:sz w:val="28"/>
          <w:lang w:val="en-US"/>
        </w:rPr>
      </w:pPr>
    </w:p>
    <w:p w:rsidR="00282E20" w:rsidRPr="00282E20" w:rsidRDefault="00282E20" w:rsidP="002239FD">
      <w:pPr>
        <w:rPr>
          <w:sz w:val="28"/>
          <w:lang w:val="en-US"/>
        </w:rPr>
      </w:pPr>
    </w:p>
    <w:p w:rsidR="002353FA" w:rsidRPr="002353FA" w:rsidRDefault="002353FA" w:rsidP="002239FD">
      <w:pPr>
        <w:rPr>
          <w:sz w:val="28"/>
          <w:lang w:val="en-US"/>
        </w:rPr>
      </w:pPr>
    </w:p>
    <w:p w:rsidR="00FD7424" w:rsidRDefault="00FD7424" w:rsidP="001B6AA5">
      <w:pPr>
        <w:ind w:firstLine="708"/>
        <w:jc w:val="both"/>
        <w:rPr>
          <w:sz w:val="28"/>
        </w:rPr>
      </w:pPr>
      <w:r>
        <w:rPr>
          <w:sz w:val="28"/>
        </w:rPr>
        <w:t xml:space="preserve">Порт </w:t>
      </w:r>
      <w:r w:rsidRPr="000F4552">
        <w:rPr>
          <w:b/>
          <w:sz w:val="28"/>
          <w:lang w:val="en-US"/>
        </w:rPr>
        <w:t>P</w:t>
      </w:r>
      <w:r w:rsidRPr="000F4552">
        <w:rPr>
          <w:b/>
          <w:sz w:val="28"/>
        </w:rPr>
        <w:t>0</w:t>
      </w:r>
      <w:r>
        <w:rPr>
          <w:sz w:val="28"/>
        </w:rPr>
        <w:t xml:space="preserve">  </w:t>
      </w:r>
      <w:r>
        <w:rPr>
          <w:b/>
          <w:sz w:val="28"/>
        </w:rPr>
        <w:t>двунаправленный</w:t>
      </w:r>
      <w:r w:rsidR="00CB6825">
        <w:rPr>
          <w:sz w:val="28"/>
        </w:rPr>
        <w:t xml:space="preserve"> , </w:t>
      </w:r>
      <w:r>
        <w:rPr>
          <w:sz w:val="28"/>
        </w:rPr>
        <w:t>может в реальной схеме использоваться для ввода  и</w:t>
      </w:r>
      <w:r w:rsidR="00FB45C6">
        <w:rPr>
          <w:sz w:val="28"/>
        </w:rPr>
        <w:t xml:space="preserve"> вывода </w:t>
      </w:r>
      <w:r>
        <w:rPr>
          <w:sz w:val="28"/>
        </w:rPr>
        <w:t xml:space="preserve"> и не требуют настройки.</w:t>
      </w:r>
    </w:p>
    <w:p w:rsidR="005372BF" w:rsidRDefault="00FD7424" w:rsidP="006F1079">
      <w:pPr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Порты </w:t>
      </w:r>
      <w:r w:rsidRPr="000F4552">
        <w:rPr>
          <w:b/>
          <w:sz w:val="28"/>
          <w:lang w:val="en-US"/>
        </w:rPr>
        <w:t>P</w:t>
      </w:r>
      <w:r w:rsidRPr="000F4552">
        <w:rPr>
          <w:b/>
          <w:sz w:val="28"/>
        </w:rPr>
        <w:t>1,</w:t>
      </w:r>
      <w:r w:rsidRPr="000F4552">
        <w:rPr>
          <w:b/>
          <w:sz w:val="28"/>
          <w:lang w:val="en-US"/>
        </w:rPr>
        <w:t>P</w:t>
      </w:r>
      <w:r w:rsidRPr="000F4552">
        <w:rPr>
          <w:b/>
          <w:sz w:val="28"/>
        </w:rPr>
        <w:t>2,</w:t>
      </w:r>
      <w:r w:rsidRPr="000F4552">
        <w:rPr>
          <w:b/>
          <w:sz w:val="28"/>
          <w:lang w:val="en-US"/>
        </w:rPr>
        <w:t>P</w:t>
      </w:r>
      <w:r w:rsidRPr="000F4552">
        <w:rPr>
          <w:b/>
          <w:sz w:val="28"/>
        </w:rPr>
        <w:t>3</w:t>
      </w:r>
      <w:r>
        <w:rPr>
          <w:sz w:val="28"/>
        </w:rPr>
        <w:t xml:space="preserve"> в реальных схемах</w:t>
      </w:r>
      <w:r w:rsidR="00F265CF" w:rsidRPr="00F265CF">
        <w:rPr>
          <w:sz w:val="28"/>
        </w:rPr>
        <w:t xml:space="preserve"> </w:t>
      </w:r>
      <w:r w:rsidR="00F265CF">
        <w:rPr>
          <w:sz w:val="28"/>
        </w:rPr>
        <w:t xml:space="preserve">квази-двунаправленные </w:t>
      </w:r>
      <w:r>
        <w:rPr>
          <w:sz w:val="28"/>
        </w:rPr>
        <w:t xml:space="preserve"> включены как </w:t>
      </w:r>
      <w:r>
        <w:rPr>
          <w:b/>
          <w:sz w:val="28"/>
        </w:rPr>
        <w:t>однонаправленные</w:t>
      </w:r>
      <w:r>
        <w:rPr>
          <w:sz w:val="28"/>
        </w:rPr>
        <w:t xml:space="preserve"> и настраиваются на соответствующий режим обмена.</w:t>
      </w:r>
    </w:p>
    <w:p w:rsidR="005372BF" w:rsidRPr="005372BF" w:rsidRDefault="005372BF" w:rsidP="005372BF">
      <w:pPr>
        <w:jc w:val="both"/>
        <w:rPr>
          <w:sz w:val="28"/>
        </w:rPr>
      </w:pPr>
      <w:r>
        <w:rPr>
          <w:sz w:val="28"/>
        </w:rPr>
        <w:t>При выводе (</w:t>
      </w:r>
      <w:r>
        <w:rPr>
          <w:b/>
          <w:sz w:val="28"/>
          <w:lang w:val="en-US"/>
        </w:rPr>
        <w:t>P</w:t>
      </w:r>
      <w:r>
        <w:rPr>
          <w:b/>
          <w:sz w:val="28"/>
        </w:rPr>
        <w:t>2=0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>55</w:t>
      </w:r>
      <w:r>
        <w:rPr>
          <w:sz w:val="28"/>
        </w:rPr>
        <w:t xml:space="preserve">) константа из памяти </w:t>
      </w:r>
      <w:r>
        <w:rPr>
          <w:sz w:val="28"/>
          <w:lang w:val="en-US"/>
        </w:rPr>
        <w:t>Code</w:t>
      </w:r>
      <w:r w:rsidRPr="005372BF">
        <w:rPr>
          <w:sz w:val="28"/>
        </w:rPr>
        <w:t xml:space="preserve"> </w:t>
      </w:r>
      <w:r>
        <w:rPr>
          <w:sz w:val="28"/>
        </w:rPr>
        <w:t>записыва</w:t>
      </w:r>
      <w:r w:rsidR="00434D55">
        <w:rPr>
          <w:sz w:val="28"/>
        </w:rPr>
        <w:t>е</w:t>
      </w:r>
      <w:r>
        <w:rPr>
          <w:sz w:val="28"/>
        </w:rPr>
        <w:t>тся в регистр порта</w:t>
      </w:r>
      <w:r w:rsidR="00434D55">
        <w:rPr>
          <w:sz w:val="28"/>
        </w:rPr>
        <w:t xml:space="preserve"> </w:t>
      </w:r>
      <w:r w:rsidR="00434D55">
        <w:rPr>
          <w:sz w:val="28"/>
          <w:lang w:val="en-US"/>
        </w:rPr>
        <w:t>P</w:t>
      </w:r>
      <w:r w:rsidR="00434D55" w:rsidRPr="00434D55">
        <w:rPr>
          <w:sz w:val="28"/>
        </w:rPr>
        <w:t xml:space="preserve">2 </w:t>
      </w:r>
      <w:r w:rsidR="00434D55">
        <w:rPr>
          <w:sz w:val="28"/>
        </w:rPr>
        <w:t>и передае</w:t>
      </w:r>
      <w:r>
        <w:rPr>
          <w:sz w:val="28"/>
        </w:rPr>
        <w:t>тся на внешние контакты соответствующими уровнями</w:t>
      </w:r>
    </w:p>
    <w:p w:rsidR="00E767CF" w:rsidRPr="00282E20" w:rsidRDefault="005372BF" w:rsidP="005372BF">
      <w:pPr>
        <w:tabs>
          <w:tab w:val="left" w:pos="3720"/>
        </w:tabs>
        <w:jc w:val="both"/>
        <w:rPr>
          <w:sz w:val="28"/>
        </w:rPr>
      </w:pPr>
      <w:r w:rsidRPr="008F5384">
        <w:rPr>
          <w:sz w:val="28"/>
        </w:rPr>
        <w:t xml:space="preserve">Формат </w:t>
      </w:r>
      <w:r w:rsidRPr="00434D55">
        <w:rPr>
          <w:b/>
          <w:sz w:val="28"/>
          <w:lang w:val="en-US"/>
        </w:rPr>
        <w:t>unsigned</w:t>
      </w:r>
      <w:r w:rsidRPr="008F5384">
        <w:rPr>
          <w:sz w:val="28"/>
        </w:rPr>
        <w:t xml:space="preserve"> </w:t>
      </w:r>
      <w:r w:rsidR="00434D55">
        <w:rPr>
          <w:sz w:val="28"/>
        </w:rPr>
        <w:t>порта может быть представлен как целое или дробное число</w:t>
      </w:r>
    </w:p>
    <w:p w:rsidR="00E767CF" w:rsidRPr="001220BE" w:rsidRDefault="00E767CF" w:rsidP="005372BF">
      <w:pPr>
        <w:tabs>
          <w:tab w:val="left" w:pos="3720"/>
        </w:tabs>
        <w:jc w:val="both"/>
        <w:rPr>
          <w:sz w:val="28"/>
        </w:rPr>
      </w:pPr>
    </w:p>
    <w:p w:rsidR="005372BF" w:rsidRPr="008F5384" w:rsidRDefault="005372BF" w:rsidP="005372BF">
      <w:pPr>
        <w:tabs>
          <w:tab w:val="left" w:pos="3720"/>
        </w:tabs>
        <w:jc w:val="both"/>
        <w:rPr>
          <w:sz w:val="28"/>
          <w:lang w:val="en-US"/>
        </w:rPr>
      </w:pPr>
      <w:r>
        <w:rPr>
          <w:sz w:val="28"/>
        </w:rPr>
        <w:t xml:space="preserve">         </w:t>
      </w:r>
      <w:r w:rsidR="00137544">
        <w:rPr>
          <w:sz w:val="28"/>
        </w:rPr>
        <w:t xml:space="preserve">                               </w:t>
      </w:r>
      <w:r>
        <w:rPr>
          <w:sz w:val="28"/>
        </w:rPr>
        <w:t xml:space="preserve">7                                     </w:t>
      </w:r>
      <w:r w:rsidR="00137544">
        <w:rPr>
          <w:sz w:val="28"/>
          <w:lang w:val="en-US"/>
        </w:rPr>
        <w:t xml:space="preserve">  </w:t>
      </w:r>
      <w:r>
        <w:rPr>
          <w:sz w:val="28"/>
        </w:rPr>
        <w:t>0 (</w:t>
      </w:r>
      <w:r>
        <w:rPr>
          <w:sz w:val="28"/>
          <w:lang w:val="en-US"/>
        </w:rPr>
        <w:t>,)</w:t>
      </w:r>
    </w:p>
    <w:p w:rsidR="005372BF" w:rsidRPr="008F5384" w:rsidRDefault="005372BF" w:rsidP="005372BF">
      <w:pPr>
        <w:tabs>
          <w:tab w:val="left" w:pos="3720"/>
        </w:tabs>
        <w:jc w:val="both"/>
        <w:rPr>
          <w:sz w:val="28"/>
        </w:rPr>
      </w:pPr>
      <w:r w:rsidRPr="00A416B1">
        <w:rPr>
          <w:noProof/>
          <w:sz w:val="28"/>
          <w:lang w:eastAsia="ru-RU"/>
        </w:rPr>
        <w:pict>
          <v:rect id="_x0000_s3809" style="position:absolute;left:0;text-align:left;margin-left:149.7pt;margin-top:4.75pt;width:155.65pt;height:24.75pt;z-index:251500032" fillcolor="#4f81bd" strokecolor="#f2f2f2" strokeweight="3pt">
            <v:shadow on="t" type="perspective" color="#243f60" opacity=".5" offset="1pt" offset2="-1pt"/>
          </v:rect>
        </w:pict>
      </w:r>
      <w:r>
        <w:rPr>
          <w:sz w:val="28"/>
        </w:rPr>
        <w:t xml:space="preserve">                               </w:t>
      </w:r>
    </w:p>
    <w:p w:rsidR="005372BF" w:rsidRPr="008F5384" w:rsidRDefault="005372BF" w:rsidP="005372BF">
      <w:pPr>
        <w:tabs>
          <w:tab w:val="left" w:pos="3720"/>
        </w:tabs>
        <w:jc w:val="both"/>
        <w:rPr>
          <w:sz w:val="28"/>
        </w:rPr>
      </w:pPr>
    </w:p>
    <w:p w:rsidR="005372BF" w:rsidRPr="00A416B1" w:rsidRDefault="005372BF" w:rsidP="005372BF">
      <w:pPr>
        <w:tabs>
          <w:tab w:val="left" w:pos="3720"/>
        </w:tabs>
        <w:jc w:val="both"/>
        <w:rPr>
          <w:sz w:val="28"/>
          <w:lang w:val="en-US"/>
        </w:rPr>
      </w:pPr>
      <w:r>
        <w:rPr>
          <w:sz w:val="28"/>
        </w:rPr>
        <w:t xml:space="preserve">                                    </w:t>
      </w:r>
      <w:r>
        <w:rPr>
          <w:sz w:val="28"/>
          <w:lang w:val="en-US"/>
        </w:rPr>
        <w:t>(,)</w:t>
      </w:r>
      <w:r>
        <w:rPr>
          <w:sz w:val="28"/>
        </w:rPr>
        <w:t xml:space="preserve"> 1                                  </w:t>
      </w:r>
      <w:r w:rsidR="00434D55">
        <w:rPr>
          <w:sz w:val="28"/>
          <w:lang w:val="en-US"/>
        </w:rPr>
        <w:t xml:space="preserve">   </w:t>
      </w:r>
      <w:r>
        <w:rPr>
          <w:sz w:val="28"/>
        </w:rPr>
        <w:t xml:space="preserve">    8   </w:t>
      </w:r>
    </w:p>
    <w:p w:rsidR="002C432D" w:rsidRPr="002C432D" w:rsidRDefault="00FD7424" w:rsidP="002353FA">
      <w:pPr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 </w:t>
      </w:r>
    </w:p>
    <w:p w:rsidR="00B45081" w:rsidRPr="00B45081" w:rsidRDefault="00FD7424" w:rsidP="00B45081">
      <w:pPr>
        <w:rPr>
          <w:sz w:val="28"/>
        </w:rPr>
      </w:pPr>
      <w:r>
        <w:rPr>
          <w:b/>
          <w:sz w:val="28"/>
        </w:rPr>
        <w:t xml:space="preserve">  </w:t>
      </w:r>
      <w:r w:rsidR="00B45081">
        <w:rPr>
          <w:sz w:val="28"/>
        </w:rPr>
        <w:t xml:space="preserve">     </w:t>
      </w:r>
      <w:r>
        <w:rPr>
          <w:b/>
          <w:sz w:val="28"/>
          <w:lang w:val="en-US"/>
        </w:rPr>
        <w:t>P</w:t>
      </w:r>
      <w:r>
        <w:rPr>
          <w:b/>
          <w:sz w:val="28"/>
        </w:rPr>
        <w:t>2=0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>55;</w:t>
      </w:r>
      <w:r w:rsidR="00B45081">
        <w:rPr>
          <w:b/>
          <w:sz w:val="28"/>
        </w:rPr>
        <w:t xml:space="preserve"> </w:t>
      </w:r>
      <w:r w:rsidR="00B45081" w:rsidRPr="00F54C64">
        <w:rPr>
          <w:sz w:val="28"/>
        </w:rPr>
        <w:t>//</w:t>
      </w:r>
      <w:r w:rsidR="00B45081">
        <w:rPr>
          <w:sz w:val="28"/>
        </w:rPr>
        <w:t>загрузка</w:t>
      </w:r>
      <w:r w:rsidR="00B45081" w:rsidRPr="00B45081">
        <w:rPr>
          <w:sz w:val="28"/>
        </w:rPr>
        <w:t xml:space="preserve"> (</w:t>
      </w:r>
      <w:r w:rsidR="00B45081">
        <w:rPr>
          <w:sz w:val="28"/>
        </w:rPr>
        <w:t>вывод) двоичного</w:t>
      </w:r>
      <w:r w:rsidR="00B45081" w:rsidRPr="00F54C64">
        <w:rPr>
          <w:sz w:val="28"/>
        </w:rPr>
        <w:t xml:space="preserve"> </w:t>
      </w:r>
      <w:r w:rsidR="00B45081" w:rsidRPr="00682E37">
        <w:rPr>
          <w:sz w:val="28"/>
        </w:rPr>
        <w:t>код</w:t>
      </w:r>
      <w:r w:rsidR="00B45081">
        <w:rPr>
          <w:sz w:val="28"/>
        </w:rPr>
        <w:t xml:space="preserve">а-константы из памяти </w:t>
      </w:r>
      <w:r w:rsidR="00B45081">
        <w:rPr>
          <w:sz w:val="28"/>
          <w:lang w:val="en-US"/>
        </w:rPr>
        <w:t>Code</w:t>
      </w:r>
      <w:r w:rsidR="00B45081" w:rsidRPr="00B45081">
        <w:rPr>
          <w:sz w:val="28"/>
        </w:rPr>
        <w:t xml:space="preserve"> </w:t>
      </w:r>
      <w:r w:rsidR="00B45081">
        <w:rPr>
          <w:sz w:val="28"/>
        </w:rPr>
        <w:t>в регистр</w:t>
      </w:r>
      <w:r w:rsidR="00B45081" w:rsidRPr="00B45081">
        <w:rPr>
          <w:sz w:val="28"/>
        </w:rPr>
        <w:t xml:space="preserve"> </w:t>
      </w:r>
      <w:r w:rsidR="00B45081">
        <w:rPr>
          <w:sz w:val="28"/>
          <w:lang w:val="en-US"/>
        </w:rPr>
        <w:t>P</w:t>
      </w:r>
      <w:r w:rsidR="00B45081">
        <w:rPr>
          <w:sz w:val="28"/>
        </w:rPr>
        <w:t>2</w:t>
      </w:r>
    </w:p>
    <w:p w:rsidR="00FD7424" w:rsidRPr="00B45081" w:rsidRDefault="00B45081" w:rsidP="00CB6825">
      <w:pPr>
        <w:tabs>
          <w:tab w:val="left" w:pos="3720"/>
        </w:tabs>
        <w:jc w:val="both"/>
        <w:rPr>
          <w:b/>
          <w:sz w:val="28"/>
        </w:rPr>
      </w:pPr>
      <w:r>
        <w:rPr>
          <w:b/>
          <w:sz w:val="28"/>
        </w:rPr>
        <w:t xml:space="preserve">   </w:t>
      </w:r>
      <w:r w:rsidR="00FD7424" w:rsidRPr="00B45081">
        <w:rPr>
          <w:b/>
          <w:sz w:val="28"/>
        </w:rPr>
        <w:t xml:space="preserve">   </w:t>
      </w:r>
      <w:r w:rsidR="00FD7424">
        <w:rPr>
          <w:b/>
          <w:sz w:val="28"/>
          <w:lang w:val="en-US"/>
        </w:rPr>
        <w:t>char</w:t>
      </w:r>
      <w:r w:rsidR="00FD7424" w:rsidRPr="00B45081">
        <w:rPr>
          <w:b/>
          <w:sz w:val="28"/>
        </w:rPr>
        <w:t xml:space="preserve"> </w:t>
      </w:r>
      <w:r w:rsidR="00FD7424">
        <w:rPr>
          <w:b/>
          <w:sz w:val="28"/>
          <w:lang w:val="en-US"/>
        </w:rPr>
        <w:t>bb</w:t>
      </w:r>
      <w:r w:rsidR="00FD7424" w:rsidRPr="00B45081">
        <w:rPr>
          <w:b/>
          <w:sz w:val="28"/>
        </w:rPr>
        <w:t>=</w:t>
      </w:r>
      <w:r w:rsidR="00FD7424">
        <w:rPr>
          <w:b/>
          <w:sz w:val="28"/>
          <w:lang w:val="en-US"/>
        </w:rPr>
        <w:t>P</w:t>
      </w:r>
      <w:r w:rsidR="00FD7424" w:rsidRPr="00B45081">
        <w:rPr>
          <w:b/>
          <w:sz w:val="28"/>
        </w:rPr>
        <w:t>1</w:t>
      </w:r>
      <w:r w:rsidR="00FD7424" w:rsidRPr="00B45081">
        <w:rPr>
          <w:sz w:val="28"/>
        </w:rPr>
        <w:t xml:space="preserve">; </w:t>
      </w:r>
      <w:r w:rsidRPr="00B45081">
        <w:rPr>
          <w:sz w:val="28"/>
        </w:rPr>
        <w:t>//</w:t>
      </w:r>
      <w:r>
        <w:rPr>
          <w:sz w:val="28"/>
        </w:rPr>
        <w:t xml:space="preserve">чтение байта с контактов порта </w:t>
      </w:r>
      <w:r>
        <w:rPr>
          <w:sz w:val="28"/>
          <w:lang w:val="en-US"/>
        </w:rPr>
        <w:t>P</w:t>
      </w:r>
      <w:r w:rsidRPr="00B45081">
        <w:rPr>
          <w:sz w:val="28"/>
        </w:rPr>
        <w:t xml:space="preserve">1 </w:t>
      </w:r>
      <w:r>
        <w:rPr>
          <w:sz w:val="28"/>
        </w:rPr>
        <w:t xml:space="preserve">с типом </w:t>
      </w:r>
      <w:r w:rsidRPr="00B45081">
        <w:rPr>
          <w:b/>
          <w:sz w:val="28"/>
          <w:lang w:val="en-US"/>
        </w:rPr>
        <w:t>char</w:t>
      </w:r>
    </w:p>
    <w:p w:rsidR="00434D55" w:rsidRPr="00EC205D" w:rsidRDefault="00B45081" w:rsidP="00EC205D">
      <w:pPr>
        <w:rPr>
          <w:b/>
          <w:sz w:val="28"/>
        </w:rPr>
      </w:pPr>
      <w:r w:rsidRPr="00B45081">
        <w:rPr>
          <w:b/>
          <w:sz w:val="28"/>
        </w:rPr>
        <w:t xml:space="preserve">     </w:t>
      </w:r>
      <w:r w:rsidR="00FD7424">
        <w:rPr>
          <w:b/>
          <w:sz w:val="28"/>
          <w:lang w:val="en-US"/>
        </w:rPr>
        <w:t>bb</w:t>
      </w:r>
      <w:r w:rsidR="00FD7424" w:rsidRPr="00B45081">
        <w:rPr>
          <w:b/>
          <w:sz w:val="28"/>
        </w:rPr>
        <w:t>+=</w:t>
      </w:r>
      <w:r w:rsidR="00FD7424">
        <w:rPr>
          <w:b/>
          <w:sz w:val="28"/>
          <w:lang w:val="en-US"/>
        </w:rPr>
        <w:t>P</w:t>
      </w:r>
      <w:r w:rsidR="00FD7424" w:rsidRPr="00B45081">
        <w:rPr>
          <w:b/>
          <w:sz w:val="28"/>
        </w:rPr>
        <w:t xml:space="preserve">1; </w:t>
      </w:r>
    </w:p>
    <w:p w:rsidR="00E46E22" w:rsidRPr="005E12E2" w:rsidRDefault="00E63B7E" w:rsidP="00C51189">
      <w:pPr>
        <w:jc w:val="both"/>
        <w:rPr>
          <w:sz w:val="28"/>
        </w:rPr>
      </w:pPr>
      <w:r>
        <w:rPr>
          <w:sz w:val="28"/>
        </w:rPr>
        <w:t xml:space="preserve">При вводе  данные </w:t>
      </w:r>
      <w:r w:rsidRPr="00A03C1F">
        <w:rPr>
          <w:sz w:val="28"/>
        </w:rPr>
        <w:t xml:space="preserve"> </w:t>
      </w:r>
      <w:r>
        <w:rPr>
          <w:sz w:val="28"/>
        </w:rPr>
        <w:t>считываются с контактов  порта</w:t>
      </w:r>
      <w:r w:rsidR="00CB6825">
        <w:rPr>
          <w:sz w:val="28"/>
        </w:rPr>
        <w:t xml:space="preserve"> и сохраняются в памяти, </w:t>
      </w:r>
      <w:r>
        <w:rPr>
          <w:sz w:val="28"/>
        </w:rPr>
        <w:t>интерпретируются в приложениях в положительном кодировании двоичными</w:t>
      </w:r>
      <w:r w:rsidRPr="00A03C1F">
        <w:rPr>
          <w:sz w:val="28"/>
        </w:rPr>
        <w:t xml:space="preserve"> </w:t>
      </w:r>
      <w:r>
        <w:rPr>
          <w:sz w:val="28"/>
        </w:rPr>
        <w:t>кодами (</w:t>
      </w:r>
      <w:r>
        <w:rPr>
          <w:sz w:val="28"/>
          <w:lang w:val="en-US"/>
        </w:rPr>
        <w:t>H</w:t>
      </w:r>
      <w:r>
        <w:rPr>
          <w:sz w:val="28"/>
        </w:rPr>
        <w:t xml:space="preserve">~1, </w:t>
      </w:r>
      <w:r>
        <w:rPr>
          <w:sz w:val="28"/>
          <w:lang w:val="en-US"/>
        </w:rPr>
        <w:t>L</w:t>
      </w:r>
      <w:r>
        <w:rPr>
          <w:sz w:val="28"/>
        </w:rPr>
        <w:t xml:space="preserve">~0). </w:t>
      </w:r>
    </w:p>
    <w:p w:rsidR="00FD7424" w:rsidRPr="005E3DE2" w:rsidRDefault="00FD7424" w:rsidP="00E63B7E">
      <w:pPr>
        <w:rPr>
          <w:sz w:val="28"/>
        </w:rPr>
      </w:pPr>
      <w:r>
        <w:rPr>
          <w:sz w:val="28"/>
        </w:rPr>
        <w:t>Порт представляет двоичный 8-битовый код и приобретает смысл тип</w:t>
      </w:r>
      <w:r w:rsidR="00E63B7E">
        <w:rPr>
          <w:sz w:val="28"/>
        </w:rPr>
        <w:t>а данных</w:t>
      </w:r>
    </w:p>
    <w:p w:rsidR="00B45081" w:rsidRPr="00137544" w:rsidRDefault="00FD7424" w:rsidP="00FB45C6">
      <w:pPr>
        <w:rPr>
          <w:sz w:val="28"/>
        </w:rPr>
      </w:pPr>
      <w:r>
        <w:rPr>
          <w:sz w:val="28"/>
        </w:rPr>
        <w:t>при вводе с записью в конкретный формат</w:t>
      </w:r>
      <w:r w:rsidRPr="002075B8">
        <w:rPr>
          <w:sz w:val="28"/>
        </w:rPr>
        <w:t xml:space="preserve"> (</w:t>
      </w:r>
      <w:r>
        <w:rPr>
          <w:sz w:val="28"/>
        </w:rPr>
        <w:t>например</w:t>
      </w:r>
      <w:r w:rsidRPr="002075B8">
        <w:rPr>
          <w:sz w:val="28"/>
        </w:rPr>
        <w:t xml:space="preserve">, </w:t>
      </w:r>
      <w:r>
        <w:rPr>
          <w:sz w:val="28"/>
        </w:rPr>
        <w:t>число со знаком) или при выполнении операций с конкретными типами данных.</w:t>
      </w:r>
    </w:p>
    <w:p w:rsidR="002E342A" w:rsidRPr="00E767CF" w:rsidRDefault="00B45081" w:rsidP="00FB45C6">
      <w:pPr>
        <w:rPr>
          <w:sz w:val="28"/>
        </w:rPr>
      </w:pPr>
      <w:r w:rsidRPr="00B45081">
        <w:rPr>
          <w:b/>
          <w:sz w:val="28"/>
        </w:rPr>
        <w:t xml:space="preserve">       </w:t>
      </w:r>
      <w:r>
        <w:rPr>
          <w:b/>
          <w:sz w:val="28"/>
          <w:lang w:val="en-US"/>
        </w:rPr>
        <w:t>P</w:t>
      </w:r>
      <w:r w:rsidRPr="00B45081">
        <w:rPr>
          <w:b/>
          <w:sz w:val="28"/>
        </w:rPr>
        <w:t>1=0</w:t>
      </w:r>
      <w:r>
        <w:rPr>
          <w:b/>
          <w:sz w:val="28"/>
          <w:lang w:val="en-US"/>
        </w:rPr>
        <w:t>x</w:t>
      </w:r>
      <w:r w:rsidRPr="00B45081">
        <w:rPr>
          <w:b/>
          <w:sz w:val="28"/>
        </w:rPr>
        <w:t xml:space="preserve">80; </w:t>
      </w:r>
      <w:r w:rsidRPr="00F54C64">
        <w:rPr>
          <w:sz w:val="28"/>
        </w:rPr>
        <w:t>//</w:t>
      </w:r>
      <w:r>
        <w:rPr>
          <w:sz w:val="28"/>
        </w:rPr>
        <w:t>загрузка</w:t>
      </w:r>
      <w:r w:rsidRPr="00B45081">
        <w:rPr>
          <w:sz w:val="28"/>
        </w:rPr>
        <w:t xml:space="preserve"> (</w:t>
      </w:r>
      <w:r>
        <w:rPr>
          <w:sz w:val="28"/>
        </w:rPr>
        <w:t>вывод) двоичного</w:t>
      </w:r>
      <w:r w:rsidRPr="00F54C64">
        <w:rPr>
          <w:sz w:val="28"/>
        </w:rPr>
        <w:t xml:space="preserve"> </w:t>
      </w:r>
      <w:r w:rsidRPr="00682E37">
        <w:rPr>
          <w:sz w:val="28"/>
        </w:rPr>
        <w:t>код</w:t>
      </w:r>
      <w:r>
        <w:rPr>
          <w:sz w:val="28"/>
        </w:rPr>
        <w:t xml:space="preserve">а-константы из памяти </w:t>
      </w:r>
      <w:r>
        <w:rPr>
          <w:sz w:val="28"/>
          <w:lang w:val="en-US"/>
        </w:rPr>
        <w:t>Code</w:t>
      </w:r>
      <w:r w:rsidRPr="00B45081">
        <w:rPr>
          <w:sz w:val="28"/>
        </w:rPr>
        <w:t xml:space="preserve"> </w:t>
      </w:r>
      <w:r>
        <w:rPr>
          <w:sz w:val="28"/>
        </w:rPr>
        <w:t>в регистр</w:t>
      </w:r>
      <w:r w:rsidRPr="00B45081">
        <w:rPr>
          <w:sz w:val="28"/>
        </w:rPr>
        <w:t xml:space="preserve"> </w:t>
      </w:r>
      <w:r>
        <w:rPr>
          <w:sz w:val="28"/>
          <w:lang w:val="en-US"/>
        </w:rPr>
        <w:t>P</w:t>
      </w:r>
      <w:r w:rsidRPr="00B45081">
        <w:rPr>
          <w:sz w:val="28"/>
        </w:rPr>
        <w:t>1</w:t>
      </w:r>
    </w:p>
    <w:p w:rsidR="00F24428" w:rsidRPr="005372BF" w:rsidRDefault="00CB6825" w:rsidP="00FB45C6">
      <w:pPr>
        <w:rPr>
          <w:sz w:val="28"/>
        </w:rPr>
      </w:pPr>
      <w:r>
        <w:rPr>
          <w:sz w:val="28"/>
        </w:rPr>
        <w:t xml:space="preserve">        </w:t>
      </w:r>
      <w:r w:rsidRPr="005372BF">
        <w:rPr>
          <w:b/>
          <w:sz w:val="28"/>
        </w:rPr>
        <w:t xml:space="preserve"> </w:t>
      </w:r>
      <w:r w:rsidR="00FD7424" w:rsidRPr="005372BF">
        <w:rPr>
          <w:b/>
          <w:sz w:val="28"/>
          <w:lang w:val="en-US"/>
        </w:rPr>
        <w:t>char</w:t>
      </w:r>
      <w:r w:rsidR="00FD7424" w:rsidRPr="005372BF">
        <w:rPr>
          <w:b/>
          <w:sz w:val="28"/>
        </w:rPr>
        <w:t xml:space="preserve">   </w:t>
      </w:r>
      <w:r w:rsidR="00FD7424" w:rsidRPr="005372BF">
        <w:rPr>
          <w:b/>
          <w:sz w:val="28"/>
          <w:lang w:val="en-US"/>
        </w:rPr>
        <w:t>x</w:t>
      </w:r>
      <w:r w:rsidR="00FD7424" w:rsidRPr="005372BF">
        <w:rPr>
          <w:b/>
          <w:sz w:val="28"/>
        </w:rPr>
        <w:t>=</w:t>
      </w:r>
      <w:r w:rsidR="00FD7424" w:rsidRPr="005372BF">
        <w:rPr>
          <w:b/>
          <w:sz w:val="28"/>
          <w:lang w:val="en-US"/>
        </w:rPr>
        <w:t>P</w:t>
      </w:r>
      <w:r w:rsidR="00B45081" w:rsidRPr="005372BF">
        <w:rPr>
          <w:b/>
          <w:sz w:val="28"/>
        </w:rPr>
        <w:t>1;</w:t>
      </w:r>
      <w:r w:rsidR="00B45081">
        <w:rPr>
          <w:sz w:val="28"/>
        </w:rPr>
        <w:t xml:space="preserve">   </w:t>
      </w:r>
      <w:r w:rsidR="00FD7424" w:rsidRPr="00682E37">
        <w:rPr>
          <w:sz w:val="28"/>
        </w:rPr>
        <w:t>//</w:t>
      </w:r>
      <w:r w:rsidR="00FD7424" w:rsidRPr="00682E37">
        <w:rPr>
          <w:sz w:val="28"/>
          <w:lang w:val="en-US"/>
        </w:rPr>
        <w:t>x</w:t>
      </w:r>
      <w:r w:rsidR="00FD7424" w:rsidRPr="00682E37">
        <w:rPr>
          <w:sz w:val="28"/>
        </w:rPr>
        <w:t>= -128  инт</w:t>
      </w:r>
      <w:r w:rsidR="00FD7424">
        <w:rPr>
          <w:sz w:val="28"/>
        </w:rPr>
        <w:t>ерпретируется как знаковое число</w:t>
      </w:r>
      <w:r w:rsidR="005372BF" w:rsidRPr="005372BF">
        <w:rPr>
          <w:sz w:val="28"/>
        </w:rPr>
        <w:t xml:space="preserve"> </w:t>
      </w:r>
      <w:r w:rsidR="005372BF">
        <w:rPr>
          <w:sz w:val="28"/>
        </w:rPr>
        <w:t>и читается с контактов порта</w:t>
      </w:r>
    </w:p>
    <w:p w:rsidR="00CB7BCA" w:rsidRPr="000E53DB" w:rsidRDefault="002239FD" w:rsidP="00FD7424">
      <w:pPr>
        <w:rPr>
          <w:sz w:val="28"/>
        </w:rPr>
      </w:pPr>
      <w:r>
        <w:rPr>
          <w:sz w:val="28"/>
        </w:rPr>
        <w:t xml:space="preserve">          </w:t>
      </w:r>
      <w:r w:rsidR="00FD7424" w:rsidRPr="005372BF">
        <w:rPr>
          <w:b/>
          <w:sz w:val="28"/>
          <w:lang w:val="en-US"/>
        </w:rPr>
        <w:t>int</w:t>
      </w:r>
      <w:r w:rsidR="00FD7424" w:rsidRPr="005372BF">
        <w:rPr>
          <w:b/>
          <w:sz w:val="28"/>
        </w:rPr>
        <w:t xml:space="preserve">  </w:t>
      </w:r>
      <w:r w:rsidR="00FD7424" w:rsidRPr="005372BF">
        <w:rPr>
          <w:b/>
          <w:sz w:val="28"/>
          <w:lang w:val="en-US"/>
        </w:rPr>
        <w:t>y</w:t>
      </w:r>
      <w:r w:rsidR="00FD7424" w:rsidRPr="005372BF">
        <w:rPr>
          <w:b/>
          <w:sz w:val="28"/>
        </w:rPr>
        <w:t>=</w:t>
      </w:r>
      <w:r w:rsidR="00FD7424" w:rsidRPr="005372BF">
        <w:rPr>
          <w:b/>
          <w:sz w:val="28"/>
          <w:lang w:val="en-US"/>
        </w:rPr>
        <w:t>P</w:t>
      </w:r>
      <w:r w:rsidR="00FD7424" w:rsidRPr="005372BF">
        <w:rPr>
          <w:b/>
          <w:sz w:val="28"/>
        </w:rPr>
        <w:t>1</w:t>
      </w:r>
      <w:r w:rsidR="00FD7424" w:rsidRPr="00682E37">
        <w:rPr>
          <w:sz w:val="28"/>
        </w:rPr>
        <w:t xml:space="preserve">;   </w:t>
      </w:r>
      <w:r w:rsidR="005372BF">
        <w:rPr>
          <w:sz w:val="28"/>
        </w:rPr>
        <w:t xml:space="preserve">    </w:t>
      </w:r>
      <w:r w:rsidR="00FD7424" w:rsidRPr="00682E37">
        <w:rPr>
          <w:sz w:val="28"/>
        </w:rPr>
        <w:t>//</w:t>
      </w:r>
      <w:r w:rsidR="00FD7424" w:rsidRPr="00682E37">
        <w:rPr>
          <w:sz w:val="28"/>
          <w:lang w:val="en-US"/>
        </w:rPr>
        <w:t>y</w:t>
      </w:r>
      <w:r w:rsidR="00FD7424" w:rsidRPr="00682E37">
        <w:rPr>
          <w:sz w:val="28"/>
        </w:rPr>
        <w:t>=</w:t>
      </w:r>
      <w:r w:rsidR="005372BF" w:rsidRPr="005372BF">
        <w:rPr>
          <w:sz w:val="28"/>
        </w:rPr>
        <w:t>0-255</w:t>
      </w:r>
      <w:r w:rsidR="00FD7424" w:rsidRPr="00682E37">
        <w:rPr>
          <w:sz w:val="28"/>
        </w:rPr>
        <w:t xml:space="preserve">    в формате </w:t>
      </w:r>
      <w:r w:rsidR="00FD7424" w:rsidRPr="005372BF">
        <w:rPr>
          <w:b/>
          <w:sz w:val="28"/>
          <w:lang w:val="en-US"/>
        </w:rPr>
        <w:t>int</w:t>
      </w:r>
      <w:r w:rsidR="00FD7424" w:rsidRPr="00682E37">
        <w:rPr>
          <w:sz w:val="28"/>
        </w:rPr>
        <w:t xml:space="preserve"> интерп</w:t>
      </w:r>
      <w:r w:rsidR="005372BF">
        <w:rPr>
          <w:sz w:val="28"/>
        </w:rPr>
        <w:t xml:space="preserve">ретируется как целое </w:t>
      </w:r>
      <w:r w:rsidR="005372BF">
        <w:rPr>
          <w:sz w:val="28"/>
          <w:lang w:val="en-US"/>
        </w:rPr>
        <w:t>unsigned</w:t>
      </w:r>
      <w:r w:rsidR="005372BF" w:rsidRPr="005372BF">
        <w:rPr>
          <w:sz w:val="28"/>
        </w:rPr>
        <w:t xml:space="preserve"> </w:t>
      </w:r>
      <w:r w:rsidR="005372BF">
        <w:rPr>
          <w:sz w:val="28"/>
        </w:rPr>
        <w:t xml:space="preserve"> и читается с контактов</w:t>
      </w:r>
    </w:p>
    <w:p w:rsidR="00B45081" w:rsidRPr="002C432D" w:rsidRDefault="00FD7424" w:rsidP="00FD7424">
      <w:pPr>
        <w:rPr>
          <w:sz w:val="28"/>
        </w:rPr>
      </w:pPr>
      <w:r w:rsidRPr="00682E37">
        <w:rPr>
          <w:b/>
          <w:sz w:val="28"/>
          <w:lang w:val="fr-FR"/>
        </w:rPr>
        <w:t xml:space="preserve">      </w:t>
      </w:r>
      <w:r w:rsidRPr="005372BF">
        <w:rPr>
          <w:b/>
          <w:sz w:val="28"/>
          <w:lang w:val="fr-FR"/>
        </w:rPr>
        <w:t>y=x*P1</w:t>
      </w:r>
      <w:r>
        <w:rPr>
          <w:sz w:val="28"/>
          <w:lang w:val="fr-FR"/>
        </w:rPr>
        <w:t>;</w:t>
      </w:r>
      <w:r w:rsidRPr="00682E37">
        <w:rPr>
          <w:sz w:val="28"/>
          <w:lang w:val="fr-FR"/>
        </w:rPr>
        <w:t xml:space="preserve">      </w:t>
      </w:r>
      <w:r w:rsidR="005372BF">
        <w:rPr>
          <w:sz w:val="28"/>
        </w:rPr>
        <w:t xml:space="preserve">       </w:t>
      </w:r>
      <w:r w:rsidR="005372BF">
        <w:rPr>
          <w:sz w:val="28"/>
          <w:lang w:val="fr-FR"/>
        </w:rPr>
        <w:t>//</w:t>
      </w:r>
      <w:r w:rsidR="005372BF">
        <w:rPr>
          <w:sz w:val="28"/>
          <w:lang w:val="en-US"/>
        </w:rPr>
        <w:t>x</w:t>
      </w:r>
      <w:r w:rsidR="005372BF" w:rsidRPr="005372BF">
        <w:rPr>
          <w:sz w:val="28"/>
        </w:rPr>
        <w:t>-</w:t>
      </w:r>
      <w:r w:rsidR="005372BF">
        <w:rPr>
          <w:sz w:val="28"/>
        </w:rPr>
        <w:t xml:space="preserve">со знаком и порт </w:t>
      </w:r>
      <w:r w:rsidR="005372BF" w:rsidRPr="005372BF">
        <w:rPr>
          <w:sz w:val="28"/>
        </w:rPr>
        <w:t xml:space="preserve"> </w:t>
      </w:r>
      <w:r w:rsidR="005372BF">
        <w:rPr>
          <w:sz w:val="28"/>
          <w:lang w:val="en-US"/>
        </w:rPr>
        <w:t>P</w:t>
      </w:r>
      <w:r w:rsidR="005372BF" w:rsidRPr="005372BF">
        <w:rPr>
          <w:sz w:val="28"/>
        </w:rPr>
        <w:t>1</w:t>
      </w:r>
      <w:r w:rsidR="005372BF">
        <w:rPr>
          <w:sz w:val="28"/>
        </w:rPr>
        <w:t xml:space="preserve">– положительное число </w:t>
      </w:r>
      <w:r w:rsidR="005372BF" w:rsidRPr="005372BF">
        <w:rPr>
          <w:sz w:val="28"/>
        </w:rPr>
        <w:t xml:space="preserve"> 0-255</w:t>
      </w:r>
    </w:p>
    <w:p w:rsidR="00FD7424" w:rsidRPr="00FD7424" w:rsidRDefault="00FD7424" w:rsidP="00FD7424">
      <w:pPr>
        <w:tabs>
          <w:tab w:val="left" w:pos="3720"/>
        </w:tabs>
        <w:jc w:val="both"/>
        <w:rPr>
          <w:sz w:val="28"/>
        </w:rPr>
      </w:pPr>
      <w:r>
        <w:rPr>
          <w:sz w:val="28"/>
        </w:rPr>
        <w:t>Оператор</w:t>
      </w:r>
      <w:r w:rsidR="00434D55">
        <w:rPr>
          <w:sz w:val="28"/>
        </w:rPr>
        <w:t xml:space="preserve">ы </w:t>
      </w:r>
      <w:r>
        <w:rPr>
          <w:sz w:val="28"/>
        </w:rPr>
        <w:t xml:space="preserve"> </w:t>
      </w:r>
      <w:r>
        <w:rPr>
          <w:b/>
          <w:sz w:val="28"/>
        </w:rPr>
        <w:t>Чтение-модификация–запись</w:t>
      </w:r>
      <w:r>
        <w:rPr>
          <w:sz w:val="28"/>
        </w:rPr>
        <w:t xml:space="preserve">  </w:t>
      </w:r>
      <w:r w:rsidRPr="00FD7424">
        <w:rPr>
          <w:sz w:val="28"/>
        </w:rPr>
        <w:t xml:space="preserve">              </w:t>
      </w:r>
    </w:p>
    <w:p w:rsidR="00FD7424" w:rsidRPr="00E63B7E" w:rsidRDefault="00FD7424" w:rsidP="00C767BD">
      <w:pPr>
        <w:tabs>
          <w:tab w:val="left" w:pos="3720"/>
        </w:tabs>
        <w:jc w:val="both"/>
        <w:rPr>
          <w:b/>
          <w:sz w:val="28"/>
        </w:rPr>
      </w:pPr>
      <w:r w:rsidRPr="00FD7424">
        <w:rPr>
          <w:sz w:val="28"/>
        </w:rPr>
        <w:t xml:space="preserve">                          </w:t>
      </w:r>
      <w:r w:rsidRPr="00603A16">
        <w:rPr>
          <w:b/>
          <w:sz w:val="28"/>
          <w:lang w:val="en-US"/>
        </w:rPr>
        <w:t>P</w:t>
      </w:r>
      <w:r w:rsidRPr="00E63B7E">
        <w:rPr>
          <w:b/>
          <w:sz w:val="28"/>
        </w:rPr>
        <w:t>2+=0</w:t>
      </w:r>
      <w:r w:rsidRPr="00603A16">
        <w:rPr>
          <w:b/>
          <w:sz w:val="28"/>
          <w:lang w:val="en-US"/>
        </w:rPr>
        <w:t>x</w:t>
      </w:r>
      <w:r w:rsidRPr="00E63B7E">
        <w:rPr>
          <w:b/>
          <w:sz w:val="28"/>
        </w:rPr>
        <w:t xml:space="preserve">55;   </w:t>
      </w:r>
      <w:r w:rsidRPr="00603A16">
        <w:rPr>
          <w:b/>
          <w:sz w:val="28"/>
          <w:lang w:val="en-US"/>
        </w:rPr>
        <w:t>P</w:t>
      </w:r>
      <w:r w:rsidRPr="00E63B7E">
        <w:rPr>
          <w:b/>
          <w:sz w:val="28"/>
        </w:rPr>
        <w:t>3&amp;=0</w:t>
      </w:r>
      <w:r w:rsidRPr="00603A16">
        <w:rPr>
          <w:b/>
          <w:sz w:val="28"/>
          <w:lang w:val="en-US"/>
        </w:rPr>
        <w:t>x</w:t>
      </w:r>
      <w:r w:rsidRPr="00E63B7E">
        <w:rPr>
          <w:b/>
          <w:sz w:val="28"/>
        </w:rPr>
        <w:t>0</w:t>
      </w:r>
      <w:r w:rsidRPr="00603A16">
        <w:rPr>
          <w:b/>
          <w:sz w:val="28"/>
          <w:lang w:val="en-US"/>
        </w:rPr>
        <w:t>f</w:t>
      </w:r>
      <w:r w:rsidRPr="00E63B7E">
        <w:rPr>
          <w:b/>
          <w:sz w:val="28"/>
        </w:rPr>
        <w:t xml:space="preserve">;    </w:t>
      </w:r>
      <w:r>
        <w:rPr>
          <w:b/>
          <w:sz w:val="28"/>
          <w:lang w:val="en-US"/>
        </w:rPr>
        <w:t>P</w:t>
      </w:r>
      <w:r w:rsidRPr="00E63B7E">
        <w:rPr>
          <w:b/>
          <w:sz w:val="28"/>
        </w:rPr>
        <w:t xml:space="preserve">1++;    </w:t>
      </w:r>
      <w:r>
        <w:rPr>
          <w:b/>
          <w:sz w:val="28"/>
          <w:lang w:val="en-US"/>
        </w:rPr>
        <w:t>P</w:t>
      </w:r>
      <w:r w:rsidRPr="00E63B7E">
        <w:rPr>
          <w:b/>
          <w:sz w:val="28"/>
        </w:rPr>
        <w:t>0++;</w:t>
      </w:r>
    </w:p>
    <w:p w:rsidR="00FD7424" w:rsidRPr="00E63B7E" w:rsidRDefault="00FD7424" w:rsidP="00FD7424">
      <w:pPr>
        <w:ind w:firstLine="709"/>
        <w:jc w:val="both"/>
        <w:rPr>
          <w:b/>
          <w:sz w:val="28"/>
        </w:rPr>
      </w:pPr>
      <w:r w:rsidRPr="00E63B7E">
        <w:rPr>
          <w:sz w:val="28"/>
        </w:rPr>
        <w:t xml:space="preserve">              </w:t>
      </w:r>
      <w:r>
        <w:rPr>
          <w:b/>
          <w:sz w:val="28"/>
          <w:lang w:val="en-US"/>
        </w:rPr>
        <w:t>anl</w:t>
      </w:r>
      <w:r w:rsidRPr="00E63B7E">
        <w:rPr>
          <w:b/>
          <w:sz w:val="28"/>
        </w:rPr>
        <w:t xml:space="preserve">  </w:t>
      </w:r>
      <w:r>
        <w:rPr>
          <w:b/>
          <w:sz w:val="28"/>
          <w:lang w:val="en-US"/>
        </w:rPr>
        <w:t>P</w:t>
      </w:r>
      <w:r w:rsidRPr="00E63B7E">
        <w:rPr>
          <w:b/>
          <w:sz w:val="28"/>
        </w:rPr>
        <w:t>1,#0</w:t>
      </w:r>
      <w:r>
        <w:rPr>
          <w:b/>
          <w:sz w:val="28"/>
          <w:lang w:val="en-US"/>
        </w:rPr>
        <w:t>xAA</w:t>
      </w:r>
    </w:p>
    <w:p w:rsidR="00FD7424" w:rsidRPr="00E63B7E" w:rsidRDefault="00FD7424" w:rsidP="00E63B7E">
      <w:pPr>
        <w:ind w:firstLine="709"/>
        <w:jc w:val="both"/>
        <w:rPr>
          <w:b/>
          <w:sz w:val="28"/>
        </w:rPr>
      </w:pPr>
      <w:r w:rsidRPr="00E63B7E">
        <w:rPr>
          <w:b/>
          <w:sz w:val="28"/>
        </w:rPr>
        <w:t xml:space="preserve">              </w:t>
      </w:r>
      <w:r>
        <w:rPr>
          <w:b/>
          <w:sz w:val="28"/>
          <w:lang w:val="en-US"/>
        </w:rPr>
        <w:t>inc</w:t>
      </w:r>
      <w:r w:rsidRPr="002075B8">
        <w:rPr>
          <w:b/>
          <w:sz w:val="28"/>
        </w:rPr>
        <w:t xml:space="preserve"> </w:t>
      </w:r>
      <w:r>
        <w:rPr>
          <w:b/>
          <w:sz w:val="28"/>
          <w:lang w:val="en-US"/>
        </w:rPr>
        <w:t>P</w:t>
      </w:r>
      <w:r w:rsidRPr="002075B8">
        <w:rPr>
          <w:b/>
          <w:sz w:val="28"/>
        </w:rPr>
        <w:t>1</w:t>
      </w:r>
    </w:p>
    <w:p w:rsidR="00137544" w:rsidRPr="002C432D" w:rsidRDefault="00FD7424" w:rsidP="00FD7424">
      <w:pPr>
        <w:tabs>
          <w:tab w:val="left" w:pos="3720"/>
        </w:tabs>
        <w:jc w:val="both"/>
        <w:rPr>
          <w:sz w:val="28"/>
        </w:rPr>
      </w:pPr>
      <w:r w:rsidRPr="006D2791">
        <w:rPr>
          <w:sz w:val="28"/>
        </w:rPr>
        <w:t xml:space="preserve">Символьный </w:t>
      </w:r>
      <w:r>
        <w:rPr>
          <w:sz w:val="28"/>
        </w:rPr>
        <w:t xml:space="preserve"> вывод </w:t>
      </w:r>
      <w:r w:rsidR="00E63B7E" w:rsidRPr="00E63B7E">
        <w:rPr>
          <w:sz w:val="28"/>
        </w:rPr>
        <w:t xml:space="preserve"> </w:t>
      </w:r>
      <w:r>
        <w:rPr>
          <w:sz w:val="28"/>
        </w:rPr>
        <w:t xml:space="preserve">данных в файл оператором </w:t>
      </w:r>
      <w:r w:rsidRPr="005519DC">
        <w:rPr>
          <w:b/>
          <w:sz w:val="28"/>
          <w:lang w:val="en-US"/>
        </w:rPr>
        <w:t>sprintf</w:t>
      </w:r>
      <w:r w:rsidRPr="005519DC">
        <w:rPr>
          <w:b/>
          <w:sz w:val="28"/>
        </w:rPr>
        <w:t xml:space="preserve">(“   “, </w:t>
      </w:r>
      <w:r w:rsidRPr="005519DC">
        <w:rPr>
          <w:b/>
          <w:sz w:val="28"/>
          <w:lang w:val="en-US"/>
        </w:rPr>
        <w:t>mas</w:t>
      </w:r>
      <w:r w:rsidRPr="005519DC">
        <w:rPr>
          <w:b/>
          <w:sz w:val="28"/>
        </w:rPr>
        <w:t xml:space="preserve">) </w:t>
      </w:r>
      <w:r w:rsidRPr="003A3770">
        <w:rPr>
          <w:b/>
          <w:sz w:val="28"/>
        </w:rPr>
        <w:t xml:space="preserve"> </w:t>
      </w:r>
      <w:r w:rsidRPr="003A3770">
        <w:rPr>
          <w:sz w:val="28"/>
        </w:rPr>
        <w:t xml:space="preserve"> </w:t>
      </w:r>
      <w:r>
        <w:rPr>
          <w:sz w:val="28"/>
        </w:rPr>
        <w:t>может быть использован для прямого вывода в алфавитно-цифровой дисплей.</w:t>
      </w:r>
    </w:p>
    <w:p w:rsidR="00BC41D4" w:rsidRPr="002C432D" w:rsidRDefault="00FD7424" w:rsidP="00FD7424">
      <w:pPr>
        <w:jc w:val="both"/>
        <w:rPr>
          <w:sz w:val="28"/>
        </w:rPr>
      </w:pPr>
      <w:r>
        <w:rPr>
          <w:sz w:val="28"/>
        </w:rPr>
        <w:t xml:space="preserve">Порты содержат адресуемый в </w:t>
      </w:r>
      <w:r>
        <w:rPr>
          <w:sz w:val="28"/>
          <w:lang w:val="en-US"/>
        </w:rPr>
        <w:t>SFR</w:t>
      </w:r>
      <w:r w:rsidRPr="00A03C1F">
        <w:rPr>
          <w:sz w:val="28"/>
        </w:rPr>
        <w:t xml:space="preserve"> </w:t>
      </w:r>
      <w:r>
        <w:rPr>
          <w:sz w:val="28"/>
        </w:rPr>
        <w:t xml:space="preserve">регистр данных, входные и выходные буферные схемы, подключаемые к внешним контактам </w:t>
      </w:r>
      <w:r>
        <w:rPr>
          <w:sz w:val="28"/>
          <w:lang w:val="en-US"/>
        </w:rPr>
        <w:t>MCU</w:t>
      </w:r>
      <w:r>
        <w:rPr>
          <w:sz w:val="28"/>
        </w:rPr>
        <w:t>.</w:t>
      </w:r>
    </w:p>
    <w:p w:rsidR="00282E20" w:rsidRDefault="00FD7424" w:rsidP="00FD7424">
      <w:pPr>
        <w:rPr>
          <w:sz w:val="28"/>
          <w:lang w:val="en-US"/>
        </w:rPr>
      </w:pPr>
      <w:r>
        <w:rPr>
          <w:sz w:val="28"/>
        </w:rPr>
        <w:t xml:space="preserve">Разряды портов </w:t>
      </w:r>
      <w:r>
        <w:rPr>
          <w:sz w:val="28"/>
          <w:lang w:val="en-US"/>
        </w:rPr>
        <w:t>P</w:t>
      </w:r>
      <w:r>
        <w:rPr>
          <w:sz w:val="28"/>
        </w:rPr>
        <w:t>1,</w:t>
      </w:r>
      <w:r>
        <w:rPr>
          <w:sz w:val="28"/>
          <w:lang w:val="en-US"/>
        </w:rPr>
        <w:t>P</w:t>
      </w:r>
      <w:r>
        <w:rPr>
          <w:sz w:val="28"/>
        </w:rPr>
        <w:t>2,</w:t>
      </w:r>
      <w:r>
        <w:rPr>
          <w:sz w:val="28"/>
          <w:lang w:val="en-US"/>
        </w:rPr>
        <w:t>P</w:t>
      </w:r>
      <w:r>
        <w:rPr>
          <w:sz w:val="28"/>
        </w:rPr>
        <w:t>3 мо</w:t>
      </w:r>
      <w:r w:rsidR="004A5B69">
        <w:rPr>
          <w:sz w:val="28"/>
        </w:rPr>
        <w:t xml:space="preserve">гут быть использованы для ввода либо </w:t>
      </w:r>
      <w:r>
        <w:rPr>
          <w:sz w:val="28"/>
        </w:rPr>
        <w:t xml:space="preserve">вывода, если </w:t>
      </w:r>
    </w:p>
    <w:p w:rsidR="00282E20" w:rsidRDefault="00282E20" w:rsidP="00FD7424">
      <w:pPr>
        <w:rPr>
          <w:sz w:val="28"/>
          <w:lang w:val="en-US"/>
        </w:rPr>
      </w:pPr>
    </w:p>
    <w:p w:rsidR="00282E20" w:rsidRDefault="00282E20" w:rsidP="00FD7424">
      <w:pPr>
        <w:rPr>
          <w:sz w:val="28"/>
          <w:lang w:val="en-US"/>
        </w:rPr>
      </w:pPr>
    </w:p>
    <w:p w:rsidR="00282E20" w:rsidRDefault="00282E20" w:rsidP="00FD7424">
      <w:pPr>
        <w:rPr>
          <w:sz w:val="28"/>
          <w:lang w:val="en-US"/>
        </w:rPr>
      </w:pPr>
    </w:p>
    <w:p w:rsidR="00282E20" w:rsidRDefault="00282E20" w:rsidP="00FD7424">
      <w:pPr>
        <w:rPr>
          <w:sz w:val="28"/>
          <w:lang w:val="en-US"/>
        </w:rPr>
      </w:pPr>
    </w:p>
    <w:p w:rsidR="00282E20" w:rsidRDefault="00282E20" w:rsidP="00FD7424">
      <w:pPr>
        <w:rPr>
          <w:sz w:val="28"/>
          <w:lang w:val="en-US"/>
        </w:rPr>
      </w:pPr>
    </w:p>
    <w:p w:rsidR="006510CA" w:rsidRPr="003E4EC5" w:rsidRDefault="00FD7424" w:rsidP="00FD7424">
      <w:pPr>
        <w:rPr>
          <w:sz w:val="28"/>
        </w:rPr>
      </w:pPr>
      <w:r>
        <w:rPr>
          <w:sz w:val="28"/>
        </w:rPr>
        <w:t xml:space="preserve">через них не передаются </w:t>
      </w:r>
      <w:r>
        <w:rPr>
          <w:b/>
          <w:sz w:val="28"/>
        </w:rPr>
        <w:t>альтернативные сигналы</w:t>
      </w:r>
      <w:r w:rsidRPr="007D6469">
        <w:rPr>
          <w:b/>
          <w:sz w:val="28"/>
        </w:rPr>
        <w:t xml:space="preserve"> </w:t>
      </w:r>
      <w:r>
        <w:rPr>
          <w:b/>
          <w:sz w:val="28"/>
          <w:lang w:val="en-US"/>
        </w:rPr>
        <w:t>Altf</w:t>
      </w:r>
      <w:r w:rsidR="003E4EC5" w:rsidRPr="003E4EC5">
        <w:rPr>
          <w:b/>
          <w:sz w:val="28"/>
        </w:rPr>
        <w:t xml:space="preserve">: </w:t>
      </w:r>
      <w:r w:rsidR="003E4EC5" w:rsidRPr="003E4EC5">
        <w:rPr>
          <w:sz w:val="28"/>
        </w:rPr>
        <w:t>сигналы чтения /</w:t>
      </w:r>
      <w:r w:rsidR="003E4EC5" w:rsidRPr="003E4EC5">
        <w:rPr>
          <w:sz w:val="28"/>
          <w:lang w:val="en-US"/>
        </w:rPr>
        <w:t>rd</w:t>
      </w:r>
      <w:r w:rsidR="003E4EC5" w:rsidRPr="003E4EC5">
        <w:rPr>
          <w:sz w:val="28"/>
        </w:rPr>
        <w:t xml:space="preserve"> и записи /</w:t>
      </w:r>
      <w:r w:rsidR="003E4EC5" w:rsidRPr="003E4EC5">
        <w:rPr>
          <w:sz w:val="28"/>
          <w:lang w:val="en-US"/>
        </w:rPr>
        <w:t>wr</w:t>
      </w:r>
      <w:r w:rsidR="003E4EC5" w:rsidRPr="003E4EC5">
        <w:rPr>
          <w:sz w:val="28"/>
        </w:rPr>
        <w:t xml:space="preserve"> внешней памяти </w:t>
      </w:r>
      <w:r w:rsidR="003E4EC5" w:rsidRPr="003E4EC5">
        <w:rPr>
          <w:sz w:val="28"/>
          <w:lang w:val="en-US"/>
        </w:rPr>
        <w:t>Xdata</w:t>
      </w:r>
      <w:r w:rsidR="003E4EC5" w:rsidRPr="003E4EC5">
        <w:rPr>
          <w:sz w:val="28"/>
        </w:rPr>
        <w:t>, входные внешние сигналы \</w:t>
      </w:r>
      <w:r w:rsidR="003E4EC5" w:rsidRPr="003E4EC5">
        <w:rPr>
          <w:sz w:val="28"/>
          <w:lang w:val="en-US"/>
        </w:rPr>
        <w:t>int</w:t>
      </w:r>
      <w:r w:rsidR="003E4EC5" w:rsidRPr="003E4EC5">
        <w:rPr>
          <w:sz w:val="28"/>
        </w:rPr>
        <w:t>0, \</w:t>
      </w:r>
      <w:r w:rsidR="003E4EC5" w:rsidRPr="003E4EC5">
        <w:rPr>
          <w:sz w:val="28"/>
          <w:lang w:val="en-US"/>
        </w:rPr>
        <w:t>int</w:t>
      </w:r>
      <w:r w:rsidR="003E4EC5" w:rsidRPr="003E4EC5">
        <w:rPr>
          <w:sz w:val="28"/>
        </w:rPr>
        <w:t>1 и др.</w:t>
      </w:r>
    </w:p>
    <w:p w:rsidR="00E767CF" w:rsidRPr="00282E20" w:rsidRDefault="004A5B69" w:rsidP="00FD7424">
      <w:pPr>
        <w:rPr>
          <w:sz w:val="28"/>
        </w:rPr>
      </w:pPr>
      <w:r>
        <w:rPr>
          <w:sz w:val="28"/>
        </w:rPr>
        <w:t>Если используются альтернативные сигналы</w:t>
      </w:r>
      <w:r w:rsidR="00297368">
        <w:rPr>
          <w:sz w:val="28"/>
        </w:rPr>
        <w:t>, то они однозначно определяют направление обмена.</w:t>
      </w:r>
    </w:p>
    <w:p w:rsidR="00E767CF" w:rsidRPr="00282E20" w:rsidRDefault="00E767CF" w:rsidP="00FD7424">
      <w:pPr>
        <w:rPr>
          <w:sz w:val="28"/>
        </w:rPr>
      </w:pPr>
    </w:p>
    <w:p w:rsidR="00FD7424" w:rsidRPr="00991E62" w:rsidRDefault="00FD7424" w:rsidP="00FD7424">
      <w:pPr>
        <w:tabs>
          <w:tab w:val="left" w:pos="3120"/>
        </w:tabs>
        <w:jc w:val="both"/>
        <w:rPr>
          <w:sz w:val="28"/>
        </w:rPr>
      </w:pPr>
      <w:r>
        <w:rPr>
          <w:noProof/>
          <w:sz w:val="28"/>
          <w:lang w:eastAsia="ru-RU"/>
        </w:rPr>
        <w:pict>
          <v:line id="_x0000_s3541" style="position:absolute;left:0;text-align:left;z-index:251437568" from="168.3pt,10.2pt" to="168.3pt,94.2pt"/>
        </w:pict>
      </w:r>
      <w:r>
        <w:rPr>
          <w:sz w:val="28"/>
        </w:rPr>
        <w:tab/>
      </w:r>
      <w:r>
        <w:rPr>
          <w:sz w:val="28"/>
          <w:lang w:val="en-US"/>
        </w:rPr>
        <w:t>Altf</w:t>
      </w:r>
    </w:p>
    <w:p w:rsidR="00FD7424" w:rsidRDefault="00AE70AB" w:rsidP="00FD7424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line id="_x0000_s3534" style="position:absolute;left:0;text-align:left;flip:x y;z-index:251432448" from="314.5pt,8.8pt" to="316.1pt,132.8pt" strokeweight="2.25pt">
            <v:stroke endarrow="block"/>
          </v:line>
        </w:pict>
      </w:r>
      <w:r w:rsidR="00FD7424">
        <w:rPr>
          <w:noProof/>
          <w:sz w:val="28"/>
          <w:lang w:eastAsia="ru-RU"/>
        </w:rPr>
        <w:pict>
          <v:line id="_x0000_s3538" style="position:absolute;left:0;text-align:left;z-index:251436544" from="336.9pt,5.6pt" to="337.7pt,149.6pt">
            <v:stroke dashstyle="dash"/>
          </v:line>
        </w:pict>
      </w:r>
      <w:r w:rsidR="00FD7424">
        <w:rPr>
          <w:noProof/>
          <w:sz w:val="28"/>
          <w:lang w:eastAsia="ru-RU"/>
        </w:rPr>
        <w:pict>
          <v:line id="_x0000_s3537" style="position:absolute;left:0;text-align:left;z-index:251435520" from="144.1pt,7.2pt" to="144.9pt,148.8pt">
            <v:stroke dashstyle="dash"/>
          </v:line>
        </w:pict>
      </w:r>
      <w:r w:rsidR="00FD7424">
        <w:rPr>
          <w:noProof/>
          <w:sz w:val="28"/>
          <w:lang w:eastAsia="ru-RU"/>
        </w:rPr>
        <w:pict>
          <v:line id="_x0000_s3535" style="position:absolute;left:0;text-align:left;z-index:251433472" from="152.9pt,6.4pt" to="336.9pt,7.2pt">
            <v:stroke dashstyle="dash"/>
          </v:line>
        </w:pict>
      </w:r>
      <w:r w:rsidR="00FD7424">
        <w:rPr>
          <w:noProof/>
          <w:sz w:val="28"/>
          <w:lang w:eastAsia="ru-RU"/>
        </w:rPr>
        <w:pict>
          <v:line id="_x0000_s3525" style="position:absolute;left:0;text-align:left;flip:x;z-index:251423232" from="226.5pt,5.6pt" to="227.3pt,32.8pt" strokeweight="2.25pt">
            <v:stroke endarrow="block"/>
          </v:line>
        </w:pict>
      </w:r>
    </w:p>
    <w:p w:rsidR="00FD7424" w:rsidRDefault="00FD7424" w:rsidP="00FD7424">
      <w:pPr>
        <w:jc w:val="both"/>
        <w:rPr>
          <w:sz w:val="28"/>
        </w:rPr>
      </w:pPr>
    </w:p>
    <w:p w:rsidR="00FD7424" w:rsidRDefault="00FD7424" w:rsidP="00FD7424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rect id="_x0000_s3550" style="position:absolute;left:0;text-align:left;margin-left:186.5pt;margin-top:.6pt;width:87.2pt;height:34.4pt;z-index:-251870720"/>
        </w:pict>
      </w:r>
    </w:p>
    <w:p w:rsidR="00FD7424" w:rsidRPr="00991E62" w:rsidRDefault="00FD7424" w:rsidP="00FD7424">
      <w:pPr>
        <w:jc w:val="both"/>
        <w:rPr>
          <w:sz w:val="28"/>
        </w:rPr>
      </w:pPr>
      <w:r w:rsidRPr="001306F1">
        <w:rPr>
          <w:sz w:val="28"/>
        </w:rPr>
        <w:t xml:space="preserve">                                                              </w:t>
      </w:r>
      <w:r>
        <w:rPr>
          <w:sz w:val="28"/>
          <w:lang w:val="en-US"/>
        </w:rPr>
        <w:t>P</w:t>
      </w:r>
      <w:r w:rsidRPr="00991E62">
        <w:rPr>
          <w:sz w:val="28"/>
        </w:rPr>
        <w:t>3</w:t>
      </w:r>
    </w:p>
    <w:p w:rsidR="00FD7424" w:rsidRDefault="00FD7424" w:rsidP="00FD7424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line id="_x0000_s3543" style="position:absolute;left:0;text-align:left;z-index:251439616" from="214.3pt,12.7pt" to="214.3pt,22.7pt"/>
        </w:pict>
      </w:r>
      <w:r>
        <w:rPr>
          <w:noProof/>
          <w:sz w:val="28"/>
          <w:lang w:eastAsia="ru-RU"/>
        </w:rPr>
        <w:pict>
          <v:line id="_x0000_s3542" style="position:absolute;left:0;text-align:left;z-index:251438592" from="167.3pt,13.7pt" to="214.3pt,13.7pt"/>
        </w:pict>
      </w:r>
      <w:r>
        <w:rPr>
          <w:noProof/>
          <w:sz w:val="28"/>
          <w:lang w:eastAsia="ru-RU"/>
        </w:rPr>
        <w:pict>
          <v:line id="_x0000_s3526" style="position:absolute;left:0;text-align:left;z-index:251424256" from="228.1pt,3.6pt" to="228.1pt,21.2pt" strokeweight="2.25pt"/>
        </w:pict>
      </w:r>
    </w:p>
    <w:p w:rsidR="00FD7424" w:rsidRDefault="00FD7424" w:rsidP="00FD7424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shape id="_x0000_s3524" type="#_x0000_t5" style="position:absolute;left:0;text-align:left;margin-left:206.5pt;margin-top:7.5pt;width:44.85pt;height:28.8pt;rotation:180;z-index:251422208"/>
        </w:pict>
      </w:r>
    </w:p>
    <w:p w:rsidR="00FD7424" w:rsidRDefault="00FD7424" w:rsidP="00FD7424">
      <w:pPr>
        <w:jc w:val="both"/>
        <w:rPr>
          <w:sz w:val="28"/>
        </w:rPr>
      </w:pPr>
    </w:p>
    <w:p w:rsidR="00FD7424" w:rsidRPr="000425E1" w:rsidRDefault="00FD7424" w:rsidP="00FD7424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line id="_x0000_s3530" style="position:absolute;left:0;text-align:left;z-index:251428352" from="228.1pt,1.7pt" to="229.7pt,18.5pt" strokeweight="2.25pt"/>
        </w:pict>
      </w:r>
    </w:p>
    <w:p w:rsidR="00FD7424" w:rsidRDefault="00FD7424" w:rsidP="00FD7424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line id="_x0000_s3533" style="position:absolute;left:0;text-align:left;z-index:251431424" from="261.7pt,3.2pt" to="318.5pt,4pt" strokeweight="2.25pt"/>
        </w:pict>
      </w:r>
      <w:r>
        <w:rPr>
          <w:noProof/>
          <w:sz w:val="28"/>
          <w:lang w:eastAsia="ru-RU"/>
        </w:rPr>
        <w:pict>
          <v:line id="_x0000_s3532" style="position:absolute;left:0;text-align:left;z-index:251430400" from="263.3pt,3.2pt" to="263.3pt,13.6pt"/>
        </w:pict>
      </w:r>
      <w:r>
        <w:rPr>
          <w:noProof/>
          <w:sz w:val="28"/>
          <w:lang w:eastAsia="ru-RU"/>
        </w:rPr>
        <w:pict>
          <v:line id="_x0000_s3531" style="position:absolute;left:0;text-align:left;flip:x;z-index:251429376" from="191.3pt,2.4pt" to="192.1pt,13.6pt"/>
        </w:pict>
      </w:r>
      <w:r>
        <w:rPr>
          <w:noProof/>
          <w:sz w:val="28"/>
          <w:lang w:eastAsia="ru-RU"/>
        </w:rPr>
        <w:pict>
          <v:oval id="_x0000_s3529" style="position:absolute;left:0;text-align:left;margin-left:258.5pt;margin-top:14.5pt;width:10.4pt;height:11.2pt;z-index:251427328"/>
        </w:pict>
      </w:r>
      <w:r>
        <w:rPr>
          <w:noProof/>
          <w:sz w:val="28"/>
          <w:lang w:eastAsia="ru-RU"/>
        </w:rPr>
        <w:pict>
          <v:oval id="_x0000_s3528" style="position:absolute;left:0;text-align:left;margin-left:187.3pt;margin-top:14.4pt;width:10.4pt;height:11.2pt;z-index:251426304"/>
        </w:pict>
      </w:r>
      <w:r>
        <w:rPr>
          <w:noProof/>
          <w:sz w:val="28"/>
          <w:lang w:eastAsia="ru-RU"/>
        </w:rPr>
        <w:pict>
          <v:line id="_x0000_s3527" style="position:absolute;left:0;text-align:left;z-index:251425280" from="190.5pt,2.4pt" to="262.5pt,2.4pt" strokeweight="2.25pt"/>
        </w:pict>
      </w:r>
    </w:p>
    <w:p w:rsidR="00FD7424" w:rsidRDefault="00FD7424" w:rsidP="00FD7424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line id="_x0000_s3536" style="position:absolute;left:0;text-align:left;z-index:251434496" from="149.7pt,2.3pt" to="332.1pt,4.7pt">
            <v:stroke dashstyle="dash"/>
          </v:line>
        </w:pict>
      </w:r>
    </w:p>
    <w:p w:rsidR="00FD7424" w:rsidRDefault="00FD7424" w:rsidP="00297368">
      <w:pPr>
        <w:jc w:val="both"/>
        <w:rPr>
          <w:sz w:val="28"/>
        </w:rPr>
      </w:pPr>
      <w:r w:rsidRPr="0085058C">
        <w:rPr>
          <w:sz w:val="28"/>
        </w:rPr>
        <w:t xml:space="preserve">                     </w:t>
      </w:r>
      <w:r w:rsidR="00297368">
        <w:rPr>
          <w:sz w:val="28"/>
        </w:rPr>
        <w:t xml:space="preserve">                     Pin  </w:t>
      </w:r>
      <w:r w:rsidRPr="0085058C">
        <w:rPr>
          <w:sz w:val="28"/>
        </w:rPr>
        <w:t>7                  0</w:t>
      </w:r>
    </w:p>
    <w:p w:rsidR="00EB753C" w:rsidRDefault="00FD7424" w:rsidP="002E342A">
      <w:pPr>
        <w:jc w:val="center"/>
        <w:rPr>
          <w:sz w:val="28"/>
        </w:rPr>
      </w:pPr>
      <w:r>
        <w:rPr>
          <w:sz w:val="28"/>
        </w:rPr>
        <w:t>Рис. 1</w:t>
      </w:r>
      <w:r w:rsidRPr="0085058C">
        <w:rPr>
          <w:sz w:val="28"/>
        </w:rPr>
        <w:t>.4.</w:t>
      </w:r>
      <w:r>
        <w:rPr>
          <w:sz w:val="28"/>
        </w:rPr>
        <w:t xml:space="preserve">. Структура </w:t>
      </w:r>
      <w:r w:rsidRPr="0085058C">
        <w:rPr>
          <w:sz w:val="28"/>
        </w:rPr>
        <w:t xml:space="preserve"> </w:t>
      </w:r>
      <w:r>
        <w:rPr>
          <w:sz w:val="28"/>
        </w:rPr>
        <w:t>квази-двунаправленного порта</w:t>
      </w:r>
    </w:p>
    <w:p w:rsidR="00FD7424" w:rsidRDefault="00FD7424" w:rsidP="00FD7424">
      <w:pPr>
        <w:rPr>
          <w:sz w:val="28"/>
        </w:rPr>
      </w:pPr>
      <w:r>
        <w:rPr>
          <w:sz w:val="28"/>
        </w:rPr>
        <w:t xml:space="preserve">На контакте порта </w:t>
      </w:r>
      <w:r>
        <w:rPr>
          <w:b/>
          <w:sz w:val="28"/>
          <w:lang w:val="en-US"/>
        </w:rPr>
        <w:t>Pin</w:t>
      </w:r>
      <w:r>
        <w:rPr>
          <w:sz w:val="28"/>
        </w:rPr>
        <w:t xml:space="preserve"> выход усилителя и сигнал с внешней цепи  </w:t>
      </w:r>
      <w:r>
        <w:rPr>
          <w:sz w:val="28"/>
          <w:lang w:val="en-US"/>
        </w:rPr>
        <w:t>c</w:t>
      </w:r>
      <w:r>
        <w:rPr>
          <w:sz w:val="28"/>
        </w:rPr>
        <w:t xml:space="preserve"> общей нагрузкой  </w:t>
      </w:r>
      <w:r>
        <w:rPr>
          <w:b/>
          <w:sz w:val="28"/>
          <w:lang w:val="en-US"/>
        </w:rPr>
        <w:t>Pull</w:t>
      </w:r>
      <w:r>
        <w:rPr>
          <w:b/>
          <w:sz w:val="28"/>
        </w:rPr>
        <w:t>-</w:t>
      </w:r>
      <w:r>
        <w:rPr>
          <w:b/>
          <w:sz w:val="28"/>
          <w:lang w:val="en-US"/>
        </w:rPr>
        <w:t>up</w:t>
      </w:r>
      <w:r>
        <w:rPr>
          <w:sz w:val="28"/>
        </w:rPr>
        <w:t xml:space="preserve"> резистором, поддерживающим порт в нормальном состоянии </w:t>
      </w:r>
      <w:r>
        <w:rPr>
          <w:sz w:val="28"/>
          <w:lang w:val="en-US"/>
        </w:rPr>
        <w:t>H</w:t>
      </w:r>
      <w:r>
        <w:rPr>
          <w:sz w:val="28"/>
        </w:rPr>
        <w:t xml:space="preserve"> после сброса </w:t>
      </w:r>
      <w:r>
        <w:rPr>
          <w:sz w:val="28"/>
          <w:lang w:val="en-US"/>
        </w:rPr>
        <w:t>MCU</w:t>
      </w:r>
    </w:p>
    <w:p w:rsidR="00EC205D" w:rsidRDefault="00FD7424" w:rsidP="005D38CC">
      <w:pPr>
        <w:rPr>
          <w:sz w:val="28"/>
        </w:rPr>
      </w:pPr>
      <w:r>
        <w:rPr>
          <w:sz w:val="28"/>
        </w:rPr>
        <w:t xml:space="preserve">Положительный уровень формируется на нагрузочном </w:t>
      </w:r>
      <w:r>
        <w:rPr>
          <w:sz w:val="28"/>
          <w:lang w:val="en-US"/>
        </w:rPr>
        <w:t>Pull</w:t>
      </w:r>
      <w:r>
        <w:rPr>
          <w:sz w:val="28"/>
        </w:rPr>
        <w:t>-</w:t>
      </w:r>
      <w:r>
        <w:rPr>
          <w:sz w:val="28"/>
          <w:lang w:val="en-US"/>
        </w:rPr>
        <w:t>up</w:t>
      </w:r>
      <w:r>
        <w:rPr>
          <w:sz w:val="28"/>
        </w:rPr>
        <w:t xml:space="preserve"> резисторе , допускает малый ток нагрузки для вытекающего тока(</w:t>
      </w:r>
      <w:r>
        <w:rPr>
          <w:sz w:val="28"/>
          <w:lang w:val="en-US"/>
        </w:rPr>
        <w:t>sourse</w:t>
      </w:r>
      <w:r>
        <w:rPr>
          <w:sz w:val="28"/>
        </w:rPr>
        <w:t>)– менее 1 ма.</w:t>
      </w:r>
    </w:p>
    <w:p w:rsidR="00A416B1" w:rsidRPr="00950D57" w:rsidRDefault="00FD7424" w:rsidP="00FD7424">
      <w:pPr>
        <w:jc w:val="both"/>
        <w:rPr>
          <w:sz w:val="28"/>
        </w:rPr>
      </w:pPr>
      <w:r>
        <w:rPr>
          <w:sz w:val="28"/>
        </w:rPr>
        <w:t>На контактах порта  уровни сигналов (</w:t>
      </w:r>
      <w:r>
        <w:rPr>
          <w:sz w:val="28"/>
          <w:lang w:val="en-US"/>
        </w:rPr>
        <w:t>H</w:t>
      </w:r>
      <w:r>
        <w:rPr>
          <w:sz w:val="28"/>
        </w:rPr>
        <w:t>.</w:t>
      </w:r>
      <w:r>
        <w:rPr>
          <w:sz w:val="28"/>
          <w:lang w:val="en-US"/>
        </w:rPr>
        <w:t>L</w:t>
      </w:r>
      <w:r>
        <w:rPr>
          <w:sz w:val="28"/>
        </w:rPr>
        <w:t xml:space="preserve">) интерпретируются в положительной логике (1,0). </w:t>
      </w:r>
    </w:p>
    <w:p w:rsidR="006F1079" w:rsidRPr="00297368" w:rsidRDefault="00FD7424" w:rsidP="00FD7424">
      <w:pPr>
        <w:jc w:val="both"/>
        <w:rPr>
          <w:b/>
          <w:sz w:val="28"/>
        </w:rPr>
      </w:pPr>
      <w:r w:rsidRPr="002E7371">
        <w:rPr>
          <w:sz w:val="28"/>
          <w:lang w:val="fr-FR"/>
        </w:rPr>
        <w:t xml:space="preserve">    </w:t>
      </w:r>
      <w:r w:rsidRPr="00A466ED">
        <w:rPr>
          <w:b/>
          <w:sz w:val="28"/>
          <w:lang w:val="fr-FR"/>
        </w:rPr>
        <w:t>P3     7    6     5     4     3      2      1      0</w:t>
      </w:r>
      <w:r w:rsidR="00297368">
        <w:rPr>
          <w:b/>
          <w:sz w:val="28"/>
          <w:lang w:val="fr-FR"/>
        </w:rPr>
        <w:t xml:space="preserve">     </w:t>
      </w:r>
      <w:r w:rsidR="00297368" w:rsidRPr="00297368">
        <w:rPr>
          <w:sz w:val="28"/>
          <w:lang w:val="fr-FR"/>
        </w:rPr>
        <w:t>ввод либо вывод</w:t>
      </w:r>
    </w:p>
    <w:p w:rsidR="004A5B69" w:rsidRPr="004A5B69" w:rsidRDefault="004A5B69" w:rsidP="00FD7424">
      <w:pPr>
        <w:jc w:val="both"/>
        <w:rPr>
          <w:sz w:val="28"/>
        </w:rPr>
      </w:pPr>
      <w:r w:rsidRPr="004A5B69">
        <w:rPr>
          <w:sz w:val="28"/>
        </w:rPr>
        <w:t xml:space="preserve">        </w:t>
      </w:r>
      <w:r w:rsidR="00297368">
        <w:rPr>
          <w:sz w:val="28"/>
        </w:rPr>
        <w:t xml:space="preserve">     </w:t>
      </w:r>
      <w:r w:rsidRPr="002E7371">
        <w:rPr>
          <w:sz w:val="28"/>
          <w:lang w:val="fr-FR"/>
        </w:rPr>
        <w:t>rd  wr</w:t>
      </w:r>
      <w:r w:rsidR="00297368">
        <w:rPr>
          <w:sz w:val="28"/>
        </w:rPr>
        <w:t xml:space="preserve">  </w:t>
      </w:r>
      <w:r w:rsidRPr="002E7371">
        <w:rPr>
          <w:sz w:val="28"/>
          <w:lang w:val="fr-FR"/>
        </w:rPr>
        <w:t xml:space="preserve"> </w:t>
      </w:r>
      <w:r w:rsidR="00297368">
        <w:rPr>
          <w:sz w:val="28"/>
        </w:rPr>
        <w:t xml:space="preserve"> -</w:t>
      </w:r>
      <w:r w:rsidRPr="002E7371">
        <w:rPr>
          <w:sz w:val="28"/>
          <w:lang w:val="fr-FR"/>
        </w:rPr>
        <w:t xml:space="preserve"> </w:t>
      </w:r>
      <w:r w:rsidR="00297368">
        <w:rPr>
          <w:sz w:val="28"/>
        </w:rPr>
        <w:t xml:space="preserve">  </w:t>
      </w:r>
      <w:r w:rsidRPr="002E7371">
        <w:rPr>
          <w:sz w:val="28"/>
          <w:lang w:val="fr-FR"/>
        </w:rPr>
        <w:t xml:space="preserve">  </w:t>
      </w:r>
      <w:r w:rsidRPr="004A5B69">
        <w:rPr>
          <w:sz w:val="28"/>
        </w:rPr>
        <w:t xml:space="preserve"> </w:t>
      </w:r>
      <w:r w:rsidR="00297368">
        <w:rPr>
          <w:sz w:val="28"/>
        </w:rPr>
        <w:t xml:space="preserve">-    </w:t>
      </w:r>
      <w:r w:rsidRPr="004A5B69">
        <w:rPr>
          <w:sz w:val="28"/>
        </w:rPr>
        <w:t xml:space="preserve"> </w:t>
      </w:r>
      <w:r w:rsidR="00297368">
        <w:rPr>
          <w:sz w:val="28"/>
        </w:rPr>
        <w:t>-</w:t>
      </w:r>
      <w:r w:rsidRPr="004A5B69">
        <w:rPr>
          <w:sz w:val="28"/>
        </w:rPr>
        <w:t xml:space="preserve">       </w:t>
      </w:r>
      <w:r w:rsidR="00297368">
        <w:rPr>
          <w:sz w:val="28"/>
        </w:rPr>
        <w:t>-</w:t>
      </w:r>
      <w:r w:rsidRPr="004A5B69">
        <w:rPr>
          <w:sz w:val="28"/>
        </w:rPr>
        <w:t xml:space="preserve"> </w:t>
      </w:r>
      <w:r w:rsidR="00297368">
        <w:rPr>
          <w:sz w:val="28"/>
        </w:rPr>
        <w:t xml:space="preserve"> </w:t>
      </w:r>
      <w:r w:rsidRPr="004A5B69">
        <w:rPr>
          <w:sz w:val="28"/>
        </w:rPr>
        <w:t xml:space="preserve"> </w:t>
      </w:r>
      <w:r w:rsidR="00297368">
        <w:rPr>
          <w:sz w:val="28"/>
          <w:lang w:val="fr-FR"/>
        </w:rPr>
        <w:t xml:space="preserve">  </w:t>
      </w:r>
      <w:r w:rsidRPr="002E7371">
        <w:rPr>
          <w:sz w:val="28"/>
          <w:lang w:val="fr-FR"/>
        </w:rPr>
        <w:t xml:space="preserve">txd  </w:t>
      </w:r>
      <w:r>
        <w:rPr>
          <w:sz w:val="28"/>
        </w:rPr>
        <w:t xml:space="preserve">         альтернативные выходные</w:t>
      </w:r>
    </w:p>
    <w:p w:rsidR="00CB7BCA" w:rsidRDefault="004A5B69" w:rsidP="00FD7424">
      <w:pPr>
        <w:jc w:val="both"/>
        <w:rPr>
          <w:sz w:val="28"/>
        </w:rPr>
      </w:pPr>
      <w:r w:rsidRPr="004A5B69">
        <w:rPr>
          <w:sz w:val="28"/>
        </w:rPr>
        <w:t xml:space="preserve">        </w:t>
      </w:r>
      <w:r w:rsidR="00297368">
        <w:rPr>
          <w:sz w:val="28"/>
        </w:rPr>
        <w:t xml:space="preserve">     -</w:t>
      </w:r>
      <w:r w:rsidRPr="004A5B69">
        <w:rPr>
          <w:sz w:val="28"/>
        </w:rPr>
        <w:t xml:space="preserve">    </w:t>
      </w:r>
      <w:r w:rsidR="00297368">
        <w:rPr>
          <w:sz w:val="28"/>
        </w:rPr>
        <w:t xml:space="preserve">-      </w:t>
      </w:r>
      <w:r w:rsidRPr="002E7371">
        <w:rPr>
          <w:sz w:val="28"/>
          <w:lang w:val="fr-FR"/>
        </w:rPr>
        <w:t xml:space="preserve">t1  </w:t>
      </w:r>
      <w:r w:rsidR="00297368">
        <w:rPr>
          <w:sz w:val="28"/>
        </w:rPr>
        <w:t xml:space="preserve"> </w:t>
      </w:r>
      <w:r w:rsidRPr="002E7371">
        <w:rPr>
          <w:sz w:val="28"/>
          <w:lang w:val="fr-FR"/>
        </w:rPr>
        <w:t xml:space="preserve"> t0   int1  int0</w:t>
      </w:r>
      <w:r>
        <w:rPr>
          <w:sz w:val="28"/>
        </w:rPr>
        <w:t xml:space="preserve">  </w:t>
      </w:r>
      <w:r w:rsidR="00297368">
        <w:rPr>
          <w:sz w:val="28"/>
        </w:rPr>
        <w:t>-</w:t>
      </w:r>
      <w:r>
        <w:rPr>
          <w:sz w:val="28"/>
        </w:rPr>
        <w:t xml:space="preserve">      </w:t>
      </w:r>
      <w:r w:rsidRPr="002E7371">
        <w:rPr>
          <w:sz w:val="28"/>
          <w:lang w:val="fr-FR"/>
        </w:rPr>
        <w:t>rxd</w:t>
      </w:r>
      <w:r>
        <w:rPr>
          <w:sz w:val="28"/>
        </w:rPr>
        <w:t xml:space="preserve">     альтернативные входные</w:t>
      </w:r>
    </w:p>
    <w:p w:rsidR="00EB753C" w:rsidRPr="00EB753C" w:rsidRDefault="00EB753C" w:rsidP="00FD7424">
      <w:pPr>
        <w:jc w:val="both"/>
        <w:rPr>
          <w:sz w:val="28"/>
        </w:rPr>
      </w:pPr>
    </w:p>
    <w:p w:rsidR="00FD7424" w:rsidRPr="00A466ED" w:rsidRDefault="004A5B69" w:rsidP="00FD7424">
      <w:pPr>
        <w:jc w:val="both"/>
        <w:rPr>
          <w:b/>
          <w:sz w:val="28"/>
        </w:rPr>
      </w:pPr>
      <w:r>
        <w:rPr>
          <w:b/>
          <w:sz w:val="28"/>
          <w:lang w:val="fr-FR"/>
        </w:rPr>
        <w:t xml:space="preserve"> </w:t>
      </w:r>
      <w:r w:rsidR="00297368">
        <w:rPr>
          <w:b/>
          <w:sz w:val="28"/>
          <w:lang w:val="fr-FR"/>
        </w:rPr>
        <w:t xml:space="preserve">    </w:t>
      </w:r>
      <w:r w:rsidR="00FD7424" w:rsidRPr="00A466ED">
        <w:rPr>
          <w:b/>
          <w:sz w:val="28"/>
          <w:lang w:val="fr-FR"/>
        </w:rPr>
        <w:t>P</w:t>
      </w:r>
      <w:r w:rsidR="00FD7424" w:rsidRPr="00A466ED">
        <w:rPr>
          <w:b/>
          <w:sz w:val="28"/>
        </w:rPr>
        <w:t>2    7.............0</w:t>
      </w:r>
      <w:r w:rsidR="006F1079">
        <w:rPr>
          <w:b/>
          <w:sz w:val="28"/>
        </w:rPr>
        <w:t xml:space="preserve">         </w:t>
      </w:r>
      <w:r w:rsidR="00297368" w:rsidRPr="00297368">
        <w:rPr>
          <w:sz w:val="28"/>
          <w:lang w:val="fr-FR"/>
        </w:rPr>
        <w:t>ввод либо вывод</w:t>
      </w:r>
    </w:p>
    <w:p w:rsidR="00FD7424" w:rsidRDefault="004A5B69" w:rsidP="00FD7424">
      <w:pPr>
        <w:jc w:val="both"/>
        <w:rPr>
          <w:sz w:val="28"/>
          <w:lang w:val="en-US"/>
        </w:rPr>
      </w:pPr>
      <w:r>
        <w:rPr>
          <w:b/>
          <w:sz w:val="28"/>
        </w:rPr>
        <w:t xml:space="preserve">             </w:t>
      </w:r>
      <w:r w:rsidR="006F1079">
        <w:rPr>
          <w:sz w:val="28"/>
        </w:rPr>
        <w:t>A</w:t>
      </w:r>
      <w:r w:rsidR="00DA6E65">
        <w:rPr>
          <w:sz w:val="28"/>
          <w:lang w:val="fr-FR"/>
        </w:rPr>
        <w:t>dress</w:t>
      </w:r>
      <w:r w:rsidR="00FD7424" w:rsidRPr="002E7371">
        <w:rPr>
          <w:sz w:val="28"/>
        </w:rPr>
        <w:t>[15..8]</w:t>
      </w:r>
      <w:r>
        <w:rPr>
          <w:sz w:val="28"/>
        </w:rPr>
        <w:t xml:space="preserve">   выходные </w:t>
      </w:r>
      <w:r w:rsidR="00FD7424">
        <w:rPr>
          <w:sz w:val="28"/>
        </w:rPr>
        <w:t>альтернативные</w:t>
      </w:r>
      <w:r w:rsidR="006F1079">
        <w:rPr>
          <w:sz w:val="28"/>
        </w:rPr>
        <w:t xml:space="preserve"> разряды адреса</w:t>
      </w:r>
    </w:p>
    <w:p w:rsidR="00C51189" w:rsidRPr="005965F7" w:rsidRDefault="00C51189" w:rsidP="00FD7424">
      <w:pPr>
        <w:jc w:val="both"/>
        <w:rPr>
          <w:sz w:val="28"/>
        </w:rPr>
      </w:pPr>
    </w:p>
    <w:p w:rsidR="00FD7424" w:rsidRPr="00A466ED" w:rsidRDefault="00FD7424" w:rsidP="00FD7424">
      <w:pPr>
        <w:jc w:val="both"/>
        <w:rPr>
          <w:b/>
          <w:sz w:val="28"/>
        </w:rPr>
      </w:pPr>
      <w:r w:rsidRPr="00D9532D">
        <w:rPr>
          <w:sz w:val="28"/>
        </w:rPr>
        <w:t xml:space="preserve">      </w:t>
      </w:r>
      <w:r w:rsidRPr="00A466ED">
        <w:rPr>
          <w:b/>
          <w:sz w:val="28"/>
          <w:lang w:val="en-US"/>
        </w:rPr>
        <w:t>P</w:t>
      </w:r>
      <w:r w:rsidRPr="00A466ED">
        <w:rPr>
          <w:b/>
          <w:sz w:val="28"/>
        </w:rPr>
        <w:t>0   7………..0</w:t>
      </w:r>
      <w:r w:rsidR="004A5B69">
        <w:rPr>
          <w:b/>
          <w:sz w:val="28"/>
        </w:rPr>
        <w:t xml:space="preserve">           </w:t>
      </w:r>
    </w:p>
    <w:p w:rsidR="00FD7424" w:rsidRPr="00D9532D" w:rsidRDefault="00FD7424" w:rsidP="00FD7424">
      <w:pPr>
        <w:jc w:val="both"/>
        <w:rPr>
          <w:sz w:val="28"/>
        </w:rPr>
      </w:pPr>
      <w:r w:rsidRPr="00D9532D">
        <w:rPr>
          <w:sz w:val="28"/>
        </w:rPr>
        <w:t xml:space="preserve">      </w:t>
      </w:r>
      <w:r w:rsidR="00DA6E65">
        <w:rPr>
          <w:sz w:val="28"/>
          <w:lang w:val="en-US"/>
        </w:rPr>
        <w:t>DA</w:t>
      </w:r>
      <w:r w:rsidR="00DA6E65">
        <w:rPr>
          <w:sz w:val="28"/>
        </w:rPr>
        <w:t xml:space="preserve">  </w:t>
      </w:r>
      <w:r w:rsidR="006F1079">
        <w:rPr>
          <w:sz w:val="28"/>
          <w:lang w:val="en-US"/>
        </w:rPr>
        <w:t>A</w:t>
      </w:r>
      <w:r w:rsidR="00DA6E65">
        <w:rPr>
          <w:sz w:val="28"/>
        </w:rPr>
        <w:t>dress</w:t>
      </w:r>
      <w:r w:rsidRPr="00D9532D">
        <w:rPr>
          <w:sz w:val="28"/>
        </w:rPr>
        <w:t>[7..0]</w:t>
      </w:r>
      <w:r w:rsidR="006F1079">
        <w:rPr>
          <w:sz w:val="28"/>
        </w:rPr>
        <w:t xml:space="preserve">     </w:t>
      </w:r>
      <w:r w:rsidR="004A5B69">
        <w:rPr>
          <w:sz w:val="28"/>
        </w:rPr>
        <w:t xml:space="preserve">выходные </w:t>
      </w:r>
      <w:r w:rsidR="006F1079">
        <w:rPr>
          <w:sz w:val="28"/>
        </w:rPr>
        <w:t xml:space="preserve"> альтернативные разряды адреса</w:t>
      </w:r>
    </w:p>
    <w:p w:rsidR="00137544" w:rsidRDefault="00297368" w:rsidP="00FD7424">
      <w:pPr>
        <w:jc w:val="both"/>
        <w:rPr>
          <w:sz w:val="28"/>
        </w:rPr>
      </w:pPr>
      <w:r>
        <w:rPr>
          <w:sz w:val="28"/>
        </w:rPr>
        <w:t xml:space="preserve">            </w:t>
      </w:r>
      <w:r w:rsidR="004A5B69">
        <w:rPr>
          <w:sz w:val="28"/>
        </w:rPr>
        <w:t xml:space="preserve"> </w:t>
      </w:r>
      <w:r w:rsidR="00DA6E65" w:rsidRPr="00DA6E65">
        <w:rPr>
          <w:sz w:val="28"/>
        </w:rPr>
        <w:t xml:space="preserve">   </w:t>
      </w:r>
      <w:r w:rsidR="006F1079">
        <w:rPr>
          <w:sz w:val="28"/>
          <w:lang w:val="en-US"/>
        </w:rPr>
        <w:t>d</w:t>
      </w:r>
      <w:r w:rsidR="00FD7424">
        <w:rPr>
          <w:sz w:val="28"/>
          <w:lang w:val="en-US"/>
        </w:rPr>
        <w:t>ata</w:t>
      </w:r>
      <w:r w:rsidR="006F1079">
        <w:rPr>
          <w:sz w:val="28"/>
        </w:rPr>
        <w:t xml:space="preserve"> </w:t>
      </w:r>
      <w:r w:rsidR="00FD7424" w:rsidRPr="00D9532D">
        <w:rPr>
          <w:sz w:val="28"/>
        </w:rPr>
        <w:t>[7..0]</w:t>
      </w:r>
      <w:r w:rsidR="00DA6E65">
        <w:rPr>
          <w:sz w:val="28"/>
        </w:rPr>
        <w:t xml:space="preserve">      </w:t>
      </w:r>
      <w:r w:rsidR="006F1079" w:rsidRPr="004A5B69">
        <w:rPr>
          <w:sz w:val="28"/>
        </w:rPr>
        <w:t xml:space="preserve">входные или выходные данные </w:t>
      </w:r>
    </w:p>
    <w:p w:rsidR="00040A84" w:rsidRPr="00CB7BCA" w:rsidRDefault="00040A84" w:rsidP="00FD7424">
      <w:pPr>
        <w:jc w:val="both"/>
        <w:rPr>
          <w:sz w:val="28"/>
          <w:lang w:val="en-US"/>
        </w:rPr>
      </w:pPr>
    </w:p>
    <w:p w:rsidR="001301D8" w:rsidRPr="003E4EC5" w:rsidRDefault="00DA6E65" w:rsidP="00FD7424">
      <w:pPr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b/>
          <w:sz w:val="28"/>
        </w:rPr>
        <w:t xml:space="preserve">квази-двунаправленных </w:t>
      </w:r>
      <w:r>
        <w:rPr>
          <w:sz w:val="28"/>
        </w:rPr>
        <w:t xml:space="preserve">портах </w:t>
      </w:r>
      <w:r>
        <w:rPr>
          <w:sz w:val="28"/>
          <w:lang w:val="en-US"/>
        </w:rPr>
        <w:t>P</w:t>
      </w:r>
      <w:r>
        <w:rPr>
          <w:sz w:val="28"/>
        </w:rPr>
        <w:t>1,</w:t>
      </w:r>
      <w:r>
        <w:rPr>
          <w:sz w:val="28"/>
          <w:lang w:val="en-US"/>
        </w:rPr>
        <w:t>P</w:t>
      </w:r>
      <w:r>
        <w:rPr>
          <w:sz w:val="28"/>
        </w:rPr>
        <w:t>2,</w:t>
      </w:r>
      <w:r>
        <w:rPr>
          <w:sz w:val="28"/>
          <w:lang w:val="en-US"/>
        </w:rPr>
        <w:t>P</w:t>
      </w:r>
      <w:r>
        <w:rPr>
          <w:sz w:val="28"/>
        </w:rPr>
        <w:t>3 режим работы порта определяет схема в</w:t>
      </w:r>
      <w:r w:rsidR="003E4EC5">
        <w:rPr>
          <w:sz w:val="28"/>
        </w:rPr>
        <w:t>ключения порта .</w:t>
      </w:r>
    </w:p>
    <w:p w:rsidR="0035063F" w:rsidRPr="0078548F" w:rsidRDefault="00FD7424" w:rsidP="00FD7424">
      <w:pPr>
        <w:jc w:val="both"/>
        <w:rPr>
          <w:sz w:val="28"/>
        </w:rPr>
      </w:pPr>
      <w:r>
        <w:rPr>
          <w:sz w:val="28"/>
        </w:rPr>
        <w:t xml:space="preserve">Регистр порта  – независимый и может быть использован как буферный для временного хранения данных. С другой стороны, состояние регистра по </w:t>
      </w:r>
    </w:p>
    <w:p w:rsidR="00FD7424" w:rsidRDefault="00FD7424" w:rsidP="00FD7424">
      <w:pPr>
        <w:jc w:val="both"/>
        <w:rPr>
          <w:b/>
          <w:sz w:val="28"/>
          <w:lang w:val="en-US"/>
        </w:rPr>
      </w:pPr>
      <w:r>
        <w:rPr>
          <w:sz w:val="28"/>
        </w:rPr>
        <w:t xml:space="preserve">низкому уровню </w:t>
      </w:r>
      <w:r>
        <w:rPr>
          <w:sz w:val="28"/>
          <w:lang w:val="en-US"/>
        </w:rPr>
        <w:t>L</w:t>
      </w:r>
      <w:r>
        <w:rPr>
          <w:sz w:val="28"/>
        </w:rPr>
        <w:t>(</w:t>
      </w:r>
      <w:r>
        <w:rPr>
          <w:sz w:val="28"/>
          <w:lang w:val="en-US"/>
        </w:rPr>
        <w:t>Gnd</w:t>
      </w:r>
      <w:r>
        <w:rPr>
          <w:sz w:val="28"/>
        </w:rPr>
        <w:t xml:space="preserve">) не совместимо с высоким уровнем </w:t>
      </w:r>
      <w:r w:rsidRPr="00886E1D">
        <w:rPr>
          <w:b/>
          <w:sz w:val="28"/>
          <w:lang w:val="en-US"/>
        </w:rPr>
        <w:t>H</w:t>
      </w:r>
      <w:r>
        <w:rPr>
          <w:sz w:val="28"/>
        </w:rPr>
        <w:t xml:space="preserve"> на контакте</w:t>
      </w:r>
      <w:r>
        <w:rPr>
          <w:b/>
          <w:sz w:val="28"/>
        </w:rPr>
        <w:t>,</w:t>
      </w:r>
    </w:p>
    <w:p w:rsidR="00282E20" w:rsidRDefault="00282E20" w:rsidP="00FD7424">
      <w:pPr>
        <w:jc w:val="both"/>
        <w:rPr>
          <w:b/>
          <w:sz w:val="28"/>
          <w:lang w:val="en-US"/>
        </w:rPr>
      </w:pPr>
    </w:p>
    <w:p w:rsidR="00282E20" w:rsidRPr="00282E20" w:rsidRDefault="00282E20" w:rsidP="00FD7424">
      <w:pPr>
        <w:jc w:val="both"/>
        <w:rPr>
          <w:b/>
          <w:sz w:val="28"/>
          <w:lang w:val="en-US"/>
        </w:rPr>
      </w:pPr>
    </w:p>
    <w:p w:rsidR="00BC41D4" w:rsidRPr="00BC41D4" w:rsidRDefault="00BC41D4" w:rsidP="00FD7424">
      <w:pPr>
        <w:jc w:val="both"/>
        <w:rPr>
          <w:b/>
          <w:sz w:val="28"/>
          <w:lang w:val="en-US"/>
        </w:rPr>
      </w:pPr>
    </w:p>
    <w:p w:rsidR="00E767CF" w:rsidRPr="00282E20" w:rsidRDefault="00FD7424" w:rsidP="00297368">
      <w:pPr>
        <w:jc w:val="both"/>
        <w:rPr>
          <w:sz w:val="28"/>
        </w:rPr>
      </w:pPr>
      <w:r>
        <w:rPr>
          <w:sz w:val="28"/>
        </w:rPr>
        <w:t xml:space="preserve">так как возможно подключение активного </w:t>
      </w:r>
      <w:r>
        <w:rPr>
          <w:sz w:val="28"/>
          <w:lang w:val="en-US"/>
        </w:rPr>
        <w:t>H</w:t>
      </w:r>
      <w:r>
        <w:rPr>
          <w:sz w:val="28"/>
        </w:rPr>
        <w:t>(+</w:t>
      </w:r>
      <w:r>
        <w:rPr>
          <w:sz w:val="28"/>
          <w:lang w:val="en-US"/>
        </w:rPr>
        <w:t>Vcc</w:t>
      </w:r>
      <w:r>
        <w:rPr>
          <w:sz w:val="28"/>
        </w:rPr>
        <w:t>).</w:t>
      </w:r>
      <w:r>
        <w:rPr>
          <w:b/>
          <w:sz w:val="28"/>
        </w:rPr>
        <w:t xml:space="preserve"> </w:t>
      </w:r>
      <w:r w:rsidR="00AE70AB" w:rsidRPr="00AE70AB">
        <w:rPr>
          <w:sz w:val="28"/>
        </w:rPr>
        <w:t>П</w:t>
      </w:r>
      <w:r w:rsidR="00AE70AB">
        <w:rPr>
          <w:sz w:val="28"/>
        </w:rPr>
        <w:t xml:space="preserve">о умолчанию, при сбросе регистры Pi устанавливаются для ввода с контактов в </w:t>
      </w:r>
      <w:r>
        <w:rPr>
          <w:sz w:val="28"/>
        </w:rPr>
        <w:t xml:space="preserve"> единицы.</w:t>
      </w:r>
    </w:p>
    <w:p w:rsidR="008B50F6" w:rsidRPr="00297368" w:rsidRDefault="003E4EC5" w:rsidP="00297368">
      <w:pPr>
        <w:jc w:val="both"/>
        <w:rPr>
          <w:sz w:val="28"/>
        </w:rPr>
      </w:pPr>
      <w:r>
        <w:rPr>
          <w:sz w:val="28"/>
        </w:rPr>
        <w:t xml:space="preserve">  </w:t>
      </w:r>
      <w:r w:rsidR="00FD7424" w:rsidRPr="002E3C81">
        <w:rPr>
          <w:sz w:val="28"/>
        </w:rPr>
        <w:t>Системный (внешний) параллельный интерфейс(</w:t>
      </w:r>
      <w:r w:rsidR="00FD7424" w:rsidRPr="002E3C81">
        <w:rPr>
          <w:sz w:val="28"/>
          <w:lang w:val="en-US"/>
        </w:rPr>
        <w:t>DA</w:t>
      </w:r>
      <w:r w:rsidR="008D508F" w:rsidRPr="008D508F">
        <w:rPr>
          <w:sz w:val="28"/>
        </w:rPr>
        <w:t>/</w:t>
      </w:r>
      <w:r w:rsidR="008D508F">
        <w:rPr>
          <w:sz w:val="28"/>
          <w:lang w:val="en-US"/>
        </w:rPr>
        <w:t>A</w:t>
      </w:r>
      <w:r w:rsidR="008D508F" w:rsidRPr="008D508F">
        <w:rPr>
          <w:sz w:val="28"/>
        </w:rPr>
        <w:t>[7.0]</w:t>
      </w:r>
      <w:r w:rsidR="00FD7424" w:rsidRPr="002E3C81">
        <w:rPr>
          <w:sz w:val="28"/>
        </w:rPr>
        <w:t>,</w:t>
      </w:r>
      <w:r w:rsidR="00FD7424" w:rsidRPr="002E3C81">
        <w:rPr>
          <w:sz w:val="28"/>
          <w:lang w:val="en-US"/>
        </w:rPr>
        <w:t>A</w:t>
      </w:r>
      <w:r w:rsidRPr="003E4EC5">
        <w:rPr>
          <w:sz w:val="28"/>
        </w:rPr>
        <w:t>[15.0]</w:t>
      </w:r>
      <w:r w:rsidR="00FD7424" w:rsidRPr="002E3C81">
        <w:rPr>
          <w:sz w:val="28"/>
        </w:rPr>
        <w:t>,</w:t>
      </w:r>
      <w:r w:rsidR="00FD7424" w:rsidRPr="002E3C81">
        <w:rPr>
          <w:sz w:val="28"/>
          <w:lang w:val="en-US"/>
        </w:rPr>
        <w:t>wr</w:t>
      </w:r>
      <w:r w:rsidR="00FD7424" w:rsidRPr="002E3C81">
        <w:rPr>
          <w:sz w:val="28"/>
        </w:rPr>
        <w:t>,</w:t>
      </w:r>
      <w:r w:rsidR="00FD7424" w:rsidRPr="002E3C81">
        <w:rPr>
          <w:sz w:val="28"/>
          <w:lang w:val="en-US"/>
        </w:rPr>
        <w:t>rd</w:t>
      </w:r>
      <w:r w:rsidR="00FD7424" w:rsidRPr="002E3C81">
        <w:rPr>
          <w:sz w:val="28"/>
        </w:rPr>
        <w:t>.</w:t>
      </w:r>
      <w:r w:rsidR="00FD7424" w:rsidRPr="002E3C81">
        <w:rPr>
          <w:sz w:val="28"/>
          <w:lang w:val="en-US"/>
        </w:rPr>
        <w:t>psen</w:t>
      </w:r>
      <w:r w:rsidR="00FD7424" w:rsidRPr="002E3C81">
        <w:rPr>
          <w:sz w:val="28"/>
        </w:rPr>
        <w:t>)</w:t>
      </w:r>
      <w:r>
        <w:rPr>
          <w:sz w:val="28"/>
        </w:rPr>
        <w:t xml:space="preserve"> реализуется через порты по </w:t>
      </w:r>
      <w:r w:rsidR="004E17BD">
        <w:rPr>
          <w:sz w:val="28"/>
        </w:rPr>
        <w:t xml:space="preserve">следующей </w:t>
      </w:r>
      <w:r>
        <w:rPr>
          <w:sz w:val="28"/>
        </w:rPr>
        <w:t>схеме</w:t>
      </w:r>
      <w:r w:rsidR="00FD7424" w:rsidRPr="002E3C81">
        <w:rPr>
          <w:sz w:val="28"/>
        </w:rPr>
        <w:t xml:space="preserve"> </w:t>
      </w:r>
      <w:r w:rsidR="00297368">
        <w:rPr>
          <w:sz w:val="28"/>
        </w:rPr>
        <w:t>альтернативными сигналами</w:t>
      </w:r>
    </w:p>
    <w:p w:rsidR="002353FA" w:rsidRPr="002E342A" w:rsidRDefault="002353FA" w:rsidP="00FD7424">
      <w:pPr>
        <w:rPr>
          <w:sz w:val="24"/>
        </w:rPr>
      </w:pPr>
    </w:p>
    <w:p w:rsidR="00FD7424" w:rsidRDefault="00FD7424" w:rsidP="00FD7424">
      <w:pPr>
        <w:rPr>
          <w:sz w:val="24"/>
          <w:lang w:val="en-US"/>
        </w:rPr>
      </w:pPr>
      <w:r w:rsidRPr="00F56BF0">
        <w:pict>
          <v:rect id="_x0000_s3545" style="position:absolute;margin-left:99pt;margin-top:7.8pt;width:63pt;height:99pt;z-index:-251875840;v-text-anchor:middle" strokeweight=".26mm">
            <v:fill color2="black"/>
          </v:rect>
        </w:pict>
      </w:r>
      <w:r w:rsidRPr="00C767BD">
        <w:rPr>
          <w:sz w:val="24"/>
        </w:rPr>
        <w:t xml:space="preserve">                                                           </w:t>
      </w:r>
      <w:r>
        <w:rPr>
          <w:sz w:val="24"/>
          <w:lang w:val="en-US"/>
        </w:rPr>
        <w:t>DA[7..0]</w:t>
      </w:r>
      <w:r w:rsidR="008D508F">
        <w:rPr>
          <w:sz w:val="24"/>
          <w:lang w:val="en-US"/>
        </w:rPr>
        <w:t>/A[7..0]</w:t>
      </w:r>
    </w:p>
    <w:p w:rsidR="00FD7424" w:rsidRDefault="00447F9B" w:rsidP="00FD7424">
      <w:pPr>
        <w:rPr>
          <w:sz w:val="24"/>
          <w:lang w:val="en-US"/>
        </w:rPr>
      </w:pPr>
      <w:r w:rsidRPr="00F56BF0">
        <w:pict>
          <v:line id="_x0000_s3480" style="position:absolute;z-index:251405824" from="162.75pt,2.8pt" to="387.75pt,2.8pt" strokeweight=".79mm">
            <v:stroke startarrow="block" joinstyle="miter"/>
          </v:line>
        </w:pict>
      </w:r>
      <w:r w:rsidR="00FD7424" w:rsidRPr="00F56BF0">
        <w:pict>
          <v:rect id="_x0000_s3546" style="position:absolute;margin-left:207pt;margin-top:12pt;width:63pt;height:18pt;z-index:-251874816;v-text-anchor:middle" strokeweight=".26mm">
            <v:fill color2="black"/>
          </v:rect>
        </w:pict>
      </w:r>
      <w:r w:rsidR="00FD7424" w:rsidRPr="00F56BF0">
        <w:pict>
          <v:line id="_x0000_s3482" style="position:absolute;z-index:251407872" from="234pt,3pt" to="234pt,12pt" strokeweight=".79mm">
            <v:stroke joinstyle="miter"/>
          </v:line>
        </w:pict>
      </w:r>
      <w:r w:rsidR="00FD7424" w:rsidRPr="00F56BF0">
        <w:pict>
          <v:line id="_x0000_s3483" style="position:absolute;z-index:251408896" from="4in,3pt" to="4in,57pt" strokeweight=".26mm">
            <v:stroke startarrow="block" endarrow="block" joinstyle="miter"/>
          </v:line>
        </w:pict>
      </w:r>
      <w:r w:rsidR="00FD7424" w:rsidRPr="00F56BF0">
        <w:pict>
          <v:line id="_x0000_s3484" style="position:absolute;z-index:251409920" from="344.25pt,3pt" to="344.25pt,57pt" strokeweight=".26mm">
            <v:stroke startarrow="block" endarrow="block" joinstyle="miter"/>
          </v:line>
        </w:pict>
      </w:r>
      <w:r w:rsidR="00FD7424" w:rsidRPr="00F56BF0">
        <w:pict>
          <v:line id="_x0000_s3491" style="position:absolute;z-index:251417088" from="386.4pt,2.8pt" to="412.65pt,2.8pt" strokeweight=".79mm">
            <v:stroke endarrow="block" joinstyle="miter"/>
          </v:line>
        </w:pict>
      </w:r>
      <w:r w:rsidR="00FD7424" w:rsidRPr="00F56BF0">
        <w:pict>
          <v:line id="_x0000_s3492" style="position:absolute;z-index:251418112" from="396.9pt,2.8pt" to="396.9pt,56.8pt" strokeweight=".26mm">
            <v:stroke startarrow="block" joinstyle="miter"/>
          </v:line>
        </w:pict>
      </w:r>
      <w:r w:rsidR="00FD7424">
        <w:rPr>
          <w:sz w:val="24"/>
          <w:lang w:val="en-US"/>
        </w:rPr>
        <w:t xml:space="preserve">                                     </w:t>
      </w:r>
      <w:r w:rsidR="00FD7424">
        <w:rPr>
          <w:sz w:val="24"/>
          <w:lang w:val="fr-FR"/>
        </w:rPr>
        <w:t>MCU</w:t>
      </w:r>
      <w:r w:rsidR="00FD7424">
        <w:rPr>
          <w:sz w:val="24"/>
          <w:lang w:val="en-US"/>
        </w:rPr>
        <w:t xml:space="preserve">   </w:t>
      </w:r>
      <w:r w:rsidR="00FD7424">
        <w:rPr>
          <w:sz w:val="24"/>
          <w:lang w:val="fr-FR"/>
        </w:rPr>
        <w:t>P</w:t>
      </w:r>
      <w:r w:rsidR="00FD7424">
        <w:rPr>
          <w:sz w:val="24"/>
          <w:lang w:val="en-US"/>
        </w:rPr>
        <w:t>0</w:t>
      </w:r>
    </w:p>
    <w:p w:rsidR="00FD7424" w:rsidRDefault="00FD7424" w:rsidP="00FD7424">
      <w:pPr>
        <w:rPr>
          <w:sz w:val="24"/>
          <w:lang w:val="fr-FR"/>
        </w:rPr>
      </w:pPr>
      <w:r w:rsidRPr="00F56BF0">
        <w:pict>
          <v:line id="_x0000_s3481" style="position:absolute;z-index:251406848" from="251.1pt,13.6pt" to="251.1pt,40.6pt" strokeweight="3pt">
            <v:stroke endarrow="block" linestyle="thinThin" joinstyle="miter"/>
          </v:line>
        </w:pict>
      </w:r>
      <w:r w:rsidRPr="00F56BF0">
        <w:pict>
          <v:line id="_x0000_s3487" style="position:absolute;z-index:251412992" from="162pt,7.2pt" to="207pt,7.2pt" strokeweight=".26mm">
            <v:stroke dashstyle="dash" endarrow="block" joinstyle="miter"/>
          </v:line>
        </w:pict>
      </w:r>
      <w:r>
        <w:rPr>
          <w:sz w:val="24"/>
          <w:lang w:val="en-US"/>
        </w:rPr>
        <w:t xml:space="preserve">                                                 </w:t>
      </w:r>
      <w:r>
        <w:rPr>
          <w:sz w:val="24"/>
          <w:lang w:val="fr-FR"/>
        </w:rPr>
        <w:t>ale</w:t>
      </w:r>
      <w:r>
        <w:rPr>
          <w:sz w:val="24"/>
          <w:lang w:val="en-US"/>
        </w:rPr>
        <w:t xml:space="preserve">                     </w:t>
      </w:r>
      <w:r>
        <w:rPr>
          <w:sz w:val="24"/>
          <w:lang w:val="fr-FR"/>
        </w:rPr>
        <w:t>PA</w:t>
      </w:r>
    </w:p>
    <w:p w:rsidR="00FD7424" w:rsidRDefault="00FD7424" w:rsidP="00FD7424">
      <w:pPr>
        <w:rPr>
          <w:sz w:val="24"/>
          <w:lang w:val="en-US"/>
        </w:rPr>
      </w:pPr>
      <w:r w:rsidRPr="00F56BF0">
        <w:pict>
          <v:line id="_x0000_s3489" style="position:absolute;z-index:251415040" from="320.4pt,12.7pt" to="320.4pt,30.7pt" strokeweight=".26mm">
            <v:stroke endarrow="block" joinstyle="miter"/>
          </v:line>
        </w:pict>
      </w:r>
      <w:r w:rsidRPr="00F56BF0">
        <w:pict>
          <v:line id="_x0000_s3490" style="position:absolute;z-index:251416064" from="378.15pt,11.95pt" to="378.15pt,29.95pt" strokeweight=".26mm">
            <v:stroke endarrow="block" joinstyle="miter"/>
          </v:line>
        </w:pict>
      </w:r>
      <w:r w:rsidRPr="00F56BF0">
        <w:pict>
          <v:line id="_x0000_s3494" style="position:absolute;z-index:251420160" from="162.75pt,11.2pt" to="253.95pt,11.2pt" strokeweight=".79mm">
            <v:stroke joinstyle="miter"/>
          </v:line>
        </w:pict>
      </w:r>
      <w:r w:rsidRPr="00F56BF0">
        <w:pict>
          <v:line id="_x0000_s3495" style="position:absolute;z-index:251421184" from="251.1pt,11.2pt" to="379.35pt,11.2pt" strokeweight="1.06mm">
            <v:stroke joinstyle="miter"/>
          </v:line>
        </w:pict>
      </w:r>
      <w:r>
        <w:rPr>
          <w:sz w:val="24"/>
          <w:lang w:val="en-US"/>
        </w:rPr>
        <w:t xml:space="preserve">                                                 </w:t>
      </w:r>
      <w:r>
        <w:rPr>
          <w:sz w:val="24"/>
          <w:lang w:val="fr-FR"/>
        </w:rPr>
        <w:t>P</w:t>
      </w:r>
      <w:r>
        <w:rPr>
          <w:sz w:val="24"/>
          <w:lang w:val="en-US"/>
        </w:rPr>
        <w:t xml:space="preserve">2                                            </w:t>
      </w:r>
    </w:p>
    <w:p w:rsidR="00FD7424" w:rsidRDefault="00FD7424" w:rsidP="00FD7424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A[15..8]</w:t>
      </w:r>
    </w:p>
    <w:p w:rsidR="00FD7424" w:rsidRDefault="00FD7424" w:rsidP="00FD7424">
      <w:pPr>
        <w:rPr>
          <w:sz w:val="24"/>
          <w:lang w:val="en-US"/>
        </w:rPr>
      </w:pPr>
      <w:r w:rsidRPr="00F56BF0">
        <w:pict>
          <v:rect id="_x0000_s3547" style="position:absolute;margin-left:243pt;margin-top:1.8pt;width:63pt;height:36pt;z-index:-251873792;v-text-anchor:middle" strokeweight=".26mm">
            <v:fill color2="black"/>
          </v:rect>
        </w:pict>
      </w:r>
      <w:r w:rsidRPr="00F56BF0">
        <w:pict>
          <v:rect id="_x0000_s3548" style="position:absolute;margin-left:310.5pt;margin-top:2.55pt;width:47.25pt;height:18pt;z-index:-251872768;v-text-anchor:middle" strokeweight=".26mm">
            <v:fill color2="black"/>
          </v:rect>
        </w:pict>
      </w:r>
      <w:r w:rsidRPr="00F56BF0">
        <w:pict>
          <v:line id="_x0000_s3486" style="position:absolute;z-index:251411968" from="162pt,10.8pt" to="243pt,10.8pt" strokeweight=".26mm">
            <v:stroke dashstyle="dash" endarrow="block" joinstyle="miter"/>
          </v:line>
        </w:pict>
      </w:r>
      <w:r w:rsidRPr="00F56BF0">
        <w:pict>
          <v:rect id="_x0000_s3549" style="position:absolute;margin-left:369.15pt;margin-top:1.6pt;width:49.5pt;height:38.25pt;z-index:-251871744;v-text-anchor:middle" strokeweight=".26mm">
            <v:fill color2="black"/>
          </v:rect>
        </w:pict>
      </w:r>
      <w:r>
        <w:rPr>
          <w:sz w:val="24"/>
          <w:lang w:val="en-US"/>
        </w:rPr>
        <w:t xml:space="preserve">                                   </w:t>
      </w:r>
      <w:r>
        <w:rPr>
          <w:sz w:val="24"/>
          <w:lang w:val="fr-FR"/>
        </w:rPr>
        <w:t>P</w:t>
      </w:r>
      <w:r>
        <w:rPr>
          <w:sz w:val="24"/>
          <w:lang w:val="en-US"/>
        </w:rPr>
        <w:t>3(/R</w:t>
      </w:r>
      <w:r>
        <w:rPr>
          <w:b/>
          <w:sz w:val="24"/>
          <w:lang w:val="fr-FR"/>
        </w:rPr>
        <w:t>d</w:t>
      </w:r>
      <w:r>
        <w:rPr>
          <w:b/>
          <w:sz w:val="24"/>
          <w:lang w:val="en-US"/>
        </w:rPr>
        <w:t>,/W</w:t>
      </w:r>
      <w:r>
        <w:rPr>
          <w:b/>
          <w:sz w:val="24"/>
          <w:lang w:val="fr-FR"/>
        </w:rPr>
        <w:t>r</w:t>
      </w:r>
      <w:r>
        <w:rPr>
          <w:b/>
          <w:sz w:val="24"/>
          <w:lang w:val="en-US"/>
        </w:rPr>
        <w:t>)</w:t>
      </w:r>
      <w:r>
        <w:rPr>
          <w:sz w:val="24"/>
          <w:lang w:val="en-US"/>
        </w:rPr>
        <w:t xml:space="preserve">                             </w:t>
      </w:r>
      <w:r>
        <w:rPr>
          <w:sz w:val="24"/>
          <w:lang w:val="fr-FR"/>
        </w:rPr>
        <w:t>a</w:t>
      </w:r>
      <w:r>
        <w:rPr>
          <w:sz w:val="24"/>
          <w:lang w:val="en-US"/>
        </w:rPr>
        <w:t xml:space="preserve">         </w:t>
      </w:r>
      <w:r>
        <w:rPr>
          <w:sz w:val="24"/>
          <w:lang w:val="fr-FR"/>
        </w:rPr>
        <w:t>d</w:t>
      </w:r>
      <w:r>
        <w:rPr>
          <w:sz w:val="24"/>
          <w:lang w:val="en-US"/>
        </w:rPr>
        <w:t xml:space="preserve">         </w:t>
      </w:r>
      <w:r>
        <w:rPr>
          <w:sz w:val="24"/>
          <w:lang w:val="fr-FR"/>
        </w:rPr>
        <w:t>port</w:t>
      </w:r>
      <w:r>
        <w:rPr>
          <w:sz w:val="24"/>
          <w:lang w:val="en-US"/>
        </w:rPr>
        <w:t xml:space="preserve">   </w:t>
      </w:r>
    </w:p>
    <w:p w:rsidR="00FD7424" w:rsidRDefault="00FD7424" w:rsidP="00FD7424">
      <w:pPr>
        <w:rPr>
          <w:sz w:val="24"/>
          <w:lang w:val="fr-FR"/>
        </w:rPr>
      </w:pPr>
      <w:r w:rsidRPr="00F56BF0">
        <w:pict>
          <v:line id="_x0000_s3485" style="position:absolute;flip:x;z-index:251410944" from="63pt,6pt" to="99pt,6pt" strokeweight=".26mm">
            <v:stroke startarrow="block" endarrow="block" joinstyle="miter"/>
          </v:line>
        </w:pict>
      </w:r>
      <w:r w:rsidRPr="00F56BF0">
        <w:pict>
          <v:line id="_x0000_s3488" style="position:absolute;z-index:251414016" from="332.25pt,6pt" to="332.25pt,33pt" strokeweight=".79mm">
            <v:stroke startarrow="block" endarrow="block" joinstyle="miter"/>
          </v:line>
        </w:pict>
      </w:r>
      <w:r>
        <w:rPr>
          <w:sz w:val="24"/>
          <w:lang w:val="en-US"/>
        </w:rPr>
        <w:t xml:space="preserve">                                  </w:t>
      </w:r>
      <w:r>
        <w:rPr>
          <w:sz w:val="24"/>
          <w:lang w:val="fr-FR"/>
        </w:rPr>
        <w:t>P</w:t>
      </w:r>
      <w:r>
        <w:rPr>
          <w:sz w:val="24"/>
          <w:lang w:val="en-US"/>
        </w:rPr>
        <w:t>3(</w:t>
      </w:r>
      <w:r>
        <w:rPr>
          <w:sz w:val="24"/>
          <w:lang w:val="fr-FR"/>
        </w:rPr>
        <w:t>txd</w:t>
      </w:r>
      <w:r>
        <w:rPr>
          <w:sz w:val="24"/>
          <w:lang w:val="en-US"/>
        </w:rPr>
        <w:t>,</w:t>
      </w:r>
      <w:r>
        <w:rPr>
          <w:sz w:val="24"/>
          <w:lang w:val="fr-FR"/>
        </w:rPr>
        <w:t>rxd</w:t>
      </w:r>
      <w:r>
        <w:rPr>
          <w:sz w:val="24"/>
          <w:lang w:val="en-US"/>
        </w:rPr>
        <w:t xml:space="preserve">)                                </w:t>
      </w:r>
      <w:r>
        <w:rPr>
          <w:sz w:val="24"/>
          <w:lang w:val="fr-FR"/>
        </w:rPr>
        <w:t>XRAM</w:t>
      </w:r>
      <w:r>
        <w:rPr>
          <w:sz w:val="24"/>
          <w:lang w:val="en-US"/>
        </w:rPr>
        <w:t xml:space="preserve">                              </w:t>
      </w:r>
      <w:r>
        <w:rPr>
          <w:sz w:val="24"/>
          <w:lang w:val="fr-FR"/>
        </w:rPr>
        <w:t>Code</w:t>
      </w:r>
    </w:p>
    <w:p w:rsidR="00FD7424" w:rsidRDefault="00BE4EFA" w:rsidP="00FD7424">
      <w:pPr>
        <w:rPr>
          <w:sz w:val="24"/>
          <w:lang w:val="en-US"/>
        </w:rPr>
      </w:pPr>
      <w:r>
        <w:rPr>
          <w:noProof/>
          <w:lang w:eastAsia="ru-RU"/>
        </w:rPr>
        <w:pict>
          <v:line id="_x0000_s3807" style="position:absolute;z-index:251499008" from="161.7pt,6.25pt" to="191.7pt,6.25pt">
            <v:stroke dashstyle="dash" endarrow="block"/>
          </v:line>
        </w:pict>
      </w:r>
      <w:r w:rsidR="00FD7424" w:rsidRPr="00F56BF0">
        <w:pict>
          <v:line id="_x0000_s3493" style="position:absolute;z-index:251419136" from="350.4pt,2.5pt" to="369.15pt,2.5pt" strokeweight=".26mm">
            <v:stroke dashstyle="dash" endarrow="block" joinstyle="miter"/>
          </v:line>
        </w:pict>
      </w:r>
      <w:r>
        <w:rPr>
          <w:sz w:val="24"/>
          <w:lang w:val="en-US"/>
        </w:rPr>
        <w:t xml:space="preserve">                                              Psen                                                              psen        </w:t>
      </w:r>
    </w:p>
    <w:p w:rsidR="00FD7424" w:rsidRPr="00991E62" w:rsidRDefault="00FD7424" w:rsidP="00FD7424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</w:t>
      </w:r>
    </w:p>
    <w:p w:rsidR="00FD7424" w:rsidRPr="00950D57" w:rsidRDefault="00FD7424" w:rsidP="00FD7424">
      <w:pPr>
        <w:rPr>
          <w:b/>
          <w:sz w:val="24"/>
        </w:rPr>
      </w:pPr>
      <w:r>
        <w:rPr>
          <w:sz w:val="24"/>
          <w:lang w:val="en-US"/>
        </w:rPr>
        <w:t xml:space="preserve">     </w:t>
      </w:r>
      <w:r w:rsidRPr="00991E62">
        <w:rPr>
          <w:sz w:val="24"/>
          <w:lang w:val="en-US"/>
        </w:rPr>
        <w:t xml:space="preserve">      </w:t>
      </w:r>
      <w:r>
        <w:rPr>
          <w:sz w:val="24"/>
          <w:lang w:val="en-US"/>
        </w:rPr>
        <w:t xml:space="preserve">       </w:t>
      </w:r>
      <w:r w:rsidRPr="00991E62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 xml:space="preserve">      </w:t>
      </w:r>
      <w:r w:rsidRPr="00991E62">
        <w:rPr>
          <w:sz w:val="24"/>
          <w:lang w:val="en-US"/>
        </w:rPr>
        <w:t xml:space="preserve">         </w:t>
      </w:r>
      <w:r>
        <w:rPr>
          <w:sz w:val="24"/>
          <w:lang w:val="en-US"/>
        </w:rPr>
        <w:t xml:space="preserve">                                                                        </w:t>
      </w:r>
    </w:p>
    <w:p w:rsidR="00FD7424" w:rsidRDefault="00FD7424" w:rsidP="00FD7424">
      <w:pPr>
        <w:rPr>
          <w:sz w:val="28"/>
        </w:rPr>
      </w:pPr>
      <w:r>
        <w:rPr>
          <w:sz w:val="28"/>
          <w:lang w:val="en-US"/>
        </w:rPr>
        <w:t xml:space="preserve">                        </w:t>
      </w:r>
      <w:r>
        <w:rPr>
          <w:sz w:val="28"/>
        </w:rPr>
        <w:t>Рис.1</w:t>
      </w:r>
      <w:r w:rsidR="008B50F6">
        <w:rPr>
          <w:sz w:val="28"/>
        </w:rPr>
        <w:t>.5</w:t>
      </w:r>
      <w:r>
        <w:rPr>
          <w:sz w:val="28"/>
        </w:rPr>
        <w:t>. Мультиплексированная системная шина</w:t>
      </w:r>
    </w:p>
    <w:p w:rsidR="00FD7424" w:rsidRPr="00FD7424" w:rsidRDefault="00FD7424" w:rsidP="00FD7424">
      <w:pPr>
        <w:rPr>
          <w:sz w:val="28"/>
        </w:rPr>
      </w:pPr>
    </w:p>
    <w:p w:rsidR="00EB753C" w:rsidRDefault="008D508F" w:rsidP="00FD7424">
      <w:pPr>
        <w:rPr>
          <w:sz w:val="28"/>
          <w:lang w:val="en-US"/>
        </w:rPr>
      </w:pPr>
      <w:r>
        <w:rPr>
          <w:sz w:val="28"/>
        </w:rPr>
        <w:t xml:space="preserve">Передача адреса по шине </w:t>
      </w:r>
      <w:r>
        <w:rPr>
          <w:sz w:val="28"/>
          <w:lang w:val="en-US"/>
        </w:rPr>
        <w:t>P</w:t>
      </w:r>
      <w:r w:rsidRPr="008D508F">
        <w:rPr>
          <w:sz w:val="28"/>
        </w:rPr>
        <w:t xml:space="preserve">0 </w:t>
      </w:r>
      <w:r>
        <w:rPr>
          <w:sz w:val="28"/>
        </w:rPr>
        <w:t xml:space="preserve">синхронизируется сигналом </w:t>
      </w:r>
      <w:r w:rsidRPr="008D508F">
        <w:rPr>
          <w:b/>
          <w:sz w:val="28"/>
          <w:lang w:val="en-US"/>
        </w:rPr>
        <w:t>ale</w:t>
      </w:r>
      <w:r w:rsidRPr="008D508F">
        <w:rPr>
          <w:b/>
          <w:sz w:val="28"/>
        </w:rPr>
        <w:t xml:space="preserve">, </w:t>
      </w:r>
      <w:r w:rsidRPr="008D508F">
        <w:rPr>
          <w:sz w:val="28"/>
        </w:rPr>
        <w:t>который записывает адрес в регистр адреса РА</w:t>
      </w:r>
      <w:r>
        <w:rPr>
          <w:sz w:val="28"/>
        </w:rPr>
        <w:t xml:space="preserve">. Старший байт адреса передается через порт </w:t>
      </w:r>
      <w:r>
        <w:rPr>
          <w:sz w:val="28"/>
          <w:lang w:val="en-US"/>
        </w:rPr>
        <w:t>P</w:t>
      </w:r>
      <w:r w:rsidRPr="008D508F">
        <w:rPr>
          <w:sz w:val="28"/>
        </w:rPr>
        <w:t xml:space="preserve">2. </w:t>
      </w:r>
      <w:r>
        <w:rPr>
          <w:sz w:val="28"/>
        </w:rPr>
        <w:t xml:space="preserve">Сигналы управления записью или чтением </w:t>
      </w:r>
      <w:r w:rsidR="00BE4EFA">
        <w:rPr>
          <w:sz w:val="28"/>
          <w:lang w:val="en-US"/>
        </w:rPr>
        <w:t>Xram</w:t>
      </w:r>
      <w:r>
        <w:rPr>
          <w:sz w:val="28"/>
          <w:lang w:val="en-US"/>
        </w:rPr>
        <w:t xml:space="preserve"> – </w:t>
      </w:r>
      <w:r>
        <w:rPr>
          <w:sz w:val="28"/>
        </w:rPr>
        <w:t xml:space="preserve">через порт </w:t>
      </w:r>
      <w:r>
        <w:rPr>
          <w:sz w:val="28"/>
          <w:lang w:val="en-US"/>
        </w:rPr>
        <w:t>P3.</w:t>
      </w:r>
    </w:p>
    <w:p w:rsidR="002C432D" w:rsidRDefault="002C432D" w:rsidP="00FD7424">
      <w:pPr>
        <w:rPr>
          <w:sz w:val="28"/>
        </w:rPr>
      </w:pPr>
    </w:p>
    <w:p w:rsidR="00E46E22" w:rsidRPr="008D508F" w:rsidRDefault="004E17BD" w:rsidP="00FD7424">
      <w:pPr>
        <w:rPr>
          <w:sz w:val="28"/>
        </w:rPr>
      </w:pPr>
      <w:r>
        <w:rPr>
          <w:sz w:val="28"/>
        </w:rPr>
        <w:t xml:space="preserve">Для управления внешними расширенными портами можно совместить режимы с адресацией внешней памяти </w:t>
      </w:r>
      <w:r>
        <w:rPr>
          <w:sz w:val="28"/>
          <w:lang w:val="en-US"/>
        </w:rPr>
        <w:t>Xram</w:t>
      </w:r>
      <w:r w:rsidRPr="004E17BD">
        <w:rPr>
          <w:sz w:val="28"/>
        </w:rPr>
        <w:t xml:space="preserve"> </w:t>
      </w:r>
      <w:r>
        <w:rPr>
          <w:sz w:val="28"/>
        </w:rPr>
        <w:t>по совмещенным адресам и декодировать</w:t>
      </w:r>
      <w:r w:rsidRPr="004E17BD">
        <w:rPr>
          <w:sz w:val="28"/>
        </w:rPr>
        <w:t xml:space="preserve">, </w:t>
      </w:r>
      <w:r>
        <w:rPr>
          <w:sz w:val="28"/>
        </w:rPr>
        <w:t>например</w:t>
      </w:r>
      <w:r w:rsidRPr="004E17BD">
        <w:rPr>
          <w:sz w:val="28"/>
        </w:rPr>
        <w:t xml:space="preserve">, </w:t>
      </w:r>
      <w:r>
        <w:rPr>
          <w:sz w:val="28"/>
        </w:rPr>
        <w:t xml:space="preserve">только старший байт в </w:t>
      </w:r>
      <w:r>
        <w:rPr>
          <w:sz w:val="28"/>
          <w:lang w:val="en-US"/>
        </w:rPr>
        <w:t>P</w:t>
      </w:r>
      <w:r w:rsidRPr="004E17BD">
        <w:rPr>
          <w:sz w:val="28"/>
        </w:rPr>
        <w:t>2.</w:t>
      </w:r>
    </w:p>
    <w:p w:rsidR="00EB7D7A" w:rsidRDefault="00FD7424" w:rsidP="00FD7424">
      <w:pPr>
        <w:rPr>
          <w:sz w:val="28"/>
        </w:rPr>
      </w:pPr>
      <w:r>
        <w:rPr>
          <w:sz w:val="28"/>
        </w:rPr>
        <w:t xml:space="preserve">  При обращении к внешней памяти данных </w:t>
      </w:r>
      <w:r>
        <w:rPr>
          <w:b/>
          <w:sz w:val="28"/>
          <w:lang w:val="en-US"/>
        </w:rPr>
        <w:t>Xram</w:t>
      </w:r>
      <w:r>
        <w:rPr>
          <w:b/>
          <w:sz w:val="28"/>
        </w:rPr>
        <w:t xml:space="preserve"> </w:t>
      </w:r>
      <w:r>
        <w:rPr>
          <w:sz w:val="28"/>
        </w:rPr>
        <w:t xml:space="preserve"> по командам </w:t>
      </w:r>
    </w:p>
    <w:p w:rsidR="00EC205D" w:rsidRPr="00137544" w:rsidRDefault="00FD7424" w:rsidP="00FD7424">
      <w:pPr>
        <w:rPr>
          <w:sz w:val="28"/>
        </w:rPr>
      </w:pPr>
      <w:r>
        <w:rPr>
          <w:b/>
          <w:sz w:val="28"/>
          <w:lang w:val="en-US"/>
        </w:rPr>
        <w:t>movx</w:t>
      </w:r>
      <w:r>
        <w:rPr>
          <w:sz w:val="28"/>
        </w:rPr>
        <w:t xml:space="preserve"> </w:t>
      </w:r>
      <w:r>
        <w:rPr>
          <w:sz w:val="28"/>
          <w:lang w:val="en-US"/>
        </w:rPr>
        <w:t>a</w:t>
      </w:r>
      <w:r>
        <w:rPr>
          <w:sz w:val="28"/>
        </w:rPr>
        <w:t>,@</w:t>
      </w:r>
      <w:r>
        <w:rPr>
          <w:sz w:val="28"/>
          <w:lang w:val="en-US"/>
        </w:rPr>
        <w:t>rj</w:t>
      </w:r>
      <w:r>
        <w:rPr>
          <w:sz w:val="28"/>
        </w:rPr>
        <w:t xml:space="preserve"> </w:t>
      </w:r>
      <w:r w:rsidR="00EB7D7A">
        <w:rPr>
          <w:sz w:val="28"/>
        </w:rPr>
        <w:t xml:space="preserve">  </w:t>
      </w:r>
      <w:r>
        <w:rPr>
          <w:sz w:val="28"/>
        </w:rPr>
        <w:t xml:space="preserve">в </w:t>
      </w:r>
      <w:r>
        <w:rPr>
          <w:sz w:val="28"/>
          <w:lang w:val="en-US"/>
        </w:rPr>
        <w:t>MCS</w:t>
      </w:r>
      <w:r>
        <w:rPr>
          <w:sz w:val="28"/>
        </w:rPr>
        <w:t xml:space="preserve">51 формируются инверсные сигналы </w:t>
      </w:r>
      <w:r>
        <w:rPr>
          <w:b/>
          <w:sz w:val="28"/>
          <w:lang w:val="en-US"/>
        </w:rPr>
        <w:t>Rd</w:t>
      </w:r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Wr</w:t>
      </w:r>
      <w:r>
        <w:rPr>
          <w:b/>
          <w:sz w:val="28"/>
        </w:rPr>
        <w:t xml:space="preserve">, </w:t>
      </w:r>
      <w:r w:rsidRPr="00EB7D7A">
        <w:rPr>
          <w:b/>
          <w:sz w:val="28"/>
        </w:rPr>
        <w:t xml:space="preserve"> порт </w:t>
      </w:r>
      <w:r w:rsidRPr="00EB7D7A">
        <w:rPr>
          <w:b/>
          <w:sz w:val="28"/>
          <w:lang w:val="en-US"/>
        </w:rPr>
        <w:t>P</w:t>
      </w:r>
      <w:r w:rsidRPr="00EB7D7A">
        <w:rPr>
          <w:b/>
          <w:sz w:val="28"/>
        </w:rPr>
        <w:t>2</w:t>
      </w:r>
      <w:r>
        <w:rPr>
          <w:sz w:val="28"/>
        </w:rPr>
        <w:t xml:space="preserve"> используется для выдачи старших разрядов внешней памяти, а </w:t>
      </w:r>
      <w:r w:rsidRPr="00EB7D7A">
        <w:rPr>
          <w:b/>
          <w:sz w:val="28"/>
        </w:rPr>
        <w:t>порт P0</w:t>
      </w:r>
      <w:r>
        <w:rPr>
          <w:sz w:val="28"/>
        </w:rPr>
        <w:t xml:space="preserve"> для обмена данными и совмещен с младшими разрядами адреса.</w:t>
      </w:r>
    </w:p>
    <w:p w:rsidR="002E342A" w:rsidRPr="00E767CF" w:rsidRDefault="00BE4EFA" w:rsidP="00FD7424">
      <w:pPr>
        <w:rPr>
          <w:sz w:val="28"/>
        </w:rPr>
      </w:pPr>
      <w:r>
        <w:rPr>
          <w:sz w:val="28"/>
        </w:rPr>
        <w:t>При этом исключается одн</w:t>
      </w:r>
      <w:r w:rsidR="00EB7D7A">
        <w:rPr>
          <w:sz w:val="28"/>
        </w:rPr>
        <w:t xml:space="preserve">овременный ввод и вывод, что </w:t>
      </w:r>
      <w:r>
        <w:rPr>
          <w:sz w:val="28"/>
        </w:rPr>
        <w:t xml:space="preserve"> может привести к</w:t>
      </w:r>
    </w:p>
    <w:p w:rsidR="00CB7BCA" w:rsidRPr="00EB753C" w:rsidRDefault="00BE4EFA" w:rsidP="00FD7424">
      <w:pPr>
        <w:rPr>
          <w:sz w:val="28"/>
        </w:rPr>
      </w:pPr>
      <w:r>
        <w:rPr>
          <w:sz w:val="28"/>
        </w:rPr>
        <w:t xml:space="preserve"> конфликту на шине.</w:t>
      </w:r>
    </w:p>
    <w:p w:rsidR="00FD7424" w:rsidRPr="002443D0" w:rsidRDefault="00FD7424" w:rsidP="00FD7424">
      <w:pPr>
        <w:rPr>
          <w:sz w:val="28"/>
        </w:rPr>
      </w:pPr>
      <w:r>
        <w:rPr>
          <w:sz w:val="28"/>
        </w:rPr>
        <w:t xml:space="preserve">Если используется внешняя программная память </w:t>
      </w:r>
      <w:r>
        <w:rPr>
          <w:sz w:val="28"/>
          <w:lang w:val="en-US"/>
        </w:rPr>
        <w:t>Code</w:t>
      </w:r>
      <w:r>
        <w:rPr>
          <w:sz w:val="28"/>
        </w:rPr>
        <w:t xml:space="preserve">, то в командах  </w:t>
      </w:r>
      <w:r>
        <w:rPr>
          <w:b/>
          <w:sz w:val="28"/>
          <w:lang w:val="en-US"/>
        </w:rPr>
        <w:t>movc</w:t>
      </w:r>
      <w:r>
        <w:rPr>
          <w:sz w:val="28"/>
        </w:rPr>
        <w:t xml:space="preserve">  и </w:t>
      </w:r>
    </w:p>
    <w:p w:rsidR="00C51189" w:rsidRPr="00DD1D59" w:rsidRDefault="00FD7424" w:rsidP="00950D57">
      <w:pPr>
        <w:rPr>
          <w:sz w:val="28"/>
        </w:rPr>
      </w:pPr>
      <w:r>
        <w:rPr>
          <w:sz w:val="28"/>
        </w:rPr>
        <w:t xml:space="preserve">при чтении команд формируется сигнал чтения </w:t>
      </w:r>
      <w:r>
        <w:rPr>
          <w:b/>
          <w:sz w:val="28"/>
          <w:lang w:val="en-US"/>
        </w:rPr>
        <w:t>psen</w:t>
      </w:r>
      <w:r>
        <w:rPr>
          <w:b/>
          <w:sz w:val="28"/>
        </w:rPr>
        <w:t>,</w:t>
      </w:r>
      <w:r>
        <w:rPr>
          <w:sz w:val="28"/>
        </w:rPr>
        <w:t xml:space="preserve">   </w:t>
      </w:r>
    </w:p>
    <w:p w:rsidR="00FD7424" w:rsidRPr="002E3C81" w:rsidRDefault="00FD7424" w:rsidP="00FD7424">
      <w:pPr>
        <w:rPr>
          <w:sz w:val="28"/>
        </w:rPr>
      </w:pPr>
      <w:r>
        <w:rPr>
          <w:sz w:val="28"/>
        </w:rPr>
        <w:t xml:space="preserve">Управление </w:t>
      </w:r>
      <w:r>
        <w:rPr>
          <w:sz w:val="28"/>
          <w:lang w:val="en-US"/>
        </w:rPr>
        <w:t>Xram</w:t>
      </w:r>
      <w:r>
        <w:rPr>
          <w:sz w:val="28"/>
        </w:rPr>
        <w:t xml:space="preserve"> и </w:t>
      </w:r>
      <w:r>
        <w:rPr>
          <w:sz w:val="28"/>
          <w:lang w:val="en-US"/>
        </w:rPr>
        <w:t>Code</w:t>
      </w:r>
      <w:r>
        <w:rPr>
          <w:sz w:val="28"/>
        </w:rPr>
        <w:t xml:space="preserve"> разделены (логически и электрически различимы) и</w:t>
      </w:r>
      <w:r w:rsidR="00950D57" w:rsidRPr="00950D57">
        <w:rPr>
          <w:sz w:val="28"/>
        </w:rPr>
        <w:t>,</w:t>
      </w:r>
      <w:r>
        <w:rPr>
          <w:sz w:val="28"/>
        </w:rPr>
        <w:t xml:space="preserve"> соответственно</w:t>
      </w:r>
      <w:r w:rsidR="00950D57" w:rsidRPr="00950D57">
        <w:rPr>
          <w:sz w:val="28"/>
        </w:rPr>
        <w:t>,</w:t>
      </w:r>
      <w:r>
        <w:rPr>
          <w:sz w:val="28"/>
        </w:rPr>
        <w:t xml:space="preserve"> разделены и независимы адресные пространства памяти данных и программ (Гарвардская архитектура)</w:t>
      </w:r>
    </w:p>
    <w:p w:rsidR="001301D8" w:rsidRPr="00950D57" w:rsidRDefault="001301D8" w:rsidP="00FD7424">
      <w:pPr>
        <w:jc w:val="both"/>
        <w:rPr>
          <w:b/>
          <w:sz w:val="28"/>
          <w:lang w:val="en-US"/>
        </w:rPr>
      </w:pPr>
    </w:p>
    <w:p w:rsidR="00F24428" w:rsidRPr="003C1C05" w:rsidRDefault="00FD7424" w:rsidP="00FD7424">
      <w:pPr>
        <w:jc w:val="both"/>
        <w:rPr>
          <w:b/>
          <w:color w:val="002060"/>
          <w:sz w:val="28"/>
        </w:rPr>
      </w:pPr>
      <w:r w:rsidRPr="003C1C05">
        <w:rPr>
          <w:b/>
          <w:color w:val="002060"/>
          <w:sz w:val="28"/>
        </w:rPr>
        <w:t>2.</w:t>
      </w:r>
      <w:r w:rsidR="00DD1D59" w:rsidRPr="003C1C05">
        <w:rPr>
          <w:b/>
          <w:color w:val="002060"/>
          <w:sz w:val="28"/>
        </w:rPr>
        <w:t xml:space="preserve">2.2. Ввод  </w:t>
      </w:r>
      <w:r w:rsidRPr="003C1C05">
        <w:rPr>
          <w:b/>
          <w:color w:val="002060"/>
          <w:sz w:val="28"/>
        </w:rPr>
        <w:t xml:space="preserve">целых чисел с цифровых портов      </w:t>
      </w:r>
    </w:p>
    <w:p w:rsidR="00FD7424" w:rsidRDefault="00FD7424" w:rsidP="00FD7424">
      <w:pPr>
        <w:jc w:val="both"/>
        <w:rPr>
          <w:sz w:val="28"/>
        </w:rPr>
      </w:pPr>
      <w:r>
        <w:rPr>
          <w:sz w:val="28"/>
        </w:rPr>
        <w:tab/>
        <w:t xml:space="preserve">Десятичная и двоичная системы счисления позиционные однородные </w:t>
      </w:r>
    </w:p>
    <w:p w:rsidR="00F05EAA" w:rsidRDefault="00FD7424" w:rsidP="00FD7424">
      <w:pPr>
        <w:jc w:val="both"/>
        <w:rPr>
          <w:sz w:val="28"/>
          <w:lang w:val="en-US"/>
        </w:rPr>
      </w:pPr>
      <w:r>
        <w:rPr>
          <w:sz w:val="28"/>
        </w:rPr>
        <w:t xml:space="preserve">являются формальным способом записи количества. Методы преобразования </w:t>
      </w:r>
    </w:p>
    <w:p w:rsidR="00F05EAA" w:rsidRDefault="00F05EAA" w:rsidP="00FD7424">
      <w:pPr>
        <w:jc w:val="both"/>
        <w:rPr>
          <w:sz w:val="28"/>
          <w:lang w:val="en-US"/>
        </w:rPr>
      </w:pPr>
    </w:p>
    <w:p w:rsidR="00F05EAA" w:rsidRDefault="00F05EAA" w:rsidP="00FD7424">
      <w:pPr>
        <w:jc w:val="both"/>
        <w:rPr>
          <w:sz w:val="28"/>
          <w:lang w:val="en-US"/>
        </w:rPr>
      </w:pPr>
    </w:p>
    <w:p w:rsidR="00F05EAA" w:rsidRDefault="00F05EAA" w:rsidP="00FD7424">
      <w:pPr>
        <w:jc w:val="both"/>
        <w:rPr>
          <w:sz w:val="28"/>
          <w:lang w:val="en-US"/>
        </w:rPr>
      </w:pPr>
    </w:p>
    <w:p w:rsidR="00F05EAA" w:rsidRDefault="00F05EAA" w:rsidP="00FD7424">
      <w:pPr>
        <w:jc w:val="both"/>
        <w:rPr>
          <w:sz w:val="28"/>
          <w:lang w:val="en-US"/>
        </w:rPr>
      </w:pPr>
    </w:p>
    <w:p w:rsidR="00F05EAA" w:rsidRDefault="00F05EAA" w:rsidP="00FD7424">
      <w:pPr>
        <w:jc w:val="both"/>
        <w:rPr>
          <w:sz w:val="28"/>
          <w:lang w:val="en-US"/>
        </w:rPr>
      </w:pPr>
    </w:p>
    <w:p w:rsidR="00040A84" w:rsidRPr="00BC41D4" w:rsidRDefault="00FD7424" w:rsidP="00FD7424">
      <w:pPr>
        <w:jc w:val="both"/>
        <w:rPr>
          <w:sz w:val="28"/>
        </w:rPr>
      </w:pPr>
      <w:r>
        <w:rPr>
          <w:sz w:val="28"/>
        </w:rPr>
        <w:t xml:space="preserve">чисел из одной системы в другую изменяют только форму записи целых чисел, в которой сохраняется информация о количестве </w:t>
      </w:r>
    </w:p>
    <w:p w:rsidR="0035063F" w:rsidRPr="00040A84" w:rsidRDefault="00DA6E65" w:rsidP="00DA6E65">
      <w:pPr>
        <w:jc w:val="both"/>
        <w:rPr>
          <w:b/>
          <w:sz w:val="28"/>
        </w:rPr>
      </w:pPr>
      <w:r>
        <w:rPr>
          <w:sz w:val="28"/>
        </w:rPr>
        <w:t>Соотношение между числом разрядов двоичного формата (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)</w:t>
      </w:r>
      <w:r>
        <w:rPr>
          <w:sz w:val="28"/>
        </w:rPr>
        <w:t xml:space="preserve"> и десятичного </w:t>
      </w:r>
      <w:r w:rsidRPr="000F4552">
        <w:rPr>
          <w:b/>
          <w:sz w:val="28"/>
        </w:rPr>
        <w:t>(</w:t>
      </w:r>
      <w:r w:rsidRPr="000F4552">
        <w:rPr>
          <w:b/>
          <w:sz w:val="28"/>
          <w:lang w:val="en-US"/>
        </w:rPr>
        <w:t>m</w:t>
      </w:r>
      <w:r>
        <w:rPr>
          <w:sz w:val="28"/>
        </w:rPr>
        <w:t xml:space="preserve">) –разрядного  задается условием  </w:t>
      </w:r>
      <w:r>
        <w:rPr>
          <w:b/>
          <w:sz w:val="28"/>
        </w:rPr>
        <w:t>2</w:t>
      </w:r>
      <w:r>
        <w:rPr>
          <w:b/>
          <w:sz w:val="28"/>
          <w:vertAlign w:val="superscript"/>
          <w:lang w:val="en-US"/>
        </w:rPr>
        <w:t>n</w:t>
      </w:r>
      <w:r>
        <w:rPr>
          <w:b/>
          <w:sz w:val="28"/>
        </w:rPr>
        <w:t>&gt;10</w:t>
      </w:r>
      <w:r>
        <w:rPr>
          <w:b/>
          <w:sz w:val="28"/>
          <w:vertAlign w:val="superscript"/>
          <w:lang w:val="en-US"/>
        </w:rPr>
        <w:t>m</w:t>
      </w:r>
      <w:r>
        <w:rPr>
          <w:sz w:val="28"/>
          <w:vertAlign w:val="superscript"/>
        </w:rPr>
        <w:t xml:space="preserve">  </w:t>
      </w:r>
      <w:r>
        <w:rPr>
          <w:sz w:val="28"/>
        </w:rPr>
        <w:t xml:space="preserve"> или    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= ]</w:t>
      </w:r>
      <w:r>
        <w:rPr>
          <w:b/>
          <w:sz w:val="28"/>
          <w:lang w:val="en-US"/>
        </w:rPr>
        <w:t>m</w:t>
      </w:r>
      <w:r>
        <w:rPr>
          <w:b/>
          <w:sz w:val="28"/>
        </w:rPr>
        <w:t>*3.33[</w:t>
      </w:r>
    </w:p>
    <w:p w:rsidR="00DA6E65" w:rsidRDefault="0035063F" w:rsidP="00DA6E65">
      <w:pPr>
        <w:jc w:val="both"/>
        <w:rPr>
          <w:sz w:val="28"/>
          <w:lang w:val="en-US"/>
        </w:rPr>
      </w:pPr>
      <w:r>
        <w:rPr>
          <w:sz w:val="28"/>
        </w:rPr>
        <w:t>В</w:t>
      </w:r>
      <w:r w:rsidR="00DA6E65">
        <w:rPr>
          <w:sz w:val="28"/>
        </w:rPr>
        <w:t xml:space="preserve"> большинстве</w:t>
      </w:r>
      <w:r>
        <w:rPr>
          <w:sz w:val="28"/>
        </w:rPr>
        <w:t xml:space="preserve">  </w:t>
      </w:r>
      <w:r w:rsidR="00DA6E65">
        <w:rPr>
          <w:sz w:val="28"/>
        </w:rPr>
        <w:t>компьютеров в системе команд и в Си для простых вычислений используются  машинные форматы целых двоичных чисел с фиксированной точкой</w:t>
      </w:r>
      <w:r w:rsidR="00DA6E65" w:rsidRPr="00A85C6C">
        <w:rPr>
          <w:sz w:val="28"/>
        </w:rPr>
        <w:t xml:space="preserve"> </w:t>
      </w:r>
      <w:r w:rsidR="00DA6E65">
        <w:rPr>
          <w:sz w:val="28"/>
        </w:rPr>
        <w:t>и округление усечением в арифметических операциях .</w:t>
      </w:r>
    </w:p>
    <w:p w:rsidR="00BC41D4" w:rsidRPr="00BC41D4" w:rsidRDefault="00BC41D4" w:rsidP="00DA6E65">
      <w:pPr>
        <w:jc w:val="both"/>
        <w:rPr>
          <w:sz w:val="28"/>
          <w:lang w:val="en-US"/>
        </w:rPr>
      </w:pPr>
    </w:p>
    <w:p w:rsidR="00DA6E65" w:rsidRDefault="00DA6E65" w:rsidP="00DA6E65">
      <w:pPr>
        <w:jc w:val="both"/>
        <w:rPr>
          <w:sz w:val="28"/>
        </w:rPr>
      </w:pPr>
      <w:r>
        <w:rPr>
          <w:sz w:val="28"/>
        </w:rPr>
        <w:t xml:space="preserve">  Машинные преобразования и вычисления с целыми числами </w:t>
      </w:r>
      <w:r>
        <w:rPr>
          <w:b/>
          <w:sz w:val="28"/>
        </w:rPr>
        <w:t xml:space="preserve">сохраняют точность(масштаб) </w:t>
      </w:r>
      <w:r>
        <w:rPr>
          <w:b/>
          <w:sz w:val="28"/>
          <w:lang w:val="en-US"/>
        </w:rPr>
        <w:t>M</w:t>
      </w:r>
      <w:r>
        <w:rPr>
          <w:b/>
          <w:sz w:val="28"/>
        </w:rPr>
        <w:t>=1</w:t>
      </w:r>
      <w:r>
        <w:rPr>
          <w:sz w:val="28"/>
        </w:rPr>
        <w:t>, но ограничены диапазоном, который определяется разрядностью двоичного формата (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DA6E65" w:rsidRPr="00EB753C" w:rsidRDefault="00DA6E65" w:rsidP="00FD7424">
      <w:pPr>
        <w:jc w:val="both"/>
        <w:rPr>
          <w:sz w:val="28"/>
        </w:rPr>
      </w:pPr>
      <w:r>
        <w:rPr>
          <w:sz w:val="28"/>
        </w:rPr>
        <w:t xml:space="preserve">Если диапазон превышает допустимый, то всегда можно увеличить абсолютную погрешность масштабированием 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/</w:t>
      </w:r>
      <w:r>
        <w:rPr>
          <w:b/>
          <w:sz w:val="28"/>
          <w:lang w:val="en-US"/>
        </w:rPr>
        <w:t>M</w:t>
      </w:r>
      <w:r>
        <w:rPr>
          <w:sz w:val="28"/>
        </w:rPr>
        <w:t xml:space="preserve"> и сохранить формат хранения в памяти (М &gt; 1) и перейти  в диапазон целых значений с меньшей точностью (большим масштабом). </w:t>
      </w:r>
    </w:p>
    <w:p w:rsidR="00FD7424" w:rsidRPr="00F24428" w:rsidRDefault="00FD7424" w:rsidP="00FD7424">
      <w:pPr>
        <w:jc w:val="both"/>
        <w:rPr>
          <w:b/>
          <w:sz w:val="28"/>
        </w:rPr>
      </w:pPr>
      <w:r w:rsidRPr="00E60B3E">
        <w:rPr>
          <w:b/>
          <w:sz w:val="28"/>
        </w:rPr>
        <w:t>А</w:t>
      </w:r>
      <w:r w:rsidRPr="00FD7424">
        <w:rPr>
          <w:b/>
          <w:sz w:val="28"/>
        </w:rPr>
        <w:t xml:space="preserve">/ </w:t>
      </w:r>
      <w:r w:rsidRPr="00E60B3E">
        <w:rPr>
          <w:b/>
          <w:sz w:val="28"/>
        </w:rPr>
        <w:t xml:space="preserve">Преобразование </w:t>
      </w:r>
      <w:r w:rsidR="00F24428">
        <w:rPr>
          <w:b/>
          <w:sz w:val="28"/>
          <w:lang w:val="en-US"/>
        </w:rPr>
        <w:t>unsigned</w:t>
      </w:r>
      <w:r w:rsidR="00F24428" w:rsidRPr="00F24428">
        <w:rPr>
          <w:b/>
          <w:sz w:val="28"/>
        </w:rPr>
        <w:t xml:space="preserve"> целых </w:t>
      </w:r>
      <w:r w:rsidRPr="00E60B3E">
        <w:rPr>
          <w:b/>
          <w:sz w:val="28"/>
        </w:rPr>
        <w:t>при вводе</w:t>
      </w:r>
      <w:r w:rsidR="00DA6E65" w:rsidRPr="00DA6E65">
        <w:rPr>
          <w:b/>
          <w:sz w:val="28"/>
        </w:rPr>
        <w:t xml:space="preserve"> </w:t>
      </w:r>
      <w:r w:rsidR="00DA6E65">
        <w:rPr>
          <w:b/>
          <w:sz w:val="28"/>
          <w:lang w:val="en-US"/>
        </w:rPr>
        <w:t>c</w:t>
      </w:r>
      <w:r w:rsidR="00DA6E65" w:rsidRPr="00DA6E65">
        <w:rPr>
          <w:b/>
          <w:sz w:val="28"/>
        </w:rPr>
        <w:t xml:space="preserve"> портов</w:t>
      </w:r>
      <w:r w:rsidR="00F24428" w:rsidRPr="00F24428">
        <w:rPr>
          <w:b/>
          <w:sz w:val="28"/>
        </w:rPr>
        <w:t xml:space="preserve"> </w:t>
      </w:r>
    </w:p>
    <w:p w:rsidR="00FD7424" w:rsidRPr="009A390C" w:rsidRDefault="00FD7424" w:rsidP="00FD7424">
      <w:pPr>
        <w:jc w:val="both"/>
        <w:rPr>
          <w:sz w:val="28"/>
        </w:rPr>
      </w:pPr>
      <w:r>
        <w:rPr>
          <w:sz w:val="28"/>
        </w:rPr>
        <w:t>Форматы ввода двухразрядного  целого десятичного числа с 8-разрядного порта (</w:t>
      </w:r>
      <w:r>
        <w:rPr>
          <w:sz w:val="28"/>
          <w:lang w:val="en-US"/>
        </w:rPr>
        <w:t>m</w:t>
      </w:r>
      <w:r>
        <w:rPr>
          <w:sz w:val="28"/>
        </w:rPr>
        <w:t xml:space="preserve">=8)   </w:t>
      </w:r>
    </w:p>
    <w:p w:rsidR="00FD7424" w:rsidRDefault="00FD7424" w:rsidP="00FD7424">
      <w:pPr>
        <w:jc w:val="both"/>
        <w:rPr>
          <w:sz w:val="28"/>
        </w:rPr>
      </w:pPr>
      <w:r w:rsidRPr="00F56BF0">
        <w:pict>
          <v:group id="_x0000_s3551" style="position:absolute;left:0;text-align:left;margin-left:47.05pt;margin-top:1.3pt;width:137.1pt;height:46.8pt;z-index:251446784;mso-wrap-distance-left:0;mso-wrap-distance-right:0" coordorigin="941,26" coordsize="2742,936">
            <o:lock v:ext="edit" text="t"/>
            <v:shape id="_x0000_s3552" type="#_x0000_t202" style="position:absolute;left:941;top:26;width:1374;height:576;v-text-anchor:middle" fillcolor="#4f81bd" strokecolor="#f2f2f2" strokeweight="3pt">
              <v:shadow type="perspective" color="#243f60" opacity=".5" offset="1pt" offset2="-1pt"/>
              <v:textbox style="mso-rotate-with-shape:t" inset="0,0,0,0">
                <w:txbxContent>
                  <w:p w:rsidR="0033533B" w:rsidRDefault="0033533B" w:rsidP="00FD7424">
                    <w:pPr>
                      <w:spacing w:before="120"/>
                      <w:jc w:val="center"/>
                      <w:rPr>
                        <w:sz w:val="28"/>
                        <w:vertAlign w:val="subscript"/>
                      </w:rPr>
                    </w:pPr>
                    <w:r>
                      <w:rPr>
                        <w:sz w:val="28"/>
                        <w:lang w:val="en-US"/>
                      </w:rPr>
                      <w:t>a</w:t>
                    </w:r>
                    <w:r>
                      <w:rPr>
                        <w:sz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553" type="#_x0000_t202" style="position:absolute;left:2309;top:26;width:1374;height:576;v-text-anchor:middle" fillcolor="#4f81bd" strokecolor="#f2f2f2" strokeweight="3pt">
              <v:shadow type="perspective" color="#243f60" opacity=".5" offset="1pt" offset2="-1pt"/>
              <v:textbox style="mso-rotate-with-shape:t" inset="0,0,0,0">
                <w:txbxContent>
                  <w:p w:rsidR="0033533B" w:rsidRDefault="0033533B" w:rsidP="00FD7424">
                    <w:pPr>
                      <w:spacing w:before="120"/>
                      <w:jc w:val="center"/>
                      <w:rPr>
                        <w:sz w:val="28"/>
                        <w:vertAlign w:val="subscript"/>
                      </w:rPr>
                    </w:pPr>
                    <w:r>
                      <w:rPr>
                        <w:sz w:val="28"/>
                        <w:lang w:val="en-US"/>
                      </w:rPr>
                      <w:t>a</w:t>
                    </w:r>
                    <w:r>
                      <w:rPr>
                        <w:sz w:val="28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3554" type="#_x0000_t202" style="position:absolute;left:941;top:674;width:306;height:288;v-text-anchor:middle" fillcolor="#4f81bd" strokecolor="#f2f2f2" strokeweight="3pt">
              <v:stroke joinstyle="round"/>
              <v:shadow type="perspective" color="#243f60" opacity=".5" offset="1pt" offset2="-1pt"/>
              <v:textbox style="mso-rotate-with-shape:t" inset="0,0,0,0">
                <w:txbxContent>
                  <w:p w:rsidR="0033533B" w:rsidRDefault="0033533B" w:rsidP="00FD742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7</w:t>
                    </w:r>
                  </w:p>
                </w:txbxContent>
              </v:textbox>
            </v:shape>
            <v:shape id="_x0000_s3555" type="#_x0000_t202" style="position:absolute;left:1913;top:666;width:306;height:288;v-text-anchor:middle" fillcolor="#4f81bd" strokecolor="#f2f2f2" strokeweight="3pt">
              <v:stroke joinstyle="round"/>
              <v:shadow type="perspective" color="#243f60" opacity=".5" offset="1pt" offset2="-1pt"/>
              <v:textbox style="mso-rotate-with-shape:t" inset="0,0,0,0">
                <w:txbxContent>
                  <w:p w:rsidR="0033533B" w:rsidRDefault="0033533B" w:rsidP="00FD742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</w:t>
                    </w:r>
                  </w:p>
                </w:txbxContent>
              </v:textbox>
            </v:shape>
            <v:shape id="_x0000_s3556" type="#_x0000_t202" style="position:absolute;left:2381;top:656;width:306;height:288;v-text-anchor:middle" fillcolor="#4f81bd" strokecolor="#f2f2f2" strokeweight="3pt">
              <v:stroke joinstyle="round"/>
              <v:shadow type="perspective" color="#243f60" opacity=".5" offset="1pt" offset2="-1pt"/>
              <v:textbox style="mso-rotate-with-shape:t" inset="0,0,0,0">
                <w:txbxContent>
                  <w:p w:rsidR="0033533B" w:rsidRDefault="0033533B" w:rsidP="00FD742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</w:t>
                    </w:r>
                  </w:p>
                </w:txbxContent>
              </v:textbox>
            </v:shape>
            <v:shape id="_x0000_s3557" type="#_x0000_t202" style="position:absolute;left:3353;top:662;width:306;height:288;v-text-anchor:middle" fillcolor="#4f81bd" strokecolor="#f2f2f2" strokeweight="3pt">
              <v:stroke joinstyle="round"/>
              <v:shadow type="perspective" color="#243f60" opacity=".5" offset="1pt" offset2="-1pt"/>
              <v:textbox style="mso-rotate-with-shape:t" inset="0,0,0,0">
                <w:txbxContent>
                  <w:p w:rsidR="0033533B" w:rsidRDefault="0033533B" w:rsidP="00FD742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0</w:t>
                    </w:r>
                  </w:p>
                </w:txbxContent>
              </v:textbox>
            </v:shape>
          </v:group>
        </w:pict>
      </w:r>
      <w:r w:rsidRPr="00F56BF0">
        <w:pict>
          <v:group id="_x0000_s3558" style="position:absolute;left:0;text-align:left;margin-left:242.05pt;margin-top:2.05pt;width:137.1pt;height:46.8pt;z-index:251447808;mso-wrap-distance-left:0;mso-wrap-distance-right:0" coordorigin="4841,41" coordsize="2742,936">
            <o:lock v:ext="edit" text="t"/>
            <v:shape id="_x0000_s3559" type="#_x0000_t202" style="position:absolute;left:4841;top:41;width:1374;height:576;v-text-anchor:middle" fillcolor="#4f81bd" strokecolor="#f2f2f2" strokeweight="3pt">
              <v:shadow type="perspective" color="#243f60" opacity=".5" offset="1pt" offset2="-1pt"/>
              <v:textbox style="mso-rotate-with-shape:t" inset="0,0,0,0">
                <w:txbxContent>
                  <w:p w:rsidR="0033533B" w:rsidRPr="00A85C6C" w:rsidRDefault="0033533B" w:rsidP="00FD7424">
                    <w:pPr>
                      <w:spacing w:before="12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1001</w:t>
                    </w:r>
                  </w:p>
                </w:txbxContent>
              </v:textbox>
            </v:shape>
            <v:shape id="_x0000_s3560" type="#_x0000_t202" style="position:absolute;left:6209;top:41;width:1374;height:576;v-text-anchor:middle" fillcolor="#4f81bd" strokecolor="#f2f2f2" strokeweight="3pt">
              <v:shadow type="perspective" color="#243f60" opacity=".5" offset="1pt" offset2="-1pt"/>
              <v:textbox style="mso-rotate-with-shape:t" inset="0,0,0,0">
                <w:txbxContent>
                  <w:p w:rsidR="0033533B" w:rsidRPr="00A85C6C" w:rsidRDefault="0033533B" w:rsidP="00FD7424">
                    <w:pPr>
                      <w:spacing w:before="12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0101</w:t>
                    </w:r>
                  </w:p>
                </w:txbxContent>
              </v:textbox>
            </v:shape>
            <v:shape id="_x0000_s3561" type="#_x0000_t202" style="position:absolute;left:4841;top:689;width:306;height:288;v-text-anchor:middle" fillcolor="#4f81bd" strokecolor="#f2f2f2" strokeweight="3pt">
              <v:stroke joinstyle="round"/>
              <v:shadow type="perspective" color="#243f60" opacity=".5" offset="1pt" offset2="-1pt"/>
              <v:textbox style="mso-rotate-with-shape:t" inset="0,0,0,0">
                <w:txbxContent>
                  <w:p w:rsidR="0033533B" w:rsidRDefault="0033533B" w:rsidP="00FD742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7</w:t>
                    </w:r>
                  </w:p>
                </w:txbxContent>
              </v:textbox>
            </v:shape>
            <v:shape id="_x0000_s3562" type="#_x0000_t202" style="position:absolute;left:5813;top:681;width:306;height:288;v-text-anchor:middle" fillcolor="#4f81bd" strokecolor="#f2f2f2" strokeweight="3pt">
              <v:stroke joinstyle="round"/>
              <v:shadow type="perspective" color="#243f60" opacity=".5" offset="1pt" offset2="-1pt"/>
              <v:textbox style="mso-rotate-with-shape:t" inset="0,0,0,0">
                <w:txbxContent>
                  <w:p w:rsidR="0033533B" w:rsidRDefault="0033533B" w:rsidP="00FD742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</w:t>
                    </w:r>
                  </w:p>
                </w:txbxContent>
              </v:textbox>
            </v:shape>
            <v:shape id="_x0000_s3563" type="#_x0000_t202" style="position:absolute;left:6281;top:671;width:306;height:288;v-text-anchor:middle" fillcolor="#4f81bd" strokecolor="#f2f2f2" strokeweight="3pt">
              <v:stroke joinstyle="round"/>
              <v:shadow type="perspective" color="#243f60" opacity=".5" offset="1pt" offset2="-1pt"/>
              <v:textbox style="mso-rotate-with-shape:t" inset="0,0,0,0">
                <w:txbxContent>
                  <w:p w:rsidR="0033533B" w:rsidRDefault="0033533B" w:rsidP="00FD742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</w:t>
                    </w:r>
                  </w:p>
                </w:txbxContent>
              </v:textbox>
            </v:shape>
            <v:shape id="_x0000_s3564" type="#_x0000_t202" style="position:absolute;left:7253;top:677;width:306;height:288;v-text-anchor:middle" fillcolor="#4f81bd" strokecolor="#f2f2f2" strokeweight="3pt">
              <v:stroke joinstyle="round"/>
              <v:shadow type="perspective" color="#243f60" opacity=".5" offset="1pt" offset2="-1pt"/>
              <v:textbox style="mso-rotate-with-shape:t" inset="0,0,0,0">
                <w:txbxContent>
                  <w:p w:rsidR="0033533B" w:rsidRDefault="0033533B" w:rsidP="00FD742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FD7424" w:rsidRDefault="00FD7424" w:rsidP="00FD7424">
      <w:pPr>
        <w:jc w:val="both"/>
        <w:rPr>
          <w:sz w:val="28"/>
        </w:rPr>
      </w:pPr>
      <w:r>
        <w:rPr>
          <w:sz w:val="28"/>
        </w:rPr>
        <w:t xml:space="preserve">         </w:t>
      </w:r>
      <w:r w:rsidR="00950D57" w:rsidRPr="009A390C">
        <w:rPr>
          <w:sz w:val="28"/>
        </w:rPr>
        <w:t xml:space="preserve">   </w:t>
      </w:r>
      <w:r>
        <w:rPr>
          <w:sz w:val="28"/>
        </w:rPr>
        <w:t xml:space="preserve"> </w:t>
      </w:r>
      <w:r w:rsidR="005965F7">
        <w:rPr>
          <w:sz w:val="28"/>
        </w:rPr>
        <w:t xml:space="preserve">  </w:t>
      </w:r>
      <w:r>
        <w:rPr>
          <w:sz w:val="28"/>
        </w:rPr>
        <w:t xml:space="preserve">                                      (,)       </w:t>
      </w:r>
      <w:r w:rsidR="005965F7">
        <w:rPr>
          <w:sz w:val="28"/>
        </w:rPr>
        <w:t xml:space="preserve">  </w:t>
      </w:r>
      <w:r>
        <w:rPr>
          <w:sz w:val="28"/>
        </w:rPr>
        <w:t xml:space="preserve"> </w:t>
      </w:r>
      <w:r w:rsidR="00950D57">
        <w:rPr>
          <w:sz w:val="28"/>
          <w:lang w:val="en-US"/>
        </w:rPr>
        <w:t xml:space="preserve">   </w:t>
      </w:r>
      <w:r>
        <w:rPr>
          <w:sz w:val="28"/>
        </w:rPr>
        <w:t xml:space="preserve">                                       (,)  </w:t>
      </w:r>
    </w:p>
    <w:p w:rsidR="00FD7424" w:rsidRPr="00B91D90" w:rsidRDefault="00FD7424" w:rsidP="00FD7424">
      <w:pPr>
        <w:rPr>
          <w:sz w:val="28"/>
        </w:rPr>
      </w:pPr>
    </w:p>
    <w:p w:rsidR="00FD7424" w:rsidRDefault="00FD7424" w:rsidP="00FD7424">
      <w:pPr>
        <w:jc w:val="center"/>
        <w:rPr>
          <w:sz w:val="28"/>
        </w:rPr>
      </w:pPr>
    </w:p>
    <w:p w:rsidR="00EC205D" w:rsidRDefault="00FD7424" w:rsidP="00137544">
      <w:pPr>
        <w:jc w:val="center"/>
        <w:rPr>
          <w:sz w:val="28"/>
          <w:lang w:val="en-US"/>
        </w:rPr>
      </w:pPr>
      <w:r>
        <w:rPr>
          <w:sz w:val="28"/>
        </w:rPr>
        <w:t>Рис. 2.6. Формат двоично-десятичного  целого числа в порте.</w:t>
      </w:r>
    </w:p>
    <w:p w:rsidR="009A390C" w:rsidRPr="00137544" w:rsidRDefault="009A390C" w:rsidP="0035063F">
      <w:pPr>
        <w:rPr>
          <w:sz w:val="28"/>
        </w:rPr>
      </w:pPr>
    </w:p>
    <w:p w:rsidR="001301D8" w:rsidRPr="003F186F" w:rsidRDefault="00FD7424" w:rsidP="003F186F">
      <w:pPr>
        <w:jc w:val="both"/>
        <w:rPr>
          <w:b/>
          <w:sz w:val="28"/>
        </w:rPr>
      </w:pPr>
      <w:r>
        <w:rPr>
          <w:b/>
          <w:sz w:val="28"/>
        </w:rPr>
        <w:t>Преобразование</w:t>
      </w:r>
      <w:r>
        <w:rPr>
          <w:sz w:val="28"/>
        </w:rPr>
        <w:t xml:space="preserve"> целых 10/2 могут быть выполнены пересчетом </w:t>
      </w:r>
      <w:r>
        <w:rPr>
          <w:b/>
          <w:sz w:val="28"/>
        </w:rPr>
        <w:t xml:space="preserve">количества </w:t>
      </w:r>
      <w:r>
        <w:rPr>
          <w:b/>
          <w:sz w:val="28"/>
          <w:lang w:val="en-US"/>
        </w:rPr>
        <w:t>N</w:t>
      </w:r>
      <w:r>
        <w:rPr>
          <w:sz w:val="28"/>
        </w:rPr>
        <w:t xml:space="preserve"> в двоичной системе по обобщенной рекурр</w:t>
      </w:r>
      <w:r w:rsidR="009A390C">
        <w:rPr>
          <w:sz w:val="28"/>
        </w:rPr>
        <w:t xml:space="preserve">ентной формуле </w:t>
      </w:r>
      <w:r w:rsidR="009A390C" w:rsidRPr="009A390C">
        <w:rPr>
          <w:sz w:val="28"/>
        </w:rPr>
        <w:t>(1.1)</w:t>
      </w:r>
      <w:r w:rsidRPr="003F186F">
        <w:rPr>
          <w:b/>
          <w:sz w:val="28"/>
        </w:rPr>
        <w:t xml:space="preserve"> </w:t>
      </w:r>
    </w:p>
    <w:p w:rsidR="006719F9" w:rsidRDefault="006719F9" w:rsidP="006719F9">
      <w:pPr>
        <w:rPr>
          <w:sz w:val="28"/>
        </w:rPr>
      </w:pPr>
      <w:r>
        <w:rPr>
          <w:sz w:val="28"/>
        </w:rPr>
        <w:t xml:space="preserve">При вводе десятичного числа  </w:t>
      </w:r>
      <w:r>
        <w:rPr>
          <w:sz w:val="28"/>
          <w:lang w:val="en-US"/>
        </w:rPr>
        <w:t>N</w:t>
      </w:r>
      <w:r>
        <w:rPr>
          <w:sz w:val="28"/>
        </w:rPr>
        <w:t>=</w:t>
      </w:r>
      <w:r>
        <w:rPr>
          <w:sz w:val="28"/>
          <w:lang w:val="en-US"/>
        </w:rPr>
        <w:t>a</w:t>
      </w:r>
      <w:r>
        <w:rPr>
          <w:sz w:val="28"/>
          <w:vertAlign w:val="subscript"/>
        </w:rPr>
        <w:t>1</w:t>
      </w:r>
      <w:r>
        <w:rPr>
          <w:sz w:val="28"/>
          <w:lang w:val="en-US"/>
        </w:rPr>
        <w:t>a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   </w:t>
      </w:r>
    </w:p>
    <w:p w:rsidR="00950D57" w:rsidRDefault="006719F9" w:rsidP="006719F9">
      <w:pPr>
        <w:jc w:val="both"/>
        <w:rPr>
          <w:b/>
          <w:sz w:val="28"/>
          <w:lang w:val="en-US"/>
        </w:rPr>
      </w:pPr>
      <w:r w:rsidRPr="006719F9">
        <w:rPr>
          <w:sz w:val="28"/>
          <w:lang w:val="en-US"/>
        </w:rPr>
        <w:t xml:space="preserve">                                                             </w:t>
      </w:r>
      <w:r w:rsidRPr="0021257D">
        <w:rPr>
          <w:b/>
          <w:sz w:val="28"/>
          <w:lang w:val="en-US"/>
        </w:rPr>
        <w:t>N</w:t>
      </w:r>
      <w:r w:rsidRPr="007A73D5">
        <w:rPr>
          <w:b/>
          <w:sz w:val="28"/>
          <w:lang w:val="en-US"/>
        </w:rPr>
        <w:t>=</w:t>
      </w:r>
      <w:r w:rsidR="009735E2">
        <w:rPr>
          <w:b/>
          <w:sz w:val="28"/>
          <w:lang w:val="en-US"/>
        </w:rPr>
        <w:t>B</w:t>
      </w:r>
      <w:r w:rsidR="009735E2" w:rsidRPr="009735E2">
        <w:rPr>
          <w:b/>
          <w:sz w:val="28"/>
          <w:vertAlign w:val="subscript"/>
          <w:lang w:val="en-US"/>
        </w:rPr>
        <w:t>2</w:t>
      </w:r>
      <w:r w:rsidR="009735E2">
        <w:rPr>
          <w:b/>
          <w:sz w:val="28"/>
          <w:lang w:val="en-US"/>
        </w:rPr>
        <w:t>=(</w:t>
      </w:r>
      <w:r w:rsidRPr="007A73D5">
        <w:rPr>
          <w:b/>
          <w:sz w:val="28"/>
          <w:lang w:val="en-US"/>
        </w:rPr>
        <w:t xml:space="preserve"> </w:t>
      </w:r>
      <w:r w:rsidRPr="0021257D">
        <w:rPr>
          <w:b/>
          <w:sz w:val="28"/>
          <w:lang w:val="en-US"/>
        </w:rPr>
        <w:t>a</w:t>
      </w:r>
      <w:r w:rsidRPr="007A73D5">
        <w:rPr>
          <w:b/>
          <w:sz w:val="28"/>
          <w:vertAlign w:val="subscript"/>
          <w:lang w:val="en-US"/>
        </w:rPr>
        <w:t>1</w:t>
      </w:r>
      <w:r w:rsidRPr="007A73D5">
        <w:rPr>
          <w:b/>
          <w:sz w:val="28"/>
          <w:lang w:val="en-US"/>
        </w:rPr>
        <w:t xml:space="preserve"> *10 + </w:t>
      </w:r>
      <w:r w:rsidRPr="0021257D">
        <w:rPr>
          <w:b/>
          <w:sz w:val="28"/>
          <w:lang w:val="en-US"/>
        </w:rPr>
        <w:t>a</w:t>
      </w:r>
      <w:r w:rsidRPr="007A73D5">
        <w:rPr>
          <w:b/>
          <w:sz w:val="28"/>
          <w:vertAlign w:val="subscript"/>
          <w:lang w:val="en-US"/>
        </w:rPr>
        <w:t>0</w:t>
      </w:r>
      <w:r w:rsidR="009735E2" w:rsidRPr="009735E2">
        <w:rPr>
          <w:b/>
          <w:sz w:val="28"/>
          <w:lang w:val="en-US"/>
        </w:rPr>
        <w:t xml:space="preserve"> </w:t>
      </w:r>
      <w:r w:rsidR="00EB753C">
        <w:rPr>
          <w:b/>
          <w:sz w:val="28"/>
          <w:lang w:val="en-US"/>
        </w:rPr>
        <w:t>)</w:t>
      </w:r>
      <w:r w:rsidR="00EB753C" w:rsidRPr="00EB753C">
        <w:rPr>
          <w:b/>
          <w:sz w:val="28"/>
          <w:vertAlign w:val="subscript"/>
          <w:lang w:val="en-US"/>
        </w:rPr>
        <w:t>2</w:t>
      </w:r>
      <w:r w:rsidR="009735E2" w:rsidRPr="009735E2">
        <w:rPr>
          <w:b/>
          <w:sz w:val="28"/>
          <w:lang w:val="en-US"/>
        </w:rPr>
        <w:t xml:space="preserve"> </w:t>
      </w:r>
      <w:r w:rsidR="009735E2" w:rsidRPr="009735E2">
        <w:rPr>
          <w:b/>
          <w:sz w:val="28"/>
          <w:vertAlign w:val="subscript"/>
          <w:lang w:val="en-US"/>
        </w:rPr>
        <w:t xml:space="preserve"> </w:t>
      </w:r>
      <w:r w:rsidR="009735E2">
        <w:rPr>
          <w:b/>
          <w:sz w:val="28"/>
          <w:vertAlign w:val="subscript"/>
          <w:lang w:val="en-US"/>
        </w:rPr>
        <w:t xml:space="preserve">   </w:t>
      </w:r>
      <w:r w:rsidRPr="007A73D5">
        <w:rPr>
          <w:b/>
          <w:sz w:val="28"/>
          <w:vertAlign w:val="subscript"/>
          <w:lang w:val="en-US"/>
        </w:rPr>
        <w:t xml:space="preserve">  </w:t>
      </w:r>
    </w:p>
    <w:p w:rsidR="006719F9" w:rsidRPr="001A15F5" w:rsidRDefault="006719F9" w:rsidP="006719F9">
      <w:pPr>
        <w:jc w:val="both"/>
        <w:rPr>
          <w:sz w:val="28"/>
          <w:lang w:val="en-US"/>
        </w:rPr>
      </w:pPr>
      <w:r w:rsidRPr="006719F9">
        <w:rPr>
          <w:sz w:val="28"/>
          <w:lang w:val="en-US"/>
        </w:rPr>
        <w:t xml:space="preserve">        </w:t>
      </w:r>
      <w:r w:rsidRPr="001A15F5">
        <w:rPr>
          <w:sz w:val="28"/>
          <w:lang w:val="en-US"/>
        </w:rPr>
        <w:t xml:space="preserve">  </w:t>
      </w:r>
      <w:r w:rsidRPr="001A15F5">
        <w:rPr>
          <w:b/>
          <w:sz w:val="28"/>
          <w:lang w:val="en-US"/>
        </w:rPr>
        <w:t>typedef</w:t>
      </w:r>
      <w:r w:rsidRPr="001A15F5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unsigned </w:t>
      </w:r>
      <w:r w:rsidRPr="004106A0">
        <w:rPr>
          <w:b/>
          <w:sz w:val="28"/>
          <w:lang w:val="en-US"/>
        </w:rPr>
        <w:t>char</w:t>
      </w:r>
      <w:r>
        <w:rPr>
          <w:b/>
          <w:sz w:val="28"/>
          <w:lang w:val="en-US"/>
        </w:rPr>
        <w:t xml:space="preserve"> uchar;</w:t>
      </w:r>
    </w:p>
    <w:p w:rsidR="006719F9" w:rsidRPr="00991E62" w:rsidRDefault="006719F9" w:rsidP="006719F9">
      <w:pPr>
        <w:ind w:left="720"/>
        <w:rPr>
          <w:sz w:val="28"/>
          <w:lang w:val="en-US"/>
        </w:rPr>
      </w:pPr>
      <w:r w:rsidRPr="004106A0">
        <w:rPr>
          <w:b/>
          <w:sz w:val="28"/>
          <w:lang w:val="en-US"/>
        </w:rPr>
        <w:t>Fd</w:t>
      </w:r>
      <w:r>
        <w:rPr>
          <w:b/>
          <w:sz w:val="28"/>
          <w:lang w:val="en-US"/>
        </w:rPr>
        <w:t>2( u</w:t>
      </w:r>
      <w:r w:rsidRPr="004106A0">
        <w:rPr>
          <w:b/>
          <w:sz w:val="28"/>
          <w:lang w:val="en-US"/>
        </w:rPr>
        <w:t>char</w:t>
      </w:r>
      <w:r>
        <w:rPr>
          <w:b/>
          <w:sz w:val="28"/>
          <w:lang w:val="en-US"/>
        </w:rPr>
        <w:t xml:space="preserve"> </w:t>
      </w:r>
      <w:r w:rsidRPr="00991E62">
        <w:rPr>
          <w:b/>
          <w:sz w:val="28"/>
          <w:lang w:val="en-US"/>
        </w:rPr>
        <w:t xml:space="preserve"> </w:t>
      </w:r>
      <w:r w:rsidRPr="004106A0">
        <w:rPr>
          <w:b/>
          <w:sz w:val="28"/>
          <w:lang w:val="en-US"/>
        </w:rPr>
        <w:t>x</w:t>
      </w:r>
      <w:r w:rsidRPr="00991E62">
        <w:rPr>
          <w:b/>
          <w:sz w:val="28"/>
          <w:lang w:val="en-US"/>
        </w:rPr>
        <w:t>)</w:t>
      </w:r>
      <w:r w:rsidRPr="00991E62">
        <w:rPr>
          <w:sz w:val="28"/>
          <w:lang w:val="en-US"/>
        </w:rPr>
        <w:t>{</w:t>
      </w:r>
    </w:p>
    <w:p w:rsidR="006A72DA" w:rsidRPr="00B12260" w:rsidRDefault="006719F9" w:rsidP="00B12260">
      <w:pPr>
        <w:ind w:left="720"/>
        <w:rPr>
          <w:sz w:val="28"/>
          <w:lang w:val="en-US"/>
        </w:rPr>
      </w:pPr>
      <w:r w:rsidRPr="00991E62">
        <w:rPr>
          <w:sz w:val="28"/>
          <w:lang w:val="en-US"/>
        </w:rPr>
        <w:t xml:space="preserve">    </w:t>
      </w:r>
      <w:r>
        <w:rPr>
          <w:sz w:val="28"/>
          <w:lang w:val="en-US"/>
        </w:rPr>
        <w:t>return</w:t>
      </w:r>
      <w:r w:rsidRPr="00991E62">
        <w:rPr>
          <w:sz w:val="28"/>
          <w:lang w:val="en-US"/>
        </w:rPr>
        <w:t xml:space="preserve"> (</w:t>
      </w:r>
      <w:r>
        <w:rPr>
          <w:sz w:val="28"/>
          <w:lang w:val="en-US"/>
        </w:rPr>
        <w:t>x</w:t>
      </w:r>
      <w:r w:rsidRPr="00991E62">
        <w:rPr>
          <w:sz w:val="28"/>
          <w:lang w:val="en-US"/>
        </w:rPr>
        <w:t>&gt;&gt;4)*10 + (</w:t>
      </w:r>
      <w:r>
        <w:rPr>
          <w:sz w:val="28"/>
          <w:lang w:val="en-US"/>
        </w:rPr>
        <w:t>x</w:t>
      </w:r>
      <w:r w:rsidRPr="00991E62">
        <w:rPr>
          <w:sz w:val="28"/>
          <w:lang w:val="en-US"/>
        </w:rPr>
        <w:t>&amp;0</w:t>
      </w:r>
      <w:r>
        <w:rPr>
          <w:sz w:val="28"/>
          <w:lang w:val="en-US"/>
        </w:rPr>
        <w:t>x</w:t>
      </w:r>
      <w:r w:rsidRPr="00991E62">
        <w:rPr>
          <w:sz w:val="28"/>
          <w:lang w:val="en-US"/>
        </w:rPr>
        <w:t>0</w:t>
      </w:r>
      <w:r>
        <w:rPr>
          <w:sz w:val="28"/>
          <w:lang w:val="en-US"/>
        </w:rPr>
        <w:t>f</w:t>
      </w:r>
      <w:r w:rsidRPr="00991E62">
        <w:rPr>
          <w:sz w:val="28"/>
          <w:lang w:val="en-US"/>
        </w:rPr>
        <w:t xml:space="preserve">);  </w:t>
      </w:r>
      <w:r>
        <w:rPr>
          <w:sz w:val="28"/>
          <w:lang w:val="en-US"/>
        </w:rPr>
        <w:t>}</w:t>
      </w:r>
    </w:p>
    <w:p w:rsidR="009735E2" w:rsidRPr="009735E2" w:rsidRDefault="009735E2" w:rsidP="006719F9">
      <w:pPr>
        <w:ind w:left="720"/>
        <w:rPr>
          <w:sz w:val="28"/>
        </w:rPr>
      </w:pPr>
    </w:p>
    <w:p w:rsidR="00FD7424" w:rsidRDefault="00FD7424" w:rsidP="00FD7424">
      <w:pPr>
        <w:jc w:val="both"/>
        <w:rPr>
          <w:b/>
          <w:sz w:val="28"/>
        </w:rPr>
      </w:pPr>
      <w:r>
        <w:rPr>
          <w:b/>
          <w:sz w:val="28"/>
        </w:rPr>
        <w:t>Б</w:t>
      </w:r>
      <w:r w:rsidRPr="00FD7424">
        <w:rPr>
          <w:b/>
          <w:sz w:val="28"/>
        </w:rPr>
        <w:t xml:space="preserve">/ </w:t>
      </w:r>
      <w:r>
        <w:rPr>
          <w:b/>
          <w:sz w:val="28"/>
        </w:rPr>
        <w:t>Преобразование</w:t>
      </w:r>
      <w:r w:rsidR="00F24428">
        <w:rPr>
          <w:b/>
          <w:sz w:val="28"/>
        </w:rPr>
        <w:t xml:space="preserve"> </w:t>
      </w:r>
      <w:r w:rsidR="00F24428">
        <w:rPr>
          <w:b/>
          <w:sz w:val="28"/>
          <w:lang w:val="en-US"/>
        </w:rPr>
        <w:t>unsigned</w:t>
      </w:r>
      <w:r w:rsidR="00F24428" w:rsidRPr="00F24428">
        <w:rPr>
          <w:b/>
          <w:sz w:val="28"/>
        </w:rPr>
        <w:t xml:space="preserve"> целых</w:t>
      </w:r>
      <w:r>
        <w:rPr>
          <w:b/>
          <w:sz w:val="28"/>
        </w:rPr>
        <w:t xml:space="preserve"> при выводе</w:t>
      </w:r>
      <w:r w:rsidR="00DA6E65">
        <w:rPr>
          <w:b/>
          <w:sz w:val="28"/>
        </w:rPr>
        <w:t xml:space="preserve"> через порты</w:t>
      </w:r>
    </w:p>
    <w:p w:rsidR="002E342A" w:rsidRDefault="002E342A" w:rsidP="00FD7424">
      <w:pPr>
        <w:jc w:val="both"/>
        <w:rPr>
          <w:b/>
          <w:sz w:val="28"/>
        </w:rPr>
      </w:pPr>
    </w:p>
    <w:p w:rsidR="002E342A" w:rsidRPr="00FD7424" w:rsidRDefault="002E342A" w:rsidP="00FD7424">
      <w:pPr>
        <w:jc w:val="both"/>
        <w:rPr>
          <w:sz w:val="28"/>
        </w:rPr>
      </w:pPr>
    </w:p>
    <w:p w:rsidR="00137544" w:rsidRPr="00891765" w:rsidRDefault="00FD7424" w:rsidP="00FD7424">
      <w:pPr>
        <w:jc w:val="both"/>
        <w:rPr>
          <w:sz w:val="28"/>
        </w:rPr>
      </w:pPr>
      <w:r>
        <w:rPr>
          <w:sz w:val="28"/>
        </w:rPr>
        <w:t>Обратное машинное преобразование 2/10 в двоичной системе могут быть найдены делением двоичного числа на основание 10</w:t>
      </w:r>
      <w:r w:rsidRPr="00813506">
        <w:rPr>
          <w:sz w:val="28"/>
        </w:rPr>
        <w:t>.</w:t>
      </w:r>
    </w:p>
    <w:p w:rsidR="00FD7424" w:rsidRPr="00EB753C" w:rsidRDefault="00EB753C" w:rsidP="00FD7424">
      <w:pPr>
        <w:jc w:val="both"/>
        <w:rPr>
          <w:sz w:val="28"/>
        </w:rPr>
      </w:pPr>
      <w:r>
        <w:rPr>
          <w:sz w:val="28"/>
        </w:rPr>
        <w:t xml:space="preserve">Если </w:t>
      </w:r>
      <w:r>
        <w:rPr>
          <w:b/>
          <w:sz w:val="28"/>
          <w:lang w:val="en-US"/>
        </w:rPr>
        <w:t>B</w:t>
      </w:r>
      <w:r w:rsidRPr="00EB753C">
        <w:rPr>
          <w:b/>
          <w:sz w:val="28"/>
          <w:vertAlign w:val="subscript"/>
        </w:rPr>
        <w:t>2</w:t>
      </w:r>
      <w:r w:rsidRPr="00EB753C">
        <w:rPr>
          <w:b/>
          <w:sz w:val="28"/>
        </w:rPr>
        <w:t xml:space="preserve">=( </w:t>
      </w:r>
      <w:r w:rsidRPr="0021257D">
        <w:rPr>
          <w:b/>
          <w:sz w:val="28"/>
          <w:lang w:val="en-US"/>
        </w:rPr>
        <w:t>a</w:t>
      </w:r>
      <w:r w:rsidRPr="00EB753C">
        <w:rPr>
          <w:b/>
          <w:sz w:val="28"/>
          <w:vertAlign w:val="subscript"/>
        </w:rPr>
        <w:t>1</w:t>
      </w:r>
      <w:r w:rsidRPr="00EB753C">
        <w:rPr>
          <w:b/>
          <w:sz w:val="28"/>
        </w:rPr>
        <w:t xml:space="preserve"> *10 + </w:t>
      </w:r>
      <w:r w:rsidRPr="0021257D">
        <w:rPr>
          <w:b/>
          <w:sz w:val="28"/>
          <w:lang w:val="en-US"/>
        </w:rPr>
        <w:t>a</w:t>
      </w:r>
      <w:r w:rsidRPr="00EB753C">
        <w:rPr>
          <w:b/>
          <w:sz w:val="28"/>
          <w:vertAlign w:val="subscript"/>
        </w:rPr>
        <w:t>0</w:t>
      </w:r>
      <w:r w:rsidRPr="00EB753C">
        <w:rPr>
          <w:b/>
          <w:sz w:val="28"/>
        </w:rPr>
        <w:t xml:space="preserve"> )</w:t>
      </w:r>
      <w:r w:rsidRPr="00EB753C">
        <w:rPr>
          <w:b/>
          <w:sz w:val="28"/>
          <w:vertAlign w:val="subscript"/>
        </w:rPr>
        <w:t xml:space="preserve">2 </w:t>
      </w:r>
      <w:r w:rsidRPr="00EB753C">
        <w:rPr>
          <w:sz w:val="28"/>
        </w:rPr>
        <w:t xml:space="preserve"> , то </w:t>
      </w:r>
      <w:r>
        <w:rPr>
          <w:sz w:val="28"/>
        </w:rPr>
        <w:t xml:space="preserve"> </w:t>
      </w:r>
      <w:r w:rsidRPr="00EB753C">
        <w:rPr>
          <w:sz w:val="28"/>
        </w:rPr>
        <w:t xml:space="preserve">обратное </w:t>
      </w:r>
      <w:r>
        <w:rPr>
          <w:sz w:val="28"/>
        </w:rPr>
        <w:t xml:space="preserve"> </w:t>
      </w:r>
      <w:r w:rsidRPr="00EB753C">
        <w:rPr>
          <w:sz w:val="28"/>
        </w:rPr>
        <w:t>преобразование</w:t>
      </w:r>
      <w:r>
        <w:rPr>
          <w:sz w:val="28"/>
        </w:rPr>
        <w:t xml:space="preserve"> целая часть </w:t>
      </w:r>
      <w:r w:rsidRPr="0021257D">
        <w:rPr>
          <w:b/>
          <w:sz w:val="28"/>
          <w:lang w:val="en-US"/>
        </w:rPr>
        <w:t>a</w:t>
      </w:r>
      <w:r w:rsidRPr="00EB753C">
        <w:rPr>
          <w:b/>
          <w:sz w:val="28"/>
          <w:vertAlign w:val="subscript"/>
        </w:rPr>
        <w:t>1</w:t>
      </w:r>
      <w:r>
        <w:rPr>
          <w:sz w:val="28"/>
        </w:rPr>
        <w:t xml:space="preserve"> </w:t>
      </w:r>
      <w:r w:rsidRPr="00A85C6C">
        <w:rPr>
          <w:b/>
          <w:sz w:val="28"/>
        </w:rPr>
        <w:t>=</w:t>
      </w:r>
      <w:r w:rsidRPr="00EB753C">
        <w:rPr>
          <w:b/>
          <w:sz w:val="28"/>
        </w:rPr>
        <w:t xml:space="preserve"> </w:t>
      </w:r>
      <w:r>
        <w:rPr>
          <w:b/>
          <w:sz w:val="28"/>
          <w:lang w:val="en-US"/>
        </w:rPr>
        <w:t>B</w:t>
      </w:r>
      <w:r w:rsidRPr="00EB753C">
        <w:rPr>
          <w:b/>
          <w:sz w:val="28"/>
          <w:vertAlign w:val="subscript"/>
        </w:rPr>
        <w:t>2</w:t>
      </w:r>
      <w:r w:rsidRPr="00A85C6C">
        <w:rPr>
          <w:b/>
          <w:sz w:val="28"/>
        </w:rPr>
        <w:t>/10</w:t>
      </w:r>
    </w:p>
    <w:p w:rsidR="00FD7424" w:rsidRPr="00EB753C" w:rsidRDefault="00FD7424" w:rsidP="00EB753C">
      <w:pPr>
        <w:jc w:val="both"/>
        <w:rPr>
          <w:sz w:val="28"/>
        </w:rPr>
      </w:pPr>
      <w:r>
        <w:rPr>
          <w:sz w:val="28"/>
        </w:rPr>
        <w:t xml:space="preserve">в остатке </w:t>
      </w:r>
      <w:r w:rsidRPr="00A85C6C">
        <w:rPr>
          <w:b/>
          <w:sz w:val="28"/>
          <w:lang w:val="en-US"/>
        </w:rPr>
        <w:t>a</w:t>
      </w:r>
      <w:r w:rsidRPr="00A85C6C">
        <w:rPr>
          <w:b/>
          <w:sz w:val="28"/>
          <w:vertAlign w:val="subscript"/>
        </w:rPr>
        <w:t>0</w:t>
      </w:r>
      <w:r w:rsidRPr="00A85C6C">
        <w:rPr>
          <w:b/>
          <w:sz w:val="28"/>
        </w:rPr>
        <w:t>=</w:t>
      </w:r>
      <w:r w:rsidR="00EB753C" w:rsidRPr="00EB753C">
        <w:rPr>
          <w:b/>
          <w:sz w:val="28"/>
        </w:rPr>
        <w:t xml:space="preserve"> </w:t>
      </w:r>
      <w:r w:rsidR="00EB753C">
        <w:rPr>
          <w:b/>
          <w:sz w:val="28"/>
          <w:lang w:val="en-US"/>
        </w:rPr>
        <w:t>B</w:t>
      </w:r>
      <w:r w:rsidR="00EB753C" w:rsidRPr="00EB753C">
        <w:rPr>
          <w:b/>
          <w:sz w:val="28"/>
          <w:vertAlign w:val="subscript"/>
        </w:rPr>
        <w:t>2</w:t>
      </w:r>
      <w:r w:rsidRPr="00A85C6C">
        <w:rPr>
          <w:b/>
          <w:sz w:val="28"/>
        </w:rPr>
        <w:t>%10</w:t>
      </w:r>
      <w:r w:rsidRPr="00506AD2">
        <w:rPr>
          <w:sz w:val="28"/>
        </w:rPr>
        <w:t xml:space="preserve"> </w:t>
      </w:r>
      <w:r>
        <w:rPr>
          <w:sz w:val="28"/>
        </w:rPr>
        <w:t>и</w:t>
      </w:r>
    </w:p>
    <w:p w:rsidR="00FD7424" w:rsidRPr="005070E2" w:rsidRDefault="00BC41D4" w:rsidP="00BC41D4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         </w:t>
      </w:r>
      <w:r w:rsidR="003F186F">
        <w:rPr>
          <w:b/>
          <w:sz w:val="28"/>
          <w:lang w:val="en-US"/>
        </w:rPr>
        <w:t xml:space="preserve"> </w:t>
      </w:r>
      <w:r w:rsidR="00FD7424" w:rsidRPr="004106A0">
        <w:rPr>
          <w:b/>
          <w:sz w:val="28"/>
          <w:lang w:val="en-US"/>
        </w:rPr>
        <w:t>F2d(</w:t>
      </w:r>
      <w:r w:rsidR="001A15F5">
        <w:rPr>
          <w:b/>
          <w:sz w:val="28"/>
          <w:lang w:val="en-US"/>
        </w:rPr>
        <w:t>u</w:t>
      </w:r>
      <w:r w:rsidR="00FD7424" w:rsidRPr="004106A0">
        <w:rPr>
          <w:b/>
          <w:sz w:val="28"/>
          <w:lang w:val="en-US"/>
        </w:rPr>
        <w:t>char</w:t>
      </w:r>
      <w:r w:rsidR="00C45415">
        <w:rPr>
          <w:b/>
          <w:sz w:val="28"/>
          <w:lang w:val="en-US"/>
        </w:rPr>
        <w:t xml:space="preserve"> </w:t>
      </w:r>
      <w:r w:rsidR="00FD7424" w:rsidRPr="004106A0">
        <w:rPr>
          <w:b/>
          <w:sz w:val="28"/>
          <w:lang w:val="en-US"/>
        </w:rPr>
        <w:t xml:space="preserve"> x)</w:t>
      </w:r>
      <w:r w:rsidR="00FD7424" w:rsidRPr="005070E2">
        <w:rPr>
          <w:sz w:val="28"/>
          <w:lang w:val="en-US"/>
        </w:rPr>
        <w:t>{</w:t>
      </w:r>
    </w:p>
    <w:p w:rsidR="00E46E22" w:rsidRDefault="00BC41D4" w:rsidP="00BC41D4">
      <w:pPr>
        <w:ind w:left="720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3F186F">
        <w:rPr>
          <w:sz w:val="28"/>
          <w:lang w:val="en-US"/>
        </w:rPr>
        <w:t xml:space="preserve"> </w:t>
      </w:r>
      <w:r w:rsidR="00FD7424">
        <w:rPr>
          <w:sz w:val="28"/>
          <w:lang w:val="en-US"/>
        </w:rPr>
        <w:t xml:space="preserve">return  </w:t>
      </w:r>
      <w:r w:rsidR="00FD7424" w:rsidRPr="005070E2">
        <w:rPr>
          <w:sz w:val="28"/>
          <w:lang w:val="en-US"/>
        </w:rPr>
        <w:t>((</w:t>
      </w:r>
      <w:r w:rsidR="00FD7424">
        <w:rPr>
          <w:sz w:val="28"/>
          <w:lang w:val="en-US"/>
        </w:rPr>
        <w:t>x</w:t>
      </w:r>
      <w:r w:rsidR="00FD7424" w:rsidRPr="005070E2">
        <w:rPr>
          <w:sz w:val="28"/>
          <w:lang w:val="en-US"/>
        </w:rPr>
        <w:t>/10)&lt;&lt;4) | (</w:t>
      </w:r>
      <w:r w:rsidR="00FD7424">
        <w:rPr>
          <w:sz w:val="28"/>
          <w:lang w:val="en-US"/>
        </w:rPr>
        <w:t>x</w:t>
      </w:r>
      <w:r w:rsidR="00FD7424" w:rsidRPr="005070E2">
        <w:rPr>
          <w:sz w:val="28"/>
          <w:lang w:val="en-US"/>
        </w:rPr>
        <w:t>%10);</w:t>
      </w:r>
      <w:r w:rsidR="00FD7424" w:rsidRPr="004106A0">
        <w:rPr>
          <w:sz w:val="28"/>
          <w:lang w:val="en-US"/>
        </w:rPr>
        <w:t xml:space="preserve"> </w:t>
      </w:r>
      <w:r w:rsidR="00FD7424">
        <w:rPr>
          <w:sz w:val="28"/>
          <w:lang w:val="en-US"/>
        </w:rPr>
        <w:t>}</w:t>
      </w:r>
    </w:p>
    <w:p w:rsidR="00F05EAA" w:rsidRDefault="00F05EAA" w:rsidP="00BC41D4">
      <w:pPr>
        <w:ind w:left="720"/>
        <w:rPr>
          <w:sz w:val="28"/>
          <w:lang w:val="en-US"/>
        </w:rPr>
      </w:pPr>
    </w:p>
    <w:p w:rsidR="00F05EAA" w:rsidRDefault="00F05EAA" w:rsidP="00BC41D4">
      <w:pPr>
        <w:ind w:left="720"/>
        <w:rPr>
          <w:sz w:val="28"/>
          <w:lang w:val="en-US"/>
        </w:rPr>
      </w:pPr>
    </w:p>
    <w:p w:rsidR="00F05EAA" w:rsidRDefault="00F05EAA" w:rsidP="00BC41D4">
      <w:pPr>
        <w:ind w:left="720"/>
        <w:rPr>
          <w:sz w:val="28"/>
          <w:lang w:val="en-US"/>
        </w:rPr>
      </w:pPr>
    </w:p>
    <w:p w:rsidR="00F05EAA" w:rsidRPr="00F06578" w:rsidRDefault="00F05EAA" w:rsidP="00BC41D4">
      <w:pPr>
        <w:ind w:left="720"/>
        <w:rPr>
          <w:sz w:val="28"/>
          <w:lang w:val="en-US"/>
        </w:rPr>
      </w:pPr>
    </w:p>
    <w:p w:rsidR="00FD7424" w:rsidRDefault="00FD7424" w:rsidP="00FD7424">
      <w:pPr>
        <w:rPr>
          <w:b/>
          <w:sz w:val="28"/>
        </w:rPr>
      </w:pPr>
      <w:r>
        <w:rPr>
          <w:b/>
          <w:sz w:val="28"/>
        </w:rPr>
        <w:t xml:space="preserve">2.2. </w:t>
      </w:r>
      <w:r w:rsidR="00CD1159">
        <w:rPr>
          <w:b/>
          <w:sz w:val="28"/>
        </w:rPr>
        <w:t xml:space="preserve">3. </w:t>
      </w:r>
      <w:r>
        <w:rPr>
          <w:b/>
          <w:sz w:val="28"/>
        </w:rPr>
        <w:t>Ввод и вывод</w:t>
      </w:r>
      <w:r w:rsidR="00F06578">
        <w:rPr>
          <w:b/>
          <w:sz w:val="28"/>
        </w:rPr>
        <w:t xml:space="preserve"> unsigned </w:t>
      </w:r>
      <w:r>
        <w:rPr>
          <w:b/>
          <w:sz w:val="28"/>
        </w:rPr>
        <w:t xml:space="preserve"> дробных численных данных</w:t>
      </w:r>
      <w:r w:rsidR="00DA6E65">
        <w:rPr>
          <w:b/>
          <w:sz w:val="28"/>
        </w:rPr>
        <w:t xml:space="preserve"> через порты</w:t>
      </w:r>
      <w:r>
        <w:rPr>
          <w:b/>
          <w:sz w:val="28"/>
        </w:rPr>
        <w:t>.</w:t>
      </w:r>
    </w:p>
    <w:p w:rsidR="004C7302" w:rsidRPr="004C7302" w:rsidRDefault="00FD7424" w:rsidP="00FD7424">
      <w:pPr>
        <w:jc w:val="both"/>
        <w:rPr>
          <w:sz w:val="28"/>
        </w:rPr>
      </w:pPr>
      <w:r>
        <w:rPr>
          <w:sz w:val="28"/>
        </w:rPr>
        <w:t xml:space="preserve">     Схемотехника и алгоритмы выполнения арифметических операций ЭВМ с дробными (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)</w:t>
      </w:r>
      <w:r>
        <w:rPr>
          <w:sz w:val="28"/>
        </w:rPr>
        <w:t xml:space="preserve">-разрядными форматами проще, чем с целыми. </w:t>
      </w:r>
    </w:p>
    <w:p w:rsidR="00FD7424" w:rsidRPr="00EC205D" w:rsidRDefault="00F06578" w:rsidP="006F30ED">
      <w:pPr>
        <w:numPr>
          <w:ilvl w:val="0"/>
          <w:numId w:val="15"/>
        </w:numPr>
        <w:jc w:val="both"/>
        <w:rPr>
          <w:sz w:val="28"/>
        </w:rPr>
      </w:pPr>
      <w:r>
        <w:rPr>
          <w:b/>
          <w:sz w:val="28"/>
        </w:rPr>
        <w:t xml:space="preserve">Ввод </w:t>
      </w:r>
      <w:r w:rsidR="00FD7424" w:rsidRPr="00C247D3">
        <w:rPr>
          <w:b/>
          <w:sz w:val="28"/>
        </w:rPr>
        <w:t xml:space="preserve"> </w:t>
      </w:r>
      <w:r w:rsidR="00FD7424">
        <w:rPr>
          <w:b/>
          <w:sz w:val="28"/>
        </w:rPr>
        <w:t xml:space="preserve">дробных </w:t>
      </w:r>
      <w:r w:rsidR="00AD2D21">
        <w:rPr>
          <w:b/>
          <w:sz w:val="28"/>
        </w:rPr>
        <w:t>чисел</w:t>
      </w:r>
      <w:r w:rsidR="00FD7424">
        <w:rPr>
          <w:sz w:val="28"/>
        </w:rPr>
        <w:t>.</w:t>
      </w:r>
    </w:p>
    <w:p w:rsidR="00E767CF" w:rsidRPr="00F05EAA" w:rsidRDefault="00FD7424" w:rsidP="00F05EAA">
      <w:pPr>
        <w:ind w:left="720"/>
        <w:jc w:val="both"/>
        <w:rPr>
          <w:b/>
          <w:sz w:val="28"/>
          <w:vertAlign w:val="subscript"/>
        </w:rPr>
      </w:pPr>
      <w:r w:rsidRPr="0052288A">
        <w:rPr>
          <w:sz w:val="28"/>
        </w:rPr>
        <w:t>Информация</w:t>
      </w:r>
      <w:r>
        <w:rPr>
          <w:sz w:val="28"/>
        </w:rPr>
        <w:t xml:space="preserve"> (</w:t>
      </w:r>
      <w:r w:rsidRPr="0052288A">
        <w:rPr>
          <w:b/>
          <w:sz w:val="28"/>
        </w:rPr>
        <w:t>количество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N</w:t>
      </w:r>
      <w:r>
        <w:rPr>
          <w:sz w:val="28"/>
        </w:rPr>
        <w:t xml:space="preserve">) в </w:t>
      </w:r>
      <w:r w:rsidRPr="0052288A">
        <w:rPr>
          <w:b/>
          <w:sz w:val="28"/>
        </w:rPr>
        <w:t>записи</w:t>
      </w:r>
      <w:r>
        <w:rPr>
          <w:sz w:val="28"/>
        </w:rPr>
        <w:t xml:space="preserve"> (</w:t>
      </w:r>
      <w:r>
        <w:rPr>
          <w:b/>
          <w:sz w:val="28"/>
          <w:lang w:val="en-US"/>
        </w:rPr>
        <w:t>m</w:t>
      </w:r>
      <w:r>
        <w:rPr>
          <w:b/>
          <w:sz w:val="28"/>
        </w:rPr>
        <w:t>)</w:t>
      </w:r>
      <w:r>
        <w:rPr>
          <w:sz w:val="28"/>
        </w:rPr>
        <w:t>-разрядного дробного десятичного числа</w:t>
      </w:r>
      <w:r w:rsidRPr="009A04CB">
        <w:rPr>
          <w:sz w:val="28"/>
        </w:rPr>
        <w:t xml:space="preserve"> </w:t>
      </w:r>
      <w:r w:rsidRPr="0052288A">
        <w:rPr>
          <w:b/>
          <w:sz w:val="28"/>
          <w:lang w:val="en-US"/>
        </w:rPr>
        <w:t>A</w:t>
      </w:r>
      <w:r w:rsidRPr="0052288A">
        <w:rPr>
          <w:b/>
          <w:sz w:val="28"/>
        </w:rPr>
        <w:t>=0,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</w:rPr>
        <w:t>1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</w:rPr>
        <w:t>2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</w:rPr>
        <w:t>3</w:t>
      </w:r>
      <w:r w:rsidRPr="0052288A">
        <w:rPr>
          <w:b/>
          <w:sz w:val="28"/>
        </w:rPr>
        <w:t>…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  <w:lang w:val="en-US"/>
        </w:rPr>
        <w:t>m</w:t>
      </w:r>
    </w:p>
    <w:p w:rsidR="00FD7424" w:rsidRDefault="00FD7424" w:rsidP="00FD7424">
      <w:pPr>
        <w:ind w:left="360"/>
        <w:jc w:val="both"/>
        <w:rPr>
          <w:b/>
          <w:sz w:val="28"/>
          <w:lang w:val="en-US"/>
        </w:rPr>
      </w:pPr>
      <w:r>
        <w:rPr>
          <w:sz w:val="28"/>
        </w:rPr>
        <w:t xml:space="preserve">                      </w:t>
      </w:r>
      <w:r w:rsidR="00AB792C" w:rsidRPr="00950D57">
        <w:rPr>
          <w:sz w:val="28"/>
        </w:rPr>
        <w:t xml:space="preserve">         </w:t>
      </w:r>
      <w:r>
        <w:rPr>
          <w:b/>
          <w:sz w:val="28"/>
          <w:lang w:val="en-US"/>
        </w:rPr>
        <w:t>m-1</w:t>
      </w:r>
    </w:p>
    <w:p w:rsidR="00FD7424" w:rsidRPr="00796D8A" w:rsidRDefault="00FD7424" w:rsidP="00FD7424">
      <w:pPr>
        <w:ind w:left="720"/>
        <w:jc w:val="both"/>
        <w:rPr>
          <w:sz w:val="28"/>
          <w:lang w:val="en-US"/>
        </w:rPr>
      </w:pPr>
      <w:r>
        <w:rPr>
          <w:b/>
          <w:sz w:val="28"/>
          <w:lang w:val="en-US"/>
        </w:rPr>
        <w:t xml:space="preserve">(2.8)              N= </w:t>
      </w:r>
      <w:r>
        <w:rPr>
          <w:b/>
          <w:sz w:val="36"/>
          <w:lang w:val="en-US"/>
        </w:rPr>
        <w:t>∑ a</w:t>
      </w:r>
      <w:r>
        <w:rPr>
          <w:b/>
          <w:sz w:val="36"/>
          <w:vertAlign w:val="subscript"/>
          <w:lang w:val="en-US"/>
        </w:rPr>
        <w:t>i</w:t>
      </w:r>
      <w:r>
        <w:rPr>
          <w:b/>
          <w:sz w:val="36"/>
          <w:lang w:val="en-US"/>
        </w:rPr>
        <w:t>d</w:t>
      </w:r>
      <w:r w:rsidRPr="008914D9">
        <w:rPr>
          <w:b/>
          <w:sz w:val="36"/>
          <w:vertAlign w:val="superscript"/>
          <w:lang w:val="en-US"/>
        </w:rPr>
        <w:t>-</w:t>
      </w:r>
      <w:r>
        <w:rPr>
          <w:b/>
          <w:sz w:val="36"/>
          <w:vertAlign w:val="superscript"/>
          <w:lang w:val="en-US"/>
        </w:rPr>
        <w:t>i</w:t>
      </w:r>
      <w:r>
        <w:rPr>
          <w:sz w:val="28"/>
          <w:lang w:val="en-US"/>
        </w:rPr>
        <w:t xml:space="preserve">  =  </w:t>
      </w:r>
      <w:r w:rsidRPr="00004363">
        <w:rPr>
          <w:b/>
          <w:sz w:val="28"/>
          <w:lang w:val="en-US"/>
        </w:rPr>
        <w:t>a</w:t>
      </w:r>
      <w:r w:rsidRPr="00004363">
        <w:rPr>
          <w:b/>
          <w:sz w:val="28"/>
          <w:vertAlign w:val="subscript"/>
          <w:lang w:val="en-US"/>
        </w:rPr>
        <w:t>1</w:t>
      </w:r>
      <w:r w:rsidRPr="00004363">
        <w:rPr>
          <w:b/>
          <w:sz w:val="28"/>
          <w:lang w:val="en-US"/>
        </w:rPr>
        <w:t>10</w:t>
      </w:r>
      <w:r w:rsidRPr="00004363">
        <w:rPr>
          <w:b/>
          <w:sz w:val="28"/>
          <w:vertAlign w:val="superscript"/>
          <w:lang w:val="en-US"/>
        </w:rPr>
        <w:t xml:space="preserve">-1 </w:t>
      </w:r>
      <w:r w:rsidRPr="00004363">
        <w:rPr>
          <w:b/>
          <w:sz w:val="28"/>
          <w:lang w:val="en-US"/>
        </w:rPr>
        <w:t>+ a</w:t>
      </w:r>
      <w:r w:rsidRPr="00004363">
        <w:rPr>
          <w:b/>
          <w:sz w:val="28"/>
          <w:vertAlign w:val="subscript"/>
          <w:lang w:val="en-US"/>
        </w:rPr>
        <w:t>-2</w:t>
      </w:r>
      <w:r w:rsidRPr="00004363">
        <w:rPr>
          <w:b/>
          <w:sz w:val="28"/>
          <w:lang w:val="en-US"/>
        </w:rPr>
        <w:t>10</w:t>
      </w:r>
      <w:r w:rsidRPr="00004363">
        <w:rPr>
          <w:b/>
          <w:sz w:val="28"/>
          <w:vertAlign w:val="superscript"/>
          <w:lang w:val="en-US"/>
        </w:rPr>
        <w:t xml:space="preserve">-2 </w:t>
      </w:r>
      <w:r w:rsidRPr="00004363">
        <w:rPr>
          <w:b/>
          <w:sz w:val="28"/>
          <w:lang w:val="en-US"/>
        </w:rPr>
        <w:t>+ ….+ a</w:t>
      </w:r>
      <w:r w:rsidRPr="00004363">
        <w:rPr>
          <w:b/>
          <w:sz w:val="28"/>
          <w:vertAlign w:val="subscript"/>
          <w:lang w:val="en-US"/>
        </w:rPr>
        <w:t>m</w:t>
      </w:r>
      <w:r w:rsidRPr="00004363">
        <w:rPr>
          <w:b/>
          <w:sz w:val="28"/>
          <w:lang w:val="en-US"/>
        </w:rPr>
        <w:t>10</w:t>
      </w:r>
      <w:r w:rsidRPr="00004363">
        <w:rPr>
          <w:b/>
          <w:sz w:val="28"/>
          <w:vertAlign w:val="superscript"/>
          <w:lang w:val="en-US"/>
        </w:rPr>
        <w:t>-m</w:t>
      </w:r>
      <w:r w:rsidRPr="00004363">
        <w:rPr>
          <w:b/>
          <w:sz w:val="28"/>
          <w:lang w:val="en-US"/>
        </w:rPr>
        <w:t xml:space="preserve"> </w:t>
      </w:r>
    </w:p>
    <w:p w:rsidR="00B468DF" w:rsidRDefault="00FD7424" w:rsidP="00F06578">
      <w:pPr>
        <w:ind w:left="72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i</w:t>
      </w:r>
      <w:r w:rsidRPr="00FD7424">
        <w:rPr>
          <w:b/>
          <w:sz w:val="28"/>
        </w:rPr>
        <w:t xml:space="preserve">=0 </w:t>
      </w:r>
    </w:p>
    <w:p w:rsidR="00BC41D4" w:rsidRPr="00BC41D4" w:rsidRDefault="00BC41D4" w:rsidP="002C432D">
      <w:pPr>
        <w:jc w:val="both"/>
        <w:rPr>
          <w:b/>
          <w:sz w:val="28"/>
          <w:lang w:val="en-US"/>
        </w:rPr>
      </w:pPr>
    </w:p>
    <w:p w:rsidR="001301D8" w:rsidRDefault="00FD7424" w:rsidP="00C767BD">
      <w:pPr>
        <w:ind w:left="360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 -двоично-десятичная цифра, </w:t>
      </w:r>
      <w:r>
        <w:rPr>
          <w:sz w:val="28"/>
          <w:lang w:val="en-US"/>
        </w:rPr>
        <w:t>m</w:t>
      </w:r>
      <w:r>
        <w:rPr>
          <w:sz w:val="28"/>
        </w:rPr>
        <w:t xml:space="preserve">-количество разрядов в записи десятичного числа. Запятая фиксирована в машинном формате </w:t>
      </w:r>
      <w:r w:rsidRPr="00166F82">
        <w:rPr>
          <w:sz w:val="28"/>
        </w:rPr>
        <w:t xml:space="preserve"> </w:t>
      </w:r>
      <w:r>
        <w:rPr>
          <w:sz w:val="28"/>
        </w:rPr>
        <w:t>перед старшим  разрядом.</w:t>
      </w:r>
    </w:p>
    <w:p w:rsidR="00FD7424" w:rsidRPr="00A416B1" w:rsidRDefault="00FD7424" w:rsidP="00A416B1">
      <w:pPr>
        <w:jc w:val="both"/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3568" type="#_x0000_t32" style="position:absolute;left:0;text-align:left;margin-left:239.45pt;margin-top:14.2pt;width:1.6pt;height:30.4pt;z-index:251451904" o:connectortype="straight"/>
        </w:pict>
      </w:r>
      <w:r>
        <w:rPr>
          <w:noProof/>
          <w:sz w:val="28"/>
          <w:lang w:eastAsia="ru-RU"/>
        </w:rPr>
        <w:pict>
          <v:shape id="_x0000_s3566" type="#_x0000_t32" style="position:absolute;left:0;text-align:left;margin-left:108.3pt;margin-top:15.7pt;width:.8pt;height:30.4pt;z-index:251449856" o:connectortype="straight"/>
        </w:pict>
      </w:r>
      <w:r>
        <w:rPr>
          <w:noProof/>
          <w:sz w:val="28"/>
          <w:lang w:eastAsia="ru-RU"/>
        </w:rPr>
        <w:pict>
          <v:rect id="_x0000_s3567" style="position:absolute;left:0;text-align:left;margin-left:203.4pt;margin-top:14.2pt;width:92.8pt;height:30.4pt;z-index:-251865600" fillcolor="#00b0f0"/>
        </w:pict>
      </w:r>
      <w:r>
        <w:rPr>
          <w:noProof/>
          <w:sz w:val="28"/>
          <w:lang w:eastAsia="ru-RU"/>
        </w:rPr>
        <w:pict>
          <v:rect id="_x0000_s3565" style="position:absolute;left:0;text-align:left;margin-left:64.4pt;margin-top:15.7pt;width:104pt;height:30.4pt;z-index:-251867648" fillcolor="#00b0f0"/>
        </w:pict>
      </w:r>
    </w:p>
    <w:p w:rsidR="00FD7424" w:rsidRPr="00991E62" w:rsidRDefault="00FD7424" w:rsidP="00FD7424">
      <w:pPr>
        <w:jc w:val="both"/>
        <w:rPr>
          <w:sz w:val="28"/>
        </w:rPr>
      </w:pPr>
      <w:r w:rsidRPr="00991E62">
        <w:rPr>
          <w:sz w:val="28"/>
        </w:rPr>
        <w:t xml:space="preserve">                      </w:t>
      </w:r>
      <w:r>
        <w:rPr>
          <w:sz w:val="28"/>
          <w:lang w:val="en-US"/>
        </w:rPr>
        <w:t>a</w:t>
      </w:r>
      <w:r w:rsidRPr="00991E62">
        <w:rPr>
          <w:sz w:val="28"/>
        </w:rPr>
        <w:t xml:space="preserve">1         </w:t>
      </w:r>
      <w:r>
        <w:rPr>
          <w:sz w:val="28"/>
          <w:lang w:val="en-US"/>
        </w:rPr>
        <w:t>a</w:t>
      </w:r>
      <w:r w:rsidR="00AB792C">
        <w:rPr>
          <w:sz w:val="28"/>
        </w:rPr>
        <w:t xml:space="preserve">2   </w:t>
      </w:r>
      <w:r w:rsidR="001B6AA5">
        <w:rPr>
          <w:sz w:val="28"/>
        </w:rPr>
        <w:t xml:space="preserve">   </w:t>
      </w:r>
      <w:r w:rsidR="007A73D5">
        <w:rPr>
          <w:sz w:val="28"/>
        </w:rPr>
        <w:t xml:space="preserve">  </w:t>
      </w:r>
      <w:r>
        <w:rPr>
          <w:sz w:val="28"/>
        </w:rPr>
        <w:t xml:space="preserve">   </w:t>
      </w:r>
      <w:r w:rsidR="00950D57">
        <w:rPr>
          <w:sz w:val="28"/>
          <w:lang w:val="en-US"/>
        </w:rPr>
        <w:t xml:space="preserve">    </w:t>
      </w:r>
      <w:r>
        <w:rPr>
          <w:sz w:val="28"/>
        </w:rPr>
        <w:t xml:space="preserve">  1001      0101</w:t>
      </w:r>
    </w:p>
    <w:p w:rsidR="00FD7424" w:rsidRDefault="00FD7424" w:rsidP="00FD7424">
      <w:pPr>
        <w:jc w:val="both"/>
        <w:rPr>
          <w:sz w:val="28"/>
        </w:rPr>
      </w:pPr>
    </w:p>
    <w:p w:rsidR="00FD7424" w:rsidRPr="00826A2E" w:rsidRDefault="00FD7424" w:rsidP="00FD7424">
      <w:pPr>
        <w:jc w:val="both"/>
        <w:rPr>
          <w:sz w:val="28"/>
        </w:rPr>
      </w:pPr>
      <w:r>
        <w:rPr>
          <w:sz w:val="28"/>
        </w:rPr>
        <w:t xml:space="preserve">           </w:t>
      </w:r>
      <w:r w:rsidR="00950D57">
        <w:rPr>
          <w:sz w:val="28"/>
          <w:lang w:val="en-US"/>
        </w:rPr>
        <w:t xml:space="preserve">   </w:t>
      </w:r>
      <w:r>
        <w:rPr>
          <w:sz w:val="28"/>
        </w:rPr>
        <w:t>(</w:t>
      </w:r>
      <w:r w:rsidR="00AB792C">
        <w:rPr>
          <w:sz w:val="28"/>
        </w:rPr>
        <w:t>,)</w:t>
      </w:r>
      <w:r>
        <w:rPr>
          <w:sz w:val="28"/>
        </w:rPr>
        <w:t>7</w:t>
      </w:r>
      <w:r w:rsidRPr="00826A2E">
        <w:rPr>
          <w:sz w:val="28"/>
        </w:rPr>
        <w:t xml:space="preserve">          </w:t>
      </w:r>
      <w:r>
        <w:rPr>
          <w:sz w:val="28"/>
        </w:rPr>
        <w:t>3</w:t>
      </w:r>
      <w:r w:rsidRPr="00826A2E">
        <w:rPr>
          <w:sz w:val="28"/>
        </w:rPr>
        <w:t xml:space="preserve">             </w:t>
      </w:r>
      <w:r>
        <w:rPr>
          <w:sz w:val="28"/>
        </w:rPr>
        <w:t>0</w:t>
      </w:r>
      <w:r w:rsidR="00AB792C">
        <w:rPr>
          <w:sz w:val="28"/>
        </w:rPr>
        <w:t xml:space="preserve">   </w:t>
      </w:r>
      <w:r w:rsidR="00AB792C">
        <w:rPr>
          <w:sz w:val="28"/>
          <w:lang w:val="en-US"/>
        </w:rPr>
        <w:t xml:space="preserve">  </w:t>
      </w:r>
      <w:r w:rsidR="003B42D7">
        <w:rPr>
          <w:sz w:val="28"/>
          <w:lang w:val="en-US"/>
        </w:rPr>
        <w:t xml:space="preserve">  </w:t>
      </w:r>
      <w:r w:rsidR="00AB792C">
        <w:rPr>
          <w:sz w:val="28"/>
        </w:rPr>
        <w:t xml:space="preserve"> (,)   </w:t>
      </w:r>
      <w:r w:rsidR="003B42D7">
        <w:rPr>
          <w:sz w:val="28"/>
          <w:lang w:val="en-US"/>
        </w:rPr>
        <w:t xml:space="preserve">    </w:t>
      </w:r>
      <w:r w:rsidR="00AB792C">
        <w:rPr>
          <w:sz w:val="28"/>
        </w:rPr>
        <w:t xml:space="preserve"> </w:t>
      </w:r>
      <w:r w:rsidRPr="00826A2E">
        <w:rPr>
          <w:sz w:val="28"/>
        </w:rPr>
        <w:t>0.</w:t>
      </w:r>
      <w:r w:rsidRPr="00F42170">
        <w:rPr>
          <w:sz w:val="28"/>
        </w:rPr>
        <w:t>95</w:t>
      </w:r>
      <w:r w:rsidRPr="00826A2E">
        <w:rPr>
          <w:sz w:val="28"/>
        </w:rPr>
        <w:t xml:space="preserve">        </w:t>
      </w:r>
    </w:p>
    <w:p w:rsidR="00AD2D21" w:rsidRPr="00AD2D21" w:rsidRDefault="00FD7424" w:rsidP="00AD2D21">
      <w:pPr>
        <w:rPr>
          <w:sz w:val="28"/>
          <w:lang w:val="en-US"/>
        </w:rPr>
      </w:pPr>
      <w:r w:rsidRPr="00F42170">
        <w:rPr>
          <w:sz w:val="28"/>
        </w:rPr>
        <w:t xml:space="preserve">           </w:t>
      </w:r>
    </w:p>
    <w:p w:rsidR="00AD2D21" w:rsidRDefault="00790E1E" w:rsidP="00AD2D21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rect id="_x0000_s3817" style="position:absolute;left:0;text-align:left;margin-left:59.3pt;margin-top:4.95pt;width:104pt;height:30.4pt;z-index:-251809280" fillcolor="#00b0f0"/>
        </w:pict>
      </w:r>
      <w:r>
        <w:rPr>
          <w:noProof/>
          <w:sz w:val="28"/>
          <w:lang w:eastAsia="ru-RU"/>
        </w:rPr>
        <w:pict>
          <v:rect id="_x0000_s3819" style="position:absolute;left:0;text-align:left;margin-left:209.7pt;margin-top:5.55pt;width:92.8pt;height:30.4pt;z-index:-251807232" fillcolor="#00b0f0"/>
        </w:pict>
      </w:r>
      <w:r w:rsidR="00AD2D21">
        <w:rPr>
          <w:noProof/>
          <w:sz w:val="28"/>
          <w:lang w:eastAsia="ru-RU"/>
        </w:rPr>
        <w:pict>
          <v:shape id="_x0000_s3820" type="#_x0000_t32" style="position:absolute;left:0;text-align:left;margin-left:276.1pt;margin-top:3.75pt;width:1.6pt;height:30.4pt;z-index:251510272" o:connectortype="straight"/>
        </w:pict>
      </w:r>
      <w:r w:rsidR="00AD2D21">
        <w:rPr>
          <w:noProof/>
          <w:sz w:val="28"/>
          <w:lang w:eastAsia="ru-RU"/>
        </w:rPr>
        <w:pict>
          <v:shape id="_x0000_s3818" type="#_x0000_t32" style="position:absolute;left:0;text-align:left;margin-left:118.5pt;margin-top:3.75pt;width:.8pt;height:30.4pt;z-index:251508224" o:connectortype="straight"/>
        </w:pict>
      </w:r>
    </w:p>
    <w:p w:rsidR="00AD2D21" w:rsidRPr="00991E62" w:rsidRDefault="00AD2D21" w:rsidP="00AD2D21">
      <w:pPr>
        <w:jc w:val="both"/>
        <w:rPr>
          <w:sz w:val="28"/>
        </w:rPr>
      </w:pPr>
      <w:r>
        <w:rPr>
          <w:sz w:val="28"/>
        </w:rPr>
        <w:t xml:space="preserve">            </w:t>
      </w:r>
      <w:r w:rsidRPr="00E820B7">
        <w:rPr>
          <w:sz w:val="28"/>
        </w:rPr>
        <w:t xml:space="preserve">   </w:t>
      </w:r>
      <w:r>
        <w:rPr>
          <w:sz w:val="28"/>
          <w:lang w:val="en-US"/>
        </w:rPr>
        <w:t xml:space="preserve">   </w:t>
      </w:r>
      <w:r w:rsidRPr="00E820B7">
        <w:rPr>
          <w:sz w:val="28"/>
        </w:rPr>
        <w:t xml:space="preserve">      </w:t>
      </w:r>
      <w:r>
        <w:rPr>
          <w:sz w:val="28"/>
          <w:lang w:val="en-US"/>
        </w:rPr>
        <w:t>a</w:t>
      </w:r>
      <w:r w:rsidRPr="00FD7424">
        <w:rPr>
          <w:sz w:val="28"/>
        </w:rPr>
        <w:t>1</w:t>
      </w:r>
      <w:r w:rsidRPr="00E820B7">
        <w:rPr>
          <w:sz w:val="28"/>
        </w:rPr>
        <w:t xml:space="preserve">         </w:t>
      </w:r>
      <w:r>
        <w:rPr>
          <w:sz w:val="28"/>
          <w:lang w:val="en-US"/>
        </w:rPr>
        <w:t>a</w:t>
      </w:r>
      <w:r w:rsidRPr="00FD7424">
        <w:rPr>
          <w:sz w:val="28"/>
        </w:rPr>
        <w:t>0</w:t>
      </w:r>
      <w:r>
        <w:rPr>
          <w:sz w:val="28"/>
        </w:rPr>
        <w:t xml:space="preserve">      (,)       </w:t>
      </w:r>
      <w:r>
        <w:rPr>
          <w:sz w:val="28"/>
          <w:lang w:val="en-US"/>
        </w:rPr>
        <w:t xml:space="preserve">  </w:t>
      </w:r>
      <w:r>
        <w:rPr>
          <w:sz w:val="28"/>
        </w:rPr>
        <w:t xml:space="preserve">   </w:t>
      </w:r>
      <w:r w:rsidRPr="00991E62">
        <w:rPr>
          <w:sz w:val="28"/>
        </w:rPr>
        <w:t xml:space="preserve"> </w:t>
      </w:r>
      <w:r w:rsidRPr="00FD7424">
        <w:rPr>
          <w:sz w:val="28"/>
        </w:rPr>
        <w:t>1001</w:t>
      </w:r>
      <w:r w:rsidRPr="00991E62">
        <w:rPr>
          <w:sz w:val="28"/>
        </w:rPr>
        <w:t xml:space="preserve">      </w:t>
      </w:r>
      <w:r w:rsidRPr="00FD7424">
        <w:rPr>
          <w:sz w:val="28"/>
        </w:rPr>
        <w:t>0101</w:t>
      </w:r>
      <w:r>
        <w:rPr>
          <w:sz w:val="28"/>
        </w:rPr>
        <w:t xml:space="preserve">  </w:t>
      </w:r>
      <w:r w:rsidRPr="00991E62">
        <w:rPr>
          <w:sz w:val="28"/>
        </w:rPr>
        <w:t>(,)   95,0</w:t>
      </w:r>
    </w:p>
    <w:p w:rsidR="00FD7424" w:rsidRPr="00AD2D21" w:rsidRDefault="00FD7424" w:rsidP="00FD7424">
      <w:pPr>
        <w:rPr>
          <w:sz w:val="28"/>
          <w:lang w:val="en-US"/>
        </w:rPr>
      </w:pPr>
    </w:p>
    <w:p w:rsidR="00FD7424" w:rsidRDefault="00FD7424" w:rsidP="00FD7424">
      <w:pPr>
        <w:jc w:val="center"/>
        <w:rPr>
          <w:sz w:val="28"/>
        </w:rPr>
      </w:pPr>
      <w:r>
        <w:rPr>
          <w:sz w:val="28"/>
        </w:rPr>
        <w:t>Рис. 2.8. Формат</w:t>
      </w:r>
      <w:r w:rsidR="00AD2D21">
        <w:rPr>
          <w:sz w:val="28"/>
        </w:rPr>
        <w:t xml:space="preserve">ы двоично-десятичного </w:t>
      </w:r>
      <w:r>
        <w:rPr>
          <w:sz w:val="28"/>
        </w:rPr>
        <w:t xml:space="preserve"> числа .</w:t>
      </w:r>
    </w:p>
    <w:p w:rsidR="00FD7424" w:rsidRPr="00FD7424" w:rsidRDefault="00FD7424" w:rsidP="00FD7424">
      <w:pPr>
        <w:jc w:val="both"/>
        <w:rPr>
          <w:sz w:val="28"/>
        </w:rPr>
      </w:pPr>
    </w:p>
    <w:p w:rsidR="007A73D5" w:rsidRPr="00AD2D21" w:rsidRDefault="00FD7424" w:rsidP="00FD7424">
      <w:pPr>
        <w:rPr>
          <w:sz w:val="28"/>
        </w:rPr>
      </w:pPr>
      <w:r>
        <w:rPr>
          <w:sz w:val="28"/>
        </w:rPr>
        <w:t xml:space="preserve">   Десятичное дробное число А=</w:t>
      </w:r>
      <w:r w:rsidRPr="0021257D">
        <w:rPr>
          <w:b/>
          <w:sz w:val="28"/>
        </w:rPr>
        <w:t xml:space="preserve"> </w:t>
      </w:r>
      <w:r w:rsidRPr="0052288A">
        <w:rPr>
          <w:b/>
          <w:sz w:val="28"/>
        </w:rPr>
        <w:t>0,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</w:rPr>
        <w:t>1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</w:rPr>
        <w:t>2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</w:rPr>
        <w:t>3</w:t>
      </w:r>
      <w:r w:rsidRPr="0052288A">
        <w:rPr>
          <w:b/>
          <w:sz w:val="28"/>
        </w:rPr>
        <w:t>…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  <w:lang w:val="en-US"/>
        </w:rPr>
        <w:t>m</w:t>
      </w:r>
      <w:r w:rsidRPr="0021257D">
        <w:rPr>
          <w:b/>
          <w:sz w:val="28"/>
        </w:rPr>
        <w:t xml:space="preserve"> </w:t>
      </w:r>
      <w:r>
        <w:rPr>
          <w:sz w:val="28"/>
        </w:rPr>
        <w:t xml:space="preserve"> в </w:t>
      </w:r>
      <w:r>
        <w:rPr>
          <w:sz w:val="28"/>
          <w:lang w:val="en-US"/>
        </w:rPr>
        <w:t>m</w:t>
      </w:r>
      <w:r w:rsidRPr="00061BAA">
        <w:rPr>
          <w:sz w:val="28"/>
        </w:rPr>
        <w:t>-</w:t>
      </w:r>
      <w:r>
        <w:rPr>
          <w:sz w:val="28"/>
        </w:rPr>
        <w:t>разрядном формате можно рассматривать как целое</w:t>
      </w:r>
      <w:r w:rsidRPr="009A04CB">
        <w:rPr>
          <w:sz w:val="28"/>
        </w:rPr>
        <w:t xml:space="preserve"> </w:t>
      </w:r>
      <w:r w:rsidRPr="00004363">
        <w:rPr>
          <w:b/>
          <w:sz w:val="28"/>
          <w:lang w:val="en-US"/>
        </w:rPr>
        <w:t>A</w:t>
      </w:r>
      <w:r w:rsidRPr="0021257D">
        <w:rPr>
          <w:b/>
          <w:sz w:val="28"/>
        </w:rPr>
        <w:t>’=</w:t>
      </w:r>
      <w:r w:rsidRPr="0021257D">
        <w:rPr>
          <w:b/>
          <w:sz w:val="28"/>
          <w:vertAlign w:val="subscript"/>
        </w:rPr>
        <w:t xml:space="preserve"> </w:t>
      </w:r>
      <w:r w:rsidRPr="00004363">
        <w:rPr>
          <w:b/>
          <w:sz w:val="28"/>
        </w:rPr>
        <w:t xml:space="preserve"> </w:t>
      </w:r>
      <w:r w:rsidRPr="00004363">
        <w:rPr>
          <w:b/>
          <w:sz w:val="28"/>
          <w:lang w:val="en-US"/>
        </w:rPr>
        <w:t>a</w:t>
      </w:r>
      <w:r w:rsidRPr="0021257D">
        <w:rPr>
          <w:b/>
          <w:sz w:val="28"/>
          <w:vertAlign w:val="subscript"/>
          <w:lang w:val="en-US"/>
        </w:rPr>
        <w:t>m</w:t>
      </w:r>
      <w:r w:rsidRPr="0021257D">
        <w:rPr>
          <w:b/>
          <w:sz w:val="28"/>
          <w:vertAlign w:val="subscript"/>
        </w:rPr>
        <w:t>-1</w:t>
      </w:r>
      <w:r w:rsidRPr="00004363">
        <w:rPr>
          <w:b/>
          <w:sz w:val="28"/>
          <w:lang w:val="en-US"/>
        </w:rPr>
        <w:t>a</w:t>
      </w:r>
      <w:r w:rsidRPr="0021257D">
        <w:rPr>
          <w:b/>
          <w:sz w:val="28"/>
          <w:vertAlign w:val="subscript"/>
          <w:lang w:val="en-US"/>
        </w:rPr>
        <w:t>m</w:t>
      </w:r>
      <w:r w:rsidRPr="0021257D">
        <w:rPr>
          <w:b/>
          <w:sz w:val="28"/>
          <w:vertAlign w:val="subscript"/>
        </w:rPr>
        <w:t>-2</w:t>
      </w:r>
      <w:r w:rsidRPr="00004363">
        <w:rPr>
          <w:b/>
          <w:sz w:val="28"/>
        </w:rPr>
        <w:t>..</w:t>
      </w:r>
      <w:r>
        <w:rPr>
          <w:b/>
          <w:sz w:val="28"/>
          <w:lang w:val="en-US"/>
        </w:rPr>
        <w:t>a</w:t>
      </w:r>
      <w:r w:rsidRPr="0021257D">
        <w:rPr>
          <w:b/>
          <w:sz w:val="28"/>
          <w:vertAlign w:val="subscript"/>
        </w:rPr>
        <w:t>0</w:t>
      </w:r>
      <w:r w:rsidRPr="00004363">
        <w:rPr>
          <w:b/>
          <w:sz w:val="28"/>
        </w:rPr>
        <w:t xml:space="preserve"> </w:t>
      </w:r>
      <w:r w:rsidRPr="0021257D">
        <w:rPr>
          <w:sz w:val="28"/>
        </w:rPr>
        <w:t>с масштабом 10</w:t>
      </w:r>
      <w:r w:rsidRPr="0021257D">
        <w:rPr>
          <w:sz w:val="28"/>
          <w:vertAlign w:val="superscript"/>
          <w:lang w:val="en-US"/>
        </w:rPr>
        <w:t>m</w:t>
      </w:r>
      <w:r w:rsidRPr="00004363">
        <w:rPr>
          <w:b/>
          <w:sz w:val="28"/>
        </w:rPr>
        <w:t xml:space="preserve"> </w:t>
      </w:r>
      <w:r>
        <w:rPr>
          <w:sz w:val="28"/>
        </w:rPr>
        <w:t>.</w:t>
      </w:r>
    </w:p>
    <w:p w:rsidR="007949F1" w:rsidRPr="002E342A" w:rsidRDefault="00FD7424" w:rsidP="00FD7424">
      <w:pPr>
        <w:rPr>
          <w:sz w:val="28"/>
          <w:vertAlign w:val="subscript"/>
        </w:rPr>
      </w:pPr>
      <w:r>
        <w:rPr>
          <w:sz w:val="28"/>
        </w:rPr>
        <w:t>Тогда, применяя рассмотренный выше метод преобразования целых (2.7), получим (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)</w:t>
      </w:r>
      <w:r>
        <w:rPr>
          <w:sz w:val="28"/>
        </w:rPr>
        <w:t xml:space="preserve">-разрядное двоичное целое число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2</w:t>
      </w:r>
    </w:p>
    <w:p w:rsidR="00F06578" w:rsidRPr="005E12E2" w:rsidRDefault="00FD7424" w:rsidP="00FD7424">
      <w:pPr>
        <w:rPr>
          <w:sz w:val="28"/>
        </w:rPr>
      </w:pPr>
      <w:r>
        <w:rPr>
          <w:sz w:val="28"/>
        </w:rPr>
        <w:t xml:space="preserve">Для получения дробного двоичного </w:t>
      </w:r>
      <w:r>
        <w:rPr>
          <w:sz w:val="28"/>
          <w:lang w:val="en-US"/>
        </w:rPr>
        <w:t>n</w:t>
      </w:r>
      <w:r w:rsidRPr="00166F82">
        <w:rPr>
          <w:sz w:val="28"/>
        </w:rPr>
        <w:t>-</w:t>
      </w:r>
      <w:r>
        <w:rPr>
          <w:sz w:val="28"/>
        </w:rPr>
        <w:t>разрядного</w:t>
      </w:r>
      <w:r w:rsidRPr="001B0282">
        <w:rPr>
          <w:sz w:val="28"/>
        </w:rPr>
        <w:t xml:space="preserve"> </w:t>
      </w:r>
      <w:r>
        <w:rPr>
          <w:sz w:val="28"/>
        </w:rPr>
        <w:t xml:space="preserve">числа необходимо разделить целое </w:t>
      </w:r>
      <w:r>
        <w:rPr>
          <w:sz w:val="28"/>
          <w:lang w:val="en-US"/>
        </w:rPr>
        <w:t>A</w:t>
      </w:r>
      <w:r w:rsidRPr="001B0282">
        <w:rPr>
          <w:sz w:val="28"/>
        </w:rPr>
        <w:t xml:space="preserve">’ </w:t>
      </w:r>
      <w:r>
        <w:rPr>
          <w:sz w:val="28"/>
        </w:rPr>
        <w:t xml:space="preserve">на масштаб  </w:t>
      </w:r>
      <w:r>
        <w:rPr>
          <w:sz w:val="28"/>
          <w:lang w:val="en-US"/>
        </w:rPr>
        <w:t>Q</w:t>
      </w:r>
      <w:r w:rsidRPr="00936304">
        <w:rPr>
          <w:sz w:val="28"/>
        </w:rPr>
        <w:t>=</w:t>
      </w:r>
      <w:r w:rsidRPr="009A04CB">
        <w:rPr>
          <w:b/>
          <w:sz w:val="28"/>
          <w:lang w:val="en-US"/>
        </w:rPr>
        <w:t>B</w:t>
      </w:r>
      <w:r w:rsidRPr="009A04CB">
        <w:rPr>
          <w:b/>
          <w:sz w:val="28"/>
          <w:vertAlign w:val="subscript"/>
        </w:rPr>
        <w:t xml:space="preserve">2 </w:t>
      </w:r>
      <w:r w:rsidRPr="009A04CB">
        <w:rPr>
          <w:b/>
          <w:sz w:val="28"/>
        </w:rPr>
        <w:t>/10</w:t>
      </w:r>
      <w:r>
        <w:rPr>
          <w:b/>
          <w:sz w:val="28"/>
          <w:vertAlign w:val="superscript"/>
          <w:lang w:val="en-US"/>
        </w:rPr>
        <w:t>m</w:t>
      </w:r>
      <w:r w:rsidRPr="009A04CB">
        <w:rPr>
          <w:b/>
          <w:sz w:val="28"/>
        </w:rPr>
        <w:t xml:space="preserve">   </w:t>
      </w:r>
      <w:r>
        <w:rPr>
          <w:b/>
          <w:sz w:val="28"/>
        </w:rPr>
        <w:t>в</w:t>
      </w:r>
      <w:r w:rsidRPr="009A04CB">
        <w:rPr>
          <w:b/>
          <w:sz w:val="28"/>
        </w:rPr>
        <w:t xml:space="preserve"> </w:t>
      </w:r>
      <w:r>
        <w:rPr>
          <w:sz w:val="28"/>
        </w:rPr>
        <w:t xml:space="preserve">двоичной системе. В целочисленной арифметике для этого требуется </w:t>
      </w:r>
      <w:r>
        <w:rPr>
          <w:sz w:val="28"/>
          <w:lang w:val="en-US"/>
        </w:rPr>
        <w:t>c</w:t>
      </w:r>
      <w:r>
        <w:rPr>
          <w:sz w:val="28"/>
        </w:rPr>
        <w:t xml:space="preserve">начала выполнить масштабирование с </w:t>
      </w:r>
    </w:p>
    <w:p w:rsidR="00FD7424" w:rsidRPr="003B42D7" w:rsidRDefault="00FD7424" w:rsidP="003B42D7">
      <w:pPr>
        <w:rPr>
          <w:sz w:val="28"/>
        </w:rPr>
      </w:pPr>
      <w:r>
        <w:rPr>
          <w:sz w:val="28"/>
        </w:rPr>
        <w:t>двоичным масштабом (</w:t>
      </w:r>
      <w:r>
        <w:rPr>
          <w:b/>
          <w:sz w:val="28"/>
          <w:lang w:val="en-US"/>
        </w:rPr>
        <w:t>B</w:t>
      </w:r>
      <w:r>
        <w:rPr>
          <w:b/>
          <w:sz w:val="28"/>
          <w:vertAlign w:val="subscript"/>
        </w:rPr>
        <w:t>2</w:t>
      </w:r>
      <w:r>
        <w:rPr>
          <w:b/>
          <w:sz w:val="28"/>
        </w:rPr>
        <w:t>*2</w:t>
      </w:r>
      <w:r>
        <w:rPr>
          <w:b/>
          <w:sz w:val="28"/>
          <w:vertAlign w:val="superscript"/>
          <w:lang w:val="en-US"/>
        </w:rPr>
        <w:t>n</w:t>
      </w:r>
      <w:r>
        <w:rPr>
          <w:b/>
          <w:sz w:val="28"/>
          <w:vertAlign w:val="superscript"/>
        </w:rPr>
        <w:t xml:space="preserve"> </w:t>
      </w:r>
      <w:r>
        <w:rPr>
          <w:b/>
          <w:sz w:val="28"/>
        </w:rPr>
        <w:t>) и</w:t>
      </w:r>
      <w:r>
        <w:rPr>
          <w:sz w:val="28"/>
        </w:rPr>
        <w:t xml:space="preserve">  </w:t>
      </w:r>
      <w:r>
        <w:rPr>
          <w:sz w:val="28"/>
          <w:lang w:val="en-US"/>
        </w:rPr>
        <w:t>Q</w:t>
      </w:r>
      <w:r w:rsidRPr="00936304">
        <w:rPr>
          <w:sz w:val="28"/>
        </w:rPr>
        <w:t>=</w:t>
      </w:r>
      <w:r w:rsidRPr="001B0282">
        <w:rPr>
          <w:b/>
          <w:sz w:val="28"/>
        </w:rPr>
        <w:t xml:space="preserve"> </w:t>
      </w:r>
      <w:r w:rsidRPr="009A04CB">
        <w:rPr>
          <w:b/>
          <w:sz w:val="28"/>
          <w:lang w:val="en-US"/>
        </w:rPr>
        <w:t>B</w:t>
      </w:r>
      <w:r w:rsidRPr="009A04CB">
        <w:rPr>
          <w:b/>
          <w:sz w:val="28"/>
          <w:vertAlign w:val="subscript"/>
        </w:rPr>
        <w:t xml:space="preserve">2 </w:t>
      </w:r>
      <w:r w:rsidRPr="009A04CB">
        <w:rPr>
          <w:b/>
          <w:sz w:val="28"/>
        </w:rPr>
        <w:t>/10</w:t>
      </w:r>
      <w:r>
        <w:rPr>
          <w:b/>
          <w:sz w:val="28"/>
          <w:vertAlign w:val="superscript"/>
          <w:lang w:val="en-US"/>
        </w:rPr>
        <w:t>m</w:t>
      </w:r>
      <w:r>
        <w:rPr>
          <w:b/>
          <w:sz w:val="28"/>
          <w:vertAlign w:val="superscript"/>
        </w:rPr>
        <w:t xml:space="preserve"> </w:t>
      </w:r>
      <w:r>
        <w:rPr>
          <w:sz w:val="28"/>
        </w:rPr>
        <w:t xml:space="preserve"> = (</w:t>
      </w:r>
      <w:r>
        <w:rPr>
          <w:b/>
          <w:sz w:val="28"/>
          <w:lang w:val="en-US"/>
        </w:rPr>
        <w:t>B</w:t>
      </w:r>
      <w:r>
        <w:rPr>
          <w:b/>
          <w:sz w:val="28"/>
          <w:vertAlign w:val="subscript"/>
        </w:rPr>
        <w:t>2</w:t>
      </w:r>
      <w:r>
        <w:rPr>
          <w:b/>
          <w:sz w:val="28"/>
        </w:rPr>
        <w:t>*2</w:t>
      </w:r>
      <w:r>
        <w:rPr>
          <w:b/>
          <w:sz w:val="28"/>
          <w:vertAlign w:val="superscript"/>
          <w:lang w:val="en-US"/>
        </w:rPr>
        <w:t>n</w:t>
      </w:r>
      <w:r>
        <w:rPr>
          <w:b/>
          <w:sz w:val="28"/>
          <w:vertAlign w:val="superscript"/>
        </w:rPr>
        <w:t xml:space="preserve"> </w:t>
      </w:r>
      <w:r>
        <w:rPr>
          <w:b/>
          <w:sz w:val="28"/>
        </w:rPr>
        <w:t>)/10</w:t>
      </w:r>
      <w:r>
        <w:rPr>
          <w:b/>
          <w:sz w:val="28"/>
          <w:vertAlign w:val="superscript"/>
          <w:lang w:val="en-US"/>
        </w:rPr>
        <w:t>m</w:t>
      </w:r>
      <w:r>
        <w:rPr>
          <w:sz w:val="28"/>
        </w:rPr>
        <w:t xml:space="preserve"> =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Q</w:t>
      </w:r>
      <w:r>
        <w:rPr>
          <w:b/>
          <w:sz w:val="28"/>
          <w:vertAlign w:val="subscript"/>
        </w:rPr>
        <w:t>2</w:t>
      </w:r>
      <w:r>
        <w:rPr>
          <w:b/>
          <w:sz w:val="28"/>
        </w:rPr>
        <w:t>*2</w:t>
      </w:r>
      <w:r>
        <w:rPr>
          <w:b/>
          <w:sz w:val="28"/>
          <w:vertAlign w:val="superscript"/>
          <w:lang w:val="en-US"/>
        </w:rPr>
        <w:t>n</w:t>
      </w:r>
      <w:r>
        <w:rPr>
          <w:sz w:val="28"/>
        </w:rPr>
        <w:t xml:space="preserve">  </w:t>
      </w:r>
      <w:r w:rsidRPr="00936304">
        <w:rPr>
          <w:sz w:val="28"/>
        </w:rPr>
        <w:t xml:space="preserve"> , </w:t>
      </w:r>
      <w:r>
        <w:rPr>
          <w:sz w:val="28"/>
        </w:rPr>
        <w:t>чтобы результат деления оказался дробным двоичным</w:t>
      </w:r>
      <w:r w:rsidRPr="00936304">
        <w:rPr>
          <w:sz w:val="28"/>
        </w:rPr>
        <w:t xml:space="preserve"> </w:t>
      </w:r>
      <w:r>
        <w:rPr>
          <w:sz w:val="28"/>
        </w:rPr>
        <w:t xml:space="preserve"> в масштабе </w:t>
      </w:r>
      <w:r>
        <w:rPr>
          <w:b/>
          <w:sz w:val="28"/>
        </w:rPr>
        <w:t>2</w:t>
      </w:r>
      <w:r>
        <w:rPr>
          <w:b/>
          <w:sz w:val="28"/>
          <w:vertAlign w:val="superscript"/>
          <w:lang w:val="en-US"/>
        </w:rPr>
        <w:t>n</w:t>
      </w:r>
      <w:r>
        <w:rPr>
          <w:sz w:val="28"/>
        </w:rPr>
        <w:t xml:space="preserve"> </w:t>
      </w:r>
    </w:p>
    <w:p w:rsidR="00FD7424" w:rsidRDefault="00AD2D21" w:rsidP="00FD7424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A416B1" w:rsidRDefault="00FD7424" w:rsidP="00FD7424">
      <w:pPr>
        <w:rPr>
          <w:b/>
          <w:sz w:val="28"/>
        </w:rPr>
      </w:pPr>
      <w:r w:rsidRPr="00DC0029">
        <w:rPr>
          <w:b/>
          <w:sz w:val="28"/>
          <w:lang w:val="en-US"/>
        </w:rPr>
        <w:t xml:space="preserve">unsigned </w:t>
      </w:r>
      <w:r w:rsidR="00DC0029">
        <w:rPr>
          <w:b/>
          <w:sz w:val="28"/>
          <w:lang w:val="en-US"/>
        </w:rPr>
        <w:t>int</w:t>
      </w:r>
      <w:r w:rsidRPr="00DC0029">
        <w:rPr>
          <w:b/>
          <w:sz w:val="28"/>
          <w:lang w:val="en-US"/>
        </w:rPr>
        <w:t xml:space="preserve"> B</w:t>
      </w:r>
      <w:r w:rsidR="00DC0029" w:rsidRPr="00DC0029">
        <w:rPr>
          <w:b/>
          <w:sz w:val="28"/>
          <w:lang w:val="en-US"/>
        </w:rPr>
        <w:t>2</w:t>
      </w:r>
      <w:r w:rsidRPr="00DC0029">
        <w:rPr>
          <w:b/>
          <w:sz w:val="28"/>
          <w:lang w:val="en-US"/>
        </w:rPr>
        <w:t>;</w:t>
      </w:r>
    </w:p>
    <w:p w:rsidR="002E342A" w:rsidRPr="00F05EAA" w:rsidRDefault="009236E8" w:rsidP="00FD7424">
      <w:pPr>
        <w:rPr>
          <w:b/>
          <w:sz w:val="28"/>
          <w:lang w:val="en-US"/>
        </w:rPr>
      </w:pPr>
      <w:r w:rsidRPr="00DC0029">
        <w:rPr>
          <w:b/>
          <w:sz w:val="28"/>
          <w:lang w:val="en-US"/>
        </w:rPr>
        <w:t xml:space="preserve">unsigned </w:t>
      </w:r>
      <w:r>
        <w:rPr>
          <w:b/>
          <w:sz w:val="28"/>
          <w:lang w:val="en-US"/>
        </w:rPr>
        <w:t>char</w:t>
      </w:r>
      <w:r w:rsidR="00891765">
        <w:rPr>
          <w:b/>
          <w:sz w:val="28"/>
          <w:lang w:val="en-US"/>
        </w:rPr>
        <w:t xml:space="preserve"> </w:t>
      </w:r>
      <w:r w:rsidRPr="00DC0029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b</w:t>
      </w:r>
      <w:r w:rsidRPr="00DC0029">
        <w:rPr>
          <w:b/>
          <w:sz w:val="28"/>
          <w:lang w:val="en-US"/>
        </w:rPr>
        <w:t>2;</w:t>
      </w:r>
    </w:p>
    <w:p w:rsidR="00FD7424" w:rsidRPr="00DC0029" w:rsidRDefault="00FD7424" w:rsidP="00FD7424">
      <w:pPr>
        <w:rPr>
          <w:b/>
          <w:sz w:val="28"/>
          <w:lang w:val="en-US"/>
        </w:rPr>
      </w:pPr>
      <w:r w:rsidRPr="00DC0029">
        <w:rPr>
          <w:b/>
          <w:sz w:val="28"/>
          <w:lang w:val="en-US"/>
        </w:rPr>
        <w:t>main()</w:t>
      </w:r>
    </w:p>
    <w:p w:rsidR="00FD7424" w:rsidRPr="00DC0029" w:rsidRDefault="00FD7424" w:rsidP="00FD7424">
      <w:pPr>
        <w:rPr>
          <w:b/>
          <w:sz w:val="28"/>
        </w:rPr>
      </w:pPr>
      <w:r w:rsidRPr="00DC0029">
        <w:rPr>
          <w:b/>
          <w:sz w:val="28"/>
        </w:rPr>
        <w:t xml:space="preserve">{ </w:t>
      </w:r>
    </w:p>
    <w:p w:rsidR="00FD7424" w:rsidRPr="00A04330" w:rsidRDefault="00DC0029" w:rsidP="00FD7424">
      <w:pPr>
        <w:rPr>
          <w:b/>
          <w:sz w:val="28"/>
          <w:vertAlign w:val="superscript"/>
        </w:rPr>
      </w:pPr>
      <w:r>
        <w:rPr>
          <w:b/>
          <w:sz w:val="28"/>
        </w:rPr>
        <w:t xml:space="preserve"> </w:t>
      </w:r>
      <w:r w:rsidR="00FD7424" w:rsidRPr="00DC0029">
        <w:rPr>
          <w:b/>
          <w:sz w:val="28"/>
        </w:rPr>
        <w:t xml:space="preserve"> {</w:t>
      </w:r>
      <w:r w:rsidR="00FD7424" w:rsidRPr="00DC0029">
        <w:rPr>
          <w:b/>
          <w:sz w:val="28"/>
          <w:lang w:val="en-US"/>
        </w:rPr>
        <w:t>B</w:t>
      </w:r>
      <w:r w:rsidR="00FD7424" w:rsidRPr="00DC0029">
        <w:rPr>
          <w:b/>
          <w:sz w:val="28"/>
        </w:rPr>
        <w:t>2=(((</w:t>
      </w:r>
      <w:r w:rsidR="00FD7424" w:rsidRPr="00DC0029">
        <w:rPr>
          <w:b/>
          <w:sz w:val="28"/>
          <w:lang w:val="en-US"/>
        </w:rPr>
        <w:t>P</w:t>
      </w:r>
      <w:r w:rsidR="00FD7424" w:rsidRPr="00DC0029">
        <w:rPr>
          <w:b/>
          <w:sz w:val="28"/>
        </w:rPr>
        <w:t>1&amp;0</w:t>
      </w:r>
      <w:r w:rsidR="00FD7424" w:rsidRPr="00DC0029">
        <w:rPr>
          <w:b/>
          <w:sz w:val="28"/>
          <w:lang w:val="en-US"/>
        </w:rPr>
        <w:t>xf</w:t>
      </w:r>
      <w:r w:rsidR="00FD7424" w:rsidRPr="00DC0029">
        <w:rPr>
          <w:b/>
          <w:sz w:val="28"/>
        </w:rPr>
        <w:t>0)&gt;&gt;4)*10 + (</w:t>
      </w:r>
      <w:r w:rsidR="00FD7424" w:rsidRPr="00DC0029">
        <w:rPr>
          <w:b/>
          <w:sz w:val="28"/>
          <w:lang w:val="en-US"/>
        </w:rPr>
        <w:t>P</w:t>
      </w:r>
      <w:r w:rsidR="00FD7424" w:rsidRPr="00DC0029">
        <w:rPr>
          <w:b/>
          <w:sz w:val="28"/>
        </w:rPr>
        <w:t>1&amp;0</w:t>
      </w:r>
      <w:r w:rsidR="00FD7424" w:rsidRPr="00DC0029">
        <w:rPr>
          <w:b/>
          <w:sz w:val="28"/>
          <w:lang w:val="en-US"/>
        </w:rPr>
        <w:t>x</w:t>
      </w:r>
      <w:r w:rsidR="00FD7424" w:rsidRPr="00DC0029">
        <w:rPr>
          <w:b/>
          <w:sz w:val="28"/>
        </w:rPr>
        <w:t>0</w:t>
      </w:r>
      <w:r w:rsidR="00FD7424" w:rsidRPr="00DC0029">
        <w:rPr>
          <w:b/>
          <w:sz w:val="28"/>
          <w:lang w:val="en-US"/>
        </w:rPr>
        <w:t>f</w:t>
      </w:r>
      <w:r w:rsidR="007A73D5" w:rsidRPr="00DC0029">
        <w:rPr>
          <w:b/>
          <w:sz w:val="28"/>
        </w:rPr>
        <w:t>))&lt;&lt;8</w:t>
      </w:r>
      <w:r w:rsidR="00FD7424" w:rsidRPr="00DC0029">
        <w:rPr>
          <w:b/>
          <w:sz w:val="28"/>
        </w:rPr>
        <w:t>;</w:t>
      </w:r>
      <w:r w:rsidR="00FD7424" w:rsidRPr="00A04330">
        <w:rPr>
          <w:sz w:val="28"/>
        </w:rPr>
        <w:t xml:space="preserve"> //</w:t>
      </w:r>
      <w:r w:rsidR="00FD7424">
        <w:rPr>
          <w:sz w:val="28"/>
        </w:rPr>
        <w:t>дробное</w:t>
      </w:r>
      <w:r w:rsidR="00FD7424" w:rsidRPr="00A04330">
        <w:rPr>
          <w:sz w:val="28"/>
        </w:rPr>
        <w:t xml:space="preserve"> </w:t>
      </w:r>
      <w:r w:rsidR="00FD7424">
        <w:rPr>
          <w:sz w:val="28"/>
          <w:lang w:val="en-US"/>
        </w:rPr>
        <w:t>B</w:t>
      </w:r>
      <w:r w:rsidR="00FD7424" w:rsidRPr="00A04330">
        <w:rPr>
          <w:sz w:val="28"/>
        </w:rPr>
        <w:t xml:space="preserve">2 </w:t>
      </w:r>
      <w:r w:rsidR="00FD7424">
        <w:rPr>
          <w:sz w:val="28"/>
        </w:rPr>
        <w:t>в</w:t>
      </w:r>
      <w:r w:rsidR="00FD7424" w:rsidRPr="00A04330">
        <w:rPr>
          <w:sz w:val="28"/>
        </w:rPr>
        <w:t xml:space="preserve"> </w:t>
      </w:r>
      <w:r w:rsidR="00FD7424">
        <w:rPr>
          <w:sz w:val="28"/>
        </w:rPr>
        <w:t>масштабе</w:t>
      </w:r>
      <w:r w:rsidR="00FD7424" w:rsidRPr="00A04330">
        <w:rPr>
          <w:sz w:val="28"/>
        </w:rPr>
        <w:t xml:space="preserve"> </w:t>
      </w:r>
      <w:r w:rsidR="00FD7424">
        <w:rPr>
          <w:sz w:val="28"/>
          <w:lang w:val="en-US"/>
        </w:rPr>
        <w:t>M</w:t>
      </w:r>
      <w:r w:rsidR="00FD7424" w:rsidRPr="00A04330">
        <w:rPr>
          <w:sz w:val="28"/>
        </w:rPr>
        <w:t>=</w:t>
      </w:r>
      <w:r w:rsidR="00FD7424" w:rsidRPr="00A04330">
        <w:rPr>
          <w:b/>
          <w:sz w:val="28"/>
        </w:rPr>
        <w:t>100*2</w:t>
      </w:r>
      <w:r w:rsidR="00FD7424" w:rsidRPr="00A04330">
        <w:rPr>
          <w:b/>
          <w:sz w:val="28"/>
          <w:vertAlign w:val="superscript"/>
        </w:rPr>
        <w:t>8</w:t>
      </w:r>
    </w:p>
    <w:p w:rsidR="00FD7424" w:rsidRDefault="00FD7424" w:rsidP="00FD7424">
      <w:pPr>
        <w:rPr>
          <w:b/>
          <w:sz w:val="28"/>
          <w:vertAlign w:val="superscript"/>
        </w:rPr>
      </w:pPr>
      <w:r w:rsidRPr="00A04330">
        <w:rPr>
          <w:sz w:val="28"/>
        </w:rPr>
        <w:t xml:space="preserve">    </w:t>
      </w:r>
      <w:r w:rsidR="009236E8">
        <w:rPr>
          <w:b/>
          <w:sz w:val="28"/>
          <w:lang w:val="fr-FR"/>
        </w:rPr>
        <w:t>b</w:t>
      </w:r>
      <w:r w:rsidRPr="00DC0029">
        <w:rPr>
          <w:b/>
          <w:sz w:val="28"/>
        </w:rPr>
        <w:t>2=</w:t>
      </w:r>
      <w:r w:rsidRPr="00DC0029">
        <w:rPr>
          <w:b/>
          <w:sz w:val="28"/>
          <w:lang w:val="fr-FR"/>
        </w:rPr>
        <w:t>B</w:t>
      </w:r>
      <w:r w:rsidRPr="00DC0029">
        <w:rPr>
          <w:b/>
          <w:sz w:val="28"/>
        </w:rPr>
        <w:t>2/100;</w:t>
      </w:r>
      <w:r>
        <w:rPr>
          <w:sz w:val="28"/>
        </w:rPr>
        <w:t xml:space="preserve"> //двоичное дробное в масштабе </w:t>
      </w:r>
      <w:r>
        <w:rPr>
          <w:b/>
          <w:sz w:val="28"/>
        </w:rPr>
        <w:t>2</w:t>
      </w:r>
      <w:r>
        <w:rPr>
          <w:b/>
          <w:sz w:val="28"/>
          <w:vertAlign w:val="superscript"/>
        </w:rPr>
        <w:t>8</w:t>
      </w:r>
    </w:p>
    <w:p w:rsidR="00C51189" w:rsidRPr="007A73D5" w:rsidRDefault="00FD7424" w:rsidP="00FD7424">
      <w:pPr>
        <w:rPr>
          <w:sz w:val="28"/>
        </w:rPr>
      </w:pPr>
      <w:r w:rsidRPr="00A04330">
        <w:rPr>
          <w:sz w:val="28"/>
        </w:rPr>
        <w:t xml:space="preserve">  </w:t>
      </w:r>
      <w:r w:rsidR="007A73D5">
        <w:rPr>
          <w:sz w:val="28"/>
        </w:rPr>
        <w:t xml:space="preserve"> </w:t>
      </w:r>
      <w:r>
        <w:rPr>
          <w:sz w:val="28"/>
        </w:rPr>
        <w:t xml:space="preserve"> </w:t>
      </w:r>
      <w:r w:rsidRPr="008D2AED">
        <w:rPr>
          <w:sz w:val="28"/>
        </w:rPr>
        <w:t>}</w:t>
      </w:r>
      <w:r>
        <w:rPr>
          <w:sz w:val="28"/>
        </w:rPr>
        <w:t xml:space="preserve"> </w:t>
      </w:r>
    </w:p>
    <w:p w:rsidR="00F05EAA" w:rsidRDefault="00F05EAA" w:rsidP="00FD7424">
      <w:pPr>
        <w:rPr>
          <w:sz w:val="28"/>
          <w:lang w:val="en-US"/>
        </w:rPr>
      </w:pPr>
    </w:p>
    <w:p w:rsidR="00F05EAA" w:rsidRDefault="00F05EAA" w:rsidP="00FD7424">
      <w:pPr>
        <w:rPr>
          <w:sz w:val="28"/>
          <w:lang w:val="en-US"/>
        </w:rPr>
      </w:pPr>
    </w:p>
    <w:p w:rsidR="003B42D7" w:rsidRPr="00EC205D" w:rsidRDefault="00FD7424" w:rsidP="00FD7424">
      <w:pPr>
        <w:rPr>
          <w:sz w:val="28"/>
          <w:vertAlign w:val="superscript"/>
        </w:rPr>
      </w:pPr>
      <w:r>
        <w:rPr>
          <w:sz w:val="28"/>
        </w:rPr>
        <w:t>Преобразование десятичной дроби в двоичную (</w:t>
      </w:r>
      <w:r>
        <w:rPr>
          <w:sz w:val="28"/>
          <w:lang w:val="en-US"/>
        </w:rPr>
        <w:t>n</w:t>
      </w:r>
      <w:r w:rsidRPr="001B0282">
        <w:rPr>
          <w:sz w:val="28"/>
        </w:rPr>
        <w:t>=8)</w:t>
      </w:r>
      <w:r>
        <w:rPr>
          <w:sz w:val="28"/>
        </w:rPr>
        <w:t xml:space="preserve"> при округлении усечением имеет погрешность </w:t>
      </w:r>
      <w:r w:rsidRPr="001B0282">
        <w:rPr>
          <w:b/>
          <w:sz w:val="28"/>
        </w:rPr>
        <w:t>2</w:t>
      </w:r>
      <w:r w:rsidRPr="001B0282">
        <w:rPr>
          <w:b/>
          <w:sz w:val="28"/>
          <w:vertAlign w:val="superscript"/>
        </w:rPr>
        <w:t>-8</w:t>
      </w:r>
      <w:r>
        <w:rPr>
          <w:sz w:val="28"/>
          <w:vertAlign w:val="superscript"/>
        </w:rPr>
        <w:t xml:space="preserve">      </w:t>
      </w:r>
    </w:p>
    <w:p w:rsidR="00FD7424" w:rsidRDefault="00FD7424" w:rsidP="00FD7424">
      <w:pPr>
        <w:rPr>
          <w:sz w:val="28"/>
        </w:rPr>
      </w:pPr>
      <w:r>
        <w:rPr>
          <w:sz w:val="28"/>
        </w:rPr>
        <w:t>В рассмотренной программе ошибку в младшем разряде получаем в двоичном делении на 100 и округлении усечением.</w:t>
      </w:r>
    </w:p>
    <w:p w:rsidR="001220BE" w:rsidRPr="00552871" w:rsidRDefault="001220BE" w:rsidP="00FD7424">
      <w:pPr>
        <w:rPr>
          <w:sz w:val="28"/>
        </w:rPr>
      </w:pPr>
    </w:p>
    <w:p w:rsidR="00E767CF" w:rsidRPr="001220BE" w:rsidRDefault="00FD7424" w:rsidP="009A390C">
      <w:pPr>
        <w:jc w:val="both"/>
        <w:rPr>
          <w:b/>
          <w:sz w:val="28"/>
        </w:rPr>
      </w:pPr>
      <w:r>
        <w:rPr>
          <w:sz w:val="28"/>
        </w:rPr>
        <w:t xml:space="preserve">Соотношение между числом разрядов двоичного формата </w:t>
      </w:r>
      <w:r>
        <w:rPr>
          <w:b/>
          <w:sz w:val="28"/>
        </w:rPr>
        <w:t>(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)</w:t>
      </w:r>
      <w:r>
        <w:rPr>
          <w:sz w:val="28"/>
        </w:rPr>
        <w:t xml:space="preserve"> и десятичного </w:t>
      </w:r>
      <w:r>
        <w:rPr>
          <w:b/>
          <w:sz w:val="28"/>
        </w:rPr>
        <w:t>(</w:t>
      </w:r>
      <w:r>
        <w:rPr>
          <w:b/>
          <w:sz w:val="28"/>
          <w:lang w:val="en-US"/>
        </w:rPr>
        <w:t>m</w:t>
      </w:r>
      <w:r>
        <w:rPr>
          <w:b/>
          <w:sz w:val="28"/>
        </w:rPr>
        <w:t>)</w:t>
      </w:r>
      <w:r>
        <w:rPr>
          <w:sz w:val="28"/>
        </w:rPr>
        <w:t xml:space="preserve"> при условии сохранения точности при переводе с усечением  </w:t>
      </w:r>
      <w:r>
        <w:rPr>
          <w:b/>
          <w:sz w:val="28"/>
          <w:lang w:val="en-US"/>
        </w:rPr>
        <w:t>n</w:t>
      </w:r>
      <w:r w:rsidRPr="0095709A">
        <w:rPr>
          <w:b/>
          <w:sz w:val="28"/>
        </w:rPr>
        <w:t>&gt;</w:t>
      </w:r>
      <w:r>
        <w:rPr>
          <w:b/>
          <w:sz w:val="28"/>
        </w:rPr>
        <w:t>=</w:t>
      </w:r>
      <w:r w:rsidRPr="0095709A">
        <w:rPr>
          <w:b/>
          <w:sz w:val="28"/>
        </w:rPr>
        <w:t>]</w:t>
      </w:r>
      <w:r>
        <w:rPr>
          <w:b/>
          <w:sz w:val="28"/>
          <w:lang w:val="en-US"/>
        </w:rPr>
        <w:t>m</w:t>
      </w:r>
      <w:r>
        <w:rPr>
          <w:b/>
          <w:sz w:val="28"/>
        </w:rPr>
        <w:t>3.3+1[  .</w:t>
      </w:r>
    </w:p>
    <w:p w:rsidR="00FD7424" w:rsidRDefault="00FD7424" w:rsidP="00FD7424">
      <w:pPr>
        <w:tabs>
          <w:tab w:val="left" w:pos="6100"/>
        </w:tabs>
        <w:rPr>
          <w:b/>
          <w:sz w:val="28"/>
        </w:rPr>
      </w:pPr>
      <w:r w:rsidRPr="008D2AED">
        <w:rPr>
          <w:b/>
          <w:sz w:val="28"/>
        </w:rPr>
        <w:t xml:space="preserve"> </w:t>
      </w:r>
      <w:r w:rsidR="004C7302">
        <w:rPr>
          <w:b/>
          <w:sz w:val="28"/>
        </w:rPr>
        <w:t>Б</w:t>
      </w:r>
      <w:r w:rsidRPr="004B5CD7">
        <w:rPr>
          <w:b/>
          <w:sz w:val="28"/>
        </w:rPr>
        <w:t xml:space="preserve">) </w:t>
      </w:r>
      <w:r>
        <w:rPr>
          <w:b/>
          <w:sz w:val="28"/>
        </w:rPr>
        <w:t xml:space="preserve">Вывод дробных чисел </w:t>
      </w:r>
      <w:r>
        <w:rPr>
          <w:b/>
          <w:sz w:val="28"/>
        </w:rPr>
        <w:tab/>
      </w:r>
    </w:p>
    <w:p w:rsidR="00FD7424" w:rsidRPr="00004363" w:rsidRDefault="00FD7424" w:rsidP="00FD7424">
      <w:pPr>
        <w:jc w:val="both"/>
        <w:rPr>
          <w:sz w:val="28"/>
        </w:rPr>
      </w:pPr>
      <w:r>
        <w:rPr>
          <w:sz w:val="28"/>
        </w:rPr>
        <w:t xml:space="preserve">    Если известно двоичное </w:t>
      </w:r>
      <w:r w:rsidRPr="00004363">
        <w:rPr>
          <w:b/>
          <w:sz w:val="28"/>
          <w:lang w:val="en-US"/>
        </w:rPr>
        <w:t>Q</w:t>
      </w:r>
      <w:r w:rsidRPr="004B5CD7">
        <w:rPr>
          <w:b/>
          <w:sz w:val="28"/>
          <w:vertAlign w:val="subscript"/>
        </w:rPr>
        <w:t>2</w:t>
      </w:r>
      <w:r w:rsidRPr="00004363">
        <w:rPr>
          <w:b/>
          <w:sz w:val="28"/>
        </w:rPr>
        <w:t>=</w:t>
      </w:r>
      <w:r w:rsidRPr="00004363">
        <w:rPr>
          <w:b/>
          <w:sz w:val="28"/>
          <w:lang w:val="en-US"/>
        </w:rPr>
        <w:t>N</w:t>
      </w:r>
      <w:r w:rsidRPr="00004363">
        <w:rPr>
          <w:b/>
          <w:sz w:val="28"/>
        </w:rPr>
        <w:t>=</w:t>
      </w:r>
      <w:r w:rsidRPr="00004363">
        <w:rPr>
          <w:b/>
          <w:sz w:val="28"/>
          <w:lang w:val="en-US"/>
        </w:rPr>
        <w:t>S</w:t>
      </w:r>
      <w:r w:rsidRPr="00004363">
        <w:rPr>
          <w:b/>
          <w:sz w:val="28"/>
          <w:vertAlign w:val="subscript"/>
          <w:lang w:val="en-US"/>
        </w:rPr>
        <w:t>n</w:t>
      </w:r>
      <w:r w:rsidRPr="00004363">
        <w:rPr>
          <w:b/>
          <w:sz w:val="28"/>
        </w:rPr>
        <w:t>=</w:t>
      </w:r>
      <w:r w:rsidRPr="0052288A">
        <w:rPr>
          <w:b/>
          <w:sz w:val="28"/>
        </w:rPr>
        <w:t>0,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</w:rPr>
        <w:t>1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</w:rPr>
        <w:t>2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</w:rPr>
        <w:t>3</w:t>
      </w:r>
      <w:r w:rsidRPr="0052288A">
        <w:rPr>
          <w:b/>
          <w:sz w:val="28"/>
        </w:rPr>
        <w:t>…</w:t>
      </w:r>
      <w:r w:rsidRPr="0052288A">
        <w:rPr>
          <w:b/>
          <w:sz w:val="28"/>
          <w:lang w:val="en-US"/>
        </w:rPr>
        <w:t>a</w:t>
      </w:r>
      <w:r w:rsidRPr="00F443E1">
        <w:rPr>
          <w:b/>
          <w:sz w:val="28"/>
          <w:vertAlign w:val="subscript"/>
          <w:lang w:val="en-US"/>
        </w:rPr>
        <w:t>m</w:t>
      </w:r>
      <w:r w:rsidRPr="008D2AED">
        <w:rPr>
          <w:sz w:val="28"/>
        </w:rPr>
        <w:t>,</w:t>
      </w:r>
      <w:r>
        <w:rPr>
          <w:sz w:val="28"/>
        </w:rPr>
        <w:t xml:space="preserve"> то из (2</w:t>
      </w:r>
      <w:r w:rsidRPr="004B5CD7">
        <w:rPr>
          <w:sz w:val="28"/>
        </w:rPr>
        <w:t xml:space="preserve">.8) </w:t>
      </w:r>
      <w:r>
        <w:rPr>
          <w:sz w:val="28"/>
        </w:rPr>
        <w:t xml:space="preserve">неизвестная двоично-десятичная цифра </w:t>
      </w:r>
      <w:r>
        <w:rPr>
          <w:sz w:val="28"/>
          <w:lang w:val="en-US"/>
        </w:rPr>
        <w:t>a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= </w:t>
      </w:r>
      <w:r>
        <w:rPr>
          <w:sz w:val="28"/>
          <w:lang w:val="en-US"/>
        </w:rPr>
        <w:t>N</w:t>
      </w:r>
      <w:r w:rsidRPr="003B4AF0">
        <w:rPr>
          <w:sz w:val="28"/>
        </w:rPr>
        <w:t>*</w:t>
      </w:r>
      <w:r>
        <w:rPr>
          <w:sz w:val="28"/>
        </w:rPr>
        <w:t xml:space="preserve">10 - 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целая часть двоичного произведения   </w:t>
      </w:r>
    </w:p>
    <w:p w:rsidR="002353FA" w:rsidRPr="002E342A" w:rsidRDefault="00FD7424" w:rsidP="002E342A">
      <w:pPr>
        <w:ind w:left="1159"/>
        <w:rPr>
          <w:b/>
          <w:sz w:val="28"/>
        </w:rPr>
      </w:pPr>
      <w:r>
        <w:rPr>
          <w:sz w:val="28"/>
        </w:rPr>
        <w:t xml:space="preserve"> </w:t>
      </w:r>
      <w:r w:rsidRPr="00004363">
        <w:rPr>
          <w:b/>
          <w:sz w:val="28"/>
          <w:lang w:val="en-US"/>
        </w:rPr>
        <w:t>Q</w:t>
      </w:r>
      <w:r w:rsidRPr="00004363">
        <w:rPr>
          <w:b/>
          <w:sz w:val="28"/>
          <w:vertAlign w:val="subscript"/>
          <w:lang w:val="en-US"/>
        </w:rPr>
        <w:t>n</w:t>
      </w:r>
      <w:r w:rsidRPr="00004363">
        <w:rPr>
          <w:b/>
          <w:sz w:val="28"/>
          <w:vertAlign w:val="subscript"/>
        </w:rPr>
        <w:t>-1</w:t>
      </w:r>
      <w:r w:rsidRPr="00004363">
        <w:rPr>
          <w:b/>
          <w:sz w:val="28"/>
        </w:rPr>
        <w:t>=</w:t>
      </w:r>
      <w:r w:rsidRPr="00004363">
        <w:rPr>
          <w:b/>
          <w:sz w:val="28"/>
          <w:lang w:val="en-US"/>
        </w:rPr>
        <w:t>a</w:t>
      </w:r>
      <w:r w:rsidRPr="004C7302">
        <w:rPr>
          <w:b/>
          <w:sz w:val="28"/>
          <w:vertAlign w:val="subscript"/>
        </w:rPr>
        <w:t>1</w:t>
      </w:r>
      <w:r w:rsidRPr="00004363">
        <w:rPr>
          <w:b/>
          <w:sz w:val="28"/>
        </w:rPr>
        <w:t xml:space="preserve">, </w:t>
      </w:r>
      <w:r w:rsidRPr="00004363">
        <w:rPr>
          <w:b/>
          <w:sz w:val="28"/>
          <w:lang w:val="en-US"/>
        </w:rPr>
        <w:t>a</w:t>
      </w:r>
      <w:r w:rsidRPr="004C7302">
        <w:rPr>
          <w:b/>
          <w:sz w:val="28"/>
          <w:vertAlign w:val="subscript"/>
        </w:rPr>
        <w:t>2</w:t>
      </w:r>
      <w:r w:rsidRPr="00004363">
        <w:rPr>
          <w:b/>
          <w:sz w:val="28"/>
          <w:lang w:val="en-US"/>
        </w:rPr>
        <w:t>a</w:t>
      </w:r>
      <w:r w:rsidRPr="004C7302">
        <w:rPr>
          <w:b/>
          <w:sz w:val="28"/>
          <w:vertAlign w:val="subscript"/>
        </w:rPr>
        <w:t>3</w:t>
      </w:r>
      <w:r w:rsidRPr="00004363">
        <w:rPr>
          <w:b/>
          <w:sz w:val="28"/>
        </w:rPr>
        <w:t>..</w:t>
      </w:r>
      <w:r w:rsidRPr="00004363">
        <w:rPr>
          <w:b/>
          <w:sz w:val="28"/>
          <w:lang w:val="en-US"/>
        </w:rPr>
        <w:t>a</w:t>
      </w:r>
      <w:r w:rsidRPr="004C7302">
        <w:rPr>
          <w:b/>
          <w:sz w:val="28"/>
          <w:vertAlign w:val="subscript"/>
          <w:lang w:val="en-US"/>
        </w:rPr>
        <w:t>m</w:t>
      </w:r>
      <w:r w:rsidRPr="00004363">
        <w:rPr>
          <w:b/>
          <w:sz w:val="28"/>
        </w:rPr>
        <w:t xml:space="preserve"> </w:t>
      </w:r>
    </w:p>
    <w:p w:rsidR="00BC41D4" w:rsidRPr="002C432D" w:rsidRDefault="00FD7424" w:rsidP="002C432D">
      <w:pPr>
        <w:jc w:val="both"/>
        <w:rPr>
          <w:sz w:val="28"/>
        </w:rPr>
      </w:pPr>
      <w:r>
        <w:rPr>
          <w:sz w:val="28"/>
        </w:rPr>
        <w:t xml:space="preserve">  Последняя цифра в этом преобразовании 2/10 может иметь погрешность не более </w:t>
      </w:r>
      <w:r w:rsidRPr="004D2FB0">
        <w:rPr>
          <w:b/>
          <w:sz w:val="28"/>
        </w:rPr>
        <w:t>10-</w:t>
      </w:r>
      <w:r>
        <w:rPr>
          <w:b/>
          <w:sz w:val="28"/>
          <w:vertAlign w:val="superscript"/>
          <w:lang w:val="en-US"/>
        </w:rPr>
        <w:t>m</w:t>
      </w:r>
      <w:r>
        <w:rPr>
          <w:sz w:val="28"/>
        </w:rPr>
        <w:t xml:space="preserve"> .</w:t>
      </w:r>
    </w:p>
    <w:p w:rsidR="00EC205D" w:rsidRPr="00DC0029" w:rsidRDefault="00FD7424" w:rsidP="00FD7424">
      <w:pPr>
        <w:rPr>
          <w:sz w:val="28"/>
        </w:rPr>
      </w:pPr>
      <w:r>
        <w:rPr>
          <w:sz w:val="28"/>
        </w:rPr>
        <w:t>Преобразования дробных чисел из одной системы счисления в другую в фиксированных формат</w:t>
      </w:r>
      <w:r w:rsidR="00EC205D">
        <w:rPr>
          <w:sz w:val="28"/>
        </w:rPr>
        <w:t>ах в общем случае приближенные.</w:t>
      </w:r>
    </w:p>
    <w:p w:rsidR="00AD2D21" w:rsidRPr="004C7302" w:rsidRDefault="00FD7424" w:rsidP="00FD7424">
      <w:pPr>
        <w:rPr>
          <w:sz w:val="28"/>
        </w:rPr>
      </w:pPr>
      <w:r>
        <w:rPr>
          <w:sz w:val="28"/>
        </w:rPr>
        <w:t>Умножая двоичное целое в масштабе 2</w:t>
      </w:r>
      <w:r>
        <w:rPr>
          <w:sz w:val="28"/>
          <w:vertAlign w:val="superscript"/>
          <w:lang w:val="en-US"/>
        </w:rPr>
        <w:t>n</w:t>
      </w:r>
      <w:r>
        <w:rPr>
          <w:sz w:val="28"/>
        </w:rPr>
        <w:t xml:space="preserve"> на основание 10,  получим  </w:t>
      </w:r>
      <w:r>
        <w:rPr>
          <w:b/>
          <w:sz w:val="28"/>
          <w:lang w:val="en-US"/>
        </w:rPr>
        <w:t>a</w:t>
      </w:r>
      <w:r>
        <w:rPr>
          <w:b/>
          <w:sz w:val="28"/>
          <w:vertAlign w:val="subscript"/>
        </w:rPr>
        <w:t>1</w:t>
      </w:r>
      <w:r w:rsidR="00DC0029">
        <w:rPr>
          <w:sz w:val="28"/>
        </w:rPr>
        <w:t xml:space="preserve"> </w:t>
      </w:r>
      <w:r>
        <w:rPr>
          <w:sz w:val="28"/>
        </w:rPr>
        <w:t>в</w:t>
      </w:r>
      <w:r w:rsidR="00DC0029" w:rsidRPr="00DC0029">
        <w:rPr>
          <w:sz w:val="28"/>
        </w:rPr>
        <w:t xml:space="preserve"> (</w:t>
      </w:r>
      <w:r>
        <w:rPr>
          <w:b/>
          <w:sz w:val="28"/>
          <w:lang w:val="en-US"/>
        </w:rPr>
        <w:t>n</w:t>
      </w:r>
      <w:r w:rsidR="00DC0029" w:rsidRPr="00DC0029">
        <w:rPr>
          <w:b/>
          <w:sz w:val="28"/>
        </w:rPr>
        <w:t>..</w:t>
      </w:r>
      <w:r w:rsidR="00DC0029">
        <w:rPr>
          <w:b/>
          <w:sz w:val="28"/>
          <w:lang w:val="en-US"/>
        </w:rPr>
        <w:t>n</w:t>
      </w:r>
      <w:r w:rsidR="00DC0029" w:rsidRPr="00DC0029">
        <w:rPr>
          <w:b/>
          <w:sz w:val="28"/>
        </w:rPr>
        <w:t>+3)</w:t>
      </w:r>
      <w:r>
        <w:rPr>
          <w:sz w:val="28"/>
        </w:rPr>
        <w:t xml:space="preserve"> разрядах</w:t>
      </w:r>
      <w:r w:rsidR="00DC0029">
        <w:rPr>
          <w:sz w:val="28"/>
        </w:rPr>
        <w:t xml:space="preserve"> целог</w:t>
      </w:r>
      <w:r w:rsidR="00AD2D21">
        <w:rPr>
          <w:sz w:val="28"/>
        </w:rPr>
        <w:t xml:space="preserve">о произведения. </w:t>
      </w:r>
    </w:p>
    <w:p w:rsidR="009236E8" w:rsidRDefault="00AD2D21" w:rsidP="00FD7424">
      <w:pPr>
        <w:rPr>
          <w:sz w:val="28"/>
        </w:rPr>
      </w:pPr>
      <w:r>
        <w:rPr>
          <w:sz w:val="28"/>
        </w:rPr>
        <w:t>В произведении</w:t>
      </w:r>
      <w:r w:rsidR="00FD7424">
        <w:rPr>
          <w:sz w:val="28"/>
        </w:rPr>
        <w:t xml:space="preserve"> 10* (</w:t>
      </w:r>
      <w:r w:rsidR="00FD7424">
        <w:rPr>
          <w:b/>
          <w:sz w:val="28"/>
          <w:lang w:val="en-US"/>
        </w:rPr>
        <w:t>B</w:t>
      </w:r>
      <w:r w:rsidR="00FD7424">
        <w:rPr>
          <w:b/>
          <w:sz w:val="28"/>
          <w:vertAlign w:val="subscript"/>
        </w:rPr>
        <w:t>2</w:t>
      </w:r>
      <w:r w:rsidR="00FD7424">
        <w:rPr>
          <w:b/>
          <w:sz w:val="28"/>
        </w:rPr>
        <w:t>*2</w:t>
      </w:r>
      <w:r w:rsidR="00FD7424">
        <w:rPr>
          <w:b/>
          <w:sz w:val="28"/>
          <w:vertAlign w:val="superscript"/>
          <w:lang w:val="en-US"/>
        </w:rPr>
        <w:t>n</w:t>
      </w:r>
      <w:r w:rsidR="00FD7424">
        <w:rPr>
          <w:sz w:val="28"/>
        </w:rPr>
        <w:t xml:space="preserve"> )</w:t>
      </w:r>
      <w:r w:rsidR="00DC0029">
        <w:rPr>
          <w:sz w:val="28"/>
        </w:rPr>
        <w:t>=</w:t>
      </w:r>
      <w:r w:rsidR="00DC0029" w:rsidRPr="009236E8">
        <w:rPr>
          <w:b/>
          <w:sz w:val="28"/>
        </w:rPr>
        <w:t xml:space="preserve"> </w:t>
      </w:r>
      <w:r w:rsidR="00DC0029" w:rsidRPr="00004363">
        <w:rPr>
          <w:b/>
          <w:sz w:val="28"/>
          <w:lang w:val="en-US"/>
        </w:rPr>
        <w:t>a</w:t>
      </w:r>
      <w:r w:rsidR="00DC0029" w:rsidRPr="004C7302">
        <w:rPr>
          <w:b/>
          <w:sz w:val="28"/>
          <w:vertAlign w:val="subscript"/>
        </w:rPr>
        <w:t>1</w:t>
      </w:r>
      <w:r w:rsidR="00DC0029" w:rsidRPr="00004363">
        <w:rPr>
          <w:b/>
          <w:sz w:val="28"/>
        </w:rPr>
        <w:t xml:space="preserve">, </w:t>
      </w:r>
      <w:r w:rsidR="00DC0029" w:rsidRPr="00004363">
        <w:rPr>
          <w:b/>
          <w:sz w:val="28"/>
          <w:lang w:val="en-US"/>
        </w:rPr>
        <w:t>a</w:t>
      </w:r>
      <w:r w:rsidR="00DC0029" w:rsidRPr="004C7302">
        <w:rPr>
          <w:b/>
          <w:sz w:val="28"/>
          <w:vertAlign w:val="subscript"/>
        </w:rPr>
        <w:t>2</w:t>
      </w:r>
      <w:r w:rsidR="00DC0029" w:rsidRPr="00004363">
        <w:rPr>
          <w:b/>
          <w:sz w:val="28"/>
          <w:lang w:val="en-US"/>
        </w:rPr>
        <w:t>a</w:t>
      </w:r>
      <w:r w:rsidR="00DC0029" w:rsidRPr="004C7302">
        <w:rPr>
          <w:b/>
          <w:sz w:val="28"/>
          <w:vertAlign w:val="subscript"/>
        </w:rPr>
        <w:t>3</w:t>
      </w:r>
      <w:r w:rsidR="00DC0029" w:rsidRPr="00004363">
        <w:rPr>
          <w:b/>
          <w:sz w:val="28"/>
        </w:rPr>
        <w:t>..</w:t>
      </w:r>
      <w:r w:rsidR="00DC0029" w:rsidRPr="00004363">
        <w:rPr>
          <w:b/>
          <w:sz w:val="28"/>
          <w:lang w:val="en-US"/>
        </w:rPr>
        <w:t>a</w:t>
      </w:r>
      <w:r w:rsidR="00DC0029" w:rsidRPr="004C7302">
        <w:rPr>
          <w:b/>
          <w:sz w:val="28"/>
          <w:vertAlign w:val="subscript"/>
          <w:lang w:val="en-US"/>
        </w:rPr>
        <w:t>m</w:t>
      </w:r>
      <w:r w:rsidR="00DC0029">
        <w:rPr>
          <w:b/>
          <w:sz w:val="28"/>
        </w:rPr>
        <w:t>*2</w:t>
      </w:r>
      <w:r w:rsidR="00DC0029">
        <w:rPr>
          <w:b/>
          <w:sz w:val="28"/>
          <w:vertAlign w:val="superscript"/>
          <w:lang w:val="en-US"/>
        </w:rPr>
        <w:t>n</w:t>
      </w:r>
      <w:r w:rsidR="00DC0029">
        <w:rPr>
          <w:sz w:val="28"/>
        </w:rPr>
        <w:t xml:space="preserve"> </w:t>
      </w:r>
      <w:r>
        <w:rPr>
          <w:sz w:val="28"/>
        </w:rPr>
        <w:t xml:space="preserve"> с</w:t>
      </w:r>
      <w:r w:rsidR="00FD7424">
        <w:rPr>
          <w:sz w:val="28"/>
        </w:rPr>
        <w:t>охраняет</w:t>
      </w:r>
      <w:r>
        <w:rPr>
          <w:sz w:val="28"/>
        </w:rPr>
        <w:t xml:space="preserve">ся </w:t>
      </w:r>
      <w:r w:rsidR="00FD7424">
        <w:rPr>
          <w:sz w:val="28"/>
        </w:rPr>
        <w:t xml:space="preserve"> масштаб </w:t>
      </w:r>
      <w:r w:rsidR="00FD7424">
        <w:rPr>
          <w:b/>
          <w:sz w:val="28"/>
        </w:rPr>
        <w:t>2</w:t>
      </w:r>
      <w:r w:rsidR="00FD7424">
        <w:rPr>
          <w:b/>
          <w:sz w:val="28"/>
          <w:vertAlign w:val="superscript"/>
          <w:lang w:val="en-US"/>
        </w:rPr>
        <w:t>n</w:t>
      </w:r>
      <w:r w:rsidR="00FD7424">
        <w:rPr>
          <w:sz w:val="28"/>
        </w:rPr>
        <w:t xml:space="preserve"> и положение запятой</w:t>
      </w:r>
      <w:r w:rsidR="009236E8">
        <w:rPr>
          <w:sz w:val="28"/>
        </w:rPr>
        <w:t>.</w:t>
      </w:r>
    </w:p>
    <w:p w:rsidR="009236E8" w:rsidRPr="00AD2D21" w:rsidRDefault="009236E8" w:rsidP="00FD7424">
      <w:pPr>
        <w:rPr>
          <w:b/>
          <w:sz w:val="28"/>
        </w:rPr>
      </w:pPr>
      <w:r w:rsidRPr="00AD2D21">
        <w:rPr>
          <w:b/>
          <w:sz w:val="28"/>
        </w:rPr>
        <w:t xml:space="preserve">     </w:t>
      </w:r>
      <w:r w:rsidR="005B343C" w:rsidRPr="00AD2D21">
        <w:rPr>
          <w:b/>
          <w:sz w:val="28"/>
        </w:rPr>
        <w:t>{</w:t>
      </w:r>
      <w:r w:rsidRPr="00AD2D21">
        <w:rPr>
          <w:b/>
          <w:sz w:val="28"/>
        </w:rPr>
        <w:t xml:space="preserve">  </w:t>
      </w:r>
      <w:r w:rsidR="00AD2D21">
        <w:rPr>
          <w:b/>
          <w:sz w:val="28"/>
        </w:rPr>
        <w:t xml:space="preserve"> u</w:t>
      </w:r>
      <w:r w:rsidRPr="005B343C">
        <w:rPr>
          <w:b/>
          <w:sz w:val="28"/>
          <w:lang w:val="en-US"/>
        </w:rPr>
        <w:t>int</w:t>
      </w:r>
      <w:r w:rsidR="00AD2D21">
        <w:rPr>
          <w:b/>
          <w:sz w:val="28"/>
        </w:rPr>
        <w:t xml:space="preserve"> </w:t>
      </w:r>
      <w:r w:rsidRPr="00AD2D21">
        <w:rPr>
          <w:b/>
          <w:sz w:val="28"/>
        </w:rPr>
        <w:t xml:space="preserve"> </w:t>
      </w:r>
      <w:r w:rsidRPr="005B343C">
        <w:rPr>
          <w:b/>
          <w:sz w:val="28"/>
          <w:lang w:val="en-US"/>
        </w:rPr>
        <w:t>y</w:t>
      </w:r>
      <w:r w:rsidRPr="00AD2D21">
        <w:rPr>
          <w:b/>
          <w:sz w:val="28"/>
        </w:rPr>
        <w:t xml:space="preserve">; </w:t>
      </w:r>
    </w:p>
    <w:p w:rsidR="005B343C" w:rsidRDefault="005B343C" w:rsidP="00FD7424">
      <w:pPr>
        <w:rPr>
          <w:b/>
          <w:sz w:val="28"/>
        </w:rPr>
      </w:pPr>
      <w:r w:rsidRPr="005B343C">
        <w:rPr>
          <w:b/>
          <w:sz w:val="28"/>
        </w:rPr>
        <w:t xml:space="preserve">    </w:t>
      </w:r>
      <w:r w:rsidRPr="00AD2D21">
        <w:rPr>
          <w:b/>
          <w:sz w:val="28"/>
        </w:rPr>
        <w:t xml:space="preserve"> </w:t>
      </w:r>
      <w:r w:rsidRPr="005B343C">
        <w:rPr>
          <w:b/>
          <w:sz w:val="28"/>
        </w:rPr>
        <w:t xml:space="preserve">   </w:t>
      </w:r>
      <w:r w:rsidR="009236E8" w:rsidRPr="005B343C">
        <w:rPr>
          <w:b/>
          <w:sz w:val="28"/>
        </w:rPr>
        <w:t xml:space="preserve"> </w:t>
      </w:r>
      <w:r w:rsidR="00FD7424" w:rsidRPr="005B343C">
        <w:rPr>
          <w:b/>
          <w:sz w:val="28"/>
          <w:lang w:val="fr-FR"/>
        </w:rPr>
        <w:t>y</w:t>
      </w:r>
      <w:r w:rsidR="00FD7424" w:rsidRPr="005B343C">
        <w:rPr>
          <w:b/>
          <w:sz w:val="28"/>
        </w:rPr>
        <w:t>=</w:t>
      </w:r>
      <w:r w:rsidRPr="005B343C">
        <w:rPr>
          <w:b/>
          <w:sz w:val="28"/>
          <w:lang w:val="fr-FR"/>
        </w:rPr>
        <w:t>b</w:t>
      </w:r>
      <w:r w:rsidR="00FD7424" w:rsidRPr="005B343C">
        <w:rPr>
          <w:b/>
          <w:sz w:val="28"/>
          <w:vertAlign w:val="subscript"/>
        </w:rPr>
        <w:t>2</w:t>
      </w:r>
      <w:r w:rsidR="00FD7424" w:rsidRPr="005B343C">
        <w:rPr>
          <w:b/>
          <w:sz w:val="28"/>
        </w:rPr>
        <w:t xml:space="preserve"> *10;</w:t>
      </w:r>
    </w:p>
    <w:p w:rsidR="005B343C" w:rsidRDefault="005B343C" w:rsidP="00FD7424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FD7424" w:rsidRPr="005B343C">
        <w:rPr>
          <w:b/>
          <w:sz w:val="28"/>
          <w:lang w:val="fr-FR"/>
        </w:rPr>
        <w:t>P</w:t>
      </w:r>
      <w:r w:rsidR="00FD7424" w:rsidRPr="005B343C">
        <w:rPr>
          <w:b/>
          <w:sz w:val="28"/>
        </w:rPr>
        <w:t>2=((</w:t>
      </w:r>
      <w:r w:rsidR="00FD7424" w:rsidRPr="005B343C">
        <w:rPr>
          <w:b/>
          <w:sz w:val="28"/>
          <w:lang w:val="fr-FR"/>
        </w:rPr>
        <w:t>y</w:t>
      </w:r>
      <w:r w:rsidR="00FD7424" w:rsidRPr="005B343C">
        <w:rPr>
          <w:b/>
          <w:sz w:val="28"/>
        </w:rPr>
        <w:t>&amp;0</w:t>
      </w:r>
      <w:r w:rsidR="00FD7424" w:rsidRPr="005B343C">
        <w:rPr>
          <w:b/>
          <w:sz w:val="28"/>
          <w:lang w:val="fr-FR"/>
        </w:rPr>
        <w:t>xf</w:t>
      </w:r>
      <w:r w:rsidR="00FD7424" w:rsidRPr="005B343C">
        <w:rPr>
          <w:b/>
          <w:sz w:val="28"/>
        </w:rPr>
        <w:t>00)&gt;&gt;4);</w:t>
      </w:r>
      <w:r w:rsidR="00FD7424">
        <w:rPr>
          <w:sz w:val="28"/>
        </w:rPr>
        <w:t xml:space="preserve"> </w:t>
      </w:r>
      <w:r>
        <w:rPr>
          <w:sz w:val="28"/>
        </w:rPr>
        <w:t xml:space="preserve">          </w:t>
      </w:r>
      <w:r w:rsidR="00FD7424">
        <w:rPr>
          <w:sz w:val="28"/>
        </w:rPr>
        <w:t>//</w:t>
      </w:r>
      <w:r w:rsidRPr="005B343C">
        <w:rPr>
          <w:b/>
          <w:sz w:val="28"/>
        </w:rPr>
        <w:t xml:space="preserve"> </w:t>
      </w:r>
      <w:r w:rsidRPr="00004363">
        <w:rPr>
          <w:b/>
          <w:sz w:val="28"/>
          <w:lang w:val="en-US"/>
        </w:rPr>
        <w:t>a</w:t>
      </w:r>
      <w:r w:rsidRPr="004C7302">
        <w:rPr>
          <w:b/>
          <w:sz w:val="28"/>
          <w:vertAlign w:val="subscript"/>
        </w:rPr>
        <w:t>1</w:t>
      </w:r>
      <w:r w:rsidR="00FD7424">
        <w:rPr>
          <w:sz w:val="28"/>
        </w:rPr>
        <w:t xml:space="preserve">- </w:t>
      </w:r>
      <w:r>
        <w:rPr>
          <w:sz w:val="28"/>
        </w:rPr>
        <w:t xml:space="preserve">старшая </w:t>
      </w:r>
      <w:r w:rsidR="00FD7424">
        <w:rPr>
          <w:sz w:val="28"/>
        </w:rPr>
        <w:t>десятичная цифра</w:t>
      </w:r>
    </w:p>
    <w:p w:rsidR="005E7DC7" w:rsidRPr="009A390C" w:rsidRDefault="005B343C" w:rsidP="005B343C">
      <w:pPr>
        <w:rPr>
          <w:sz w:val="28"/>
        </w:rPr>
      </w:pPr>
      <w:r>
        <w:rPr>
          <w:b/>
          <w:sz w:val="28"/>
        </w:rPr>
        <w:t xml:space="preserve">    </w:t>
      </w:r>
      <w:r w:rsidR="00FD7424" w:rsidRPr="005B343C">
        <w:rPr>
          <w:b/>
          <w:sz w:val="28"/>
          <w:lang w:val="fr-FR"/>
        </w:rPr>
        <w:t>P</w:t>
      </w:r>
      <w:r w:rsidR="00FD7424" w:rsidRPr="005B343C">
        <w:rPr>
          <w:b/>
          <w:sz w:val="28"/>
        </w:rPr>
        <w:t>2 | =(((</w:t>
      </w:r>
      <w:r w:rsidR="00FD7424" w:rsidRPr="005B343C">
        <w:rPr>
          <w:b/>
          <w:sz w:val="28"/>
          <w:lang w:val="fr-FR"/>
        </w:rPr>
        <w:t>y</w:t>
      </w:r>
      <w:r w:rsidR="00FD7424" w:rsidRPr="005B343C">
        <w:rPr>
          <w:b/>
          <w:sz w:val="28"/>
        </w:rPr>
        <w:t>&amp;0</w:t>
      </w:r>
      <w:r w:rsidR="00FD7424" w:rsidRPr="005B343C">
        <w:rPr>
          <w:b/>
          <w:sz w:val="28"/>
          <w:lang w:val="fr-FR"/>
        </w:rPr>
        <w:t>xff</w:t>
      </w:r>
      <w:r w:rsidR="00FD7424" w:rsidRPr="005B343C">
        <w:rPr>
          <w:b/>
          <w:sz w:val="28"/>
        </w:rPr>
        <w:t>)*10)&amp;0</w:t>
      </w:r>
      <w:r w:rsidR="00FD7424" w:rsidRPr="005B343C">
        <w:rPr>
          <w:b/>
          <w:sz w:val="28"/>
          <w:lang w:val="fr-FR"/>
        </w:rPr>
        <w:t>xf</w:t>
      </w:r>
      <w:r w:rsidR="00FD7424" w:rsidRPr="005B343C">
        <w:rPr>
          <w:b/>
          <w:sz w:val="28"/>
        </w:rPr>
        <w:t>00)&gt;&gt;8;</w:t>
      </w:r>
      <w:r>
        <w:rPr>
          <w:sz w:val="28"/>
        </w:rPr>
        <w:t xml:space="preserve"> </w:t>
      </w:r>
      <w:r w:rsidRPr="005B343C">
        <w:rPr>
          <w:sz w:val="28"/>
        </w:rPr>
        <w:t>}</w:t>
      </w:r>
      <w:r>
        <w:rPr>
          <w:sz w:val="28"/>
        </w:rPr>
        <w:t xml:space="preserve"> //a</w:t>
      </w:r>
      <w:r w:rsidRPr="004C7302">
        <w:rPr>
          <w:sz w:val="28"/>
          <w:vertAlign w:val="subscript"/>
        </w:rPr>
        <w:t>2</w:t>
      </w:r>
      <w:r w:rsidR="004C7302">
        <w:rPr>
          <w:sz w:val="28"/>
        </w:rPr>
        <w:t xml:space="preserve"> </w:t>
      </w:r>
      <w:r w:rsidR="00FD7424">
        <w:rPr>
          <w:sz w:val="28"/>
        </w:rPr>
        <w:t xml:space="preserve"> цифра</w:t>
      </w:r>
    </w:p>
    <w:p w:rsidR="00FD7424" w:rsidRPr="00FD7424" w:rsidRDefault="00FD7424" w:rsidP="00FD7424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shape id="_x0000_s3576" type="#_x0000_t32" style="position:absolute;left:0;text-align:left;margin-left:140.1pt;margin-top:12.05pt;width:.8pt;height:30.4pt;z-index:251453952" o:connectortype="straight"/>
        </w:pict>
      </w:r>
      <w:r>
        <w:rPr>
          <w:noProof/>
          <w:sz w:val="28"/>
          <w:lang w:eastAsia="ru-RU"/>
        </w:rPr>
        <w:pict>
          <v:shape id="_x0000_s3575" type="#_x0000_t32" style="position:absolute;left:0;text-align:left;margin-left:172.9pt;margin-top:12.05pt;width:0;height:30.4pt;z-index:251452928" o:connectortype="straight"/>
        </w:pict>
      </w:r>
      <w:r>
        <w:rPr>
          <w:noProof/>
          <w:sz w:val="28"/>
          <w:lang w:eastAsia="ru-RU"/>
        </w:rPr>
        <w:pict>
          <v:rect id="_x0000_s3577" style="position:absolute;left:0;text-align:left;margin-left:72.9pt;margin-top:12.05pt;width:204.8pt;height:30.4pt;z-index:-251861504" fillcolor="#00b0f0"/>
        </w:pict>
      </w:r>
      <w:r w:rsidRPr="00A020DB">
        <w:rPr>
          <w:sz w:val="28"/>
        </w:rPr>
        <w:t xml:space="preserve">                  7                     </w:t>
      </w:r>
      <w:r w:rsidRPr="00FD7424">
        <w:rPr>
          <w:sz w:val="28"/>
        </w:rPr>
        <w:t xml:space="preserve">  </w:t>
      </w:r>
      <w:r w:rsidR="00AB792C">
        <w:rPr>
          <w:sz w:val="28"/>
        </w:rPr>
        <w:t>0</w:t>
      </w:r>
      <w:r w:rsidRPr="00FD7424">
        <w:rPr>
          <w:sz w:val="28"/>
        </w:rPr>
        <w:t xml:space="preserve"> </w:t>
      </w:r>
      <w:r>
        <w:rPr>
          <w:sz w:val="28"/>
          <w:lang w:val="en-US"/>
        </w:rPr>
        <w:t>q</w:t>
      </w:r>
      <w:r w:rsidRPr="00FD7424">
        <w:rPr>
          <w:sz w:val="28"/>
        </w:rPr>
        <w:t>1</w:t>
      </w:r>
      <w:r w:rsidRPr="00A020DB">
        <w:rPr>
          <w:sz w:val="28"/>
        </w:rPr>
        <w:t xml:space="preserve">                </w:t>
      </w:r>
      <w:r w:rsidRPr="00FD7424">
        <w:rPr>
          <w:sz w:val="28"/>
        </w:rPr>
        <w:t xml:space="preserve">  </w:t>
      </w:r>
      <w:r w:rsidRPr="00A020DB">
        <w:rPr>
          <w:sz w:val="28"/>
        </w:rPr>
        <w:t xml:space="preserve">  </w:t>
      </w:r>
      <w:r>
        <w:rPr>
          <w:sz w:val="28"/>
          <w:lang w:val="en-US"/>
        </w:rPr>
        <w:t>q</w:t>
      </w:r>
      <w:r w:rsidRPr="00FD7424">
        <w:rPr>
          <w:sz w:val="28"/>
        </w:rPr>
        <w:t>7</w:t>
      </w:r>
    </w:p>
    <w:p w:rsidR="00FD7424" w:rsidRPr="00A020DB" w:rsidRDefault="00FD7424" w:rsidP="00FD7424">
      <w:pPr>
        <w:jc w:val="both"/>
        <w:rPr>
          <w:sz w:val="28"/>
        </w:rPr>
      </w:pPr>
      <w:r w:rsidRPr="00A020DB">
        <w:rPr>
          <w:sz w:val="28"/>
        </w:rPr>
        <w:t xml:space="preserve">                                   </w:t>
      </w:r>
      <w:r>
        <w:rPr>
          <w:sz w:val="28"/>
        </w:rPr>
        <w:t xml:space="preserve">    </w:t>
      </w:r>
      <w:r w:rsidRPr="00A020DB">
        <w:rPr>
          <w:sz w:val="28"/>
        </w:rPr>
        <w:t xml:space="preserve">   </w:t>
      </w:r>
      <w:r>
        <w:rPr>
          <w:sz w:val="28"/>
          <w:lang w:val="en-US"/>
        </w:rPr>
        <w:t>a</w:t>
      </w:r>
      <w:r w:rsidRPr="00A020DB">
        <w:rPr>
          <w:sz w:val="28"/>
        </w:rPr>
        <w:t>1</w:t>
      </w:r>
    </w:p>
    <w:p w:rsidR="00FD7424" w:rsidRDefault="00FD7424" w:rsidP="00FD7424">
      <w:pPr>
        <w:jc w:val="both"/>
        <w:rPr>
          <w:sz w:val="28"/>
        </w:rPr>
      </w:pPr>
    </w:p>
    <w:p w:rsidR="002C432D" w:rsidRPr="002353FA" w:rsidRDefault="00FD7424" w:rsidP="003F186F">
      <w:pPr>
        <w:jc w:val="both"/>
        <w:rPr>
          <w:sz w:val="28"/>
          <w:lang w:val="en-US"/>
        </w:rPr>
      </w:pPr>
      <w:r>
        <w:rPr>
          <w:sz w:val="28"/>
        </w:rPr>
        <w:t xml:space="preserve">             </w:t>
      </w:r>
      <w:r w:rsidR="00AB792C">
        <w:rPr>
          <w:sz w:val="28"/>
        </w:rPr>
        <w:t xml:space="preserve">                              </w:t>
      </w:r>
      <w:r>
        <w:rPr>
          <w:sz w:val="28"/>
        </w:rPr>
        <w:t xml:space="preserve"> </w:t>
      </w:r>
      <w:r w:rsidRPr="00A020DB">
        <w:rPr>
          <w:sz w:val="28"/>
        </w:rPr>
        <w:t xml:space="preserve"> </w:t>
      </w:r>
      <w:r>
        <w:rPr>
          <w:sz w:val="28"/>
        </w:rPr>
        <w:t>(</w:t>
      </w:r>
      <w:r w:rsidRPr="00A020DB">
        <w:rPr>
          <w:sz w:val="28"/>
        </w:rPr>
        <w:t>,)</w:t>
      </w:r>
    </w:p>
    <w:p w:rsidR="00F010F5" w:rsidRPr="00F010F5" w:rsidRDefault="00F010F5" w:rsidP="003F186F">
      <w:pPr>
        <w:jc w:val="both"/>
        <w:rPr>
          <w:b/>
          <w:sz w:val="28"/>
        </w:rPr>
      </w:pPr>
      <w:r w:rsidRPr="00F010F5">
        <w:rPr>
          <w:b/>
          <w:sz w:val="28"/>
        </w:rPr>
        <w:t>Задание.</w:t>
      </w:r>
    </w:p>
    <w:p w:rsidR="007949F1" w:rsidRPr="00B12260" w:rsidRDefault="007949F1" w:rsidP="00FD7424">
      <w:pPr>
        <w:tabs>
          <w:tab w:val="left" w:pos="3760"/>
        </w:tabs>
        <w:jc w:val="both"/>
        <w:rPr>
          <w:sz w:val="28"/>
          <w:highlight w:val="yellow"/>
        </w:rPr>
      </w:pPr>
      <w:r w:rsidRPr="007955DC">
        <w:rPr>
          <w:sz w:val="28"/>
          <w:highlight w:val="yellow"/>
        </w:rPr>
        <w:t xml:space="preserve"> Разработать </w:t>
      </w:r>
      <w:r>
        <w:rPr>
          <w:sz w:val="28"/>
          <w:highlight w:val="yellow"/>
        </w:rPr>
        <w:t xml:space="preserve">программу ввода и вывода целых </w:t>
      </w:r>
      <w:r w:rsidRPr="007955DC">
        <w:rPr>
          <w:sz w:val="28"/>
          <w:highlight w:val="yellow"/>
        </w:rPr>
        <w:t xml:space="preserve"> </w:t>
      </w:r>
      <w:r w:rsidR="003F186F" w:rsidRPr="003F186F">
        <w:rPr>
          <w:sz w:val="28"/>
          <w:highlight w:val="yellow"/>
        </w:rPr>
        <w:t xml:space="preserve"> </w:t>
      </w:r>
      <w:r w:rsidRPr="007955DC">
        <w:rPr>
          <w:sz w:val="28"/>
          <w:highlight w:val="yellow"/>
        </w:rPr>
        <w:t xml:space="preserve">чисел </w:t>
      </w:r>
      <w:r w:rsidR="008E58A1">
        <w:rPr>
          <w:sz w:val="28"/>
          <w:highlight w:val="yellow"/>
        </w:rPr>
        <w:t xml:space="preserve">со знаком </w:t>
      </w:r>
      <w:r w:rsidRPr="007955DC">
        <w:rPr>
          <w:sz w:val="28"/>
          <w:highlight w:val="yellow"/>
        </w:rPr>
        <w:t>в</w:t>
      </w:r>
      <w:r>
        <w:rPr>
          <w:sz w:val="28"/>
          <w:highlight w:val="yellow"/>
        </w:rPr>
        <w:t xml:space="preserve"> С51 и </w:t>
      </w:r>
      <w:r w:rsidR="008E58A1">
        <w:rPr>
          <w:sz w:val="28"/>
          <w:highlight w:val="yellow"/>
        </w:rPr>
        <w:t>А51 через порты</w:t>
      </w:r>
      <w:r w:rsidR="00B54E13">
        <w:rPr>
          <w:sz w:val="28"/>
          <w:highlight w:val="yellow"/>
        </w:rPr>
        <w:t xml:space="preserve"> и ввода дробных в</w:t>
      </w:r>
      <w:r w:rsidR="00B12260">
        <w:rPr>
          <w:sz w:val="28"/>
          <w:highlight w:val="yellow"/>
        </w:rPr>
        <w:t xml:space="preserve"> С51</w:t>
      </w:r>
      <w:r w:rsidR="00B12260" w:rsidRPr="00B12260">
        <w:rPr>
          <w:sz w:val="28"/>
          <w:highlight w:val="yellow"/>
        </w:rPr>
        <w:t xml:space="preserve"> </w:t>
      </w:r>
      <w:r w:rsidR="00B12260">
        <w:rPr>
          <w:sz w:val="28"/>
          <w:highlight w:val="yellow"/>
        </w:rPr>
        <w:t>в формате</w:t>
      </w:r>
    </w:p>
    <w:p w:rsidR="007B532A" w:rsidRDefault="007B532A" w:rsidP="00FD7424">
      <w:pPr>
        <w:tabs>
          <w:tab w:val="left" w:pos="3760"/>
        </w:tabs>
        <w:jc w:val="both"/>
        <w:rPr>
          <w:sz w:val="28"/>
          <w:highlight w:val="yellow"/>
        </w:rPr>
      </w:pPr>
    </w:p>
    <w:p w:rsidR="003F186F" w:rsidRPr="00FD3B2A" w:rsidRDefault="003F186F" w:rsidP="00FD7424">
      <w:pPr>
        <w:tabs>
          <w:tab w:val="left" w:pos="3760"/>
        </w:tabs>
        <w:jc w:val="both"/>
        <w:rPr>
          <w:sz w:val="28"/>
          <w:highlight w:val="yellow"/>
        </w:rPr>
      </w:pPr>
      <w:r>
        <w:rPr>
          <w:noProof/>
          <w:sz w:val="28"/>
          <w:lang w:eastAsia="ru-RU"/>
        </w:rPr>
        <w:pict>
          <v:shape id="_x0000_s3812" type="#_x0000_t32" style="position:absolute;left:0;text-align:left;margin-left:253.05pt;margin-top:8.9pt;width:.75pt;height:24.75pt;z-index:251502080" o:connectortype="straight"/>
        </w:pict>
      </w:r>
      <w:r>
        <w:rPr>
          <w:noProof/>
          <w:sz w:val="28"/>
          <w:lang w:eastAsia="ru-RU"/>
        </w:rPr>
        <w:pict>
          <v:shape id="_x0000_s3765" type="#_x0000_t32" style="position:absolute;left:0;text-align:left;margin-left:211.8pt;margin-top:8.9pt;width:.75pt;height:24.75pt;z-index:251484672" o:connectortype="straight"/>
        </w:pict>
      </w:r>
      <w:r>
        <w:rPr>
          <w:noProof/>
          <w:sz w:val="28"/>
          <w:lang w:eastAsia="ru-RU"/>
        </w:rPr>
        <w:pict>
          <v:shape id="_x0000_s3810" type="#_x0000_t32" style="position:absolute;left:0;text-align:left;margin-left:167.55pt;margin-top:8.9pt;width:0;height:24.75pt;z-index:251501056" o:connectortype="straight"/>
        </w:pict>
      </w:r>
      <w:r>
        <w:rPr>
          <w:noProof/>
          <w:sz w:val="28"/>
          <w:lang w:eastAsia="ru-RU"/>
        </w:rPr>
        <w:pict>
          <v:rect id="_x0000_s3763" style="position:absolute;left:0;text-align:left;margin-left:130.05pt;margin-top:8.9pt;width:165.75pt;height:24.75pt;z-index:-251832832" fillcolor="#00b0f0"/>
        </w:pict>
      </w:r>
    </w:p>
    <w:p w:rsidR="00AD2D21" w:rsidRPr="003F186F" w:rsidRDefault="0033725A" w:rsidP="00FD7424">
      <w:pPr>
        <w:tabs>
          <w:tab w:val="left" w:pos="3760"/>
        </w:tabs>
        <w:jc w:val="both"/>
        <w:rPr>
          <w:sz w:val="28"/>
        </w:rPr>
      </w:pPr>
      <w:r w:rsidRPr="0033725A">
        <w:rPr>
          <w:sz w:val="28"/>
        </w:rPr>
        <w:t xml:space="preserve">                        </w:t>
      </w:r>
      <w:r w:rsidR="00F010F5">
        <w:rPr>
          <w:sz w:val="28"/>
        </w:rPr>
        <w:t xml:space="preserve">               +</w:t>
      </w:r>
      <w:r w:rsidR="00F010F5" w:rsidRPr="00F010F5">
        <w:rPr>
          <w:sz w:val="28"/>
        </w:rPr>
        <w:t>/</w:t>
      </w:r>
      <w:r w:rsidRPr="0033725A">
        <w:rPr>
          <w:sz w:val="28"/>
        </w:rPr>
        <w:t xml:space="preserve">-      </w:t>
      </w:r>
      <w:r>
        <w:rPr>
          <w:sz w:val="28"/>
          <w:lang w:val="en-US"/>
        </w:rPr>
        <w:t>a</w:t>
      </w:r>
      <w:r w:rsidRPr="0033725A">
        <w:rPr>
          <w:sz w:val="28"/>
        </w:rPr>
        <w:t xml:space="preserve">2         </w:t>
      </w:r>
      <w:r>
        <w:rPr>
          <w:sz w:val="28"/>
          <w:lang w:val="en-US"/>
        </w:rPr>
        <w:t>a</w:t>
      </w:r>
      <w:r w:rsidRPr="0033725A">
        <w:rPr>
          <w:sz w:val="28"/>
        </w:rPr>
        <w:t xml:space="preserve">1        </w:t>
      </w:r>
      <w:r>
        <w:rPr>
          <w:sz w:val="28"/>
          <w:lang w:val="en-US"/>
        </w:rPr>
        <w:t>a</w:t>
      </w:r>
      <w:r w:rsidRPr="0033725A">
        <w:rPr>
          <w:sz w:val="28"/>
        </w:rPr>
        <w:t>0</w:t>
      </w:r>
      <w:r>
        <w:rPr>
          <w:sz w:val="28"/>
        </w:rPr>
        <w:t xml:space="preserve">       формат десятичного</w:t>
      </w:r>
    </w:p>
    <w:p w:rsidR="001301D8" w:rsidRPr="003F186F" w:rsidRDefault="001301D8" w:rsidP="00991E62">
      <w:pPr>
        <w:rPr>
          <w:sz w:val="28"/>
        </w:rPr>
      </w:pPr>
    </w:p>
    <w:p w:rsidR="00182D1E" w:rsidRPr="00114A18" w:rsidRDefault="00182D1E" w:rsidP="00172FEF">
      <w:pPr>
        <w:rPr>
          <w:b/>
          <w:sz w:val="28"/>
        </w:rPr>
      </w:pPr>
    </w:p>
    <w:p w:rsidR="00991E62" w:rsidRDefault="00AB792C" w:rsidP="00991E62">
      <w:pPr>
        <w:rPr>
          <w:b/>
          <w:color w:val="FF0000"/>
          <w:sz w:val="28"/>
          <w:szCs w:val="28"/>
        </w:rPr>
      </w:pPr>
      <w:r>
        <w:rPr>
          <w:b/>
          <w:sz w:val="24"/>
          <w:lang w:val="fr-FR"/>
        </w:rPr>
        <w:t xml:space="preserve">  </w:t>
      </w:r>
      <w:r w:rsidRPr="008279F1">
        <w:rPr>
          <w:b/>
          <w:color w:val="FF0000"/>
          <w:sz w:val="28"/>
          <w:szCs w:val="28"/>
          <w:lang w:val="fr-FR"/>
        </w:rPr>
        <w:t>2.</w:t>
      </w:r>
      <w:r w:rsidR="00CD1159" w:rsidRPr="008279F1">
        <w:rPr>
          <w:b/>
          <w:color w:val="FF0000"/>
          <w:sz w:val="28"/>
          <w:szCs w:val="28"/>
        </w:rPr>
        <w:t>3.</w:t>
      </w:r>
      <w:r w:rsidRPr="008279F1">
        <w:rPr>
          <w:b/>
          <w:color w:val="FF0000"/>
          <w:sz w:val="28"/>
          <w:szCs w:val="28"/>
          <w:lang w:val="fr-FR"/>
        </w:rPr>
        <w:t xml:space="preserve"> </w:t>
      </w:r>
      <w:r w:rsidRPr="008279F1">
        <w:rPr>
          <w:b/>
          <w:color w:val="FF0000"/>
          <w:sz w:val="28"/>
          <w:szCs w:val="28"/>
        </w:rPr>
        <w:t>Арифметические операции с фиксированной точкой</w:t>
      </w:r>
    </w:p>
    <w:p w:rsidR="008279F1" w:rsidRPr="008279F1" w:rsidRDefault="008279F1" w:rsidP="00991E62">
      <w:pPr>
        <w:rPr>
          <w:b/>
          <w:color w:val="FF0000"/>
          <w:sz w:val="28"/>
          <w:szCs w:val="28"/>
        </w:rPr>
      </w:pPr>
    </w:p>
    <w:p w:rsidR="002E342A" w:rsidRPr="00E767CF" w:rsidRDefault="00991E62" w:rsidP="00991E62">
      <w:pPr>
        <w:rPr>
          <w:sz w:val="28"/>
        </w:rPr>
      </w:pPr>
      <w:r>
        <w:rPr>
          <w:sz w:val="28"/>
        </w:rPr>
        <w:t xml:space="preserve">Основные машинные двоичные арифметические операции: сложение, вычитание, умножение и деление </w:t>
      </w:r>
    </w:p>
    <w:p w:rsidR="00991E62" w:rsidRDefault="00991E62" w:rsidP="00991E62">
      <w:pPr>
        <w:rPr>
          <w:sz w:val="28"/>
          <w:lang w:val="en-US"/>
        </w:rPr>
      </w:pPr>
      <w:r>
        <w:rPr>
          <w:sz w:val="28"/>
        </w:rPr>
        <w:t xml:space="preserve">Операция </w:t>
      </w:r>
      <w:r>
        <w:rPr>
          <w:b/>
          <w:sz w:val="28"/>
        </w:rPr>
        <w:t>двоичного сложения(вычитания) – элементарная арифметическая операция</w:t>
      </w:r>
      <w:r w:rsidR="004C4DEC">
        <w:rPr>
          <w:sz w:val="28"/>
        </w:rPr>
        <w:t xml:space="preserve">  выполняется</w:t>
      </w:r>
      <w:r>
        <w:rPr>
          <w:sz w:val="28"/>
        </w:rPr>
        <w:t xml:space="preserve"> схемой </w:t>
      </w:r>
      <w:r>
        <w:rPr>
          <w:b/>
          <w:sz w:val="28"/>
        </w:rPr>
        <w:t>арифметико-логического устройства (</w:t>
      </w:r>
      <w:r>
        <w:rPr>
          <w:b/>
          <w:sz w:val="28"/>
          <w:lang w:val="en-US"/>
        </w:rPr>
        <w:t>ALU</w:t>
      </w:r>
      <w:r>
        <w:rPr>
          <w:b/>
          <w:sz w:val="28"/>
        </w:rPr>
        <w:t>)</w:t>
      </w:r>
      <w:r w:rsidR="002616C9">
        <w:rPr>
          <w:sz w:val="28"/>
        </w:rPr>
        <w:t xml:space="preserve"> ЭВМ.</w:t>
      </w:r>
    </w:p>
    <w:p w:rsidR="00F05EAA" w:rsidRDefault="00F05EAA" w:rsidP="00991E62">
      <w:pPr>
        <w:rPr>
          <w:sz w:val="28"/>
          <w:lang w:val="en-US"/>
        </w:rPr>
      </w:pPr>
    </w:p>
    <w:p w:rsidR="00F05EAA" w:rsidRDefault="00F05EAA" w:rsidP="00991E62">
      <w:pPr>
        <w:rPr>
          <w:sz w:val="28"/>
          <w:lang w:val="en-US"/>
        </w:rPr>
      </w:pPr>
    </w:p>
    <w:p w:rsidR="00F05EAA" w:rsidRPr="00F05EAA" w:rsidRDefault="00F05EAA" w:rsidP="00991E62">
      <w:pPr>
        <w:rPr>
          <w:sz w:val="28"/>
          <w:lang w:val="en-US"/>
        </w:rPr>
      </w:pPr>
    </w:p>
    <w:p w:rsidR="00F010F5" w:rsidRPr="00EF0A22" w:rsidRDefault="00991E62" w:rsidP="00991E62">
      <w:pPr>
        <w:rPr>
          <w:sz w:val="28"/>
        </w:rPr>
      </w:pPr>
      <w:r>
        <w:rPr>
          <w:sz w:val="28"/>
        </w:rPr>
        <w:t xml:space="preserve"> Операции </w:t>
      </w:r>
      <w:r>
        <w:rPr>
          <w:b/>
          <w:sz w:val="28"/>
        </w:rPr>
        <w:t>умножения и деления</w:t>
      </w:r>
      <w:r>
        <w:rPr>
          <w:sz w:val="28"/>
        </w:rPr>
        <w:t xml:space="preserve"> двоичных чисел  в </w:t>
      </w:r>
      <w:r>
        <w:rPr>
          <w:sz w:val="28"/>
          <w:lang w:val="en-US"/>
        </w:rPr>
        <w:t>MCU</w:t>
      </w:r>
      <w:r>
        <w:rPr>
          <w:sz w:val="28"/>
        </w:rPr>
        <w:t xml:space="preserve"> могут выполняться </w:t>
      </w:r>
    </w:p>
    <w:p w:rsidR="00114A18" w:rsidRPr="00E46E22" w:rsidRDefault="00F010F5" w:rsidP="00991E62">
      <w:pPr>
        <w:rPr>
          <w:sz w:val="28"/>
        </w:rPr>
      </w:pPr>
      <w:r>
        <w:rPr>
          <w:sz w:val="28"/>
        </w:rPr>
        <w:t>программами</w:t>
      </w:r>
      <w:r w:rsidR="00991E62">
        <w:rPr>
          <w:sz w:val="28"/>
        </w:rPr>
        <w:t xml:space="preserve">  в соответствии с известными алгоритмами, в которых</w:t>
      </w:r>
    </w:p>
    <w:p w:rsidR="002443D0" w:rsidRPr="005E3DE2" w:rsidRDefault="00991E62" w:rsidP="00991E62">
      <w:pPr>
        <w:rPr>
          <w:sz w:val="28"/>
        </w:rPr>
      </w:pPr>
      <w:r>
        <w:rPr>
          <w:sz w:val="28"/>
        </w:rPr>
        <w:t xml:space="preserve"> применяются  элементные операции </w:t>
      </w:r>
      <w:r>
        <w:rPr>
          <w:sz w:val="28"/>
          <w:lang w:val="en-US"/>
        </w:rPr>
        <w:t>ALU</w:t>
      </w:r>
      <w:r>
        <w:rPr>
          <w:sz w:val="28"/>
        </w:rPr>
        <w:t xml:space="preserve"> сложения и вычитания.</w:t>
      </w:r>
    </w:p>
    <w:p w:rsidR="00E767CF" w:rsidRPr="00F05EAA" w:rsidRDefault="00991E62" w:rsidP="00991E62">
      <w:pPr>
        <w:rPr>
          <w:sz w:val="28"/>
        </w:rPr>
      </w:pPr>
      <w:r>
        <w:rPr>
          <w:sz w:val="28"/>
        </w:rPr>
        <w:t xml:space="preserve">  Предлагается  познакомиться с практическим использованием некоторых алгоритмов  в программах умножения, деления и квадратного корня. </w:t>
      </w:r>
    </w:p>
    <w:p w:rsidR="001301D8" w:rsidRPr="00A416B1" w:rsidRDefault="004C4DEC" w:rsidP="00991E62">
      <w:pPr>
        <w:rPr>
          <w:sz w:val="28"/>
        </w:rPr>
      </w:pPr>
      <w:r>
        <w:rPr>
          <w:sz w:val="28"/>
        </w:rPr>
        <w:t>Реализация в С51</w:t>
      </w:r>
      <w:r w:rsidR="00991E62">
        <w:rPr>
          <w:sz w:val="28"/>
        </w:rPr>
        <w:t xml:space="preserve"> имеет смысл для  демонстрации и отладки алгоритма</w:t>
      </w:r>
      <w:r w:rsidR="00991E62" w:rsidRPr="0026655B">
        <w:rPr>
          <w:sz w:val="28"/>
        </w:rPr>
        <w:t>.</w:t>
      </w:r>
      <w:r w:rsidR="00991E62">
        <w:rPr>
          <w:sz w:val="28"/>
        </w:rPr>
        <w:t xml:space="preserve"> </w:t>
      </w:r>
    </w:p>
    <w:p w:rsidR="00176DDB" w:rsidRPr="00EC330E" w:rsidRDefault="00991E62" w:rsidP="00991E62">
      <w:pPr>
        <w:rPr>
          <w:sz w:val="28"/>
        </w:rPr>
      </w:pPr>
      <w:r>
        <w:rPr>
          <w:sz w:val="28"/>
        </w:rPr>
        <w:t>Программа в Ассемблере</w:t>
      </w:r>
      <w:r w:rsidRPr="0026655B">
        <w:rPr>
          <w:sz w:val="28"/>
        </w:rPr>
        <w:t xml:space="preserve"> </w:t>
      </w:r>
      <w:r>
        <w:rPr>
          <w:sz w:val="28"/>
        </w:rPr>
        <w:t>имеет отношение к аппаратной ре</w:t>
      </w:r>
      <w:r w:rsidR="00A416B1">
        <w:rPr>
          <w:sz w:val="28"/>
        </w:rPr>
        <w:t xml:space="preserve">ализации и позволяет </w:t>
      </w:r>
      <w:r w:rsidR="00A416B1" w:rsidRPr="00A416B1">
        <w:rPr>
          <w:sz w:val="28"/>
        </w:rPr>
        <w:t xml:space="preserve">показать </w:t>
      </w:r>
      <w:r w:rsidR="00A416B1">
        <w:rPr>
          <w:sz w:val="28"/>
        </w:rPr>
        <w:t xml:space="preserve">исполнение </w:t>
      </w:r>
      <w:r w:rsidR="00A416B1" w:rsidRPr="00A416B1">
        <w:rPr>
          <w:sz w:val="28"/>
        </w:rPr>
        <w:t>алгоритм</w:t>
      </w:r>
      <w:r w:rsidR="00B05ACA">
        <w:rPr>
          <w:sz w:val="28"/>
        </w:rPr>
        <w:t xml:space="preserve">а в программной модели ассемблера  </w:t>
      </w:r>
      <w:r w:rsidR="00A416B1">
        <w:rPr>
          <w:sz w:val="28"/>
        </w:rPr>
        <w:t xml:space="preserve"> ЭВМ.</w:t>
      </w:r>
    </w:p>
    <w:p w:rsidR="00886E1D" w:rsidRDefault="00F010F5" w:rsidP="00991E62">
      <w:pPr>
        <w:rPr>
          <w:sz w:val="28"/>
        </w:rPr>
      </w:pPr>
      <w:r>
        <w:rPr>
          <w:sz w:val="28"/>
        </w:rPr>
        <w:t xml:space="preserve"> При этом используется </w:t>
      </w:r>
      <w:r w:rsidRPr="00B05ACA">
        <w:rPr>
          <w:b/>
          <w:sz w:val="28"/>
        </w:rPr>
        <w:t xml:space="preserve">микропрограммная модель ЭВМ ( структурная схема) </w:t>
      </w:r>
      <w:r w:rsidR="00991E62" w:rsidRPr="00B05ACA">
        <w:rPr>
          <w:b/>
          <w:sz w:val="28"/>
        </w:rPr>
        <w:t>,</w:t>
      </w:r>
      <w:r w:rsidR="00991E62" w:rsidRPr="00086354">
        <w:rPr>
          <w:sz w:val="28"/>
        </w:rPr>
        <w:t xml:space="preserve"> </w:t>
      </w:r>
      <w:r w:rsidR="00991E62">
        <w:rPr>
          <w:sz w:val="28"/>
        </w:rPr>
        <w:t>которая определяет форматы используемых регистров</w:t>
      </w:r>
      <w:r w:rsidR="00B05ACA" w:rsidRPr="00B05ACA">
        <w:rPr>
          <w:sz w:val="28"/>
        </w:rPr>
        <w:t xml:space="preserve">, </w:t>
      </w:r>
      <w:r w:rsidR="00B05ACA">
        <w:rPr>
          <w:sz w:val="28"/>
        </w:rPr>
        <w:t>организацию доступа к памяти</w:t>
      </w:r>
      <w:r w:rsidR="00991E62">
        <w:rPr>
          <w:sz w:val="28"/>
        </w:rPr>
        <w:t xml:space="preserve"> </w:t>
      </w:r>
      <w:r>
        <w:rPr>
          <w:sz w:val="28"/>
        </w:rPr>
        <w:t xml:space="preserve">и </w:t>
      </w:r>
      <w:r w:rsidR="00B05ACA">
        <w:rPr>
          <w:sz w:val="28"/>
        </w:rPr>
        <w:t xml:space="preserve"> управляемые </w:t>
      </w:r>
      <w:r>
        <w:rPr>
          <w:sz w:val="28"/>
        </w:rPr>
        <w:t>элементарные операци</w:t>
      </w:r>
      <w:r w:rsidR="00991E62">
        <w:rPr>
          <w:sz w:val="28"/>
        </w:rPr>
        <w:t>и</w:t>
      </w:r>
      <w:r w:rsidR="00B05ACA">
        <w:rPr>
          <w:sz w:val="28"/>
        </w:rPr>
        <w:t>(микрокоманды).</w:t>
      </w:r>
      <w:r>
        <w:rPr>
          <w:sz w:val="28"/>
        </w:rPr>
        <w:t xml:space="preserve"> </w:t>
      </w:r>
    </w:p>
    <w:p w:rsidR="002353FA" w:rsidRPr="002E342A" w:rsidRDefault="002353FA" w:rsidP="00991E62">
      <w:pPr>
        <w:rPr>
          <w:sz w:val="28"/>
        </w:rPr>
      </w:pPr>
    </w:p>
    <w:p w:rsidR="004E47D0" w:rsidRPr="008279F1" w:rsidRDefault="008F0CE5" w:rsidP="00991E62">
      <w:pPr>
        <w:rPr>
          <w:b/>
          <w:color w:val="FF0000"/>
          <w:sz w:val="28"/>
        </w:rPr>
      </w:pPr>
      <w:r w:rsidRPr="008279F1">
        <w:rPr>
          <w:b/>
          <w:color w:val="FF0000"/>
          <w:sz w:val="28"/>
        </w:rPr>
        <w:t>2.3</w:t>
      </w:r>
      <w:r w:rsidR="000A0DD9" w:rsidRPr="008279F1">
        <w:rPr>
          <w:b/>
          <w:color w:val="FF0000"/>
          <w:sz w:val="28"/>
        </w:rPr>
        <w:t xml:space="preserve">.1. </w:t>
      </w:r>
      <w:r w:rsidR="00991E62" w:rsidRPr="008279F1">
        <w:rPr>
          <w:b/>
          <w:color w:val="FF0000"/>
          <w:sz w:val="28"/>
        </w:rPr>
        <w:t>Сложение  и вычитание двоичных чисел</w:t>
      </w:r>
    </w:p>
    <w:p w:rsidR="001B6AA5" w:rsidRPr="00004363" w:rsidRDefault="004E47D0" w:rsidP="00991E62">
      <w:pPr>
        <w:rPr>
          <w:sz w:val="28"/>
        </w:rPr>
      </w:pPr>
      <w:r w:rsidRPr="004E47D0">
        <w:rPr>
          <w:sz w:val="28"/>
        </w:rPr>
        <w:t>Основные свойства операции сложения</w:t>
      </w:r>
      <w:r>
        <w:rPr>
          <w:sz w:val="28"/>
        </w:rPr>
        <w:t xml:space="preserve"> в фиксированных форматах с фиксированной запятой</w:t>
      </w:r>
      <w:r w:rsidR="007B02A9">
        <w:rPr>
          <w:sz w:val="28"/>
        </w:rPr>
        <w:t xml:space="preserve"> без знака</w:t>
      </w:r>
    </w:p>
    <w:p w:rsidR="004E47D0" w:rsidRPr="007B02A9" w:rsidRDefault="004E47D0" w:rsidP="00991E62">
      <w:pPr>
        <w:rPr>
          <w:b/>
          <w:sz w:val="28"/>
          <w:lang w:val="en-US"/>
        </w:rPr>
      </w:pPr>
      <w:r w:rsidRPr="007B02A9">
        <w:rPr>
          <w:sz w:val="28"/>
          <w:lang w:val="en-US"/>
        </w:rPr>
        <w:t xml:space="preserve">     </w:t>
      </w:r>
      <w:r w:rsidRPr="004E47D0">
        <w:rPr>
          <w:b/>
          <w:sz w:val="28"/>
          <w:lang w:val="en-US"/>
        </w:rPr>
        <w:t>unsigned  char  x,y,z;</w:t>
      </w:r>
      <w:r w:rsidR="007B02A9" w:rsidRPr="007B02A9">
        <w:rPr>
          <w:b/>
          <w:sz w:val="28"/>
          <w:lang w:val="en-US"/>
        </w:rPr>
        <w:t xml:space="preserve">   </w:t>
      </w:r>
    </w:p>
    <w:p w:rsidR="004E47D0" w:rsidRPr="004E47D0" w:rsidRDefault="004E47D0" w:rsidP="00991E62">
      <w:pPr>
        <w:rPr>
          <w:sz w:val="28"/>
        </w:rPr>
      </w:pPr>
      <w:r w:rsidRPr="007B02A9">
        <w:rPr>
          <w:b/>
          <w:sz w:val="28"/>
        </w:rPr>
        <w:t xml:space="preserve">             </w:t>
      </w:r>
      <w:r>
        <w:rPr>
          <w:b/>
          <w:sz w:val="28"/>
          <w:lang w:val="en-US"/>
        </w:rPr>
        <w:t>z</w:t>
      </w:r>
      <w:r w:rsidRPr="004E47D0">
        <w:rPr>
          <w:b/>
          <w:sz w:val="28"/>
        </w:rPr>
        <w:t>=</w:t>
      </w:r>
      <w:r>
        <w:rPr>
          <w:b/>
          <w:sz w:val="28"/>
          <w:lang w:val="en-US"/>
        </w:rPr>
        <w:t>x</w:t>
      </w:r>
      <w:r w:rsidRPr="004E47D0">
        <w:rPr>
          <w:b/>
          <w:sz w:val="28"/>
        </w:rPr>
        <w:t>+</w:t>
      </w:r>
      <w:r>
        <w:rPr>
          <w:b/>
          <w:sz w:val="28"/>
          <w:lang w:val="en-US"/>
        </w:rPr>
        <w:t>y</w:t>
      </w:r>
      <w:r w:rsidRPr="004E47D0">
        <w:rPr>
          <w:b/>
          <w:sz w:val="28"/>
        </w:rPr>
        <w:t xml:space="preserve">;  </w:t>
      </w:r>
      <w:r w:rsidRPr="004E47D0">
        <w:rPr>
          <w:sz w:val="28"/>
        </w:rPr>
        <w:t>ограничение формата вызывает переполнение,</w:t>
      </w:r>
      <w:r>
        <w:rPr>
          <w:sz w:val="28"/>
        </w:rPr>
        <w:t xml:space="preserve"> </w:t>
      </w:r>
      <w:r w:rsidR="00B839F0">
        <w:rPr>
          <w:sz w:val="28"/>
        </w:rPr>
        <w:t xml:space="preserve">если </w:t>
      </w:r>
    </w:p>
    <w:p w:rsidR="00037AF5" w:rsidRPr="00114A18" w:rsidRDefault="004E47D0" w:rsidP="007B02A9">
      <w:pPr>
        <w:rPr>
          <w:sz w:val="28"/>
        </w:rPr>
      </w:pPr>
      <w:r w:rsidRPr="004E47D0">
        <w:rPr>
          <w:sz w:val="28"/>
        </w:rPr>
        <w:t xml:space="preserve"> </w:t>
      </w:r>
      <w:r w:rsidR="00B839F0">
        <w:rPr>
          <w:sz w:val="28"/>
          <w:lang w:val="en-GB"/>
        </w:rPr>
        <w:t>z</w:t>
      </w:r>
      <w:r w:rsidR="00B839F0" w:rsidRPr="00B839F0">
        <w:rPr>
          <w:sz w:val="28"/>
        </w:rPr>
        <w:t>&gt;</w:t>
      </w:r>
      <w:r w:rsidRPr="004E47D0">
        <w:rPr>
          <w:sz w:val="28"/>
        </w:rPr>
        <w:t>2</w:t>
      </w:r>
      <w:r w:rsidR="007B6140" w:rsidRPr="007B6140">
        <w:rPr>
          <w:sz w:val="28"/>
          <w:vertAlign w:val="superscript"/>
        </w:rPr>
        <w:t>8</w:t>
      </w:r>
      <w:r w:rsidRPr="004E47D0">
        <w:rPr>
          <w:sz w:val="28"/>
        </w:rPr>
        <w:t xml:space="preserve">-1 </w:t>
      </w:r>
      <w:r>
        <w:rPr>
          <w:sz w:val="28"/>
        </w:rPr>
        <w:t xml:space="preserve">для целых или </w:t>
      </w:r>
      <w:r w:rsidR="00B839F0" w:rsidRPr="00B839F0">
        <w:rPr>
          <w:sz w:val="28"/>
        </w:rPr>
        <w:t xml:space="preserve"> </w:t>
      </w:r>
      <w:r w:rsidR="00B839F0">
        <w:rPr>
          <w:sz w:val="28"/>
          <w:lang w:val="en-GB"/>
        </w:rPr>
        <w:t>z</w:t>
      </w:r>
      <w:r w:rsidR="00B839F0" w:rsidRPr="00B839F0">
        <w:rPr>
          <w:sz w:val="28"/>
        </w:rPr>
        <w:t xml:space="preserve"> </w:t>
      </w:r>
      <w:r w:rsidR="00B839F0">
        <w:rPr>
          <w:sz w:val="28"/>
        </w:rPr>
        <w:t>&gt;</w:t>
      </w:r>
      <w:r w:rsidRPr="004E47D0">
        <w:rPr>
          <w:sz w:val="28"/>
        </w:rPr>
        <w:t xml:space="preserve"> 1.0</w:t>
      </w:r>
      <w:r w:rsidR="007B02A9" w:rsidRPr="007B02A9">
        <w:rPr>
          <w:sz w:val="28"/>
        </w:rPr>
        <w:t>-2</w:t>
      </w:r>
      <w:r w:rsidR="007B02A9" w:rsidRPr="007B02A9">
        <w:rPr>
          <w:sz w:val="28"/>
          <w:vertAlign w:val="superscript"/>
        </w:rPr>
        <w:t>-</w:t>
      </w:r>
      <w:r w:rsidR="00062FA3">
        <w:rPr>
          <w:sz w:val="28"/>
          <w:vertAlign w:val="superscript"/>
        </w:rPr>
        <w:t>8</w:t>
      </w:r>
      <w:r w:rsidRPr="004E47D0">
        <w:rPr>
          <w:sz w:val="28"/>
        </w:rPr>
        <w:t xml:space="preserve"> </w:t>
      </w:r>
      <w:r>
        <w:rPr>
          <w:sz w:val="28"/>
        </w:rPr>
        <w:t xml:space="preserve">для дробных. </w:t>
      </w:r>
      <w:r w:rsidR="007B02A9" w:rsidRPr="007B02A9">
        <w:rPr>
          <w:sz w:val="28"/>
        </w:rPr>
        <w:t>П</w:t>
      </w:r>
      <w:r w:rsidR="007B02A9">
        <w:rPr>
          <w:sz w:val="28"/>
        </w:rPr>
        <w:t>ереполнение контролируется признаком переноса С=1 в PSW.</w:t>
      </w:r>
    </w:p>
    <w:p w:rsidR="00681D23" w:rsidRPr="00615184" w:rsidRDefault="004E47D0" w:rsidP="00991E62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681D23" w:rsidRPr="004E47D0">
        <w:rPr>
          <w:b/>
          <w:sz w:val="28"/>
          <w:lang w:val="en-US"/>
        </w:rPr>
        <w:t>char</w:t>
      </w:r>
      <w:r w:rsidR="00681D23" w:rsidRPr="00681D23">
        <w:rPr>
          <w:b/>
          <w:sz w:val="28"/>
        </w:rPr>
        <w:t xml:space="preserve">  </w:t>
      </w:r>
      <w:r w:rsidR="00681D23" w:rsidRPr="004E47D0">
        <w:rPr>
          <w:b/>
          <w:sz w:val="28"/>
          <w:lang w:val="en-US"/>
        </w:rPr>
        <w:t>x</w:t>
      </w:r>
      <w:r w:rsidR="00681D23" w:rsidRPr="00681D23">
        <w:rPr>
          <w:b/>
          <w:sz w:val="28"/>
        </w:rPr>
        <w:t>,</w:t>
      </w:r>
      <w:r w:rsidR="00681D23" w:rsidRPr="004E47D0">
        <w:rPr>
          <w:b/>
          <w:sz w:val="28"/>
          <w:lang w:val="en-US"/>
        </w:rPr>
        <w:t>y</w:t>
      </w:r>
      <w:r w:rsidR="00681D23" w:rsidRPr="00681D23">
        <w:rPr>
          <w:b/>
          <w:sz w:val="28"/>
        </w:rPr>
        <w:t>,</w:t>
      </w:r>
      <w:r w:rsidR="00615184">
        <w:rPr>
          <w:b/>
          <w:sz w:val="28"/>
        </w:rPr>
        <w:t>с</w:t>
      </w:r>
      <w:r w:rsidR="00681D23" w:rsidRPr="00681D23">
        <w:rPr>
          <w:b/>
          <w:sz w:val="28"/>
        </w:rPr>
        <w:t>;</w:t>
      </w:r>
      <w:r w:rsidR="007B02A9" w:rsidRPr="00615184">
        <w:rPr>
          <w:b/>
          <w:sz w:val="28"/>
        </w:rPr>
        <w:t xml:space="preserve">   </w:t>
      </w:r>
    </w:p>
    <w:p w:rsidR="00615184" w:rsidRPr="00615184" w:rsidRDefault="00681D23" w:rsidP="00991E62">
      <w:pPr>
        <w:rPr>
          <w:sz w:val="28"/>
        </w:rPr>
      </w:pPr>
      <w:r w:rsidRPr="00681D23">
        <w:rPr>
          <w:b/>
          <w:sz w:val="28"/>
        </w:rPr>
        <w:t xml:space="preserve">  </w:t>
      </w:r>
      <w:r w:rsidRPr="00681D23">
        <w:rPr>
          <w:sz w:val="28"/>
        </w:rPr>
        <w:t xml:space="preserve"> </w:t>
      </w:r>
      <w:r>
        <w:rPr>
          <w:sz w:val="28"/>
        </w:rPr>
        <w:t xml:space="preserve">отрицательные </w:t>
      </w:r>
      <w:r w:rsidRPr="00681D23">
        <w:rPr>
          <w:sz w:val="28"/>
        </w:rPr>
        <w:t xml:space="preserve"> числа</w:t>
      </w:r>
      <w:r w:rsidR="00615184">
        <w:rPr>
          <w:sz w:val="28"/>
        </w:rPr>
        <w:t xml:space="preserve"> </w:t>
      </w:r>
      <w:r w:rsidR="007B6140">
        <w:rPr>
          <w:sz w:val="28"/>
        </w:rPr>
        <w:t xml:space="preserve"> в дополнительных кодах </w:t>
      </w:r>
      <w:r w:rsidR="007B6140" w:rsidRPr="00B7668C">
        <w:rPr>
          <w:b/>
          <w:sz w:val="28"/>
        </w:rPr>
        <w:t>(</w:t>
      </w:r>
      <w:r w:rsidR="0060107C" w:rsidRPr="0060107C">
        <w:rPr>
          <w:b/>
          <w:sz w:val="28"/>
        </w:rPr>
        <w:t>2</w:t>
      </w:r>
      <w:r w:rsidRPr="00B7668C">
        <w:rPr>
          <w:b/>
          <w:sz w:val="28"/>
        </w:rPr>
        <w:t>-</w:t>
      </w:r>
      <w:r w:rsidR="005272C7" w:rsidRPr="00B7668C">
        <w:rPr>
          <w:b/>
          <w:sz w:val="28"/>
        </w:rPr>
        <w:t>|</w:t>
      </w:r>
      <w:r w:rsidR="00615184">
        <w:rPr>
          <w:b/>
          <w:sz w:val="28"/>
        </w:rPr>
        <w:t>с</w:t>
      </w:r>
      <w:r w:rsidR="005272C7" w:rsidRPr="00B7668C">
        <w:rPr>
          <w:b/>
          <w:sz w:val="28"/>
        </w:rPr>
        <w:t>|</w:t>
      </w:r>
      <w:r w:rsidRPr="00B7668C">
        <w:rPr>
          <w:b/>
          <w:sz w:val="28"/>
        </w:rPr>
        <w:t>)</w:t>
      </w:r>
      <w:r w:rsidR="00531588" w:rsidRPr="00531588">
        <w:rPr>
          <w:b/>
          <w:sz w:val="28"/>
        </w:rPr>
        <w:t xml:space="preserve"> </w:t>
      </w:r>
      <w:r w:rsidRPr="00681D23">
        <w:rPr>
          <w:sz w:val="28"/>
        </w:rPr>
        <w:t xml:space="preserve"> </w:t>
      </w:r>
      <w:r>
        <w:rPr>
          <w:sz w:val="28"/>
        </w:rPr>
        <w:t xml:space="preserve">для дробных или  </w:t>
      </w:r>
    </w:p>
    <w:p w:rsidR="00EC330E" w:rsidRPr="004322F0" w:rsidRDefault="00681D23" w:rsidP="00991E62">
      <w:pPr>
        <w:rPr>
          <w:sz w:val="28"/>
        </w:rPr>
      </w:pPr>
      <w:r w:rsidRPr="00B7668C">
        <w:rPr>
          <w:b/>
          <w:sz w:val="28"/>
        </w:rPr>
        <w:t>(2</w:t>
      </w:r>
      <w:r w:rsidR="0060107C">
        <w:rPr>
          <w:b/>
          <w:sz w:val="28"/>
          <w:vertAlign w:val="superscript"/>
          <w:lang w:val="en-US"/>
        </w:rPr>
        <w:t>8</w:t>
      </w:r>
      <w:r w:rsidRPr="00B7668C">
        <w:rPr>
          <w:b/>
          <w:sz w:val="28"/>
        </w:rPr>
        <w:t>-</w:t>
      </w:r>
      <w:r w:rsidR="005272C7" w:rsidRPr="00B7668C">
        <w:rPr>
          <w:b/>
          <w:sz w:val="28"/>
        </w:rPr>
        <w:t>|</w:t>
      </w:r>
      <w:r w:rsidR="00615184">
        <w:rPr>
          <w:b/>
          <w:sz w:val="28"/>
        </w:rPr>
        <w:t>с</w:t>
      </w:r>
      <w:r w:rsidR="005272C7" w:rsidRPr="00B7668C">
        <w:rPr>
          <w:b/>
          <w:sz w:val="28"/>
        </w:rPr>
        <w:t>|</w:t>
      </w:r>
      <w:r w:rsidRPr="00B7668C">
        <w:rPr>
          <w:b/>
          <w:sz w:val="28"/>
        </w:rPr>
        <w:t>)</w:t>
      </w:r>
      <w:r w:rsidRPr="00681D23">
        <w:rPr>
          <w:sz w:val="28"/>
        </w:rPr>
        <w:t xml:space="preserve"> </w:t>
      </w:r>
      <w:r>
        <w:rPr>
          <w:sz w:val="28"/>
        </w:rPr>
        <w:t>для целых.</w:t>
      </w:r>
      <w:r w:rsidR="00484108" w:rsidRPr="00484108">
        <w:rPr>
          <w:sz w:val="28"/>
        </w:rPr>
        <w:t xml:space="preserve"> </w:t>
      </w:r>
      <w:r w:rsidR="00531588" w:rsidRPr="00531588">
        <w:rPr>
          <w:sz w:val="28"/>
        </w:rPr>
        <w:t xml:space="preserve"> </w:t>
      </w:r>
      <w:r w:rsidR="00531588">
        <w:rPr>
          <w:sz w:val="28"/>
        </w:rPr>
        <w:t xml:space="preserve">В </w:t>
      </w:r>
      <w:r w:rsidR="00B839F0">
        <w:rPr>
          <w:sz w:val="28"/>
        </w:rPr>
        <w:t>8</w:t>
      </w:r>
      <w:r w:rsidR="00531588" w:rsidRPr="00531588">
        <w:rPr>
          <w:sz w:val="28"/>
        </w:rPr>
        <w:t>-</w:t>
      </w:r>
      <w:r w:rsidR="00531588">
        <w:rPr>
          <w:sz w:val="28"/>
        </w:rPr>
        <w:t>разрядных форматах эквивалентно  0-</w:t>
      </w:r>
      <w:r w:rsidR="00531588" w:rsidRPr="00531588">
        <w:rPr>
          <w:sz w:val="28"/>
        </w:rPr>
        <w:t>|</w:t>
      </w:r>
      <w:r w:rsidR="00615184">
        <w:rPr>
          <w:sz w:val="28"/>
        </w:rPr>
        <w:t>с</w:t>
      </w:r>
      <w:r w:rsidR="00531588" w:rsidRPr="00531588">
        <w:rPr>
          <w:sz w:val="28"/>
        </w:rPr>
        <w:t>|</w:t>
      </w:r>
      <w:r w:rsidR="00615184" w:rsidRPr="00615184">
        <w:rPr>
          <w:sz w:val="28"/>
        </w:rPr>
        <w:t xml:space="preserve">, </w:t>
      </w:r>
      <w:r w:rsidR="00615184" w:rsidRPr="00531588">
        <w:rPr>
          <w:sz w:val="28"/>
        </w:rPr>
        <w:t>|</w:t>
      </w:r>
      <w:r w:rsidR="00615184">
        <w:rPr>
          <w:sz w:val="28"/>
        </w:rPr>
        <w:t>с</w:t>
      </w:r>
      <w:r w:rsidR="00615184" w:rsidRPr="00531588">
        <w:rPr>
          <w:sz w:val="28"/>
        </w:rPr>
        <w:t>|</w:t>
      </w:r>
      <w:r w:rsidR="00062FA3">
        <w:rPr>
          <w:sz w:val="28"/>
        </w:rPr>
        <w:t>≤</w:t>
      </w:r>
      <w:r w:rsidR="00615184" w:rsidRPr="00615184">
        <w:rPr>
          <w:sz w:val="28"/>
        </w:rPr>
        <w:t>2</w:t>
      </w:r>
      <w:r w:rsidR="00615184" w:rsidRPr="00615184">
        <w:rPr>
          <w:sz w:val="28"/>
          <w:vertAlign w:val="superscript"/>
        </w:rPr>
        <w:t>7</w:t>
      </w:r>
      <w:r w:rsidR="00615184" w:rsidRPr="00615184">
        <w:rPr>
          <w:sz w:val="28"/>
        </w:rPr>
        <w:t xml:space="preserve"> </w:t>
      </w:r>
      <w:r w:rsidR="00531588" w:rsidRPr="00531588">
        <w:rPr>
          <w:sz w:val="28"/>
        </w:rPr>
        <w:t xml:space="preserve"> </w:t>
      </w:r>
      <w:r w:rsidR="00615184">
        <w:rPr>
          <w:sz w:val="28"/>
        </w:rPr>
        <w:t xml:space="preserve">для целых и </w:t>
      </w:r>
      <w:r w:rsidR="00615184" w:rsidRPr="00615184">
        <w:rPr>
          <w:sz w:val="28"/>
        </w:rPr>
        <w:t xml:space="preserve"> </w:t>
      </w:r>
      <w:r w:rsidR="00615184" w:rsidRPr="00531588">
        <w:rPr>
          <w:sz w:val="28"/>
        </w:rPr>
        <w:t>|</w:t>
      </w:r>
      <w:r w:rsidR="00615184">
        <w:rPr>
          <w:sz w:val="28"/>
        </w:rPr>
        <w:t>с</w:t>
      </w:r>
      <w:r w:rsidR="00615184" w:rsidRPr="00531588">
        <w:rPr>
          <w:sz w:val="28"/>
        </w:rPr>
        <w:t>|</w:t>
      </w:r>
      <w:r w:rsidR="00062FA3">
        <w:rPr>
          <w:sz w:val="28"/>
        </w:rPr>
        <w:t>≤</w:t>
      </w:r>
      <w:r w:rsidR="00615184">
        <w:rPr>
          <w:sz w:val="28"/>
        </w:rPr>
        <w:t>1</w:t>
      </w:r>
      <w:r w:rsidR="00531588" w:rsidRPr="00531588">
        <w:rPr>
          <w:sz w:val="28"/>
        </w:rPr>
        <w:t>.</w:t>
      </w:r>
      <w:r w:rsidR="00615184">
        <w:rPr>
          <w:sz w:val="28"/>
        </w:rPr>
        <w:t xml:space="preserve"> </w:t>
      </w:r>
      <w:r w:rsidR="00484108">
        <w:rPr>
          <w:sz w:val="28"/>
          <w:lang w:val="en-US"/>
        </w:rPr>
        <w:t>C</w:t>
      </w:r>
      <w:r w:rsidR="00484108">
        <w:rPr>
          <w:sz w:val="28"/>
        </w:rPr>
        <w:t>тарший бит двоичного кода совпадает со знаком.</w:t>
      </w:r>
    </w:p>
    <w:p w:rsidR="00062FA3" w:rsidRPr="00131A57" w:rsidRDefault="00062FA3" w:rsidP="00991E62">
      <w:pPr>
        <w:rPr>
          <w:sz w:val="28"/>
        </w:rPr>
      </w:pPr>
      <w:r>
        <w:rPr>
          <w:sz w:val="28"/>
        </w:rPr>
        <w:t>Признаки</w:t>
      </w:r>
      <w:r w:rsidR="00131A57" w:rsidRPr="000C697B">
        <w:rPr>
          <w:sz w:val="28"/>
        </w:rPr>
        <w:t xml:space="preserve"> </w:t>
      </w:r>
      <w:r>
        <w:rPr>
          <w:sz w:val="28"/>
        </w:rPr>
        <w:t xml:space="preserve"> результата</w:t>
      </w:r>
      <w:r w:rsidR="00131A57" w:rsidRPr="000C697B">
        <w:rPr>
          <w:sz w:val="28"/>
        </w:rPr>
        <w:t xml:space="preserve"> </w:t>
      </w:r>
      <w:r w:rsidR="00131A57">
        <w:rPr>
          <w:sz w:val="28"/>
        </w:rPr>
        <w:t>при сложении</w:t>
      </w:r>
    </w:p>
    <w:p w:rsidR="00681D23" w:rsidRPr="00062FA3" w:rsidRDefault="00681D23" w:rsidP="00991E62">
      <w:pPr>
        <w:rPr>
          <w:b/>
          <w:sz w:val="28"/>
        </w:rPr>
      </w:pPr>
      <w:r w:rsidRPr="00004363">
        <w:rPr>
          <w:b/>
          <w:sz w:val="28"/>
        </w:rPr>
        <w:t xml:space="preserve">             </w:t>
      </w:r>
      <w:r w:rsidR="004322F0" w:rsidRPr="00004363">
        <w:rPr>
          <w:b/>
          <w:sz w:val="28"/>
          <w:lang w:val="en-US"/>
        </w:rPr>
        <w:t>x</w:t>
      </w:r>
      <w:r w:rsidR="004322F0" w:rsidRPr="00004363">
        <w:rPr>
          <w:b/>
          <w:sz w:val="28"/>
        </w:rPr>
        <w:t>,</w:t>
      </w:r>
      <w:r w:rsidR="004322F0" w:rsidRPr="00004363">
        <w:rPr>
          <w:b/>
          <w:sz w:val="28"/>
          <w:lang w:val="en-US"/>
        </w:rPr>
        <w:t>y</w:t>
      </w:r>
      <w:r w:rsidR="004322F0">
        <w:rPr>
          <w:b/>
          <w:sz w:val="28"/>
        </w:rPr>
        <w:t xml:space="preserve"> &gt;0</w:t>
      </w:r>
      <w:r w:rsidR="004322F0" w:rsidRPr="004322F0">
        <w:rPr>
          <w:b/>
          <w:sz w:val="28"/>
        </w:rPr>
        <w:t xml:space="preserve">      </w:t>
      </w:r>
      <w:r w:rsidRPr="00004363">
        <w:rPr>
          <w:b/>
          <w:sz w:val="28"/>
          <w:lang w:val="en-US"/>
        </w:rPr>
        <w:t>z</w:t>
      </w:r>
      <w:r w:rsidRPr="00004363">
        <w:rPr>
          <w:b/>
          <w:sz w:val="28"/>
        </w:rPr>
        <w:t>=</w:t>
      </w:r>
      <w:r w:rsidRPr="00004363">
        <w:rPr>
          <w:b/>
          <w:sz w:val="28"/>
          <w:lang w:val="en-US"/>
        </w:rPr>
        <w:t>x</w:t>
      </w:r>
      <w:r w:rsidRPr="00004363">
        <w:rPr>
          <w:b/>
          <w:sz w:val="28"/>
        </w:rPr>
        <w:t>+</w:t>
      </w:r>
      <w:r w:rsidRPr="00004363">
        <w:rPr>
          <w:b/>
          <w:sz w:val="28"/>
          <w:lang w:val="en-US"/>
        </w:rPr>
        <w:t>y</w:t>
      </w:r>
      <w:r w:rsidRPr="00004363">
        <w:rPr>
          <w:b/>
          <w:sz w:val="28"/>
        </w:rPr>
        <w:t xml:space="preserve"> , </w:t>
      </w:r>
      <w:r w:rsidR="007E1940" w:rsidRPr="007E1940">
        <w:rPr>
          <w:b/>
          <w:sz w:val="28"/>
        </w:rPr>
        <w:t xml:space="preserve">   </w:t>
      </w:r>
      <w:r w:rsidR="00062FA3">
        <w:rPr>
          <w:b/>
          <w:sz w:val="28"/>
        </w:rPr>
        <w:t xml:space="preserve">   </w:t>
      </w:r>
      <w:r w:rsidRPr="00062FA3">
        <w:rPr>
          <w:sz w:val="28"/>
        </w:rPr>
        <w:t>переполнение</w:t>
      </w:r>
      <w:r w:rsidR="009A1992" w:rsidRPr="00062FA3">
        <w:rPr>
          <w:sz w:val="28"/>
        </w:rPr>
        <w:t xml:space="preserve"> </w:t>
      </w:r>
      <w:r w:rsidR="000C697B" w:rsidRPr="000C697B">
        <w:rPr>
          <w:sz w:val="28"/>
        </w:rPr>
        <w:t>,</w:t>
      </w:r>
      <w:r w:rsidR="009A1992" w:rsidRPr="00062FA3">
        <w:rPr>
          <w:sz w:val="28"/>
        </w:rPr>
        <w:t xml:space="preserve"> </w:t>
      </w:r>
      <w:r w:rsidR="00E06868">
        <w:rPr>
          <w:sz w:val="28"/>
        </w:rPr>
        <w:t>OV</w:t>
      </w:r>
      <w:r w:rsidR="00B64CD2" w:rsidRPr="00B64CD2">
        <w:rPr>
          <w:b/>
          <w:sz w:val="28"/>
        </w:rPr>
        <w:t xml:space="preserve"> </w:t>
      </w:r>
      <w:r w:rsidR="00B64CD2" w:rsidRPr="00B64CD2">
        <w:rPr>
          <w:sz w:val="28"/>
        </w:rPr>
        <w:t>&amp;</w:t>
      </w:r>
      <w:r w:rsidR="00B64CD2">
        <w:rPr>
          <w:b/>
          <w:sz w:val="28"/>
          <w:rtl/>
          <w:lang w:val="en-US" w:bidi="he-IL"/>
        </w:rPr>
        <w:t>ך</w:t>
      </w:r>
      <w:r w:rsidR="00B64CD2" w:rsidRPr="00B64CD2">
        <w:rPr>
          <w:sz w:val="28"/>
          <w:lang w:val="en-US"/>
        </w:rPr>
        <w:t>C</w:t>
      </w:r>
      <w:r w:rsidR="009D2EA2">
        <w:rPr>
          <w:sz w:val="28"/>
        </w:rPr>
        <w:t xml:space="preserve"> </w:t>
      </w:r>
      <w:r w:rsidR="00062FA3" w:rsidRPr="00062FA3">
        <w:rPr>
          <w:sz w:val="28"/>
        </w:rPr>
        <w:t xml:space="preserve"> в PSW</w:t>
      </w:r>
    </w:p>
    <w:p w:rsidR="005C1227" w:rsidRPr="008C2958" w:rsidRDefault="004322F0" w:rsidP="005272C7">
      <w:pPr>
        <w:rPr>
          <w:b/>
          <w:sz w:val="28"/>
        </w:rPr>
      </w:pPr>
      <w:r>
        <w:rPr>
          <w:b/>
          <w:sz w:val="28"/>
        </w:rPr>
        <w:t xml:space="preserve">          </w:t>
      </w:r>
      <w:r w:rsidRPr="00004363">
        <w:rPr>
          <w:b/>
          <w:sz w:val="28"/>
          <w:lang w:val="en-US"/>
        </w:rPr>
        <w:t>x</w:t>
      </w:r>
      <w:r>
        <w:rPr>
          <w:b/>
          <w:sz w:val="28"/>
        </w:rPr>
        <w:t>≥</w:t>
      </w:r>
      <w:r w:rsidRPr="009D2EA2">
        <w:rPr>
          <w:b/>
          <w:sz w:val="28"/>
        </w:rPr>
        <w:t>0,</w:t>
      </w:r>
      <w:r w:rsidRPr="00004363">
        <w:rPr>
          <w:b/>
          <w:sz w:val="28"/>
          <w:lang w:val="en-US"/>
        </w:rPr>
        <w:t>y</w:t>
      </w:r>
      <w:r w:rsidRPr="009D2EA2">
        <w:rPr>
          <w:b/>
          <w:sz w:val="28"/>
        </w:rPr>
        <w:t>&lt;0</w:t>
      </w:r>
      <w:r w:rsidR="00681D23" w:rsidRPr="009D2EA2">
        <w:rPr>
          <w:b/>
          <w:sz w:val="28"/>
        </w:rPr>
        <w:t xml:space="preserve"> </w:t>
      </w:r>
      <w:r w:rsidRPr="004322F0">
        <w:rPr>
          <w:b/>
          <w:sz w:val="28"/>
        </w:rPr>
        <w:t xml:space="preserve">     </w:t>
      </w:r>
      <w:r w:rsidR="00681D23" w:rsidRPr="00004363">
        <w:rPr>
          <w:b/>
          <w:sz w:val="28"/>
          <w:lang w:val="en-US"/>
        </w:rPr>
        <w:t>z</w:t>
      </w:r>
      <w:r w:rsidR="00681D23" w:rsidRPr="009D2EA2">
        <w:rPr>
          <w:b/>
          <w:sz w:val="28"/>
        </w:rPr>
        <w:t>=</w:t>
      </w:r>
      <w:r w:rsidR="00681D23" w:rsidRPr="00004363">
        <w:rPr>
          <w:b/>
          <w:sz w:val="28"/>
          <w:lang w:val="en-US"/>
        </w:rPr>
        <w:t>x</w:t>
      </w:r>
      <w:r w:rsidR="00681D23" w:rsidRPr="009D2EA2">
        <w:rPr>
          <w:b/>
          <w:sz w:val="28"/>
        </w:rPr>
        <w:t>+</w:t>
      </w:r>
      <w:r w:rsidRPr="004322F0">
        <w:rPr>
          <w:b/>
          <w:sz w:val="28"/>
        </w:rPr>
        <w:t>2-</w:t>
      </w:r>
      <w:r w:rsidR="00681D23" w:rsidRPr="00004363">
        <w:rPr>
          <w:b/>
          <w:sz w:val="28"/>
          <w:lang w:val="en-US"/>
        </w:rPr>
        <w:t>y</w:t>
      </w:r>
      <w:r w:rsidRPr="004322F0">
        <w:rPr>
          <w:b/>
          <w:sz w:val="28"/>
        </w:rPr>
        <w:t>=2-(</w:t>
      </w:r>
      <w:r>
        <w:rPr>
          <w:b/>
          <w:sz w:val="28"/>
          <w:lang w:val="en-US"/>
        </w:rPr>
        <w:t>y</w:t>
      </w:r>
      <w:r w:rsidRPr="004322F0">
        <w:rPr>
          <w:b/>
          <w:sz w:val="28"/>
        </w:rPr>
        <w:t>-</w:t>
      </w:r>
      <w:r>
        <w:rPr>
          <w:b/>
          <w:sz w:val="28"/>
          <w:lang w:val="en-US"/>
        </w:rPr>
        <w:t>x</w:t>
      </w:r>
      <w:r w:rsidRPr="004322F0">
        <w:rPr>
          <w:b/>
          <w:sz w:val="28"/>
        </w:rPr>
        <w:t>)</w:t>
      </w:r>
      <w:r w:rsidR="00881CC8" w:rsidRPr="00881CC8">
        <w:rPr>
          <w:b/>
          <w:sz w:val="28"/>
        </w:rPr>
        <w:t>&lt;0</w:t>
      </w:r>
      <w:r w:rsidR="00681D23" w:rsidRPr="009D2EA2">
        <w:rPr>
          <w:b/>
          <w:sz w:val="28"/>
        </w:rPr>
        <w:t xml:space="preserve"> , </w:t>
      </w:r>
      <w:r w:rsidR="00881CC8">
        <w:rPr>
          <w:b/>
          <w:sz w:val="28"/>
        </w:rPr>
        <w:t xml:space="preserve">  </w:t>
      </w:r>
      <w:r w:rsidR="007E1940" w:rsidRPr="009D2EA2">
        <w:rPr>
          <w:b/>
          <w:sz w:val="28"/>
        </w:rPr>
        <w:t>(</w:t>
      </w:r>
      <w:r w:rsidR="007E1940">
        <w:rPr>
          <w:b/>
          <w:sz w:val="28"/>
          <w:lang w:val="en-US"/>
        </w:rPr>
        <w:t>y</w:t>
      </w:r>
      <w:r w:rsidR="007E1940" w:rsidRPr="009D2EA2">
        <w:rPr>
          <w:b/>
          <w:sz w:val="28"/>
        </w:rPr>
        <w:t>&lt;</w:t>
      </w:r>
      <w:r w:rsidR="007E1940">
        <w:rPr>
          <w:b/>
          <w:sz w:val="28"/>
          <w:lang w:val="en-US"/>
        </w:rPr>
        <w:t>x</w:t>
      </w:r>
      <w:r w:rsidR="007E1940" w:rsidRPr="009D2EA2">
        <w:rPr>
          <w:b/>
          <w:sz w:val="28"/>
        </w:rPr>
        <w:t>)</w:t>
      </w:r>
      <w:r w:rsidR="000C697B" w:rsidRPr="000C697B">
        <w:rPr>
          <w:b/>
          <w:sz w:val="28"/>
        </w:rPr>
        <w:t>,если</w:t>
      </w:r>
      <w:r w:rsidR="000C697B">
        <w:rPr>
          <w:b/>
          <w:sz w:val="28"/>
        </w:rPr>
        <w:t xml:space="preserve"> </w:t>
      </w:r>
      <w:r w:rsidR="00515122" w:rsidRPr="00515122">
        <w:rPr>
          <w:b/>
          <w:sz w:val="28"/>
        </w:rPr>
        <w:t>(</w:t>
      </w:r>
      <w:r w:rsidR="00515122">
        <w:rPr>
          <w:b/>
          <w:sz w:val="28"/>
          <w:rtl/>
          <w:lang w:val="en-US" w:bidi="he-IL"/>
        </w:rPr>
        <w:t>ך</w:t>
      </w:r>
      <w:r w:rsidR="009D2EA2">
        <w:rPr>
          <w:sz w:val="28"/>
        </w:rPr>
        <w:t>OV</w:t>
      </w:r>
      <w:r w:rsidR="00515122" w:rsidRPr="00515122">
        <w:rPr>
          <w:sz w:val="28"/>
        </w:rPr>
        <w:t>)&amp;</w:t>
      </w:r>
      <w:r w:rsidR="009D2EA2" w:rsidRPr="009D2EA2">
        <w:rPr>
          <w:sz w:val="28"/>
        </w:rPr>
        <w:t>С</w:t>
      </w:r>
      <w:r w:rsidR="009D2EA2">
        <w:rPr>
          <w:sz w:val="28"/>
        </w:rPr>
        <w:t xml:space="preserve"> </w:t>
      </w:r>
      <w:r w:rsidR="009D2EA2" w:rsidRPr="00062FA3">
        <w:rPr>
          <w:sz w:val="28"/>
        </w:rPr>
        <w:t xml:space="preserve"> </w:t>
      </w:r>
    </w:p>
    <w:p w:rsidR="005272C7" w:rsidRPr="008C2958" w:rsidRDefault="00881CC8" w:rsidP="005272C7">
      <w:pPr>
        <w:rPr>
          <w:b/>
          <w:sz w:val="28"/>
        </w:rPr>
      </w:pPr>
      <w:r>
        <w:rPr>
          <w:b/>
          <w:sz w:val="28"/>
        </w:rPr>
        <w:t xml:space="preserve">          </w:t>
      </w:r>
      <w:r w:rsidRPr="00004363">
        <w:rPr>
          <w:b/>
          <w:sz w:val="28"/>
          <w:lang w:val="en-US"/>
        </w:rPr>
        <w:t>x</w:t>
      </w:r>
      <w:r w:rsidRPr="009D2EA2">
        <w:rPr>
          <w:b/>
          <w:sz w:val="28"/>
        </w:rPr>
        <w:t>&lt;0,</w:t>
      </w:r>
      <w:r w:rsidRPr="00004363">
        <w:rPr>
          <w:b/>
          <w:sz w:val="28"/>
          <w:lang w:val="en-US"/>
        </w:rPr>
        <w:t>y</w:t>
      </w:r>
      <w:r>
        <w:rPr>
          <w:b/>
          <w:sz w:val="28"/>
        </w:rPr>
        <w:t>≥</w:t>
      </w:r>
      <w:r w:rsidRPr="009D2EA2">
        <w:rPr>
          <w:b/>
          <w:sz w:val="28"/>
        </w:rPr>
        <w:t>0</w:t>
      </w:r>
      <w:r w:rsidR="00B64CD2" w:rsidRPr="00B64CD2">
        <w:rPr>
          <w:b/>
          <w:sz w:val="28"/>
        </w:rPr>
        <w:t xml:space="preserve">      </w:t>
      </w:r>
      <w:r w:rsidR="005272C7" w:rsidRPr="00004363">
        <w:rPr>
          <w:b/>
          <w:sz w:val="28"/>
          <w:lang w:val="en-US"/>
        </w:rPr>
        <w:t>z</w:t>
      </w:r>
      <w:r w:rsidR="005272C7" w:rsidRPr="009D2EA2">
        <w:rPr>
          <w:b/>
          <w:sz w:val="28"/>
        </w:rPr>
        <w:t>=</w:t>
      </w:r>
      <w:r w:rsidR="00B64CD2" w:rsidRPr="00B64CD2">
        <w:rPr>
          <w:b/>
          <w:sz w:val="28"/>
        </w:rPr>
        <w:t>2-</w:t>
      </w:r>
      <w:r w:rsidR="005272C7" w:rsidRPr="00004363">
        <w:rPr>
          <w:b/>
          <w:sz w:val="28"/>
          <w:lang w:val="en-US"/>
        </w:rPr>
        <w:t>x</w:t>
      </w:r>
      <w:r w:rsidR="005272C7" w:rsidRPr="009D2EA2">
        <w:rPr>
          <w:b/>
          <w:sz w:val="28"/>
        </w:rPr>
        <w:t>+</w:t>
      </w:r>
      <w:r w:rsidR="005272C7" w:rsidRPr="00004363">
        <w:rPr>
          <w:b/>
          <w:sz w:val="28"/>
          <w:lang w:val="en-US"/>
        </w:rPr>
        <w:t>y</w:t>
      </w:r>
      <w:r w:rsidR="00B64CD2" w:rsidRPr="00B64CD2">
        <w:rPr>
          <w:b/>
          <w:sz w:val="28"/>
        </w:rPr>
        <w:t>=</w:t>
      </w:r>
      <w:r w:rsidR="00B64CD2" w:rsidRPr="004322F0">
        <w:rPr>
          <w:b/>
          <w:sz w:val="28"/>
        </w:rPr>
        <w:t>2-(</w:t>
      </w:r>
      <w:r w:rsidR="00B64CD2">
        <w:rPr>
          <w:b/>
          <w:sz w:val="28"/>
          <w:lang w:val="en-US"/>
        </w:rPr>
        <w:t>y</w:t>
      </w:r>
      <w:r w:rsidR="00B64CD2" w:rsidRPr="004322F0">
        <w:rPr>
          <w:b/>
          <w:sz w:val="28"/>
        </w:rPr>
        <w:t>-</w:t>
      </w:r>
      <w:r w:rsidR="00B64CD2">
        <w:rPr>
          <w:b/>
          <w:sz w:val="28"/>
          <w:lang w:val="en-US"/>
        </w:rPr>
        <w:t>x</w:t>
      </w:r>
      <w:r w:rsidR="00B64CD2" w:rsidRPr="004322F0">
        <w:rPr>
          <w:b/>
          <w:sz w:val="28"/>
        </w:rPr>
        <w:t>)</w:t>
      </w:r>
      <w:r w:rsidR="00B64CD2" w:rsidRPr="00881CC8">
        <w:rPr>
          <w:b/>
          <w:sz w:val="28"/>
        </w:rPr>
        <w:t>&lt;0</w:t>
      </w:r>
      <w:r w:rsidR="00B64CD2">
        <w:rPr>
          <w:b/>
          <w:sz w:val="28"/>
        </w:rPr>
        <w:t xml:space="preserve">,   </w:t>
      </w:r>
      <w:r w:rsidR="007E1940" w:rsidRPr="009D2EA2">
        <w:rPr>
          <w:b/>
          <w:sz w:val="28"/>
        </w:rPr>
        <w:t xml:space="preserve"> (</w:t>
      </w:r>
      <w:r w:rsidR="007E1940">
        <w:rPr>
          <w:b/>
          <w:sz w:val="28"/>
          <w:lang w:val="en-US"/>
        </w:rPr>
        <w:t>x</w:t>
      </w:r>
      <w:r w:rsidR="007E1940" w:rsidRPr="009D2EA2">
        <w:rPr>
          <w:b/>
          <w:sz w:val="28"/>
        </w:rPr>
        <w:t>&lt;</w:t>
      </w:r>
      <w:r w:rsidR="007E1940">
        <w:rPr>
          <w:b/>
          <w:sz w:val="28"/>
          <w:lang w:val="en-US"/>
        </w:rPr>
        <w:t>y</w:t>
      </w:r>
      <w:r w:rsidR="007E1940" w:rsidRPr="009D2EA2">
        <w:rPr>
          <w:b/>
          <w:sz w:val="28"/>
        </w:rPr>
        <w:t>)</w:t>
      </w:r>
      <w:r w:rsidR="000C697B">
        <w:rPr>
          <w:b/>
          <w:sz w:val="28"/>
        </w:rPr>
        <w:t>,если</w:t>
      </w:r>
      <w:r w:rsidR="009D2EA2">
        <w:rPr>
          <w:b/>
          <w:sz w:val="28"/>
        </w:rPr>
        <w:t xml:space="preserve"> </w:t>
      </w:r>
      <w:r w:rsidR="00515122" w:rsidRPr="00515122">
        <w:rPr>
          <w:b/>
          <w:sz w:val="28"/>
        </w:rPr>
        <w:t>(</w:t>
      </w:r>
      <w:r w:rsidR="00515122">
        <w:rPr>
          <w:b/>
          <w:sz w:val="28"/>
          <w:rtl/>
          <w:lang w:val="en-US" w:bidi="he-IL"/>
        </w:rPr>
        <w:t>ך</w:t>
      </w:r>
      <w:r w:rsidR="00515122">
        <w:rPr>
          <w:sz w:val="28"/>
        </w:rPr>
        <w:t>OV</w:t>
      </w:r>
      <w:r w:rsidR="00515122" w:rsidRPr="00515122">
        <w:rPr>
          <w:sz w:val="28"/>
        </w:rPr>
        <w:t>)&amp;</w:t>
      </w:r>
      <w:r w:rsidR="00515122" w:rsidRPr="009D2EA2">
        <w:rPr>
          <w:sz w:val="28"/>
        </w:rPr>
        <w:t>С</w:t>
      </w:r>
      <w:r w:rsidR="009D2EA2" w:rsidRPr="00062FA3">
        <w:rPr>
          <w:sz w:val="28"/>
        </w:rPr>
        <w:t xml:space="preserve"> </w:t>
      </w:r>
    </w:p>
    <w:p w:rsidR="004322F0" w:rsidRDefault="005272C7" w:rsidP="00131A57">
      <w:pPr>
        <w:rPr>
          <w:sz w:val="28"/>
        </w:rPr>
      </w:pPr>
      <w:r w:rsidRPr="007E1940">
        <w:rPr>
          <w:b/>
          <w:sz w:val="28"/>
        </w:rPr>
        <w:t xml:space="preserve">  </w:t>
      </w:r>
      <w:r w:rsidR="009A1992" w:rsidRPr="007E1940">
        <w:rPr>
          <w:b/>
          <w:sz w:val="28"/>
        </w:rPr>
        <w:t xml:space="preserve"> </w:t>
      </w:r>
      <w:r w:rsidRPr="007E1940">
        <w:rPr>
          <w:b/>
          <w:sz w:val="28"/>
        </w:rPr>
        <w:t xml:space="preserve">        </w:t>
      </w:r>
      <w:r w:rsidR="00B64CD2" w:rsidRPr="00004363">
        <w:rPr>
          <w:b/>
          <w:sz w:val="28"/>
          <w:lang w:val="en-US"/>
        </w:rPr>
        <w:t>x</w:t>
      </w:r>
      <w:r w:rsidR="00B64CD2" w:rsidRPr="007E1940">
        <w:rPr>
          <w:b/>
          <w:sz w:val="28"/>
        </w:rPr>
        <w:t>&lt;0,</w:t>
      </w:r>
      <w:r w:rsidR="00B64CD2" w:rsidRPr="00004363">
        <w:rPr>
          <w:b/>
          <w:sz w:val="28"/>
          <w:lang w:val="en-US"/>
        </w:rPr>
        <w:t>y</w:t>
      </w:r>
      <w:r w:rsidR="00B64CD2" w:rsidRPr="007E1940">
        <w:rPr>
          <w:b/>
          <w:sz w:val="28"/>
        </w:rPr>
        <w:t>&lt;0</w:t>
      </w:r>
      <w:r w:rsidR="00B64CD2" w:rsidRPr="00B64CD2">
        <w:rPr>
          <w:b/>
          <w:sz w:val="28"/>
        </w:rPr>
        <w:t xml:space="preserve">    </w:t>
      </w:r>
      <w:r w:rsidRPr="007E1940">
        <w:rPr>
          <w:b/>
          <w:sz w:val="28"/>
        </w:rPr>
        <w:t xml:space="preserve">  </w:t>
      </w:r>
      <w:r w:rsidRPr="00004363">
        <w:rPr>
          <w:b/>
          <w:sz w:val="28"/>
          <w:lang w:val="en-US"/>
        </w:rPr>
        <w:t>z</w:t>
      </w:r>
      <w:r w:rsidRPr="007E1940">
        <w:rPr>
          <w:b/>
          <w:sz w:val="28"/>
        </w:rPr>
        <w:t>=</w:t>
      </w:r>
      <w:r w:rsidR="00B64CD2" w:rsidRPr="00B64CD2">
        <w:rPr>
          <w:b/>
          <w:sz w:val="28"/>
        </w:rPr>
        <w:t>2-</w:t>
      </w:r>
      <w:r w:rsidR="00B64CD2">
        <w:rPr>
          <w:b/>
          <w:sz w:val="28"/>
          <w:lang w:val="en-US"/>
        </w:rPr>
        <w:t>x</w:t>
      </w:r>
      <w:r w:rsidR="00B64CD2" w:rsidRPr="00B64CD2">
        <w:rPr>
          <w:b/>
          <w:sz w:val="28"/>
        </w:rPr>
        <w:t>+2-</w:t>
      </w:r>
      <w:r w:rsidR="00B64CD2">
        <w:rPr>
          <w:b/>
          <w:sz w:val="28"/>
          <w:lang w:val="en-US"/>
        </w:rPr>
        <w:t>y</w:t>
      </w:r>
      <w:r w:rsidR="00B64CD2" w:rsidRPr="00B64CD2">
        <w:rPr>
          <w:b/>
          <w:sz w:val="28"/>
        </w:rPr>
        <w:t>=2-(</w:t>
      </w:r>
      <w:r w:rsidR="00B64CD2">
        <w:rPr>
          <w:b/>
          <w:sz w:val="28"/>
          <w:lang w:val="en-US"/>
        </w:rPr>
        <w:t>x</w:t>
      </w:r>
      <w:r w:rsidR="00B64CD2" w:rsidRPr="00B64CD2">
        <w:rPr>
          <w:b/>
          <w:sz w:val="28"/>
        </w:rPr>
        <w:t>+</w:t>
      </w:r>
      <w:r w:rsidR="00B64CD2">
        <w:rPr>
          <w:b/>
          <w:sz w:val="28"/>
          <w:lang w:val="en-US"/>
        </w:rPr>
        <w:t>y</w:t>
      </w:r>
      <w:r w:rsidR="00B64CD2" w:rsidRPr="00B64CD2">
        <w:rPr>
          <w:b/>
          <w:sz w:val="28"/>
        </w:rPr>
        <w:t>)</w:t>
      </w:r>
      <w:r w:rsidRPr="007E1940">
        <w:rPr>
          <w:b/>
          <w:sz w:val="28"/>
        </w:rPr>
        <w:t xml:space="preserve"> ,</w:t>
      </w:r>
      <w:r w:rsidR="007E1940" w:rsidRPr="007E1940">
        <w:rPr>
          <w:b/>
          <w:sz w:val="28"/>
        </w:rPr>
        <w:t xml:space="preserve">   </w:t>
      </w:r>
      <w:r w:rsidRPr="007E1940">
        <w:rPr>
          <w:b/>
          <w:sz w:val="28"/>
        </w:rPr>
        <w:t xml:space="preserve"> </w:t>
      </w:r>
      <w:r w:rsidR="007E1940" w:rsidRPr="007E1940">
        <w:rPr>
          <w:b/>
          <w:sz w:val="28"/>
        </w:rPr>
        <w:t xml:space="preserve">  </w:t>
      </w:r>
      <w:r w:rsidR="007E1940" w:rsidRPr="00062FA3">
        <w:rPr>
          <w:sz w:val="28"/>
        </w:rPr>
        <w:t>переполнение</w:t>
      </w:r>
      <w:r w:rsidR="000C697B">
        <w:rPr>
          <w:sz w:val="28"/>
        </w:rPr>
        <w:t>,</w:t>
      </w:r>
      <w:r w:rsidR="00D87494" w:rsidRPr="00D87494">
        <w:rPr>
          <w:sz w:val="28"/>
        </w:rPr>
        <w:t xml:space="preserve"> </w:t>
      </w:r>
      <w:r w:rsidR="000C697B">
        <w:rPr>
          <w:sz w:val="28"/>
        </w:rPr>
        <w:t>если</w:t>
      </w:r>
      <w:r w:rsidR="007E1940" w:rsidRPr="00062FA3">
        <w:rPr>
          <w:sz w:val="28"/>
        </w:rPr>
        <w:t xml:space="preserve">  </w:t>
      </w:r>
      <w:r w:rsidR="00515122">
        <w:rPr>
          <w:sz w:val="28"/>
        </w:rPr>
        <w:t>OV</w:t>
      </w:r>
      <w:r w:rsidR="00515122" w:rsidRPr="00173CE3">
        <w:rPr>
          <w:sz w:val="28"/>
        </w:rPr>
        <w:t>&amp;</w:t>
      </w:r>
      <w:r w:rsidR="009D2EA2" w:rsidRPr="009D2EA2">
        <w:rPr>
          <w:sz w:val="28"/>
        </w:rPr>
        <w:t xml:space="preserve"> С</w:t>
      </w:r>
    </w:p>
    <w:p w:rsidR="002C432D" w:rsidRPr="00D87494" w:rsidRDefault="002C432D" w:rsidP="00131A57">
      <w:pPr>
        <w:rPr>
          <w:sz w:val="28"/>
        </w:rPr>
      </w:pPr>
    </w:p>
    <w:p w:rsidR="00991E62" w:rsidRPr="00B7371F" w:rsidRDefault="00DA5241" w:rsidP="00991E62">
      <w:pPr>
        <w:jc w:val="both"/>
        <w:rPr>
          <w:b/>
          <w:color w:val="FF0000"/>
          <w:sz w:val="28"/>
        </w:rPr>
      </w:pPr>
      <w:r w:rsidRPr="00B7371F">
        <w:rPr>
          <w:color w:val="FF0000"/>
          <w:sz w:val="28"/>
          <w:lang w:val="en-US"/>
        </w:rPr>
        <w:t>2.</w:t>
      </w:r>
      <w:r w:rsidRPr="00B7371F">
        <w:rPr>
          <w:color w:val="FF0000"/>
          <w:sz w:val="28"/>
        </w:rPr>
        <w:t>3</w:t>
      </w:r>
      <w:r w:rsidR="00991E62" w:rsidRPr="00B7371F">
        <w:rPr>
          <w:color w:val="FF0000"/>
          <w:sz w:val="28"/>
          <w:lang w:val="en-US"/>
        </w:rPr>
        <w:t>.</w:t>
      </w:r>
      <w:r w:rsidR="00AB792C" w:rsidRPr="00B7371F">
        <w:rPr>
          <w:color w:val="FF0000"/>
          <w:sz w:val="28"/>
          <w:lang w:val="en-US"/>
        </w:rPr>
        <w:t>2.</w:t>
      </w:r>
      <w:r w:rsidR="00991E62" w:rsidRPr="00B7371F">
        <w:rPr>
          <w:color w:val="FF0000"/>
          <w:sz w:val="28"/>
          <w:lang w:val="en-US"/>
        </w:rPr>
        <w:t xml:space="preserve"> </w:t>
      </w:r>
      <w:r w:rsidR="00991E62" w:rsidRPr="00B7371F">
        <w:rPr>
          <w:b/>
          <w:color w:val="FF0000"/>
          <w:sz w:val="28"/>
        </w:rPr>
        <w:t xml:space="preserve">Умножение </w:t>
      </w:r>
    </w:p>
    <w:p w:rsidR="00991E62" w:rsidRPr="008C18AD" w:rsidRDefault="002E2615" w:rsidP="008C18AD">
      <w:pPr>
        <w:pStyle w:val="43"/>
        <w:rPr>
          <w:b/>
          <w:sz w:val="28"/>
        </w:rPr>
      </w:pPr>
      <w:r>
        <w:rPr>
          <w:b/>
          <w:sz w:val="28"/>
        </w:rPr>
        <w:t>1)Умножение</w:t>
      </w:r>
      <w:r w:rsidR="009123D5">
        <w:rPr>
          <w:b/>
          <w:sz w:val="28"/>
        </w:rPr>
        <w:t xml:space="preserve"> двоичных дробных чисел</w:t>
      </w:r>
      <w:r w:rsidR="00B7371F">
        <w:rPr>
          <w:b/>
          <w:sz w:val="28"/>
        </w:rPr>
        <w:t xml:space="preserve"> в С51</w:t>
      </w:r>
    </w:p>
    <w:p w:rsidR="007B532A" w:rsidRPr="00337DF6" w:rsidRDefault="00991E62" w:rsidP="00991E62">
      <w:pPr>
        <w:jc w:val="both"/>
        <w:rPr>
          <w:sz w:val="28"/>
          <w:szCs w:val="28"/>
        </w:rPr>
      </w:pPr>
      <w:r>
        <w:rPr>
          <w:sz w:val="28"/>
          <w:szCs w:val="28"/>
        </w:rPr>
        <w:t>Как следует из раздела 1.2</w:t>
      </w:r>
      <w:r w:rsidRPr="00A60D02">
        <w:rPr>
          <w:sz w:val="28"/>
          <w:szCs w:val="28"/>
        </w:rPr>
        <w:t xml:space="preserve">, </w:t>
      </w:r>
      <w:r w:rsidRPr="00A60D02">
        <w:rPr>
          <w:b/>
          <w:sz w:val="28"/>
          <w:szCs w:val="28"/>
        </w:rPr>
        <w:t>двоичные коды</w:t>
      </w:r>
      <w:r w:rsidRPr="00A60D02">
        <w:rPr>
          <w:sz w:val="28"/>
          <w:szCs w:val="28"/>
        </w:rPr>
        <w:t xml:space="preserve"> </w:t>
      </w:r>
      <w:r w:rsidRPr="00A60D02">
        <w:rPr>
          <w:b/>
          <w:sz w:val="28"/>
          <w:szCs w:val="28"/>
        </w:rPr>
        <w:t>(</w:t>
      </w:r>
      <w:r w:rsidRPr="00A60D02">
        <w:rPr>
          <w:b/>
          <w:sz w:val="28"/>
          <w:szCs w:val="28"/>
          <w:lang w:val="en-US"/>
        </w:rPr>
        <w:t>n</w:t>
      </w:r>
      <w:r w:rsidRPr="00A60D02">
        <w:rPr>
          <w:b/>
          <w:sz w:val="28"/>
          <w:szCs w:val="28"/>
        </w:rPr>
        <w:t>)</w:t>
      </w:r>
      <w:r w:rsidRPr="00A60D02">
        <w:rPr>
          <w:sz w:val="28"/>
          <w:szCs w:val="28"/>
        </w:rPr>
        <w:t xml:space="preserve">-разрядных дробных чисел и соответствующих целых в масштабе </w:t>
      </w:r>
      <w:r w:rsidRPr="00A60D02">
        <w:rPr>
          <w:b/>
          <w:sz w:val="28"/>
          <w:szCs w:val="28"/>
        </w:rPr>
        <w:t>2</w:t>
      </w:r>
      <w:r w:rsidRPr="00A60D02">
        <w:rPr>
          <w:b/>
          <w:sz w:val="28"/>
          <w:szCs w:val="28"/>
          <w:vertAlign w:val="superscript"/>
          <w:lang w:val="en-US"/>
        </w:rPr>
        <w:t>n</w:t>
      </w:r>
      <w:r w:rsidRPr="00A60D02">
        <w:rPr>
          <w:sz w:val="28"/>
          <w:szCs w:val="28"/>
        </w:rPr>
        <w:t xml:space="preserve"> совпадают. Следовательно, двоичные </w:t>
      </w:r>
    </w:p>
    <w:p w:rsidR="00B839F0" w:rsidRDefault="00991E62" w:rsidP="00991E62">
      <w:pPr>
        <w:jc w:val="both"/>
        <w:rPr>
          <w:sz w:val="28"/>
          <w:szCs w:val="28"/>
          <w:lang w:val="en-US"/>
        </w:rPr>
      </w:pPr>
      <w:r w:rsidRPr="00A60D02">
        <w:rPr>
          <w:sz w:val="28"/>
          <w:szCs w:val="28"/>
        </w:rPr>
        <w:t xml:space="preserve">коды дробных произведений в масштабе </w:t>
      </w:r>
      <w:r w:rsidRPr="00A60D02">
        <w:rPr>
          <w:b/>
          <w:sz w:val="28"/>
          <w:szCs w:val="28"/>
        </w:rPr>
        <w:t>2</w:t>
      </w:r>
      <w:r w:rsidRPr="00A60D02">
        <w:rPr>
          <w:b/>
          <w:sz w:val="28"/>
          <w:szCs w:val="28"/>
          <w:vertAlign w:val="superscript"/>
        </w:rPr>
        <w:t>2</w:t>
      </w:r>
      <w:r w:rsidRPr="00A60D02">
        <w:rPr>
          <w:b/>
          <w:sz w:val="28"/>
          <w:szCs w:val="28"/>
          <w:vertAlign w:val="superscript"/>
          <w:lang w:val="en-US"/>
        </w:rPr>
        <w:t>n</w:t>
      </w:r>
      <w:r w:rsidRPr="00A60D02">
        <w:rPr>
          <w:sz w:val="28"/>
          <w:szCs w:val="28"/>
        </w:rPr>
        <w:t xml:space="preserve"> также совпадают с </w:t>
      </w:r>
    </w:p>
    <w:p w:rsidR="00E46E22" w:rsidRPr="002C5652" w:rsidRDefault="00991E62" w:rsidP="00991E62">
      <w:pPr>
        <w:jc w:val="both"/>
        <w:rPr>
          <w:sz w:val="28"/>
          <w:szCs w:val="28"/>
        </w:rPr>
      </w:pPr>
      <w:r w:rsidRPr="00A60D02">
        <w:rPr>
          <w:sz w:val="28"/>
          <w:szCs w:val="28"/>
        </w:rPr>
        <w:t>целыми произведениями и алгоритмы дробных произведений применимы к целым</w:t>
      </w:r>
      <w:r>
        <w:rPr>
          <w:sz w:val="28"/>
          <w:szCs w:val="28"/>
        </w:rPr>
        <w:t xml:space="preserve"> – возможно при записи целых и дробных </w:t>
      </w:r>
    </w:p>
    <w:p w:rsidR="002E342A" w:rsidRPr="00E767CF" w:rsidRDefault="00991E62" w:rsidP="00991E62">
      <w:pPr>
        <w:jc w:val="both"/>
        <w:rPr>
          <w:sz w:val="28"/>
          <w:szCs w:val="28"/>
        </w:rPr>
      </w:pPr>
      <w:r>
        <w:rPr>
          <w:sz w:val="28"/>
          <w:szCs w:val="28"/>
        </w:rPr>
        <w:t>чисел в форматах одинаковой размерности различная нумерация разрядов</w:t>
      </w:r>
      <w:r w:rsidRPr="00A60D02">
        <w:rPr>
          <w:sz w:val="28"/>
          <w:szCs w:val="28"/>
        </w:rPr>
        <w:t>.</w:t>
      </w:r>
    </w:p>
    <w:p w:rsidR="00FA1012" w:rsidRDefault="00FA1012" w:rsidP="00FA1012">
      <w:pPr>
        <w:pStyle w:val="43"/>
        <w:rPr>
          <w:rFonts w:ascii="Times New Roman" w:hAnsi="Times New Roman"/>
          <w:sz w:val="28"/>
          <w:szCs w:val="28"/>
          <w:lang w:val="en-US"/>
        </w:rPr>
      </w:pPr>
      <w:r w:rsidRPr="00A41B4F">
        <w:rPr>
          <w:rFonts w:ascii="Times New Roman" w:hAnsi="Times New Roman"/>
          <w:sz w:val="28"/>
          <w:szCs w:val="28"/>
        </w:rPr>
        <w:t xml:space="preserve">Форматы </w:t>
      </w:r>
      <w:r>
        <w:rPr>
          <w:rFonts w:ascii="Times New Roman" w:hAnsi="Times New Roman"/>
          <w:sz w:val="28"/>
          <w:szCs w:val="28"/>
        </w:rPr>
        <w:t xml:space="preserve">дробных </w:t>
      </w:r>
      <w:r w:rsidRPr="00FA1012">
        <w:rPr>
          <w:rFonts w:ascii="Times New Roman" w:hAnsi="Times New Roman"/>
          <w:sz w:val="28"/>
          <w:szCs w:val="28"/>
        </w:rPr>
        <w:t>чисе</w:t>
      </w:r>
      <w:r>
        <w:rPr>
          <w:rFonts w:ascii="Times New Roman" w:hAnsi="Times New Roman"/>
          <w:sz w:val="28"/>
          <w:szCs w:val="28"/>
        </w:rPr>
        <w:t xml:space="preserve">л с фиксированной точкой в </w:t>
      </w:r>
      <w:r>
        <w:rPr>
          <w:rFonts w:ascii="Times New Roman" w:hAnsi="Times New Roman"/>
          <w:sz w:val="28"/>
          <w:szCs w:val="28"/>
          <w:lang w:val="en-US"/>
        </w:rPr>
        <w:t>mcs</w:t>
      </w:r>
      <w:r w:rsidRPr="008C7AA8">
        <w:rPr>
          <w:rFonts w:ascii="Times New Roman" w:hAnsi="Times New Roman"/>
          <w:sz w:val="28"/>
          <w:szCs w:val="28"/>
        </w:rPr>
        <w:t>51</w:t>
      </w:r>
    </w:p>
    <w:p w:rsidR="00F05EAA" w:rsidRDefault="00F05EAA" w:rsidP="00FA1012">
      <w:pPr>
        <w:pStyle w:val="43"/>
        <w:rPr>
          <w:rFonts w:ascii="Times New Roman" w:hAnsi="Times New Roman"/>
          <w:sz w:val="28"/>
          <w:szCs w:val="28"/>
          <w:lang w:val="en-US"/>
        </w:rPr>
      </w:pPr>
    </w:p>
    <w:p w:rsidR="00F05EAA" w:rsidRDefault="00F05EAA" w:rsidP="00FA1012">
      <w:pPr>
        <w:pStyle w:val="43"/>
        <w:rPr>
          <w:rFonts w:ascii="Times New Roman" w:hAnsi="Times New Roman"/>
          <w:sz w:val="28"/>
          <w:szCs w:val="28"/>
          <w:lang w:val="en-US"/>
        </w:rPr>
      </w:pPr>
    </w:p>
    <w:p w:rsidR="00F05EAA" w:rsidRDefault="00F05EAA" w:rsidP="00FA1012">
      <w:pPr>
        <w:pStyle w:val="43"/>
        <w:rPr>
          <w:rFonts w:ascii="Times New Roman" w:hAnsi="Times New Roman"/>
          <w:sz w:val="28"/>
          <w:szCs w:val="28"/>
          <w:lang w:val="en-US"/>
        </w:rPr>
      </w:pPr>
    </w:p>
    <w:p w:rsidR="00F05EAA" w:rsidRPr="00F05EAA" w:rsidRDefault="00F05EAA" w:rsidP="00FA1012">
      <w:pPr>
        <w:pStyle w:val="43"/>
        <w:rPr>
          <w:rFonts w:ascii="Times New Roman" w:hAnsi="Times New Roman"/>
          <w:sz w:val="28"/>
          <w:szCs w:val="28"/>
          <w:lang w:val="en-US"/>
        </w:rPr>
      </w:pPr>
    </w:p>
    <w:p w:rsidR="00FA1012" w:rsidRPr="008C7AA8" w:rsidRDefault="00FA1012" w:rsidP="00FA1012">
      <w:pPr>
        <w:pStyle w:val="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rect id="_x0000_s4072" style="position:absolute;margin-left:225.3pt;margin-top:15.8pt;width:126.75pt;height:20.25pt;z-index:-251686400" fillcolor="#00b0f0"/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rect id="_x0000_s4071" style="position:absolute;margin-left:133.05pt;margin-top:15.8pt;width:64.5pt;height:20.25pt;z-index:-251687424" fillcolor="#00b0f0"/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rect id="_x0000_s4070" style="position:absolute;margin-left:34.8pt;margin-top:15.8pt;width:66.55pt;height:20.25pt;z-index:-251688448" fillcolor="#00b0f0"/>
        </w:pict>
      </w:r>
    </w:p>
    <w:p w:rsidR="00FA1012" w:rsidRPr="008C7AA8" w:rsidRDefault="00FA1012" w:rsidP="00FA1012">
      <w:pPr>
        <w:pStyle w:val="43"/>
        <w:rPr>
          <w:rFonts w:ascii="Times New Roman" w:hAnsi="Times New Roman"/>
          <w:b/>
          <w:sz w:val="28"/>
          <w:szCs w:val="28"/>
        </w:rPr>
      </w:pPr>
      <w:r w:rsidRPr="008C7AA8">
        <w:rPr>
          <w:rFonts w:ascii="Times New Roman" w:hAnsi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 w:rsidRPr="008C7AA8">
        <w:rPr>
          <w:rFonts w:ascii="Times New Roman" w:hAnsi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/>
          <w:b/>
          <w:sz w:val="28"/>
          <w:szCs w:val="28"/>
        </w:rPr>
        <w:t xml:space="preserve">*          </w:t>
      </w:r>
      <w:r w:rsidRPr="008C7AA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8C7AA8">
        <w:rPr>
          <w:rFonts w:ascii="Times New Roman" w:hAnsi="Times New Roman"/>
          <w:b/>
          <w:sz w:val="28"/>
          <w:szCs w:val="28"/>
        </w:rPr>
        <w:t xml:space="preserve">          </w:t>
      </w:r>
      <w:r w:rsidRPr="00D475D2">
        <w:rPr>
          <w:rFonts w:ascii="Times New Roman" w:hAnsi="Times New Roman"/>
          <w:b/>
          <w:sz w:val="28"/>
          <w:szCs w:val="28"/>
          <w:lang w:val="en-US"/>
        </w:rPr>
        <w:sym w:font="Wingdings" w:char="F0E0"/>
      </w:r>
      <w:r w:rsidRPr="008C7AA8">
        <w:rPr>
          <w:rFonts w:ascii="Times New Roman" w:hAnsi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/>
          <w:b/>
          <w:sz w:val="28"/>
          <w:szCs w:val="28"/>
          <w:lang w:val="en-US"/>
        </w:rPr>
        <w:t>S</w:t>
      </w:r>
    </w:p>
    <w:p w:rsidR="00FA1012" w:rsidRDefault="00FA1012" w:rsidP="00FA1012">
      <w:pPr>
        <w:pStyle w:val="43"/>
        <w:rPr>
          <w:rFonts w:ascii="Times New Roman" w:hAnsi="Times New Roman"/>
          <w:sz w:val="24"/>
        </w:rPr>
      </w:pPr>
      <w:r w:rsidRPr="008C7AA8">
        <w:rPr>
          <w:rFonts w:ascii="Times New Roman" w:hAnsi="Times New Roman"/>
          <w:sz w:val="28"/>
        </w:rPr>
        <w:t xml:space="preserve">      (,) </w:t>
      </w:r>
      <w:r w:rsidRPr="008C7AA8">
        <w:rPr>
          <w:rFonts w:ascii="Times New Roman" w:hAnsi="Times New Roman"/>
          <w:sz w:val="24"/>
        </w:rPr>
        <w:t xml:space="preserve">1                  8      (,) 1                 8     (,) 1                                    16 </w:t>
      </w:r>
    </w:p>
    <w:p w:rsidR="00FA1012" w:rsidRPr="00FA1012" w:rsidRDefault="00FA1012" w:rsidP="00991E62">
      <w:pPr>
        <w:jc w:val="both"/>
        <w:rPr>
          <w:sz w:val="28"/>
          <w:szCs w:val="28"/>
          <w:lang w:val="en-US"/>
        </w:rPr>
      </w:pPr>
    </w:p>
    <w:p w:rsidR="00A90599" w:rsidRPr="00B839F0" w:rsidRDefault="00991E62" w:rsidP="00991E62">
      <w:pPr>
        <w:jc w:val="both"/>
        <w:rPr>
          <w:sz w:val="28"/>
          <w:szCs w:val="28"/>
        </w:rPr>
      </w:pPr>
      <w:r>
        <w:rPr>
          <w:sz w:val="28"/>
          <w:szCs w:val="28"/>
        </w:rPr>
        <w:t>Приведение полиномиальной фо</w:t>
      </w:r>
      <w:r w:rsidR="00286A3F">
        <w:rPr>
          <w:sz w:val="28"/>
          <w:szCs w:val="28"/>
        </w:rPr>
        <w:t>рмы представления чисел к</w:t>
      </w:r>
      <w:r>
        <w:rPr>
          <w:sz w:val="28"/>
          <w:szCs w:val="28"/>
        </w:rPr>
        <w:t xml:space="preserve"> </w:t>
      </w:r>
    </w:p>
    <w:p w:rsidR="008C7AA8" w:rsidRPr="001301D8" w:rsidRDefault="00286A3F" w:rsidP="00991E62">
      <w:pPr>
        <w:jc w:val="both"/>
        <w:rPr>
          <w:sz w:val="28"/>
          <w:szCs w:val="28"/>
        </w:rPr>
      </w:pPr>
      <w:r w:rsidRPr="001301D8">
        <w:rPr>
          <w:sz w:val="28"/>
          <w:szCs w:val="28"/>
        </w:rPr>
        <w:t>итерационной</w:t>
      </w:r>
      <w:r w:rsidR="00991E62">
        <w:rPr>
          <w:sz w:val="28"/>
          <w:szCs w:val="28"/>
        </w:rPr>
        <w:t xml:space="preserve"> для вычисления произведения</w:t>
      </w:r>
    </w:p>
    <w:p w:rsidR="008413D3" w:rsidRDefault="008413D3" w:rsidP="00E00323">
      <w:pPr>
        <w:pStyle w:val="43"/>
        <w:tabs>
          <w:tab w:val="left" w:pos="8560"/>
        </w:tabs>
        <w:rPr>
          <w:rFonts w:ascii="Times New Roman" w:hAnsi="Times New Roman"/>
          <w:b/>
          <w:sz w:val="28"/>
          <w:szCs w:val="28"/>
          <w:lang w:val="en-US"/>
        </w:rPr>
      </w:pPr>
    </w:p>
    <w:p w:rsidR="00E00323" w:rsidRPr="008413D3" w:rsidRDefault="00E00323" w:rsidP="008413D3">
      <w:pPr>
        <w:pStyle w:val="43"/>
        <w:tabs>
          <w:tab w:val="left" w:pos="8560"/>
        </w:tabs>
        <w:rPr>
          <w:rFonts w:ascii="Times New Roman" w:hAnsi="Times New Roman"/>
          <w:b/>
          <w:sz w:val="28"/>
          <w:szCs w:val="28"/>
        </w:rPr>
      </w:pPr>
      <w:r w:rsidRPr="00FF3257">
        <w:rPr>
          <w:rFonts w:ascii="Times New Roman" w:hAnsi="Times New Roman"/>
          <w:b/>
          <w:sz w:val="28"/>
          <w:szCs w:val="28"/>
        </w:rPr>
        <w:t xml:space="preserve"> </w:t>
      </w:r>
      <w:r w:rsidRPr="00775B89">
        <w:rPr>
          <w:rFonts w:ascii="Times New Roman" w:hAnsi="Times New Roman"/>
          <w:b/>
          <w:sz w:val="28"/>
          <w:szCs w:val="28"/>
        </w:rPr>
        <w:t xml:space="preserve"> а)Вычисление с общим членом ряда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A1012">
        <w:rPr>
          <w:rFonts w:ascii="Times New Roman" w:hAnsi="Times New Roman"/>
          <w:sz w:val="28"/>
          <w:szCs w:val="28"/>
        </w:rPr>
        <w:t xml:space="preserve">со стороны старших разрядов </w:t>
      </w:r>
      <w:r>
        <w:rPr>
          <w:rFonts w:ascii="Times New Roman" w:hAnsi="Times New Roman"/>
          <w:sz w:val="28"/>
          <w:szCs w:val="28"/>
        </w:rPr>
        <w:t>множителя</w:t>
      </w:r>
    </w:p>
    <w:p w:rsidR="00991E62" w:rsidRPr="00004363" w:rsidRDefault="00E00323" w:rsidP="00991E62">
      <w:pPr>
        <w:jc w:val="both"/>
        <w:rPr>
          <w:b/>
          <w:sz w:val="28"/>
          <w:szCs w:val="28"/>
          <w:lang w:val="en-US"/>
        </w:rPr>
      </w:pPr>
      <w:r w:rsidRPr="008413D3">
        <w:rPr>
          <w:b/>
          <w:sz w:val="28"/>
          <w:szCs w:val="28"/>
        </w:rPr>
        <w:t xml:space="preserve">                 </w:t>
      </w:r>
      <w:r w:rsidR="00991E62" w:rsidRPr="00004363">
        <w:rPr>
          <w:b/>
          <w:sz w:val="28"/>
          <w:szCs w:val="28"/>
          <w:lang w:val="en-US"/>
        </w:rPr>
        <w:t>S=A*B=A</w:t>
      </w:r>
      <w:r w:rsidR="00A41B4F">
        <w:rPr>
          <w:b/>
          <w:sz w:val="28"/>
          <w:szCs w:val="28"/>
          <w:lang w:val="en-US"/>
        </w:rPr>
        <w:t>*</w:t>
      </w:r>
      <w:r w:rsidR="00991E62" w:rsidRPr="00004363">
        <w:rPr>
          <w:b/>
          <w:sz w:val="28"/>
          <w:szCs w:val="28"/>
          <w:lang w:val="en-US"/>
        </w:rPr>
        <w:t>(B=0.b</w:t>
      </w:r>
      <w:r w:rsidR="00991E62" w:rsidRPr="00004363">
        <w:rPr>
          <w:b/>
          <w:sz w:val="28"/>
          <w:szCs w:val="28"/>
          <w:vertAlign w:val="subscript"/>
          <w:lang w:val="en-US"/>
        </w:rPr>
        <w:t>1</w:t>
      </w:r>
      <w:r w:rsidR="00991E62" w:rsidRPr="00004363">
        <w:rPr>
          <w:b/>
          <w:sz w:val="28"/>
          <w:szCs w:val="28"/>
          <w:lang w:val="en-US"/>
        </w:rPr>
        <w:t>b</w:t>
      </w:r>
      <w:r w:rsidR="00991E62" w:rsidRPr="00004363">
        <w:rPr>
          <w:b/>
          <w:sz w:val="28"/>
          <w:szCs w:val="28"/>
          <w:vertAlign w:val="subscript"/>
          <w:lang w:val="en-US"/>
        </w:rPr>
        <w:t>2</w:t>
      </w:r>
      <w:r w:rsidR="00991E62" w:rsidRPr="00004363">
        <w:rPr>
          <w:b/>
          <w:sz w:val="28"/>
          <w:szCs w:val="28"/>
          <w:lang w:val="en-US"/>
        </w:rPr>
        <w:t>..b</w:t>
      </w:r>
      <w:r w:rsidR="00991E62" w:rsidRPr="00004363">
        <w:rPr>
          <w:b/>
          <w:sz w:val="28"/>
          <w:szCs w:val="28"/>
          <w:vertAlign w:val="subscript"/>
          <w:lang w:val="en-US"/>
        </w:rPr>
        <w:t>n</w:t>
      </w:r>
      <w:r w:rsidR="00991E62" w:rsidRPr="00004363">
        <w:rPr>
          <w:b/>
          <w:sz w:val="28"/>
          <w:szCs w:val="28"/>
          <w:lang w:val="en-US"/>
        </w:rPr>
        <w:t xml:space="preserve"> ) =</w:t>
      </w:r>
      <w:r w:rsidR="00991E62" w:rsidRPr="00004363">
        <w:rPr>
          <w:b/>
          <w:sz w:val="28"/>
          <w:szCs w:val="28"/>
          <w:vertAlign w:val="subscript"/>
          <w:lang w:val="en-US"/>
        </w:rPr>
        <w:t xml:space="preserve">  </w:t>
      </w:r>
      <w:r w:rsidR="00991E62" w:rsidRPr="00004363">
        <w:rPr>
          <w:b/>
          <w:sz w:val="28"/>
          <w:szCs w:val="28"/>
          <w:lang w:val="en-US"/>
        </w:rPr>
        <w:t>A</w:t>
      </w:r>
      <w:r w:rsidR="00A41B4F">
        <w:rPr>
          <w:b/>
          <w:sz w:val="28"/>
          <w:szCs w:val="28"/>
          <w:lang w:val="en-US"/>
        </w:rPr>
        <w:t>*</w:t>
      </w:r>
      <w:r w:rsidR="00991E62" w:rsidRPr="00004363">
        <w:rPr>
          <w:b/>
          <w:sz w:val="28"/>
          <w:szCs w:val="28"/>
          <w:lang w:val="en-US"/>
        </w:rPr>
        <w:t>(b</w:t>
      </w:r>
      <w:r w:rsidR="00991E62" w:rsidRPr="00004363">
        <w:rPr>
          <w:b/>
          <w:sz w:val="28"/>
          <w:szCs w:val="28"/>
          <w:vertAlign w:val="subscript"/>
          <w:lang w:val="en-US"/>
        </w:rPr>
        <w:t>1</w:t>
      </w:r>
      <w:r w:rsidR="00991E62" w:rsidRPr="00004363">
        <w:rPr>
          <w:b/>
          <w:sz w:val="28"/>
          <w:szCs w:val="28"/>
          <w:lang w:val="en-US"/>
        </w:rPr>
        <w:t>2</w:t>
      </w:r>
      <w:r w:rsidR="00991E62" w:rsidRPr="00004363">
        <w:rPr>
          <w:b/>
          <w:sz w:val="28"/>
          <w:szCs w:val="28"/>
          <w:vertAlign w:val="superscript"/>
          <w:lang w:val="en-US"/>
        </w:rPr>
        <w:t xml:space="preserve">-1 </w:t>
      </w:r>
      <w:r w:rsidR="00991E62" w:rsidRPr="00004363">
        <w:rPr>
          <w:b/>
          <w:sz w:val="28"/>
          <w:szCs w:val="28"/>
          <w:lang w:val="en-US"/>
        </w:rPr>
        <w:t>+ b</w:t>
      </w:r>
      <w:r w:rsidR="00991E62" w:rsidRPr="00004363">
        <w:rPr>
          <w:b/>
          <w:sz w:val="28"/>
          <w:szCs w:val="28"/>
          <w:vertAlign w:val="subscript"/>
          <w:lang w:val="en-US"/>
        </w:rPr>
        <w:t>2</w:t>
      </w:r>
      <w:r w:rsidR="00991E62" w:rsidRPr="00004363">
        <w:rPr>
          <w:b/>
          <w:sz w:val="28"/>
          <w:szCs w:val="28"/>
          <w:lang w:val="en-US"/>
        </w:rPr>
        <w:t>2</w:t>
      </w:r>
      <w:r w:rsidR="00991E62" w:rsidRPr="00004363">
        <w:rPr>
          <w:b/>
          <w:sz w:val="28"/>
          <w:szCs w:val="28"/>
          <w:vertAlign w:val="superscript"/>
          <w:lang w:val="en-US"/>
        </w:rPr>
        <w:t>-2</w:t>
      </w:r>
      <w:r w:rsidR="00991E62" w:rsidRPr="00004363">
        <w:rPr>
          <w:b/>
          <w:sz w:val="28"/>
          <w:szCs w:val="28"/>
          <w:lang w:val="en-US"/>
        </w:rPr>
        <w:t xml:space="preserve"> .. +b</w:t>
      </w:r>
      <w:r w:rsidR="00991E62" w:rsidRPr="00004363">
        <w:rPr>
          <w:b/>
          <w:sz w:val="28"/>
          <w:szCs w:val="28"/>
          <w:vertAlign w:val="subscript"/>
          <w:lang w:val="en-US"/>
        </w:rPr>
        <w:t>n-1</w:t>
      </w:r>
      <w:r w:rsidR="00991E62" w:rsidRPr="00004363">
        <w:rPr>
          <w:b/>
          <w:sz w:val="28"/>
          <w:szCs w:val="28"/>
          <w:lang w:val="en-US"/>
        </w:rPr>
        <w:t>2</w:t>
      </w:r>
      <w:r w:rsidR="00991E62" w:rsidRPr="00004363">
        <w:rPr>
          <w:b/>
          <w:sz w:val="28"/>
          <w:szCs w:val="28"/>
          <w:vertAlign w:val="superscript"/>
          <w:lang w:val="en-US"/>
        </w:rPr>
        <w:t>-n+1</w:t>
      </w:r>
      <w:r w:rsidR="00991E62" w:rsidRPr="00004363">
        <w:rPr>
          <w:b/>
          <w:sz w:val="28"/>
          <w:szCs w:val="28"/>
          <w:lang w:val="en-US"/>
        </w:rPr>
        <w:t>+b</w:t>
      </w:r>
      <w:r w:rsidR="00991E62" w:rsidRPr="00004363">
        <w:rPr>
          <w:b/>
          <w:sz w:val="28"/>
          <w:szCs w:val="28"/>
          <w:vertAlign w:val="subscript"/>
          <w:lang w:val="en-US"/>
        </w:rPr>
        <w:t>n</w:t>
      </w:r>
      <w:r w:rsidR="00991E62" w:rsidRPr="00004363">
        <w:rPr>
          <w:b/>
          <w:sz w:val="28"/>
          <w:szCs w:val="28"/>
          <w:lang w:val="en-US"/>
        </w:rPr>
        <w:t>2</w:t>
      </w:r>
      <w:r w:rsidR="00991E62" w:rsidRPr="00004363">
        <w:rPr>
          <w:b/>
          <w:sz w:val="28"/>
          <w:szCs w:val="28"/>
          <w:vertAlign w:val="superscript"/>
          <w:lang w:val="en-US"/>
        </w:rPr>
        <w:t>-n</w:t>
      </w:r>
      <w:r w:rsidR="00991E62" w:rsidRPr="00004363">
        <w:rPr>
          <w:b/>
          <w:sz w:val="28"/>
          <w:szCs w:val="28"/>
          <w:lang w:val="en-US"/>
        </w:rPr>
        <w:t xml:space="preserve">)= </w:t>
      </w:r>
    </w:p>
    <w:p w:rsidR="00FA1012" w:rsidRPr="00E00323" w:rsidRDefault="00E00323" w:rsidP="00FF3257">
      <w:pPr>
        <w:pStyle w:val="43"/>
        <w:tabs>
          <w:tab w:val="left" w:pos="8560"/>
        </w:tabs>
        <w:rPr>
          <w:rFonts w:ascii="Times New Roman" w:hAnsi="Times New Roman"/>
          <w:b/>
          <w:sz w:val="28"/>
          <w:szCs w:val="28"/>
          <w:lang w:val="en-US"/>
        </w:rPr>
      </w:pPr>
      <w:r w:rsidRPr="00E00323">
        <w:rPr>
          <w:rFonts w:ascii="Times New Roman" w:hAnsi="Times New Roman"/>
          <w:b/>
          <w:sz w:val="28"/>
          <w:szCs w:val="28"/>
          <w:lang w:val="en-US"/>
        </w:rPr>
        <w:t xml:space="preserve">                      </w:t>
      </w:r>
      <w:r w:rsidR="00991E62" w:rsidRPr="00004363">
        <w:rPr>
          <w:rFonts w:ascii="Times New Roman" w:hAnsi="Times New Roman"/>
          <w:b/>
          <w:sz w:val="28"/>
          <w:szCs w:val="28"/>
          <w:lang w:val="en-US"/>
        </w:rPr>
        <w:t>= Ab</w:t>
      </w:r>
      <w:r w:rsidR="00991E62"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 w:rsidR="00991E62" w:rsidRPr="00004363">
        <w:rPr>
          <w:rFonts w:ascii="Times New Roman" w:hAnsi="Times New Roman"/>
          <w:b/>
          <w:sz w:val="28"/>
          <w:szCs w:val="28"/>
          <w:lang w:val="en-US"/>
        </w:rPr>
        <w:t>2</w:t>
      </w:r>
      <w:r w:rsidR="00991E62" w:rsidRPr="0000436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-1</w:t>
      </w:r>
      <w:r w:rsidR="00991E62" w:rsidRPr="00004363">
        <w:rPr>
          <w:rFonts w:ascii="Times New Roman" w:hAnsi="Times New Roman"/>
          <w:b/>
          <w:sz w:val="28"/>
          <w:szCs w:val="28"/>
          <w:lang w:val="en-US"/>
        </w:rPr>
        <w:t xml:space="preserve"> + Ab</w:t>
      </w:r>
      <w:r w:rsidR="00991E62"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 w:rsidR="00991E62" w:rsidRPr="00004363">
        <w:rPr>
          <w:rFonts w:ascii="Times New Roman" w:hAnsi="Times New Roman"/>
          <w:b/>
          <w:sz w:val="28"/>
          <w:szCs w:val="28"/>
          <w:lang w:val="en-US"/>
        </w:rPr>
        <w:t>2</w:t>
      </w:r>
      <w:r w:rsidR="00991E62" w:rsidRPr="0000436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-2</w:t>
      </w:r>
      <w:r w:rsidR="00991E62" w:rsidRPr="00004363">
        <w:rPr>
          <w:rFonts w:ascii="Times New Roman" w:hAnsi="Times New Roman"/>
          <w:b/>
          <w:sz w:val="28"/>
          <w:szCs w:val="28"/>
          <w:lang w:val="en-US"/>
        </w:rPr>
        <w:t xml:space="preserve">..  </w:t>
      </w:r>
      <w:r w:rsidR="00991E62" w:rsidRPr="00E00323">
        <w:rPr>
          <w:rFonts w:ascii="Times New Roman" w:hAnsi="Times New Roman"/>
          <w:b/>
          <w:sz w:val="28"/>
          <w:szCs w:val="28"/>
          <w:lang w:val="en-US"/>
        </w:rPr>
        <w:t>+</w:t>
      </w:r>
      <w:r w:rsidR="00991E62" w:rsidRPr="00004363">
        <w:rPr>
          <w:rFonts w:ascii="Times New Roman" w:hAnsi="Times New Roman"/>
          <w:b/>
          <w:sz w:val="28"/>
          <w:szCs w:val="28"/>
          <w:lang w:val="en-US"/>
        </w:rPr>
        <w:t>Ab</w:t>
      </w:r>
      <w:r w:rsidR="00991E62"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n</w:t>
      </w:r>
      <w:r w:rsidR="00991E62" w:rsidRPr="00E00323">
        <w:rPr>
          <w:rFonts w:ascii="Times New Roman" w:hAnsi="Times New Roman"/>
          <w:b/>
          <w:sz w:val="28"/>
          <w:szCs w:val="28"/>
          <w:vertAlign w:val="subscript"/>
          <w:lang w:val="en-US"/>
        </w:rPr>
        <w:t>-1</w:t>
      </w:r>
      <w:r w:rsidR="00991E62" w:rsidRPr="00E00323">
        <w:rPr>
          <w:rFonts w:ascii="Times New Roman" w:hAnsi="Times New Roman"/>
          <w:b/>
          <w:sz w:val="28"/>
          <w:szCs w:val="28"/>
          <w:lang w:val="en-US"/>
        </w:rPr>
        <w:t>2</w:t>
      </w:r>
      <w:r w:rsidR="00991E62" w:rsidRPr="00E0032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</w:t>
      </w:r>
      <w:r w:rsidR="00991E62" w:rsidRPr="0000436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="00991E62" w:rsidRPr="00E0032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+1</w:t>
      </w:r>
      <w:r w:rsidRPr="00E00323">
        <w:rPr>
          <w:rFonts w:ascii="Times New Roman" w:hAnsi="Times New Roman"/>
          <w:b/>
          <w:sz w:val="28"/>
          <w:szCs w:val="28"/>
          <w:vertAlign w:val="superscript"/>
          <w:lang w:val="en-US"/>
        </w:rPr>
        <w:t xml:space="preserve"> </w:t>
      </w:r>
      <w:r w:rsidR="00991E62" w:rsidRPr="00E00323">
        <w:rPr>
          <w:rFonts w:ascii="Times New Roman" w:hAnsi="Times New Roman"/>
          <w:b/>
          <w:sz w:val="28"/>
          <w:szCs w:val="28"/>
          <w:lang w:val="en-US"/>
        </w:rPr>
        <w:t>+</w:t>
      </w:r>
      <w:r w:rsidRPr="00E0032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1E62" w:rsidRPr="00004363">
        <w:rPr>
          <w:rFonts w:ascii="Times New Roman" w:hAnsi="Times New Roman"/>
          <w:b/>
          <w:sz w:val="28"/>
          <w:szCs w:val="28"/>
          <w:lang w:val="en-US"/>
        </w:rPr>
        <w:t>Ab</w:t>
      </w:r>
      <w:r w:rsidR="00991E62"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n</w:t>
      </w:r>
      <w:r w:rsidR="00991E62" w:rsidRPr="00E00323">
        <w:rPr>
          <w:rFonts w:ascii="Times New Roman" w:hAnsi="Times New Roman"/>
          <w:b/>
          <w:sz w:val="28"/>
          <w:szCs w:val="28"/>
          <w:lang w:val="en-US"/>
        </w:rPr>
        <w:t>2</w:t>
      </w:r>
      <w:r w:rsidR="00991E62" w:rsidRPr="00E0032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</w:t>
      </w:r>
      <w:r w:rsidR="00991E62" w:rsidRPr="0000436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="00D37ACF" w:rsidRPr="00E00323">
        <w:rPr>
          <w:rFonts w:ascii="Times New Roman" w:hAnsi="Times New Roman"/>
          <w:b/>
          <w:sz w:val="28"/>
          <w:szCs w:val="28"/>
          <w:lang w:val="en-US"/>
        </w:rPr>
        <w:t xml:space="preserve"> =</w:t>
      </w:r>
      <w:r w:rsidR="005A64FA" w:rsidRPr="00E0032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5A64FA" w:rsidRPr="00E00323">
        <w:rPr>
          <w:b/>
          <w:sz w:val="28"/>
          <w:lang w:val="en-US"/>
        </w:rPr>
        <w:t xml:space="preserve">∑ </w:t>
      </w:r>
      <w:r w:rsidR="005A64FA" w:rsidRPr="00FA1012">
        <w:rPr>
          <w:b/>
          <w:sz w:val="28"/>
          <w:lang w:val="en-US"/>
        </w:rPr>
        <w:t>R</w:t>
      </w:r>
      <w:r w:rsidR="005A64FA" w:rsidRPr="00FA1012">
        <w:rPr>
          <w:b/>
          <w:sz w:val="28"/>
          <w:vertAlign w:val="subscript"/>
          <w:lang w:val="en-US"/>
        </w:rPr>
        <w:t>i</w:t>
      </w:r>
      <w:r w:rsidR="005A64FA" w:rsidRPr="00FA1012">
        <w:rPr>
          <w:b/>
          <w:sz w:val="28"/>
          <w:lang w:val="en-US"/>
        </w:rPr>
        <w:t>b</w:t>
      </w:r>
      <w:r w:rsidR="005A64FA" w:rsidRPr="00FA1012">
        <w:rPr>
          <w:b/>
          <w:sz w:val="28"/>
          <w:vertAlign w:val="subscript"/>
          <w:lang w:val="en-US"/>
        </w:rPr>
        <w:t>i</w:t>
      </w:r>
      <w:r w:rsidR="00FF3257" w:rsidRPr="00E00323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</w:p>
    <w:p w:rsidR="00FA1012" w:rsidRPr="00560795" w:rsidRDefault="00560795" w:rsidP="00D37ACF">
      <w:pPr>
        <w:pStyle w:val="43"/>
        <w:tabs>
          <w:tab w:val="left" w:pos="8560"/>
        </w:tabs>
        <w:rPr>
          <w:rFonts w:ascii="Times New Roman" w:hAnsi="Times New Roman"/>
          <w:sz w:val="24"/>
          <w:lang w:val="en-US"/>
        </w:rPr>
      </w:pPr>
      <w:r w:rsidRPr="00560795">
        <w:rPr>
          <w:rFonts w:ascii="Times New Roman" w:hAnsi="Times New Roman"/>
          <w:sz w:val="28"/>
          <w:szCs w:val="28"/>
          <w:lang w:val="en-US"/>
        </w:rPr>
        <w:t>(2.1)</w:t>
      </w:r>
      <w:r w:rsidR="00FA1012" w:rsidRPr="0056079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="005A64FA">
        <w:rPr>
          <w:rFonts w:ascii="Times New Roman" w:hAnsi="Times New Roman"/>
          <w:sz w:val="28"/>
          <w:szCs w:val="28"/>
          <w:lang w:val="en-US"/>
        </w:rPr>
        <w:t>S=</w:t>
      </w:r>
      <w:r w:rsidR="00FA1012" w:rsidRPr="0056079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64FA" w:rsidRPr="00560795">
        <w:rPr>
          <w:b/>
          <w:sz w:val="28"/>
          <w:lang w:val="en-US"/>
        </w:rPr>
        <w:t xml:space="preserve">∑ </w:t>
      </w:r>
      <w:r w:rsidR="005A64FA" w:rsidRPr="00FA1012">
        <w:rPr>
          <w:b/>
          <w:sz w:val="28"/>
          <w:lang w:val="en-US"/>
        </w:rPr>
        <w:t>R</w:t>
      </w:r>
      <w:r w:rsidR="005A64FA" w:rsidRPr="00FA1012">
        <w:rPr>
          <w:b/>
          <w:sz w:val="28"/>
          <w:vertAlign w:val="subscript"/>
          <w:lang w:val="en-US"/>
        </w:rPr>
        <w:t>i</w:t>
      </w:r>
      <w:r w:rsidR="005A64FA" w:rsidRPr="00FA1012">
        <w:rPr>
          <w:b/>
          <w:sz w:val="28"/>
          <w:lang w:val="en-US"/>
        </w:rPr>
        <w:t>b</w:t>
      </w:r>
      <w:r w:rsidR="005A64FA" w:rsidRPr="00FA1012">
        <w:rPr>
          <w:b/>
          <w:sz w:val="28"/>
          <w:vertAlign w:val="subscript"/>
          <w:lang w:val="en-US"/>
        </w:rPr>
        <w:t>i</w:t>
      </w:r>
      <w:r w:rsidR="00FA1012" w:rsidRPr="00560795">
        <w:rPr>
          <w:b/>
          <w:sz w:val="28"/>
          <w:vertAlign w:val="subscript"/>
          <w:lang w:val="en-US"/>
        </w:rPr>
        <w:t xml:space="preserve"> </w:t>
      </w:r>
      <w:r w:rsidR="00997EB4" w:rsidRPr="00560795">
        <w:rPr>
          <w:b/>
          <w:sz w:val="28"/>
          <w:lang w:val="en-US"/>
        </w:rPr>
        <w:t>;</w:t>
      </w:r>
      <w:r w:rsidR="00FA1012" w:rsidRPr="00560795">
        <w:rPr>
          <w:b/>
          <w:sz w:val="28"/>
          <w:vertAlign w:val="subscript"/>
          <w:lang w:val="en-US"/>
        </w:rPr>
        <w:t xml:space="preserve"> </w:t>
      </w:r>
      <w:r w:rsidR="00FA1012" w:rsidRPr="00FA1012">
        <w:rPr>
          <w:b/>
          <w:sz w:val="28"/>
          <w:lang w:val="en-US"/>
        </w:rPr>
        <w:t>R</w:t>
      </w:r>
      <w:r w:rsidR="00FA1012" w:rsidRPr="00FA1012">
        <w:rPr>
          <w:b/>
          <w:sz w:val="28"/>
          <w:vertAlign w:val="subscript"/>
          <w:lang w:val="en-US"/>
        </w:rPr>
        <w:t>i</w:t>
      </w:r>
      <w:r w:rsidR="005A64FA">
        <w:rPr>
          <w:b/>
          <w:sz w:val="28"/>
          <w:vertAlign w:val="subscript"/>
          <w:lang w:val="en-US"/>
        </w:rPr>
        <w:t>+1</w:t>
      </w:r>
      <w:r w:rsidR="005A64FA">
        <w:rPr>
          <w:b/>
          <w:sz w:val="28"/>
          <w:lang w:val="en-US"/>
        </w:rPr>
        <w:t xml:space="preserve"> </w:t>
      </w:r>
      <w:r w:rsidR="00FA1012" w:rsidRPr="00560795">
        <w:rPr>
          <w:b/>
          <w:sz w:val="28"/>
          <w:lang w:val="en-US"/>
        </w:rPr>
        <w:t xml:space="preserve">= </w:t>
      </w:r>
      <w:r w:rsidR="00FA1012">
        <w:rPr>
          <w:b/>
          <w:sz w:val="28"/>
          <w:lang w:val="en-US"/>
        </w:rPr>
        <w:t>R</w:t>
      </w:r>
      <w:r w:rsidR="00FA1012" w:rsidRPr="00FA1012">
        <w:rPr>
          <w:b/>
          <w:sz w:val="28"/>
          <w:vertAlign w:val="subscript"/>
          <w:lang w:val="en-US"/>
        </w:rPr>
        <w:t>i</w:t>
      </w:r>
      <w:r w:rsidR="00FA1012" w:rsidRPr="00560795">
        <w:rPr>
          <w:b/>
          <w:sz w:val="28"/>
          <w:lang w:val="en-US"/>
        </w:rPr>
        <w:t>*2</w:t>
      </w:r>
      <w:r w:rsidR="00FA1012" w:rsidRPr="00560795">
        <w:rPr>
          <w:b/>
          <w:sz w:val="28"/>
          <w:vertAlign w:val="superscript"/>
          <w:lang w:val="en-US"/>
        </w:rPr>
        <w:t>-1</w:t>
      </w:r>
      <w:r w:rsidR="00997EB4" w:rsidRPr="00560795">
        <w:rPr>
          <w:b/>
          <w:sz w:val="28"/>
          <w:lang w:val="en-US"/>
        </w:rPr>
        <w:t>;</w:t>
      </w:r>
      <w:r w:rsidR="00997EB4" w:rsidRPr="005A64FA">
        <w:rPr>
          <w:b/>
          <w:sz w:val="28"/>
          <w:szCs w:val="28"/>
          <w:lang w:val="en-US"/>
        </w:rPr>
        <w:t>i=1,2,..8; R</w:t>
      </w:r>
      <w:r w:rsidR="005A64FA" w:rsidRPr="005A64FA">
        <w:rPr>
          <w:b/>
          <w:sz w:val="28"/>
          <w:szCs w:val="28"/>
          <w:vertAlign w:val="subscript"/>
          <w:lang w:val="en-US"/>
        </w:rPr>
        <w:t>1</w:t>
      </w:r>
      <w:r w:rsidR="00997EB4" w:rsidRPr="005A64FA">
        <w:rPr>
          <w:b/>
          <w:sz w:val="28"/>
          <w:szCs w:val="28"/>
          <w:lang w:val="en-US"/>
        </w:rPr>
        <w:t>=A</w:t>
      </w:r>
    </w:p>
    <w:p w:rsidR="00FA1012" w:rsidRPr="00FA1012" w:rsidRDefault="00FA1012" w:rsidP="00D37ACF">
      <w:pPr>
        <w:pStyle w:val="43"/>
        <w:tabs>
          <w:tab w:val="left" w:pos="8560"/>
        </w:tabs>
        <w:rPr>
          <w:rFonts w:ascii="Times New Roman" w:hAnsi="Times New Roman"/>
          <w:sz w:val="28"/>
          <w:szCs w:val="28"/>
        </w:rPr>
      </w:pPr>
      <w:r w:rsidRPr="00E0032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790E1E">
        <w:rPr>
          <w:rFonts w:ascii="Times New Roman" w:hAnsi="Times New Roman"/>
          <w:sz w:val="28"/>
          <w:szCs w:val="28"/>
        </w:rPr>
        <w:t>Схема вычислени</w:t>
      </w:r>
      <w:r w:rsidR="005A64FA">
        <w:rPr>
          <w:rFonts w:ascii="Times New Roman" w:hAnsi="Times New Roman"/>
          <w:sz w:val="28"/>
          <w:szCs w:val="28"/>
        </w:rPr>
        <w:t>я</w:t>
      </w:r>
      <w:r w:rsidRPr="00FA1012">
        <w:rPr>
          <w:rFonts w:ascii="Times New Roman" w:hAnsi="Times New Roman"/>
          <w:sz w:val="28"/>
          <w:szCs w:val="28"/>
        </w:rPr>
        <w:t xml:space="preserve"> </w:t>
      </w:r>
      <w:r w:rsidR="0064663A">
        <w:rPr>
          <w:rFonts w:ascii="Times New Roman" w:hAnsi="Times New Roman"/>
          <w:sz w:val="28"/>
          <w:szCs w:val="28"/>
        </w:rPr>
        <w:t>в С51</w:t>
      </w:r>
      <w:r w:rsidRPr="00FA1012">
        <w:rPr>
          <w:rFonts w:ascii="Times New Roman" w:hAnsi="Times New Roman"/>
          <w:sz w:val="28"/>
          <w:szCs w:val="28"/>
        </w:rPr>
        <w:t xml:space="preserve">          </w:t>
      </w:r>
    </w:p>
    <w:p w:rsidR="006B6580" w:rsidRPr="002E342A" w:rsidRDefault="006B6580" w:rsidP="006B6580">
      <w:pPr>
        <w:pStyle w:val="43"/>
        <w:tabs>
          <w:tab w:val="left" w:pos="8560"/>
        </w:tabs>
        <w:rPr>
          <w:rFonts w:ascii="Times New Roman" w:hAnsi="Times New Roman"/>
          <w:b/>
          <w:sz w:val="28"/>
          <w:szCs w:val="28"/>
        </w:rPr>
      </w:pPr>
    </w:p>
    <w:p w:rsidR="006B6580" w:rsidRDefault="006B6580" w:rsidP="006B6580">
      <w:pPr>
        <w:pStyle w:val="4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84" type="#_x0000_t32" style="position:absolute;margin-left:200.55pt;margin-top:10.7pt;width:0;height:15.35pt;z-index:25168537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83" type="#_x0000_t32" style="position:absolute;margin-left:52.8pt;margin-top:10.7pt;width:147.75pt;height:0;z-index:251684352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82" type="#_x0000_t32" style="position:absolute;margin-left:52.8pt;margin-top:10.7pt;width:0;height:53.25pt;flip:y;z-index:251683328" o:connectortype="straight"/>
        </w:pict>
      </w:r>
    </w:p>
    <w:p w:rsidR="006B6580" w:rsidRPr="00F02DFD" w:rsidRDefault="006B6580" w:rsidP="006B6580">
      <w:pPr>
        <w:pStyle w:val="43"/>
        <w:rPr>
          <w:rFonts w:ascii="Times New Roman" w:hAnsi="Times New Roman"/>
          <w:sz w:val="28"/>
          <w:lang w:val="en-US"/>
        </w:rPr>
      </w:pPr>
      <w:r w:rsidRPr="00F7743E">
        <w:rPr>
          <w:rFonts w:ascii="Times New Roman" w:hAnsi="Times New Roman"/>
          <w:noProof/>
          <w:sz w:val="28"/>
          <w:lang w:eastAsia="ru-RU"/>
        </w:rPr>
        <w:pict>
          <v:rect id="_x0000_s4173" style="position:absolute;margin-left:124.35pt;margin-top:9.95pt;width:183.75pt;height:24pt;z-index:-251642368"/>
        </w:pict>
      </w:r>
      <w:r w:rsidRPr="005A64FA">
        <w:rPr>
          <w:rFonts w:ascii="Times New Roman" w:hAnsi="Times New Roman"/>
          <w:sz w:val="28"/>
        </w:rPr>
        <w:t xml:space="preserve">                                    </w:t>
      </w:r>
      <w:r w:rsidRPr="006B6580">
        <w:rPr>
          <w:rFonts w:ascii="Times New Roman" w:hAnsi="Times New Roman"/>
          <w:sz w:val="28"/>
          <w:lang w:val="en-US"/>
        </w:rPr>
        <w:t xml:space="preserve">1                                               </w:t>
      </w:r>
      <w:r w:rsidRPr="00F02DFD">
        <w:rPr>
          <w:rFonts w:ascii="Times New Roman" w:hAnsi="Times New Roman"/>
          <w:sz w:val="28"/>
          <w:lang w:val="en-US"/>
        </w:rPr>
        <w:t xml:space="preserve">16         </w:t>
      </w:r>
    </w:p>
    <w:p w:rsidR="006B6580" w:rsidRPr="00F02DFD" w:rsidRDefault="006B6580" w:rsidP="006B6580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97" type="#_x0000_t32" style="position:absolute;margin-left:308.1pt;margin-top:4pt;width:19pt;height:.75pt;flip:x;z-index:251694592" o:connectortype="straight">
            <v:stroke endarrow="block"/>
          </v:shape>
        </w:pict>
      </w:r>
      <w:r w:rsidR="006934AF">
        <w:rPr>
          <w:rFonts w:ascii="Times New Roman" w:hAnsi="Times New Roman"/>
          <w:b/>
          <w:sz w:val="28"/>
          <w:lang w:val="en-US"/>
        </w:rPr>
        <w:t xml:space="preserve">       </w:t>
      </w:r>
      <w:r w:rsidR="006934AF" w:rsidRPr="00CF0181">
        <w:rPr>
          <w:rFonts w:ascii="Times New Roman" w:hAnsi="Times New Roman"/>
          <w:sz w:val="28"/>
          <w:lang w:val="en-US"/>
        </w:rPr>
        <w:t>add</w:t>
      </w:r>
      <w:r w:rsidR="00CF0181">
        <w:rPr>
          <w:rFonts w:ascii="Times New Roman" w:hAnsi="Times New Roman"/>
          <w:b/>
          <w:sz w:val="28"/>
          <w:lang w:val="en-US"/>
        </w:rPr>
        <w:t xml:space="preserve">                  </w:t>
      </w:r>
      <w:r w:rsidRPr="00F02DFD">
        <w:rPr>
          <w:rFonts w:ascii="Times New Roman" w:hAnsi="Times New Roman"/>
          <w:b/>
          <w:sz w:val="28"/>
          <w:lang w:val="en-US"/>
        </w:rPr>
        <w:t xml:space="preserve"> (,)</w:t>
      </w:r>
      <w:r>
        <w:rPr>
          <w:rFonts w:ascii="Times New Roman" w:hAnsi="Times New Roman"/>
          <w:b/>
          <w:sz w:val="28"/>
          <w:lang w:val="en-US"/>
        </w:rPr>
        <w:t xml:space="preserve">                      S                                </w:t>
      </w:r>
      <w:r w:rsidRPr="0064663A">
        <w:rPr>
          <w:rFonts w:ascii="Times New Roman" w:hAnsi="Times New Roman"/>
          <w:sz w:val="28"/>
          <w:lang w:val="en-US"/>
        </w:rPr>
        <w:t>wrs</w:t>
      </w:r>
      <w:r>
        <w:rPr>
          <w:rFonts w:ascii="Times New Roman" w:hAnsi="Times New Roman"/>
          <w:b/>
          <w:sz w:val="28"/>
          <w:lang w:val="en-US"/>
        </w:rPr>
        <w:t xml:space="preserve">  </w:t>
      </w:r>
    </w:p>
    <w:p w:rsidR="006B6580" w:rsidRPr="00F02DFD" w:rsidRDefault="006B6580" w:rsidP="006B6580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80" type="#_x0000_t32" style="position:absolute;margin-left:108.3pt;margin-top:1.75pt;width:24.75pt;height:13.9pt;flip:x;z-index:25168128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oval id="_x0000_s4178" style="position:absolute;margin-left:73.05pt;margin-top:5.9pt;width:35.25pt;height:29.25pt;z-index:-251637248"/>
        </w:pict>
      </w:r>
    </w:p>
    <w:p w:rsidR="006B6580" w:rsidRPr="00CF0181" w:rsidRDefault="006B6580" w:rsidP="006B6580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181" type="#_x0000_t32" style="position:absolute;margin-left:52.8pt;margin-top:-.45pt;width:20.25pt;height:0;flip:x;z-index:251682304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79" type="#_x0000_t32" style="position:absolute;margin-left:108.3pt;margin-top:11.15pt;width:21pt;height:7.9pt;flip:x y;z-index:25168025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77" type="#_x0000_t32" style="position:absolute;margin-left:122.5pt;margin-top:11.15pt;width:10.55pt;height:26.25pt;flip:x;z-index:251678208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76" type="#_x0000_t32" style="position:absolute;margin-left:308.1pt;margin-top:11.15pt;width:10.95pt;height:26.25pt;flip:x;z-index:251677184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74" type="#_x0000_t32" style="position:absolute;margin-left:133.8pt;margin-top:11.15pt;width:181.5pt;height:0;z-index:251675136" o:connectortype="straight"/>
        </w:pict>
      </w:r>
      <w:r w:rsidRPr="00177429">
        <w:rPr>
          <w:rFonts w:ascii="Times New Roman" w:hAnsi="Times New Roman"/>
          <w:b/>
          <w:sz w:val="28"/>
          <w:lang w:val="en-US"/>
        </w:rPr>
        <w:t xml:space="preserve">                          +         1                                                16    </w:t>
      </w:r>
      <w:r w:rsidRPr="0064663A">
        <w:rPr>
          <w:rFonts w:ascii="Times New Roman" w:hAnsi="Times New Roman"/>
          <w:sz w:val="28"/>
          <w:lang w:val="en-US"/>
        </w:rPr>
        <w:t>wra</w:t>
      </w:r>
      <w:r w:rsidRPr="00177429">
        <w:rPr>
          <w:rFonts w:ascii="Times New Roman" w:hAnsi="Times New Roman"/>
          <w:sz w:val="28"/>
          <w:lang w:val="en-US"/>
        </w:rPr>
        <w:t>,</w:t>
      </w:r>
      <w:r w:rsidRPr="0064663A">
        <w:rPr>
          <w:rFonts w:ascii="Times New Roman" w:hAnsi="Times New Roman"/>
          <w:sz w:val="28"/>
          <w:lang w:val="en-US"/>
        </w:rPr>
        <w:t>shr</w:t>
      </w:r>
      <w:r w:rsidR="00CF0181">
        <w:rPr>
          <w:rFonts w:ascii="Times New Roman" w:hAnsi="Times New Roman"/>
          <w:sz w:val="28"/>
          <w:lang w:val="en-US"/>
        </w:rPr>
        <w:t>a</w:t>
      </w:r>
    </w:p>
    <w:p w:rsidR="006B6580" w:rsidRPr="00177429" w:rsidRDefault="006B6580" w:rsidP="006B6580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90" type="#_x0000_t32" style="position:absolute;margin-left:315.3pt;margin-top:2.95pt;width:21.15pt;height:0;flip:x;z-index:251687424" o:connectortype="straight">
            <v:stroke endarrow="block"/>
          </v:shape>
        </w:pict>
      </w:r>
      <w:r w:rsidRPr="00177429">
        <w:rPr>
          <w:rFonts w:ascii="Times New Roman" w:hAnsi="Times New Roman"/>
          <w:b/>
          <w:sz w:val="28"/>
          <w:lang w:val="en-US"/>
        </w:rPr>
        <w:t xml:space="preserve">                          </w:t>
      </w:r>
      <w:r w:rsidR="005A64FA" w:rsidRPr="00177429">
        <w:rPr>
          <w:rFonts w:ascii="Times New Roman" w:hAnsi="Times New Roman"/>
          <w:b/>
          <w:sz w:val="28"/>
          <w:lang w:val="en-US"/>
        </w:rPr>
        <w:t xml:space="preserve">                       </w:t>
      </w:r>
      <w:r w:rsidR="00177429">
        <w:rPr>
          <w:rFonts w:ascii="Times New Roman" w:hAnsi="Times New Roman"/>
          <w:b/>
          <w:sz w:val="28"/>
          <w:lang w:val="en-US"/>
        </w:rPr>
        <w:t>R</w:t>
      </w:r>
      <w:r w:rsidR="005A64FA" w:rsidRPr="00177429">
        <w:rPr>
          <w:rFonts w:ascii="Times New Roman" w:hAnsi="Times New Roman"/>
          <w:b/>
          <w:sz w:val="28"/>
          <w:lang w:val="en-US"/>
        </w:rPr>
        <w:t xml:space="preserve">                     </w:t>
      </w:r>
    </w:p>
    <w:p w:rsidR="006B6580" w:rsidRPr="006934AF" w:rsidRDefault="006B6580" w:rsidP="006B6580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92" type="#_x0000_t32" style="position:absolute;margin-left:169.9pt;margin-top:12.35pt;width:0;height:32.25pt;flip:y;z-index:251689472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91" type="#_x0000_t32" style="position:absolute;margin-left:124.35pt;margin-top:12.35pt;width:102pt;height:0;z-index:251688448" o:connectortype="straight" strokeweight="2.25p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75" type="#_x0000_t32" style="position:absolute;margin-left:126.6pt;margin-top:5.25pt;width:181.5pt;height:0;z-index:251676160" o:connectortype="straight"/>
        </w:pict>
      </w:r>
      <w:r w:rsidRPr="006934AF">
        <w:rPr>
          <w:rFonts w:ascii="Times New Roman" w:hAnsi="Times New Roman"/>
          <w:b/>
          <w:sz w:val="28"/>
          <w:lang w:val="en-US"/>
        </w:rPr>
        <w:t xml:space="preserve">                              (,)</w:t>
      </w:r>
      <w:r w:rsidR="005A64FA" w:rsidRPr="006934AF">
        <w:rPr>
          <w:rFonts w:ascii="Times New Roman" w:hAnsi="Times New Roman"/>
          <w:b/>
          <w:sz w:val="28"/>
          <w:lang w:val="en-US"/>
        </w:rPr>
        <w:t xml:space="preserve">                           </w:t>
      </w:r>
      <w:r w:rsidR="006934AF" w:rsidRPr="006934AF">
        <w:rPr>
          <w:rFonts w:ascii="Times New Roman" w:hAnsi="Times New Roman"/>
          <w:b/>
          <w:sz w:val="28"/>
          <w:lang w:val="en-US"/>
        </w:rPr>
        <w:t xml:space="preserve">                          </w:t>
      </w:r>
    </w:p>
    <w:p w:rsidR="006B6580" w:rsidRPr="006934AF" w:rsidRDefault="006B6580" w:rsidP="006B6580">
      <w:pPr>
        <w:pStyle w:val="43"/>
        <w:rPr>
          <w:rFonts w:ascii="Times New Roman" w:hAnsi="Times New Roman"/>
          <w:b/>
          <w:szCs w:val="20"/>
          <w:lang w:val="en-US"/>
        </w:rPr>
      </w:pPr>
      <w:r w:rsidRPr="00F02DFD">
        <w:rPr>
          <w:rFonts w:ascii="Times New Roman" w:hAnsi="Times New Roman"/>
          <w:b/>
          <w:noProof/>
          <w:szCs w:val="20"/>
          <w:lang w:eastAsia="ru-RU"/>
        </w:rPr>
        <w:pict>
          <v:rect id="_x0000_s4189" style="position:absolute;margin-left:377.55pt;margin-top:6.75pt;width:55.15pt;height:21.75pt;z-index:-251630080"/>
        </w:pict>
      </w:r>
      <w:r w:rsidRPr="006934AF">
        <w:rPr>
          <w:rFonts w:ascii="Times New Roman" w:hAnsi="Times New Roman"/>
          <w:b/>
          <w:szCs w:val="20"/>
          <w:lang w:val="en-US"/>
        </w:rPr>
        <w:t xml:space="preserve">                                                 1                                     8  </w:t>
      </w:r>
      <w:r w:rsidR="006934AF" w:rsidRPr="006934AF">
        <w:rPr>
          <w:rFonts w:ascii="Times New Roman" w:hAnsi="Times New Roman"/>
          <w:b/>
          <w:szCs w:val="20"/>
          <w:lang w:val="en-US"/>
        </w:rPr>
        <w:t xml:space="preserve">  </w:t>
      </w:r>
      <w:r w:rsidR="006934AF">
        <w:rPr>
          <w:rFonts w:ascii="Times New Roman" w:hAnsi="Times New Roman"/>
          <w:b/>
          <w:szCs w:val="20"/>
          <w:lang w:val="en-US"/>
        </w:rPr>
        <w:t xml:space="preserve">  </w:t>
      </w:r>
      <w:r w:rsidRPr="006934AF">
        <w:rPr>
          <w:rFonts w:ascii="Times New Roman" w:hAnsi="Times New Roman"/>
          <w:b/>
          <w:szCs w:val="20"/>
          <w:lang w:val="en-US"/>
        </w:rPr>
        <w:t xml:space="preserve">            </w:t>
      </w:r>
      <w:r w:rsidR="005A64FA" w:rsidRPr="006934AF">
        <w:rPr>
          <w:rFonts w:ascii="Times New Roman" w:hAnsi="Times New Roman"/>
          <w:b/>
          <w:szCs w:val="20"/>
          <w:lang w:val="en-US"/>
        </w:rPr>
        <w:t xml:space="preserve">           </w:t>
      </w:r>
      <w:r w:rsidR="006934AF">
        <w:rPr>
          <w:rFonts w:ascii="Times New Roman" w:hAnsi="Times New Roman"/>
          <w:b/>
          <w:szCs w:val="20"/>
          <w:lang w:val="en-US"/>
        </w:rPr>
        <w:t xml:space="preserve">   </w:t>
      </w:r>
      <w:r w:rsidR="005A64FA" w:rsidRPr="006934AF">
        <w:rPr>
          <w:rFonts w:ascii="Times New Roman" w:hAnsi="Times New Roman"/>
          <w:b/>
          <w:szCs w:val="20"/>
          <w:lang w:val="en-US"/>
        </w:rPr>
        <w:t xml:space="preserve">   </w:t>
      </w:r>
      <w:r w:rsidRPr="006934AF">
        <w:rPr>
          <w:rFonts w:ascii="Times New Roman" w:hAnsi="Times New Roman"/>
          <w:b/>
          <w:szCs w:val="20"/>
          <w:lang w:val="en-US"/>
        </w:rPr>
        <w:t xml:space="preserve">                    </w:t>
      </w:r>
      <w:r w:rsidR="005A64FA" w:rsidRPr="006934AF">
        <w:rPr>
          <w:rFonts w:ascii="Times New Roman" w:hAnsi="Times New Roman"/>
          <w:b/>
          <w:szCs w:val="20"/>
          <w:lang w:val="en-US"/>
        </w:rPr>
        <w:t xml:space="preserve">    </w:t>
      </w:r>
      <w:r w:rsidRPr="006934AF">
        <w:rPr>
          <w:rFonts w:ascii="Times New Roman" w:hAnsi="Times New Roman"/>
          <w:b/>
          <w:szCs w:val="20"/>
          <w:lang w:val="en-US"/>
        </w:rPr>
        <w:t xml:space="preserve">  3                 0</w:t>
      </w:r>
    </w:p>
    <w:p w:rsidR="006B6580" w:rsidRPr="006934AF" w:rsidRDefault="006B6580" w:rsidP="006B6580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95" type="#_x0000_t32" style="position:absolute;margin-left:432.7pt;margin-top:3.5pt;width:18.7pt;height:1.5pt;flip:x;z-index:251692544" o:connectortype="straight">
            <v:stroke endarrow="block"/>
          </v:shape>
        </w:pict>
      </w:r>
      <w:r w:rsidRPr="006934AF">
        <w:rPr>
          <w:rFonts w:ascii="Times New Roman" w:hAnsi="Times New Roman"/>
          <w:b/>
          <w:sz w:val="28"/>
          <w:lang w:val="en-US"/>
        </w:rPr>
        <w:t xml:space="preserve">                                                   </w:t>
      </w:r>
      <w:r w:rsidRPr="00F02DFD">
        <w:rPr>
          <w:rFonts w:ascii="Times New Roman" w:hAnsi="Times New Roman"/>
          <w:sz w:val="28"/>
          <w:lang w:val="en-US"/>
        </w:rPr>
        <w:t>P</w:t>
      </w:r>
      <w:r w:rsidRPr="006934AF">
        <w:rPr>
          <w:rFonts w:ascii="Times New Roman" w:hAnsi="Times New Roman"/>
          <w:sz w:val="28"/>
          <w:lang w:val="en-US"/>
        </w:rPr>
        <w:t>0</w:t>
      </w:r>
      <w:r w:rsidR="005A64FA" w:rsidRPr="006934AF">
        <w:rPr>
          <w:rFonts w:ascii="Times New Roman" w:hAnsi="Times New Roman"/>
          <w:b/>
          <w:sz w:val="28"/>
          <w:lang w:val="en-US"/>
        </w:rPr>
        <w:t xml:space="preserve">                </w:t>
      </w:r>
      <w:r w:rsidR="00775B89">
        <w:rPr>
          <w:rFonts w:ascii="Times New Roman" w:hAnsi="Times New Roman"/>
          <w:sz w:val="28"/>
          <w:lang w:val="en-US"/>
        </w:rPr>
        <w:t xml:space="preserve">     </w:t>
      </w:r>
      <w:r w:rsidR="005A64FA" w:rsidRPr="006934AF">
        <w:rPr>
          <w:rFonts w:ascii="Times New Roman" w:hAnsi="Times New Roman"/>
          <w:b/>
          <w:sz w:val="28"/>
          <w:lang w:val="en-US"/>
        </w:rPr>
        <w:t xml:space="preserve">     </w:t>
      </w:r>
      <w:r w:rsidRPr="006934AF">
        <w:rPr>
          <w:rFonts w:ascii="Times New Roman" w:hAnsi="Times New Roman"/>
          <w:b/>
          <w:sz w:val="28"/>
          <w:lang w:val="en-US"/>
        </w:rPr>
        <w:t xml:space="preserve">           </w:t>
      </w:r>
      <w:r w:rsidR="005A64FA" w:rsidRPr="006934AF">
        <w:rPr>
          <w:rFonts w:ascii="Times New Roman" w:hAnsi="Times New Roman"/>
          <w:sz w:val="28"/>
          <w:lang w:val="en-US"/>
        </w:rPr>
        <w:t xml:space="preserve">          </w:t>
      </w:r>
      <w:r w:rsidRPr="006934AF">
        <w:rPr>
          <w:rFonts w:ascii="Times New Roman" w:hAnsi="Times New Roman"/>
          <w:b/>
          <w:sz w:val="28"/>
          <w:lang w:val="en-US"/>
        </w:rPr>
        <w:t xml:space="preserve">              </w:t>
      </w:r>
      <w:r>
        <w:rPr>
          <w:rFonts w:ascii="Times New Roman" w:hAnsi="Times New Roman"/>
          <w:b/>
          <w:sz w:val="28"/>
          <w:lang w:val="en-US"/>
        </w:rPr>
        <w:t>i</w:t>
      </w:r>
      <w:r w:rsidRPr="006934AF">
        <w:rPr>
          <w:rFonts w:ascii="Times New Roman" w:hAnsi="Times New Roman"/>
          <w:b/>
          <w:sz w:val="28"/>
          <w:lang w:val="en-US"/>
        </w:rPr>
        <w:t xml:space="preserve">         </w:t>
      </w:r>
      <w:r w:rsidRPr="00F02DFD">
        <w:rPr>
          <w:rFonts w:ascii="Times New Roman" w:hAnsi="Times New Roman"/>
          <w:sz w:val="28"/>
          <w:lang w:val="en-US"/>
        </w:rPr>
        <w:t>wri</w:t>
      </w:r>
      <w:r w:rsidRPr="006934AF">
        <w:rPr>
          <w:rFonts w:ascii="Times New Roman" w:hAnsi="Times New Roman"/>
          <w:sz w:val="28"/>
          <w:lang w:val="en-US"/>
        </w:rPr>
        <w:t>,</w:t>
      </w:r>
      <w:r w:rsidRPr="00F02DFD">
        <w:rPr>
          <w:rFonts w:ascii="Times New Roman" w:hAnsi="Times New Roman"/>
          <w:sz w:val="28"/>
          <w:lang w:val="en-US"/>
        </w:rPr>
        <w:t>inc</w:t>
      </w:r>
    </w:p>
    <w:p w:rsidR="006B6580" w:rsidRPr="006934AF" w:rsidRDefault="006934AF" w:rsidP="006B6580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line id="_x0000_s4569" style="position:absolute;flip:y;z-index:251919872" from="259.5pt,.25pt" to="259.5pt,13.45pt">
            <v:stroke endarrow="block"/>
          </v:line>
        </w:pict>
      </w:r>
      <w:r w:rsidR="00775B89">
        <w:rPr>
          <w:rFonts w:ascii="Times New Roman" w:hAnsi="Times New Roman"/>
          <w:b/>
          <w:noProof/>
          <w:sz w:val="28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4568" type="#_x0000_t7" style="position:absolute;margin-left:236.7pt;margin-top:15.25pt;width:77.4pt;height:22.2pt;z-index:-251397632"/>
        </w:pict>
      </w:r>
      <w:r w:rsidR="006B6580">
        <w:rPr>
          <w:rFonts w:ascii="Times New Roman" w:hAnsi="Times New Roman"/>
          <w:b/>
          <w:noProof/>
          <w:sz w:val="28"/>
          <w:lang w:eastAsia="ru-RU"/>
        </w:rPr>
        <w:pict>
          <v:shape id="_x0000_s4194" type="#_x0000_t32" style="position:absolute;margin-left:406.05pt;margin-top:.9pt;width:0;height:13.5pt;flip:y;z-index:251691520" o:connectortype="straight">
            <v:stroke endarrow="block"/>
          </v:shape>
        </w:pict>
      </w:r>
      <w:r w:rsidR="006B6580" w:rsidRPr="006934AF">
        <w:rPr>
          <w:rFonts w:ascii="Times New Roman" w:hAnsi="Times New Roman"/>
          <w:b/>
          <w:sz w:val="28"/>
          <w:lang w:val="en-US"/>
        </w:rPr>
        <w:t xml:space="preserve">                                          </w:t>
      </w:r>
      <w:r>
        <w:rPr>
          <w:rFonts w:ascii="Times New Roman" w:hAnsi="Times New Roman"/>
          <w:b/>
          <w:sz w:val="28"/>
          <w:lang w:val="en-US"/>
        </w:rPr>
        <w:t xml:space="preserve">                              </w:t>
      </w:r>
      <w:r w:rsidRPr="006934AF">
        <w:rPr>
          <w:rFonts w:ascii="Times New Roman" w:hAnsi="Times New Roman"/>
          <w:b/>
          <w:szCs w:val="20"/>
          <w:lang w:val="en-US"/>
        </w:rPr>
        <w:t>1</w:t>
      </w:r>
      <w:r>
        <w:rPr>
          <w:rFonts w:ascii="Times New Roman" w:hAnsi="Times New Roman"/>
          <w:b/>
          <w:szCs w:val="20"/>
          <w:lang w:val="en-US"/>
        </w:rPr>
        <w:t xml:space="preserve">   bi</w:t>
      </w:r>
      <w:r w:rsidR="006B6580" w:rsidRPr="006934AF">
        <w:rPr>
          <w:rFonts w:ascii="Times New Roman" w:hAnsi="Times New Roman"/>
          <w:b/>
          <w:szCs w:val="20"/>
          <w:lang w:val="en-US"/>
        </w:rPr>
        <w:t xml:space="preserve">           </w:t>
      </w:r>
      <w:r>
        <w:rPr>
          <w:rFonts w:ascii="Times New Roman" w:hAnsi="Times New Roman"/>
          <w:b/>
          <w:szCs w:val="20"/>
          <w:lang w:val="en-US"/>
        </w:rPr>
        <w:t xml:space="preserve">   </w:t>
      </w:r>
      <w:r w:rsidR="006B6580" w:rsidRPr="006934AF">
        <w:rPr>
          <w:rFonts w:ascii="Times New Roman" w:hAnsi="Times New Roman"/>
          <w:b/>
          <w:szCs w:val="20"/>
          <w:lang w:val="en-US"/>
        </w:rPr>
        <w:t xml:space="preserve"> </w:t>
      </w:r>
      <w:r w:rsidRPr="006934AF">
        <w:rPr>
          <w:rFonts w:ascii="Times New Roman" w:hAnsi="Times New Roman"/>
          <w:b/>
          <w:szCs w:val="20"/>
          <w:lang w:val="en-US"/>
        </w:rPr>
        <w:t>8</w:t>
      </w:r>
      <w:r w:rsidRPr="006934AF">
        <w:rPr>
          <w:rFonts w:ascii="Times New Roman" w:hAnsi="Times New Roman"/>
          <w:b/>
          <w:sz w:val="28"/>
          <w:lang w:val="en-US"/>
        </w:rPr>
        <w:t xml:space="preserve">                           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 w:rsidR="006B6580" w:rsidRPr="006934AF">
        <w:rPr>
          <w:rFonts w:ascii="Times New Roman" w:hAnsi="Times New Roman"/>
          <w:b/>
          <w:sz w:val="28"/>
          <w:lang w:val="en-US"/>
        </w:rPr>
        <w:t>#8</w:t>
      </w:r>
    </w:p>
    <w:p w:rsidR="00775B89" w:rsidRPr="006934AF" w:rsidRDefault="00775B89" w:rsidP="00991E62">
      <w:pPr>
        <w:pStyle w:val="4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96" type="#_x0000_t32" style="position:absolute;margin-left:305.8pt;margin-top:10.6pt;width:16.5pt;height:0;flip:x;z-index:251693568" o:connectortype="straight">
            <v:stroke endarrow="block"/>
          </v:shape>
        </w:pict>
      </w:r>
      <w:r w:rsidR="006B6580" w:rsidRPr="006934AF">
        <w:rPr>
          <w:rFonts w:ascii="Times New Roman" w:hAnsi="Times New Roman"/>
          <w:b/>
          <w:sz w:val="28"/>
          <w:lang w:val="en-US"/>
        </w:rPr>
        <w:t xml:space="preserve">                     </w:t>
      </w:r>
      <w:r w:rsidR="006934AF" w:rsidRPr="006934AF">
        <w:rPr>
          <w:rFonts w:ascii="Times New Roman" w:hAnsi="Times New Roman"/>
          <w:b/>
          <w:sz w:val="28"/>
          <w:lang w:val="en-US"/>
        </w:rPr>
        <w:t xml:space="preserve">                                                       </w:t>
      </w:r>
      <w:r w:rsidR="006934AF">
        <w:rPr>
          <w:rFonts w:ascii="Times New Roman" w:hAnsi="Times New Roman"/>
          <w:b/>
          <w:sz w:val="28"/>
          <w:lang w:val="en-US"/>
        </w:rPr>
        <w:t>B</w:t>
      </w:r>
      <w:r w:rsidR="006934AF" w:rsidRPr="006934AF">
        <w:rPr>
          <w:rFonts w:ascii="Times New Roman" w:hAnsi="Times New Roman"/>
          <w:b/>
          <w:sz w:val="28"/>
        </w:rPr>
        <w:t xml:space="preserve">               </w:t>
      </w:r>
      <w:r w:rsidR="006934AF">
        <w:rPr>
          <w:rFonts w:ascii="Times New Roman" w:hAnsi="Times New Roman"/>
          <w:b/>
          <w:sz w:val="28"/>
          <w:lang w:val="en-US"/>
        </w:rPr>
        <w:t>shl</w:t>
      </w:r>
      <w:r w:rsidR="00CF0181">
        <w:rPr>
          <w:rFonts w:ascii="Times New Roman" w:hAnsi="Times New Roman"/>
          <w:b/>
          <w:sz w:val="28"/>
          <w:lang w:val="en-US"/>
        </w:rPr>
        <w:t>b</w:t>
      </w:r>
    </w:p>
    <w:p w:rsidR="006B6580" w:rsidRPr="006934AF" w:rsidRDefault="00775B89" w:rsidP="00991E62">
      <w:pPr>
        <w:pStyle w:val="43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93" type="#_x0000_t32" style="position:absolute;margin-left:269.25pt;margin-top:6.1pt;width:.75pt;height:20.25pt;flip:y;z-index:251690496" o:connectortype="straight">
            <v:stroke endarrow="block"/>
          </v:shape>
        </w:pict>
      </w:r>
      <w:r w:rsidR="006B6580" w:rsidRPr="006934AF">
        <w:rPr>
          <w:rFonts w:ascii="Times New Roman" w:hAnsi="Times New Roman"/>
          <w:b/>
          <w:sz w:val="28"/>
        </w:rPr>
        <w:t xml:space="preserve">                                           </w:t>
      </w:r>
      <w:r w:rsidR="006934AF">
        <w:rPr>
          <w:rFonts w:ascii="Times New Roman" w:hAnsi="Times New Roman"/>
          <w:b/>
          <w:sz w:val="28"/>
        </w:rPr>
        <w:t xml:space="preserve">                                                   </w:t>
      </w:r>
      <w:r w:rsidR="006934AF" w:rsidRPr="006934AF">
        <w:rPr>
          <w:rFonts w:ascii="Times New Roman" w:hAnsi="Times New Roman"/>
          <w:b/>
          <w:sz w:val="24"/>
          <w:lang w:val="en-US"/>
        </w:rPr>
        <w:t>wrb</w:t>
      </w:r>
    </w:p>
    <w:p w:rsidR="00775B89" w:rsidRPr="006934AF" w:rsidRDefault="0064663A" w:rsidP="00F7743E">
      <w:pPr>
        <w:pStyle w:val="43"/>
        <w:tabs>
          <w:tab w:val="left" w:pos="8560"/>
        </w:tabs>
        <w:rPr>
          <w:rFonts w:ascii="Times New Roman" w:hAnsi="Times New Roman"/>
          <w:sz w:val="28"/>
          <w:szCs w:val="28"/>
        </w:rPr>
      </w:pPr>
      <w:r w:rsidRPr="006934AF">
        <w:rPr>
          <w:rFonts w:ascii="Times New Roman" w:hAnsi="Times New Roman"/>
          <w:b/>
          <w:sz w:val="28"/>
          <w:szCs w:val="28"/>
        </w:rPr>
        <w:t xml:space="preserve">                        </w:t>
      </w:r>
      <w:r w:rsidR="006934AF" w:rsidRPr="006934AF">
        <w:rPr>
          <w:rFonts w:ascii="Times New Roman" w:hAnsi="Times New Roman"/>
          <w:b/>
          <w:sz w:val="28"/>
          <w:szCs w:val="28"/>
        </w:rPr>
        <w:t xml:space="preserve">                                                       </w:t>
      </w:r>
      <w:r w:rsidR="006934AF" w:rsidRPr="006934AF">
        <w:rPr>
          <w:rFonts w:ascii="Times New Roman" w:hAnsi="Times New Roman"/>
          <w:sz w:val="28"/>
          <w:szCs w:val="28"/>
          <w:lang w:val="en-US"/>
        </w:rPr>
        <w:t>P</w:t>
      </w:r>
      <w:r w:rsidR="006934AF" w:rsidRPr="006934AF">
        <w:rPr>
          <w:rFonts w:ascii="Times New Roman" w:hAnsi="Times New Roman"/>
          <w:sz w:val="28"/>
          <w:szCs w:val="28"/>
        </w:rPr>
        <w:t>1</w:t>
      </w:r>
    </w:p>
    <w:p w:rsidR="00775B89" w:rsidRPr="006934AF" w:rsidRDefault="00775B89" w:rsidP="00F7743E">
      <w:pPr>
        <w:pStyle w:val="43"/>
        <w:tabs>
          <w:tab w:val="left" w:pos="8560"/>
        </w:tabs>
        <w:rPr>
          <w:rFonts w:ascii="Times New Roman" w:hAnsi="Times New Roman"/>
          <w:b/>
          <w:sz w:val="28"/>
          <w:szCs w:val="28"/>
        </w:rPr>
      </w:pPr>
    </w:p>
    <w:p w:rsidR="00FF3257" w:rsidRPr="006934AF" w:rsidRDefault="006934AF" w:rsidP="00F7743E">
      <w:pPr>
        <w:pStyle w:val="43"/>
        <w:tabs>
          <w:tab w:val="left" w:pos="8560"/>
        </w:tabs>
        <w:rPr>
          <w:rFonts w:ascii="Times New Roman" w:hAnsi="Times New Roman"/>
          <w:sz w:val="28"/>
          <w:szCs w:val="28"/>
        </w:rPr>
      </w:pPr>
      <w:r w:rsidRPr="006934AF">
        <w:rPr>
          <w:rFonts w:ascii="Times New Roman" w:hAnsi="Times New Roman"/>
          <w:b/>
          <w:sz w:val="28"/>
          <w:szCs w:val="28"/>
        </w:rPr>
        <w:t xml:space="preserve">                  </w:t>
      </w:r>
      <w:r w:rsidR="0064663A" w:rsidRPr="006934AF">
        <w:rPr>
          <w:rFonts w:ascii="Times New Roman" w:hAnsi="Times New Roman"/>
          <w:b/>
          <w:sz w:val="28"/>
          <w:szCs w:val="28"/>
        </w:rPr>
        <w:t xml:space="preserve"> </w:t>
      </w:r>
      <w:r w:rsidR="0064663A" w:rsidRPr="0064663A">
        <w:rPr>
          <w:rFonts w:ascii="Times New Roman" w:hAnsi="Times New Roman"/>
          <w:sz w:val="28"/>
          <w:szCs w:val="28"/>
        </w:rPr>
        <w:t>Рис.</w:t>
      </w:r>
      <w:r w:rsidR="008B47BB" w:rsidRPr="008B47BB">
        <w:rPr>
          <w:rFonts w:ascii="Times New Roman" w:hAnsi="Times New Roman"/>
          <w:sz w:val="28"/>
          <w:szCs w:val="28"/>
        </w:rPr>
        <w:t>2.1.</w:t>
      </w:r>
      <w:r w:rsidR="00FF3257">
        <w:rPr>
          <w:rFonts w:ascii="Times New Roman" w:hAnsi="Times New Roman"/>
          <w:sz w:val="28"/>
          <w:szCs w:val="28"/>
        </w:rPr>
        <w:t>Схема умножения</w:t>
      </w:r>
      <w:r w:rsidR="00E51D2E">
        <w:rPr>
          <w:rFonts w:ascii="Times New Roman" w:hAnsi="Times New Roman"/>
          <w:sz w:val="28"/>
          <w:szCs w:val="28"/>
        </w:rPr>
        <w:t xml:space="preserve"> с общим членом ряда</w:t>
      </w:r>
      <w:r w:rsidRPr="006934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дробных</w:t>
      </w:r>
      <w:r w:rsidRPr="006934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чисел</w:t>
      </w:r>
    </w:p>
    <w:p w:rsidR="0064663A" w:rsidRDefault="0064663A" w:rsidP="00F7743E">
      <w:pPr>
        <w:pStyle w:val="43"/>
        <w:tabs>
          <w:tab w:val="left" w:pos="8560"/>
        </w:tabs>
        <w:rPr>
          <w:rFonts w:ascii="Times New Roman" w:hAnsi="Times New Roman"/>
          <w:b/>
          <w:sz w:val="28"/>
          <w:szCs w:val="28"/>
        </w:rPr>
      </w:pPr>
    </w:p>
    <w:p w:rsidR="00724385" w:rsidRPr="00CF0181" w:rsidRDefault="006934AF" w:rsidP="00F7743E">
      <w:pPr>
        <w:pStyle w:val="43"/>
        <w:tabs>
          <w:tab w:val="left" w:pos="856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 </w:t>
      </w:r>
      <w:r>
        <w:rPr>
          <w:rFonts w:ascii="Times New Roman" w:hAnsi="Times New Roman"/>
          <w:sz w:val="28"/>
          <w:lang w:val="en-US"/>
        </w:rPr>
        <w:t>bi</w:t>
      </w:r>
      <w:r w:rsidRPr="00CF0181">
        <w:rPr>
          <w:rFonts w:ascii="Times New Roman" w:hAnsi="Times New Roman"/>
          <w:sz w:val="28"/>
        </w:rPr>
        <w:t xml:space="preserve">=1, </w:t>
      </w:r>
      <w:r>
        <w:rPr>
          <w:rFonts w:ascii="Times New Roman" w:hAnsi="Times New Roman"/>
          <w:sz w:val="28"/>
        </w:rPr>
        <w:t xml:space="preserve">то </w:t>
      </w:r>
      <w:r w:rsidR="00CF0181" w:rsidRPr="00CF0181">
        <w:rPr>
          <w:rFonts w:ascii="Times New Roman" w:hAnsi="Times New Roman"/>
          <w:sz w:val="28"/>
        </w:rPr>
        <w:t xml:space="preserve"> </w:t>
      </w:r>
      <w:r w:rsidR="00CF0181">
        <w:rPr>
          <w:rFonts w:ascii="Times New Roman" w:hAnsi="Times New Roman"/>
          <w:sz w:val="28"/>
          <w:lang w:val="en-US"/>
        </w:rPr>
        <w:t>S</w:t>
      </w:r>
      <w:r w:rsidR="00CF0181" w:rsidRPr="00CF0181">
        <w:rPr>
          <w:rFonts w:ascii="Times New Roman" w:hAnsi="Times New Roman"/>
          <w:sz w:val="28"/>
        </w:rPr>
        <w:t>=</w:t>
      </w:r>
      <w:r w:rsidR="00CF0181">
        <w:rPr>
          <w:rFonts w:ascii="Times New Roman" w:hAnsi="Times New Roman"/>
          <w:sz w:val="28"/>
          <w:lang w:val="en-US"/>
        </w:rPr>
        <w:t>S</w:t>
      </w:r>
      <w:r w:rsidR="00CF0181" w:rsidRPr="00CF0181">
        <w:rPr>
          <w:rFonts w:ascii="Times New Roman" w:hAnsi="Times New Roman"/>
          <w:sz w:val="28"/>
        </w:rPr>
        <w:t>+</w:t>
      </w:r>
      <w:r w:rsidR="00177429" w:rsidRPr="00177429">
        <w:rPr>
          <w:rFonts w:ascii="Times New Roman" w:hAnsi="Times New Roman"/>
          <w:sz w:val="28"/>
        </w:rPr>
        <w:t xml:space="preserve"> </w:t>
      </w:r>
      <w:r w:rsidR="00177429">
        <w:rPr>
          <w:rFonts w:ascii="Times New Roman" w:hAnsi="Times New Roman"/>
          <w:sz w:val="28"/>
          <w:lang w:val="en-US"/>
        </w:rPr>
        <w:t>Rbi</w:t>
      </w:r>
      <w:r w:rsidR="00CF0181" w:rsidRPr="00CF0181">
        <w:rPr>
          <w:rFonts w:ascii="Times New Roman" w:hAnsi="Times New Roman"/>
          <w:sz w:val="28"/>
        </w:rPr>
        <w:t xml:space="preserve">  - </w:t>
      </w:r>
      <w:r w:rsidR="00CF0181">
        <w:rPr>
          <w:rFonts w:ascii="Times New Roman" w:hAnsi="Times New Roman"/>
          <w:sz w:val="28"/>
        </w:rPr>
        <w:t xml:space="preserve">разрешение записи </w:t>
      </w:r>
      <w:r w:rsidR="00CF0181" w:rsidRPr="00CF0181">
        <w:rPr>
          <w:rFonts w:ascii="Times New Roman" w:hAnsi="Times New Roman"/>
          <w:sz w:val="28"/>
        </w:rPr>
        <w:t>(</w:t>
      </w:r>
      <w:r w:rsidR="00CF0181" w:rsidRPr="00CF0181">
        <w:rPr>
          <w:rFonts w:ascii="Times New Roman" w:hAnsi="Times New Roman"/>
          <w:b/>
          <w:sz w:val="28"/>
          <w:lang w:val="en-US"/>
        </w:rPr>
        <w:t>wrs</w:t>
      </w:r>
      <w:r w:rsidR="00CF0181" w:rsidRPr="00CF0181">
        <w:rPr>
          <w:rFonts w:ascii="Times New Roman" w:hAnsi="Times New Roman"/>
          <w:sz w:val="28"/>
        </w:rPr>
        <w:t xml:space="preserve">). </w:t>
      </w:r>
      <w:r w:rsidR="00CF0181">
        <w:rPr>
          <w:rFonts w:ascii="Times New Roman" w:hAnsi="Times New Roman"/>
          <w:sz w:val="28"/>
        </w:rPr>
        <w:t>Регистр А</w:t>
      </w:r>
      <w:r w:rsidR="00CF0181" w:rsidRPr="00CF0181">
        <w:rPr>
          <w:rFonts w:ascii="Times New Roman" w:hAnsi="Times New Roman"/>
          <w:sz w:val="28"/>
        </w:rPr>
        <w:t xml:space="preserve"> </w:t>
      </w:r>
      <w:r w:rsidR="00CF0181">
        <w:rPr>
          <w:rFonts w:ascii="Times New Roman" w:hAnsi="Times New Roman"/>
          <w:sz w:val="28"/>
        </w:rPr>
        <w:t xml:space="preserve">сдвигается вправо-разрешение  </w:t>
      </w:r>
      <w:r w:rsidR="00CF0181" w:rsidRPr="00CF0181">
        <w:rPr>
          <w:rFonts w:ascii="Times New Roman" w:hAnsi="Times New Roman"/>
          <w:b/>
          <w:sz w:val="28"/>
        </w:rPr>
        <w:t>(</w:t>
      </w:r>
      <w:r w:rsidR="00CF0181" w:rsidRPr="00CF0181">
        <w:rPr>
          <w:rFonts w:ascii="Times New Roman" w:hAnsi="Times New Roman"/>
          <w:b/>
          <w:sz w:val="28"/>
          <w:lang w:val="en-US"/>
        </w:rPr>
        <w:t>shr</w:t>
      </w:r>
      <w:r w:rsidR="00CF0181">
        <w:rPr>
          <w:rFonts w:ascii="Times New Roman" w:hAnsi="Times New Roman"/>
          <w:b/>
          <w:sz w:val="28"/>
        </w:rPr>
        <w:t>а</w:t>
      </w:r>
      <w:r w:rsidR="00CF0181" w:rsidRPr="00CF0181">
        <w:rPr>
          <w:rFonts w:ascii="Times New Roman" w:hAnsi="Times New Roman"/>
          <w:b/>
          <w:sz w:val="28"/>
        </w:rPr>
        <w:t>)</w:t>
      </w:r>
      <w:r w:rsidR="00CF0181">
        <w:rPr>
          <w:rFonts w:ascii="Times New Roman" w:hAnsi="Times New Roman"/>
          <w:sz w:val="28"/>
        </w:rPr>
        <w:t xml:space="preserve">      </w:t>
      </w:r>
    </w:p>
    <w:p w:rsidR="006934AF" w:rsidRPr="008413D3" w:rsidRDefault="006934AF" w:rsidP="00F7743E">
      <w:pPr>
        <w:pStyle w:val="43"/>
        <w:tabs>
          <w:tab w:val="left" w:pos="856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регистре </w:t>
      </w:r>
      <w:r>
        <w:rPr>
          <w:rFonts w:ascii="Times New Roman" w:hAnsi="Times New Roman"/>
          <w:sz w:val="28"/>
          <w:lang w:val="en-US"/>
        </w:rPr>
        <w:t>B</w:t>
      </w:r>
      <w:r w:rsidRPr="006934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множитель сдвигается влево (</w:t>
      </w:r>
      <w:r w:rsidRPr="00CF0181">
        <w:rPr>
          <w:rFonts w:ascii="Times New Roman" w:hAnsi="Times New Roman"/>
          <w:b/>
          <w:sz w:val="28"/>
          <w:lang w:val="en-US"/>
        </w:rPr>
        <w:t>shl</w:t>
      </w:r>
      <w:r w:rsidR="00CF0181">
        <w:rPr>
          <w:rFonts w:ascii="Times New Roman" w:hAnsi="Times New Roman"/>
          <w:b/>
          <w:sz w:val="28"/>
          <w:lang w:val="en-US"/>
        </w:rPr>
        <w:t>b</w:t>
      </w:r>
      <w:r w:rsidRPr="006934A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в старшем разряде контролируется  текущее значение бита </w:t>
      </w:r>
      <w:r w:rsidRPr="00CF0181">
        <w:rPr>
          <w:rFonts w:ascii="Times New Roman" w:hAnsi="Times New Roman"/>
          <w:b/>
          <w:sz w:val="28"/>
          <w:lang w:val="en-US"/>
        </w:rPr>
        <w:t>bi</w:t>
      </w:r>
      <w:r w:rsidRPr="006934AF">
        <w:rPr>
          <w:rFonts w:ascii="Times New Roman" w:hAnsi="Times New Roman"/>
          <w:sz w:val="28"/>
        </w:rPr>
        <w:t>.</w:t>
      </w:r>
    </w:p>
    <w:p w:rsidR="0064663A" w:rsidRPr="00CF0181" w:rsidRDefault="0064663A" w:rsidP="00F7743E">
      <w:pPr>
        <w:pStyle w:val="43"/>
        <w:tabs>
          <w:tab w:val="left" w:pos="8560"/>
        </w:tabs>
        <w:rPr>
          <w:rFonts w:ascii="Times New Roman" w:hAnsi="Times New Roman"/>
          <w:sz w:val="28"/>
          <w:szCs w:val="28"/>
          <w:lang w:val="en-US"/>
        </w:rPr>
      </w:pPr>
      <w:r w:rsidRPr="0064663A">
        <w:rPr>
          <w:rFonts w:ascii="Times New Roman" w:hAnsi="Times New Roman"/>
          <w:sz w:val="28"/>
          <w:szCs w:val="28"/>
        </w:rPr>
        <w:t>Программа в С51</w:t>
      </w:r>
    </w:p>
    <w:p w:rsidR="0064663A" w:rsidRPr="00724385" w:rsidRDefault="0064663A" w:rsidP="0064663A">
      <w:pPr>
        <w:pStyle w:val="43"/>
        <w:rPr>
          <w:rFonts w:ascii="Times New Roman" w:hAnsi="Times New Roman"/>
          <w:b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</w:rPr>
        <w:t xml:space="preserve">  #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include</w:t>
      </w:r>
      <w:r w:rsidRPr="00CB6461">
        <w:rPr>
          <w:rFonts w:ascii="Times New Roman" w:hAnsi="Times New Roman"/>
          <w:b/>
          <w:sz w:val="28"/>
          <w:szCs w:val="28"/>
        </w:rPr>
        <w:t xml:space="preserve"> &lt;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reg</w:t>
      </w:r>
      <w:r w:rsidRPr="00CB6461">
        <w:rPr>
          <w:rFonts w:ascii="Times New Roman" w:hAnsi="Times New Roman"/>
          <w:b/>
          <w:sz w:val="28"/>
          <w:szCs w:val="28"/>
        </w:rPr>
        <w:t>51.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h</w:t>
      </w:r>
      <w:r w:rsidRPr="00CB6461">
        <w:rPr>
          <w:rFonts w:ascii="Times New Roman" w:hAnsi="Times New Roman"/>
          <w:b/>
          <w:sz w:val="28"/>
          <w:szCs w:val="28"/>
        </w:rPr>
        <w:t xml:space="preserve">&gt;  </w:t>
      </w:r>
    </w:p>
    <w:p w:rsidR="0064663A" w:rsidRPr="00CB6461" w:rsidRDefault="0064663A" w:rsidP="0064663A">
      <w:pPr>
        <w:pStyle w:val="43"/>
        <w:rPr>
          <w:rFonts w:ascii="Times New Roman" w:hAnsi="Times New Roman"/>
          <w:b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с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har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B6461">
        <w:rPr>
          <w:rFonts w:ascii="Times New Roman" w:hAnsi="Times New Roman"/>
          <w:b/>
          <w:sz w:val="28"/>
          <w:szCs w:val="28"/>
        </w:rPr>
        <w:t xml:space="preserve">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B6461">
        <w:rPr>
          <w:rFonts w:ascii="Times New Roman" w:hAnsi="Times New Roman"/>
          <w:b/>
          <w:sz w:val="28"/>
          <w:szCs w:val="28"/>
        </w:rPr>
        <w:t xml:space="preserve">;                       // </w:t>
      </w:r>
      <w:r w:rsidRPr="00CB6461">
        <w:rPr>
          <w:rFonts w:ascii="Times New Roman" w:hAnsi="Times New Roman"/>
          <w:sz w:val="28"/>
          <w:szCs w:val="28"/>
        </w:rPr>
        <w:t>счетчик шагов,</w:t>
      </w:r>
    </w:p>
    <w:p w:rsidR="0064663A" w:rsidRPr="00724385" w:rsidRDefault="0064663A" w:rsidP="0064663A">
      <w:pPr>
        <w:pStyle w:val="43"/>
        <w:rPr>
          <w:rFonts w:ascii="Times New Roman" w:hAnsi="Times New Roman"/>
          <w:b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</w:rPr>
        <w:t xml:space="preserve">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unsigned</w:t>
      </w:r>
      <w:r w:rsidRPr="00CB646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int </w:t>
      </w:r>
      <w:r w:rsidR="00177429">
        <w:rPr>
          <w:rFonts w:ascii="Times New Roman" w:hAnsi="Times New Roman"/>
          <w:b/>
          <w:sz w:val="28"/>
          <w:szCs w:val="28"/>
          <w:lang w:val="en-US"/>
        </w:rPr>
        <w:t>R</w:t>
      </w:r>
      <w:r w:rsidRPr="0064663A"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  <w:lang w:val="en-US"/>
        </w:rPr>
        <w:t>S</w:t>
      </w:r>
      <w:r w:rsidRPr="00CB6461">
        <w:rPr>
          <w:rFonts w:ascii="Times New Roman" w:hAnsi="Times New Roman"/>
          <w:b/>
          <w:sz w:val="28"/>
          <w:szCs w:val="28"/>
        </w:rPr>
        <w:t xml:space="preserve">;    </w:t>
      </w:r>
    </w:p>
    <w:p w:rsidR="006B6580" w:rsidRPr="006B6580" w:rsidRDefault="006B6580" w:rsidP="0064663A">
      <w:pPr>
        <w:pStyle w:val="43"/>
        <w:rPr>
          <w:rFonts w:ascii="Times New Roman" w:hAnsi="Times New Roman"/>
          <w:sz w:val="28"/>
          <w:szCs w:val="28"/>
          <w:lang w:val="en-US"/>
        </w:rPr>
      </w:pPr>
      <w:r w:rsidRPr="00724385">
        <w:rPr>
          <w:rFonts w:ascii="Times New Roman" w:hAnsi="Times New Roman"/>
          <w:sz w:val="28"/>
          <w:szCs w:val="28"/>
        </w:rPr>
        <w:t xml:space="preserve">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unsigned</w:t>
      </w:r>
      <w:r w:rsidRPr="0072438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char B;</w:t>
      </w:r>
    </w:p>
    <w:p w:rsidR="00F05EAA" w:rsidRDefault="00F05EAA" w:rsidP="0064663A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F05EAA" w:rsidRDefault="00F05EAA" w:rsidP="0064663A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F05EAA" w:rsidRDefault="00F05EAA" w:rsidP="0064663A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F05EAA" w:rsidRDefault="00F05EAA" w:rsidP="0064663A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F05EAA" w:rsidRDefault="00F05EAA" w:rsidP="0064663A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F05EAA" w:rsidRDefault="00F05EAA" w:rsidP="0064663A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64663A" w:rsidRPr="00CB6461" w:rsidRDefault="0064663A" w:rsidP="0064663A">
      <w:pPr>
        <w:pStyle w:val="43"/>
        <w:rPr>
          <w:rFonts w:ascii="Times New Roman" w:hAnsi="Times New Roman"/>
          <w:b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  <w:lang w:val="en-US"/>
        </w:rPr>
        <w:t>main</w:t>
      </w:r>
      <w:r w:rsidRPr="00CB6461">
        <w:rPr>
          <w:rFonts w:ascii="Times New Roman" w:hAnsi="Times New Roman"/>
          <w:b/>
          <w:sz w:val="28"/>
          <w:szCs w:val="28"/>
        </w:rPr>
        <w:t>()</w:t>
      </w:r>
    </w:p>
    <w:p w:rsidR="0064663A" w:rsidRPr="00177429" w:rsidRDefault="0064663A" w:rsidP="0064663A">
      <w:pPr>
        <w:pStyle w:val="43"/>
        <w:rPr>
          <w:rFonts w:ascii="Times New Roman" w:hAnsi="Times New Roman"/>
          <w:b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</w:rPr>
        <w:t>{</w:t>
      </w:r>
      <w:r w:rsidR="00177429" w:rsidRPr="00177429">
        <w:rPr>
          <w:rFonts w:ascii="Times New Roman" w:hAnsi="Times New Roman"/>
          <w:b/>
          <w:sz w:val="28"/>
          <w:szCs w:val="28"/>
        </w:rPr>
        <w:t xml:space="preserve"> </w:t>
      </w:r>
    </w:p>
    <w:p w:rsidR="00177429" w:rsidRPr="00177429" w:rsidRDefault="00177429" w:rsidP="0064663A">
      <w:pPr>
        <w:pStyle w:val="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while</w:t>
      </w:r>
      <w:r w:rsidRPr="00177429">
        <w:rPr>
          <w:rFonts w:ascii="Times New Roman" w:hAnsi="Times New Roman"/>
          <w:b/>
          <w:sz w:val="28"/>
          <w:szCs w:val="28"/>
        </w:rPr>
        <w:t>(1)</w:t>
      </w:r>
    </w:p>
    <w:p w:rsidR="0064663A" w:rsidRPr="00E84E27" w:rsidRDefault="0064663A" w:rsidP="0064663A">
      <w:pPr>
        <w:pStyle w:val="43"/>
        <w:rPr>
          <w:rFonts w:ascii="Times New Roman" w:hAnsi="Times New Roman"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</w:rPr>
        <w:t xml:space="preserve"> </w:t>
      </w:r>
      <w:r w:rsidR="00177429" w:rsidRPr="00177429">
        <w:rPr>
          <w:rFonts w:ascii="Times New Roman" w:hAnsi="Times New Roman"/>
          <w:b/>
          <w:sz w:val="28"/>
          <w:szCs w:val="28"/>
        </w:rPr>
        <w:t>{</w:t>
      </w:r>
      <w:r w:rsidRPr="00CB6461">
        <w:rPr>
          <w:rFonts w:ascii="Times New Roman" w:hAnsi="Times New Roman"/>
          <w:b/>
          <w:sz w:val="28"/>
          <w:szCs w:val="28"/>
        </w:rPr>
        <w:t xml:space="preserve"> </w:t>
      </w:r>
      <w:r w:rsidR="00177429">
        <w:rPr>
          <w:rFonts w:ascii="Times New Roman" w:hAnsi="Times New Roman"/>
          <w:b/>
          <w:sz w:val="28"/>
          <w:szCs w:val="28"/>
          <w:lang w:val="en-US"/>
        </w:rPr>
        <w:t>R</w:t>
      </w:r>
      <w:r w:rsidRPr="00CB6461">
        <w:rPr>
          <w:rFonts w:ascii="Times New Roman" w:hAnsi="Times New Roman"/>
          <w:b/>
          <w:sz w:val="28"/>
          <w:szCs w:val="28"/>
        </w:rPr>
        <w:t>=</w:t>
      </w:r>
      <w:r w:rsidR="006B6580" w:rsidRPr="006B6580">
        <w:rPr>
          <w:rFonts w:ascii="Times New Roman" w:hAnsi="Times New Roman"/>
          <w:b/>
          <w:sz w:val="28"/>
          <w:szCs w:val="28"/>
        </w:rPr>
        <w:t>(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P</w:t>
      </w:r>
      <w:r w:rsidRPr="00E0049F">
        <w:rPr>
          <w:rFonts w:ascii="Times New Roman" w:hAnsi="Times New Roman"/>
          <w:b/>
          <w:sz w:val="28"/>
          <w:szCs w:val="28"/>
        </w:rPr>
        <w:t>0</w:t>
      </w:r>
      <w:r w:rsidRPr="00CB6461">
        <w:rPr>
          <w:rFonts w:ascii="Times New Roman" w:hAnsi="Times New Roman"/>
          <w:b/>
          <w:sz w:val="28"/>
          <w:szCs w:val="28"/>
        </w:rPr>
        <w:t>&lt;&lt;8</w:t>
      </w:r>
      <w:r w:rsidR="00E84E27">
        <w:rPr>
          <w:rFonts w:ascii="Times New Roman" w:hAnsi="Times New Roman"/>
          <w:b/>
          <w:sz w:val="28"/>
          <w:szCs w:val="28"/>
        </w:rPr>
        <w:t>)</w:t>
      </w:r>
      <w:r w:rsidRPr="00CB6461">
        <w:rPr>
          <w:rFonts w:ascii="Times New Roman" w:hAnsi="Times New Roman"/>
          <w:b/>
          <w:sz w:val="28"/>
          <w:szCs w:val="28"/>
        </w:rPr>
        <w:t xml:space="preserve">;      </w:t>
      </w:r>
      <w:r w:rsidRPr="009652AB">
        <w:rPr>
          <w:rFonts w:ascii="Times New Roman" w:hAnsi="Times New Roman"/>
          <w:sz w:val="28"/>
          <w:szCs w:val="28"/>
        </w:rPr>
        <w:t>//ввод и выравнивание форматов</w:t>
      </w:r>
    </w:p>
    <w:p w:rsidR="00E84E27" w:rsidRPr="000531F3" w:rsidRDefault="000531F3" w:rsidP="0064663A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177429">
        <w:rPr>
          <w:rFonts w:ascii="Times New Roman" w:hAnsi="Times New Roman"/>
          <w:sz w:val="28"/>
          <w:szCs w:val="28"/>
        </w:rPr>
        <w:t xml:space="preserve">  </w:t>
      </w:r>
      <w:r w:rsidR="00177429">
        <w:rPr>
          <w:rFonts w:ascii="Times New Roman" w:hAnsi="Times New Roman"/>
          <w:b/>
          <w:sz w:val="28"/>
          <w:szCs w:val="28"/>
          <w:lang w:val="en-US"/>
        </w:rPr>
        <w:t>B</w:t>
      </w:r>
      <w:r w:rsidR="00E84E27" w:rsidRPr="000531F3">
        <w:rPr>
          <w:rFonts w:ascii="Times New Roman" w:hAnsi="Times New Roman"/>
          <w:b/>
          <w:sz w:val="28"/>
          <w:szCs w:val="28"/>
          <w:lang w:val="en-US"/>
        </w:rPr>
        <w:t>=P1;</w:t>
      </w:r>
    </w:p>
    <w:p w:rsidR="0064663A" w:rsidRPr="00E0049F" w:rsidRDefault="0064663A" w:rsidP="0064663A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E0049F">
        <w:rPr>
          <w:rFonts w:ascii="Times New Roman" w:hAnsi="Times New Roman"/>
          <w:b/>
          <w:sz w:val="28"/>
          <w:szCs w:val="28"/>
        </w:rPr>
        <w:t xml:space="preserve">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for(i=8; i&gt;0; i--)</w:t>
      </w:r>
    </w:p>
    <w:p w:rsidR="001834C3" w:rsidRDefault="0064663A" w:rsidP="0064663A">
      <w:pPr>
        <w:pStyle w:val="43"/>
        <w:rPr>
          <w:b/>
          <w:sz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1834C3">
        <w:rPr>
          <w:rFonts w:ascii="Times New Roman" w:hAnsi="Times New Roman"/>
          <w:b/>
          <w:sz w:val="28"/>
          <w:szCs w:val="28"/>
          <w:lang w:val="en-US"/>
        </w:rPr>
        <w:t>{</w:t>
      </w:r>
      <w:r w:rsidR="000531F3">
        <w:rPr>
          <w:rFonts w:ascii="Times New Roman" w:hAnsi="Times New Roman"/>
          <w:b/>
          <w:sz w:val="28"/>
          <w:szCs w:val="28"/>
          <w:lang w:val="en-US"/>
        </w:rPr>
        <w:t>S= (</w:t>
      </w:r>
      <w:r w:rsidR="006934AF">
        <w:rPr>
          <w:rFonts w:ascii="Times New Roman" w:hAnsi="Times New Roman"/>
          <w:b/>
          <w:sz w:val="28"/>
          <w:szCs w:val="28"/>
          <w:lang w:val="en-US"/>
        </w:rPr>
        <w:t>B&amp;0x80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)?  S</w:t>
      </w:r>
      <w:r w:rsidRPr="0064663A"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lang w:val="en-US"/>
        </w:rPr>
        <w:t>(</w:t>
      </w:r>
      <w:r w:rsidR="00177429">
        <w:rPr>
          <w:rFonts w:ascii="Times New Roman" w:hAnsi="Times New Roman"/>
          <w:b/>
          <w:sz w:val="28"/>
          <w:szCs w:val="28"/>
          <w:lang w:val="en-US"/>
        </w:rPr>
        <w:t>R</w:t>
      </w:r>
      <w:r w:rsidRPr="0064663A">
        <w:rPr>
          <w:rFonts w:ascii="Times New Roman" w:hAnsi="Times New Roman"/>
          <w:b/>
          <w:sz w:val="28"/>
          <w:szCs w:val="28"/>
          <w:lang w:val="en-US"/>
        </w:rPr>
        <w:t>&gt;&gt;1</w:t>
      </w:r>
      <w:r>
        <w:rPr>
          <w:rFonts w:ascii="Times New Roman" w:hAnsi="Times New Roman"/>
          <w:b/>
          <w:sz w:val="28"/>
          <w:szCs w:val="28"/>
          <w:lang w:val="en-US"/>
        </w:rPr>
        <w:t>)</w:t>
      </w:r>
      <w:r w:rsidRPr="0064663A">
        <w:rPr>
          <w:rFonts w:ascii="Times New Roman" w:hAnsi="Times New Roman"/>
          <w:b/>
          <w:sz w:val="28"/>
          <w:szCs w:val="28"/>
          <w:lang w:val="en-US"/>
        </w:rPr>
        <w:t xml:space="preserve"> : </w:t>
      </w:r>
      <w:r w:rsidR="00177429">
        <w:rPr>
          <w:rFonts w:ascii="Times New Roman" w:hAnsi="Times New Roman"/>
          <w:b/>
          <w:sz w:val="28"/>
          <w:szCs w:val="28"/>
          <w:lang w:val="en-US"/>
        </w:rPr>
        <w:t>R</w:t>
      </w:r>
      <w:r w:rsidRPr="0064663A">
        <w:rPr>
          <w:rFonts w:ascii="Times New Roman" w:hAnsi="Times New Roman"/>
          <w:b/>
          <w:sz w:val="28"/>
          <w:szCs w:val="28"/>
          <w:lang w:val="en-US"/>
        </w:rPr>
        <w:t xml:space="preserve">&gt;&gt;1;    </w:t>
      </w:r>
      <w:r w:rsidR="006934AF">
        <w:rPr>
          <w:rFonts w:ascii="Times New Roman" w:hAnsi="Times New Roman"/>
          <w:b/>
          <w:sz w:val="28"/>
          <w:szCs w:val="28"/>
          <w:lang w:val="en-US"/>
        </w:rPr>
        <w:t>B&lt;&lt;1;</w:t>
      </w:r>
      <w:r w:rsidR="001834C3">
        <w:rPr>
          <w:b/>
          <w:sz w:val="28"/>
          <w:lang w:val="en-US"/>
        </w:rPr>
        <w:t>}</w:t>
      </w:r>
    </w:p>
    <w:p w:rsidR="00177429" w:rsidRPr="00177429" w:rsidRDefault="00177429" w:rsidP="0064663A">
      <w:pPr>
        <w:pStyle w:val="4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P2^=0x80;} </w:t>
      </w:r>
      <w:r w:rsidRPr="00177429">
        <w:rPr>
          <w:sz w:val="28"/>
          <w:lang w:val="en-US"/>
        </w:rPr>
        <w:t>//временная метка</w:t>
      </w:r>
      <w:r>
        <w:rPr>
          <w:b/>
          <w:sz w:val="28"/>
          <w:lang w:val="en-US"/>
        </w:rPr>
        <w:t xml:space="preserve">  </w:t>
      </w:r>
    </w:p>
    <w:p w:rsidR="002E342A" w:rsidRPr="000531F3" w:rsidRDefault="0064663A" w:rsidP="0064663A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64663A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0531F3">
        <w:rPr>
          <w:rFonts w:ascii="Times New Roman" w:hAnsi="Times New Roman"/>
          <w:b/>
          <w:sz w:val="28"/>
          <w:szCs w:val="28"/>
          <w:lang w:val="en-US"/>
        </w:rPr>
        <w:t>2=</w:t>
      </w:r>
      <w:r>
        <w:rPr>
          <w:rFonts w:ascii="Times New Roman" w:hAnsi="Times New Roman"/>
          <w:b/>
          <w:sz w:val="28"/>
          <w:szCs w:val="28"/>
          <w:lang w:val="en-US"/>
        </w:rPr>
        <w:t>S</w:t>
      </w:r>
      <w:r w:rsidRPr="000531F3">
        <w:rPr>
          <w:rFonts w:ascii="Times New Roman" w:hAnsi="Times New Roman"/>
          <w:b/>
          <w:sz w:val="28"/>
          <w:szCs w:val="28"/>
          <w:lang w:val="en-US"/>
        </w:rPr>
        <w:t>&gt;&gt;8;</w:t>
      </w:r>
    </w:p>
    <w:p w:rsidR="0064663A" w:rsidRPr="008413D3" w:rsidRDefault="0064663A" w:rsidP="0064663A">
      <w:pPr>
        <w:pStyle w:val="43"/>
        <w:rPr>
          <w:rFonts w:ascii="Times New Roman" w:hAnsi="Times New Roman"/>
          <w:b/>
          <w:sz w:val="28"/>
          <w:szCs w:val="28"/>
        </w:rPr>
      </w:pPr>
      <w:r w:rsidRPr="008413D3">
        <w:rPr>
          <w:rFonts w:ascii="Times New Roman" w:hAnsi="Times New Roman"/>
          <w:b/>
          <w:sz w:val="28"/>
          <w:szCs w:val="28"/>
        </w:rPr>
        <w:t xml:space="preserve"> 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P</w:t>
      </w:r>
      <w:r w:rsidRPr="00CB6461">
        <w:rPr>
          <w:rFonts w:ascii="Times New Roman" w:hAnsi="Times New Roman"/>
          <w:b/>
          <w:sz w:val="28"/>
          <w:szCs w:val="28"/>
        </w:rPr>
        <w:t>3=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B6461">
        <w:rPr>
          <w:rFonts w:ascii="Times New Roman" w:hAnsi="Times New Roman"/>
          <w:b/>
          <w:sz w:val="28"/>
          <w:szCs w:val="28"/>
        </w:rPr>
        <w:t>;           //</w:t>
      </w:r>
      <w:r w:rsidRPr="009652AB">
        <w:rPr>
          <w:rFonts w:ascii="Times New Roman" w:hAnsi="Times New Roman"/>
          <w:sz w:val="28"/>
          <w:szCs w:val="28"/>
        </w:rPr>
        <w:t>вывод младшего байта произведения</w:t>
      </w:r>
      <w:r w:rsidRPr="00CB6461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</w:t>
      </w:r>
    </w:p>
    <w:p w:rsidR="0064663A" w:rsidRDefault="0064663A" w:rsidP="0064663A">
      <w:pPr>
        <w:pStyle w:val="43"/>
        <w:rPr>
          <w:rFonts w:ascii="Times New Roman" w:hAnsi="Times New Roman"/>
          <w:sz w:val="28"/>
          <w:szCs w:val="28"/>
        </w:rPr>
      </w:pPr>
      <w:r w:rsidRPr="00166619">
        <w:rPr>
          <w:rFonts w:ascii="Times New Roman" w:hAnsi="Times New Roman"/>
          <w:sz w:val="28"/>
          <w:szCs w:val="28"/>
        </w:rPr>
        <w:t>}</w:t>
      </w:r>
    </w:p>
    <w:p w:rsidR="008413D3" w:rsidRDefault="008413D3" w:rsidP="0064663A">
      <w:pPr>
        <w:pStyle w:val="43"/>
        <w:rPr>
          <w:rFonts w:ascii="Times New Roman" w:hAnsi="Times New Roman"/>
          <w:sz w:val="28"/>
          <w:szCs w:val="28"/>
          <w:lang w:val="en-US"/>
        </w:rPr>
      </w:pPr>
    </w:p>
    <w:p w:rsidR="00CF0181" w:rsidRDefault="00CF0181" w:rsidP="0064663A">
      <w:pPr>
        <w:pStyle w:val="43"/>
        <w:rPr>
          <w:rFonts w:ascii="Times New Roman" w:hAnsi="Times New Roman"/>
          <w:sz w:val="28"/>
          <w:szCs w:val="28"/>
        </w:rPr>
      </w:pPr>
      <w:r w:rsidRPr="00CF0181">
        <w:rPr>
          <w:rFonts w:ascii="Times New Roman" w:hAnsi="Times New Roman"/>
          <w:sz w:val="28"/>
          <w:szCs w:val="28"/>
        </w:rPr>
        <w:t xml:space="preserve">  </w:t>
      </w:r>
      <w:r w:rsidRPr="001919CC">
        <w:rPr>
          <w:rFonts w:ascii="Times New Roman" w:hAnsi="Times New Roman"/>
          <w:b/>
          <w:sz w:val="28"/>
          <w:szCs w:val="28"/>
        </w:rPr>
        <w:t>Требуемые ресурсы</w:t>
      </w:r>
      <w:r>
        <w:rPr>
          <w:rFonts w:ascii="Times New Roman" w:hAnsi="Times New Roman"/>
          <w:sz w:val="28"/>
          <w:szCs w:val="28"/>
        </w:rPr>
        <w:t xml:space="preserve"> – 16-разрядные регистры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F0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F018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Регистр А со сдвигом вправо</w:t>
      </w:r>
      <w:r w:rsidRPr="00CF0181">
        <w:rPr>
          <w:rFonts w:ascii="Times New Roman" w:hAnsi="Times New Roman"/>
          <w:sz w:val="28"/>
          <w:szCs w:val="28"/>
        </w:rPr>
        <w:t xml:space="preserve">, </w:t>
      </w:r>
      <w:r w:rsidR="001919CC">
        <w:rPr>
          <w:rFonts w:ascii="Times New Roman" w:hAnsi="Times New Roman"/>
          <w:sz w:val="28"/>
          <w:szCs w:val="28"/>
        </w:rPr>
        <w:t>16-разрядный сумматор</w:t>
      </w:r>
      <w:r w:rsidR="001919CC" w:rsidRPr="001919CC">
        <w:rPr>
          <w:rFonts w:ascii="Times New Roman" w:hAnsi="Times New Roman"/>
          <w:sz w:val="28"/>
          <w:szCs w:val="28"/>
        </w:rPr>
        <w:t xml:space="preserve">, </w:t>
      </w:r>
      <w:r w:rsidRPr="00CF0181">
        <w:rPr>
          <w:rFonts w:ascii="Times New Roman" w:hAnsi="Times New Roman"/>
          <w:sz w:val="28"/>
          <w:szCs w:val="28"/>
        </w:rPr>
        <w:t>8-</w:t>
      </w:r>
      <w:r>
        <w:rPr>
          <w:rFonts w:ascii="Times New Roman" w:hAnsi="Times New Roman"/>
          <w:sz w:val="28"/>
          <w:szCs w:val="28"/>
        </w:rPr>
        <w:t xml:space="preserve">разрядный регистр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со сдвигом влево</w:t>
      </w:r>
      <w:r w:rsidRPr="00CF018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счет</w:t>
      </w:r>
      <w:r w:rsidR="001919CC">
        <w:rPr>
          <w:rFonts w:ascii="Times New Roman" w:hAnsi="Times New Roman"/>
          <w:sz w:val="28"/>
          <w:szCs w:val="28"/>
        </w:rPr>
        <w:t>чик</w:t>
      </w:r>
      <w:r>
        <w:rPr>
          <w:rFonts w:ascii="Times New Roman" w:hAnsi="Times New Roman"/>
          <w:sz w:val="28"/>
          <w:szCs w:val="28"/>
        </w:rPr>
        <w:t xml:space="preserve"> циклов</w:t>
      </w:r>
      <w:r w:rsidR="001919C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77429" w:rsidRDefault="00177429" w:rsidP="0064663A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Измерение времени выполнения операции.</w:t>
      </w:r>
    </w:p>
    <w:p w:rsidR="00C71DD6" w:rsidRPr="00010C32" w:rsidRDefault="00C71DD6" w:rsidP="00C71DD6">
      <w:pPr>
        <w:rPr>
          <w:sz w:val="28"/>
          <w:szCs w:val="28"/>
        </w:rPr>
      </w:pPr>
      <w:r>
        <w:rPr>
          <w:sz w:val="28"/>
          <w:szCs w:val="28"/>
        </w:rPr>
        <w:t>Для измерения времени</w:t>
      </w:r>
      <w:r w:rsidRPr="00010C32">
        <w:rPr>
          <w:sz w:val="28"/>
          <w:szCs w:val="28"/>
        </w:rPr>
        <w:t xml:space="preserve"> можно использовать функцию </w:t>
      </w:r>
      <w:r w:rsidRPr="00010C32">
        <w:rPr>
          <w:b/>
          <w:sz w:val="28"/>
          <w:szCs w:val="28"/>
          <w:lang w:val="en-US"/>
        </w:rPr>
        <w:t>Analizer</w:t>
      </w:r>
      <w:r w:rsidRPr="00010C32">
        <w:rPr>
          <w:sz w:val="28"/>
          <w:szCs w:val="28"/>
        </w:rPr>
        <w:t xml:space="preserve"> в Кейл</w:t>
      </w:r>
      <w:r>
        <w:rPr>
          <w:sz w:val="28"/>
          <w:szCs w:val="28"/>
        </w:rPr>
        <w:t xml:space="preserve"> [Приложение 2]</w:t>
      </w:r>
      <w:r w:rsidRPr="00010C32">
        <w:rPr>
          <w:sz w:val="28"/>
          <w:szCs w:val="28"/>
        </w:rPr>
        <w:t>.</w:t>
      </w:r>
    </w:p>
    <w:p w:rsidR="00C71DD6" w:rsidRPr="005C6BB1" w:rsidRDefault="00C71DD6" w:rsidP="005C6BB1">
      <w:pPr>
        <w:rPr>
          <w:sz w:val="28"/>
          <w:szCs w:val="28"/>
        </w:rPr>
      </w:pPr>
      <w:r w:rsidRPr="00010C32">
        <w:rPr>
          <w:sz w:val="28"/>
          <w:szCs w:val="28"/>
        </w:rPr>
        <w:t xml:space="preserve">Командой </w:t>
      </w:r>
      <w:smartTag w:uri="urn:schemas-microsoft-com:office:smarttags" w:element="PersonName">
        <w:smartTagPr>
          <w:attr w:name="ProductID" w:val="LA P"/>
        </w:smartTagPr>
        <w:r w:rsidRPr="00010C32">
          <w:rPr>
            <w:b/>
            <w:sz w:val="28"/>
            <w:szCs w:val="28"/>
            <w:lang w:val="en-US"/>
          </w:rPr>
          <w:t>LA</w:t>
        </w:r>
        <w:r w:rsidRPr="00010C32">
          <w:rPr>
            <w:b/>
            <w:sz w:val="28"/>
            <w:szCs w:val="28"/>
          </w:rPr>
          <w:t xml:space="preserve"> </w:t>
        </w:r>
        <w:r w:rsidRPr="00010C32">
          <w:rPr>
            <w:b/>
            <w:sz w:val="28"/>
            <w:szCs w:val="28"/>
            <w:lang w:val="en-US"/>
          </w:rPr>
          <w:t>P</w:t>
        </w:r>
      </w:smartTag>
      <w:r w:rsidRPr="00010C32">
        <w:rPr>
          <w:b/>
          <w:sz w:val="28"/>
          <w:szCs w:val="28"/>
        </w:rPr>
        <w:t xml:space="preserve">2 </w:t>
      </w:r>
      <w:r w:rsidRPr="00010C32">
        <w:rPr>
          <w:sz w:val="28"/>
          <w:szCs w:val="28"/>
        </w:rPr>
        <w:t>в командном режиме</w:t>
      </w:r>
      <w:r w:rsidR="008E351A" w:rsidRPr="008E351A">
        <w:rPr>
          <w:sz w:val="28"/>
          <w:szCs w:val="28"/>
        </w:rPr>
        <w:t xml:space="preserve"> (или в </w:t>
      </w:r>
      <w:r w:rsidR="008E351A">
        <w:rPr>
          <w:sz w:val="28"/>
          <w:szCs w:val="28"/>
          <w:lang w:val="en-US"/>
        </w:rPr>
        <w:t>Setup</w:t>
      </w:r>
      <w:r w:rsidR="005C6BB1" w:rsidRPr="005C6BB1">
        <w:rPr>
          <w:sz w:val="28"/>
          <w:szCs w:val="28"/>
        </w:rPr>
        <w:t xml:space="preserve"> в Анализаторе</w:t>
      </w:r>
      <w:r w:rsidR="008E351A" w:rsidRPr="008E351A">
        <w:rPr>
          <w:sz w:val="28"/>
          <w:szCs w:val="28"/>
        </w:rPr>
        <w:t>)</w:t>
      </w:r>
      <w:r w:rsidRPr="00010C32">
        <w:rPr>
          <w:sz w:val="28"/>
          <w:szCs w:val="28"/>
        </w:rPr>
        <w:t xml:space="preserve"> значение </w:t>
      </w:r>
      <w:r w:rsidRPr="00010C32">
        <w:rPr>
          <w:sz w:val="28"/>
          <w:szCs w:val="28"/>
          <w:lang w:val="en-US"/>
        </w:rPr>
        <w:t>P</w:t>
      </w:r>
      <w:r w:rsidRPr="00010C32">
        <w:rPr>
          <w:sz w:val="28"/>
          <w:szCs w:val="28"/>
        </w:rPr>
        <w:t>2</w:t>
      </w:r>
      <w:r w:rsidR="008E351A" w:rsidRPr="008E351A">
        <w:rPr>
          <w:sz w:val="28"/>
          <w:szCs w:val="28"/>
        </w:rPr>
        <w:t xml:space="preserve"> </w:t>
      </w:r>
      <w:r w:rsidRPr="00010C32">
        <w:rPr>
          <w:sz w:val="28"/>
          <w:szCs w:val="28"/>
        </w:rPr>
        <w:t xml:space="preserve"> пере</w:t>
      </w:r>
      <w:r w:rsidR="008E351A">
        <w:rPr>
          <w:sz w:val="28"/>
          <w:szCs w:val="28"/>
        </w:rPr>
        <w:t xml:space="preserve">дается </w:t>
      </w:r>
      <w:r w:rsidRPr="00010C32">
        <w:rPr>
          <w:sz w:val="28"/>
          <w:szCs w:val="28"/>
        </w:rPr>
        <w:t xml:space="preserve">в окно Анализатора. Временная диаграмма </w:t>
      </w:r>
      <w:r>
        <w:rPr>
          <w:sz w:val="28"/>
          <w:szCs w:val="28"/>
        </w:rPr>
        <w:t xml:space="preserve">временной метки </w:t>
      </w:r>
      <w:r w:rsidRPr="00010C32">
        <w:rPr>
          <w:sz w:val="28"/>
          <w:szCs w:val="28"/>
        </w:rPr>
        <w:t>в окне Анализатора.</w:t>
      </w:r>
    </w:p>
    <w:p w:rsidR="00C71DD6" w:rsidRDefault="00C71DD6" w:rsidP="0064663A">
      <w:pPr>
        <w:pStyle w:val="43"/>
        <w:rPr>
          <w:rFonts w:ascii="Times New Roman" w:hAnsi="Times New Roman"/>
          <w:sz w:val="28"/>
          <w:szCs w:val="28"/>
        </w:rPr>
      </w:pPr>
    </w:p>
    <w:p w:rsidR="00C71DD6" w:rsidRDefault="005A0730" w:rsidP="0064663A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2162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DD6" w:rsidRDefault="00C71DD6" w:rsidP="0064663A">
      <w:pPr>
        <w:pStyle w:val="43"/>
        <w:rPr>
          <w:rFonts w:ascii="Times New Roman" w:hAnsi="Times New Roman"/>
          <w:sz w:val="28"/>
          <w:szCs w:val="28"/>
        </w:rPr>
      </w:pPr>
    </w:p>
    <w:p w:rsidR="00CF0181" w:rsidRPr="00CF0181" w:rsidRDefault="005C6BB1" w:rsidP="0064663A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Положительный сигнал длительностью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5C6BB1">
        <w:rPr>
          <w:rFonts w:ascii="Times New Roman" w:hAnsi="Times New Roman"/>
          <w:sz w:val="28"/>
          <w:szCs w:val="28"/>
        </w:rPr>
        <w:t xml:space="preserve">=0,21 мс – время </w:t>
      </w:r>
      <w:r>
        <w:rPr>
          <w:rFonts w:ascii="Times New Roman" w:hAnsi="Times New Roman"/>
          <w:sz w:val="28"/>
          <w:szCs w:val="28"/>
        </w:rPr>
        <w:t>выполнения операции. Объем программы  Code=78 байт.</w:t>
      </w:r>
    </w:p>
    <w:p w:rsidR="00FF3257" w:rsidRPr="00775B89" w:rsidRDefault="00FF3257" w:rsidP="00775B89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FF3257">
        <w:rPr>
          <w:rFonts w:ascii="Times New Roman" w:hAnsi="Times New Roman"/>
          <w:sz w:val="28"/>
          <w:szCs w:val="28"/>
        </w:rPr>
        <w:t xml:space="preserve"> </w:t>
      </w:r>
      <w:r w:rsidRPr="00775B89">
        <w:rPr>
          <w:rFonts w:ascii="Times New Roman" w:hAnsi="Times New Roman"/>
          <w:b/>
          <w:sz w:val="28"/>
          <w:szCs w:val="28"/>
        </w:rPr>
        <w:t>б) Вычисление по схеме Горнера</w:t>
      </w:r>
      <w:r w:rsidR="00775B89" w:rsidRPr="00775B89">
        <w:rPr>
          <w:rFonts w:ascii="Times New Roman" w:hAnsi="Times New Roman"/>
          <w:b/>
          <w:sz w:val="28"/>
          <w:szCs w:val="28"/>
        </w:rPr>
        <w:t xml:space="preserve"> </w:t>
      </w:r>
      <w:r w:rsidR="00775B89" w:rsidRPr="00775B89">
        <w:rPr>
          <w:rFonts w:ascii="Times New Roman" w:hAnsi="Times New Roman"/>
          <w:sz w:val="28"/>
        </w:rPr>
        <w:t>со стороны  младших разрядов множителя</w:t>
      </w:r>
    </w:p>
    <w:p w:rsidR="00F7743E" w:rsidRPr="00775B89" w:rsidRDefault="00775B89" w:rsidP="00F7743E">
      <w:pPr>
        <w:pStyle w:val="43"/>
        <w:tabs>
          <w:tab w:val="left" w:pos="8560"/>
        </w:tabs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</w:t>
      </w:r>
      <w:r w:rsidR="00F7743E" w:rsidRPr="00775B89">
        <w:rPr>
          <w:rFonts w:ascii="Times New Roman" w:hAnsi="Times New Roman"/>
          <w:b/>
          <w:sz w:val="28"/>
          <w:szCs w:val="28"/>
          <w:lang w:val="en-US"/>
        </w:rPr>
        <w:t>=2</w:t>
      </w:r>
      <w:r w:rsidR="00F7743E" w:rsidRPr="00775B89">
        <w:rPr>
          <w:rFonts w:ascii="Times New Roman" w:hAnsi="Times New Roman"/>
          <w:b/>
          <w:sz w:val="28"/>
          <w:szCs w:val="28"/>
          <w:vertAlign w:val="superscript"/>
          <w:lang w:val="en-US"/>
        </w:rPr>
        <w:t xml:space="preserve">-1 </w:t>
      </w:r>
      <w:r w:rsidR="00F7743E" w:rsidRPr="00775B89">
        <w:rPr>
          <w:rFonts w:ascii="Times New Roman" w:hAnsi="Times New Roman"/>
          <w:b/>
          <w:sz w:val="28"/>
          <w:szCs w:val="28"/>
          <w:lang w:val="en-US"/>
        </w:rPr>
        <w:t xml:space="preserve"> *(</w:t>
      </w:r>
      <w:r w:rsidR="00F7743E" w:rsidRPr="00004363">
        <w:rPr>
          <w:rFonts w:ascii="Times New Roman" w:hAnsi="Times New Roman"/>
          <w:b/>
          <w:sz w:val="28"/>
          <w:szCs w:val="28"/>
          <w:lang w:val="en-US"/>
        </w:rPr>
        <w:t>Ab</w:t>
      </w:r>
      <w:r w:rsidR="00F7743E" w:rsidRPr="00775B89"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 w:rsidR="00F7743E" w:rsidRPr="00775B89">
        <w:rPr>
          <w:rFonts w:ascii="Times New Roman" w:hAnsi="Times New Roman"/>
          <w:b/>
          <w:sz w:val="28"/>
          <w:szCs w:val="28"/>
          <w:lang w:val="en-US"/>
        </w:rPr>
        <w:t xml:space="preserve"> + 2</w:t>
      </w:r>
      <w:r w:rsidR="00F7743E" w:rsidRPr="00775B89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-1</w:t>
      </w:r>
      <w:r w:rsidR="00F7743E" w:rsidRPr="00775B89">
        <w:rPr>
          <w:rFonts w:ascii="Times New Roman" w:hAnsi="Times New Roman"/>
          <w:b/>
          <w:sz w:val="28"/>
          <w:szCs w:val="28"/>
          <w:lang w:val="en-US"/>
        </w:rPr>
        <w:t>(</w:t>
      </w:r>
      <w:r w:rsidR="00F7743E" w:rsidRPr="00004363">
        <w:rPr>
          <w:rFonts w:ascii="Times New Roman" w:hAnsi="Times New Roman"/>
          <w:b/>
          <w:sz w:val="28"/>
          <w:szCs w:val="28"/>
          <w:lang w:val="en-US"/>
        </w:rPr>
        <w:t>Ab</w:t>
      </w:r>
      <w:r w:rsidR="00F7743E" w:rsidRPr="00775B89"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 w:rsidR="00F7743E" w:rsidRPr="00775B89">
        <w:rPr>
          <w:rFonts w:ascii="Times New Roman" w:hAnsi="Times New Roman"/>
          <w:b/>
          <w:sz w:val="28"/>
          <w:szCs w:val="28"/>
          <w:lang w:val="en-US"/>
        </w:rPr>
        <w:t xml:space="preserve"> +… +_2</w:t>
      </w:r>
      <w:r w:rsidR="00F7743E" w:rsidRPr="00775B89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-1</w:t>
      </w:r>
      <w:r w:rsidR="00F7743E" w:rsidRPr="00775B89">
        <w:rPr>
          <w:rFonts w:ascii="Times New Roman" w:hAnsi="Times New Roman"/>
          <w:b/>
          <w:sz w:val="28"/>
          <w:szCs w:val="28"/>
          <w:lang w:val="en-US"/>
        </w:rPr>
        <w:t>(</w:t>
      </w:r>
      <w:r w:rsidR="00F7743E" w:rsidRPr="00004363">
        <w:rPr>
          <w:rFonts w:ascii="Times New Roman" w:hAnsi="Times New Roman"/>
          <w:b/>
          <w:sz w:val="28"/>
          <w:szCs w:val="28"/>
          <w:lang w:val="en-US"/>
        </w:rPr>
        <w:t>Ab</w:t>
      </w:r>
      <w:r w:rsidR="00F7743E"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n</w:t>
      </w:r>
      <w:r w:rsidR="00F7743E" w:rsidRPr="00775B89">
        <w:rPr>
          <w:rFonts w:ascii="Times New Roman" w:hAnsi="Times New Roman"/>
          <w:b/>
          <w:sz w:val="28"/>
          <w:szCs w:val="28"/>
          <w:vertAlign w:val="subscript"/>
          <w:lang w:val="en-US"/>
        </w:rPr>
        <w:t>-1</w:t>
      </w:r>
      <w:r w:rsidR="00F7743E" w:rsidRPr="00775B89">
        <w:rPr>
          <w:rFonts w:ascii="Times New Roman" w:hAnsi="Times New Roman"/>
          <w:b/>
          <w:sz w:val="28"/>
          <w:szCs w:val="28"/>
          <w:lang w:val="en-US"/>
        </w:rPr>
        <w:t xml:space="preserve"> + 2</w:t>
      </w:r>
      <w:r w:rsidR="00F7743E" w:rsidRPr="00775B89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-1</w:t>
      </w:r>
      <w:r w:rsidR="00F7743E" w:rsidRPr="00775B89">
        <w:rPr>
          <w:rFonts w:ascii="Times New Roman" w:hAnsi="Times New Roman"/>
          <w:b/>
          <w:sz w:val="28"/>
          <w:szCs w:val="28"/>
          <w:lang w:val="en-US"/>
        </w:rPr>
        <w:t>(</w:t>
      </w:r>
      <w:r w:rsidR="00F7743E" w:rsidRPr="00004363">
        <w:rPr>
          <w:rFonts w:ascii="Times New Roman" w:hAnsi="Times New Roman"/>
          <w:b/>
          <w:sz w:val="28"/>
          <w:szCs w:val="28"/>
          <w:lang w:val="en-US"/>
        </w:rPr>
        <w:t>Ab</w:t>
      </w:r>
      <w:r w:rsidR="00F7743E"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n</w:t>
      </w:r>
      <w:r w:rsidR="00F7743E" w:rsidRPr="00775B89">
        <w:rPr>
          <w:rFonts w:ascii="Times New Roman" w:hAnsi="Times New Roman"/>
          <w:b/>
          <w:sz w:val="28"/>
          <w:szCs w:val="28"/>
          <w:lang w:val="en-US"/>
        </w:rPr>
        <w:t xml:space="preserve"> +0))..)=&gt; </w:t>
      </w:r>
    </w:p>
    <w:p w:rsidR="002353FA" w:rsidRDefault="00F7743E" w:rsidP="00991E62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775B89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S</w:t>
      </w:r>
      <w:r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=0 =&gt; S</w:t>
      </w:r>
      <w:r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=2</w:t>
      </w:r>
      <w:r w:rsidRPr="0000436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-1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(S</w:t>
      </w:r>
      <w:r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+Ab</w:t>
      </w:r>
      <w:r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n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)</w:t>
      </w:r>
      <w:r w:rsidRPr="00004363">
        <w:rPr>
          <w:rFonts w:ascii="Wingdings" w:hAnsi="Wingdings"/>
          <w:b/>
          <w:sz w:val="28"/>
          <w:szCs w:val="28"/>
          <w:lang w:val="en-US"/>
        </w:rPr>
        <w:t></w:t>
      </w:r>
      <w:r w:rsidRPr="00004363">
        <w:rPr>
          <w:rFonts w:ascii="Wingdings" w:hAnsi="Wingdings"/>
          <w:b/>
          <w:sz w:val="28"/>
          <w:szCs w:val="28"/>
          <w:lang w:val="en-US"/>
        </w:rPr>
        <w:t>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 xml:space="preserve"> S</w:t>
      </w:r>
      <w:r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= (S</w:t>
      </w:r>
      <w:r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+Ab</w:t>
      </w:r>
      <w:r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n-1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)2</w:t>
      </w:r>
      <w:r w:rsidRPr="0000436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-1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F05EAA" w:rsidRDefault="00F05EAA" w:rsidP="00991E62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F05EAA" w:rsidRDefault="00F05EAA" w:rsidP="00991E62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F05EAA" w:rsidRPr="001919CC" w:rsidRDefault="00F05EAA" w:rsidP="00991E62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5B507D" w:rsidRPr="00886E1D" w:rsidRDefault="008C7AA8" w:rsidP="00886E1D">
      <w:pPr>
        <w:pStyle w:val="43"/>
        <w:tabs>
          <w:tab w:val="left" w:pos="2580"/>
        </w:tabs>
        <w:jc w:val="both"/>
        <w:rPr>
          <w:rFonts w:ascii="Times New Roman" w:hAnsi="Times New Roman"/>
          <w:b/>
          <w:sz w:val="28"/>
          <w:lang w:val="en-US"/>
        </w:rPr>
      </w:pPr>
      <w:r w:rsidRPr="00560795">
        <w:rPr>
          <w:rFonts w:ascii="Times New Roman" w:hAnsi="Times New Roman"/>
          <w:b/>
          <w:sz w:val="28"/>
          <w:lang w:val="en-US"/>
        </w:rPr>
        <w:t xml:space="preserve">         </w:t>
      </w:r>
      <w:r w:rsidR="00560795">
        <w:rPr>
          <w:rFonts w:ascii="Times New Roman" w:hAnsi="Times New Roman"/>
          <w:b/>
          <w:sz w:val="28"/>
          <w:lang w:val="en-US"/>
        </w:rPr>
        <w:t>(2.</w:t>
      </w:r>
      <w:r w:rsidR="00560795" w:rsidRPr="00560795">
        <w:rPr>
          <w:rFonts w:ascii="Times New Roman" w:hAnsi="Times New Roman"/>
          <w:b/>
          <w:sz w:val="28"/>
          <w:lang w:val="en-US"/>
        </w:rPr>
        <w:t>2</w:t>
      </w:r>
      <w:r w:rsidR="000A0DD9" w:rsidRPr="00260123">
        <w:rPr>
          <w:rFonts w:ascii="Times New Roman" w:hAnsi="Times New Roman"/>
          <w:b/>
          <w:sz w:val="28"/>
          <w:lang w:val="en-US"/>
        </w:rPr>
        <w:t xml:space="preserve">) </w:t>
      </w:r>
      <w:r w:rsidRPr="008C7AA8">
        <w:rPr>
          <w:rFonts w:ascii="Times New Roman" w:hAnsi="Times New Roman"/>
          <w:b/>
          <w:sz w:val="28"/>
          <w:lang w:val="en-US"/>
        </w:rPr>
        <w:t xml:space="preserve">         </w:t>
      </w:r>
      <w:r w:rsidR="00991E62">
        <w:rPr>
          <w:rFonts w:ascii="Times New Roman" w:hAnsi="Times New Roman"/>
          <w:b/>
          <w:sz w:val="28"/>
          <w:lang w:val="en-US"/>
        </w:rPr>
        <w:t>S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260123">
        <w:rPr>
          <w:rFonts w:ascii="Times New Roman" w:hAnsi="Times New Roman"/>
          <w:b/>
          <w:sz w:val="28"/>
          <w:vertAlign w:val="subscript"/>
          <w:lang w:val="en-US"/>
        </w:rPr>
        <w:t>+1</w:t>
      </w:r>
      <w:r w:rsidR="00991E62" w:rsidRPr="00260123">
        <w:rPr>
          <w:rFonts w:ascii="Times New Roman" w:hAnsi="Times New Roman"/>
          <w:b/>
          <w:sz w:val="28"/>
          <w:lang w:val="en-US"/>
        </w:rPr>
        <w:t>=2</w:t>
      </w:r>
      <w:r w:rsidR="00991E62" w:rsidRPr="00260123">
        <w:rPr>
          <w:rFonts w:ascii="Times New Roman" w:hAnsi="Times New Roman"/>
          <w:b/>
          <w:sz w:val="28"/>
          <w:vertAlign w:val="superscript"/>
          <w:lang w:val="en-US"/>
        </w:rPr>
        <w:t>-1</w:t>
      </w:r>
      <w:r w:rsidR="00991E62" w:rsidRPr="00260123">
        <w:rPr>
          <w:rFonts w:ascii="Times New Roman" w:hAnsi="Times New Roman"/>
          <w:b/>
          <w:sz w:val="28"/>
          <w:lang w:val="en-US"/>
        </w:rPr>
        <w:t>(</w:t>
      </w:r>
      <w:r w:rsidR="00991E62">
        <w:rPr>
          <w:rFonts w:ascii="Times New Roman" w:hAnsi="Times New Roman"/>
          <w:b/>
          <w:sz w:val="28"/>
          <w:lang w:val="en-US"/>
        </w:rPr>
        <w:t>S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B5265D">
        <w:rPr>
          <w:rFonts w:ascii="Times New Roman" w:hAnsi="Times New Roman"/>
          <w:b/>
          <w:sz w:val="28"/>
          <w:vertAlign w:val="subscript"/>
          <w:lang w:val="en-US"/>
        </w:rPr>
        <w:t xml:space="preserve"> </w:t>
      </w:r>
      <w:r w:rsidR="00991E62" w:rsidRPr="00260123">
        <w:rPr>
          <w:rFonts w:ascii="Times New Roman" w:hAnsi="Times New Roman"/>
          <w:b/>
          <w:sz w:val="28"/>
          <w:lang w:val="en-US"/>
        </w:rPr>
        <w:t>+</w:t>
      </w:r>
      <w:r w:rsidR="00991E62">
        <w:rPr>
          <w:rFonts w:ascii="Times New Roman" w:hAnsi="Times New Roman"/>
          <w:b/>
          <w:sz w:val="28"/>
          <w:lang w:val="en-US"/>
        </w:rPr>
        <w:t>Ab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n</w:t>
      </w:r>
      <w:r w:rsidR="00991E62" w:rsidRPr="00260123">
        <w:rPr>
          <w:rFonts w:ascii="Times New Roman" w:hAnsi="Times New Roman"/>
          <w:b/>
          <w:sz w:val="28"/>
          <w:vertAlign w:val="subscript"/>
          <w:lang w:val="en-US"/>
        </w:rPr>
        <w:t>-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260123">
        <w:rPr>
          <w:rFonts w:ascii="Times New Roman" w:hAnsi="Times New Roman"/>
          <w:b/>
          <w:sz w:val="28"/>
          <w:lang w:val="en-US"/>
        </w:rPr>
        <w:t>)</w:t>
      </w:r>
      <w:r w:rsidR="00991E62" w:rsidRPr="00260123">
        <w:rPr>
          <w:rFonts w:ascii="Times New Roman" w:hAnsi="Times New Roman"/>
          <w:b/>
          <w:sz w:val="28"/>
          <w:vertAlign w:val="subscript"/>
          <w:lang w:val="en-US"/>
        </w:rPr>
        <w:t xml:space="preserve"> ,</w:t>
      </w:r>
      <w:r w:rsidR="00991E62" w:rsidRPr="00260123">
        <w:rPr>
          <w:rFonts w:ascii="Times New Roman" w:hAnsi="Times New Roman"/>
          <w:b/>
          <w:sz w:val="28"/>
          <w:lang w:val="en-US"/>
        </w:rPr>
        <w:t xml:space="preserve"> </w:t>
      </w:r>
      <w:r w:rsidR="00991E62">
        <w:rPr>
          <w:rFonts w:ascii="Times New Roman" w:hAnsi="Times New Roman"/>
          <w:b/>
          <w:sz w:val="28"/>
          <w:lang w:val="en-US"/>
        </w:rPr>
        <w:t>S</w:t>
      </w:r>
      <w:r w:rsidR="00991E62" w:rsidRPr="00260123">
        <w:rPr>
          <w:rFonts w:ascii="Times New Roman" w:hAnsi="Times New Roman"/>
          <w:b/>
          <w:sz w:val="28"/>
          <w:vertAlign w:val="subscript"/>
          <w:lang w:val="en-US"/>
        </w:rPr>
        <w:t xml:space="preserve">0 </w:t>
      </w:r>
      <w:r w:rsidR="00991E62" w:rsidRPr="00260123">
        <w:rPr>
          <w:rFonts w:ascii="Times New Roman" w:hAnsi="Times New Roman"/>
          <w:b/>
          <w:sz w:val="28"/>
          <w:lang w:val="en-US"/>
        </w:rPr>
        <w:t xml:space="preserve">=0,   </w:t>
      </w:r>
      <w:r w:rsidR="00991E62">
        <w:rPr>
          <w:rFonts w:ascii="Times New Roman" w:hAnsi="Times New Roman"/>
          <w:b/>
          <w:sz w:val="28"/>
          <w:lang w:val="en-US"/>
        </w:rPr>
        <w:t>i</w:t>
      </w:r>
      <w:r w:rsidR="00991E62" w:rsidRPr="00260123">
        <w:rPr>
          <w:rFonts w:ascii="Times New Roman" w:hAnsi="Times New Roman"/>
          <w:b/>
          <w:sz w:val="28"/>
          <w:lang w:val="en-US"/>
        </w:rPr>
        <w:t>=0,..</w:t>
      </w:r>
      <w:r w:rsidR="00991E62">
        <w:rPr>
          <w:rFonts w:ascii="Times New Roman" w:hAnsi="Times New Roman"/>
          <w:b/>
          <w:sz w:val="28"/>
          <w:lang w:val="en-US"/>
        </w:rPr>
        <w:t>n</w:t>
      </w:r>
      <w:r w:rsidR="00991E62" w:rsidRPr="00260123">
        <w:rPr>
          <w:rFonts w:ascii="Times New Roman" w:hAnsi="Times New Roman"/>
          <w:b/>
          <w:sz w:val="28"/>
          <w:lang w:val="en-US"/>
        </w:rPr>
        <w:t xml:space="preserve">-1, </w:t>
      </w:r>
      <w:r w:rsidR="00260123">
        <w:rPr>
          <w:rFonts w:ascii="Times New Roman" w:hAnsi="Times New Roman"/>
          <w:b/>
          <w:sz w:val="28"/>
          <w:lang w:val="en-US"/>
        </w:rPr>
        <w:t>B</w:t>
      </w:r>
      <w:r w:rsidR="00260123" w:rsidRPr="00260123">
        <w:rPr>
          <w:rFonts w:ascii="Times New Roman" w:hAnsi="Times New Roman"/>
          <w:b/>
          <w:sz w:val="28"/>
          <w:lang w:val="en-US"/>
        </w:rPr>
        <w:t xml:space="preserve"> ={ </w:t>
      </w:r>
      <w:r w:rsidR="00260123">
        <w:rPr>
          <w:rFonts w:ascii="Times New Roman" w:hAnsi="Times New Roman"/>
          <w:b/>
          <w:sz w:val="28"/>
          <w:lang w:val="en-US"/>
        </w:rPr>
        <w:t>b</w:t>
      </w:r>
      <w:r w:rsidR="00260123" w:rsidRPr="00260123">
        <w:rPr>
          <w:rFonts w:ascii="Times New Roman" w:hAnsi="Times New Roman"/>
          <w:b/>
          <w:sz w:val="28"/>
          <w:vertAlign w:val="subscript"/>
          <w:lang w:val="en-US"/>
        </w:rPr>
        <w:t>1</w:t>
      </w:r>
      <w:r w:rsidR="00260123">
        <w:rPr>
          <w:rFonts w:ascii="Times New Roman" w:hAnsi="Times New Roman"/>
          <w:b/>
          <w:sz w:val="28"/>
          <w:lang w:val="en-US"/>
        </w:rPr>
        <w:t>,b</w:t>
      </w:r>
      <w:r w:rsidR="00260123" w:rsidRPr="00260123">
        <w:rPr>
          <w:rFonts w:ascii="Times New Roman" w:hAnsi="Times New Roman"/>
          <w:b/>
          <w:sz w:val="28"/>
          <w:vertAlign w:val="subscript"/>
          <w:lang w:val="en-US"/>
        </w:rPr>
        <w:t>2</w:t>
      </w:r>
      <w:r w:rsidR="00260123">
        <w:rPr>
          <w:rFonts w:ascii="Times New Roman" w:hAnsi="Times New Roman"/>
          <w:b/>
          <w:sz w:val="28"/>
          <w:lang w:val="en-US"/>
        </w:rPr>
        <w:t>,.,</w:t>
      </w:r>
      <w:r w:rsidR="00260123" w:rsidRPr="00260123">
        <w:rPr>
          <w:rFonts w:ascii="Times New Roman" w:hAnsi="Times New Roman"/>
          <w:b/>
          <w:sz w:val="28"/>
          <w:lang w:val="en-US"/>
        </w:rPr>
        <w:t xml:space="preserve"> </w:t>
      </w:r>
      <w:r w:rsidR="00260123">
        <w:rPr>
          <w:rFonts w:ascii="Times New Roman" w:hAnsi="Times New Roman"/>
          <w:b/>
          <w:sz w:val="28"/>
          <w:lang w:val="en-US"/>
        </w:rPr>
        <w:t>b</w:t>
      </w:r>
      <w:r w:rsidR="00260123">
        <w:rPr>
          <w:rFonts w:ascii="Times New Roman" w:hAnsi="Times New Roman"/>
          <w:b/>
          <w:sz w:val="28"/>
          <w:vertAlign w:val="subscript"/>
          <w:lang w:val="en-US"/>
        </w:rPr>
        <w:t>n</w:t>
      </w:r>
      <w:r w:rsidR="00260123" w:rsidRPr="00260123">
        <w:rPr>
          <w:rFonts w:ascii="Times New Roman" w:hAnsi="Times New Roman"/>
          <w:b/>
          <w:sz w:val="28"/>
          <w:vertAlign w:val="subscript"/>
          <w:lang w:val="en-US"/>
        </w:rPr>
        <w:t>-</w:t>
      </w:r>
      <w:r w:rsidR="00260123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260123" w:rsidRPr="00260123">
        <w:rPr>
          <w:rFonts w:ascii="Times New Roman" w:hAnsi="Times New Roman"/>
          <w:b/>
          <w:sz w:val="28"/>
          <w:lang w:val="en-US"/>
        </w:rPr>
        <w:t xml:space="preserve"> </w:t>
      </w:r>
      <w:r w:rsidR="00260123">
        <w:rPr>
          <w:rFonts w:ascii="Times New Roman" w:hAnsi="Times New Roman"/>
          <w:b/>
          <w:sz w:val="28"/>
          <w:lang w:val="en-US"/>
        </w:rPr>
        <w:t>,..,b</w:t>
      </w:r>
      <w:r w:rsidR="00260123" w:rsidRPr="00260123">
        <w:rPr>
          <w:rFonts w:ascii="Times New Roman" w:hAnsi="Times New Roman"/>
          <w:b/>
          <w:sz w:val="28"/>
          <w:vertAlign w:val="subscript"/>
          <w:lang w:val="en-US"/>
        </w:rPr>
        <w:t>n</w:t>
      </w:r>
      <w:r w:rsidR="00991E62" w:rsidRPr="00260123">
        <w:rPr>
          <w:rFonts w:ascii="Times New Roman" w:hAnsi="Times New Roman"/>
          <w:b/>
          <w:sz w:val="28"/>
          <w:lang w:val="en-US"/>
        </w:rPr>
        <w:t>}</w:t>
      </w:r>
    </w:p>
    <w:p w:rsidR="00766696" w:rsidRPr="005C6BB1" w:rsidRDefault="00991E62" w:rsidP="005C6BB1">
      <w:pPr>
        <w:pStyle w:val="43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Рекурсивная</w:t>
      </w:r>
      <w:r w:rsidRPr="002616C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функция</w:t>
      </w:r>
      <w:r w:rsidR="00531511" w:rsidRPr="002616C9">
        <w:rPr>
          <w:rFonts w:ascii="Times New Roman" w:hAnsi="Times New Roman"/>
          <w:sz w:val="28"/>
          <w:lang w:val="en-US"/>
        </w:rPr>
        <w:t xml:space="preserve">   </w:t>
      </w:r>
      <w:r w:rsidR="00531511" w:rsidRPr="00B251AC">
        <w:rPr>
          <w:rFonts w:ascii="Times New Roman" w:hAnsi="Times New Roman"/>
          <w:b/>
          <w:sz w:val="28"/>
          <w:lang w:val="en-US"/>
        </w:rPr>
        <w:t>S</w:t>
      </w:r>
      <w:r w:rsidR="00531511" w:rsidRPr="002616C9">
        <w:rPr>
          <w:rFonts w:ascii="Times New Roman" w:hAnsi="Times New Roman"/>
          <w:b/>
          <w:sz w:val="28"/>
          <w:lang w:val="en-US"/>
        </w:rPr>
        <w:t>(</w:t>
      </w:r>
      <w:r w:rsidR="00531511" w:rsidRPr="00B251AC">
        <w:rPr>
          <w:rFonts w:ascii="Times New Roman" w:hAnsi="Times New Roman"/>
          <w:b/>
          <w:sz w:val="28"/>
          <w:lang w:val="en-US"/>
        </w:rPr>
        <w:t>i</w:t>
      </w:r>
      <w:r w:rsidR="00531511" w:rsidRPr="002616C9">
        <w:rPr>
          <w:rFonts w:ascii="Times New Roman" w:hAnsi="Times New Roman"/>
          <w:b/>
          <w:sz w:val="28"/>
          <w:lang w:val="en-US"/>
        </w:rPr>
        <w:t>+1)=</w:t>
      </w:r>
      <w:r w:rsidRPr="002616C9">
        <w:rPr>
          <w:rFonts w:ascii="Times New Roman" w:hAnsi="Times New Roman"/>
          <w:b/>
          <w:sz w:val="28"/>
          <w:lang w:val="en-US"/>
        </w:rPr>
        <w:t>(</w:t>
      </w:r>
      <w:r w:rsidRPr="00B251AC">
        <w:rPr>
          <w:rFonts w:ascii="Times New Roman" w:hAnsi="Times New Roman"/>
          <w:b/>
          <w:sz w:val="28"/>
          <w:lang w:val="en-US"/>
        </w:rPr>
        <w:t>S</w:t>
      </w:r>
      <w:r w:rsidRPr="002616C9">
        <w:rPr>
          <w:rFonts w:ascii="Times New Roman" w:hAnsi="Times New Roman"/>
          <w:b/>
          <w:sz w:val="28"/>
          <w:lang w:val="en-US"/>
        </w:rPr>
        <w:t>(</w:t>
      </w:r>
      <w:r w:rsidRPr="00B251AC">
        <w:rPr>
          <w:rFonts w:ascii="Times New Roman" w:hAnsi="Times New Roman"/>
          <w:b/>
          <w:sz w:val="28"/>
          <w:lang w:val="en-US"/>
        </w:rPr>
        <w:t>i</w:t>
      </w:r>
      <w:r w:rsidRPr="002616C9">
        <w:rPr>
          <w:rFonts w:ascii="Times New Roman" w:hAnsi="Times New Roman"/>
          <w:b/>
          <w:sz w:val="28"/>
          <w:lang w:val="en-US"/>
        </w:rPr>
        <w:t xml:space="preserve">) + </w:t>
      </w:r>
      <w:r w:rsidRPr="00B251AC">
        <w:rPr>
          <w:rFonts w:ascii="Times New Roman" w:hAnsi="Times New Roman"/>
          <w:b/>
          <w:sz w:val="28"/>
          <w:lang w:val="en-US"/>
        </w:rPr>
        <w:t>Ab</w:t>
      </w:r>
      <w:r w:rsidRPr="00B251AC">
        <w:rPr>
          <w:rFonts w:ascii="Times New Roman" w:hAnsi="Times New Roman"/>
          <w:b/>
          <w:sz w:val="28"/>
          <w:vertAlign w:val="subscript"/>
          <w:lang w:val="en-US"/>
        </w:rPr>
        <w:t>n</w:t>
      </w:r>
      <w:r w:rsidRPr="002616C9">
        <w:rPr>
          <w:rFonts w:ascii="Times New Roman" w:hAnsi="Times New Roman"/>
          <w:b/>
          <w:sz w:val="28"/>
          <w:vertAlign w:val="subscript"/>
          <w:lang w:val="en-US"/>
        </w:rPr>
        <w:t>-</w:t>
      </w:r>
      <w:r w:rsidRPr="00B251AC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183259">
        <w:rPr>
          <w:rFonts w:ascii="Times New Roman" w:hAnsi="Times New Roman"/>
          <w:b/>
          <w:sz w:val="28"/>
          <w:lang w:val="en-US"/>
        </w:rPr>
        <w:t>)</w:t>
      </w:r>
      <w:r w:rsidRPr="002616C9">
        <w:rPr>
          <w:rFonts w:ascii="Times New Roman" w:hAnsi="Times New Roman"/>
          <w:b/>
          <w:sz w:val="28"/>
          <w:lang w:val="en-US"/>
        </w:rPr>
        <w:t>2</w:t>
      </w:r>
      <w:r w:rsidR="00183259" w:rsidRPr="00183259">
        <w:rPr>
          <w:rFonts w:ascii="Times New Roman" w:hAnsi="Times New Roman"/>
          <w:b/>
          <w:sz w:val="28"/>
          <w:vertAlign w:val="superscript"/>
          <w:lang w:val="en-US"/>
        </w:rPr>
        <w:t>-1</w:t>
      </w:r>
      <w:r w:rsidR="00B251AC" w:rsidRPr="002616C9">
        <w:rPr>
          <w:rFonts w:ascii="Times New Roman" w:hAnsi="Times New Roman"/>
          <w:b/>
          <w:sz w:val="28"/>
          <w:lang w:val="en-US"/>
        </w:rPr>
        <w:t xml:space="preserve">, </w:t>
      </w:r>
      <w:r w:rsidR="00B251AC">
        <w:rPr>
          <w:rFonts w:ascii="Times New Roman" w:hAnsi="Times New Roman"/>
          <w:b/>
          <w:sz w:val="28"/>
          <w:lang w:val="en-US"/>
        </w:rPr>
        <w:t>S</w:t>
      </w:r>
      <w:r w:rsidR="00B251AC" w:rsidRPr="002616C9">
        <w:rPr>
          <w:rFonts w:ascii="Times New Roman" w:hAnsi="Times New Roman"/>
          <w:b/>
          <w:sz w:val="28"/>
          <w:lang w:val="en-US"/>
        </w:rPr>
        <w:t>(0)=0</w:t>
      </w:r>
      <w:r w:rsidR="005C6BB1">
        <w:rPr>
          <w:rFonts w:ascii="Times New Roman" w:hAnsi="Times New Roman"/>
          <w:sz w:val="28"/>
        </w:rPr>
        <w:t>.</w:t>
      </w:r>
      <w:r w:rsidR="00724385">
        <w:rPr>
          <w:rFonts w:ascii="Times New Roman" w:hAnsi="Times New Roman"/>
          <w:sz w:val="28"/>
        </w:rPr>
        <w:t>Схема вычисления.</w:t>
      </w:r>
    </w:p>
    <w:p w:rsidR="00766696" w:rsidRDefault="00766696" w:rsidP="00991E62">
      <w:pPr>
        <w:pStyle w:val="43"/>
        <w:jc w:val="center"/>
        <w:rPr>
          <w:rFonts w:ascii="Times New Roman" w:hAnsi="Times New Roman"/>
          <w:sz w:val="24"/>
          <w:lang w:val="en-US"/>
        </w:rPr>
      </w:pPr>
    </w:p>
    <w:p w:rsidR="00766696" w:rsidRPr="00497D28" w:rsidRDefault="00497D28" w:rsidP="00766696">
      <w:pPr>
        <w:pStyle w:val="43"/>
        <w:tabs>
          <w:tab w:val="left" w:pos="8560"/>
        </w:tabs>
        <w:rPr>
          <w:rFonts w:ascii="Times New Roman" w:hAnsi="Times New Roman"/>
          <w:b/>
          <w:szCs w:val="20"/>
          <w:lang w:val="en-US"/>
        </w:rPr>
      </w:pPr>
      <w:r>
        <w:rPr>
          <w:rFonts w:ascii="Times New Roman" w:hAnsi="Times New Roman"/>
          <w:b/>
          <w:noProof/>
          <w:szCs w:val="20"/>
          <w:lang w:eastAsia="ru-RU"/>
        </w:rPr>
        <w:pict>
          <v:shape id="_x0000_s4141" type="#_x0000_t32" style="position:absolute;margin-left:262.8pt;margin-top:2.35pt;width:.75pt;height:31.4pt;z-index:251654656" o:connectortype="straight">
            <v:stroke endarrow="block"/>
          </v:shape>
        </w:pict>
      </w:r>
      <w:r>
        <w:rPr>
          <w:rFonts w:ascii="Times New Roman" w:hAnsi="Times New Roman"/>
          <w:b/>
          <w:szCs w:val="20"/>
          <w:lang w:val="en-US"/>
        </w:rPr>
        <w:t xml:space="preserve">                                                                                                           P0</w:t>
      </w:r>
    </w:p>
    <w:p w:rsidR="00766696" w:rsidRPr="00847E86" w:rsidRDefault="00847E86" w:rsidP="00766696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67" type="#_x0000_t32" style="position:absolute;margin-left:315.3pt;margin-top:10.7pt;width:.05pt;height:6.65pt;flip:y;z-index:251673088" o:connectortype="straight">
            <v:stroke endarrow="block"/>
          </v:shape>
        </w:pict>
      </w:r>
      <w:r w:rsidR="00497D28">
        <w:rPr>
          <w:rFonts w:ascii="Times New Roman" w:hAnsi="Times New Roman"/>
          <w:b/>
          <w:noProof/>
          <w:sz w:val="28"/>
          <w:lang w:eastAsia="ru-RU"/>
        </w:rPr>
        <w:pict>
          <v:shape id="_x0000_s4138" type="#_x0000_t32" style="position:absolute;margin-left:200.55pt;margin-top:10.7pt;width:0;height:11.55pt;z-index:251651584" o:connectortype="straight">
            <v:stroke endarrow="block"/>
          </v:shape>
        </w:pict>
      </w:r>
      <w:r w:rsidR="00766696">
        <w:rPr>
          <w:rFonts w:ascii="Times New Roman" w:hAnsi="Times New Roman"/>
          <w:b/>
          <w:noProof/>
          <w:sz w:val="28"/>
          <w:lang w:eastAsia="ru-RU"/>
        </w:rPr>
        <w:pict>
          <v:shape id="_x0000_s4116" type="#_x0000_t32" style="position:absolute;margin-left:52.8pt;margin-top:10.7pt;width:147.75pt;height:0;z-index:251636224" o:connectortype="straight"/>
        </w:pict>
      </w:r>
      <w:r w:rsidR="00766696">
        <w:rPr>
          <w:rFonts w:ascii="Times New Roman" w:hAnsi="Times New Roman"/>
          <w:b/>
          <w:noProof/>
          <w:sz w:val="28"/>
          <w:lang w:eastAsia="ru-RU"/>
        </w:rPr>
        <w:pict>
          <v:shape id="_x0000_s4115" type="#_x0000_t32" style="position:absolute;margin-left:52.8pt;margin-top:10.7pt;width:0;height:53.25pt;flip:y;z-index:251635200" o:connectortype="straight"/>
        </w:pict>
      </w:r>
      <w:r w:rsidR="00497D28">
        <w:rPr>
          <w:rFonts w:ascii="Times New Roman" w:hAnsi="Times New Roman"/>
          <w:b/>
          <w:sz w:val="28"/>
          <w:lang w:val="en-US"/>
        </w:rPr>
        <w:t xml:space="preserve">                     </w:t>
      </w:r>
      <w:r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          </w:t>
      </w:r>
      <w:r w:rsidRPr="00847E86">
        <w:rPr>
          <w:rFonts w:ascii="Times New Roman" w:hAnsi="Times New Roman"/>
          <w:sz w:val="28"/>
          <w:lang w:val="en-US"/>
        </w:rPr>
        <w:t xml:space="preserve">bi </w:t>
      </w:r>
    </w:p>
    <w:p w:rsidR="00766696" w:rsidRPr="00497D28" w:rsidRDefault="00497D28" w:rsidP="00766696">
      <w:pPr>
        <w:pStyle w:val="43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pict>
          <v:shape id="_x0000_s4146" type="#_x0000_t32" style="position:absolute;margin-left:226.8pt;margin-top:9.95pt;width:0;height:21.7pt;z-index:251658752" o:connectortype="straight">
            <v:stroke dashstyle="dash"/>
          </v:shape>
        </w:pict>
      </w:r>
      <w:r>
        <w:rPr>
          <w:rFonts w:ascii="Times New Roman" w:hAnsi="Times New Roman"/>
          <w:noProof/>
          <w:sz w:val="24"/>
          <w:lang w:eastAsia="ru-RU"/>
        </w:rPr>
        <w:pict>
          <v:shape id="_x0000_s4145" type="#_x0000_t32" style="position:absolute;margin-left:133.8pt;margin-top:9.95pt;width:0;height:21.7pt;z-index:251657728" o:connectortype="straight">
            <v:stroke dashstyle="dash"/>
          </v:shape>
        </w:pict>
      </w:r>
      <w:r>
        <w:rPr>
          <w:rFonts w:ascii="Times New Roman" w:hAnsi="Times New Roman"/>
          <w:noProof/>
          <w:sz w:val="24"/>
          <w:lang w:eastAsia="ru-RU"/>
        </w:rPr>
        <w:pict>
          <v:shape id="_x0000_s4140" type="#_x0000_t32" style="position:absolute;margin-left:235.8pt;margin-top:6.15pt;width:79.5pt;height:0;z-index:251653632" o:connectortype="straight" strokeweight="1.5pt"/>
        </w:pict>
      </w:r>
      <w:r>
        <w:rPr>
          <w:rFonts w:ascii="Times New Roman" w:hAnsi="Times New Roman"/>
          <w:noProof/>
          <w:sz w:val="24"/>
          <w:lang w:eastAsia="ru-RU"/>
        </w:rPr>
        <w:pict>
          <v:shape id="_x0000_s4139" type="#_x0000_t32" style="position:absolute;margin-left:133.05pt;margin-top:6.15pt;width:.75pt;height:0;z-index:251652608" o:connectortype="straight"/>
        </w:pict>
      </w:r>
      <w:r w:rsidR="00766696">
        <w:rPr>
          <w:rFonts w:ascii="Times New Roman" w:hAnsi="Times New Roman"/>
          <w:noProof/>
          <w:sz w:val="24"/>
          <w:lang w:eastAsia="ru-RU"/>
        </w:rPr>
        <w:pict>
          <v:shape id="_x0000_s4137" type="#_x0000_t32" style="position:absolute;margin-left:133.05pt;margin-top:6.15pt;width:93.75pt;height:0;z-index:251650560" o:connectortype="straight" strokeweight="1.5pt"/>
        </w:pict>
      </w:r>
      <w:r w:rsidR="00766696">
        <w:rPr>
          <w:rFonts w:ascii="Times New Roman" w:hAnsi="Times New Roman"/>
          <w:noProof/>
          <w:sz w:val="24"/>
          <w:lang w:eastAsia="ru-RU"/>
        </w:rPr>
        <w:pict>
          <v:shape id="_x0000_s4136" type="#_x0000_t32" style="position:absolute;margin-left:309.3pt;margin-top:9.95pt;width:6pt;height:24pt;flip:x;z-index:251649536" o:connectortype="straight"/>
        </w:pict>
      </w:r>
      <w:r w:rsidR="00766696">
        <w:rPr>
          <w:rFonts w:ascii="Times New Roman" w:hAnsi="Times New Roman"/>
          <w:noProof/>
          <w:sz w:val="24"/>
          <w:lang w:eastAsia="ru-RU"/>
        </w:rPr>
        <w:pict>
          <v:shape id="_x0000_s4135" type="#_x0000_t32" style="position:absolute;margin-left:73.05pt;margin-top:9.95pt;width:6pt;height:24pt;flip:x;z-index:251648512" o:connectortype="straight"/>
        </w:pict>
      </w:r>
      <w:r w:rsidR="00766696">
        <w:rPr>
          <w:rFonts w:ascii="Times New Roman" w:hAnsi="Times New Roman"/>
          <w:noProof/>
          <w:sz w:val="24"/>
          <w:lang w:eastAsia="ru-RU"/>
        </w:rPr>
        <w:pict>
          <v:shape id="_x0000_s4134" type="#_x0000_t32" style="position:absolute;margin-left:79.05pt;margin-top:9.95pt;width:236.25pt;height:0;z-index:251647488" o:connectortype="straight"/>
        </w:pict>
      </w:r>
      <w:r w:rsidR="00766696" w:rsidRPr="00766696">
        <w:rPr>
          <w:rFonts w:ascii="Times New Roman" w:hAnsi="Times New Roman"/>
          <w:sz w:val="28"/>
          <w:lang w:val="en-US"/>
        </w:rPr>
        <w:t xml:space="preserve">                     </w:t>
      </w:r>
      <w:r w:rsidR="00A731F5">
        <w:rPr>
          <w:rFonts w:ascii="Times New Roman" w:hAnsi="Times New Roman"/>
          <w:sz w:val="24"/>
          <w:lang w:val="en-US"/>
        </w:rPr>
        <w:t xml:space="preserve">  31             </w:t>
      </w:r>
      <w:r w:rsidR="005A622C">
        <w:rPr>
          <w:rFonts w:ascii="Times New Roman" w:hAnsi="Times New Roman"/>
          <w:sz w:val="24"/>
          <w:lang w:val="en-US"/>
        </w:rPr>
        <w:t>01</w:t>
      </w:r>
      <w:r w:rsidR="00A731F5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                        </w:t>
      </w:r>
      <w:r w:rsidR="00A731F5" w:rsidRPr="00A731F5">
        <w:rPr>
          <w:rFonts w:ascii="Times New Roman" w:hAnsi="Times New Roman"/>
          <w:sz w:val="24"/>
          <w:lang w:val="en-US"/>
        </w:rPr>
        <w:t xml:space="preserve">  </w:t>
      </w:r>
      <w:r>
        <w:rPr>
          <w:rFonts w:ascii="Times New Roman" w:hAnsi="Times New Roman"/>
          <w:sz w:val="24"/>
          <w:lang w:val="en-US"/>
        </w:rPr>
        <w:t xml:space="preserve"> 8</w:t>
      </w:r>
      <w:r w:rsidR="00766696" w:rsidRPr="00766696">
        <w:rPr>
          <w:rFonts w:ascii="Times New Roman" w:hAnsi="Times New Roman"/>
          <w:sz w:val="28"/>
          <w:lang w:val="en-US"/>
        </w:rPr>
        <w:t xml:space="preserve"> </w:t>
      </w:r>
      <w:r w:rsidR="00766696" w:rsidRPr="00497D28">
        <w:rPr>
          <w:rFonts w:ascii="Times New Roman" w:hAnsi="Times New Roman"/>
          <w:sz w:val="24"/>
          <w:lang w:val="en-US"/>
        </w:rPr>
        <w:t xml:space="preserve"> </w:t>
      </w:r>
      <w:r w:rsidR="00A447D5">
        <w:rPr>
          <w:rFonts w:ascii="Times New Roman" w:hAnsi="Times New Roman"/>
          <w:sz w:val="24"/>
          <w:lang w:val="en-US"/>
        </w:rPr>
        <w:t>9</w:t>
      </w:r>
      <w:r w:rsidR="00A731F5">
        <w:rPr>
          <w:rFonts w:ascii="Times New Roman" w:hAnsi="Times New Roman"/>
          <w:sz w:val="24"/>
          <w:lang w:val="en-US"/>
        </w:rPr>
        <w:t xml:space="preserve">                     </w:t>
      </w:r>
      <w:r w:rsidR="00766696" w:rsidRPr="00497D28">
        <w:rPr>
          <w:rFonts w:ascii="Times New Roman" w:hAnsi="Times New Roman"/>
          <w:sz w:val="24"/>
          <w:lang w:val="en-US"/>
        </w:rPr>
        <w:t xml:space="preserve"> </w:t>
      </w:r>
      <w:r w:rsidR="00A447D5">
        <w:rPr>
          <w:rFonts w:ascii="Times New Roman" w:hAnsi="Times New Roman"/>
          <w:sz w:val="24"/>
          <w:lang w:val="en-US"/>
        </w:rPr>
        <w:t xml:space="preserve"> 16</w:t>
      </w:r>
      <w:r w:rsidR="00A731F5" w:rsidRPr="00A731F5">
        <w:rPr>
          <w:rFonts w:ascii="Times New Roman" w:hAnsi="Times New Roman"/>
          <w:sz w:val="24"/>
          <w:lang w:val="en-US"/>
        </w:rPr>
        <w:t xml:space="preserve"> </w:t>
      </w:r>
      <w:r w:rsidR="00766696" w:rsidRPr="00497D28">
        <w:rPr>
          <w:rFonts w:ascii="Times New Roman" w:hAnsi="Times New Roman"/>
          <w:sz w:val="24"/>
          <w:lang w:val="en-US"/>
        </w:rPr>
        <w:t xml:space="preserve">      </w:t>
      </w:r>
      <w:r w:rsidR="00EB59EB">
        <w:rPr>
          <w:rFonts w:ascii="Times New Roman" w:hAnsi="Times New Roman"/>
          <w:sz w:val="24"/>
          <w:lang w:val="en-US"/>
        </w:rPr>
        <w:t>shr</w:t>
      </w:r>
      <w:r w:rsidR="00A447D5">
        <w:rPr>
          <w:rFonts w:ascii="Times New Roman" w:hAnsi="Times New Roman"/>
          <w:sz w:val="24"/>
          <w:lang w:val="en-US"/>
        </w:rPr>
        <w:t>s</w:t>
      </w:r>
      <w:r w:rsidR="00766696" w:rsidRPr="00497D28">
        <w:rPr>
          <w:rFonts w:ascii="Times New Roman" w:hAnsi="Times New Roman"/>
          <w:sz w:val="24"/>
          <w:lang w:val="en-US"/>
        </w:rPr>
        <w:t xml:space="preserve">                           </w:t>
      </w:r>
      <w:r>
        <w:rPr>
          <w:rFonts w:ascii="Times New Roman" w:hAnsi="Times New Roman"/>
          <w:sz w:val="24"/>
          <w:lang w:val="en-US"/>
        </w:rPr>
        <w:t xml:space="preserve">                 </w:t>
      </w:r>
      <w:r w:rsidR="00766696" w:rsidRPr="00497D28">
        <w:rPr>
          <w:rFonts w:ascii="Times New Roman" w:hAnsi="Times New Roman"/>
          <w:sz w:val="24"/>
          <w:lang w:val="en-US"/>
        </w:rPr>
        <w:t xml:space="preserve">         </w:t>
      </w:r>
    </w:p>
    <w:p w:rsidR="00766696" w:rsidRPr="00F02DFD" w:rsidRDefault="00766696" w:rsidP="0076669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30" type="#_x0000_t32" style="position:absolute;margin-left:315.3pt;margin-top:4pt;width:19pt;height:.75pt;flip:x;z-index:251643392" o:connectortype="straight">
            <v:stroke endarrow="block"/>
          </v:shape>
        </w:pict>
      </w:r>
      <w:r w:rsidRPr="00F02DFD">
        <w:rPr>
          <w:rFonts w:ascii="Times New Roman" w:hAnsi="Times New Roman"/>
          <w:b/>
          <w:sz w:val="28"/>
          <w:lang w:val="en-US"/>
        </w:rPr>
        <w:t xml:space="preserve">                              </w:t>
      </w:r>
      <w:r>
        <w:rPr>
          <w:rFonts w:ascii="Times New Roman" w:hAnsi="Times New Roman"/>
          <w:b/>
          <w:sz w:val="28"/>
          <w:lang w:val="en-US"/>
        </w:rPr>
        <w:t xml:space="preserve">   </w:t>
      </w:r>
      <w:r w:rsidR="00A731F5">
        <w:rPr>
          <w:rFonts w:ascii="Times New Roman" w:hAnsi="Times New Roman"/>
          <w:b/>
          <w:sz w:val="28"/>
          <w:lang w:val="en-US"/>
        </w:rPr>
        <w:t xml:space="preserve"> </w:t>
      </w:r>
      <w:r w:rsidR="00FF3257" w:rsidRPr="00FF3257">
        <w:rPr>
          <w:rFonts w:ascii="Times New Roman" w:hAnsi="Times New Roman"/>
          <w:b/>
          <w:sz w:val="28"/>
          <w:lang w:val="en-US"/>
        </w:rPr>
        <w:t>(</w:t>
      </w:r>
      <w:r w:rsidR="00FF3257">
        <w:rPr>
          <w:rFonts w:ascii="Times New Roman" w:hAnsi="Times New Roman"/>
          <w:b/>
          <w:sz w:val="28"/>
          <w:lang w:val="en-US"/>
        </w:rPr>
        <w:t>,)</w:t>
      </w:r>
      <w:r w:rsidR="00A731F5">
        <w:rPr>
          <w:rFonts w:ascii="Times New Roman" w:hAnsi="Times New Roman"/>
          <w:b/>
          <w:sz w:val="28"/>
          <w:lang w:val="en-US"/>
        </w:rPr>
        <w:t xml:space="preserve"> </w:t>
      </w:r>
      <w:r w:rsidR="0042342B">
        <w:rPr>
          <w:rFonts w:ascii="Times New Roman" w:hAnsi="Times New Roman"/>
          <w:b/>
          <w:sz w:val="28"/>
          <w:lang w:val="en-US"/>
        </w:rPr>
        <w:t xml:space="preserve">             </w:t>
      </w:r>
      <w:r>
        <w:rPr>
          <w:rFonts w:ascii="Times New Roman" w:hAnsi="Times New Roman"/>
          <w:b/>
          <w:sz w:val="28"/>
          <w:lang w:val="en-US"/>
        </w:rPr>
        <w:t xml:space="preserve"> S</w:t>
      </w:r>
      <w:r w:rsidR="00497D28">
        <w:rPr>
          <w:rFonts w:ascii="Times New Roman" w:hAnsi="Times New Roman"/>
          <w:b/>
          <w:sz w:val="28"/>
          <w:lang w:val="en-US"/>
        </w:rPr>
        <w:t xml:space="preserve"> </w:t>
      </w:r>
      <w:r w:rsidR="0042342B" w:rsidRPr="005A622C">
        <w:rPr>
          <w:rFonts w:ascii="Times New Roman" w:hAnsi="Times New Roman"/>
          <w:b/>
          <w:sz w:val="28"/>
          <w:lang w:val="en-US"/>
        </w:rPr>
        <w:t xml:space="preserve">     (</w:t>
      </w:r>
      <w:r w:rsidR="0042342B">
        <w:rPr>
          <w:rFonts w:ascii="Times New Roman" w:hAnsi="Times New Roman"/>
          <w:b/>
          <w:sz w:val="28"/>
          <w:lang w:val="en-US"/>
        </w:rPr>
        <w:t>,)</w:t>
      </w:r>
      <w:r w:rsidR="0042342B" w:rsidRPr="005A622C">
        <w:rPr>
          <w:rFonts w:ascii="Times New Roman" w:hAnsi="Times New Roman"/>
          <w:b/>
          <w:sz w:val="28"/>
          <w:lang w:val="en-US"/>
        </w:rPr>
        <w:t xml:space="preserve"> </w:t>
      </w:r>
      <w:r w:rsidR="00A447D5">
        <w:rPr>
          <w:rFonts w:ascii="Times New Roman" w:hAnsi="Times New Roman"/>
          <w:b/>
          <w:sz w:val="28"/>
          <w:lang w:val="en-US"/>
        </w:rPr>
        <w:t>1</w:t>
      </w:r>
      <w:r>
        <w:rPr>
          <w:rFonts w:ascii="Times New Roman" w:hAnsi="Times New Roman"/>
          <w:b/>
          <w:sz w:val="28"/>
          <w:lang w:val="en-US"/>
        </w:rPr>
        <w:t xml:space="preserve">         </w:t>
      </w:r>
      <w:r w:rsidR="00497D28">
        <w:rPr>
          <w:rFonts w:ascii="Times New Roman" w:hAnsi="Times New Roman"/>
          <w:b/>
          <w:sz w:val="28"/>
          <w:lang w:val="en-US"/>
        </w:rPr>
        <w:t>S/B</w:t>
      </w:r>
      <w:r>
        <w:rPr>
          <w:rFonts w:ascii="Times New Roman" w:hAnsi="Times New Roman"/>
          <w:b/>
          <w:sz w:val="28"/>
          <w:lang w:val="en-US"/>
        </w:rPr>
        <w:t xml:space="preserve">    </w:t>
      </w:r>
      <w:r w:rsidR="00A447D5">
        <w:rPr>
          <w:rFonts w:ascii="Times New Roman" w:hAnsi="Times New Roman"/>
          <w:b/>
          <w:sz w:val="28"/>
          <w:lang w:val="en-US"/>
        </w:rPr>
        <w:t xml:space="preserve">8         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 w:rsidRPr="0064663A">
        <w:rPr>
          <w:rFonts w:ascii="Times New Roman" w:hAnsi="Times New Roman"/>
          <w:sz w:val="28"/>
          <w:lang w:val="en-US"/>
        </w:rPr>
        <w:t>wrs</w:t>
      </w:r>
      <w:r>
        <w:rPr>
          <w:rFonts w:ascii="Times New Roman" w:hAnsi="Times New Roman"/>
          <w:b/>
          <w:sz w:val="28"/>
          <w:lang w:val="en-US"/>
        </w:rPr>
        <w:t xml:space="preserve">  </w:t>
      </w:r>
    </w:p>
    <w:p w:rsidR="00766696" w:rsidRPr="00F02DFD" w:rsidRDefault="00E43354" w:rsidP="0076669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150" type="#_x0000_t32" style="position:absolute;margin-left:108.3pt;margin-top:11.6pt;width:45.75pt;height:0;flip:x;z-index:251662848" o:connectortype="straight">
            <v:stroke endarrow="block"/>
          </v:shape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149" type="#_x0000_t32" style="position:absolute;margin-left:178.8pt;margin-top:15.65pt;width:0;height:6.45pt;flip:y;z-index:251661824" o:connectortype="straight"/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148" type="#_x0000_t32" style="position:absolute;margin-left:154.05pt;margin-top:5.9pt;width:0;height:5.7pt;z-index:251660800" o:connectortype="straight"/>
        </w:pict>
      </w:r>
      <w:r w:rsidR="00497D28">
        <w:rPr>
          <w:rFonts w:ascii="Times New Roman" w:hAnsi="Times New Roman"/>
          <w:noProof/>
          <w:sz w:val="28"/>
          <w:lang w:eastAsia="ru-RU"/>
        </w:rPr>
        <w:pict>
          <v:shape id="_x0000_s4144" type="#_x0000_t32" style="position:absolute;margin-left:137.55pt;margin-top:5.9pt;width:93pt;height:0;z-index:251656704" o:connectortype="straight" strokeweight="1.5pt"/>
        </w:pict>
      </w:r>
      <w:r w:rsidR="00766696">
        <w:rPr>
          <w:rFonts w:ascii="Times New Roman" w:hAnsi="Times New Roman"/>
          <w:b/>
          <w:noProof/>
          <w:sz w:val="28"/>
          <w:lang w:eastAsia="ru-RU"/>
        </w:rPr>
        <w:pict>
          <v:shape id="_x0000_s4133" type="#_x0000_t32" style="position:absolute;margin-left:73.05pt;margin-top:1.75pt;width:236.25pt;height:0;z-index:251646464" o:connectortype="straight"/>
        </w:pict>
      </w:r>
      <w:r w:rsidR="00766696">
        <w:rPr>
          <w:rFonts w:ascii="Times New Roman" w:hAnsi="Times New Roman"/>
          <w:b/>
          <w:noProof/>
          <w:sz w:val="28"/>
          <w:lang w:eastAsia="ru-RU"/>
        </w:rPr>
        <w:pict>
          <v:oval id="_x0000_s4111" style="position:absolute;margin-left:73.05pt;margin-top:5.9pt;width:35.25pt;height:29.25pt;z-index:-251683328"/>
        </w:pict>
      </w:r>
    </w:p>
    <w:p w:rsidR="00766696" w:rsidRPr="00B30498" w:rsidRDefault="00E43354" w:rsidP="0076669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151" type="#_x0000_t32" style="position:absolute;margin-left:108.3pt;margin-top:1.85pt;width:70.5pt;height:0;flip:x;z-index:251663872" o:connectortype="straight">
            <v:stroke endarrow="block"/>
          </v:shape>
        </w:pict>
      </w:r>
      <w:r w:rsidR="00497D28">
        <w:rPr>
          <w:rFonts w:ascii="Times New Roman" w:hAnsi="Times New Roman"/>
          <w:noProof/>
          <w:sz w:val="28"/>
          <w:lang w:eastAsia="ru-RU"/>
        </w:rPr>
        <w:pict>
          <v:shape id="_x0000_s4147" type="#_x0000_t32" style="position:absolute;margin-left:230.55pt;margin-top:11.15pt;width:0;height:26.3pt;z-index:251659776" o:connectortype="straight">
            <v:stroke dashstyle="dash"/>
          </v:shape>
        </w:pict>
      </w:r>
      <w:r w:rsidR="00497D28">
        <w:rPr>
          <w:rFonts w:ascii="Times New Roman" w:hAnsi="Times New Roman"/>
          <w:noProof/>
          <w:sz w:val="28"/>
          <w:lang w:eastAsia="ru-RU"/>
        </w:rPr>
        <w:pict>
          <v:shape id="_x0000_s4143" type="#_x0000_t32" style="position:absolute;margin-left:137.55pt;margin-top:6pt;width:93pt;height:0;z-index:251655680" o:connectortype="straight" strokeweight="1.5pt"/>
        </w:pict>
      </w:r>
      <w:r w:rsidR="00766696">
        <w:rPr>
          <w:rFonts w:ascii="Times New Roman" w:hAnsi="Times New Roman"/>
          <w:noProof/>
          <w:sz w:val="28"/>
          <w:lang w:eastAsia="ru-RU"/>
        </w:rPr>
        <w:pict>
          <v:shape id="_x0000_s4132" type="#_x0000_t32" style="position:absolute;margin-left:315.3pt;margin-top:11.15pt;width:0;height:26.3pt;z-index:251645440" o:connectortype="straight">
            <v:stroke dashstyle="dash"/>
          </v:shape>
        </w:pict>
      </w:r>
      <w:r w:rsidR="00766696">
        <w:rPr>
          <w:rFonts w:ascii="Times New Roman" w:hAnsi="Times New Roman"/>
          <w:noProof/>
          <w:sz w:val="28"/>
          <w:lang w:eastAsia="ru-RU"/>
        </w:rPr>
        <w:pict>
          <v:shape id="_x0000_s4131" type="#_x0000_t32" style="position:absolute;margin-left:133.05pt;margin-top:11.15pt;width:0;height:26.3pt;z-index:251644416" o:connectortype="straight"/>
        </w:pict>
      </w:r>
      <w:r w:rsidR="00766696">
        <w:rPr>
          <w:rFonts w:ascii="Times New Roman" w:hAnsi="Times New Roman"/>
          <w:noProof/>
          <w:sz w:val="28"/>
          <w:lang w:eastAsia="ru-RU"/>
        </w:rPr>
        <w:pict>
          <v:shape id="_x0000_s4114" type="#_x0000_t32" style="position:absolute;margin-left:52.8pt;margin-top:-.45pt;width:20.25pt;height:0;flip:x;z-index:251634176" o:connectortype="straight"/>
        </w:pict>
      </w:r>
      <w:r w:rsidR="00766696">
        <w:rPr>
          <w:rFonts w:ascii="Times New Roman" w:hAnsi="Times New Roman"/>
          <w:b/>
          <w:noProof/>
          <w:sz w:val="28"/>
          <w:lang w:eastAsia="ru-RU"/>
        </w:rPr>
        <w:pict>
          <v:shape id="_x0000_s4107" type="#_x0000_t32" style="position:absolute;margin-left:133.8pt;margin-top:11.15pt;width:181.5pt;height:0;z-index:251631104" o:connectortype="straight"/>
        </w:pict>
      </w:r>
      <w:r w:rsidR="00766696">
        <w:rPr>
          <w:rFonts w:ascii="Times New Roman" w:hAnsi="Times New Roman"/>
          <w:b/>
          <w:sz w:val="28"/>
          <w:lang w:val="en-US"/>
        </w:rPr>
        <w:t xml:space="preserve">     </w:t>
      </w:r>
      <w:r w:rsidR="00A731F5">
        <w:rPr>
          <w:rFonts w:ascii="Times New Roman" w:hAnsi="Times New Roman"/>
          <w:b/>
          <w:sz w:val="28"/>
          <w:lang w:val="en-US"/>
        </w:rPr>
        <w:t xml:space="preserve">                     +         </w:t>
      </w:r>
      <w:r w:rsidR="00766696">
        <w:rPr>
          <w:rFonts w:ascii="Times New Roman" w:hAnsi="Times New Roman"/>
          <w:b/>
          <w:sz w:val="28"/>
          <w:lang w:val="en-US"/>
        </w:rPr>
        <w:t xml:space="preserve">                                             </w:t>
      </w:r>
      <w:r w:rsidR="00A731F5">
        <w:rPr>
          <w:rFonts w:ascii="Times New Roman" w:hAnsi="Times New Roman"/>
          <w:b/>
          <w:sz w:val="28"/>
          <w:lang w:val="en-US"/>
        </w:rPr>
        <w:t xml:space="preserve">   </w:t>
      </w:r>
      <w:r w:rsidR="00A447D5">
        <w:rPr>
          <w:rFonts w:ascii="Times New Roman" w:hAnsi="Times New Roman"/>
          <w:b/>
          <w:sz w:val="28"/>
          <w:lang w:val="en-US"/>
        </w:rPr>
        <w:t xml:space="preserve"> 16</w:t>
      </w:r>
      <w:r w:rsidR="00766696">
        <w:rPr>
          <w:rFonts w:ascii="Times New Roman" w:hAnsi="Times New Roman"/>
          <w:b/>
          <w:sz w:val="28"/>
          <w:lang w:val="en-US"/>
        </w:rPr>
        <w:t xml:space="preserve">    </w:t>
      </w:r>
      <w:r w:rsidR="00766696" w:rsidRPr="0064663A">
        <w:rPr>
          <w:rFonts w:ascii="Times New Roman" w:hAnsi="Times New Roman"/>
          <w:sz w:val="28"/>
          <w:lang w:val="en-US"/>
        </w:rPr>
        <w:t>wra</w:t>
      </w:r>
    </w:p>
    <w:p w:rsidR="00766696" w:rsidRPr="00F02DFD" w:rsidRDefault="00766696" w:rsidP="0076669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23" type="#_x0000_t32" style="position:absolute;margin-left:315.3pt;margin-top:2.95pt;width:21.15pt;height:0;flip:x;z-index:251638272" o:connectortype="straight">
            <v:stroke endarrow="block"/>
          </v:shape>
        </w:pict>
      </w:r>
      <w:r>
        <w:rPr>
          <w:rFonts w:ascii="Times New Roman" w:hAnsi="Times New Roman"/>
          <w:b/>
          <w:sz w:val="28"/>
          <w:lang w:val="en-US"/>
        </w:rPr>
        <w:t xml:space="preserve">                         </w:t>
      </w:r>
      <w:r w:rsidR="00E43354">
        <w:rPr>
          <w:rFonts w:ascii="Times New Roman" w:hAnsi="Times New Roman"/>
          <w:b/>
          <w:sz w:val="28"/>
          <w:lang w:val="en-US"/>
        </w:rPr>
        <w:t xml:space="preserve">                           </w:t>
      </w:r>
      <w:r>
        <w:rPr>
          <w:rFonts w:ascii="Times New Roman" w:hAnsi="Times New Roman"/>
          <w:b/>
          <w:sz w:val="28"/>
          <w:lang w:val="en-US"/>
        </w:rPr>
        <w:t xml:space="preserve"> A </w:t>
      </w:r>
    </w:p>
    <w:p w:rsidR="00766696" w:rsidRPr="00F7743E" w:rsidRDefault="00847E86" w:rsidP="0076669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65" type="#_x0000_t32" style="position:absolute;margin-left:315.3pt;margin-top:9.45pt;width:.05pt;height:.05pt;z-index:251672064" o:connectortype="straight"/>
        </w:pict>
      </w:r>
      <w:r w:rsidR="00766696">
        <w:rPr>
          <w:rFonts w:ascii="Times New Roman" w:hAnsi="Times New Roman"/>
          <w:b/>
          <w:noProof/>
          <w:sz w:val="28"/>
          <w:lang w:eastAsia="ru-RU"/>
        </w:rPr>
        <w:pict>
          <v:shape id="_x0000_s4124" type="#_x0000_t32" style="position:absolute;margin-left:133.8pt;margin-top:12.35pt;width:102pt;height:0;z-index:251639296" o:connectortype="straight" strokeweight="2.25pt"/>
        </w:pict>
      </w:r>
      <w:r w:rsidR="00766696">
        <w:rPr>
          <w:rFonts w:ascii="Times New Roman" w:hAnsi="Times New Roman"/>
          <w:b/>
          <w:noProof/>
          <w:sz w:val="28"/>
          <w:lang w:eastAsia="ru-RU"/>
        </w:rPr>
        <w:pict>
          <v:shape id="_x0000_s4108" type="#_x0000_t32" style="position:absolute;margin-left:133.8pt;margin-top:5.25pt;width:181.5pt;height:0;z-index:251632128" o:connectortype="straight"/>
        </w:pict>
      </w:r>
      <w:r w:rsidR="00766696">
        <w:rPr>
          <w:rFonts w:ascii="Times New Roman" w:hAnsi="Times New Roman"/>
          <w:b/>
          <w:noProof/>
          <w:sz w:val="28"/>
          <w:lang w:eastAsia="ru-RU"/>
        </w:rPr>
        <w:pict>
          <v:shape id="_x0000_s4125" type="#_x0000_t32" style="position:absolute;margin-left:169.9pt;margin-top:12.35pt;width:0;height:32.25pt;flip:y;z-index:251640320" o:connectortype="straight">
            <v:stroke endarrow="block"/>
          </v:shape>
        </w:pict>
      </w:r>
      <w:r w:rsidR="00766696">
        <w:rPr>
          <w:rFonts w:ascii="Times New Roman" w:hAnsi="Times New Roman"/>
          <w:b/>
          <w:sz w:val="28"/>
          <w:lang w:val="en-US"/>
        </w:rPr>
        <w:t xml:space="preserve">      </w:t>
      </w:r>
      <w:r w:rsidR="00A731F5">
        <w:rPr>
          <w:rFonts w:ascii="Times New Roman" w:hAnsi="Times New Roman"/>
          <w:b/>
          <w:sz w:val="28"/>
          <w:lang w:val="en-US"/>
        </w:rPr>
        <w:t xml:space="preserve">                            </w:t>
      </w:r>
      <w:r w:rsidR="00FF3257">
        <w:rPr>
          <w:rFonts w:ascii="Times New Roman" w:hAnsi="Times New Roman"/>
          <w:b/>
          <w:sz w:val="28"/>
          <w:lang w:val="en-US"/>
        </w:rPr>
        <w:t>(,)</w:t>
      </w:r>
      <w:r w:rsidR="00A731F5">
        <w:rPr>
          <w:rFonts w:ascii="Times New Roman" w:hAnsi="Times New Roman"/>
          <w:b/>
          <w:sz w:val="28"/>
          <w:lang w:val="en-US"/>
        </w:rPr>
        <w:t xml:space="preserve"> </w:t>
      </w:r>
    </w:p>
    <w:p w:rsidR="00752062" w:rsidRDefault="00766696" w:rsidP="00A731F5">
      <w:pPr>
        <w:pStyle w:val="43"/>
        <w:rPr>
          <w:rFonts w:ascii="Times New Roman" w:hAnsi="Times New Roman"/>
          <w:b/>
          <w:szCs w:val="20"/>
          <w:lang w:val="en-US"/>
        </w:rPr>
      </w:pPr>
      <w:r w:rsidRPr="00F02DFD">
        <w:rPr>
          <w:rFonts w:ascii="Times New Roman" w:hAnsi="Times New Roman"/>
          <w:b/>
          <w:noProof/>
          <w:szCs w:val="20"/>
          <w:lang w:eastAsia="ru-RU"/>
        </w:rPr>
        <w:pict>
          <v:rect id="_x0000_s4122" style="position:absolute;margin-left:377.55pt;margin-top:6.75pt;width:55.15pt;height:21.75pt;z-index:-251679232"/>
        </w:pict>
      </w:r>
      <w:r w:rsidR="00A731F5">
        <w:rPr>
          <w:rFonts w:ascii="Times New Roman" w:hAnsi="Times New Roman"/>
          <w:b/>
          <w:szCs w:val="20"/>
          <w:lang w:val="en-US"/>
        </w:rPr>
        <w:t xml:space="preserve">                                                   </w:t>
      </w:r>
      <w:r w:rsidR="00A447D5">
        <w:rPr>
          <w:rFonts w:ascii="Times New Roman" w:hAnsi="Times New Roman"/>
          <w:b/>
          <w:szCs w:val="20"/>
          <w:lang w:val="en-US"/>
        </w:rPr>
        <w:t xml:space="preserve"> </w:t>
      </w:r>
      <w:r w:rsidR="00A731F5">
        <w:rPr>
          <w:rFonts w:ascii="Times New Roman" w:hAnsi="Times New Roman"/>
          <w:b/>
          <w:szCs w:val="20"/>
          <w:lang w:val="en-US"/>
        </w:rPr>
        <w:t xml:space="preserve"> 1</w:t>
      </w:r>
      <w:r w:rsidR="00752062">
        <w:rPr>
          <w:rFonts w:ascii="Times New Roman" w:hAnsi="Times New Roman"/>
          <w:b/>
          <w:szCs w:val="20"/>
          <w:lang w:val="en-US"/>
        </w:rPr>
        <w:t xml:space="preserve">                                  </w:t>
      </w:r>
      <w:r w:rsidR="00A731F5">
        <w:rPr>
          <w:rFonts w:ascii="Times New Roman" w:hAnsi="Times New Roman"/>
          <w:b/>
          <w:szCs w:val="20"/>
          <w:lang w:val="en-US"/>
        </w:rPr>
        <w:t>8</w:t>
      </w:r>
      <w:r>
        <w:rPr>
          <w:rFonts w:ascii="Times New Roman" w:hAnsi="Times New Roman"/>
          <w:b/>
          <w:szCs w:val="20"/>
          <w:lang w:val="en-US"/>
        </w:rPr>
        <w:t xml:space="preserve">  </w:t>
      </w:r>
      <w:r w:rsidRPr="00F02DFD">
        <w:rPr>
          <w:rFonts w:ascii="Times New Roman" w:hAnsi="Times New Roman"/>
          <w:b/>
          <w:szCs w:val="20"/>
          <w:lang w:val="en-US"/>
        </w:rPr>
        <w:t xml:space="preserve">  </w:t>
      </w:r>
      <w:r>
        <w:rPr>
          <w:rFonts w:ascii="Times New Roman" w:hAnsi="Times New Roman"/>
          <w:b/>
          <w:szCs w:val="20"/>
          <w:lang w:val="en-US"/>
        </w:rPr>
        <w:t xml:space="preserve">  </w:t>
      </w:r>
      <w:r w:rsidRPr="00F02DFD">
        <w:rPr>
          <w:rFonts w:ascii="Times New Roman" w:hAnsi="Times New Roman"/>
          <w:b/>
          <w:szCs w:val="20"/>
          <w:lang w:val="en-US"/>
        </w:rPr>
        <w:t xml:space="preserve">   </w:t>
      </w:r>
      <w:r>
        <w:rPr>
          <w:rFonts w:ascii="Times New Roman" w:hAnsi="Times New Roman"/>
          <w:b/>
          <w:szCs w:val="20"/>
          <w:lang w:val="en-US"/>
        </w:rPr>
        <w:t xml:space="preserve">                              </w:t>
      </w:r>
      <w:r w:rsidRPr="00F02DFD">
        <w:rPr>
          <w:rFonts w:ascii="Times New Roman" w:hAnsi="Times New Roman"/>
          <w:b/>
          <w:szCs w:val="20"/>
          <w:lang w:val="en-US"/>
        </w:rPr>
        <w:t xml:space="preserve">     </w:t>
      </w:r>
      <w:r>
        <w:rPr>
          <w:rFonts w:ascii="Times New Roman" w:hAnsi="Times New Roman"/>
          <w:b/>
          <w:szCs w:val="20"/>
          <w:lang w:val="en-US"/>
        </w:rPr>
        <w:t xml:space="preserve">   </w:t>
      </w:r>
    </w:p>
    <w:p w:rsidR="00766696" w:rsidRPr="00F02DFD" w:rsidRDefault="00752062" w:rsidP="00752062">
      <w:pPr>
        <w:pStyle w:val="43"/>
        <w:ind w:left="2685"/>
        <w:rPr>
          <w:rFonts w:ascii="Times New Roman" w:hAnsi="Times New Roman"/>
          <w:b/>
          <w:szCs w:val="20"/>
          <w:lang w:val="en-US"/>
        </w:rPr>
      </w:pPr>
      <w:r>
        <w:rPr>
          <w:rFonts w:ascii="Times New Roman" w:hAnsi="Times New Roman"/>
          <w:b/>
          <w:szCs w:val="20"/>
          <w:lang w:val="en-US"/>
        </w:rPr>
        <w:t xml:space="preserve">                                                                                    </w:t>
      </w:r>
      <w:r w:rsidR="00766696">
        <w:rPr>
          <w:rFonts w:ascii="Times New Roman" w:hAnsi="Times New Roman"/>
          <w:b/>
          <w:szCs w:val="20"/>
          <w:lang w:val="en-US"/>
        </w:rPr>
        <w:t xml:space="preserve">    </w:t>
      </w:r>
      <w:r w:rsidR="00766696" w:rsidRPr="00F02DFD">
        <w:rPr>
          <w:rFonts w:ascii="Times New Roman" w:hAnsi="Times New Roman"/>
          <w:b/>
          <w:szCs w:val="20"/>
          <w:lang w:val="en-US"/>
        </w:rPr>
        <w:t xml:space="preserve">          3  </w:t>
      </w:r>
      <w:r w:rsidR="00766696">
        <w:rPr>
          <w:rFonts w:ascii="Times New Roman" w:hAnsi="Times New Roman"/>
          <w:b/>
          <w:szCs w:val="20"/>
          <w:lang w:val="en-US"/>
        </w:rPr>
        <w:t xml:space="preserve">     </w:t>
      </w:r>
      <w:r w:rsidR="00766696" w:rsidRPr="00F02DFD">
        <w:rPr>
          <w:rFonts w:ascii="Times New Roman" w:hAnsi="Times New Roman"/>
          <w:b/>
          <w:szCs w:val="20"/>
          <w:lang w:val="en-US"/>
        </w:rPr>
        <w:t xml:space="preserve">          0</w:t>
      </w:r>
    </w:p>
    <w:p w:rsidR="00766696" w:rsidRPr="00F02DFD" w:rsidRDefault="00766696" w:rsidP="0076669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28" type="#_x0000_t32" style="position:absolute;margin-left:432.7pt;margin-top:3.5pt;width:18.7pt;height:1.5pt;flip:x;z-index:251642368" o:connectortype="straight">
            <v:stroke endarrow="block"/>
          </v:shape>
        </w:pict>
      </w:r>
      <w:r>
        <w:rPr>
          <w:rFonts w:ascii="Times New Roman" w:hAnsi="Times New Roman"/>
          <w:b/>
          <w:sz w:val="28"/>
          <w:lang w:val="en-US"/>
        </w:rPr>
        <w:t xml:space="preserve">                                                   </w:t>
      </w:r>
      <w:r w:rsidRPr="00F02DFD">
        <w:rPr>
          <w:rFonts w:ascii="Times New Roman" w:hAnsi="Times New Roman"/>
          <w:sz w:val="28"/>
          <w:lang w:val="en-US"/>
        </w:rPr>
        <w:t>P</w:t>
      </w:r>
      <w:r w:rsidR="00497D28"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i         </w:t>
      </w:r>
      <w:r w:rsidRPr="00F02DFD">
        <w:rPr>
          <w:rFonts w:ascii="Times New Roman" w:hAnsi="Times New Roman"/>
          <w:sz w:val="28"/>
          <w:lang w:val="en-US"/>
        </w:rPr>
        <w:t>wri,inc</w:t>
      </w:r>
    </w:p>
    <w:p w:rsidR="00766696" w:rsidRPr="00F02DFD" w:rsidRDefault="00766696" w:rsidP="0076669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27" type="#_x0000_t32" style="position:absolute;margin-left:406.05pt;margin-top:.9pt;width:0;height:13.5pt;flip:y;z-index:251641344" o:connectortype="straight">
            <v:stroke endarrow="block"/>
          </v:shape>
        </w:pict>
      </w:r>
      <w:r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                                                          #8</w:t>
      </w:r>
    </w:p>
    <w:p w:rsidR="00766696" w:rsidRPr="00752062" w:rsidRDefault="00766696" w:rsidP="00E43354">
      <w:pPr>
        <w:pStyle w:val="43"/>
        <w:rPr>
          <w:rFonts w:ascii="Times New Roman" w:hAnsi="Times New Roman"/>
          <w:sz w:val="28"/>
        </w:rPr>
      </w:pPr>
      <w:r w:rsidRPr="00752062">
        <w:rPr>
          <w:rFonts w:ascii="Times New Roman" w:hAnsi="Times New Roman"/>
          <w:b/>
          <w:sz w:val="28"/>
        </w:rPr>
        <w:t xml:space="preserve">      </w:t>
      </w:r>
      <w:r w:rsidR="00FF3257">
        <w:rPr>
          <w:rFonts w:ascii="Times New Roman" w:hAnsi="Times New Roman"/>
          <w:b/>
          <w:sz w:val="28"/>
        </w:rPr>
        <w:t xml:space="preserve">                            </w:t>
      </w:r>
      <w:r w:rsidRPr="00752062">
        <w:rPr>
          <w:rFonts w:ascii="Times New Roman" w:hAnsi="Times New Roman"/>
          <w:b/>
          <w:sz w:val="28"/>
        </w:rPr>
        <w:t xml:space="preserve">         </w:t>
      </w:r>
    </w:p>
    <w:p w:rsidR="00752062" w:rsidRPr="00E84E27" w:rsidRDefault="00FF3257" w:rsidP="00E84E27">
      <w:pPr>
        <w:pStyle w:val="43"/>
        <w:rPr>
          <w:rFonts w:ascii="Times New Roman" w:hAnsi="Times New Roman"/>
          <w:sz w:val="24"/>
        </w:rPr>
      </w:pPr>
      <w:r w:rsidRPr="00E84E27">
        <w:rPr>
          <w:rFonts w:ascii="Times New Roman" w:hAnsi="Times New Roman"/>
          <w:sz w:val="24"/>
        </w:rPr>
        <w:t xml:space="preserve">                          </w:t>
      </w:r>
      <w:r w:rsidR="000A0DD9">
        <w:rPr>
          <w:rFonts w:ascii="Times New Roman" w:hAnsi="Times New Roman"/>
          <w:sz w:val="24"/>
        </w:rPr>
        <w:t>Рис</w:t>
      </w:r>
      <w:r w:rsidR="008B47BB">
        <w:rPr>
          <w:rFonts w:ascii="Times New Roman" w:hAnsi="Times New Roman"/>
          <w:sz w:val="24"/>
        </w:rPr>
        <w:t>. 2.</w:t>
      </w:r>
      <w:r w:rsidR="008B47BB" w:rsidRPr="008C7967">
        <w:rPr>
          <w:rFonts w:ascii="Times New Roman" w:hAnsi="Times New Roman"/>
          <w:sz w:val="24"/>
        </w:rPr>
        <w:t>2</w:t>
      </w:r>
      <w:r w:rsidR="00991E62" w:rsidRPr="00752062">
        <w:rPr>
          <w:rFonts w:ascii="Times New Roman" w:hAnsi="Times New Roman"/>
          <w:sz w:val="24"/>
        </w:rPr>
        <w:t xml:space="preserve">. </w:t>
      </w:r>
      <w:r w:rsidR="00752062">
        <w:rPr>
          <w:rFonts w:ascii="Times New Roman" w:hAnsi="Times New Roman"/>
          <w:b/>
          <w:sz w:val="24"/>
        </w:rPr>
        <w:t>У</w:t>
      </w:r>
      <w:r w:rsidR="00752062">
        <w:rPr>
          <w:rFonts w:ascii="Times New Roman" w:hAnsi="Times New Roman"/>
          <w:sz w:val="24"/>
        </w:rPr>
        <w:t>множение</w:t>
      </w:r>
      <w:r w:rsidR="00724385">
        <w:rPr>
          <w:rFonts w:ascii="Times New Roman" w:hAnsi="Times New Roman"/>
          <w:sz w:val="24"/>
        </w:rPr>
        <w:t xml:space="preserve">  дробных</w:t>
      </w:r>
      <w:r w:rsidR="00D50E07" w:rsidRPr="008A33EA">
        <w:rPr>
          <w:rFonts w:ascii="Times New Roman" w:hAnsi="Times New Roman"/>
          <w:sz w:val="24"/>
        </w:rPr>
        <w:t xml:space="preserve"> </w:t>
      </w:r>
      <w:r w:rsidR="00D50E07">
        <w:rPr>
          <w:rFonts w:ascii="Times New Roman" w:hAnsi="Times New Roman"/>
          <w:sz w:val="24"/>
        </w:rPr>
        <w:t>чисел</w:t>
      </w:r>
      <w:r w:rsidR="00752062">
        <w:rPr>
          <w:rFonts w:ascii="Times New Roman" w:hAnsi="Times New Roman"/>
          <w:sz w:val="24"/>
        </w:rPr>
        <w:t xml:space="preserve"> по схеме Горнера</w:t>
      </w:r>
    </w:p>
    <w:p w:rsidR="001919CC" w:rsidRPr="001919CC" w:rsidRDefault="001919CC" w:rsidP="001B6AA5">
      <w:pPr>
        <w:pStyle w:val="43"/>
        <w:rPr>
          <w:rFonts w:ascii="Times New Roman" w:hAnsi="Times New Roman"/>
          <w:sz w:val="28"/>
          <w:lang w:val="en-US"/>
        </w:rPr>
      </w:pPr>
    </w:p>
    <w:p w:rsidR="002C432D" w:rsidRPr="0042342B" w:rsidRDefault="00991E62" w:rsidP="002353FA">
      <w:pPr>
        <w:pStyle w:val="43"/>
        <w:ind w:firstLine="709"/>
        <w:rPr>
          <w:rFonts w:ascii="Times New Roman" w:hAnsi="Times New Roman"/>
          <w:b/>
          <w:sz w:val="28"/>
          <w:vertAlign w:val="subscript"/>
        </w:rPr>
      </w:pPr>
      <w:r>
        <w:rPr>
          <w:rFonts w:ascii="Times New Roman" w:hAnsi="Times New Roman"/>
          <w:sz w:val="28"/>
        </w:rPr>
        <w:t xml:space="preserve">Множитель B размещается в младших </w:t>
      </w:r>
      <w:r w:rsidR="00E51D2E">
        <w:rPr>
          <w:rFonts w:ascii="Times New Roman" w:hAnsi="Times New Roman"/>
          <w:sz w:val="28"/>
        </w:rPr>
        <w:t xml:space="preserve">8 </w:t>
      </w:r>
      <w:r>
        <w:rPr>
          <w:rFonts w:ascii="Times New Roman" w:hAnsi="Times New Roman"/>
          <w:sz w:val="28"/>
        </w:rPr>
        <w:t xml:space="preserve">разрядах регистра-произведения </w:t>
      </w:r>
      <w:r>
        <w:rPr>
          <w:rFonts w:ascii="Times New Roman" w:hAnsi="Times New Roman"/>
          <w:sz w:val="28"/>
          <w:lang w:val="en-US"/>
        </w:rPr>
        <w:t>S</w:t>
      </w:r>
      <w:r w:rsidR="00E51D2E">
        <w:rPr>
          <w:rFonts w:ascii="Times New Roman" w:hAnsi="Times New Roman"/>
          <w:sz w:val="28"/>
        </w:rPr>
        <w:t xml:space="preserve">, младший разряд </w:t>
      </w:r>
      <w:r w:rsidR="00A447D5">
        <w:rPr>
          <w:rFonts w:ascii="Times New Roman" w:hAnsi="Times New Roman"/>
          <w:sz w:val="28"/>
          <w:lang w:val="en-US"/>
        </w:rPr>
        <w:t>B</w:t>
      </w:r>
      <w:r w:rsidR="00A447D5">
        <w:rPr>
          <w:rFonts w:ascii="Times New Roman" w:hAnsi="Times New Roman"/>
          <w:sz w:val="28"/>
        </w:rPr>
        <w:t>[</w:t>
      </w:r>
      <w:r w:rsidR="00A447D5" w:rsidRPr="00A447D5"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z w:val="28"/>
        </w:rPr>
        <w:t xml:space="preserve">] </w:t>
      </w:r>
      <w:r w:rsidR="00A447D5">
        <w:rPr>
          <w:rFonts w:ascii="Times New Roman" w:hAnsi="Times New Roman"/>
          <w:sz w:val="28"/>
        </w:rPr>
        <w:t xml:space="preserve"> в</w:t>
      </w:r>
      <w:r w:rsidR="00A447D5" w:rsidRPr="00A447D5">
        <w:rPr>
          <w:rFonts w:ascii="Times New Roman" w:hAnsi="Times New Roman"/>
          <w:sz w:val="28"/>
        </w:rPr>
        <w:t xml:space="preserve"> </w:t>
      </w:r>
      <w:r w:rsidR="00A447D5">
        <w:rPr>
          <w:rFonts w:ascii="Times New Roman" w:hAnsi="Times New Roman"/>
          <w:sz w:val="28"/>
        </w:rPr>
        <w:t>дробном</w:t>
      </w:r>
      <w:r w:rsidR="00E51D2E">
        <w:rPr>
          <w:rFonts w:ascii="Times New Roman" w:hAnsi="Times New Roman"/>
          <w:sz w:val="28"/>
        </w:rPr>
        <w:t xml:space="preserve"> формате </w:t>
      </w:r>
      <w:r>
        <w:rPr>
          <w:rFonts w:ascii="Times New Roman" w:hAnsi="Times New Roman"/>
          <w:sz w:val="28"/>
        </w:rPr>
        <w:t>при сдвиге вправо</w:t>
      </w:r>
      <w:r w:rsidR="00EB59EB" w:rsidRPr="00EB59EB">
        <w:rPr>
          <w:rFonts w:ascii="Times New Roman" w:hAnsi="Times New Roman"/>
          <w:sz w:val="28"/>
        </w:rPr>
        <w:t xml:space="preserve"> </w:t>
      </w:r>
      <w:r w:rsidR="00EB59EB" w:rsidRPr="00EB59EB">
        <w:rPr>
          <w:rFonts w:ascii="Times New Roman" w:hAnsi="Times New Roman"/>
          <w:b/>
          <w:sz w:val="28"/>
        </w:rPr>
        <w:t>(</w:t>
      </w:r>
      <w:r w:rsidR="00EB59EB" w:rsidRPr="00EB59EB">
        <w:rPr>
          <w:rFonts w:ascii="Times New Roman" w:hAnsi="Times New Roman"/>
          <w:b/>
          <w:sz w:val="28"/>
          <w:lang w:val="en-US"/>
        </w:rPr>
        <w:t>shr</w:t>
      </w:r>
      <w:r w:rsidR="00A447D5">
        <w:rPr>
          <w:rFonts w:ascii="Times New Roman" w:hAnsi="Times New Roman"/>
          <w:b/>
          <w:sz w:val="28"/>
          <w:lang w:val="en-US"/>
        </w:rPr>
        <w:t>s</w:t>
      </w:r>
      <w:r w:rsidR="00EB59EB" w:rsidRPr="00EB59EB"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 сохраняет текущее значение </w:t>
      </w:r>
      <w:r w:rsidR="00A447D5">
        <w:rPr>
          <w:rFonts w:ascii="Times New Roman" w:hAnsi="Times New Roman"/>
          <w:b/>
          <w:sz w:val="28"/>
          <w:lang w:val="en-US"/>
        </w:rPr>
        <w:t>B</w:t>
      </w:r>
      <w:r w:rsidR="00A731F5">
        <w:rPr>
          <w:rFonts w:ascii="Times New Roman" w:hAnsi="Times New Roman"/>
          <w:b/>
          <w:sz w:val="28"/>
        </w:rPr>
        <w:t>(</w:t>
      </w:r>
      <w:r w:rsidR="00A447D5" w:rsidRPr="00A447D5">
        <w:rPr>
          <w:rFonts w:ascii="Times New Roman" w:hAnsi="Times New Roman"/>
          <w:b/>
          <w:sz w:val="28"/>
        </w:rPr>
        <w:t>8</w:t>
      </w:r>
      <w:r w:rsidR="00847E86" w:rsidRPr="00847E86">
        <w:rPr>
          <w:rFonts w:ascii="Times New Roman" w:hAnsi="Times New Roman"/>
          <w:b/>
          <w:sz w:val="28"/>
        </w:rPr>
        <w:t>)</w:t>
      </w:r>
      <w:r w:rsidR="00847E86" w:rsidRPr="00847E86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42342B">
        <w:rPr>
          <w:rFonts w:ascii="Times New Roman" w:hAnsi="Times New Roman"/>
          <w:b/>
          <w:sz w:val="28"/>
          <w:vertAlign w:val="subscript"/>
        </w:rPr>
        <w:t xml:space="preserve">    </w:t>
      </w:r>
    </w:p>
    <w:p w:rsidR="00A447D5" w:rsidRDefault="00A447D5" w:rsidP="00A447D5">
      <w:pPr>
        <w:pStyle w:val="43"/>
        <w:rPr>
          <w:rFonts w:ascii="Times New Roman" w:hAnsi="Times New Roman"/>
          <w:sz w:val="28"/>
          <w:szCs w:val="28"/>
        </w:rPr>
      </w:pPr>
      <w:r w:rsidRPr="00B40130">
        <w:rPr>
          <w:rFonts w:ascii="Times New Roman" w:hAnsi="Times New Roman"/>
          <w:sz w:val="28"/>
          <w:szCs w:val="28"/>
        </w:rPr>
        <w:t>При суммировании в</w:t>
      </w:r>
      <w:r>
        <w:rPr>
          <w:rFonts w:ascii="Times New Roman" w:hAnsi="Times New Roman"/>
          <w:sz w:val="28"/>
          <w:szCs w:val="28"/>
        </w:rPr>
        <w:t xml:space="preserve"> С51 </w:t>
      </w:r>
      <w:r w:rsidRPr="00B40130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озникает </w:t>
      </w:r>
      <w:r w:rsidR="00724385">
        <w:rPr>
          <w:rFonts w:ascii="Times New Roman" w:hAnsi="Times New Roman"/>
          <w:sz w:val="28"/>
          <w:szCs w:val="28"/>
        </w:rPr>
        <w:t>неконтролируемое переполнение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0130">
        <w:rPr>
          <w:rFonts w:ascii="Times New Roman" w:hAnsi="Times New Roman"/>
          <w:sz w:val="28"/>
          <w:szCs w:val="28"/>
        </w:rPr>
        <w:t>перенос</w:t>
      </w:r>
      <w:r w:rsidR="00724385">
        <w:rPr>
          <w:rFonts w:ascii="Times New Roman" w:hAnsi="Times New Roman"/>
          <w:sz w:val="28"/>
          <w:szCs w:val="28"/>
        </w:rPr>
        <w:t xml:space="preserve">  С</w:t>
      </w:r>
      <w:r w:rsidRPr="00B4013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По этой причине используется </w:t>
      </w:r>
      <w:r w:rsidRPr="000804AB">
        <w:rPr>
          <w:rFonts w:ascii="Times New Roman" w:hAnsi="Times New Roman"/>
          <w:sz w:val="28"/>
          <w:szCs w:val="28"/>
        </w:rPr>
        <w:t xml:space="preserve"> удвоенный </w:t>
      </w:r>
      <w:r>
        <w:rPr>
          <w:rFonts w:ascii="Times New Roman" w:hAnsi="Times New Roman"/>
          <w:sz w:val="28"/>
          <w:szCs w:val="28"/>
        </w:rPr>
        <w:t xml:space="preserve"> 32-битный </w:t>
      </w:r>
      <w:r w:rsidRPr="000804AB">
        <w:rPr>
          <w:rFonts w:ascii="Times New Roman" w:hAnsi="Times New Roman"/>
          <w:sz w:val="28"/>
          <w:szCs w:val="28"/>
        </w:rPr>
        <w:t xml:space="preserve">формат </w:t>
      </w:r>
      <w:r w:rsidRPr="000804AB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.               </w:t>
      </w:r>
    </w:p>
    <w:p w:rsidR="00A447D5" w:rsidRPr="0042342B" w:rsidRDefault="00A447D5" w:rsidP="00991E62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16-битовый формат</w:t>
      </w:r>
      <w:r w:rsidRPr="000804AB">
        <w:rPr>
          <w:rFonts w:ascii="Times New Roman" w:hAnsi="Times New Roman"/>
          <w:sz w:val="28"/>
          <w:szCs w:val="28"/>
        </w:rPr>
        <w:t xml:space="preserve"> </w:t>
      </w:r>
      <w:r w:rsidRPr="000804AB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2</w:t>
      </w:r>
      <w:r w:rsidRPr="00560204">
        <w:rPr>
          <w:rFonts w:ascii="Times New Roman" w:hAnsi="Times New Roman"/>
          <w:sz w:val="28"/>
          <w:szCs w:val="28"/>
          <w:vertAlign w:val="superscript"/>
        </w:rPr>
        <w:t>8</w:t>
      </w:r>
      <w:r>
        <w:rPr>
          <w:rFonts w:ascii="Times New Roman" w:hAnsi="Times New Roman"/>
          <w:sz w:val="28"/>
          <w:szCs w:val="28"/>
        </w:rPr>
        <w:t xml:space="preserve"> согласован с</w:t>
      </w:r>
      <w:r w:rsidR="0042342B" w:rsidRPr="0042342B">
        <w:rPr>
          <w:rFonts w:ascii="Times New Roman" w:hAnsi="Times New Roman"/>
          <w:sz w:val="28"/>
          <w:szCs w:val="28"/>
        </w:rPr>
        <w:t xml:space="preserve"> </w:t>
      </w:r>
      <w:r w:rsidR="0042342B">
        <w:rPr>
          <w:rFonts w:ascii="Times New Roman" w:hAnsi="Times New Roman"/>
          <w:sz w:val="28"/>
          <w:szCs w:val="28"/>
        </w:rPr>
        <w:t>положением запятой в</w:t>
      </w:r>
      <w:r>
        <w:rPr>
          <w:rFonts w:ascii="Times New Roman" w:hAnsi="Times New Roman"/>
          <w:sz w:val="28"/>
          <w:szCs w:val="28"/>
        </w:rPr>
        <w:t xml:space="preserve"> фор</w:t>
      </w:r>
      <w:r w:rsidR="0042342B">
        <w:rPr>
          <w:rFonts w:ascii="Times New Roman" w:hAnsi="Times New Roman"/>
          <w:sz w:val="28"/>
          <w:szCs w:val="28"/>
        </w:rPr>
        <w:t>мате 16-битового произведения</w:t>
      </w:r>
      <w:r w:rsidR="0042342B" w:rsidRPr="0042342B">
        <w:rPr>
          <w:rFonts w:ascii="Times New Roman" w:hAnsi="Times New Roman"/>
          <w:sz w:val="28"/>
          <w:szCs w:val="28"/>
        </w:rPr>
        <w:t xml:space="preserve"> </w:t>
      </w:r>
      <w:r w:rsidR="0042342B">
        <w:rPr>
          <w:rFonts w:ascii="Times New Roman" w:hAnsi="Times New Roman"/>
          <w:sz w:val="28"/>
          <w:szCs w:val="28"/>
        </w:rPr>
        <w:t>.</w:t>
      </w:r>
    </w:p>
    <w:p w:rsidR="00A41B4F" w:rsidRDefault="00991E62" w:rsidP="00991E62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Суммирование выполняется в </w:t>
      </w:r>
      <w:r w:rsidR="00E51D2E">
        <w:rPr>
          <w:rFonts w:ascii="Times New Roman" w:hAnsi="Times New Roman"/>
          <w:sz w:val="28"/>
        </w:rPr>
        <w:t>[</w:t>
      </w:r>
      <w:r w:rsidR="008C7967" w:rsidRPr="008C7967">
        <w:rPr>
          <w:rFonts w:ascii="Times New Roman" w:hAnsi="Times New Roman"/>
          <w:sz w:val="28"/>
        </w:rPr>
        <w:t>15</w:t>
      </w:r>
      <w:r w:rsidR="008C7967">
        <w:rPr>
          <w:rFonts w:ascii="Times New Roman" w:hAnsi="Times New Roman"/>
          <w:sz w:val="28"/>
        </w:rPr>
        <w:t>-</w:t>
      </w:r>
      <w:r w:rsidR="008C7967" w:rsidRPr="008C7967">
        <w:rPr>
          <w:rFonts w:ascii="Times New Roman" w:hAnsi="Times New Roman"/>
          <w:sz w:val="28"/>
        </w:rPr>
        <w:t>8</w:t>
      </w:r>
      <w:r w:rsidR="00E51D2E" w:rsidRPr="00E51D2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-разрядах формата </w:t>
      </w:r>
      <w:r w:rsidR="00185E4C" w:rsidRPr="00185E4C">
        <w:rPr>
          <w:rFonts w:ascii="Times New Roman" w:hAnsi="Times New Roman"/>
          <w:sz w:val="28"/>
        </w:rPr>
        <w:t xml:space="preserve"> регистра </w:t>
      </w:r>
      <w:r w:rsidR="00185E4C">
        <w:rPr>
          <w:rFonts w:ascii="Times New Roman" w:hAnsi="Times New Roman"/>
          <w:sz w:val="28"/>
          <w:lang w:val="en-US"/>
        </w:rPr>
        <w:t>S</w:t>
      </w:r>
      <w:r w:rsidR="00185E4C" w:rsidRPr="00185E4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частичн</w:t>
      </w:r>
      <w:r w:rsidR="00B2115E">
        <w:rPr>
          <w:rFonts w:ascii="Times New Roman" w:hAnsi="Times New Roman"/>
          <w:sz w:val="28"/>
        </w:rPr>
        <w:t xml:space="preserve">ых произведений </w:t>
      </w:r>
      <w:r w:rsidR="00724385">
        <w:rPr>
          <w:rFonts w:ascii="Times New Roman" w:hAnsi="Times New Roman"/>
          <w:sz w:val="28"/>
        </w:rPr>
        <w:t>.</w:t>
      </w:r>
    </w:p>
    <w:p w:rsidR="00FF3257" w:rsidRPr="0064663A" w:rsidRDefault="00FF3257" w:rsidP="00FF3257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A447D5">
        <w:rPr>
          <w:rFonts w:ascii="Times New Roman" w:hAnsi="Times New Roman"/>
          <w:b/>
          <w:sz w:val="28"/>
          <w:szCs w:val="28"/>
        </w:rPr>
        <w:t xml:space="preserve">  </w:t>
      </w:r>
      <w:r w:rsidRPr="00FF3257">
        <w:rPr>
          <w:rFonts w:ascii="Times New Roman" w:hAnsi="Times New Roman"/>
          <w:b/>
          <w:sz w:val="28"/>
          <w:szCs w:val="28"/>
          <w:lang w:val="en-US"/>
        </w:rPr>
        <w:t>#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include</w:t>
      </w:r>
      <w:r w:rsidRPr="00FF3257">
        <w:rPr>
          <w:rFonts w:ascii="Times New Roman" w:hAnsi="Times New Roman"/>
          <w:b/>
          <w:sz w:val="28"/>
          <w:szCs w:val="28"/>
          <w:lang w:val="en-US"/>
        </w:rPr>
        <w:t xml:space="preserve"> &lt;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reg</w:t>
      </w:r>
      <w:r w:rsidRPr="00FF3257">
        <w:rPr>
          <w:rFonts w:ascii="Times New Roman" w:hAnsi="Times New Roman"/>
          <w:b/>
          <w:sz w:val="28"/>
          <w:szCs w:val="28"/>
          <w:lang w:val="en-US"/>
        </w:rPr>
        <w:t>51.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h</w:t>
      </w:r>
      <w:r w:rsidRPr="00FF3257">
        <w:rPr>
          <w:rFonts w:ascii="Times New Roman" w:hAnsi="Times New Roman"/>
          <w:b/>
          <w:sz w:val="28"/>
          <w:szCs w:val="28"/>
          <w:lang w:val="en-US"/>
        </w:rPr>
        <w:t xml:space="preserve">&gt;  </w:t>
      </w:r>
    </w:p>
    <w:p w:rsidR="00FF3257" w:rsidRDefault="00FF3257" w:rsidP="00FF3257">
      <w:pPr>
        <w:pStyle w:val="43"/>
        <w:rPr>
          <w:rFonts w:ascii="Times New Roman" w:hAnsi="Times New Roman"/>
          <w:sz w:val="28"/>
          <w:szCs w:val="28"/>
          <w:lang w:val="en-US"/>
        </w:rPr>
      </w:pPr>
      <w:r w:rsidRPr="00FF3257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с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har</w:t>
      </w:r>
      <w:r w:rsidRPr="00FF3257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FF3257">
        <w:rPr>
          <w:rFonts w:ascii="Times New Roman" w:hAnsi="Times New Roman"/>
          <w:b/>
          <w:sz w:val="28"/>
          <w:szCs w:val="28"/>
          <w:lang w:val="en-US"/>
        </w:rPr>
        <w:t xml:space="preserve">;                       // </w:t>
      </w:r>
      <w:r w:rsidRPr="00CB6461">
        <w:rPr>
          <w:rFonts w:ascii="Times New Roman" w:hAnsi="Times New Roman"/>
          <w:sz w:val="28"/>
          <w:szCs w:val="28"/>
        </w:rPr>
        <w:t>счетчик</w:t>
      </w:r>
      <w:r w:rsidRPr="00FF325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6461">
        <w:rPr>
          <w:rFonts w:ascii="Times New Roman" w:hAnsi="Times New Roman"/>
          <w:sz w:val="28"/>
          <w:szCs w:val="28"/>
        </w:rPr>
        <w:t>шагов</w:t>
      </w:r>
      <w:r w:rsidRPr="00FF3257">
        <w:rPr>
          <w:rFonts w:ascii="Times New Roman" w:hAnsi="Times New Roman"/>
          <w:sz w:val="28"/>
          <w:szCs w:val="28"/>
          <w:lang w:val="en-US"/>
        </w:rPr>
        <w:t>,</w:t>
      </w:r>
    </w:p>
    <w:p w:rsidR="00E767CF" w:rsidRPr="000531F3" w:rsidRDefault="00FF3257" w:rsidP="00FF3257">
      <w:pPr>
        <w:pStyle w:val="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FF3257">
        <w:rPr>
          <w:rFonts w:ascii="Times New Roman" w:hAnsi="Times New Roman"/>
          <w:b/>
          <w:sz w:val="28"/>
          <w:szCs w:val="28"/>
          <w:lang w:val="en-US"/>
        </w:rPr>
        <w:t>long S;</w:t>
      </w:r>
    </w:p>
    <w:p w:rsidR="00FF3257" w:rsidRPr="00FF3257" w:rsidRDefault="00FF3257" w:rsidP="00FF3257">
      <w:pPr>
        <w:pStyle w:val="43"/>
        <w:rPr>
          <w:rFonts w:ascii="Times New Roman" w:hAnsi="Times New Roman"/>
          <w:sz w:val="28"/>
          <w:szCs w:val="28"/>
          <w:lang w:val="en-US"/>
        </w:rPr>
      </w:pPr>
      <w:r w:rsidRPr="00FF3257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unsigned</w:t>
      </w:r>
      <w:r w:rsidRPr="00FF3257">
        <w:rPr>
          <w:rFonts w:ascii="Times New Roman" w:hAnsi="Times New Roman"/>
          <w:b/>
          <w:sz w:val="28"/>
          <w:szCs w:val="28"/>
          <w:lang w:val="en-US"/>
        </w:rPr>
        <w:t xml:space="preserve">  int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FF3257">
        <w:rPr>
          <w:rFonts w:ascii="Times New Roman" w:hAnsi="Times New Roman"/>
          <w:b/>
          <w:sz w:val="28"/>
          <w:szCs w:val="28"/>
          <w:lang w:val="en-US"/>
        </w:rPr>
        <w:t xml:space="preserve">;    </w:t>
      </w:r>
    </w:p>
    <w:p w:rsidR="00FF3257" w:rsidRPr="00CB6461" w:rsidRDefault="00FF3257" w:rsidP="00FF3257">
      <w:pPr>
        <w:pStyle w:val="43"/>
        <w:rPr>
          <w:rFonts w:ascii="Times New Roman" w:hAnsi="Times New Roman"/>
          <w:b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  <w:lang w:val="en-US"/>
        </w:rPr>
        <w:t>main</w:t>
      </w:r>
      <w:r w:rsidRPr="00CB6461">
        <w:rPr>
          <w:rFonts w:ascii="Times New Roman" w:hAnsi="Times New Roman"/>
          <w:b/>
          <w:sz w:val="28"/>
          <w:szCs w:val="28"/>
        </w:rPr>
        <w:t>()</w:t>
      </w:r>
    </w:p>
    <w:p w:rsidR="00FF3257" w:rsidRPr="00CB6461" w:rsidRDefault="00FF3257" w:rsidP="00FF3257">
      <w:pPr>
        <w:pStyle w:val="43"/>
        <w:rPr>
          <w:rFonts w:ascii="Times New Roman" w:hAnsi="Times New Roman"/>
          <w:b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</w:rPr>
        <w:t>{</w:t>
      </w:r>
    </w:p>
    <w:p w:rsidR="008413D3" w:rsidRPr="005C6BB1" w:rsidRDefault="00FF3257" w:rsidP="00FF3257">
      <w:pPr>
        <w:pStyle w:val="43"/>
        <w:rPr>
          <w:rFonts w:ascii="Times New Roman" w:hAnsi="Times New Roman"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</w:rPr>
        <w:t xml:space="preserve">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CB6461">
        <w:rPr>
          <w:rFonts w:ascii="Times New Roman" w:hAnsi="Times New Roman"/>
          <w:b/>
          <w:sz w:val="28"/>
          <w:szCs w:val="28"/>
        </w:rPr>
        <w:t>=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P</w:t>
      </w:r>
      <w:r w:rsidRPr="00E0049F">
        <w:rPr>
          <w:rFonts w:ascii="Times New Roman" w:hAnsi="Times New Roman"/>
          <w:b/>
          <w:sz w:val="28"/>
          <w:szCs w:val="28"/>
        </w:rPr>
        <w:t>0</w:t>
      </w:r>
      <w:r w:rsidRPr="00CB6461">
        <w:rPr>
          <w:rFonts w:ascii="Times New Roman" w:hAnsi="Times New Roman"/>
          <w:b/>
          <w:sz w:val="28"/>
          <w:szCs w:val="28"/>
        </w:rPr>
        <w:t xml:space="preserve">&lt;&lt;8;      </w:t>
      </w:r>
      <w:r w:rsidRPr="009652AB">
        <w:rPr>
          <w:rFonts w:ascii="Times New Roman" w:hAnsi="Times New Roman"/>
          <w:sz w:val="28"/>
          <w:szCs w:val="28"/>
        </w:rPr>
        <w:t>//ввод и выравнивание форматов</w:t>
      </w:r>
    </w:p>
    <w:p w:rsidR="001919CC" w:rsidRPr="0064663A" w:rsidRDefault="00FF3257" w:rsidP="00FF3257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CB6461">
        <w:rPr>
          <w:rFonts w:ascii="Times New Roman" w:hAnsi="Times New Roman"/>
          <w:b/>
          <w:sz w:val="28"/>
          <w:szCs w:val="28"/>
        </w:rPr>
        <w:t xml:space="preserve">  </w:t>
      </w:r>
      <w:r w:rsidR="00A447D5">
        <w:rPr>
          <w:rFonts w:ascii="Times New Roman" w:hAnsi="Times New Roman"/>
          <w:b/>
          <w:sz w:val="28"/>
          <w:szCs w:val="28"/>
          <w:lang w:val="en-US"/>
        </w:rPr>
        <w:t>S</w:t>
      </w:r>
      <w:r w:rsidRPr="00FF3257">
        <w:rPr>
          <w:rFonts w:ascii="Times New Roman" w:hAnsi="Times New Roman"/>
          <w:b/>
          <w:sz w:val="28"/>
          <w:szCs w:val="28"/>
          <w:lang w:val="en-US"/>
        </w:rPr>
        <w:t>=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P</w:t>
      </w:r>
      <w:r w:rsidRPr="00FF3257">
        <w:rPr>
          <w:rFonts w:ascii="Times New Roman" w:hAnsi="Times New Roman"/>
          <w:b/>
          <w:sz w:val="28"/>
          <w:szCs w:val="28"/>
          <w:lang w:val="en-US"/>
        </w:rPr>
        <w:t xml:space="preserve">1;             </w:t>
      </w:r>
    </w:p>
    <w:p w:rsidR="00FF3257" w:rsidRPr="00E0049F" w:rsidRDefault="00FF3257" w:rsidP="00FF3257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FF3257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for(i=8; i&gt;0; i--)</w:t>
      </w:r>
    </w:p>
    <w:p w:rsidR="00FF3257" w:rsidRPr="008413D3" w:rsidRDefault="00FF3257" w:rsidP="008413D3">
      <w:pPr>
        <w:rPr>
          <w:sz w:val="28"/>
          <w:lang w:val="en-US"/>
        </w:rPr>
      </w:pPr>
      <w:r w:rsidRPr="008413D3">
        <w:rPr>
          <w:b/>
          <w:sz w:val="28"/>
          <w:szCs w:val="28"/>
        </w:rPr>
        <w:t xml:space="preserve"> {</w:t>
      </w:r>
      <w:r>
        <w:rPr>
          <w:b/>
          <w:sz w:val="28"/>
          <w:szCs w:val="28"/>
          <w:lang w:val="en-US"/>
        </w:rPr>
        <w:t>S</w:t>
      </w:r>
      <w:r w:rsidRPr="008413D3">
        <w:rPr>
          <w:b/>
          <w:sz w:val="28"/>
          <w:szCs w:val="28"/>
        </w:rPr>
        <w:t>= (</w:t>
      </w:r>
      <w:r>
        <w:rPr>
          <w:b/>
          <w:sz w:val="28"/>
          <w:szCs w:val="28"/>
          <w:lang w:val="en-US"/>
        </w:rPr>
        <w:t>S</w:t>
      </w:r>
      <w:r w:rsidRPr="008413D3">
        <w:rPr>
          <w:b/>
          <w:sz w:val="28"/>
          <w:szCs w:val="28"/>
        </w:rPr>
        <w:t>&amp;1)?  (</w:t>
      </w:r>
      <w:r w:rsidRPr="00CB6461">
        <w:rPr>
          <w:b/>
          <w:sz w:val="28"/>
          <w:szCs w:val="28"/>
          <w:lang w:val="en-US"/>
        </w:rPr>
        <w:t>S</w:t>
      </w:r>
      <w:r w:rsidRPr="00FF3257">
        <w:rPr>
          <w:b/>
          <w:sz w:val="28"/>
          <w:szCs w:val="28"/>
        </w:rPr>
        <w:t>+</w:t>
      </w:r>
      <w:r w:rsidRPr="00CB6461">
        <w:rPr>
          <w:b/>
          <w:sz w:val="28"/>
          <w:szCs w:val="28"/>
          <w:lang w:val="en-US"/>
        </w:rPr>
        <w:t>A</w:t>
      </w:r>
      <w:r w:rsidRPr="008413D3">
        <w:rPr>
          <w:b/>
          <w:sz w:val="28"/>
          <w:szCs w:val="28"/>
        </w:rPr>
        <w:t>)</w:t>
      </w:r>
      <w:r w:rsidRPr="00FF3257">
        <w:rPr>
          <w:b/>
          <w:sz w:val="28"/>
          <w:szCs w:val="28"/>
        </w:rPr>
        <w:t xml:space="preserve">&gt;&gt;1) : </w:t>
      </w:r>
      <w:r>
        <w:rPr>
          <w:b/>
          <w:sz w:val="28"/>
          <w:szCs w:val="28"/>
          <w:lang w:val="en-US"/>
        </w:rPr>
        <w:t>S</w:t>
      </w:r>
      <w:r w:rsidRPr="00FF3257">
        <w:rPr>
          <w:b/>
          <w:sz w:val="28"/>
          <w:szCs w:val="28"/>
        </w:rPr>
        <w:t xml:space="preserve">&gt;&gt;1;  </w:t>
      </w:r>
      <w:r w:rsidRPr="00FF3257">
        <w:rPr>
          <w:b/>
          <w:sz w:val="28"/>
        </w:rPr>
        <w:t>}</w:t>
      </w:r>
    </w:p>
    <w:p w:rsidR="00FF3257" w:rsidRPr="0064663A" w:rsidRDefault="00FF3257" w:rsidP="00FF3257">
      <w:pPr>
        <w:pStyle w:val="43"/>
        <w:rPr>
          <w:rFonts w:ascii="Times New Roman" w:hAnsi="Times New Roman"/>
          <w:b/>
          <w:sz w:val="28"/>
          <w:szCs w:val="28"/>
        </w:rPr>
      </w:pPr>
      <w:r w:rsidRPr="00FF3257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64663A">
        <w:rPr>
          <w:rFonts w:ascii="Times New Roman" w:hAnsi="Times New Roman"/>
          <w:b/>
          <w:sz w:val="28"/>
          <w:szCs w:val="28"/>
        </w:rPr>
        <w:t>2=</w:t>
      </w:r>
      <w:r>
        <w:rPr>
          <w:rFonts w:ascii="Times New Roman" w:hAnsi="Times New Roman"/>
          <w:b/>
          <w:sz w:val="28"/>
          <w:szCs w:val="28"/>
          <w:lang w:val="en-US"/>
        </w:rPr>
        <w:t>S</w:t>
      </w:r>
      <w:r w:rsidRPr="0064663A">
        <w:rPr>
          <w:rFonts w:ascii="Times New Roman" w:hAnsi="Times New Roman"/>
          <w:b/>
          <w:sz w:val="28"/>
          <w:szCs w:val="28"/>
        </w:rPr>
        <w:t>&gt;&gt;8;</w:t>
      </w:r>
    </w:p>
    <w:p w:rsidR="00FF3257" w:rsidRPr="00CB6461" w:rsidRDefault="00FF3257" w:rsidP="00FF3257">
      <w:pPr>
        <w:pStyle w:val="43"/>
        <w:rPr>
          <w:rFonts w:ascii="Times New Roman" w:hAnsi="Times New Roman"/>
          <w:b/>
          <w:sz w:val="28"/>
          <w:szCs w:val="28"/>
        </w:rPr>
      </w:pPr>
      <w:r w:rsidRPr="0064663A">
        <w:rPr>
          <w:rFonts w:ascii="Times New Roman" w:hAnsi="Times New Roman"/>
          <w:b/>
          <w:sz w:val="28"/>
          <w:szCs w:val="28"/>
        </w:rPr>
        <w:t xml:space="preserve"> 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P</w:t>
      </w:r>
      <w:r w:rsidRPr="00CB6461">
        <w:rPr>
          <w:rFonts w:ascii="Times New Roman" w:hAnsi="Times New Roman"/>
          <w:b/>
          <w:sz w:val="28"/>
          <w:szCs w:val="28"/>
        </w:rPr>
        <w:t>3=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B6461">
        <w:rPr>
          <w:rFonts w:ascii="Times New Roman" w:hAnsi="Times New Roman"/>
          <w:b/>
          <w:sz w:val="28"/>
          <w:szCs w:val="28"/>
        </w:rPr>
        <w:t>;           //</w:t>
      </w:r>
      <w:r w:rsidRPr="009652AB">
        <w:rPr>
          <w:rFonts w:ascii="Times New Roman" w:hAnsi="Times New Roman"/>
          <w:sz w:val="28"/>
          <w:szCs w:val="28"/>
        </w:rPr>
        <w:t>вывод младшего байта произведения</w:t>
      </w:r>
    </w:p>
    <w:p w:rsidR="00FF3257" w:rsidRPr="0064663A" w:rsidRDefault="00FF3257" w:rsidP="00FF3257">
      <w:pPr>
        <w:pStyle w:val="43"/>
        <w:rPr>
          <w:rFonts w:ascii="Times New Roman" w:hAnsi="Times New Roman"/>
          <w:sz w:val="28"/>
          <w:szCs w:val="28"/>
          <w:lang w:val="en-US"/>
        </w:rPr>
      </w:pPr>
      <w:r w:rsidRPr="00CB6461">
        <w:rPr>
          <w:rFonts w:ascii="Times New Roman" w:hAnsi="Times New Roman"/>
          <w:b/>
          <w:sz w:val="28"/>
          <w:szCs w:val="28"/>
        </w:rPr>
        <w:t xml:space="preserve">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while</w:t>
      </w:r>
      <w:r w:rsidRPr="00CB6461">
        <w:rPr>
          <w:rFonts w:ascii="Times New Roman" w:hAnsi="Times New Roman"/>
          <w:b/>
          <w:sz w:val="28"/>
          <w:szCs w:val="28"/>
        </w:rPr>
        <w:t>(1);</w:t>
      </w:r>
      <w:r>
        <w:rPr>
          <w:rFonts w:ascii="Times New Roman" w:hAnsi="Times New Roman"/>
          <w:sz w:val="28"/>
          <w:szCs w:val="28"/>
        </w:rPr>
        <w:t xml:space="preserve">       </w:t>
      </w:r>
    </w:p>
    <w:p w:rsidR="00FF3257" w:rsidRPr="00A447D5" w:rsidRDefault="00FF3257" w:rsidP="00991E62">
      <w:pPr>
        <w:pStyle w:val="43"/>
        <w:rPr>
          <w:rFonts w:ascii="Times New Roman" w:hAnsi="Times New Roman"/>
          <w:sz w:val="28"/>
          <w:szCs w:val="28"/>
          <w:lang w:val="en-US"/>
        </w:rPr>
      </w:pPr>
      <w:r w:rsidRPr="00166619">
        <w:rPr>
          <w:rFonts w:ascii="Times New Roman" w:hAnsi="Times New Roman"/>
          <w:sz w:val="28"/>
          <w:szCs w:val="28"/>
        </w:rPr>
        <w:t>}</w:t>
      </w:r>
    </w:p>
    <w:p w:rsidR="00F05EAA" w:rsidRDefault="00991E62" w:rsidP="00185E4C">
      <w:pPr>
        <w:pStyle w:val="43"/>
        <w:ind w:firstLine="708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При умножении дробных </w:t>
      </w:r>
      <w:r>
        <w:rPr>
          <w:rFonts w:ascii="Times New Roman" w:hAnsi="Times New Roman"/>
          <w:b/>
          <w:sz w:val="28"/>
        </w:rPr>
        <w:t>(</w:t>
      </w:r>
      <w:r>
        <w:rPr>
          <w:rFonts w:ascii="Times New Roman" w:hAnsi="Times New Roman"/>
          <w:b/>
          <w:sz w:val="28"/>
          <w:lang w:val="en-US"/>
        </w:rPr>
        <w:t>n</w:t>
      </w:r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>-разрядных чисел с фиксированной запятой  2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>-разрядное произведение имеет</w:t>
      </w:r>
      <w:r w:rsidR="00306A64">
        <w:rPr>
          <w:rFonts w:ascii="Times New Roman" w:hAnsi="Times New Roman"/>
          <w:sz w:val="28"/>
        </w:rPr>
        <w:t xml:space="preserve"> абсолютную погрешность</w:t>
      </w:r>
    </w:p>
    <w:p w:rsidR="00F05EAA" w:rsidRDefault="00F05EAA" w:rsidP="00185E4C">
      <w:pPr>
        <w:pStyle w:val="43"/>
        <w:ind w:firstLine="708"/>
        <w:jc w:val="both"/>
        <w:rPr>
          <w:rFonts w:ascii="Times New Roman" w:hAnsi="Times New Roman"/>
          <w:sz w:val="28"/>
          <w:lang w:val="en-US"/>
        </w:rPr>
      </w:pPr>
    </w:p>
    <w:p w:rsidR="00991E62" w:rsidRDefault="00306A64" w:rsidP="00185E4C">
      <w:pPr>
        <w:pStyle w:val="43"/>
        <w:ind w:firstLine="708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w:r w:rsidR="00991E62">
        <w:rPr>
          <w:rFonts w:ascii="Times New Roman" w:hAnsi="Times New Roman"/>
          <w:sz w:val="28"/>
        </w:rPr>
        <w:t xml:space="preserve"> </w:t>
      </w:r>
    </w:p>
    <w:p w:rsidR="00775B89" w:rsidRPr="00775B89" w:rsidRDefault="00775B89" w:rsidP="00185E4C">
      <w:pPr>
        <w:pStyle w:val="43"/>
        <w:ind w:firstLine="708"/>
        <w:jc w:val="both"/>
        <w:rPr>
          <w:rFonts w:ascii="Times New Roman" w:hAnsi="Times New Roman"/>
          <w:sz w:val="28"/>
          <w:lang w:val="en-US"/>
        </w:rPr>
      </w:pPr>
    </w:p>
    <w:p w:rsidR="008F0CE5" w:rsidRPr="008F0CE5" w:rsidRDefault="00991E62" w:rsidP="007B532A">
      <w:pPr>
        <w:pStyle w:val="43"/>
        <w:ind w:firstLine="70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                  2</w:t>
      </w:r>
      <w:r>
        <w:rPr>
          <w:rFonts w:ascii="Times New Roman" w:hAnsi="Times New Roman"/>
          <w:b/>
          <w:sz w:val="28"/>
          <w:vertAlign w:val="superscript"/>
        </w:rPr>
        <w:t>(-2</w:t>
      </w:r>
      <w:r>
        <w:rPr>
          <w:rFonts w:ascii="Times New Roman" w:hAnsi="Times New Roman"/>
          <w:b/>
          <w:sz w:val="28"/>
          <w:vertAlign w:val="superscript"/>
          <w:lang w:val="en-US"/>
        </w:rPr>
        <w:t>n</w:t>
      </w:r>
      <w:r>
        <w:rPr>
          <w:rFonts w:ascii="Times New Roman" w:hAnsi="Times New Roman"/>
          <w:b/>
          <w:sz w:val="28"/>
          <w:vertAlign w:val="superscript"/>
        </w:rPr>
        <w:t xml:space="preserve">) </w:t>
      </w:r>
      <w:r>
        <w:rPr>
          <w:rFonts w:ascii="Times New Roman" w:hAnsi="Times New Roman"/>
          <w:b/>
          <w:sz w:val="28"/>
        </w:rPr>
        <w:t xml:space="preserve">&lt;= </w:t>
      </w:r>
      <w:r>
        <w:rPr>
          <w:rFonts w:ascii="Symbol" w:hAnsi="Symbol"/>
          <w:b/>
          <w:sz w:val="28"/>
        </w:rPr>
        <w:t></w:t>
      </w:r>
      <w:r>
        <w:rPr>
          <w:rFonts w:ascii="Times New Roman" w:hAnsi="Times New Roman"/>
          <w:b/>
          <w:sz w:val="28"/>
        </w:rPr>
        <w:t xml:space="preserve"> &lt; 2</w:t>
      </w:r>
      <w:r>
        <w:rPr>
          <w:rFonts w:ascii="Times New Roman" w:hAnsi="Times New Roman"/>
          <w:b/>
          <w:sz w:val="28"/>
          <w:vertAlign w:val="superscript"/>
        </w:rPr>
        <w:t>((-</w:t>
      </w:r>
      <w:r>
        <w:rPr>
          <w:rFonts w:ascii="Times New Roman" w:hAnsi="Times New Roman"/>
          <w:b/>
          <w:sz w:val="28"/>
          <w:vertAlign w:val="superscript"/>
          <w:lang w:val="en-US"/>
        </w:rPr>
        <w:t>n</w:t>
      </w:r>
      <w:r>
        <w:rPr>
          <w:rFonts w:ascii="Times New Roman" w:hAnsi="Times New Roman"/>
          <w:b/>
          <w:sz w:val="28"/>
          <w:vertAlign w:val="superscript"/>
        </w:rPr>
        <w:t>)-1)</w:t>
      </w:r>
      <w:r>
        <w:rPr>
          <w:rFonts w:ascii="Times New Roman" w:hAnsi="Times New Roman"/>
          <w:b/>
          <w:sz w:val="28"/>
        </w:rPr>
        <w:t xml:space="preserve"> </w:t>
      </w:r>
      <w:r w:rsidR="00D475D2">
        <w:rPr>
          <w:rFonts w:ascii="Times New Roman" w:hAnsi="Times New Roman"/>
          <w:b/>
          <w:sz w:val="28"/>
          <w:lang w:val="en-US"/>
        </w:rPr>
        <w:t xml:space="preserve">  </w:t>
      </w:r>
    </w:p>
    <w:p w:rsidR="00373634" w:rsidRPr="00713717" w:rsidRDefault="00373634" w:rsidP="00991E62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Максимальное произведение дробных  </w:t>
      </w:r>
      <w:r>
        <w:rPr>
          <w:rFonts w:ascii="Times New Roman" w:hAnsi="Times New Roman"/>
          <w:sz w:val="28"/>
          <w:lang w:val="en-US"/>
        </w:rPr>
        <w:t>n</w:t>
      </w:r>
      <w:r w:rsidRPr="00373634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разрядных чисел </w:t>
      </w:r>
      <w:r w:rsidR="00BB2495">
        <w:rPr>
          <w:rFonts w:ascii="Times New Roman" w:hAnsi="Times New Roman"/>
          <w:sz w:val="28"/>
        </w:rPr>
        <w:t xml:space="preserve">меньше любого сомножителя и </w:t>
      </w:r>
      <w:r>
        <w:rPr>
          <w:rFonts w:ascii="Times New Roman" w:hAnsi="Times New Roman"/>
          <w:sz w:val="28"/>
        </w:rPr>
        <w:t xml:space="preserve">не превышает </w:t>
      </w:r>
      <w:r w:rsidRPr="00373634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n</w:t>
      </w:r>
      <w:r w:rsidRPr="00373634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разрядный формат</w:t>
      </w:r>
      <w:r w:rsidR="00BB2495">
        <w:rPr>
          <w:rFonts w:ascii="Times New Roman" w:hAnsi="Times New Roman"/>
          <w:sz w:val="28"/>
        </w:rPr>
        <w:t>. Например</w:t>
      </w:r>
      <w:r w:rsidR="00E16FAB" w:rsidRPr="00E16FAB">
        <w:rPr>
          <w:rFonts w:ascii="Times New Roman" w:hAnsi="Times New Roman"/>
          <w:sz w:val="28"/>
        </w:rPr>
        <w:t>,</w:t>
      </w:r>
      <w:r w:rsidR="00BB2495">
        <w:rPr>
          <w:rFonts w:ascii="Times New Roman" w:hAnsi="Times New Roman"/>
          <w:sz w:val="28"/>
        </w:rPr>
        <w:t xml:space="preserve"> при </w:t>
      </w:r>
      <w:r w:rsidR="00FF3B53">
        <w:rPr>
          <w:rFonts w:ascii="Times New Roman" w:hAnsi="Times New Roman"/>
          <w:sz w:val="28"/>
        </w:rPr>
        <w:t xml:space="preserve">одном </w:t>
      </w:r>
      <w:r w:rsidR="00BB2495">
        <w:rPr>
          <w:rFonts w:ascii="Times New Roman" w:hAnsi="Times New Roman"/>
          <w:sz w:val="28"/>
        </w:rPr>
        <w:t xml:space="preserve">минимальном сомножителе </w:t>
      </w:r>
      <w:r w:rsidR="00BB2495" w:rsidRPr="00197904">
        <w:rPr>
          <w:rFonts w:ascii="Times New Roman" w:hAnsi="Times New Roman"/>
          <w:b/>
          <w:sz w:val="28"/>
        </w:rPr>
        <w:t>2</w:t>
      </w:r>
      <w:r w:rsidR="00BB2495" w:rsidRPr="00373634">
        <w:rPr>
          <w:rFonts w:ascii="Times New Roman" w:hAnsi="Times New Roman"/>
          <w:b/>
          <w:sz w:val="28"/>
          <w:vertAlign w:val="superscript"/>
        </w:rPr>
        <w:t>-</w:t>
      </w:r>
      <w:r w:rsidR="00BB2495" w:rsidRPr="00004363">
        <w:rPr>
          <w:rFonts w:ascii="Times New Roman" w:hAnsi="Times New Roman"/>
          <w:b/>
          <w:sz w:val="28"/>
          <w:vertAlign w:val="superscript"/>
          <w:lang w:val="en-US"/>
        </w:rPr>
        <w:t>n</w:t>
      </w:r>
      <w:r w:rsidR="00BB2495">
        <w:rPr>
          <w:rFonts w:ascii="Times New Roman" w:hAnsi="Times New Roman"/>
          <w:b/>
          <w:sz w:val="28"/>
          <w:vertAlign w:val="superscript"/>
        </w:rPr>
        <w:t xml:space="preserve"> </w:t>
      </w:r>
      <w:r w:rsidR="00BB2495" w:rsidRPr="00BB2495">
        <w:rPr>
          <w:rFonts w:ascii="Times New Roman" w:hAnsi="Times New Roman"/>
          <w:b/>
          <w:sz w:val="28"/>
        </w:rPr>
        <w:t xml:space="preserve"> </w:t>
      </w:r>
      <w:r w:rsidR="00BB2495" w:rsidRPr="00BB2495">
        <w:rPr>
          <w:rFonts w:ascii="Times New Roman" w:hAnsi="Times New Roman"/>
          <w:sz w:val="28"/>
        </w:rPr>
        <w:t xml:space="preserve">и </w:t>
      </w:r>
      <w:r w:rsidR="00FF3B53">
        <w:rPr>
          <w:rFonts w:ascii="Times New Roman" w:hAnsi="Times New Roman"/>
          <w:sz w:val="28"/>
        </w:rPr>
        <w:t xml:space="preserve">другом </w:t>
      </w:r>
      <w:r w:rsidR="00BB2495" w:rsidRPr="00BB2495">
        <w:rPr>
          <w:rFonts w:ascii="Times New Roman" w:hAnsi="Times New Roman"/>
          <w:sz w:val="28"/>
        </w:rPr>
        <w:t xml:space="preserve"> максимальном</w:t>
      </w:r>
      <w:r>
        <w:rPr>
          <w:rFonts w:ascii="Times New Roman" w:hAnsi="Times New Roman"/>
          <w:sz w:val="28"/>
        </w:rPr>
        <w:t xml:space="preserve">  </w:t>
      </w:r>
      <w:r w:rsidR="00BB2495">
        <w:rPr>
          <w:rFonts w:ascii="Times New Roman" w:hAnsi="Times New Roman"/>
          <w:sz w:val="28"/>
        </w:rPr>
        <w:t>(1-</w:t>
      </w:r>
      <w:r w:rsidR="00BB2495" w:rsidRPr="00197904">
        <w:rPr>
          <w:rFonts w:ascii="Times New Roman" w:hAnsi="Times New Roman"/>
          <w:b/>
          <w:sz w:val="28"/>
        </w:rPr>
        <w:t>2</w:t>
      </w:r>
      <w:r w:rsidR="00BB2495" w:rsidRPr="00373634">
        <w:rPr>
          <w:rFonts w:ascii="Times New Roman" w:hAnsi="Times New Roman"/>
          <w:b/>
          <w:sz w:val="28"/>
          <w:vertAlign w:val="superscript"/>
        </w:rPr>
        <w:t>-</w:t>
      </w:r>
      <w:r w:rsidR="00BB2495" w:rsidRPr="00004363">
        <w:rPr>
          <w:rFonts w:ascii="Times New Roman" w:hAnsi="Times New Roman"/>
          <w:b/>
          <w:sz w:val="28"/>
          <w:vertAlign w:val="superscript"/>
          <w:lang w:val="en-US"/>
        </w:rPr>
        <w:t>n</w:t>
      </w:r>
      <w:r w:rsidR="00BB2495" w:rsidRPr="00BB2495">
        <w:rPr>
          <w:rFonts w:ascii="Times New Roman" w:hAnsi="Times New Roman"/>
          <w:b/>
          <w:sz w:val="28"/>
        </w:rPr>
        <w:t xml:space="preserve">) </w:t>
      </w:r>
      <w:r w:rsidR="00BB2495" w:rsidRPr="00197904">
        <w:rPr>
          <w:rFonts w:ascii="Times New Roman" w:hAnsi="Times New Roman"/>
          <w:b/>
          <w:sz w:val="28"/>
        </w:rPr>
        <w:t>2</w:t>
      </w:r>
      <w:r w:rsidR="00BB2495" w:rsidRPr="00373634">
        <w:rPr>
          <w:rFonts w:ascii="Times New Roman" w:hAnsi="Times New Roman"/>
          <w:b/>
          <w:sz w:val="28"/>
          <w:vertAlign w:val="superscript"/>
        </w:rPr>
        <w:t>-</w:t>
      </w:r>
      <w:r w:rsidR="00BB2495" w:rsidRPr="00004363">
        <w:rPr>
          <w:rFonts w:ascii="Times New Roman" w:hAnsi="Times New Roman"/>
          <w:b/>
          <w:sz w:val="28"/>
          <w:vertAlign w:val="superscript"/>
          <w:lang w:val="en-US"/>
        </w:rPr>
        <w:t>n</w:t>
      </w:r>
      <w:r w:rsidR="00BB2495" w:rsidRPr="00BB2495">
        <w:rPr>
          <w:rFonts w:ascii="Times New Roman" w:hAnsi="Times New Roman"/>
          <w:b/>
          <w:sz w:val="28"/>
        </w:rPr>
        <w:t>=</w:t>
      </w:r>
      <w:r w:rsidR="00BB2495" w:rsidRPr="00197904">
        <w:rPr>
          <w:rFonts w:ascii="Times New Roman" w:hAnsi="Times New Roman"/>
          <w:b/>
          <w:sz w:val="28"/>
        </w:rPr>
        <w:t>2</w:t>
      </w:r>
      <w:r w:rsidR="00BB2495" w:rsidRPr="00373634">
        <w:rPr>
          <w:rFonts w:ascii="Times New Roman" w:hAnsi="Times New Roman"/>
          <w:b/>
          <w:sz w:val="28"/>
          <w:vertAlign w:val="superscript"/>
        </w:rPr>
        <w:t>-</w:t>
      </w:r>
      <w:r w:rsidR="00BB2495" w:rsidRPr="00004363">
        <w:rPr>
          <w:rFonts w:ascii="Times New Roman" w:hAnsi="Times New Roman"/>
          <w:b/>
          <w:sz w:val="28"/>
          <w:vertAlign w:val="superscript"/>
          <w:lang w:val="en-US"/>
        </w:rPr>
        <w:t>n</w:t>
      </w:r>
      <w:r w:rsidR="00BB2495" w:rsidRPr="00BB2495">
        <w:rPr>
          <w:rFonts w:ascii="Times New Roman" w:hAnsi="Times New Roman"/>
          <w:b/>
          <w:sz w:val="28"/>
        </w:rPr>
        <w:t xml:space="preserve">- </w:t>
      </w:r>
      <w:r w:rsidR="00BB2495" w:rsidRPr="00197904">
        <w:rPr>
          <w:rFonts w:ascii="Times New Roman" w:hAnsi="Times New Roman"/>
          <w:b/>
          <w:sz w:val="28"/>
        </w:rPr>
        <w:t>2</w:t>
      </w:r>
      <w:r w:rsidR="00BB2495" w:rsidRPr="00373634">
        <w:rPr>
          <w:rFonts w:ascii="Times New Roman" w:hAnsi="Times New Roman"/>
          <w:b/>
          <w:sz w:val="28"/>
          <w:vertAlign w:val="superscript"/>
        </w:rPr>
        <w:t>-</w:t>
      </w:r>
      <w:r w:rsidR="00713717">
        <w:rPr>
          <w:rFonts w:ascii="Times New Roman" w:hAnsi="Times New Roman"/>
          <w:b/>
          <w:sz w:val="28"/>
          <w:vertAlign w:val="superscript"/>
        </w:rPr>
        <w:t>2</w:t>
      </w:r>
      <w:r w:rsidR="00BB2495" w:rsidRPr="00004363">
        <w:rPr>
          <w:rFonts w:ascii="Times New Roman" w:hAnsi="Times New Roman"/>
          <w:b/>
          <w:sz w:val="28"/>
          <w:vertAlign w:val="superscript"/>
          <w:lang w:val="en-US"/>
        </w:rPr>
        <w:t>n</w:t>
      </w:r>
      <w:r w:rsidR="00713717" w:rsidRPr="00713717">
        <w:rPr>
          <w:rFonts w:ascii="Times New Roman" w:hAnsi="Times New Roman"/>
          <w:b/>
          <w:sz w:val="28"/>
          <w:vertAlign w:val="superscript"/>
        </w:rPr>
        <w:t xml:space="preserve"> </w:t>
      </w:r>
      <w:r w:rsidR="00FF3B53" w:rsidRPr="00FF3B53">
        <w:rPr>
          <w:rFonts w:ascii="Times New Roman" w:hAnsi="Times New Roman"/>
          <w:b/>
          <w:sz w:val="28"/>
          <w:vertAlign w:val="superscript"/>
        </w:rPr>
        <w:t xml:space="preserve"> </w:t>
      </w:r>
      <w:r w:rsidR="00713717" w:rsidRPr="00713717">
        <w:rPr>
          <w:rFonts w:ascii="Times New Roman" w:hAnsi="Times New Roman"/>
          <w:b/>
          <w:sz w:val="28"/>
        </w:rPr>
        <w:t>&lt;</w:t>
      </w:r>
      <w:r w:rsidR="00FF3B53" w:rsidRPr="00FF3B53">
        <w:rPr>
          <w:rFonts w:ascii="Times New Roman" w:hAnsi="Times New Roman"/>
          <w:b/>
          <w:sz w:val="28"/>
        </w:rPr>
        <w:t xml:space="preserve"> </w:t>
      </w:r>
      <w:r w:rsidR="00713717" w:rsidRPr="00197904">
        <w:rPr>
          <w:rFonts w:ascii="Times New Roman" w:hAnsi="Times New Roman"/>
          <w:b/>
          <w:sz w:val="28"/>
        </w:rPr>
        <w:t>2</w:t>
      </w:r>
      <w:r w:rsidR="00713717" w:rsidRPr="00373634">
        <w:rPr>
          <w:rFonts w:ascii="Times New Roman" w:hAnsi="Times New Roman"/>
          <w:b/>
          <w:sz w:val="28"/>
          <w:vertAlign w:val="superscript"/>
        </w:rPr>
        <w:t>-</w:t>
      </w:r>
      <w:r w:rsidR="00713717" w:rsidRPr="00004363">
        <w:rPr>
          <w:rFonts w:ascii="Times New Roman" w:hAnsi="Times New Roman"/>
          <w:b/>
          <w:sz w:val="28"/>
          <w:vertAlign w:val="superscript"/>
          <w:lang w:val="en-US"/>
        </w:rPr>
        <w:t>n</w:t>
      </w:r>
    </w:p>
    <w:p w:rsidR="00886E1D" w:rsidRPr="00C51189" w:rsidRDefault="00991E62" w:rsidP="00991E62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этом для дробных можно огранич</w:t>
      </w:r>
      <w:r w:rsidR="00D475D2">
        <w:rPr>
          <w:rFonts w:ascii="Times New Roman" w:hAnsi="Times New Roman"/>
          <w:sz w:val="28"/>
        </w:rPr>
        <w:t>иться вычислением и сохранением</w:t>
      </w:r>
    </w:p>
    <w:p w:rsidR="001919CC" w:rsidRDefault="00991E62" w:rsidP="00991E62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только старших (</w:t>
      </w:r>
      <w:r>
        <w:rPr>
          <w:rFonts w:ascii="Times New Roman" w:hAnsi="Times New Roman"/>
          <w:b/>
          <w:sz w:val="28"/>
          <w:lang w:val="en-US"/>
        </w:rPr>
        <w:t>n</w:t>
      </w:r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 разрядов произведения.(</w:t>
      </w:r>
      <w:r>
        <w:rPr>
          <w:rFonts w:ascii="Times New Roman" w:hAnsi="Times New Roman"/>
          <w:b/>
          <w:sz w:val="28"/>
        </w:rPr>
        <w:t xml:space="preserve"> </w:t>
      </w:r>
      <w:r w:rsidR="00FF3B53" w:rsidRPr="00FF3B53">
        <w:rPr>
          <w:rFonts w:ascii="Times New Roman" w:hAnsi="Times New Roman"/>
          <w:sz w:val="28"/>
        </w:rPr>
        <w:t>погрешность</w:t>
      </w:r>
      <w:r w:rsidR="00FF3B53">
        <w:rPr>
          <w:rFonts w:ascii="Times New Roman" w:hAnsi="Times New Roman"/>
          <w:b/>
          <w:sz w:val="28"/>
        </w:rPr>
        <w:t xml:space="preserve"> </w:t>
      </w:r>
      <w:r>
        <w:rPr>
          <w:rFonts w:ascii="Symbol" w:hAnsi="Symbol"/>
          <w:b/>
          <w:sz w:val="28"/>
        </w:rPr>
        <w:t></w:t>
      </w:r>
      <w:r>
        <w:rPr>
          <w:rFonts w:ascii="Times New Roman" w:hAnsi="Times New Roman"/>
          <w:b/>
          <w:sz w:val="28"/>
        </w:rPr>
        <w:t>= 2</w:t>
      </w:r>
      <w:r>
        <w:rPr>
          <w:rFonts w:ascii="Times New Roman" w:hAnsi="Times New Roman"/>
          <w:b/>
          <w:sz w:val="28"/>
          <w:vertAlign w:val="superscript"/>
        </w:rPr>
        <w:t>(-</w:t>
      </w:r>
      <w:r>
        <w:rPr>
          <w:rFonts w:ascii="Times New Roman" w:hAnsi="Times New Roman"/>
          <w:b/>
          <w:sz w:val="28"/>
          <w:vertAlign w:val="superscript"/>
          <w:lang w:val="en-US"/>
        </w:rPr>
        <w:t>n</w:t>
      </w:r>
      <w:r>
        <w:rPr>
          <w:rFonts w:ascii="Times New Roman" w:hAnsi="Times New Roman"/>
          <w:b/>
          <w:sz w:val="28"/>
          <w:vertAlign w:val="superscript"/>
        </w:rPr>
        <w:t>)</w:t>
      </w:r>
      <w:r>
        <w:rPr>
          <w:rFonts w:ascii="Times New Roman" w:hAnsi="Times New Roman"/>
          <w:b/>
          <w:sz w:val="28"/>
        </w:rPr>
        <w:t xml:space="preserve">), </w:t>
      </w:r>
      <w:r>
        <w:rPr>
          <w:rFonts w:ascii="Times New Roman" w:hAnsi="Times New Roman"/>
          <w:sz w:val="28"/>
        </w:rPr>
        <w:t>если в дальнейшем не используется деление</w:t>
      </w:r>
      <w:r w:rsidRPr="006A6A4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дробных.</w:t>
      </w:r>
    </w:p>
    <w:p w:rsidR="008279F1" w:rsidRDefault="00991E62" w:rsidP="00991E62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  </w:t>
      </w:r>
      <w:r w:rsidR="00183259">
        <w:rPr>
          <w:rFonts w:ascii="Times New Roman" w:hAnsi="Times New Roman"/>
          <w:sz w:val="28"/>
        </w:rPr>
        <w:t xml:space="preserve">  Для </w:t>
      </w:r>
      <w:r w:rsidR="00183259">
        <w:rPr>
          <w:rFonts w:ascii="Times New Roman" w:hAnsi="Times New Roman"/>
          <w:b/>
          <w:sz w:val="28"/>
        </w:rPr>
        <w:t>умножения</w:t>
      </w:r>
      <w:r w:rsidR="008279F1" w:rsidRPr="00183259">
        <w:rPr>
          <w:rFonts w:ascii="Times New Roman" w:hAnsi="Times New Roman"/>
          <w:b/>
          <w:sz w:val="28"/>
        </w:rPr>
        <w:t xml:space="preserve"> </w:t>
      </w:r>
      <w:r w:rsidR="008279F1" w:rsidRPr="008279F1">
        <w:rPr>
          <w:rFonts w:ascii="Times New Roman" w:hAnsi="Times New Roman"/>
          <w:b/>
          <w:sz w:val="28"/>
        </w:rPr>
        <w:t>целых</w:t>
      </w:r>
      <w:r w:rsidR="00183259">
        <w:rPr>
          <w:rFonts w:ascii="Times New Roman" w:hAnsi="Times New Roman"/>
          <w:b/>
          <w:sz w:val="28"/>
        </w:rPr>
        <w:t xml:space="preserve"> чисел </w:t>
      </w:r>
      <w:r w:rsidR="00183259">
        <w:rPr>
          <w:rFonts w:ascii="Times New Roman" w:hAnsi="Times New Roman"/>
          <w:sz w:val="28"/>
        </w:rPr>
        <w:t xml:space="preserve"> можно использовать те же схемы и алгоритмы</w:t>
      </w:r>
      <w:r w:rsidR="00183259" w:rsidRPr="00183259">
        <w:rPr>
          <w:rFonts w:ascii="Times New Roman" w:hAnsi="Times New Roman"/>
          <w:sz w:val="28"/>
        </w:rPr>
        <w:t xml:space="preserve">, </w:t>
      </w:r>
      <w:r w:rsidR="00183259">
        <w:rPr>
          <w:rFonts w:ascii="Times New Roman" w:hAnsi="Times New Roman"/>
          <w:sz w:val="28"/>
        </w:rPr>
        <w:t>если интерпретировать множитель как дробное с масштабом 2</w:t>
      </w:r>
      <w:r w:rsidR="00183259" w:rsidRPr="0033533B">
        <w:rPr>
          <w:rFonts w:ascii="Times New Roman" w:hAnsi="Times New Roman"/>
          <w:sz w:val="28"/>
          <w:vertAlign w:val="superscript"/>
          <w:lang w:val="en-US"/>
        </w:rPr>
        <w:t>n</w:t>
      </w:r>
      <w:r w:rsidR="008279F1" w:rsidRPr="00183259">
        <w:rPr>
          <w:rFonts w:ascii="Times New Roman" w:hAnsi="Times New Roman"/>
          <w:b/>
          <w:sz w:val="28"/>
        </w:rPr>
        <w:t>.</w:t>
      </w:r>
    </w:p>
    <w:p w:rsidR="0033533B" w:rsidRPr="00CD407A" w:rsidRDefault="0033533B" w:rsidP="00991E62">
      <w:pPr>
        <w:pStyle w:val="43"/>
        <w:rPr>
          <w:rFonts w:ascii="Times New Roman" w:hAnsi="Times New Roman"/>
          <w:sz w:val="28"/>
          <w:lang w:val="en-US"/>
        </w:rPr>
      </w:pPr>
      <w:r w:rsidRPr="00CD407A">
        <w:rPr>
          <w:rFonts w:ascii="Times New Roman" w:hAnsi="Times New Roman"/>
          <w:b/>
          <w:sz w:val="28"/>
          <w:lang w:val="en-US"/>
        </w:rPr>
        <w:t xml:space="preserve">                    </w:t>
      </w:r>
      <w:r>
        <w:rPr>
          <w:rFonts w:ascii="Times New Roman" w:hAnsi="Times New Roman"/>
          <w:b/>
          <w:sz w:val="28"/>
          <w:lang w:val="en-US"/>
        </w:rPr>
        <w:t>S</w:t>
      </w:r>
      <w:r w:rsidRPr="00CD407A">
        <w:rPr>
          <w:rFonts w:ascii="Times New Roman" w:hAnsi="Times New Roman"/>
          <w:b/>
          <w:sz w:val="28"/>
          <w:lang w:val="en-US"/>
        </w:rPr>
        <w:t>=</w:t>
      </w:r>
      <w:r>
        <w:rPr>
          <w:rFonts w:ascii="Times New Roman" w:hAnsi="Times New Roman"/>
          <w:b/>
          <w:sz w:val="28"/>
          <w:lang w:val="en-US"/>
        </w:rPr>
        <w:t>A</w:t>
      </w:r>
      <w:r w:rsidRPr="00CD407A">
        <w:rPr>
          <w:rFonts w:ascii="Times New Roman" w:hAnsi="Times New Roman"/>
          <w:b/>
          <w:sz w:val="28"/>
          <w:lang w:val="en-US"/>
        </w:rPr>
        <w:t>*</w:t>
      </w:r>
      <w:r>
        <w:rPr>
          <w:rFonts w:ascii="Times New Roman" w:hAnsi="Times New Roman"/>
          <w:b/>
          <w:sz w:val="28"/>
          <w:lang w:val="en-US"/>
        </w:rPr>
        <w:t>B</w:t>
      </w:r>
      <w:r w:rsidRPr="00CD407A">
        <w:rPr>
          <w:rFonts w:ascii="Times New Roman" w:hAnsi="Times New Roman"/>
          <w:b/>
          <w:sz w:val="28"/>
          <w:lang w:val="en-US"/>
        </w:rPr>
        <w:t>=</w:t>
      </w:r>
      <w:r>
        <w:rPr>
          <w:rFonts w:ascii="Times New Roman" w:hAnsi="Times New Roman"/>
          <w:b/>
          <w:sz w:val="28"/>
          <w:lang w:val="en-US"/>
        </w:rPr>
        <w:t>A</w:t>
      </w:r>
      <w:r w:rsidRPr="00CD407A">
        <w:rPr>
          <w:rFonts w:ascii="Times New Roman" w:hAnsi="Times New Roman"/>
          <w:b/>
          <w:sz w:val="28"/>
          <w:lang w:val="en-US"/>
        </w:rPr>
        <w:t>*(0,</w:t>
      </w:r>
      <w:r>
        <w:rPr>
          <w:rFonts w:ascii="Times New Roman" w:hAnsi="Times New Roman"/>
          <w:b/>
          <w:sz w:val="28"/>
          <w:lang w:val="en-US"/>
        </w:rPr>
        <w:t>B</w:t>
      </w:r>
      <w:r w:rsidRPr="00CD407A">
        <w:rPr>
          <w:rFonts w:ascii="Times New Roman" w:hAnsi="Times New Roman"/>
          <w:b/>
          <w:sz w:val="28"/>
          <w:lang w:val="en-US"/>
        </w:rPr>
        <w:t>)*2</w:t>
      </w:r>
      <w:r w:rsidRPr="0033533B">
        <w:rPr>
          <w:rFonts w:ascii="Times New Roman" w:hAnsi="Times New Roman"/>
          <w:b/>
          <w:sz w:val="28"/>
          <w:vertAlign w:val="superscript"/>
          <w:lang w:val="en-US"/>
        </w:rPr>
        <w:t>n</w:t>
      </w:r>
      <w:r w:rsidR="00CD407A" w:rsidRPr="00CD407A">
        <w:rPr>
          <w:rFonts w:ascii="Times New Roman" w:hAnsi="Times New Roman"/>
          <w:b/>
          <w:sz w:val="28"/>
          <w:lang w:val="en-US"/>
        </w:rPr>
        <w:t xml:space="preserve">= </w:t>
      </w:r>
      <w:r w:rsidR="00CD407A">
        <w:rPr>
          <w:rFonts w:ascii="Times New Roman" w:hAnsi="Times New Roman"/>
          <w:b/>
          <w:sz w:val="28"/>
          <w:lang w:val="en-US"/>
        </w:rPr>
        <w:t>(0,A)</w:t>
      </w:r>
      <w:r w:rsidR="00CD407A" w:rsidRPr="00CD407A">
        <w:rPr>
          <w:rFonts w:ascii="Times New Roman" w:hAnsi="Times New Roman"/>
          <w:b/>
          <w:sz w:val="28"/>
          <w:lang w:val="en-US"/>
        </w:rPr>
        <w:t>*(</w:t>
      </w:r>
      <w:r w:rsidR="00CD407A">
        <w:rPr>
          <w:rFonts w:ascii="Times New Roman" w:hAnsi="Times New Roman"/>
          <w:b/>
          <w:sz w:val="28"/>
          <w:lang w:val="en-US"/>
        </w:rPr>
        <w:t>B</w:t>
      </w:r>
      <w:r w:rsidR="00CD407A" w:rsidRPr="00CD407A">
        <w:rPr>
          <w:rFonts w:ascii="Times New Roman" w:hAnsi="Times New Roman"/>
          <w:b/>
          <w:sz w:val="28"/>
          <w:lang w:val="en-US"/>
        </w:rPr>
        <w:t>)*2</w:t>
      </w:r>
      <w:r w:rsidR="00CD407A" w:rsidRPr="0033533B">
        <w:rPr>
          <w:rFonts w:ascii="Times New Roman" w:hAnsi="Times New Roman"/>
          <w:b/>
          <w:sz w:val="28"/>
          <w:vertAlign w:val="superscript"/>
          <w:lang w:val="en-US"/>
        </w:rPr>
        <w:t>n</w:t>
      </w:r>
      <w:r w:rsidR="00CD407A" w:rsidRPr="00CD407A">
        <w:rPr>
          <w:rFonts w:ascii="Times New Roman" w:hAnsi="Times New Roman"/>
          <w:b/>
          <w:sz w:val="28"/>
          <w:lang w:val="en-US"/>
        </w:rPr>
        <w:t xml:space="preserve"> </w:t>
      </w:r>
    </w:p>
    <w:p w:rsidR="000871A5" w:rsidRPr="00CD407A" w:rsidRDefault="0033533B" w:rsidP="0033533B">
      <w:pPr>
        <w:jc w:val="both"/>
        <w:rPr>
          <w:sz w:val="28"/>
          <w:lang w:val="en-US"/>
        </w:rPr>
      </w:pPr>
      <w:r>
        <w:rPr>
          <w:sz w:val="28"/>
        </w:rPr>
        <w:t>Например</w:t>
      </w:r>
      <w:r w:rsidRPr="00CD407A">
        <w:rPr>
          <w:sz w:val="28"/>
          <w:lang w:val="en-US"/>
        </w:rPr>
        <w:t>,</w:t>
      </w:r>
      <w:r w:rsidR="000871A5" w:rsidRPr="00CD407A">
        <w:rPr>
          <w:sz w:val="28"/>
          <w:lang w:val="en-US"/>
        </w:rPr>
        <w:t xml:space="preserve"> </w:t>
      </w:r>
      <w:r w:rsidR="000871A5">
        <w:rPr>
          <w:sz w:val="28"/>
        </w:rPr>
        <w:t>для</w:t>
      </w:r>
      <w:r w:rsidR="000871A5" w:rsidRPr="00CD407A">
        <w:rPr>
          <w:sz w:val="28"/>
          <w:lang w:val="en-US"/>
        </w:rPr>
        <w:t xml:space="preserve"> </w:t>
      </w:r>
      <w:r w:rsidR="000871A5">
        <w:rPr>
          <w:sz w:val="28"/>
        </w:rPr>
        <w:t>формулы</w:t>
      </w:r>
      <w:r w:rsidR="000871A5" w:rsidRPr="00CD407A">
        <w:rPr>
          <w:sz w:val="28"/>
          <w:lang w:val="en-US"/>
        </w:rPr>
        <w:t xml:space="preserve"> (2.1)</w:t>
      </w:r>
    </w:p>
    <w:p w:rsidR="000871A5" w:rsidRDefault="008E4C0C" w:rsidP="000871A5">
      <w:pPr>
        <w:jc w:val="both"/>
        <w:rPr>
          <w:b/>
          <w:sz w:val="28"/>
          <w:szCs w:val="28"/>
          <w:vertAlign w:val="subscript"/>
          <w:lang w:val="en-US"/>
        </w:rPr>
      </w:pPr>
      <w:r w:rsidRPr="00CD407A">
        <w:rPr>
          <w:sz w:val="28"/>
          <w:lang w:val="en-US"/>
        </w:rPr>
        <w:t xml:space="preserve"> </w:t>
      </w:r>
      <w:r w:rsidR="000871A5" w:rsidRPr="00CD407A">
        <w:rPr>
          <w:sz w:val="28"/>
          <w:lang w:val="en-US"/>
        </w:rPr>
        <w:t xml:space="preserve">   </w:t>
      </w:r>
      <w:r w:rsidR="000871A5" w:rsidRPr="00CD407A">
        <w:rPr>
          <w:b/>
          <w:sz w:val="28"/>
          <w:szCs w:val="28"/>
          <w:lang w:val="en-US"/>
        </w:rPr>
        <w:t xml:space="preserve"> </w:t>
      </w:r>
      <w:r w:rsidR="00CD407A">
        <w:rPr>
          <w:b/>
          <w:sz w:val="28"/>
          <w:szCs w:val="28"/>
          <w:lang w:val="en-US"/>
        </w:rPr>
        <w:t xml:space="preserve">    </w:t>
      </w:r>
      <w:r w:rsidR="000871A5" w:rsidRPr="00CD407A">
        <w:rPr>
          <w:b/>
          <w:sz w:val="28"/>
          <w:szCs w:val="28"/>
          <w:lang w:val="en-US"/>
        </w:rPr>
        <w:t xml:space="preserve"> </w:t>
      </w:r>
      <w:r w:rsidR="000871A5" w:rsidRPr="00004363">
        <w:rPr>
          <w:b/>
          <w:sz w:val="28"/>
          <w:szCs w:val="28"/>
          <w:lang w:val="en-US"/>
        </w:rPr>
        <w:t>S=A*B=A</w:t>
      </w:r>
      <w:r w:rsidR="000871A5">
        <w:rPr>
          <w:b/>
          <w:sz w:val="28"/>
          <w:szCs w:val="28"/>
          <w:lang w:val="en-US"/>
        </w:rPr>
        <w:t>*(B=</w:t>
      </w:r>
      <w:r w:rsidR="000871A5" w:rsidRPr="00004363">
        <w:rPr>
          <w:b/>
          <w:sz w:val="28"/>
          <w:szCs w:val="28"/>
          <w:lang w:val="en-US"/>
        </w:rPr>
        <w:t>b</w:t>
      </w:r>
      <w:r w:rsidR="000871A5">
        <w:rPr>
          <w:b/>
          <w:sz w:val="28"/>
          <w:szCs w:val="28"/>
          <w:vertAlign w:val="subscript"/>
          <w:lang w:val="en-US"/>
        </w:rPr>
        <w:t>n-1</w:t>
      </w:r>
      <w:r w:rsidR="000871A5" w:rsidRPr="00004363">
        <w:rPr>
          <w:b/>
          <w:sz w:val="28"/>
          <w:szCs w:val="28"/>
          <w:lang w:val="en-US"/>
        </w:rPr>
        <w:t>b</w:t>
      </w:r>
      <w:r w:rsidR="000871A5">
        <w:rPr>
          <w:b/>
          <w:sz w:val="28"/>
          <w:szCs w:val="28"/>
          <w:vertAlign w:val="subscript"/>
          <w:lang w:val="en-US"/>
        </w:rPr>
        <w:t>n-2</w:t>
      </w:r>
      <w:r w:rsidR="000871A5" w:rsidRPr="00004363">
        <w:rPr>
          <w:b/>
          <w:sz w:val="28"/>
          <w:szCs w:val="28"/>
          <w:lang w:val="en-US"/>
        </w:rPr>
        <w:t>..b</w:t>
      </w:r>
      <w:r w:rsidR="000871A5">
        <w:rPr>
          <w:b/>
          <w:sz w:val="28"/>
          <w:szCs w:val="28"/>
          <w:vertAlign w:val="subscript"/>
          <w:lang w:val="en-US"/>
        </w:rPr>
        <w:t>0</w:t>
      </w:r>
      <w:r w:rsidR="000871A5" w:rsidRPr="00004363">
        <w:rPr>
          <w:b/>
          <w:sz w:val="28"/>
          <w:szCs w:val="28"/>
          <w:lang w:val="en-US"/>
        </w:rPr>
        <w:t xml:space="preserve"> ) =</w:t>
      </w:r>
      <w:r w:rsidR="000871A5">
        <w:rPr>
          <w:b/>
          <w:sz w:val="28"/>
          <w:szCs w:val="28"/>
          <w:lang w:val="en-US"/>
        </w:rPr>
        <w:t xml:space="preserve"> </w:t>
      </w:r>
      <w:r w:rsidR="000871A5" w:rsidRPr="00004363">
        <w:rPr>
          <w:b/>
          <w:sz w:val="28"/>
          <w:szCs w:val="28"/>
          <w:lang w:val="en-US"/>
        </w:rPr>
        <w:t>A</w:t>
      </w:r>
      <w:r w:rsidR="000871A5">
        <w:rPr>
          <w:b/>
          <w:sz w:val="28"/>
          <w:szCs w:val="28"/>
          <w:lang w:val="en-US"/>
        </w:rPr>
        <w:t>*</w:t>
      </w:r>
      <w:r w:rsidR="000871A5" w:rsidRPr="00004363">
        <w:rPr>
          <w:b/>
          <w:sz w:val="28"/>
          <w:szCs w:val="28"/>
          <w:lang w:val="en-US"/>
        </w:rPr>
        <w:t>(b</w:t>
      </w:r>
      <w:r w:rsidR="000871A5" w:rsidRPr="00004363">
        <w:rPr>
          <w:b/>
          <w:sz w:val="28"/>
          <w:szCs w:val="28"/>
          <w:vertAlign w:val="subscript"/>
          <w:lang w:val="en-US"/>
        </w:rPr>
        <w:t>1</w:t>
      </w:r>
      <w:r w:rsidR="000871A5" w:rsidRPr="00004363">
        <w:rPr>
          <w:b/>
          <w:sz w:val="28"/>
          <w:szCs w:val="28"/>
          <w:lang w:val="en-US"/>
        </w:rPr>
        <w:t>2</w:t>
      </w:r>
      <w:r w:rsidR="000871A5" w:rsidRPr="000871A5">
        <w:rPr>
          <w:b/>
          <w:sz w:val="28"/>
          <w:szCs w:val="28"/>
          <w:vertAlign w:val="superscript"/>
          <w:lang w:val="en-US"/>
        </w:rPr>
        <w:t>n</w:t>
      </w:r>
      <w:r w:rsidR="000871A5" w:rsidRPr="00004363">
        <w:rPr>
          <w:b/>
          <w:sz w:val="28"/>
          <w:szCs w:val="28"/>
          <w:vertAlign w:val="superscript"/>
          <w:lang w:val="en-US"/>
        </w:rPr>
        <w:t xml:space="preserve">-1 </w:t>
      </w:r>
      <w:r w:rsidR="000871A5" w:rsidRPr="00004363">
        <w:rPr>
          <w:b/>
          <w:sz w:val="28"/>
          <w:szCs w:val="28"/>
          <w:lang w:val="en-US"/>
        </w:rPr>
        <w:t>+ b</w:t>
      </w:r>
      <w:r w:rsidR="000871A5" w:rsidRPr="00004363">
        <w:rPr>
          <w:b/>
          <w:sz w:val="28"/>
          <w:szCs w:val="28"/>
          <w:vertAlign w:val="subscript"/>
          <w:lang w:val="en-US"/>
        </w:rPr>
        <w:t>2</w:t>
      </w:r>
      <w:r w:rsidR="000871A5" w:rsidRPr="00004363">
        <w:rPr>
          <w:b/>
          <w:sz w:val="28"/>
          <w:szCs w:val="28"/>
          <w:lang w:val="en-US"/>
        </w:rPr>
        <w:t>2</w:t>
      </w:r>
      <w:r w:rsidR="000871A5" w:rsidRPr="000871A5">
        <w:rPr>
          <w:b/>
          <w:sz w:val="28"/>
          <w:szCs w:val="28"/>
          <w:vertAlign w:val="superscript"/>
          <w:lang w:val="en-US"/>
        </w:rPr>
        <w:t>n</w:t>
      </w:r>
      <w:r w:rsidR="000871A5" w:rsidRPr="00004363">
        <w:rPr>
          <w:b/>
          <w:sz w:val="28"/>
          <w:szCs w:val="28"/>
          <w:vertAlign w:val="superscript"/>
          <w:lang w:val="en-US"/>
        </w:rPr>
        <w:t>-2</w:t>
      </w:r>
      <w:r w:rsidR="000871A5" w:rsidRPr="00004363">
        <w:rPr>
          <w:b/>
          <w:sz w:val="28"/>
          <w:szCs w:val="28"/>
          <w:lang w:val="en-US"/>
        </w:rPr>
        <w:t xml:space="preserve"> .. +b</w:t>
      </w:r>
      <w:r w:rsidR="000871A5" w:rsidRPr="00004363">
        <w:rPr>
          <w:b/>
          <w:sz w:val="28"/>
          <w:szCs w:val="28"/>
          <w:vertAlign w:val="subscript"/>
          <w:lang w:val="en-US"/>
        </w:rPr>
        <w:t>n-1</w:t>
      </w:r>
      <w:r w:rsidR="000871A5" w:rsidRPr="00004363">
        <w:rPr>
          <w:b/>
          <w:sz w:val="28"/>
          <w:szCs w:val="28"/>
          <w:lang w:val="en-US"/>
        </w:rPr>
        <w:t>2</w:t>
      </w:r>
      <w:r w:rsidR="000871A5" w:rsidRPr="00004363">
        <w:rPr>
          <w:b/>
          <w:sz w:val="28"/>
          <w:szCs w:val="28"/>
          <w:vertAlign w:val="superscript"/>
          <w:lang w:val="en-US"/>
        </w:rPr>
        <w:t>1</w:t>
      </w:r>
      <w:r w:rsidR="000871A5" w:rsidRPr="00004363">
        <w:rPr>
          <w:b/>
          <w:sz w:val="28"/>
          <w:szCs w:val="28"/>
          <w:lang w:val="en-US"/>
        </w:rPr>
        <w:t>+b</w:t>
      </w:r>
      <w:r w:rsidR="000871A5" w:rsidRPr="00004363">
        <w:rPr>
          <w:b/>
          <w:sz w:val="28"/>
          <w:szCs w:val="28"/>
          <w:vertAlign w:val="subscript"/>
          <w:lang w:val="en-US"/>
        </w:rPr>
        <w:t>n</w:t>
      </w:r>
      <w:r w:rsidR="000871A5" w:rsidRPr="00004363">
        <w:rPr>
          <w:b/>
          <w:sz w:val="28"/>
          <w:szCs w:val="28"/>
          <w:lang w:val="en-US"/>
        </w:rPr>
        <w:t>2</w:t>
      </w:r>
      <w:r w:rsidR="000871A5">
        <w:rPr>
          <w:b/>
          <w:sz w:val="28"/>
          <w:szCs w:val="28"/>
          <w:vertAlign w:val="superscript"/>
          <w:lang w:val="en-US"/>
        </w:rPr>
        <w:t>0</w:t>
      </w:r>
      <w:r w:rsidR="000871A5">
        <w:rPr>
          <w:b/>
          <w:sz w:val="28"/>
          <w:szCs w:val="28"/>
          <w:lang w:val="en-US"/>
        </w:rPr>
        <w:t>) =</w:t>
      </w:r>
      <w:r w:rsidR="000871A5" w:rsidRPr="00004363">
        <w:rPr>
          <w:b/>
          <w:sz w:val="28"/>
          <w:szCs w:val="28"/>
          <w:vertAlign w:val="subscript"/>
          <w:lang w:val="en-US"/>
        </w:rPr>
        <w:t xml:space="preserve"> </w:t>
      </w:r>
    </w:p>
    <w:p w:rsidR="000871A5" w:rsidRPr="00004363" w:rsidRDefault="000871A5" w:rsidP="000871A5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vertAlign w:val="subscript"/>
          <w:lang w:val="en-US"/>
        </w:rPr>
        <w:t xml:space="preserve">                        </w:t>
      </w:r>
      <w:r w:rsidRPr="00004363"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en-US"/>
        </w:rPr>
        <w:t>*</w:t>
      </w:r>
      <w:r w:rsidRPr="00004363">
        <w:rPr>
          <w:b/>
          <w:sz w:val="28"/>
          <w:szCs w:val="28"/>
          <w:lang w:val="en-US"/>
        </w:rPr>
        <w:t>(b</w:t>
      </w:r>
      <w:r w:rsidRPr="00004363">
        <w:rPr>
          <w:b/>
          <w:sz w:val="28"/>
          <w:szCs w:val="28"/>
          <w:vertAlign w:val="subscript"/>
          <w:lang w:val="en-US"/>
        </w:rPr>
        <w:t>1</w:t>
      </w:r>
      <w:r w:rsidRPr="00004363">
        <w:rPr>
          <w:b/>
          <w:sz w:val="28"/>
          <w:szCs w:val="28"/>
          <w:lang w:val="en-US"/>
        </w:rPr>
        <w:t>2</w:t>
      </w:r>
      <w:r w:rsidRPr="00004363">
        <w:rPr>
          <w:b/>
          <w:sz w:val="28"/>
          <w:szCs w:val="28"/>
          <w:vertAlign w:val="superscript"/>
          <w:lang w:val="en-US"/>
        </w:rPr>
        <w:t xml:space="preserve">-1 </w:t>
      </w:r>
      <w:r w:rsidRPr="00004363">
        <w:rPr>
          <w:b/>
          <w:sz w:val="28"/>
          <w:szCs w:val="28"/>
          <w:lang w:val="en-US"/>
        </w:rPr>
        <w:t>+ b</w:t>
      </w:r>
      <w:r w:rsidRPr="00004363">
        <w:rPr>
          <w:b/>
          <w:sz w:val="28"/>
          <w:szCs w:val="28"/>
          <w:vertAlign w:val="subscript"/>
          <w:lang w:val="en-US"/>
        </w:rPr>
        <w:t>2</w:t>
      </w:r>
      <w:r w:rsidRPr="00004363">
        <w:rPr>
          <w:b/>
          <w:sz w:val="28"/>
          <w:szCs w:val="28"/>
          <w:lang w:val="en-US"/>
        </w:rPr>
        <w:t>2</w:t>
      </w:r>
      <w:r w:rsidRPr="00004363">
        <w:rPr>
          <w:b/>
          <w:sz w:val="28"/>
          <w:szCs w:val="28"/>
          <w:vertAlign w:val="superscript"/>
          <w:lang w:val="en-US"/>
        </w:rPr>
        <w:t>-2</w:t>
      </w:r>
      <w:r w:rsidRPr="00004363">
        <w:rPr>
          <w:b/>
          <w:sz w:val="28"/>
          <w:szCs w:val="28"/>
          <w:lang w:val="en-US"/>
        </w:rPr>
        <w:t xml:space="preserve"> .. +b</w:t>
      </w:r>
      <w:r w:rsidRPr="00004363">
        <w:rPr>
          <w:b/>
          <w:sz w:val="28"/>
          <w:szCs w:val="28"/>
          <w:vertAlign w:val="subscript"/>
          <w:lang w:val="en-US"/>
        </w:rPr>
        <w:t>n-1</w:t>
      </w:r>
      <w:r w:rsidRPr="00004363">
        <w:rPr>
          <w:b/>
          <w:sz w:val="28"/>
          <w:szCs w:val="28"/>
          <w:lang w:val="en-US"/>
        </w:rPr>
        <w:t>2</w:t>
      </w:r>
      <w:r w:rsidRPr="00004363">
        <w:rPr>
          <w:b/>
          <w:sz w:val="28"/>
          <w:szCs w:val="28"/>
          <w:vertAlign w:val="superscript"/>
          <w:lang w:val="en-US"/>
        </w:rPr>
        <w:t>-n+1</w:t>
      </w:r>
      <w:r w:rsidRPr="00004363">
        <w:rPr>
          <w:b/>
          <w:sz w:val="28"/>
          <w:szCs w:val="28"/>
          <w:lang w:val="en-US"/>
        </w:rPr>
        <w:t>+b</w:t>
      </w:r>
      <w:r w:rsidRPr="00004363">
        <w:rPr>
          <w:b/>
          <w:sz w:val="28"/>
          <w:szCs w:val="28"/>
          <w:vertAlign w:val="subscript"/>
          <w:lang w:val="en-US"/>
        </w:rPr>
        <w:t>n</w:t>
      </w:r>
      <w:r w:rsidRPr="00004363">
        <w:rPr>
          <w:b/>
          <w:sz w:val="28"/>
          <w:szCs w:val="28"/>
          <w:lang w:val="en-US"/>
        </w:rPr>
        <w:t>2</w:t>
      </w:r>
      <w:r w:rsidRPr="00004363">
        <w:rPr>
          <w:b/>
          <w:sz w:val="28"/>
          <w:szCs w:val="28"/>
          <w:vertAlign w:val="superscript"/>
          <w:lang w:val="en-US"/>
        </w:rPr>
        <w:t>-n</w:t>
      </w:r>
      <w:r w:rsidRPr="00004363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>2</w:t>
      </w:r>
      <w:r w:rsidRPr="000871A5">
        <w:rPr>
          <w:b/>
          <w:sz w:val="28"/>
          <w:szCs w:val="28"/>
          <w:vertAlign w:val="superscript"/>
          <w:lang w:val="en-US"/>
        </w:rPr>
        <w:t>n</w:t>
      </w:r>
      <w:r w:rsidRPr="00004363">
        <w:rPr>
          <w:b/>
          <w:sz w:val="28"/>
          <w:szCs w:val="28"/>
          <w:lang w:val="en-US"/>
        </w:rPr>
        <w:t xml:space="preserve">= </w:t>
      </w:r>
    </w:p>
    <w:p w:rsidR="0033533B" w:rsidRDefault="000871A5" w:rsidP="000871A5">
      <w:pPr>
        <w:pStyle w:val="43"/>
        <w:jc w:val="both"/>
        <w:rPr>
          <w:b/>
          <w:sz w:val="28"/>
          <w:szCs w:val="28"/>
          <w:vertAlign w:val="superscript"/>
        </w:rPr>
      </w:pPr>
      <w:r w:rsidRPr="00E00323">
        <w:rPr>
          <w:rFonts w:ascii="Times New Roman" w:hAnsi="Times New Roman"/>
          <w:b/>
          <w:sz w:val="28"/>
          <w:szCs w:val="28"/>
          <w:lang w:val="en-US"/>
        </w:rPr>
        <w:t xml:space="preserve">                      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 xml:space="preserve">= </w:t>
      </w:r>
      <w:r w:rsidR="00CD407A">
        <w:rPr>
          <w:rFonts w:ascii="Times New Roman" w:hAnsi="Times New Roman"/>
          <w:b/>
          <w:sz w:val="28"/>
          <w:szCs w:val="28"/>
          <w:lang w:val="en-US"/>
        </w:rPr>
        <w:t>(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Ab</w:t>
      </w:r>
      <w:r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2</w:t>
      </w:r>
      <w:r w:rsidRPr="0000436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-1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 xml:space="preserve"> + Ab</w:t>
      </w:r>
      <w:r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2</w:t>
      </w:r>
      <w:r w:rsidRPr="0000436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-2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 xml:space="preserve">..  </w:t>
      </w:r>
      <w:r w:rsidRPr="00E00323">
        <w:rPr>
          <w:rFonts w:ascii="Times New Roman" w:hAnsi="Times New Roman"/>
          <w:b/>
          <w:sz w:val="28"/>
          <w:szCs w:val="28"/>
          <w:lang w:val="en-US"/>
        </w:rPr>
        <w:t>+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Ab</w:t>
      </w:r>
      <w:r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n</w:t>
      </w:r>
      <w:r w:rsidRPr="00E00323">
        <w:rPr>
          <w:rFonts w:ascii="Times New Roman" w:hAnsi="Times New Roman"/>
          <w:b/>
          <w:sz w:val="28"/>
          <w:szCs w:val="28"/>
          <w:vertAlign w:val="subscript"/>
          <w:lang w:val="en-US"/>
        </w:rPr>
        <w:t>-1</w:t>
      </w:r>
      <w:r w:rsidRPr="00E00323">
        <w:rPr>
          <w:rFonts w:ascii="Times New Roman" w:hAnsi="Times New Roman"/>
          <w:b/>
          <w:sz w:val="28"/>
          <w:szCs w:val="28"/>
          <w:lang w:val="en-US"/>
        </w:rPr>
        <w:t>2</w:t>
      </w:r>
      <w:r w:rsidRPr="00E0032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</w:t>
      </w:r>
      <w:r w:rsidRPr="0000436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E00323">
        <w:rPr>
          <w:rFonts w:ascii="Times New Roman" w:hAnsi="Times New Roman"/>
          <w:b/>
          <w:sz w:val="28"/>
          <w:szCs w:val="28"/>
          <w:vertAlign w:val="superscript"/>
          <w:lang w:val="en-US"/>
        </w:rPr>
        <w:t xml:space="preserve">+1 </w:t>
      </w:r>
      <w:r w:rsidRPr="00E00323"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Ab</w:t>
      </w:r>
      <w:r w:rsidRPr="00004363">
        <w:rPr>
          <w:rFonts w:ascii="Times New Roman" w:hAnsi="Times New Roman"/>
          <w:b/>
          <w:sz w:val="28"/>
          <w:szCs w:val="28"/>
          <w:vertAlign w:val="subscript"/>
          <w:lang w:val="en-US"/>
        </w:rPr>
        <w:t>n</w:t>
      </w:r>
      <w:r w:rsidRPr="00E00323">
        <w:rPr>
          <w:rFonts w:ascii="Times New Roman" w:hAnsi="Times New Roman"/>
          <w:b/>
          <w:sz w:val="28"/>
          <w:szCs w:val="28"/>
          <w:lang w:val="en-US"/>
        </w:rPr>
        <w:t>2</w:t>
      </w:r>
      <w:r w:rsidRPr="00E0032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-</w:t>
      </w:r>
      <w:r w:rsidRPr="00004363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E0032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CD407A">
        <w:rPr>
          <w:rFonts w:ascii="Times New Roman" w:hAnsi="Times New Roman"/>
          <w:b/>
          <w:sz w:val="28"/>
          <w:szCs w:val="28"/>
          <w:lang w:val="en-US"/>
        </w:rPr>
        <w:t>)</w:t>
      </w:r>
      <w:r w:rsidR="00CD407A">
        <w:rPr>
          <w:b/>
          <w:sz w:val="28"/>
          <w:szCs w:val="28"/>
          <w:lang w:val="en-US"/>
        </w:rPr>
        <w:t>2</w:t>
      </w:r>
      <w:r w:rsidR="00CD407A" w:rsidRPr="000871A5">
        <w:rPr>
          <w:b/>
          <w:sz w:val="28"/>
          <w:szCs w:val="28"/>
          <w:vertAlign w:val="superscript"/>
          <w:lang w:val="en-US"/>
        </w:rPr>
        <w:t>n</w:t>
      </w:r>
      <w:r w:rsidR="00CD407A" w:rsidRPr="00E0032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00323">
        <w:rPr>
          <w:rFonts w:ascii="Times New Roman" w:hAnsi="Times New Roman"/>
          <w:b/>
          <w:sz w:val="28"/>
          <w:szCs w:val="28"/>
          <w:lang w:val="en-US"/>
        </w:rPr>
        <w:t xml:space="preserve">= </w:t>
      </w:r>
      <w:r w:rsidR="00CD407A">
        <w:rPr>
          <w:rFonts w:ascii="Times New Roman" w:hAnsi="Times New Roman"/>
          <w:b/>
          <w:sz w:val="28"/>
          <w:szCs w:val="28"/>
          <w:lang w:val="en-US"/>
        </w:rPr>
        <w:t>(</w:t>
      </w:r>
      <w:r w:rsidRPr="00E00323">
        <w:rPr>
          <w:b/>
          <w:sz w:val="28"/>
          <w:lang w:val="en-US"/>
        </w:rPr>
        <w:t xml:space="preserve">∑ </w:t>
      </w:r>
      <w:r w:rsidRPr="00FA1012">
        <w:rPr>
          <w:b/>
          <w:sz w:val="28"/>
          <w:lang w:val="en-US"/>
        </w:rPr>
        <w:t>R</w:t>
      </w:r>
      <w:r w:rsidRPr="00FA1012">
        <w:rPr>
          <w:b/>
          <w:sz w:val="28"/>
          <w:vertAlign w:val="subscript"/>
          <w:lang w:val="en-US"/>
        </w:rPr>
        <w:t>i</w:t>
      </w:r>
      <w:r w:rsidRPr="00FA1012">
        <w:rPr>
          <w:b/>
          <w:sz w:val="28"/>
          <w:lang w:val="en-US"/>
        </w:rPr>
        <w:t>b</w:t>
      </w:r>
      <w:r w:rsidRPr="00FA1012">
        <w:rPr>
          <w:b/>
          <w:sz w:val="28"/>
          <w:vertAlign w:val="subscript"/>
          <w:lang w:val="en-US"/>
        </w:rPr>
        <w:t>i</w:t>
      </w:r>
      <w:r w:rsidR="00CD407A" w:rsidRPr="00CD407A">
        <w:rPr>
          <w:b/>
          <w:sz w:val="28"/>
          <w:lang w:val="en-US"/>
        </w:rPr>
        <w:t>)</w:t>
      </w:r>
      <w:r w:rsidR="00CD407A">
        <w:rPr>
          <w:b/>
          <w:sz w:val="28"/>
          <w:szCs w:val="28"/>
          <w:lang w:val="en-US"/>
        </w:rPr>
        <w:t>2</w:t>
      </w:r>
      <w:r w:rsidR="00CD407A" w:rsidRPr="000871A5">
        <w:rPr>
          <w:b/>
          <w:sz w:val="28"/>
          <w:szCs w:val="28"/>
          <w:vertAlign w:val="superscript"/>
          <w:lang w:val="en-US"/>
        </w:rPr>
        <w:t>n</w:t>
      </w:r>
    </w:p>
    <w:p w:rsidR="005C6BB1" w:rsidRPr="00F05EAA" w:rsidRDefault="005C6BB1" w:rsidP="000871A5">
      <w:pPr>
        <w:pStyle w:val="43"/>
        <w:jc w:val="both"/>
        <w:rPr>
          <w:rFonts w:ascii="Times New Roman" w:hAnsi="Times New Roman"/>
          <w:sz w:val="28"/>
          <w:lang w:val="en-US"/>
        </w:rPr>
      </w:pPr>
    </w:p>
    <w:p w:rsidR="00697082" w:rsidRPr="00697082" w:rsidRDefault="00697082" w:rsidP="00B468DF">
      <w:pPr>
        <w:pStyle w:val="43"/>
        <w:jc w:val="both"/>
        <w:rPr>
          <w:rFonts w:ascii="Times New Roman" w:hAnsi="Times New Roman"/>
          <w:sz w:val="28"/>
        </w:rPr>
      </w:pPr>
      <w:r w:rsidRPr="006970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Умножение целых с общим членом ряда со стороны младших разрядов</w:t>
      </w:r>
    </w:p>
    <w:p w:rsidR="00697082" w:rsidRDefault="00697082" w:rsidP="00697082">
      <w:pPr>
        <w:pStyle w:val="43"/>
        <w:rPr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S=</w:t>
      </w:r>
      <w:r w:rsidRPr="00BF7EE6">
        <w:rPr>
          <w:b/>
          <w:sz w:val="28"/>
          <w:szCs w:val="28"/>
          <w:lang w:val="en-US"/>
        </w:rPr>
        <w:t xml:space="preserve"> </w:t>
      </w:r>
      <w:r w:rsidRPr="00004363"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en-US"/>
        </w:rPr>
        <w:t>*</w:t>
      </w:r>
      <w:r w:rsidRPr="00004363">
        <w:rPr>
          <w:b/>
          <w:sz w:val="28"/>
          <w:szCs w:val="28"/>
          <w:lang w:val="en-US"/>
        </w:rPr>
        <w:t>(b</w:t>
      </w:r>
      <w:r>
        <w:rPr>
          <w:b/>
          <w:sz w:val="28"/>
          <w:szCs w:val="28"/>
          <w:vertAlign w:val="subscript"/>
          <w:lang w:val="en-US"/>
        </w:rPr>
        <w:t>n=1</w:t>
      </w:r>
      <w:r w:rsidRPr="00004363">
        <w:rPr>
          <w:b/>
          <w:sz w:val="28"/>
          <w:szCs w:val="28"/>
          <w:lang w:val="en-US"/>
        </w:rPr>
        <w:t>2</w:t>
      </w:r>
      <w:r w:rsidRPr="000871A5">
        <w:rPr>
          <w:b/>
          <w:sz w:val="28"/>
          <w:szCs w:val="28"/>
          <w:vertAlign w:val="superscript"/>
          <w:lang w:val="en-US"/>
        </w:rPr>
        <w:t>n</w:t>
      </w:r>
      <w:r w:rsidRPr="00004363">
        <w:rPr>
          <w:b/>
          <w:sz w:val="28"/>
          <w:szCs w:val="28"/>
          <w:vertAlign w:val="superscript"/>
          <w:lang w:val="en-US"/>
        </w:rPr>
        <w:t xml:space="preserve">-1 </w:t>
      </w:r>
      <w:r w:rsidRPr="00004363">
        <w:rPr>
          <w:b/>
          <w:sz w:val="28"/>
          <w:szCs w:val="28"/>
          <w:lang w:val="en-US"/>
        </w:rPr>
        <w:t>+ b</w:t>
      </w:r>
      <w:r w:rsidRPr="00BF7EE6">
        <w:rPr>
          <w:b/>
          <w:sz w:val="28"/>
          <w:szCs w:val="28"/>
          <w:vertAlign w:val="subscript"/>
          <w:lang w:val="en-US"/>
        </w:rPr>
        <w:t>n-</w:t>
      </w:r>
      <w:r w:rsidRPr="00004363">
        <w:rPr>
          <w:b/>
          <w:sz w:val="28"/>
          <w:szCs w:val="28"/>
          <w:vertAlign w:val="subscript"/>
          <w:lang w:val="en-US"/>
        </w:rPr>
        <w:t>2</w:t>
      </w:r>
      <w:r w:rsidRPr="00004363">
        <w:rPr>
          <w:b/>
          <w:sz w:val="28"/>
          <w:szCs w:val="28"/>
          <w:lang w:val="en-US"/>
        </w:rPr>
        <w:t>2</w:t>
      </w:r>
      <w:r w:rsidRPr="000871A5">
        <w:rPr>
          <w:b/>
          <w:sz w:val="28"/>
          <w:szCs w:val="28"/>
          <w:vertAlign w:val="superscript"/>
          <w:lang w:val="en-US"/>
        </w:rPr>
        <w:t>n</w:t>
      </w:r>
      <w:r w:rsidRPr="00004363">
        <w:rPr>
          <w:b/>
          <w:sz w:val="28"/>
          <w:szCs w:val="28"/>
          <w:vertAlign w:val="superscript"/>
          <w:lang w:val="en-US"/>
        </w:rPr>
        <w:t>-2</w:t>
      </w:r>
      <w:r w:rsidRPr="00004363">
        <w:rPr>
          <w:b/>
          <w:sz w:val="28"/>
          <w:szCs w:val="28"/>
          <w:lang w:val="en-US"/>
        </w:rPr>
        <w:t xml:space="preserve"> .. +b</w:t>
      </w:r>
      <w:r w:rsidRPr="00004363">
        <w:rPr>
          <w:b/>
          <w:sz w:val="28"/>
          <w:szCs w:val="28"/>
          <w:vertAlign w:val="subscript"/>
          <w:lang w:val="en-US"/>
        </w:rPr>
        <w:t>1</w:t>
      </w:r>
      <w:r w:rsidRPr="00004363">
        <w:rPr>
          <w:b/>
          <w:sz w:val="28"/>
          <w:szCs w:val="28"/>
          <w:lang w:val="en-US"/>
        </w:rPr>
        <w:t>2</w:t>
      </w:r>
      <w:r w:rsidRPr="00004363">
        <w:rPr>
          <w:b/>
          <w:sz w:val="28"/>
          <w:szCs w:val="28"/>
          <w:vertAlign w:val="superscript"/>
          <w:lang w:val="en-US"/>
        </w:rPr>
        <w:t>1</w:t>
      </w:r>
      <w:r w:rsidRPr="00004363">
        <w:rPr>
          <w:b/>
          <w:sz w:val="28"/>
          <w:szCs w:val="28"/>
          <w:lang w:val="en-US"/>
        </w:rPr>
        <w:t>+b</w:t>
      </w:r>
      <w:r>
        <w:rPr>
          <w:b/>
          <w:sz w:val="28"/>
          <w:szCs w:val="28"/>
          <w:vertAlign w:val="subscript"/>
          <w:lang w:val="en-US"/>
        </w:rPr>
        <w:t>0</w:t>
      </w:r>
      <w:r w:rsidRPr="00004363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vertAlign w:val="superscript"/>
          <w:lang w:val="en-US"/>
        </w:rPr>
        <w:t>0</w:t>
      </w:r>
      <w:r>
        <w:rPr>
          <w:b/>
          <w:sz w:val="28"/>
          <w:szCs w:val="28"/>
          <w:lang w:val="en-US"/>
        </w:rPr>
        <w:t>) =</w:t>
      </w:r>
      <w:r w:rsidRPr="00BF7EE6">
        <w:rPr>
          <w:b/>
          <w:sz w:val="28"/>
          <w:szCs w:val="28"/>
          <w:lang w:val="en-US"/>
        </w:rPr>
        <w:t xml:space="preserve"> </w:t>
      </w:r>
    </w:p>
    <w:p w:rsidR="00697082" w:rsidRPr="00E00323" w:rsidRDefault="00697082" w:rsidP="00697082">
      <w:pPr>
        <w:pStyle w:val="43"/>
        <w:tabs>
          <w:tab w:val="left" w:pos="8560"/>
        </w:tabs>
        <w:rPr>
          <w:rFonts w:ascii="Times New Roman" w:hAnsi="Times New Roman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= </w:t>
      </w:r>
      <w:r w:rsidRPr="00004363">
        <w:rPr>
          <w:b/>
          <w:sz w:val="28"/>
          <w:szCs w:val="28"/>
          <w:lang w:val="en-US"/>
        </w:rPr>
        <w:t>Ab</w:t>
      </w:r>
      <w:r w:rsidRPr="00BF7EE6">
        <w:rPr>
          <w:b/>
          <w:sz w:val="28"/>
          <w:szCs w:val="28"/>
          <w:vertAlign w:val="subscript"/>
          <w:lang w:val="en-US"/>
        </w:rPr>
        <w:t>n-</w:t>
      </w:r>
      <w:r w:rsidRPr="00004363">
        <w:rPr>
          <w:b/>
          <w:sz w:val="28"/>
          <w:szCs w:val="28"/>
          <w:vertAlign w:val="subscript"/>
          <w:lang w:val="en-US"/>
        </w:rPr>
        <w:t>1</w:t>
      </w:r>
      <w:r w:rsidRPr="00004363">
        <w:rPr>
          <w:b/>
          <w:sz w:val="28"/>
          <w:szCs w:val="28"/>
          <w:lang w:val="en-US"/>
        </w:rPr>
        <w:t>2</w:t>
      </w:r>
      <w:r w:rsidRPr="000871A5">
        <w:rPr>
          <w:b/>
          <w:sz w:val="28"/>
          <w:szCs w:val="28"/>
          <w:vertAlign w:val="superscript"/>
          <w:lang w:val="en-US"/>
        </w:rPr>
        <w:t>n</w:t>
      </w:r>
      <w:r w:rsidRPr="00004363">
        <w:rPr>
          <w:b/>
          <w:sz w:val="28"/>
          <w:szCs w:val="28"/>
          <w:vertAlign w:val="superscript"/>
          <w:lang w:val="en-US"/>
        </w:rPr>
        <w:t xml:space="preserve">-1 </w:t>
      </w:r>
      <w:r w:rsidRPr="00004363">
        <w:rPr>
          <w:b/>
          <w:sz w:val="28"/>
          <w:szCs w:val="28"/>
          <w:lang w:val="en-US"/>
        </w:rPr>
        <w:t xml:space="preserve">+ </w:t>
      </w:r>
      <w:r>
        <w:rPr>
          <w:b/>
          <w:sz w:val="28"/>
          <w:szCs w:val="28"/>
          <w:lang w:val="en-US"/>
        </w:rPr>
        <w:t>A</w:t>
      </w:r>
      <w:r w:rsidRPr="00004363">
        <w:rPr>
          <w:b/>
          <w:sz w:val="28"/>
          <w:szCs w:val="28"/>
          <w:lang w:val="en-US"/>
        </w:rPr>
        <w:t>b</w:t>
      </w:r>
      <w:r w:rsidRPr="00BF7EE6">
        <w:rPr>
          <w:b/>
          <w:sz w:val="28"/>
          <w:szCs w:val="28"/>
          <w:vertAlign w:val="subscript"/>
          <w:lang w:val="en-US"/>
        </w:rPr>
        <w:t>n-</w:t>
      </w:r>
      <w:r w:rsidRPr="00004363">
        <w:rPr>
          <w:b/>
          <w:sz w:val="28"/>
          <w:szCs w:val="28"/>
          <w:vertAlign w:val="subscript"/>
          <w:lang w:val="en-US"/>
        </w:rPr>
        <w:t>2</w:t>
      </w:r>
      <w:r w:rsidRPr="00004363">
        <w:rPr>
          <w:b/>
          <w:sz w:val="28"/>
          <w:szCs w:val="28"/>
          <w:lang w:val="en-US"/>
        </w:rPr>
        <w:t>2</w:t>
      </w:r>
      <w:r w:rsidRPr="000871A5">
        <w:rPr>
          <w:b/>
          <w:sz w:val="28"/>
          <w:szCs w:val="28"/>
          <w:vertAlign w:val="superscript"/>
          <w:lang w:val="en-US"/>
        </w:rPr>
        <w:t>n</w:t>
      </w:r>
      <w:r w:rsidRPr="00004363">
        <w:rPr>
          <w:b/>
          <w:sz w:val="28"/>
          <w:szCs w:val="28"/>
          <w:vertAlign w:val="superscript"/>
          <w:lang w:val="en-US"/>
        </w:rPr>
        <w:t>-2</w:t>
      </w:r>
      <w:r w:rsidRPr="00004363">
        <w:rPr>
          <w:b/>
          <w:sz w:val="28"/>
          <w:szCs w:val="28"/>
          <w:lang w:val="en-US"/>
        </w:rPr>
        <w:t xml:space="preserve"> .. +</w:t>
      </w:r>
      <w:r>
        <w:rPr>
          <w:b/>
          <w:sz w:val="28"/>
          <w:szCs w:val="28"/>
          <w:lang w:val="en-US"/>
        </w:rPr>
        <w:t>A</w:t>
      </w:r>
      <w:r w:rsidRPr="00004363">
        <w:rPr>
          <w:b/>
          <w:sz w:val="28"/>
          <w:szCs w:val="28"/>
          <w:lang w:val="en-US"/>
        </w:rPr>
        <w:t>b</w:t>
      </w:r>
      <w:r w:rsidRPr="00004363">
        <w:rPr>
          <w:b/>
          <w:sz w:val="28"/>
          <w:szCs w:val="28"/>
          <w:vertAlign w:val="subscript"/>
          <w:lang w:val="en-US"/>
        </w:rPr>
        <w:t>1</w:t>
      </w:r>
      <w:r w:rsidRPr="00004363">
        <w:rPr>
          <w:b/>
          <w:sz w:val="28"/>
          <w:szCs w:val="28"/>
          <w:lang w:val="en-US"/>
        </w:rPr>
        <w:t>2</w:t>
      </w:r>
      <w:r w:rsidRPr="00004363">
        <w:rPr>
          <w:b/>
          <w:sz w:val="28"/>
          <w:szCs w:val="28"/>
          <w:vertAlign w:val="superscript"/>
          <w:lang w:val="en-US"/>
        </w:rPr>
        <w:t>1</w:t>
      </w:r>
      <w:r w:rsidRPr="00004363">
        <w:rPr>
          <w:b/>
          <w:sz w:val="28"/>
          <w:szCs w:val="28"/>
          <w:lang w:val="en-US"/>
        </w:rPr>
        <w:t>+</w:t>
      </w:r>
      <w:r>
        <w:rPr>
          <w:b/>
          <w:sz w:val="28"/>
          <w:szCs w:val="28"/>
          <w:lang w:val="en-US"/>
        </w:rPr>
        <w:t>A</w:t>
      </w:r>
      <w:r w:rsidRPr="00004363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  <w:vertAlign w:val="subscript"/>
          <w:lang w:val="en-US"/>
        </w:rPr>
        <w:t>0</w:t>
      </w:r>
      <w:r w:rsidRPr="00004363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vertAlign w:val="superscript"/>
          <w:lang w:val="en-US"/>
        </w:rPr>
        <w:t>0</w:t>
      </w:r>
      <w:r>
        <w:rPr>
          <w:b/>
          <w:sz w:val="28"/>
          <w:szCs w:val="28"/>
          <w:lang w:val="en-US"/>
        </w:rPr>
        <w:t xml:space="preserve"> =</w:t>
      </w:r>
      <w:r w:rsidRPr="00697082">
        <w:rPr>
          <w:b/>
          <w:sz w:val="28"/>
          <w:szCs w:val="28"/>
          <w:lang w:val="en-US"/>
        </w:rPr>
        <w:t xml:space="preserve"> </w:t>
      </w:r>
      <w:r w:rsidRPr="00E00323">
        <w:rPr>
          <w:b/>
          <w:sz w:val="28"/>
          <w:lang w:val="en-US"/>
        </w:rPr>
        <w:t xml:space="preserve">∑ </w:t>
      </w:r>
      <w:r w:rsidRPr="00FA1012">
        <w:rPr>
          <w:b/>
          <w:sz w:val="28"/>
          <w:lang w:val="en-US"/>
        </w:rPr>
        <w:t>R</w:t>
      </w:r>
      <w:r w:rsidRPr="00FA1012">
        <w:rPr>
          <w:b/>
          <w:sz w:val="28"/>
          <w:vertAlign w:val="subscript"/>
          <w:lang w:val="en-US"/>
        </w:rPr>
        <w:t>i</w:t>
      </w:r>
      <w:r w:rsidRPr="00FA1012">
        <w:rPr>
          <w:b/>
          <w:sz w:val="28"/>
          <w:lang w:val="en-US"/>
        </w:rPr>
        <w:t>b</w:t>
      </w:r>
      <w:r w:rsidRPr="00FA1012">
        <w:rPr>
          <w:b/>
          <w:sz w:val="28"/>
          <w:vertAlign w:val="subscript"/>
          <w:lang w:val="en-US"/>
        </w:rPr>
        <w:t>i</w:t>
      </w:r>
      <w:r w:rsidRPr="00E00323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</w:p>
    <w:p w:rsidR="00697082" w:rsidRPr="00051E3C" w:rsidRDefault="00697082" w:rsidP="00697082">
      <w:pPr>
        <w:pStyle w:val="43"/>
        <w:tabs>
          <w:tab w:val="left" w:pos="8560"/>
        </w:tabs>
        <w:rPr>
          <w:rFonts w:ascii="Times New Roman" w:hAnsi="Times New Roman"/>
          <w:sz w:val="24"/>
          <w:lang w:val="en-US"/>
        </w:rPr>
      </w:pPr>
      <w:r w:rsidRPr="008678BD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051E3C" w:rsidRPr="00051E3C">
        <w:rPr>
          <w:rFonts w:ascii="Times New Roman" w:hAnsi="Times New Roman"/>
          <w:b/>
          <w:sz w:val="28"/>
          <w:szCs w:val="28"/>
          <w:lang w:val="en-US"/>
        </w:rPr>
        <w:t>(2.3)</w:t>
      </w:r>
      <w:r w:rsidRPr="00051E3C"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051E3C"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051E3C">
        <w:rPr>
          <w:b/>
          <w:sz w:val="28"/>
          <w:lang w:val="en-US"/>
        </w:rPr>
        <w:t xml:space="preserve">∑ </w:t>
      </w:r>
      <w:r w:rsidRPr="00FA1012">
        <w:rPr>
          <w:b/>
          <w:sz w:val="28"/>
          <w:lang w:val="en-US"/>
        </w:rPr>
        <w:t>R</w:t>
      </w:r>
      <w:r w:rsidRPr="00FA1012">
        <w:rPr>
          <w:b/>
          <w:sz w:val="28"/>
          <w:vertAlign w:val="subscript"/>
          <w:lang w:val="en-US"/>
        </w:rPr>
        <w:t>i</w:t>
      </w:r>
      <w:r w:rsidRPr="00FA1012">
        <w:rPr>
          <w:b/>
          <w:sz w:val="28"/>
          <w:lang w:val="en-US"/>
        </w:rPr>
        <w:t>b</w:t>
      </w:r>
      <w:r w:rsidRPr="00FA1012">
        <w:rPr>
          <w:b/>
          <w:sz w:val="28"/>
          <w:vertAlign w:val="subscript"/>
          <w:lang w:val="en-US"/>
        </w:rPr>
        <w:t>i</w:t>
      </w:r>
      <w:r w:rsidRPr="00051E3C">
        <w:rPr>
          <w:b/>
          <w:sz w:val="28"/>
          <w:vertAlign w:val="subscript"/>
          <w:lang w:val="en-US"/>
        </w:rPr>
        <w:t xml:space="preserve"> </w:t>
      </w:r>
      <w:r w:rsidRPr="00051E3C">
        <w:rPr>
          <w:b/>
          <w:sz w:val="28"/>
          <w:lang w:val="en-US"/>
        </w:rPr>
        <w:t>;</w:t>
      </w:r>
      <w:r w:rsidRPr="00051E3C">
        <w:rPr>
          <w:b/>
          <w:sz w:val="28"/>
          <w:vertAlign w:val="subscript"/>
          <w:lang w:val="en-US"/>
        </w:rPr>
        <w:t xml:space="preserve"> </w:t>
      </w:r>
      <w:r w:rsidRPr="00FA1012">
        <w:rPr>
          <w:b/>
          <w:sz w:val="28"/>
          <w:lang w:val="en-US"/>
        </w:rPr>
        <w:t>R</w:t>
      </w:r>
      <w:r w:rsidRPr="00FA1012">
        <w:rPr>
          <w:b/>
          <w:sz w:val="28"/>
          <w:vertAlign w:val="subscript"/>
          <w:lang w:val="en-US"/>
        </w:rPr>
        <w:t>i</w:t>
      </w:r>
      <w:r w:rsidRPr="00051E3C">
        <w:rPr>
          <w:b/>
          <w:sz w:val="28"/>
          <w:vertAlign w:val="subscript"/>
          <w:lang w:val="en-US"/>
        </w:rPr>
        <w:t>+1</w:t>
      </w:r>
      <w:r w:rsidR="008678BD" w:rsidRPr="00051E3C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R</w:t>
      </w:r>
      <w:r w:rsidRPr="00FA1012">
        <w:rPr>
          <w:b/>
          <w:sz w:val="28"/>
          <w:vertAlign w:val="subscript"/>
          <w:lang w:val="en-US"/>
        </w:rPr>
        <w:t>i</w:t>
      </w:r>
      <w:r w:rsidRPr="00051E3C">
        <w:rPr>
          <w:b/>
          <w:sz w:val="28"/>
          <w:lang w:val="en-US"/>
        </w:rPr>
        <w:t>*2</w:t>
      </w:r>
      <w:r w:rsidR="008678BD" w:rsidRPr="00051E3C">
        <w:rPr>
          <w:b/>
          <w:sz w:val="28"/>
          <w:lang w:val="en-US"/>
        </w:rPr>
        <w:t xml:space="preserve">, </w:t>
      </w:r>
      <w:r w:rsidRPr="005A64FA">
        <w:rPr>
          <w:b/>
          <w:sz w:val="28"/>
          <w:szCs w:val="28"/>
          <w:lang w:val="en-US"/>
        </w:rPr>
        <w:t>i</w:t>
      </w:r>
      <w:r w:rsidRPr="00051E3C">
        <w:rPr>
          <w:b/>
          <w:sz w:val="28"/>
          <w:szCs w:val="28"/>
          <w:lang w:val="en-US"/>
        </w:rPr>
        <w:t xml:space="preserve">=1,2,..8; </w:t>
      </w:r>
      <w:r w:rsidRPr="005A64FA">
        <w:rPr>
          <w:b/>
          <w:sz w:val="28"/>
          <w:szCs w:val="28"/>
          <w:lang w:val="en-US"/>
        </w:rPr>
        <w:t>R</w:t>
      </w:r>
      <w:r w:rsidRPr="00051E3C">
        <w:rPr>
          <w:b/>
          <w:sz w:val="28"/>
          <w:szCs w:val="28"/>
          <w:vertAlign w:val="subscript"/>
          <w:lang w:val="en-US"/>
        </w:rPr>
        <w:t>1</w:t>
      </w:r>
      <w:r w:rsidRPr="00051E3C">
        <w:rPr>
          <w:b/>
          <w:sz w:val="28"/>
          <w:szCs w:val="28"/>
          <w:lang w:val="en-US"/>
        </w:rPr>
        <w:t>=</w:t>
      </w:r>
      <w:r w:rsidRPr="005A64FA">
        <w:rPr>
          <w:b/>
          <w:sz w:val="28"/>
          <w:szCs w:val="28"/>
          <w:lang w:val="en-US"/>
        </w:rPr>
        <w:t>A</w:t>
      </w:r>
      <w:r w:rsidR="008678BD">
        <w:rPr>
          <w:b/>
          <w:sz w:val="28"/>
          <w:szCs w:val="28"/>
          <w:lang w:val="en-US"/>
        </w:rPr>
        <w:t>b</w:t>
      </w:r>
      <w:r w:rsidR="008678BD" w:rsidRPr="00051E3C">
        <w:rPr>
          <w:b/>
          <w:sz w:val="28"/>
          <w:szCs w:val="28"/>
          <w:vertAlign w:val="subscript"/>
          <w:lang w:val="en-US"/>
        </w:rPr>
        <w:t>0</w:t>
      </w:r>
    </w:p>
    <w:p w:rsidR="00697082" w:rsidRDefault="008678BD" w:rsidP="00697082">
      <w:pPr>
        <w:pStyle w:val="43"/>
        <w:rPr>
          <w:b/>
          <w:sz w:val="28"/>
          <w:szCs w:val="28"/>
        </w:rPr>
      </w:pPr>
      <w:r>
        <w:rPr>
          <w:b/>
          <w:sz w:val="28"/>
          <w:szCs w:val="28"/>
        </w:rPr>
        <w:t>Схема вычисления в С51</w:t>
      </w:r>
    </w:p>
    <w:p w:rsidR="008678BD" w:rsidRDefault="008678BD" w:rsidP="008678BD">
      <w:pPr>
        <w:pStyle w:val="4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line id="_x0000_s4642" style="position:absolute;flip:x;z-index:251943424" from="200.1pt,7.75pt" to="200.7pt,27.55pt">
            <v:stroke endarrow="block"/>
          </v:lin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line id="_x0000_s4637" style="position:absolute;z-index:251942400" from="52.5pt,7.75pt" to="200.7pt,7.75p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line id="_x0000_s4636" style="position:absolute;flip:y;z-index:251941376" from="54.3pt,9.55pt" to="54.9pt,62.95pt"/>
        </w:pict>
      </w:r>
    </w:p>
    <w:p w:rsidR="008678BD" w:rsidRPr="00051E3C" w:rsidRDefault="008678BD" w:rsidP="008678BD">
      <w:pPr>
        <w:pStyle w:val="43"/>
        <w:rPr>
          <w:rFonts w:ascii="Times New Roman" w:hAnsi="Times New Roman"/>
          <w:sz w:val="28"/>
        </w:rPr>
      </w:pPr>
      <w:r w:rsidRPr="00F7743E">
        <w:rPr>
          <w:rFonts w:ascii="Times New Roman" w:hAnsi="Times New Roman"/>
          <w:noProof/>
          <w:sz w:val="28"/>
          <w:lang w:eastAsia="ru-RU"/>
        </w:rPr>
        <w:pict>
          <v:rect id="_x0000_s4616" style="position:absolute;margin-left:124.35pt;margin-top:9.95pt;width:183.75pt;height:24pt;z-index:-251395584"/>
        </w:pict>
      </w:r>
      <w:r w:rsidRPr="00051E3C">
        <w:rPr>
          <w:rFonts w:ascii="Times New Roman" w:hAnsi="Times New Roman"/>
          <w:sz w:val="28"/>
        </w:rPr>
        <w:t xml:space="preserve">                                    1                                               16         </w:t>
      </w:r>
    </w:p>
    <w:p w:rsidR="008678BD" w:rsidRPr="00F02DFD" w:rsidRDefault="008678BD" w:rsidP="008678BD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33" type="#_x0000_t32" style="position:absolute;margin-left:308.1pt;margin-top:4pt;width:19pt;height:.75pt;flip:x;z-index:251938304" o:connectortype="straight">
            <v:stroke endarrow="block"/>
          </v:shape>
        </w:pict>
      </w:r>
      <w:r w:rsidRPr="00051E3C">
        <w:rPr>
          <w:rFonts w:ascii="Times New Roman" w:hAnsi="Times New Roman"/>
          <w:b/>
          <w:sz w:val="28"/>
        </w:rPr>
        <w:t xml:space="preserve">                         </w:t>
      </w:r>
      <w:r>
        <w:rPr>
          <w:rFonts w:ascii="Times New Roman" w:hAnsi="Times New Roman"/>
          <w:b/>
          <w:sz w:val="28"/>
        </w:rPr>
        <w:t xml:space="preserve">          </w:t>
      </w:r>
      <w:r w:rsidRPr="00051E3C">
        <w:rPr>
          <w:rFonts w:ascii="Times New Roman" w:hAnsi="Times New Roman"/>
          <w:b/>
          <w:sz w:val="28"/>
        </w:rPr>
        <w:t xml:space="preserve">                      </w:t>
      </w:r>
      <w:r>
        <w:rPr>
          <w:rFonts w:ascii="Times New Roman" w:hAnsi="Times New Roman"/>
          <w:b/>
          <w:sz w:val="28"/>
          <w:lang w:val="en-US"/>
        </w:rPr>
        <w:t xml:space="preserve">S                                </w:t>
      </w:r>
      <w:r w:rsidRPr="0064663A">
        <w:rPr>
          <w:rFonts w:ascii="Times New Roman" w:hAnsi="Times New Roman"/>
          <w:sz w:val="28"/>
          <w:lang w:val="en-US"/>
        </w:rPr>
        <w:t>wrs</w:t>
      </w:r>
      <w:r>
        <w:rPr>
          <w:rFonts w:ascii="Times New Roman" w:hAnsi="Times New Roman"/>
          <w:b/>
          <w:sz w:val="28"/>
          <w:lang w:val="en-US"/>
        </w:rPr>
        <w:t xml:space="preserve">  </w:t>
      </w:r>
    </w:p>
    <w:p w:rsidR="008678BD" w:rsidRPr="00F02DFD" w:rsidRDefault="008678BD" w:rsidP="008678BD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23" type="#_x0000_t32" style="position:absolute;margin-left:108.3pt;margin-top:1.75pt;width:24.75pt;height:13.9pt;flip:x;z-index:251928064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oval id="_x0000_s4621" style="position:absolute;margin-left:73.05pt;margin-top:5.9pt;width:35.25pt;height:29.25pt;z-index:-251390464"/>
        </w:pict>
      </w:r>
    </w:p>
    <w:p w:rsidR="008678BD" w:rsidRPr="00CF0181" w:rsidRDefault="008678BD" w:rsidP="008678BD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624" type="#_x0000_t32" style="position:absolute;margin-left:52.8pt;margin-top:-.45pt;width:20.25pt;height:0;flip:x;z-index:251929088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22" type="#_x0000_t32" style="position:absolute;margin-left:108.3pt;margin-top:11.15pt;width:21pt;height:7.9pt;flip:x y;z-index:25192704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20" type="#_x0000_t32" style="position:absolute;margin-left:122.5pt;margin-top:11.15pt;width:10.55pt;height:26.25pt;flip:x;z-index:251924992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19" type="#_x0000_t32" style="position:absolute;margin-left:308.1pt;margin-top:11.15pt;width:10.95pt;height:26.25pt;flip:x;z-index:251923968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17" type="#_x0000_t32" style="position:absolute;margin-left:133.8pt;margin-top:11.15pt;width:181.5pt;height:0;z-index:251921920" o:connectortype="straight"/>
        </w:pict>
      </w:r>
      <w:r w:rsidRPr="008678BD">
        <w:rPr>
          <w:rFonts w:ascii="Times New Roman" w:hAnsi="Times New Roman"/>
          <w:b/>
          <w:sz w:val="28"/>
          <w:lang w:val="en-US"/>
        </w:rPr>
        <w:t xml:space="preserve">                          +         1                                                16    </w:t>
      </w:r>
      <w:r w:rsidRPr="0064663A">
        <w:rPr>
          <w:rFonts w:ascii="Times New Roman" w:hAnsi="Times New Roman"/>
          <w:sz w:val="28"/>
          <w:lang w:val="en-US"/>
        </w:rPr>
        <w:t>wra</w:t>
      </w:r>
      <w:r w:rsidRPr="008678BD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  <w:lang w:val="en-US"/>
        </w:rPr>
        <w:t>shla</w:t>
      </w:r>
    </w:p>
    <w:p w:rsidR="008678BD" w:rsidRPr="008678BD" w:rsidRDefault="008678BD" w:rsidP="008678BD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26" type="#_x0000_t32" style="position:absolute;margin-left:315.3pt;margin-top:2.95pt;width:21.15pt;height:0;flip:x;z-index:251931136" o:connectortype="straight">
            <v:stroke endarrow="block"/>
          </v:shape>
        </w:pict>
      </w:r>
      <w:r w:rsidRPr="008678BD">
        <w:rPr>
          <w:rFonts w:ascii="Times New Roman" w:hAnsi="Times New Roman"/>
          <w:b/>
          <w:sz w:val="28"/>
          <w:lang w:val="en-US"/>
        </w:rPr>
        <w:t xml:space="preserve">                                                 </w:t>
      </w:r>
      <w:r>
        <w:rPr>
          <w:rFonts w:ascii="Times New Roman" w:hAnsi="Times New Roman"/>
          <w:b/>
          <w:sz w:val="28"/>
          <w:lang w:val="en-US"/>
        </w:rPr>
        <w:t>A</w:t>
      </w:r>
      <w:r w:rsidRPr="008678BD">
        <w:rPr>
          <w:rFonts w:ascii="Times New Roman" w:hAnsi="Times New Roman"/>
          <w:b/>
          <w:sz w:val="28"/>
          <w:lang w:val="en-US"/>
        </w:rPr>
        <w:t xml:space="preserve">                      </w:t>
      </w:r>
    </w:p>
    <w:p w:rsidR="008678BD" w:rsidRPr="006934AF" w:rsidRDefault="008678BD" w:rsidP="008678BD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28" type="#_x0000_t32" style="position:absolute;margin-left:228.7pt;margin-top:11.15pt;width:0;height:32.25pt;flip:y;z-index:251933184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27" type="#_x0000_t32" style="position:absolute;margin-left:204.75pt;margin-top:11.15pt;width:102pt;height:0;z-index:251932160" o:connectortype="straight" strokeweight="2.25p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18" type="#_x0000_t32" style="position:absolute;margin-left:126.6pt;margin-top:5.25pt;width:181.5pt;height:0;z-index:251922944" o:connectortype="straight"/>
        </w:pict>
      </w:r>
      <w:r w:rsidRPr="006934AF">
        <w:rPr>
          <w:rFonts w:ascii="Times New Roman" w:hAnsi="Times New Roman"/>
          <w:b/>
          <w:sz w:val="28"/>
          <w:lang w:val="en-US"/>
        </w:rPr>
        <w:t xml:space="preserve">  </w:t>
      </w:r>
      <w:r>
        <w:rPr>
          <w:rFonts w:ascii="Times New Roman" w:hAnsi="Times New Roman"/>
          <w:b/>
          <w:sz w:val="28"/>
          <w:lang w:val="en-US"/>
        </w:rPr>
        <w:t xml:space="preserve">                            </w:t>
      </w:r>
      <w:r w:rsidRPr="006934AF">
        <w:rPr>
          <w:rFonts w:ascii="Times New Roman" w:hAnsi="Times New Roman"/>
          <w:b/>
          <w:sz w:val="28"/>
          <w:lang w:val="en-US"/>
        </w:rPr>
        <w:t xml:space="preserve">                                                    </w:t>
      </w:r>
      <w:r>
        <w:rPr>
          <w:rFonts w:ascii="Times New Roman" w:hAnsi="Times New Roman"/>
          <w:b/>
          <w:sz w:val="28"/>
          <w:lang w:val="en-US"/>
        </w:rPr>
        <w:t xml:space="preserve">        (,)</w:t>
      </w:r>
    </w:p>
    <w:p w:rsidR="008678BD" w:rsidRPr="006934AF" w:rsidRDefault="008678BD" w:rsidP="008678BD">
      <w:pPr>
        <w:pStyle w:val="43"/>
        <w:rPr>
          <w:rFonts w:ascii="Times New Roman" w:hAnsi="Times New Roman"/>
          <w:b/>
          <w:szCs w:val="20"/>
          <w:lang w:val="en-US"/>
        </w:rPr>
      </w:pPr>
      <w:r w:rsidRPr="00F02DFD">
        <w:rPr>
          <w:rFonts w:ascii="Times New Roman" w:hAnsi="Times New Roman"/>
          <w:b/>
          <w:noProof/>
          <w:szCs w:val="20"/>
          <w:lang w:eastAsia="ru-RU"/>
        </w:rPr>
        <w:pict>
          <v:rect id="_x0000_s4625" style="position:absolute;margin-left:377.55pt;margin-top:6.75pt;width:55.15pt;height:21.75pt;z-index:-251386368"/>
        </w:pict>
      </w:r>
      <w:r w:rsidRPr="006934AF">
        <w:rPr>
          <w:rFonts w:ascii="Times New Roman" w:hAnsi="Times New Roman"/>
          <w:b/>
          <w:szCs w:val="20"/>
          <w:lang w:val="en-US"/>
        </w:rPr>
        <w:t xml:space="preserve">                                                </w:t>
      </w:r>
      <w:r>
        <w:rPr>
          <w:rFonts w:ascii="Times New Roman" w:hAnsi="Times New Roman"/>
          <w:b/>
          <w:szCs w:val="20"/>
          <w:lang w:val="en-US"/>
        </w:rPr>
        <w:t xml:space="preserve">  </w:t>
      </w:r>
      <w:r w:rsidRPr="006934AF">
        <w:rPr>
          <w:rFonts w:ascii="Times New Roman" w:hAnsi="Times New Roman"/>
          <w:b/>
          <w:szCs w:val="20"/>
          <w:lang w:val="en-US"/>
        </w:rPr>
        <w:t xml:space="preserve"> </w:t>
      </w:r>
      <w:r>
        <w:rPr>
          <w:rFonts w:ascii="Times New Roman" w:hAnsi="Times New Roman"/>
          <w:b/>
          <w:szCs w:val="20"/>
          <w:lang w:val="en-US"/>
        </w:rPr>
        <w:t xml:space="preserve">                              </w:t>
      </w:r>
      <w:r w:rsidRPr="006934AF">
        <w:rPr>
          <w:rFonts w:ascii="Times New Roman" w:hAnsi="Times New Roman"/>
          <w:b/>
          <w:szCs w:val="20"/>
          <w:lang w:val="en-US"/>
        </w:rPr>
        <w:t xml:space="preserve">1                                     8    </w:t>
      </w:r>
      <w:r>
        <w:rPr>
          <w:rFonts w:ascii="Times New Roman" w:hAnsi="Times New Roman"/>
          <w:b/>
          <w:szCs w:val="20"/>
          <w:lang w:val="en-US"/>
        </w:rPr>
        <w:t xml:space="preserve">   </w:t>
      </w:r>
      <w:r w:rsidRPr="006934AF">
        <w:rPr>
          <w:rFonts w:ascii="Times New Roman" w:hAnsi="Times New Roman"/>
          <w:b/>
          <w:szCs w:val="20"/>
          <w:lang w:val="en-US"/>
        </w:rPr>
        <w:t xml:space="preserve">                           3                 0</w:t>
      </w:r>
    </w:p>
    <w:p w:rsidR="008678BD" w:rsidRPr="006934AF" w:rsidRDefault="008678BD" w:rsidP="008678BD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line id="_x0000_s4635" style="position:absolute;flip:y;z-index:251940352" from="308.1pt,15.75pt" to="308.1pt,28.95pt">
            <v:stroke endarrow="block"/>
          </v:lin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31" type="#_x0000_t32" style="position:absolute;margin-left:432.7pt;margin-top:3.5pt;width:18.7pt;height:1.5pt;flip:x;z-index:251936256" o:connectortype="straight">
            <v:stroke endarrow="block"/>
          </v:shape>
        </w:pict>
      </w:r>
      <w:r w:rsidRPr="006934AF">
        <w:rPr>
          <w:rFonts w:ascii="Times New Roman" w:hAnsi="Times New Roman"/>
          <w:b/>
          <w:sz w:val="28"/>
          <w:lang w:val="en-US"/>
        </w:rPr>
        <w:t xml:space="preserve">                                                   </w:t>
      </w:r>
      <w:r>
        <w:rPr>
          <w:rFonts w:ascii="Times New Roman" w:hAnsi="Times New Roman"/>
          <w:b/>
          <w:sz w:val="28"/>
          <w:lang w:val="en-US"/>
        </w:rPr>
        <w:t xml:space="preserve">                </w:t>
      </w:r>
      <w:r w:rsidRPr="00F02DFD">
        <w:rPr>
          <w:rFonts w:ascii="Times New Roman" w:hAnsi="Times New Roman"/>
          <w:sz w:val="28"/>
          <w:lang w:val="en-US"/>
        </w:rPr>
        <w:t>P</w:t>
      </w:r>
      <w:r w:rsidRPr="006934AF">
        <w:rPr>
          <w:rFonts w:ascii="Times New Roman" w:hAnsi="Times New Roman"/>
          <w:sz w:val="28"/>
          <w:lang w:val="en-US"/>
        </w:rPr>
        <w:t>0</w:t>
      </w:r>
      <w:r w:rsidRPr="006934AF">
        <w:rPr>
          <w:rFonts w:ascii="Times New Roman" w:hAnsi="Times New Roman"/>
          <w:b/>
          <w:sz w:val="28"/>
          <w:lang w:val="en-US"/>
        </w:rPr>
        <w:t xml:space="preserve">      </w:t>
      </w:r>
      <w:r>
        <w:rPr>
          <w:rFonts w:ascii="Times New Roman" w:hAnsi="Times New Roman"/>
          <w:b/>
          <w:sz w:val="28"/>
          <w:lang w:val="en-US"/>
        </w:rPr>
        <w:t xml:space="preserve">         </w:t>
      </w:r>
      <w:r w:rsidRPr="006934AF">
        <w:rPr>
          <w:rFonts w:ascii="Times New Roman" w:hAnsi="Times New Roman"/>
          <w:sz w:val="28"/>
          <w:lang w:val="en-US"/>
        </w:rPr>
        <w:t xml:space="preserve">   </w:t>
      </w:r>
      <w:r>
        <w:rPr>
          <w:rFonts w:ascii="Times New Roman" w:hAnsi="Times New Roman"/>
          <w:sz w:val="28"/>
          <w:lang w:val="en-US"/>
        </w:rPr>
        <w:t>bi</w:t>
      </w:r>
      <w:r w:rsidRPr="006934AF">
        <w:rPr>
          <w:rFonts w:ascii="Times New Roman" w:hAnsi="Times New Roman"/>
          <w:sz w:val="28"/>
          <w:lang w:val="en-US"/>
        </w:rPr>
        <w:t xml:space="preserve">      </w:t>
      </w:r>
      <w:r w:rsidRPr="006934AF">
        <w:rPr>
          <w:rFonts w:ascii="Times New Roman" w:hAnsi="Times New Roman"/>
          <w:b/>
          <w:sz w:val="28"/>
          <w:lang w:val="en-US"/>
        </w:rPr>
        <w:t xml:space="preserve">   </w:t>
      </w:r>
      <w:r>
        <w:rPr>
          <w:rFonts w:ascii="Times New Roman" w:hAnsi="Times New Roman"/>
          <w:b/>
          <w:sz w:val="28"/>
          <w:lang w:val="en-US"/>
        </w:rPr>
        <w:t xml:space="preserve">    </w:t>
      </w:r>
      <w:r w:rsidRPr="006934AF">
        <w:rPr>
          <w:rFonts w:ascii="Times New Roman" w:hAnsi="Times New Roman"/>
          <w:b/>
          <w:sz w:val="28"/>
          <w:lang w:val="en-US"/>
        </w:rPr>
        <w:t xml:space="preserve">           </w:t>
      </w:r>
      <w:r>
        <w:rPr>
          <w:rFonts w:ascii="Times New Roman" w:hAnsi="Times New Roman"/>
          <w:b/>
          <w:sz w:val="28"/>
          <w:lang w:val="en-US"/>
        </w:rPr>
        <w:t>i</w:t>
      </w:r>
      <w:r w:rsidRPr="006934AF">
        <w:rPr>
          <w:rFonts w:ascii="Times New Roman" w:hAnsi="Times New Roman"/>
          <w:b/>
          <w:sz w:val="28"/>
          <w:lang w:val="en-US"/>
        </w:rPr>
        <w:t xml:space="preserve">         </w:t>
      </w:r>
      <w:r w:rsidRPr="00F02DFD">
        <w:rPr>
          <w:rFonts w:ascii="Times New Roman" w:hAnsi="Times New Roman"/>
          <w:sz w:val="28"/>
          <w:lang w:val="en-US"/>
        </w:rPr>
        <w:t>wri</w:t>
      </w:r>
      <w:r w:rsidRPr="006934AF">
        <w:rPr>
          <w:rFonts w:ascii="Times New Roman" w:hAnsi="Times New Roman"/>
          <w:sz w:val="28"/>
          <w:lang w:val="en-US"/>
        </w:rPr>
        <w:t>,</w:t>
      </w:r>
      <w:r w:rsidRPr="00F02DFD">
        <w:rPr>
          <w:rFonts w:ascii="Times New Roman" w:hAnsi="Times New Roman"/>
          <w:sz w:val="28"/>
          <w:lang w:val="en-US"/>
        </w:rPr>
        <w:t>inc</w:t>
      </w:r>
    </w:p>
    <w:p w:rsidR="008678BD" w:rsidRPr="006934AF" w:rsidRDefault="008678BD" w:rsidP="008678BD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34" type="#_x0000_t7" style="position:absolute;margin-left:236.7pt;margin-top:15.25pt;width:77.4pt;height:22.2pt;z-index:-251377152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30" type="#_x0000_t32" style="position:absolute;margin-left:406.05pt;margin-top:.9pt;width:0;height:13.5pt;flip:y;z-index:251935232" o:connectortype="straight">
            <v:stroke endarrow="block"/>
          </v:shape>
        </w:pict>
      </w:r>
      <w:r w:rsidRPr="006934AF">
        <w:rPr>
          <w:rFonts w:ascii="Times New Roman" w:hAnsi="Times New Roman"/>
          <w:b/>
          <w:sz w:val="28"/>
          <w:lang w:val="en-US"/>
        </w:rPr>
        <w:t xml:space="preserve">                                          </w:t>
      </w:r>
      <w:r>
        <w:rPr>
          <w:rFonts w:ascii="Times New Roman" w:hAnsi="Times New Roman"/>
          <w:b/>
          <w:sz w:val="28"/>
          <w:lang w:val="en-US"/>
        </w:rPr>
        <w:t xml:space="preserve">                              </w:t>
      </w:r>
      <w:r w:rsidRPr="006934AF">
        <w:rPr>
          <w:rFonts w:ascii="Times New Roman" w:hAnsi="Times New Roman"/>
          <w:b/>
          <w:szCs w:val="20"/>
          <w:lang w:val="en-US"/>
        </w:rPr>
        <w:t>1</w:t>
      </w:r>
      <w:r>
        <w:rPr>
          <w:rFonts w:ascii="Times New Roman" w:hAnsi="Times New Roman"/>
          <w:b/>
          <w:szCs w:val="20"/>
          <w:lang w:val="en-US"/>
        </w:rPr>
        <w:t xml:space="preserve">   bi</w:t>
      </w:r>
      <w:r w:rsidRPr="006934AF">
        <w:rPr>
          <w:rFonts w:ascii="Times New Roman" w:hAnsi="Times New Roman"/>
          <w:b/>
          <w:szCs w:val="20"/>
          <w:lang w:val="en-US"/>
        </w:rPr>
        <w:t xml:space="preserve">           </w:t>
      </w:r>
      <w:r>
        <w:rPr>
          <w:rFonts w:ascii="Times New Roman" w:hAnsi="Times New Roman"/>
          <w:b/>
          <w:szCs w:val="20"/>
          <w:lang w:val="en-US"/>
        </w:rPr>
        <w:t xml:space="preserve">   </w:t>
      </w:r>
      <w:r w:rsidRPr="006934AF">
        <w:rPr>
          <w:rFonts w:ascii="Times New Roman" w:hAnsi="Times New Roman"/>
          <w:b/>
          <w:szCs w:val="20"/>
          <w:lang w:val="en-US"/>
        </w:rPr>
        <w:t xml:space="preserve"> 8</w:t>
      </w:r>
      <w:r w:rsidRPr="006934AF">
        <w:rPr>
          <w:rFonts w:ascii="Times New Roman" w:hAnsi="Times New Roman"/>
          <w:b/>
          <w:sz w:val="28"/>
          <w:lang w:val="en-US"/>
        </w:rPr>
        <w:t xml:space="preserve">                           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 w:rsidRPr="006934AF">
        <w:rPr>
          <w:rFonts w:ascii="Times New Roman" w:hAnsi="Times New Roman"/>
          <w:b/>
          <w:sz w:val="28"/>
          <w:lang w:val="en-US"/>
        </w:rPr>
        <w:t>#8</w:t>
      </w:r>
    </w:p>
    <w:p w:rsidR="008678BD" w:rsidRPr="008678BD" w:rsidRDefault="008678BD" w:rsidP="008678BD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32" type="#_x0000_t32" style="position:absolute;margin-left:305.8pt;margin-top:10.6pt;width:16.5pt;height:0;flip:x;z-index:251937280" o:connectortype="straight">
            <v:stroke endarrow="block"/>
          </v:shape>
        </w:pict>
      </w:r>
      <w:r w:rsidRPr="006934AF"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                </w:t>
      </w:r>
      <w:r>
        <w:rPr>
          <w:rFonts w:ascii="Times New Roman" w:hAnsi="Times New Roman"/>
          <w:b/>
          <w:sz w:val="28"/>
          <w:lang w:val="en-US"/>
        </w:rPr>
        <w:t>B</w:t>
      </w:r>
      <w:r w:rsidRPr="008678BD">
        <w:rPr>
          <w:rFonts w:ascii="Times New Roman" w:hAnsi="Times New Roman"/>
          <w:b/>
          <w:sz w:val="28"/>
          <w:lang w:val="en-US"/>
        </w:rPr>
        <w:t xml:space="preserve">               </w:t>
      </w:r>
      <w:r>
        <w:rPr>
          <w:rFonts w:ascii="Times New Roman" w:hAnsi="Times New Roman"/>
          <w:b/>
          <w:sz w:val="28"/>
          <w:lang w:val="en-US"/>
        </w:rPr>
        <w:t>shrb</w:t>
      </w:r>
    </w:p>
    <w:p w:rsidR="008678BD" w:rsidRPr="006934AF" w:rsidRDefault="008678BD" w:rsidP="008678BD">
      <w:pPr>
        <w:pStyle w:val="43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629" type="#_x0000_t32" style="position:absolute;margin-left:269.25pt;margin-top:6.1pt;width:.75pt;height:20.25pt;flip:y;z-index:251934208" o:connectortype="straight">
            <v:stroke endarrow="block"/>
          </v:shape>
        </w:pict>
      </w:r>
      <w:r w:rsidRPr="008678BD"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                                  </w:t>
      </w:r>
      <w:r w:rsidRPr="006934AF">
        <w:rPr>
          <w:rFonts w:ascii="Times New Roman" w:hAnsi="Times New Roman"/>
          <w:b/>
          <w:sz w:val="24"/>
          <w:lang w:val="en-US"/>
        </w:rPr>
        <w:t>wrb</w:t>
      </w:r>
    </w:p>
    <w:p w:rsidR="008678BD" w:rsidRPr="008678BD" w:rsidRDefault="008678BD" w:rsidP="008678BD">
      <w:pPr>
        <w:pStyle w:val="43"/>
        <w:tabs>
          <w:tab w:val="left" w:pos="8560"/>
        </w:tabs>
        <w:rPr>
          <w:rFonts w:ascii="Times New Roman" w:hAnsi="Times New Roman"/>
          <w:sz w:val="28"/>
          <w:szCs w:val="28"/>
          <w:lang w:val="en-US"/>
        </w:rPr>
      </w:pP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                                                </w:t>
      </w:r>
      <w:r w:rsidRPr="006934AF">
        <w:rPr>
          <w:rFonts w:ascii="Times New Roman" w:hAnsi="Times New Roman"/>
          <w:sz w:val="28"/>
          <w:szCs w:val="28"/>
          <w:lang w:val="en-US"/>
        </w:rPr>
        <w:t>P</w:t>
      </w:r>
      <w:r w:rsidRPr="008678BD">
        <w:rPr>
          <w:rFonts w:ascii="Times New Roman" w:hAnsi="Times New Roman"/>
          <w:sz w:val="28"/>
          <w:szCs w:val="28"/>
          <w:lang w:val="en-US"/>
        </w:rPr>
        <w:t>1</w:t>
      </w:r>
    </w:p>
    <w:p w:rsidR="008678BD" w:rsidRPr="008678BD" w:rsidRDefault="008678BD" w:rsidP="008678BD">
      <w:pPr>
        <w:pStyle w:val="43"/>
        <w:tabs>
          <w:tab w:val="left" w:pos="8560"/>
        </w:tabs>
        <w:rPr>
          <w:rFonts w:ascii="Times New Roman" w:hAnsi="Times New Roman"/>
          <w:b/>
          <w:sz w:val="28"/>
          <w:szCs w:val="28"/>
          <w:lang w:val="en-US"/>
        </w:rPr>
      </w:pPr>
    </w:p>
    <w:p w:rsidR="008678BD" w:rsidRPr="008678BD" w:rsidRDefault="008678BD" w:rsidP="00697082">
      <w:pPr>
        <w:pStyle w:val="43"/>
        <w:rPr>
          <w:b/>
          <w:sz w:val="28"/>
          <w:szCs w:val="28"/>
          <w:lang w:val="en-US"/>
        </w:rPr>
      </w:pPr>
    </w:p>
    <w:p w:rsidR="008678BD" w:rsidRPr="008678BD" w:rsidRDefault="008678BD" w:rsidP="008678BD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  #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include</w:t>
      </w: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 &lt;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reg</w:t>
      </w:r>
      <w:r w:rsidRPr="008678BD">
        <w:rPr>
          <w:rFonts w:ascii="Times New Roman" w:hAnsi="Times New Roman"/>
          <w:b/>
          <w:sz w:val="28"/>
          <w:szCs w:val="28"/>
          <w:lang w:val="en-US"/>
        </w:rPr>
        <w:t>51.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h</w:t>
      </w: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&gt;  </w:t>
      </w:r>
    </w:p>
    <w:p w:rsidR="008678BD" w:rsidRPr="008678BD" w:rsidRDefault="008678BD" w:rsidP="008678BD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с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har</w:t>
      </w: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;                       // </w:t>
      </w:r>
      <w:r w:rsidRPr="00CB6461">
        <w:rPr>
          <w:rFonts w:ascii="Times New Roman" w:hAnsi="Times New Roman"/>
          <w:sz w:val="28"/>
          <w:szCs w:val="28"/>
        </w:rPr>
        <w:t>счетчик</w:t>
      </w:r>
      <w:r w:rsidRPr="008678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6461">
        <w:rPr>
          <w:rFonts w:ascii="Times New Roman" w:hAnsi="Times New Roman"/>
          <w:sz w:val="28"/>
          <w:szCs w:val="28"/>
        </w:rPr>
        <w:t>шагов</w:t>
      </w:r>
      <w:r w:rsidRPr="008678BD">
        <w:rPr>
          <w:rFonts w:ascii="Times New Roman" w:hAnsi="Times New Roman"/>
          <w:sz w:val="28"/>
          <w:szCs w:val="28"/>
          <w:lang w:val="en-US"/>
        </w:rPr>
        <w:t>,</w:t>
      </w:r>
    </w:p>
    <w:p w:rsidR="008678BD" w:rsidRPr="008678BD" w:rsidRDefault="008678BD" w:rsidP="008678BD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unsigned</w:t>
      </w: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  int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8678BD">
        <w:rPr>
          <w:rFonts w:ascii="Times New Roman" w:hAnsi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/>
          <w:b/>
          <w:sz w:val="28"/>
          <w:szCs w:val="28"/>
          <w:lang w:val="en-US"/>
        </w:rPr>
        <w:t>S</w:t>
      </w: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;    </w:t>
      </w:r>
    </w:p>
    <w:p w:rsidR="008678BD" w:rsidRDefault="008678BD" w:rsidP="008678BD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8678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unsigned</w:t>
      </w: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char B;</w:t>
      </w:r>
    </w:p>
    <w:p w:rsidR="00F05EAA" w:rsidRDefault="00F05EAA" w:rsidP="008678BD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F05EAA" w:rsidRDefault="00F05EAA" w:rsidP="008678BD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F05EAA" w:rsidRDefault="00F05EAA" w:rsidP="008678BD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</w:p>
    <w:p w:rsidR="00F05EAA" w:rsidRPr="006B6580" w:rsidRDefault="00F05EAA" w:rsidP="008678BD">
      <w:pPr>
        <w:pStyle w:val="43"/>
        <w:rPr>
          <w:rFonts w:ascii="Times New Roman" w:hAnsi="Times New Roman"/>
          <w:sz w:val="28"/>
          <w:szCs w:val="28"/>
          <w:lang w:val="en-US"/>
        </w:rPr>
      </w:pPr>
    </w:p>
    <w:p w:rsidR="008678BD" w:rsidRPr="00CB6461" w:rsidRDefault="008678BD" w:rsidP="008678BD">
      <w:pPr>
        <w:pStyle w:val="43"/>
        <w:rPr>
          <w:rFonts w:ascii="Times New Roman" w:hAnsi="Times New Roman"/>
          <w:b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  <w:lang w:val="en-US"/>
        </w:rPr>
        <w:t>main</w:t>
      </w:r>
      <w:r w:rsidRPr="00CB6461">
        <w:rPr>
          <w:rFonts w:ascii="Times New Roman" w:hAnsi="Times New Roman"/>
          <w:b/>
          <w:sz w:val="28"/>
          <w:szCs w:val="28"/>
        </w:rPr>
        <w:t>()</w:t>
      </w:r>
    </w:p>
    <w:p w:rsidR="008678BD" w:rsidRPr="00CB6461" w:rsidRDefault="008678BD" w:rsidP="008678BD">
      <w:pPr>
        <w:pStyle w:val="43"/>
        <w:rPr>
          <w:rFonts w:ascii="Times New Roman" w:hAnsi="Times New Roman"/>
          <w:b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</w:rPr>
        <w:t>{</w:t>
      </w:r>
    </w:p>
    <w:p w:rsidR="008678BD" w:rsidRPr="00E84E27" w:rsidRDefault="008678BD" w:rsidP="008678BD">
      <w:pPr>
        <w:pStyle w:val="43"/>
        <w:rPr>
          <w:rFonts w:ascii="Times New Roman" w:hAnsi="Times New Roman"/>
          <w:sz w:val="28"/>
          <w:szCs w:val="28"/>
        </w:rPr>
      </w:pPr>
      <w:r w:rsidRPr="00CB6461">
        <w:rPr>
          <w:rFonts w:ascii="Times New Roman" w:hAnsi="Times New Roman"/>
          <w:b/>
          <w:sz w:val="28"/>
          <w:szCs w:val="28"/>
        </w:rPr>
        <w:t xml:space="preserve">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A</w:t>
      </w:r>
      <w:r w:rsidRPr="00CB6461">
        <w:rPr>
          <w:rFonts w:ascii="Times New Roman" w:hAnsi="Times New Roman"/>
          <w:b/>
          <w:sz w:val="28"/>
          <w:szCs w:val="28"/>
        </w:rPr>
        <w:t>=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P</w:t>
      </w:r>
      <w:r w:rsidRPr="00E0049F">
        <w:rPr>
          <w:rFonts w:ascii="Times New Roman" w:hAnsi="Times New Roman"/>
          <w:b/>
          <w:sz w:val="28"/>
          <w:szCs w:val="28"/>
        </w:rPr>
        <w:t>0</w:t>
      </w:r>
      <w:r w:rsidRPr="00CB6461">
        <w:rPr>
          <w:rFonts w:ascii="Times New Roman" w:hAnsi="Times New Roman"/>
          <w:b/>
          <w:sz w:val="28"/>
          <w:szCs w:val="28"/>
        </w:rPr>
        <w:t xml:space="preserve">;      </w:t>
      </w:r>
      <w:r w:rsidRPr="009652AB">
        <w:rPr>
          <w:rFonts w:ascii="Times New Roman" w:hAnsi="Times New Roman"/>
          <w:sz w:val="28"/>
          <w:szCs w:val="28"/>
        </w:rPr>
        <w:t>//ввод и выравнивание форматов</w:t>
      </w:r>
    </w:p>
    <w:p w:rsidR="008678BD" w:rsidRPr="000531F3" w:rsidRDefault="008678BD" w:rsidP="008678BD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8678BD">
        <w:rPr>
          <w:rFonts w:ascii="Times New Roman" w:hAnsi="Times New Roman"/>
          <w:sz w:val="28"/>
          <w:szCs w:val="28"/>
        </w:rPr>
        <w:t xml:space="preserve">  </w:t>
      </w:r>
      <w:r w:rsidR="0080154E">
        <w:rPr>
          <w:rFonts w:ascii="Times New Roman" w:hAnsi="Times New Roman"/>
          <w:b/>
          <w:sz w:val="28"/>
          <w:szCs w:val="28"/>
          <w:lang w:val="en-US"/>
        </w:rPr>
        <w:t>B</w:t>
      </w:r>
      <w:r w:rsidRPr="000531F3">
        <w:rPr>
          <w:rFonts w:ascii="Times New Roman" w:hAnsi="Times New Roman"/>
          <w:b/>
          <w:sz w:val="28"/>
          <w:szCs w:val="28"/>
          <w:lang w:val="en-US"/>
        </w:rPr>
        <w:t>=P1;</w:t>
      </w:r>
    </w:p>
    <w:p w:rsidR="008678BD" w:rsidRPr="00E0049F" w:rsidRDefault="008678BD" w:rsidP="008678BD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8678BD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for(i=8; i&gt;0; i--)</w:t>
      </w:r>
    </w:p>
    <w:p w:rsidR="008678BD" w:rsidRPr="008678BD" w:rsidRDefault="008678BD" w:rsidP="008678BD">
      <w:pPr>
        <w:pStyle w:val="43"/>
        <w:rPr>
          <w:b/>
          <w:sz w:val="28"/>
          <w:vertAlign w:val="subscript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{S= (</w:t>
      </w:r>
      <w:r w:rsidR="0080154E">
        <w:rPr>
          <w:rFonts w:ascii="Times New Roman" w:hAnsi="Times New Roman"/>
          <w:b/>
          <w:sz w:val="28"/>
          <w:szCs w:val="28"/>
          <w:lang w:val="en-US"/>
        </w:rPr>
        <w:t>B&amp;1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 xml:space="preserve">)?  </w:t>
      </w:r>
      <w:r w:rsidR="0080154E">
        <w:rPr>
          <w:rFonts w:ascii="Times New Roman" w:hAnsi="Times New Roman"/>
          <w:b/>
          <w:sz w:val="28"/>
          <w:szCs w:val="28"/>
          <w:lang w:val="en-US"/>
        </w:rPr>
        <w:t>(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S</w:t>
      </w:r>
      <w:r w:rsidR="0080154E">
        <w:rPr>
          <w:rFonts w:ascii="Times New Roman" w:hAnsi="Times New Roman"/>
          <w:b/>
          <w:sz w:val="28"/>
          <w:szCs w:val="28"/>
          <w:lang w:val="en-US"/>
        </w:rPr>
        <w:t>&lt;&lt;1)+A</w:t>
      </w:r>
      <w:r w:rsidRPr="008678BD">
        <w:rPr>
          <w:rFonts w:ascii="Times New Roman" w:hAnsi="Times New Roman"/>
          <w:b/>
          <w:sz w:val="28"/>
          <w:szCs w:val="28"/>
        </w:rPr>
        <w:t xml:space="preserve"> : 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 w:rsidR="0080154E">
        <w:rPr>
          <w:rFonts w:ascii="Times New Roman" w:hAnsi="Times New Roman"/>
          <w:b/>
          <w:sz w:val="28"/>
          <w:szCs w:val="28"/>
          <w:lang w:val="en-US"/>
        </w:rPr>
        <w:t>&lt;&lt;</w:t>
      </w:r>
      <w:r w:rsidRPr="008678BD">
        <w:rPr>
          <w:rFonts w:ascii="Times New Roman" w:hAnsi="Times New Roman"/>
          <w:b/>
          <w:sz w:val="28"/>
          <w:szCs w:val="28"/>
        </w:rPr>
        <w:t xml:space="preserve">1;   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="0080154E">
        <w:rPr>
          <w:rFonts w:ascii="Times New Roman" w:hAnsi="Times New Roman"/>
          <w:b/>
          <w:sz w:val="28"/>
          <w:szCs w:val="28"/>
          <w:lang w:val="en-US"/>
        </w:rPr>
        <w:t>&gt;&gt;</w:t>
      </w:r>
      <w:r w:rsidRPr="008678BD">
        <w:rPr>
          <w:rFonts w:ascii="Times New Roman" w:hAnsi="Times New Roman"/>
          <w:b/>
          <w:sz w:val="28"/>
          <w:szCs w:val="28"/>
        </w:rPr>
        <w:t>1;</w:t>
      </w:r>
    </w:p>
    <w:p w:rsidR="008678BD" w:rsidRPr="008678BD" w:rsidRDefault="008678BD" w:rsidP="008678BD">
      <w:pPr>
        <w:pStyle w:val="43"/>
        <w:rPr>
          <w:rFonts w:ascii="Times New Roman" w:hAnsi="Times New Roman"/>
          <w:sz w:val="28"/>
          <w:szCs w:val="28"/>
        </w:rPr>
      </w:pPr>
      <w:r w:rsidRPr="008678BD">
        <w:rPr>
          <w:b/>
          <w:sz w:val="28"/>
          <w:vertAlign w:val="subscript"/>
        </w:rPr>
        <w:t xml:space="preserve">  </w:t>
      </w:r>
      <w:r w:rsidRPr="008678BD">
        <w:rPr>
          <w:b/>
          <w:sz w:val="28"/>
        </w:rPr>
        <w:t xml:space="preserve">    }</w:t>
      </w:r>
    </w:p>
    <w:p w:rsidR="008678BD" w:rsidRPr="008678BD" w:rsidRDefault="008678BD" w:rsidP="008678BD">
      <w:pPr>
        <w:pStyle w:val="43"/>
        <w:rPr>
          <w:rFonts w:ascii="Times New Roman" w:hAnsi="Times New Roman"/>
          <w:b/>
          <w:sz w:val="28"/>
          <w:szCs w:val="28"/>
        </w:rPr>
      </w:pPr>
      <w:r w:rsidRPr="008678BD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Pr="008678BD">
        <w:rPr>
          <w:rFonts w:ascii="Times New Roman" w:hAnsi="Times New Roman"/>
          <w:b/>
          <w:sz w:val="28"/>
          <w:szCs w:val="28"/>
        </w:rPr>
        <w:t>2=</w:t>
      </w:r>
      <w:r>
        <w:rPr>
          <w:rFonts w:ascii="Times New Roman" w:hAnsi="Times New Roman"/>
          <w:b/>
          <w:sz w:val="28"/>
          <w:szCs w:val="28"/>
          <w:lang w:val="en-US"/>
        </w:rPr>
        <w:t>S</w:t>
      </w:r>
      <w:r w:rsidRPr="008678BD">
        <w:rPr>
          <w:rFonts w:ascii="Times New Roman" w:hAnsi="Times New Roman"/>
          <w:b/>
          <w:sz w:val="28"/>
          <w:szCs w:val="28"/>
        </w:rPr>
        <w:t>&gt;&gt;8;</w:t>
      </w:r>
    </w:p>
    <w:p w:rsidR="008678BD" w:rsidRPr="0080154E" w:rsidRDefault="008678BD" w:rsidP="008678BD">
      <w:pPr>
        <w:pStyle w:val="43"/>
        <w:rPr>
          <w:rFonts w:ascii="Times New Roman" w:hAnsi="Times New Roman"/>
          <w:b/>
          <w:sz w:val="28"/>
          <w:szCs w:val="28"/>
        </w:rPr>
      </w:pPr>
      <w:r w:rsidRPr="008678BD">
        <w:rPr>
          <w:rFonts w:ascii="Times New Roman" w:hAnsi="Times New Roman"/>
          <w:b/>
          <w:sz w:val="28"/>
          <w:szCs w:val="28"/>
        </w:rPr>
        <w:t xml:space="preserve">   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P</w:t>
      </w:r>
      <w:r w:rsidRPr="00CB6461">
        <w:rPr>
          <w:rFonts w:ascii="Times New Roman" w:hAnsi="Times New Roman"/>
          <w:b/>
          <w:sz w:val="28"/>
          <w:szCs w:val="28"/>
        </w:rPr>
        <w:t>3=</w:t>
      </w:r>
      <w:r w:rsidRPr="00CB6461">
        <w:rPr>
          <w:rFonts w:ascii="Times New Roman" w:hAnsi="Times New Roman"/>
          <w:b/>
          <w:sz w:val="28"/>
          <w:szCs w:val="28"/>
          <w:lang w:val="en-US"/>
        </w:rPr>
        <w:t>S</w:t>
      </w:r>
      <w:r w:rsidRPr="00CB6461">
        <w:rPr>
          <w:rFonts w:ascii="Times New Roman" w:hAnsi="Times New Roman"/>
          <w:b/>
          <w:sz w:val="28"/>
          <w:szCs w:val="28"/>
        </w:rPr>
        <w:t>;           //</w:t>
      </w:r>
      <w:r w:rsidRPr="009652AB">
        <w:rPr>
          <w:rFonts w:ascii="Times New Roman" w:hAnsi="Times New Roman"/>
          <w:sz w:val="28"/>
          <w:szCs w:val="28"/>
        </w:rPr>
        <w:t>вывод младшего байта произведения</w:t>
      </w:r>
    </w:p>
    <w:p w:rsidR="008678BD" w:rsidRDefault="008678BD" w:rsidP="008678BD">
      <w:pPr>
        <w:pStyle w:val="43"/>
        <w:rPr>
          <w:rFonts w:ascii="Times New Roman" w:hAnsi="Times New Roman"/>
          <w:sz w:val="28"/>
          <w:szCs w:val="28"/>
        </w:rPr>
      </w:pPr>
      <w:r w:rsidRPr="00166619">
        <w:rPr>
          <w:rFonts w:ascii="Times New Roman" w:hAnsi="Times New Roman"/>
          <w:sz w:val="28"/>
          <w:szCs w:val="28"/>
        </w:rPr>
        <w:t>}</w:t>
      </w:r>
    </w:p>
    <w:p w:rsidR="008678BD" w:rsidRPr="008678BD" w:rsidRDefault="008678BD" w:rsidP="008678BD">
      <w:pPr>
        <w:pStyle w:val="43"/>
        <w:rPr>
          <w:rFonts w:ascii="Times New Roman" w:hAnsi="Times New Roman"/>
          <w:sz w:val="28"/>
          <w:szCs w:val="28"/>
        </w:rPr>
      </w:pPr>
    </w:p>
    <w:p w:rsidR="008678BD" w:rsidRPr="00CF0181" w:rsidRDefault="008678BD" w:rsidP="008678BD">
      <w:pPr>
        <w:pStyle w:val="43"/>
        <w:rPr>
          <w:rFonts w:ascii="Times New Roman" w:hAnsi="Times New Roman"/>
          <w:sz w:val="28"/>
          <w:szCs w:val="28"/>
        </w:rPr>
      </w:pPr>
      <w:r w:rsidRPr="00CF0181">
        <w:rPr>
          <w:rFonts w:ascii="Times New Roman" w:hAnsi="Times New Roman"/>
          <w:sz w:val="28"/>
          <w:szCs w:val="28"/>
        </w:rPr>
        <w:t xml:space="preserve">  </w:t>
      </w:r>
      <w:r w:rsidRPr="001919CC">
        <w:rPr>
          <w:rFonts w:ascii="Times New Roman" w:hAnsi="Times New Roman"/>
          <w:b/>
          <w:sz w:val="28"/>
          <w:szCs w:val="28"/>
        </w:rPr>
        <w:t>Требуемые ресурсы</w:t>
      </w:r>
      <w:r>
        <w:rPr>
          <w:rFonts w:ascii="Times New Roman" w:hAnsi="Times New Roman"/>
          <w:sz w:val="28"/>
          <w:szCs w:val="28"/>
        </w:rPr>
        <w:t xml:space="preserve"> – 16-разрядные регистры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F0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F018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Регистр А со сдви</w:t>
      </w:r>
      <w:r w:rsidR="0080154E">
        <w:rPr>
          <w:rFonts w:ascii="Times New Roman" w:hAnsi="Times New Roman"/>
          <w:sz w:val="28"/>
          <w:szCs w:val="28"/>
        </w:rPr>
        <w:t>гом влево</w:t>
      </w:r>
      <w:r w:rsidRPr="00CF018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16-разрядный сумматор</w:t>
      </w:r>
      <w:r w:rsidRPr="001919CC">
        <w:rPr>
          <w:rFonts w:ascii="Times New Roman" w:hAnsi="Times New Roman"/>
          <w:sz w:val="28"/>
          <w:szCs w:val="28"/>
        </w:rPr>
        <w:t xml:space="preserve">, </w:t>
      </w:r>
      <w:r w:rsidRPr="00CF0181">
        <w:rPr>
          <w:rFonts w:ascii="Times New Roman" w:hAnsi="Times New Roman"/>
          <w:sz w:val="28"/>
          <w:szCs w:val="28"/>
        </w:rPr>
        <w:t>8-</w:t>
      </w:r>
      <w:r>
        <w:rPr>
          <w:rFonts w:ascii="Times New Roman" w:hAnsi="Times New Roman"/>
          <w:sz w:val="28"/>
          <w:szCs w:val="28"/>
        </w:rPr>
        <w:t xml:space="preserve">разрядный регистр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="0080154E">
        <w:rPr>
          <w:rFonts w:ascii="Times New Roman" w:hAnsi="Times New Roman"/>
          <w:sz w:val="28"/>
          <w:szCs w:val="28"/>
        </w:rPr>
        <w:t xml:space="preserve"> со сдвигом впра</w:t>
      </w:r>
      <w:r>
        <w:rPr>
          <w:rFonts w:ascii="Times New Roman" w:hAnsi="Times New Roman"/>
          <w:sz w:val="28"/>
          <w:szCs w:val="28"/>
        </w:rPr>
        <w:t>во</w:t>
      </w:r>
      <w:r w:rsidRPr="00CF018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счетчик циклов. </w:t>
      </w:r>
    </w:p>
    <w:p w:rsidR="008678BD" w:rsidRDefault="0080154E" w:rsidP="00697082">
      <w:pPr>
        <w:pStyle w:val="43"/>
        <w:rPr>
          <w:rFonts w:ascii="Times New Roman" w:hAnsi="Times New Roman"/>
          <w:sz w:val="28"/>
          <w:szCs w:val="28"/>
        </w:rPr>
      </w:pPr>
      <w:r w:rsidRPr="0080154E">
        <w:rPr>
          <w:rFonts w:ascii="Times New Roman" w:hAnsi="Times New Roman"/>
          <w:sz w:val="28"/>
          <w:szCs w:val="28"/>
        </w:rPr>
        <w:t>Схему и программу с масштабированием множителя можно применить и к дробным числам.</w:t>
      </w:r>
    </w:p>
    <w:p w:rsidR="00D70D6D" w:rsidRPr="008678BD" w:rsidRDefault="008E4C0C" w:rsidP="00697082">
      <w:pPr>
        <w:pStyle w:val="43"/>
        <w:jc w:val="both"/>
        <w:rPr>
          <w:rFonts w:ascii="Times New Roman" w:hAnsi="Times New Roman"/>
          <w:sz w:val="28"/>
        </w:rPr>
      </w:pPr>
      <w:r w:rsidRPr="008678BD">
        <w:rPr>
          <w:rFonts w:ascii="Times New Roman" w:hAnsi="Times New Roman"/>
          <w:sz w:val="28"/>
        </w:rPr>
        <w:t xml:space="preserve">                  </w:t>
      </w:r>
    </w:p>
    <w:p w:rsidR="000E7C43" w:rsidRPr="00803A71" w:rsidRDefault="00E84E27" w:rsidP="006F30ED">
      <w:pPr>
        <w:pStyle w:val="43"/>
        <w:numPr>
          <w:ilvl w:val="0"/>
          <w:numId w:val="1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Микр</w:t>
      </w:r>
      <w:r w:rsidR="007B1742"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</w:rPr>
        <w:t>программное у</w:t>
      </w:r>
      <w:r w:rsidR="00B7371F" w:rsidRPr="008279F1">
        <w:rPr>
          <w:rFonts w:ascii="Times New Roman" w:hAnsi="Times New Roman"/>
          <w:b/>
          <w:sz w:val="28"/>
          <w:szCs w:val="28"/>
        </w:rPr>
        <w:t>множение в А51.</w:t>
      </w:r>
    </w:p>
    <w:p w:rsidR="00281079" w:rsidRPr="00E66698" w:rsidRDefault="00803A71" w:rsidP="00B04BA3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803A71">
        <w:rPr>
          <w:rFonts w:ascii="Times New Roman" w:hAnsi="Times New Roman"/>
          <w:sz w:val="28"/>
          <w:szCs w:val="28"/>
        </w:rPr>
        <w:t xml:space="preserve">Размещение операндов </w:t>
      </w:r>
      <w:r>
        <w:rPr>
          <w:rFonts w:ascii="Times New Roman" w:hAnsi="Times New Roman"/>
          <w:sz w:val="28"/>
          <w:szCs w:val="28"/>
        </w:rPr>
        <w:t>в</w:t>
      </w:r>
      <w:r w:rsidR="00281079" w:rsidRPr="00281079">
        <w:rPr>
          <w:rFonts w:ascii="Times New Roman" w:hAnsi="Times New Roman"/>
          <w:sz w:val="28"/>
          <w:szCs w:val="28"/>
        </w:rPr>
        <w:t xml:space="preserve"> команде </w:t>
      </w:r>
      <w:r w:rsidR="00281079" w:rsidRPr="00281079">
        <w:rPr>
          <w:rFonts w:ascii="Times New Roman" w:hAnsi="Times New Roman"/>
          <w:b/>
          <w:sz w:val="28"/>
          <w:szCs w:val="28"/>
          <w:lang w:val="en-US"/>
        </w:rPr>
        <w:t>mul</w:t>
      </w:r>
      <w:r w:rsidR="00281079" w:rsidRPr="00281079">
        <w:rPr>
          <w:rFonts w:ascii="Times New Roman" w:hAnsi="Times New Roman"/>
          <w:b/>
          <w:sz w:val="28"/>
          <w:szCs w:val="28"/>
        </w:rPr>
        <w:t xml:space="preserve"> </w:t>
      </w:r>
      <w:r w:rsidR="00281079" w:rsidRPr="00281079">
        <w:rPr>
          <w:rFonts w:ascii="Times New Roman" w:hAnsi="Times New Roman"/>
          <w:b/>
          <w:sz w:val="28"/>
          <w:szCs w:val="28"/>
          <w:lang w:val="en-US"/>
        </w:rPr>
        <w:t>ab</w:t>
      </w:r>
      <w:r w:rsidR="00E66698">
        <w:rPr>
          <w:rFonts w:ascii="Times New Roman" w:hAnsi="Times New Roman"/>
          <w:b/>
          <w:sz w:val="28"/>
          <w:szCs w:val="28"/>
        </w:rPr>
        <w:t xml:space="preserve"> </w:t>
      </w:r>
      <w:r w:rsidR="00065464">
        <w:rPr>
          <w:rFonts w:ascii="Times New Roman" w:hAnsi="Times New Roman"/>
          <w:b/>
          <w:sz w:val="28"/>
          <w:szCs w:val="28"/>
        </w:rPr>
        <w:t xml:space="preserve"> </w:t>
      </w:r>
      <w:r w:rsidR="00065464" w:rsidRPr="00065464">
        <w:rPr>
          <w:rFonts w:ascii="Times New Roman" w:hAnsi="Times New Roman"/>
          <w:b/>
          <w:sz w:val="28"/>
          <w:szCs w:val="28"/>
        </w:rPr>
        <w:t>:</w:t>
      </w:r>
      <w:r w:rsidR="00E66698">
        <w:rPr>
          <w:rFonts w:ascii="Times New Roman" w:hAnsi="Times New Roman"/>
          <w:b/>
          <w:sz w:val="28"/>
          <w:szCs w:val="28"/>
        </w:rPr>
        <w:t xml:space="preserve"> </w:t>
      </w:r>
      <w:r w:rsidR="00E66698">
        <w:rPr>
          <w:rFonts w:ascii="Times New Roman" w:hAnsi="Times New Roman"/>
          <w:b/>
          <w:sz w:val="28"/>
          <w:szCs w:val="28"/>
          <w:lang w:val="en-US"/>
        </w:rPr>
        <w:t>B</w:t>
      </w:r>
      <w:r w:rsidR="00E66698">
        <w:rPr>
          <w:rFonts w:ascii="Times New Roman" w:hAnsi="Times New Roman"/>
          <w:b/>
          <w:sz w:val="28"/>
          <w:szCs w:val="28"/>
        </w:rPr>
        <w:t>-</w:t>
      </w:r>
      <w:r w:rsidR="00E66698" w:rsidRPr="00E66698">
        <w:rPr>
          <w:rFonts w:ascii="Times New Roman" w:hAnsi="Times New Roman"/>
          <w:sz w:val="28"/>
          <w:szCs w:val="28"/>
        </w:rPr>
        <w:t>множитель</w:t>
      </w:r>
      <w:r w:rsidR="00E66698">
        <w:rPr>
          <w:rFonts w:ascii="Times New Roman" w:hAnsi="Times New Roman"/>
          <w:b/>
          <w:sz w:val="28"/>
          <w:szCs w:val="28"/>
        </w:rPr>
        <w:t xml:space="preserve">, </w:t>
      </w:r>
      <w:r w:rsidR="00E66698" w:rsidRPr="00E66698">
        <w:rPr>
          <w:rFonts w:ascii="Times New Roman" w:hAnsi="Times New Roman"/>
          <w:b/>
          <w:sz w:val="28"/>
          <w:szCs w:val="28"/>
        </w:rPr>
        <w:t xml:space="preserve"> </w:t>
      </w:r>
      <w:r w:rsidR="00E66698">
        <w:rPr>
          <w:rFonts w:ascii="Times New Roman" w:hAnsi="Times New Roman"/>
          <w:b/>
          <w:sz w:val="28"/>
          <w:szCs w:val="28"/>
          <w:lang w:val="en-US"/>
        </w:rPr>
        <w:t>Aa</w:t>
      </w:r>
      <w:r w:rsidR="00E66698" w:rsidRPr="00E66698">
        <w:rPr>
          <w:rFonts w:ascii="Times New Roman" w:hAnsi="Times New Roman"/>
          <w:b/>
          <w:sz w:val="28"/>
          <w:szCs w:val="28"/>
        </w:rPr>
        <w:t>-</w:t>
      </w:r>
      <w:r w:rsidR="00764E34">
        <w:rPr>
          <w:rFonts w:ascii="Times New Roman" w:hAnsi="Times New Roman"/>
          <w:sz w:val="28"/>
          <w:szCs w:val="28"/>
        </w:rPr>
        <w:t xml:space="preserve">обозначает </w:t>
      </w:r>
      <w:r w:rsidR="00E66698" w:rsidRPr="00D953F6">
        <w:rPr>
          <w:rFonts w:ascii="Times New Roman" w:hAnsi="Times New Roman"/>
          <w:sz w:val="28"/>
          <w:szCs w:val="28"/>
        </w:rPr>
        <w:t>аккумулятор</w:t>
      </w:r>
      <w:r w:rsidR="00E66698">
        <w:rPr>
          <w:rFonts w:ascii="Times New Roman" w:hAnsi="Times New Roman"/>
          <w:b/>
          <w:sz w:val="28"/>
          <w:szCs w:val="28"/>
        </w:rPr>
        <w:t xml:space="preserve"> </w:t>
      </w:r>
      <w:r w:rsidR="00E66698">
        <w:rPr>
          <w:rFonts w:ascii="Times New Roman" w:hAnsi="Times New Roman"/>
          <w:b/>
          <w:sz w:val="28"/>
          <w:szCs w:val="28"/>
          <w:lang w:val="en-US"/>
        </w:rPr>
        <w:t>A</w:t>
      </w:r>
    </w:p>
    <w:p w:rsidR="00B6445F" w:rsidRDefault="00065464" w:rsidP="0067310E">
      <w:pPr>
        <w:pStyle w:val="43"/>
        <w:rPr>
          <w:rFonts w:ascii="Times New Roman" w:hAnsi="Times New Roman"/>
          <w:sz w:val="28"/>
          <w:szCs w:val="28"/>
        </w:rPr>
      </w:pPr>
      <w:r w:rsidRPr="00065464">
        <w:rPr>
          <w:rFonts w:ascii="Times New Roman" w:hAnsi="Times New Roman"/>
          <w:sz w:val="28"/>
          <w:szCs w:val="28"/>
        </w:rPr>
        <w:t>Требуется в</w:t>
      </w:r>
      <w:r>
        <w:rPr>
          <w:rFonts w:ascii="Times New Roman" w:hAnsi="Times New Roman"/>
          <w:sz w:val="28"/>
          <w:szCs w:val="28"/>
        </w:rPr>
        <w:t>спомогательный рабочий р</w:t>
      </w:r>
      <w:r w:rsidR="0067310E">
        <w:rPr>
          <w:rFonts w:ascii="Times New Roman" w:hAnsi="Times New Roman"/>
          <w:sz w:val="28"/>
          <w:szCs w:val="28"/>
        </w:rPr>
        <w:t xml:space="preserve">егистр </w:t>
      </w:r>
      <w:r w:rsidR="008B534E">
        <w:rPr>
          <w:rFonts w:ascii="Times New Roman" w:hAnsi="Times New Roman"/>
          <w:b/>
          <w:sz w:val="28"/>
          <w:szCs w:val="28"/>
          <w:lang w:val="en-US"/>
        </w:rPr>
        <w:t>w</w:t>
      </w:r>
      <w:r w:rsidR="0067310E" w:rsidRPr="00555CE6">
        <w:rPr>
          <w:rFonts w:ascii="Times New Roman" w:hAnsi="Times New Roman"/>
          <w:b/>
          <w:sz w:val="28"/>
          <w:szCs w:val="28"/>
        </w:rPr>
        <w:t>rk</w:t>
      </w:r>
      <w:r w:rsidR="00803A71">
        <w:rPr>
          <w:rFonts w:ascii="Times New Roman" w:hAnsi="Times New Roman"/>
          <w:b/>
          <w:sz w:val="28"/>
          <w:szCs w:val="28"/>
        </w:rPr>
        <w:t xml:space="preserve"> </w:t>
      </w:r>
      <w:r w:rsidR="00803A71" w:rsidRPr="00803A71">
        <w:rPr>
          <w:rFonts w:ascii="Times New Roman" w:hAnsi="Times New Roman"/>
          <w:sz w:val="28"/>
          <w:szCs w:val="28"/>
        </w:rPr>
        <w:t>для записи множимого</w:t>
      </w:r>
      <w:r w:rsidR="00555CE6">
        <w:rPr>
          <w:rFonts w:ascii="Times New Roman" w:hAnsi="Times New Roman"/>
          <w:sz w:val="28"/>
          <w:szCs w:val="28"/>
        </w:rPr>
        <w:t xml:space="preserve">. </w:t>
      </w:r>
    </w:p>
    <w:p w:rsidR="00B6445F" w:rsidRPr="00B6445F" w:rsidRDefault="00B6445F" w:rsidP="0067310E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использовать для вычислений схему (2.2)</w:t>
      </w:r>
      <w:r w:rsidRPr="00B6445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она оказывается наиболее простой с микропрограммным управлением.</w:t>
      </w:r>
    </w:p>
    <w:p w:rsidR="00E84E27" w:rsidRPr="002E342A" w:rsidRDefault="00803A71" w:rsidP="0067310E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14FBD" w:rsidRPr="00555CE6" w:rsidRDefault="006F3582" w:rsidP="0067310E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064" type="#_x0000_t32" style="position:absolute;margin-left:423.3pt;margin-top:9.75pt;width:0;height:159pt;z-index:251621888" o:connectortype="straight"/>
        </w:pict>
      </w:r>
      <w:r w:rsidR="002353FA">
        <w:rPr>
          <w:rFonts w:ascii="Times New Roman" w:hAnsi="Times New Roman"/>
          <w:noProof/>
          <w:sz w:val="28"/>
          <w:szCs w:val="28"/>
          <w:lang w:eastAsia="ru-RU"/>
        </w:rPr>
        <w:pict>
          <v:shape id="_x0000_s4063" type="#_x0000_t32" style="position:absolute;margin-left:-1.95pt;margin-top:11.25pt;width:0;height:159pt;z-index:251620864" o:connectortype="straight"/>
        </w:pict>
      </w:r>
      <w:r w:rsidR="002353FA">
        <w:rPr>
          <w:rFonts w:ascii="Times New Roman" w:hAnsi="Times New Roman"/>
          <w:noProof/>
          <w:sz w:val="28"/>
          <w:szCs w:val="28"/>
          <w:lang w:eastAsia="ru-RU"/>
        </w:rPr>
        <w:pict>
          <v:shape id="_x0000_s3994" type="#_x0000_t32" style="position:absolute;margin-left:-1.95pt;margin-top:9.75pt;width:429.75pt;height:1.5pt;flip:y;z-index:251561472" o:connectortype="straight"/>
        </w:pict>
      </w:r>
    </w:p>
    <w:p w:rsidR="0067310E" w:rsidRPr="0067310E" w:rsidRDefault="0067310E" w:rsidP="0067310E">
      <w:pPr>
        <w:pStyle w:val="43"/>
        <w:rPr>
          <w:rFonts w:ascii="Times New Roman" w:hAnsi="Times New Roman"/>
          <w:sz w:val="28"/>
          <w:szCs w:val="28"/>
          <w:lang w:val="en-US"/>
        </w:rPr>
      </w:pPr>
      <w:r w:rsidRPr="00560795">
        <w:rPr>
          <w:rFonts w:ascii="Times New Roman" w:hAnsi="Times New Roman"/>
          <w:sz w:val="28"/>
          <w:szCs w:val="28"/>
        </w:rPr>
        <w:t xml:space="preserve">                </w:t>
      </w:r>
      <w:r w:rsidR="00555CE6" w:rsidRPr="00560795">
        <w:rPr>
          <w:rFonts w:ascii="Times New Roman" w:hAnsi="Times New Roman"/>
          <w:sz w:val="28"/>
          <w:szCs w:val="28"/>
        </w:rPr>
        <w:t xml:space="preserve">                             </w:t>
      </w:r>
      <w:r w:rsidR="00555CE6">
        <w:rPr>
          <w:rFonts w:ascii="Times New Roman" w:hAnsi="Times New Roman"/>
          <w:sz w:val="28"/>
          <w:szCs w:val="28"/>
          <w:lang w:val="en-US"/>
        </w:rPr>
        <w:t>clra</w:t>
      </w:r>
    </w:p>
    <w:p w:rsidR="0067310E" w:rsidRPr="0067310E" w:rsidRDefault="00714D69" w:rsidP="0067310E">
      <w:pPr>
        <w:pStyle w:val="43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160" type="#_x0000_t32" style="position:absolute;left:0;text-align:left;margin-left:289.05pt;margin-top:1.65pt;width:0;height:13.9pt;flip:y;z-index:251670016" o:connectortype="straight">
            <v:stroke endarrow="block"/>
          </v:shape>
        </w:pict>
      </w:r>
      <w:r w:rsidR="0067310E" w:rsidRPr="0067310E">
        <w:rPr>
          <w:rFonts w:ascii="Times New Roman" w:hAnsi="Times New Roman"/>
          <w:noProof/>
          <w:sz w:val="28"/>
          <w:lang w:eastAsia="ru-RU"/>
        </w:rPr>
        <w:pict>
          <v:shape id="_x0000_s3852" type="#_x0000_t32" style="position:absolute;left:0;text-align:left;margin-left:148.8pt;margin-top:14.8pt;width:18pt;height:.75pt;flip:x;z-index:251535872" o:connectortype="straight">
            <v:stroke endarrow="block"/>
          </v:shape>
        </w:pict>
      </w:r>
      <w:r w:rsidR="0067310E" w:rsidRPr="0067310E">
        <w:rPr>
          <w:rFonts w:ascii="Times New Roman" w:hAnsi="Times New Roman"/>
          <w:noProof/>
          <w:sz w:val="28"/>
          <w:lang w:eastAsia="ru-RU"/>
        </w:rPr>
        <w:pict>
          <v:shape id="_x0000_s3851" type="#_x0000_t32" style="position:absolute;left:0;text-align:left;margin-left:148.8pt;margin-top:10.3pt;width:0;height:17pt;z-index:251534848" o:connectortype="straight"/>
        </w:pict>
      </w:r>
      <w:r w:rsidR="0067310E" w:rsidRPr="0067310E">
        <w:rPr>
          <w:rFonts w:ascii="Times New Roman" w:hAnsi="Times New Roman"/>
          <w:sz w:val="28"/>
          <w:lang w:val="en-US"/>
        </w:rPr>
        <w:t xml:space="preserve">             </w:t>
      </w:r>
      <w:r w:rsidR="002F364C">
        <w:rPr>
          <w:rFonts w:ascii="Times New Roman" w:hAnsi="Times New Roman"/>
          <w:sz w:val="28"/>
          <w:lang w:val="en-US"/>
        </w:rPr>
        <w:t xml:space="preserve">                             </w:t>
      </w:r>
      <w:r w:rsidR="001B0236">
        <w:rPr>
          <w:rFonts w:ascii="Times New Roman" w:hAnsi="Times New Roman"/>
          <w:sz w:val="28"/>
          <w:lang w:val="en-US"/>
        </w:rPr>
        <w:t>r</w:t>
      </w:r>
      <w:r w:rsidR="0067310E" w:rsidRPr="0067310E">
        <w:rPr>
          <w:rFonts w:ascii="Times New Roman" w:hAnsi="Times New Roman"/>
          <w:sz w:val="28"/>
          <w:lang w:val="en-US"/>
        </w:rPr>
        <w:t>r</w:t>
      </w:r>
      <w:r w:rsidR="002F364C">
        <w:rPr>
          <w:rFonts w:ascii="Times New Roman" w:hAnsi="Times New Roman"/>
          <w:sz w:val="28"/>
          <w:lang w:val="en-US"/>
        </w:rPr>
        <w:t>c</w:t>
      </w:r>
      <w:r w:rsidR="001B0236">
        <w:rPr>
          <w:rFonts w:ascii="Times New Roman" w:hAnsi="Times New Roman"/>
          <w:sz w:val="28"/>
          <w:lang w:val="en-US"/>
        </w:rPr>
        <w:t>a</w:t>
      </w:r>
      <w:r w:rsidR="007044F6">
        <w:rPr>
          <w:rFonts w:ascii="Times New Roman" w:hAnsi="Times New Roman"/>
          <w:sz w:val="28"/>
          <w:lang w:val="en-US"/>
        </w:rPr>
        <w:t xml:space="preserve">,wrb                    </w:t>
      </w:r>
      <w:r>
        <w:rPr>
          <w:rFonts w:ascii="Times New Roman" w:hAnsi="Times New Roman"/>
          <w:sz w:val="28"/>
          <w:lang w:val="en-US"/>
        </w:rPr>
        <w:t xml:space="preserve">  </w:t>
      </w:r>
      <w:r w:rsidR="007044F6">
        <w:rPr>
          <w:rFonts w:ascii="Times New Roman" w:hAnsi="Times New Roman"/>
          <w:sz w:val="28"/>
          <w:lang w:val="en-US"/>
        </w:rPr>
        <w:t xml:space="preserve"> </w:t>
      </w:r>
      <w:r w:rsidR="0067310E" w:rsidRPr="0067310E">
        <w:rPr>
          <w:rFonts w:ascii="Times New Roman" w:hAnsi="Times New Roman"/>
          <w:sz w:val="28"/>
          <w:lang w:val="en-US"/>
        </w:rPr>
        <w:t>Bi</w:t>
      </w:r>
    </w:p>
    <w:p w:rsidR="0067310E" w:rsidRPr="007044F6" w:rsidRDefault="00714D69" w:rsidP="0067310E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61" type="#_x0000_t32" style="position:absolute;left:0;text-align:left;margin-left:289.05pt;margin-top:-.55pt;width:3.75pt;height:0;z-index:251671040" o:connectortype="straight"/>
        </w:pict>
      </w:r>
      <w:r w:rsidR="00EE5742">
        <w:rPr>
          <w:rFonts w:ascii="Times New Roman" w:hAnsi="Times New Roman"/>
          <w:b/>
          <w:noProof/>
          <w:sz w:val="28"/>
          <w:lang w:eastAsia="ru-RU"/>
        </w:rPr>
        <w:pict>
          <v:rect id="_x0000_s4157" style="position:absolute;left:0;text-align:left;margin-left:166.8pt;margin-top:7.45pt;width:38.25pt;height:23.25pt;z-index:-251649536"/>
        </w:pict>
      </w:r>
      <w:r w:rsidR="00EE5742">
        <w:rPr>
          <w:rFonts w:ascii="Times New Roman" w:hAnsi="Times New Roman"/>
          <w:b/>
          <w:noProof/>
          <w:sz w:val="28"/>
          <w:lang w:eastAsia="ru-RU"/>
        </w:rPr>
        <w:pict>
          <v:rect id="_x0000_s4153" style="position:absolute;left:0;text-align:left;margin-left:14.55pt;margin-top:7.45pt;width:46.5pt;height:23.25pt;z-index:-251650560"/>
        </w:pict>
      </w:r>
      <w:r w:rsidR="005472BC">
        <w:rPr>
          <w:rFonts w:ascii="Times New Roman" w:hAnsi="Times New Roman"/>
          <w:b/>
          <w:noProof/>
          <w:sz w:val="28"/>
          <w:lang w:eastAsia="ru-RU"/>
        </w:rPr>
        <w:pict>
          <v:rect id="_x0000_s3857" style="position:absolute;left:0;text-align:left;margin-left:205.05pt;margin-top:7.45pt;width:87.75pt;height:23.25pt;z-index:-251776512"/>
        </w:pict>
      </w:r>
      <w:r w:rsidR="0067310E">
        <w:rPr>
          <w:rFonts w:ascii="Times New Roman" w:hAnsi="Times New Roman"/>
          <w:b/>
          <w:noProof/>
          <w:sz w:val="28"/>
          <w:lang w:eastAsia="ru-RU"/>
        </w:rPr>
        <w:pict>
          <v:rect id="_x0000_s3839" style="position:absolute;left:0;text-align:left;margin-left:166.8pt;margin-top:7.45pt;width:24pt;height:19.5pt;z-index:-251788800"/>
        </w:pict>
      </w:r>
      <w:r w:rsidR="0067310E">
        <w:rPr>
          <w:rFonts w:ascii="Times New Roman" w:hAnsi="Times New Roman"/>
          <w:b/>
          <w:noProof/>
          <w:sz w:val="28"/>
          <w:lang w:eastAsia="ru-RU"/>
        </w:rPr>
        <w:pict>
          <v:rect id="_x0000_s3836" style="position:absolute;left:0;text-align:left;margin-left:205.05pt;margin-top:7.45pt;width:87.75pt;height:23.25pt;z-index:-251791872"/>
        </w:pict>
      </w:r>
      <w:r w:rsidR="0067310E">
        <w:rPr>
          <w:rFonts w:ascii="Times New Roman" w:hAnsi="Times New Roman"/>
          <w:b/>
          <w:noProof/>
          <w:sz w:val="28"/>
          <w:lang w:eastAsia="ru-RU"/>
        </w:rPr>
        <w:pict>
          <v:rect id="_x0000_s3838" style="position:absolute;left:0;text-align:left;margin-left:19.8pt;margin-top:11.2pt;width:24pt;height:19.5pt;z-index:-251789824"/>
        </w:pict>
      </w:r>
      <w:r w:rsidR="0067310E">
        <w:rPr>
          <w:rFonts w:ascii="Times New Roman" w:hAnsi="Times New Roman"/>
          <w:b/>
          <w:noProof/>
          <w:sz w:val="28"/>
          <w:lang w:eastAsia="ru-RU"/>
        </w:rPr>
        <w:pict>
          <v:rect id="_x0000_s3835" style="position:absolute;left:0;text-align:left;margin-left:61.05pt;margin-top:7.45pt;width:87.75pt;height:23.25pt;z-index:-251792896"/>
        </w:pict>
      </w:r>
      <w:r w:rsidR="0067310E" w:rsidRPr="0067310E">
        <w:rPr>
          <w:rFonts w:ascii="Times New Roman" w:hAnsi="Times New Roman"/>
          <w:b/>
          <w:sz w:val="28"/>
          <w:lang w:val="en-US"/>
        </w:rPr>
        <w:t xml:space="preserve">                 </w:t>
      </w:r>
      <w:r w:rsidR="0067310E" w:rsidRPr="0040734E">
        <w:rPr>
          <w:rFonts w:ascii="Times New Roman" w:hAnsi="Times New Roman"/>
          <w:b/>
          <w:sz w:val="28"/>
          <w:lang w:val="en-US"/>
        </w:rPr>
        <w:t xml:space="preserve">7                   0               7                   0  </w:t>
      </w:r>
      <w:r w:rsidR="0067310E" w:rsidRPr="005472BC">
        <w:rPr>
          <w:rFonts w:ascii="Times New Roman" w:hAnsi="Times New Roman"/>
          <w:sz w:val="28"/>
          <w:lang w:val="en-US"/>
        </w:rPr>
        <w:t xml:space="preserve"> </w:t>
      </w:r>
      <w:r w:rsidR="007044F6" w:rsidRPr="007044F6">
        <w:rPr>
          <w:rFonts w:ascii="Times New Roman" w:hAnsi="Times New Roman"/>
          <w:sz w:val="28"/>
          <w:lang w:val="en-US"/>
        </w:rPr>
        <w:t>wrp1</w:t>
      </w:r>
      <w:r w:rsidR="007044F6">
        <w:rPr>
          <w:rFonts w:ascii="Times New Roman" w:hAnsi="Times New Roman"/>
          <w:sz w:val="28"/>
          <w:lang w:val="en-US"/>
        </w:rPr>
        <w:t>,wra</w:t>
      </w:r>
    </w:p>
    <w:p w:rsidR="0067310E" w:rsidRPr="0040734E" w:rsidRDefault="00EE5742" w:rsidP="0067310E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3844" type="#_x0000_t32" style="position:absolute;left:0;text-align:left;margin-left:25.8pt;margin-top:14.6pt;width:3pt;height:18pt;flip:y;z-index:251532800" o:connectortype="straight">
            <v:stroke endarrow="block"/>
          </v:shape>
        </w:pict>
      </w:r>
      <w:r w:rsidR="007044F6">
        <w:rPr>
          <w:rFonts w:ascii="Times New Roman" w:hAnsi="Times New Roman"/>
          <w:b/>
          <w:noProof/>
          <w:sz w:val="28"/>
          <w:lang w:eastAsia="ru-RU"/>
        </w:rPr>
        <w:pict>
          <v:shape id="_x0000_s4152" type="#_x0000_t32" style="position:absolute;left:0;text-align:left;margin-left:292.8pt;margin-top:2.6pt;width:19.5pt;height:0;flip:x;z-index:251664896" o:connectortype="straight">
            <v:stroke endarrow="block"/>
          </v:shape>
        </w:pict>
      </w:r>
      <w:r w:rsidR="001B0236">
        <w:rPr>
          <w:rFonts w:ascii="Times New Roman" w:hAnsi="Times New Roman"/>
          <w:b/>
          <w:noProof/>
          <w:sz w:val="28"/>
          <w:lang w:eastAsia="ru-RU"/>
        </w:rPr>
        <w:pict>
          <v:shape id="_x0000_s4005" type="#_x0000_t32" style="position:absolute;left:0;text-align:left;margin-left:218.55pt;margin-top:14.6pt;width:0;height:12.05pt;flip:y;z-index:251567616" o:connectortype="straight">
            <v:stroke endarrow="block"/>
          </v:shape>
        </w:pict>
      </w:r>
      <w:r w:rsidR="001B0236">
        <w:rPr>
          <w:rFonts w:ascii="Times New Roman" w:hAnsi="Times New Roman"/>
          <w:b/>
          <w:noProof/>
          <w:sz w:val="28"/>
          <w:lang w:eastAsia="ru-RU"/>
        </w:rPr>
        <w:pict>
          <v:shape id="_x0000_s4003" type="#_x0000_t32" style="position:absolute;left:0;text-align:left;margin-left:133.1pt;margin-top:14.6pt;width:0;height:11pt;z-index:251565568" o:connectortype="straight">
            <v:stroke startarrow="block"/>
          </v:shape>
        </w:pict>
      </w:r>
      <w:r w:rsidR="005472BC">
        <w:rPr>
          <w:rFonts w:ascii="Times New Roman" w:hAnsi="Times New Roman"/>
          <w:b/>
          <w:noProof/>
          <w:sz w:val="28"/>
          <w:lang w:eastAsia="ru-RU"/>
        </w:rPr>
        <w:pict>
          <v:shape id="_x0000_s3853" type="#_x0000_t32" style="position:absolute;left:0;text-align:left;margin-left:235.8pt;margin-top:14.6pt;width:0;height:18pt;flip:y;z-index:251536896" o:connectortype="straight">
            <v:stroke endarrow="block"/>
          </v:shape>
        </w:pict>
      </w:r>
      <w:r w:rsidR="0067310E">
        <w:rPr>
          <w:rFonts w:ascii="Times New Roman" w:hAnsi="Times New Roman"/>
          <w:b/>
          <w:noProof/>
          <w:sz w:val="28"/>
          <w:lang w:eastAsia="ru-RU"/>
        </w:rPr>
        <w:pict>
          <v:shape id="_x0000_s3848" type="#_x0000_t32" style="position:absolute;left:0;text-align:left;margin-left:148.8pt;margin-top:2.6pt;width:18pt;height:0;z-index:251533824" o:connectortype="straight">
            <v:stroke endarrow="block"/>
          </v:shape>
        </w:pict>
      </w:r>
      <w:r w:rsidR="0067310E">
        <w:rPr>
          <w:rFonts w:ascii="Times New Roman" w:hAnsi="Times New Roman"/>
          <w:b/>
          <w:noProof/>
          <w:sz w:val="28"/>
          <w:lang w:eastAsia="ru-RU"/>
        </w:rPr>
        <w:pict>
          <v:shape id="_x0000_s3843" type="#_x0000_t32" style="position:absolute;left:0;text-align:left;margin-left:33.3pt;margin-top:14.6pt;width:27.75pt;height:18pt;flip:y;z-index:251531776" o:connectortype="straight">
            <v:stroke endarrow="block"/>
          </v:shape>
        </w:pict>
      </w:r>
      <w:r w:rsidR="0067310E">
        <w:rPr>
          <w:rFonts w:ascii="Times New Roman" w:hAnsi="Times New Roman"/>
          <w:b/>
          <w:noProof/>
          <w:sz w:val="28"/>
          <w:lang w:eastAsia="ru-RU"/>
        </w:rPr>
        <w:pict>
          <v:shape id="_x0000_s3842" type="#_x0000_t32" style="position:absolute;left:0;text-align:left;margin-left:39.3pt;margin-top:14.6pt;width:43.5pt;height:22.5pt;flip:x;z-index:251530752" o:connectortype="straight">
            <v:stroke endarrow="block"/>
          </v:shape>
        </w:pict>
      </w:r>
      <w:r w:rsidR="0067310E" w:rsidRPr="0040734E">
        <w:rPr>
          <w:rFonts w:ascii="Times New Roman" w:hAnsi="Times New Roman"/>
          <w:b/>
          <w:sz w:val="28"/>
          <w:lang w:val="en-US"/>
        </w:rPr>
        <w:t xml:space="preserve">       </w:t>
      </w:r>
      <w:r w:rsidRPr="00EE5742">
        <w:rPr>
          <w:rFonts w:ascii="Times New Roman" w:hAnsi="Times New Roman"/>
          <w:b/>
          <w:sz w:val="28"/>
          <w:lang w:val="en-US"/>
        </w:rPr>
        <w:t xml:space="preserve">  </w:t>
      </w:r>
      <w:r w:rsidR="0067310E">
        <w:rPr>
          <w:rFonts w:ascii="Times New Roman" w:hAnsi="Times New Roman"/>
          <w:b/>
          <w:sz w:val="28"/>
        </w:rPr>
        <w:t>С</w:t>
      </w:r>
      <w:r w:rsidR="0067310E" w:rsidRPr="0040734E">
        <w:rPr>
          <w:rFonts w:ascii="Times New Roman" w:hAnsi="Times New Roman"/>
          <w:b/>
          <w:sz w:val="28"/>
          <w:lang w:val="en-US"/>
        </w:rPr>
        <w:t xml:space="preserve">            </w:t>
      </w:r>
      <w:r w:rsidR="005472BC">
        <w:rPr>
          <w:rFonts w:ascii="Times New Roman" w:hAnsi="Times New Roman"/>
          <w:b/>
          <w:sz w:val="28"/>
          <w:lang w:val="en-US"/>
        </w:rPr>
        <w:t xml:space="preserve">  Aa</w:t>
      </w:r>
      <w:r w:rsidR="0067310E" w:rsidRPr="0040734E">
        <w:rPr>
          <w:rFonts w:ascii="Times New Roman" w:hAnsi="Times New Roman"/>
          <w:b/>
          <w:sz w:val="28"/>
          <w:lang w:val="en-US"/>
        </w:rPr>
        <w:t xml:space="preserve">                 </w:t>
      </w:r>
      <w:r w:rsidR="0067310E">
        <w:rPr>
          <w:rFonts w:ascii="Times New Roman" w:hAnsi="Times New Roman"/>
          <w:b/>
          <w:sz w:val="28"/>
          <w:lang w:val="en-US"/>
        </w:rPr>
        <w:t>C</w:t>
      </w:r>
      <w:r w:rsidR="0067310E" w:rsidRPr="0040734E">
        <w:rPr>
          <w:rFonts w:ascii="Times New Roman" w:hAnsi="Times New Roman"/>
          <w:b/>
          <w:sz w:val="28"/>
          <w:lang w:val="en-US"/>
        </w:rPr>
        <w:t xml:space="preserve">                 </w:t>
      </w:r>
      <w:r w:rsidR="0067310E">
        <w:rPr>
          <w:rFonts w:ascii="Times New Roman" w:hAnsi="Times New Roman"/>
          <w:b/>
          <w:sz w:val="28"/>
          <w:lang w:val="en-US"/>
        </w:rPr>
        <w:t>B</w:t>
      </w:r>
    </w:p>
    <w:p w:rsidR="0067310E" w:rsidRPr="0040734E" w:rsidRDefault="001B0236" w:rsidP="0067310E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004" type="#_x0000_t32" style="position:absolute;left:0;text-align:left;margin-left:133.1pt;margin-top:10.5pt;width:85.45pt;height:.05pt;flip:x;z-index:251566592" o:connectortype="straight"/>
        </w:pict>
      </w:r>
      <w:r w:rsidR="005472BC">
        <w:rPr>
          <w:rFonts w:ascii="Times New Roman" w:hAnsi="Times New Roman"/>
          <w:b/>
          <w:sz w:val="28"/>
          <w:lang w:val="en-US"/>
        </w:rPr>
        <w:t xml:space="preserve">                                           </w:t>
      </w:r>
      <w:r w:rsidRPr="001B0236">
        <w:rPr>
          <w:rFonts w:ascii="Times New Roman" w:hAnsi="Times New Roman"/>
          <w:b/>
          <w:szCs w:val="20"/>
          <w:lang w:val="en-US"/>
        </w:rPr>
        <w:t>xch</w:t>
      </w:r>
      <w:r>
        <w:rPr>
          <w:rFonts w:ascii="Times New Roman" w:hAnsi="Times New Roman"/>
          <w:b/>
          <w:sz w:val="28"/>
          <w:lang w:val="en-US"/>
        </w:rPr>
        <w:t xml:space="preserve">                           </w:t>
      </w:r>
      <w:r w:rsidR="00E66698">
        <w:rPr>
          <w:rFonts w:ascii="Times New Roman" w:hAnsi="Times New Roman"/>
          <w:b/>
          <w:sz w:val="28"/>
          <w:lang w:val="en-US"/>
        </w:rPr>
        <w:t>3</w:t>
      </w:r>
      <w:r w:rsidR="005472BC">
        <w:rPr>
          <w:rFonts w:ascii="Times New Roman" w:hAnsi="Times New Roman"/>
          <w:b/>
          <w:sz w:val="28"/>
          <w:lang w:val="en-US"/>
        </w:rPr>
        <w:t xml:space="preserve">                     0   </w:t>
      </w:r>
    </w:p>
    <w:p w:rsidR="0067310E" w:rsidRPr="00F9556B" w:rsidRDefault="005472BC" w:rsidP="0067310E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3861" type="#_x0000_t32" style="position:absolute;left:0;text-align:left;margin-left:363.3pt;margin-top:11.65pt;width:21pt;height:0;flip:x;z-index:25154304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rect id="_x0000_s3859" style="position:absolute;left:0;text-align:left;margin-left:275.55pt;margin-top:1.15pt;width:87.75pt;height:23.25pt;z-index:-251775488"/>
        </w:pict>
      </w:r>
      <w:r w:rsidR="0067310E">
        <w:rPr>
          <w:rFonts w:ascii="Times New Roman" w:hAnsi="Times New Roman"/>
          <w:b/>
          <w:noProof/>
          <w:sz w:val="28"/>
          <w:lang w:eastAsia="ru-RU"/>
        </w:rPr>
        <w:pict>
          <v:shape id="_x0000_s3841" type="#_x0000_t32" style="position:absolute;left:0;text-align:left;margin-left:43.8pt;margin-top:11.65pt;width:17.25pt;height:5.25pt;flip:x y;z-index:251529728" o:connectortype="straight">
            <v:stroke endarrow="block"/>
          </v:shape>
        </w:pict>
      </w:r>
      <w:r w:rsidR="0067310E">
        <w:rPr>
          <w:rFonts w:ascii="Times New Roman" w:hAnsi="Times New Roman"/>
          <w:b/>
          <w:noProof/>
          <w:sz w:val="28"/>
          <w:lang w:eastAsia="ru-RU"/>
        </w:rPr>
        <w:pict>
          <v:oval id="_x0000_s3840" style="position:absolute;left:0;text-align:left;margin-left:19.8pt;margin-top:.4pt;width:24pt;height:24pt;z-index:-251787776"/>
        </w:pict>
      </w:r>
      <w:r w:rsidR="0067310E">
        <w:rPr>
          <w:rFonts w:ascii="Times New Roman" w:hAnsi="Times New Roman"/>
          <w:b/>
          <w:noProof/>
          <w:sz w:val="28"/>
          <w:lang w:eastAsia="ru-RU"/>
        </w:rPr>
        <w:pict>
          <v:rect id="_x0000_s3837" style="position:absolute;left:0;text-align:left;margin-left:61.05pt;margin-top:4.9pt;width:87.75pt;height:23.25pt;z-index:-251790848"/>
        </w:pict>
      </w:r>
      <w:r w:rsidR="00EE5742">
        <w:rPr>
          <w:rFonts w:ascii="Times New Roman" w:hAnsi="Times New Roman"/>
          <w:b/>
          <w:sz w:val="28"/>
          <w:lang w:val="en-US"/>
        </w:rPr>
        <w:t xml:space="preserve"> </w:t>
      </w:r>
      <w:r w:rsidR="00EE5742" w:rsidRPr="00EE5742">
        <w:rPr>
          <w:rFonts w:ascii="Times New Roman" w:hAnsi="Times New Roman"/>
          <w:b/>
          <w:sz w:val="28"/>
          <w:lang w:val="en-US"/>
        </w:rPr>
        <w:t xml:space="preserve">  </w:t>
      </w:r>
      <w:r w:rsidR="0067310E">
        <w:rPr>
          <w:rFonts w:ascii="Times New Roman" w:hAnsi="Times New Roman"/>
          <w:b/>
          <w:sz w:val="28"/>
          <w:lang w:val="en-US"/>
        </w:rPr>
        <w:t xml:space="preserve">    +        7                  0</w:t>
      </w:r>
      <w:r w:rsidR="00E66698">
        <w:rPr>
          <w:rFonts w:ascii="Times New Roman" w:hAnsi="Times New Roman"/>
          <w:b/>
          <w:sz w:val="28"/>
          <w:lang w:val="en-US"/>
        </w:rPr>
        <w:t xml:space="preserve">                   </w:t>
      </w:r>
      <w:r>
        <w:rPr>
          <w:rFonts w:ascii="Times New Roman" w:hAnsi="Times New Roman"/>
          <w:b/>
          <w:sz w:val="28"/>
          <w:lang w:val="en-US"/>
        </w:rPr>
        <w:t xml:space="preserve"> P1</w:t>
      </w:r>
      <w:r w:rsidRPr="005472BC">
        <w:rPr>
          <w:rFonts w:ascii="Times New Roman" w:hAnsi="Times New Roman"/>
          <w:b/>
          <w:sz w:val="28"/>
          <w:lang w:val="en-US"/>
        </w:rPr>
        <w:t xml:space="preserve">                  </w:t>
      </w:r>
      <w:r>
        <w:rPr>
          <w:rFonts w:ascii="Times New Roman" w:hAnsi="Times New Roman"/>
          <w:b/>
          <w:sz w:val="28"/>
          <w:lang w:val="en-US"/>
        </w:rPr>
        <w:t>i</w:t>
      </w:r>
      <w:r w:rsidRPr="005472BC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 xml:space="preserve">         </w:t>
      </w:r>
      <w:r w:rsidR="00E66698">
        <w:rPr>
          <w:rFonts w:ascii="Times New Roman" w:hAnsi="Times New Roman"/>
          <w:b/>
          <w:sz w:val="28"/>
          <w:lang w:val="en-US"/>
        </w:rPr>
        <w:t xml:space="preserve">   </w:t>
      </w:r>
      <w:r>
        <w:rPr>
          <w:rFonts w:ascii="Times New Roman" w:hAnsi="Times New Roman"/>
          <w:b/>
          <w:sz w:val="28"/>
          <w:lang w:val="en-US"/>
        </w:rPr>
        <w:t xml:space="preserve">    </w:t>
      </w:r>
      <w:r w:rsidR="00F57266">
        <w:rPr>
          <w:rFonts w:ascii="Times New Roman" w:hAnsi="Times New Roman"/>
          <w:b/>
          <w:sz w:val="28"/>
        </w:rPr>
        <w:t>inc</w:t>
      </w:r>
      <w:r w:rsidR="00F9556B">
        <w:rPr>
          <w:rFonts w:ascii="Times New Roman" w:hAnsi="Times New Roman"/>
          <w:b/>
          <w:sz w:val="28"/>
        </w:rPr>
        <w:t>i</w:t>
      </w:r>
    </w:p>
    <w:p w:rsidR="0067310E" w:rsidRDefault="00555CE6" w:rsidP="0067310E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001" type="#_x0000_t32" style="position:absolute;left:0;text-align:left;margin-left:28.8pt;margin-top:8.35pt;width:0;height:11.9pt;flip:y;z-index:251564544" o:connectortype="straight">
            <v:stroke endarrow="block"/>
          </v:shape>
        </w:pict>
      </w:r>
      <w:r w:rsidR="00E66698">
        <w:rPr>
          <w:rFonts w:ascii="Times New Roman" w:hAnsi="Times New Roman"/>
          <w:b/>
          <w:noProof/>
          <w:sz w:val="28"/>
          <w:lang w:eastAsia="ru-RU"/>
        </w:rPr>
        <w:pict>
          <v:shape id="_x0000_s3862" type="#_x0000_t32" style="position:absolute;left:0;text-align:left;margin-left:256.8pt;margin-top:.8pt;width:18.75pt;height:0;flip:x;z-index:251544064" o:connectortype="straight">
            <v:stroke endarrow="block"/>
          </v:shape>
        </w:pict>
      </w:r>
      <w:r w:rsidR="005472BC">
        <w:rPr>
          <w:rFonts w:ascii="Times New Roman" w:hAnsi="Times New Roman"/>
          <w:b/>
          <w:noProof/>
          <w:sz w:val="28"/>
          <w:lang w:eastAsia="ru-RU"/>
        </w:rPr>
        <w:pict>
          <v:shape id="_x0000_s3860" type="#_x0000_t32" style="position:absolute;left:0;text-align:left;margin-left:316.05pt;margin-top:8.3pt;width:.75pt;height:15.65pt;flip:y;z-index:251542016" o:connectortype="straight">
            <v:stroke endarrow="block"/>
          </v:shape>
        </w:pict>
      </w:r>
      <w:r w:rsidR="005472BC">
        <w:rPr>
          <w:rFonts w:ascii="Times New Roman" w:hAnsi="Times New Roman"/>
          <w:b/>
          <w:noProof/>
          <w:sz w:val="28"/>
          <w:lang w:eastAsia="ru-RU"/>
        </w:rPr>
        <w:pict>
          <v:shape id="_x0000_s3856" type="#_x0000_t32" style="position:absolute;left:0;text-align:left;margin-left:148.8pt;margin-top:.8pt;width:18pt;height:0;flip:x;z-index:251538944" o:connectortype="straight">
            <v:stroke endarrow="block"/>
          </v:shape>
        </w:pict>
      </w:r>
      <w:r w:rsidR="005472BC">
        <w:rPr>
          <w:rFonts w:ascii="Times New Roman" w:hAnsi="Times New Roman"/>
          <w:b/>
          <w:noProof/>
          <w:sz w:val="28"/>
          <w:lang w:eastAsia="ru-RU"/>
        </w:rPr>
        <w:pict>
          <v:shape id="_x0000_s3855" type="#_x0000_t32" style="position:absolute;left:0;text-align:left;margin-left:108.3pt;margin-top:12.05pt;width:.75pt;height:16.4pt;flip:y;z-index:251537920" o:connectortype="straight">
            <v:stroke endarrow="block"/>
          </v:shape>
        </w:pict>
      </w:r>
      <w:r w:rsidR="0067310E" w:rsidRPr="0040734E">
        <w:rPr>
          <w:rFonts w:ascii="Times New Roman" w:hAnsi="Times New Roman"/>
          <w:b/>
          <w:sz w:val="28"/>
          <w:lang w:val="en-US"/>
        </w:rPr>
        <w:t xml:space="preserve">                     </w:t>
      </w:r>
      <w:r w:rsidR="005472BC">
        <w:rPr>
          <w:rFonts w:ascii="Times New Roman" w:hAnsi="Times New Roman"/>
          <w:b/>
          <w:sz w:val="28"/>
          <w:lang w:val="en-US"/>
        </w:rPr>
        <w:t xml:space="preserve">wrk                </w:t>
      </w:r>
      <w:r w:rsidR="005472BC" w:rsidRPr="005472BC">
        <w:rPr>
          <w:rFonts w:ascii="Times New Roman" w:hAnsi="Times New Roman"/>
          <w:sz w:val="28"/>
          <w:lang w:val="en-US"/>
        </w:rPr>
        <w:t>wr</w:t>
      </w:r>
      <w:r w:rsidR="00A14FBD">
        <w:rPr>
          <w:rFonts w:ascii="Times New Roman" w:hAnsi="Times New Roman"/>
          <w:sz w:val="28"/>
          <w:lang w:val="en-US"/>
        </w:rPr>
        <w:t>p0</w:t>
      </w:r>
      <w:r w:rsidR="005472BC">
        <w:rPr>
          <w:rFonts w:ascii="Times New Roman" w:hAnsi="Times New Roman"/>
          <w:b/>
          <w:sz w:val="28"/>
          <w:lang w:val="en-US"/>
        </w:rPr>
        <w:t xml:space="preserve">   </w:t>
      </w:r>
      <w:r w:rsidR="00E66698">
        <w:rPr>
          <w:rFonts w:ascii="Times New Roman" w:hAnsi="Times New Roman"/>
          <w:b/>
          <w:sz w:val="28"/>
          <w:lang w:val="en-US"/>
        </w:rPr>
        <w:t xml:space="preserve">              Ci</w:t>
      </w:r>
    </w:p>
    <w:p w:rsidR="005472BC" w:rsidRPr="00B6445F" w:rsidRDefault="005472BC" w:rsidP="0067310E">
      <w:pPr>
        <w:pStyle w:val="43"/>
        <w:jc w:val="both"/>
        <w:rPr>
          <w:rFonts w:ascii="Times New Roman" w:hAnsi="Times New Roman"/>
          <w:b/>
          <w:sz w:val="28"/>
        </w:rPr>
      </w:pPr>
      <w:r w:rsidRPr="00B6445F">
        <w:rPr>
          <w:rFonts w:ascii="Times New Roman" w:hAnsi="Times New Roman"/>
          <w:b/>
          <w:sz w:val="28"/>
        </w:rPr>
        <w:t xml:space="preserve">    </w:t>
      </w:r>
      <w:r w:rsidR="00555CE6">
        <w:rPr>
          <w:rFonts w:ascii="Times New Roman" w:hAnsi="Times New Roman"/>
          <w:b/>
          <w:sz w:val="28"/>
          <w:lang w:val="en-US"/>
        </w:rPr>
        <w:t>add</w:t>
      </w:r>
      <w:r w:rsidR="00555CE6" w:rsidRPr="00B6445F">
        <w:rPr>
          <w:rFonts w:ascii="Times New Roman" w:hAnsi="Times New Roman"/>
          <w:b/>
          <w:sz w:val="28"/>
        </w:rPr>
        <w:t xml:space="preserve">         </w:t>
      </w:r>
      <w:r w:rsidRPr="00B6445F">
        <w:rPr>
          <w:rFonts w:ascii="Times New Roman" w:hAnsi="Times New Roman"/>
          <w:b/>
          <w:sz w:val="28"/>
        </w:rPr>
        <w:t xml:space="preserve">           </w:t>
      </w:r>
      <w:r>
        <w:rPr>
          <w:rFonts w:ascii="Times New Roman" w:hAnsi="Times New Roman"/>
          <w:b/>
          <w:sz w:val="28"/>
          <w:lang w:val="en-US"/>
        </w:rPr>
        <w:t>P</w:t>
      </w:r>
      <w:r w:rsidRPr="00B6445F">
        <w:rPr>
          <w:rFonts w:ascii="Times New Roman" w:hAnsi="Times New Roman"/>
          <w:b/>
          <w:sz w:val="28"/>
        </w:rPr>
        <w:t xml:space="preserve">0                                                    </w:t>
      </w:r>
      <w:r w:rsidR="00555CE6">
        <w:rPr>
          <w:rFonts w:ascii="Times New Roman" w:hAnsi="Times New Roman"/>
          <w:b/>
          <w:sz w:val="28"/>
          <w:lang w:val="en-US"/>
        </w:rPr>
        <w:t>wr</w:t>
      </w:r>
      <w:r w:rsidRPr="00B6445F">
        <w:rPr>
          <w:rFonts w:ascii="Times New Roman" w:hAnsi="Times New Roman"/>
          <w:b/>
          <w:sz w:val="28"/>
        </w:rPr>
        <w:t>(</w:t>
      </w:r>
      <w:r w:rsidR="00E66698" w:rsidRPr="00B6445F">
        <w:rPr>
          <w:rFonts w:ascii="Times New Roman" w:hAnsi="Times New Roman"/>
          <w:b/>
          <w:sz w:val="28"/>
        </w:rPr>
        <w:t xml:space="preserve"> </w:t>
      </w:r>
      <w:r w:rsidRPr="00B6445F">
        <w:rPr>
          <w:rFonts w:ascii="Times New Roman" w:hAnsi="Times New Roman"/>
          <w:b/>
          <w:sz w:val="28"/>
        </w:rPr>
        <w:t>8)</w:t>
      </w:r>
    </w:p>
    <w:p w:rsidR="00065464" w:rsidRPr="00B6445F" w:rsidRDefault="00065464" w:rsidP="00065464">
      <w:pPr>
        <w:pStyle w:val="43"/>
        <w:ind w:left="2925"/>
        <w:rPr>
          <w:rFonts w:ascii="Times New Roman" w:hAnsi="Times New Roman"/>
          <w:sz w:val="28"/>
          <w:szCs w:val="28"/>
        </w:rPr>
      </w:pPr>
      <w:r w:rsidRPr="00B6445F">
        <w:rPr>
          <w:rFonts w:ascii="Times New Roman" w:hAnsi="Times New Roman"/>
          <w:sz w:val="28"/>
          <w:szCs w:val="28"/>
        </w:rPr>
        <w:t xml:space="preserve">         </w:t>
      </w:r>
    </w:p>
    <w:p w:rsidR="00A14FBD" w:rsidRPr="00B6445F" w:rsidRDefault="00EB6772" w:rsidP="00166619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3997" type="#_x0000_t32" style="position:absolute;margin-left:-1.95pt;margin-top:7.8pt;width:429.75pt;height:1.5pt;flip:y;z-index:251562496" o:connectortype="straight"/>
        </w:pict>
      </w:r>
      <w:r w:rsidR="00983DD3" w:rsidRPr="00B6445F">
        <w:rPr>
          <w:rFonts w:ascii="Times New Roman" w:hAnsi="Times New Roman"/>
          <w:sz w:val="28"/>
          <w:szCs w:val="28"/>
        </w:rPr>
        <w:t xml:space="preserve"> </w:t>
      </w:r>
    </w:p>
    <w:p w:rsidR="00065464" w:rsidRPr="00B6445F" w:rsidRDefault="00983DD3" w:rsidP="00166619">
      <w:pPr>
        <w:pStyle w:val="43"/>
        <w:rPr>
          <w:rFonts w:ascii="Times New Roman" w:hAnsi="Times New Roman"/>
          <w:sz w:val="28"/>
          <w:szCs w:val="28"/>
        </w:rPr>
      </w:pPr>
      <w:r w:rsidRPr="00B6445F">
        <w:rPr>
          <w:rFonts w:ascii="Times New Roman" w:hAnsi="Times New Roman"/>
          <w:sz w:val="28"/>
          <w:szCs w:val="28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>Рис</w:t>
      </w:r>
      <w:r w:rsidR="007044F6">
        <w:rPr>
          <w:rFonts w:ascii="Times New Roman" w:hAnsi="Times New Roman"/>
          <w:sz w:val="28"/>
          <w:szCs w:val="28"/>
        </w:rPr>
        <w:t>.2.3</w:t>
      </w:r>
      <w:r w:rsidRPr="00B5029F">
        <w:rPr>
          <w:rFonts w:ascii="Times New Roman" w:hAnsi="Times New Roman"/>
          <w:sz w:val="28"/>
          <w:szCs w:val="28"/>
        </w:rPr>
        <w:t xml:space="preserve">. </w:t>
      </w:r>
      <w:r w:rsidR="00B6445F">
        <w:rPr>
          <w:rFonts w:ascii="Times New Roman" w:hAnsi="Times New Roman"/>
          <w:sz w:val="28"/>
          <w:szCs w:val="28"/>
        </w:rPr>
        <w:t>Схема умножения с микропрограммным управлением</w:t>
      </w:r>
    </w:p>
    <w:p w:rsidR="008B534E" w:rsidRPr="002E342A" w:rsidRDefault="008B534E" w:rsidP="00166619">
      <w:pPr>
        <w:pStyle w:val="43"/>
        <w:rPr>
          <w:rFonts w:ascii="Times New Roman" w:hAnsi="Times New Roman"/>
          <w:sz w:val="28"/>
          <w:szCs w:val="28"/>
        </w:rPr>
      </w:pPr>
    </w:p>
    <w:p w:rsidR="00A14FBD" w:rsidRDefault="00EE5742" w:rsidP="00166619">
      <w:pPr>
        <w:pStyle w:val="43"/>
        <w:rPr>
          <w:rFonts w:ascii="Times New Roman" w:hAnsi="Times New Roman"/>
          <w:sz w:val="28"/>
          <w:szCs w:val="28"/>
        </w:rPr>
      </w:pPr>
      <w:r w:rsidRPr="008B534E">
        <w:rPr>
          <w:rFonts w:ascii="Times New Roman" w:hAnsi="Times New Roman"/>
          <w:b/>
          <w:sz w:val="28"/>
          <w:szCs w:val="28"/>
          <w:lang w:val="en-US"/>
        </w:rPr>
        <w:t>(+)</w:t>
      </w:r>
      <w:r w:rsidR="00A14FBD">
        <w:rPr>
          <w:rFonts w:ascii="Times New Roman" w:hAnsi="Times New Roman"/>
          <w:sz w:val="28"/>
          <w:szCs w:val="28"/>
        </w:rPr>
        <w:t>сумматор</w:t>
      </w:r>
      <w:r w:rsidR="00A14FBD" w:rsidRPr="008B534E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 w:rsidR="00A14FBD" w:rsidRPr="001B0236">
        <w:rPr>
          <w:rFonts w:ascii="Times New Roman" w:hAnsi="Times New Roman"/>
          <w:b/>
          <w:sz w:val="28"/>
          <w:szCs w:val="28"/>
          <w:lang w:val="en-US"/>
        </w:rPr>
        <w:t>i</w:t>
      </w:r>
      <w:r w:rsidR="00A14FBD" w:rsidRPr="008B534E">
        <w:rPr>
          <w:rFonts w:ascii="Times New Roman" w:hAnsi="Times New Roman"/>
          <w:sz w:val="28"/>
          <w:szCs w:val="28"/>
          <w:lang w:val="en-US"/>
        </w:rPr>
        <w:t>-</w:t>
      </w:r>
      <w:r w:rsidR="00A14FBD">
        <w:rPr>
          <w:rFonts w:ascii="Times New Roman" w:hAnsi="Times New Roman"/>
          <w:sz w:val="28"/>
          <w:szCs w:val="28"/>
        </w:rPr>
        <w:t>счетчик</w:t>
      </w:r>
      <w:r w:rsidR="00A14FBD" w:rsidRPr="008B53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4FBD">
        <w:rPr>
          <w:rFonts w:ascii="Times New Roman" w:hAnsi="Times New Roman"/>
          <w:sz w:val="28"/>
          <w:szCs w:val="28"/>
        </w:rPr>
        <w:t>тактов</w:t>
      </w:r>
      <w:r w:rsidR="00A14FBD" w:rsidRPr="008B534E">
        <w:rPr>
          <w:rFonts w:ascii="Times New Roman" w:hAnsi="Times New Roman"/>
          <w:sz w:val="28"/>
          <w:szCs w:val="28"/>
          <w:lang w:val="en-US"/>
        </w:rPr>
        <w:t>.</w:t>
      </w:r>
    </w:p>
    <w:p w:rsidR="00B6445F" w:rsidRPr="00B6445F" w:rsidRDefault="00B6445F" w:rsidP="00166619">
      <w:pPr>
        <w:pStyle w:val="43"/>
        <w:rPr>
          <w:rFonts w:ascii="Times New Roman" w:hAnsi="Times New Roman"/>
          <w:sz w:val="28"/>
          <w:szCs w:val="28"/>
        </w:rPr>
      </w:pPr>
    </w:p>
    <w:p w:rsidR="00F05EAA" w:rsidRDefault="00A14FBD" w:rsidP="00166619">
      <w:pPr>
        <w:pStyle w:val="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Управляющие</w:t>
      </w:r>
      <w:r w:rsidRPr="008B53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3A71" w:rsidRPr="00803A7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3A71">
        <w:rPr>
          <w:rFonts w:ascii="Times New Roman" w:hAnsi="Times New Roman"/>
          <w:sz w:val="28"/>
          <w:szCs w:val="28"/>
        </w:rPr>
        <w:t>микрокоманды</w:t>
      </w:r>
      <w:r w:rsidR="001B0236" w:rsidRPr="008B534E">
        <w:rPr>
          <w:rFonts w:ascii="Times New Roman" w:hAnsi="Times New Roman"/>
          <w:sz w:val="28"/>
          <w:szCs w:val="28"/>
          <w:lang w:val="en-US"/>
        </w:rPr>
        <w:t>:</w:t>
      </w:r>
      <w:r w:rsidRPr="008B534E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555CE6">
        <w:rPr>
          <w:rFonts w:ascii="Times New Roman" w:hAnsi="Times New Roman"/>
          <w:b/>
          <w:sz w:val="28"/>
          <w:szCs w:val="28"/>
          <w:lang w:val="en-US"/>
        </w:rPr>
        <w:t>clra</w:t>
      </w:r>
      <w:r w:rsidR="00555CE6" w:rsidRPr="00555CE6">
        <w:rPr>
          <w:rFonts w:ascii="Times New Roman" w:hAnsi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/>
          <w:sz w:val="28"/>
          <w:szCs w:val="28"/>
          <w:lang w:val="en-US"/>
        </w:rPr>
        <w:t>Aa</w:t>
      </w:r>
      <w:r w:rsidRPr="008B534E">
        <w:rPr>
          <w:rFonts w:ascii="Times New Roman" w:hAnsi="Times New Roman"/>
          <w:sz w:val="28"/>
          <w:szCs w:val="28"/>
          <w:lang w:val="en-US"/>
        </w:rPr>
        <w:t xml:space="preserve">=0, 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7044F6">
        <w:rPr>
          <w:rFonts w:ascii="Times New Roman" w:hAnsi="Times New Roman"/>
          <w:b/>
          <w:sz w:val="28"/>
          <w:szCs w:val="28"/>
          <w:lang w:val="en-US"/>
        </w:rPr>
        <w:t>wrp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1</w:t>
      </w:r>
      <w:r w:rsidR="00555CE6" w:rsidRPr="00555CE6">
        <w:rPr>
          <w:rFonts w:ascii="Times New Roman" w:hAnsi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B534E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8B534E">
        <w:rPr>
          <w:rFonts w:ascii="Times New Roman" w:hAnsi="Times New Roman"/>
          <w:sz w:val="28"/>
          <w:szCs w:val="28"/>
          <w:lang w:val="en-US"/>
        </w:rPr>
        <w:t xml:space="preserve">1, </w:t>
      </w:r>
      <w:r w:rsidR="007044F6">
        <w:rPr>
          <w:rFonts w:ascii="Times New Roman" w:hAnsi="Times New Roman"/>
          <w:b/>
          <w:sz w:val="28"/>
          <w:szCs w:val="28"/>
          <w:lang w:val="en-US"/>
        </w:rPr>
        <w:t>wrp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0</w:t>
      </w:r>
      <w:r w:rsidR="00555CE6" w:rsidRPr="00555CE6">
        <w:rPr>
          <w:rFonts w:ascii="Times New Roman" w:hAnsi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/>
          <w:sz w:val="28"/>
          <w:szCs w:val="28"/>
          <w:lang w:val="en-US"/>
        </w:rPr>
        <w:t>wrk</w:t>
      </w:r>
      <w:r w:rsidRPr="008B534E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8B534E">
        <w:rPr>
          <w:rFonts w:ascii="Times New Roman" w:hAnsi="Times New Roman"/>
          <w:sz w:val="28"/>
          <w:szCs w:val="28"/>
          <w:lang w:val="en-US"/>
        </w:rPr>
        <w:t>0,</w:t>
      </w:r>
      <w:r w:rsidR="00555CE6">
        <w:rPr>
          <w:rFonts w:ascii="Times New Roman" w:hAnsi="Times New Roman"/>
          <w:b/>
          <w:sz w:val="28"/>
          <w:szCs w:val="28"/>
          <w:lang w:val="en-US"/>
        </w:rPr>
        <w:t>w</w:t>
      </w:r>
      <w:r w:rsidRPr="00765B5E">
        <w:rPr>
          <w:rFonts w:ascii="Times New Roman" w:hAnsi="Times New Roman"/>
          <w:b/>
          <w:sz w:val="28"/>
          <w:szCs w:val="28"/>
          <w:lang w:val="en-US"/>
        </w:rPr>
        <w:t>r</w:t>
      </w:r>
      <w:r w:rsidR="00555CE6" w:rsidRPr="008B534E">
        <w:rPr>
          <w:rFonts w:ascii="Times New Roman" w:hAnsi="Times New Roman"/>
          <w:b/>
          <w:sz w:val="28"/>
          <w:szCs w:val="28"/>
          <w:lang w:val="en-US"/>
        </w:rPr>
        <w:t>(8)</w:t>
      </w:r>
      <w:r w:rsidR="00555CE6" w:rsidRPr="00555CE6">
        <w:rPr>
          <w:rFonts w:ascii="Times New Roman" w:hAnsi="Times New Roman"/>
          <w:b/>
          <w:sz w:val="28"/>
          <w:szCs w:val="28"/>
          <w:lang w:val="en-US"/>
        </w:rPr>
        <w:sym w:font="Wingdings" w:char="F0E0"/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8B534E">
        <w:rPr>
          <w:rFonts w:ascii="Times New Roman" w:hAnsi="Times New Roman"/>
          <w:sz w:val="28"/>
          <w:szCs w:val="28"/>
          <w:lang w:val="en-US"/>
        </w:rPr>
        <w:t>=8,</w:t>
      </w:r>
      <w:r w:rsidR="00765B5E" w:rsidRPr="008B53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7266">
        <w:rPr>
          <w:rFonts w:ascii="Times New Roman" w:hAnsi="Times New Roman"/>
          <w:b/>
          <w:sz w:val="28"/>
          <w:szCs w:val="28"/>
          <w:lang w:val="en-US"/>
        </w:rPr>
        <w:t>inc</w:t>
      </w:r>
      <w:r w:rsidR="00F9556B">
        <w:rPr>
          <w:rFonts w:ascii="Times New Roman" w:hAnsi="Times New Roman"/>
          <w:b/>
          <w:sz w:val="28"/>
          <w:szCs w:val="28"/>
          <w:lang w:val="en-US"/>
        </w:rPr>
        <w:t>i</w:t>
      </w:r>
      <w:r w:rsidR="00555CE6" w:rsidRPr="00555CE6">
        <w:rPr>
          <w:rFonts w:ascii="Times New Roman" w:hAnsi="Times New Roman"/>
          <w:b/>
          <w:sz w:val="28"/>
          <w:szCs w:val="28"/>
          <w:lang w:val="en-US"/>
        </w:rPr>
        <w:sym w:font="Wingdings" w:char="F0E0"/>
      </w:r>
      <w:r w:rsidRPr="008B53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0236">
        <w:rPr>
          <w:rFonts w:ascii="Times New Roman" w:hAnsi="Times New Roman"/>
          <w:sz w:val="28"/>
          <w:szCs w:val="28"/>
        </w:rPr>
        <w:t>инкремент</w:t>
      </w:r>
      <w:r w:rsidR="001B0236" w:rsidRPr="008B53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0236">
        <w:rPr>
          <w:rFonts w:ascii="Times New Roman" w:hAnsi="Times New Roman"/>
          <w:sz w:val="28"/>
          <w:szCs w:val="28"/>
        </w:rPr>
        <w:t>счетчика</w:t>
      </w:r>
      <w:r w:rsidR="0056079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523DDF">
        <w:rPr>
          <w:rFonts w:ascii="Times New Roman" w:hAnsi="Times New Roman"/>
          <w:sz w:val="28"/>
          <w:szCs w:val="28"/>
        </w:rPr>
        <w:t>П</w:t>
      </w:r>
      <w:r w:rsidR="007044F6" w:rsidRPr="007044F6">
        <w:rPr>
          <w:rFonts w:ascii="Times New Roman" w:hAnsi="Times New Roman"/>
          <w:sz w:val="28"/>
          <w:szCs w:val="28"/>
        </w:rPr>
        <w:t xml:space="preserve">ри сдвиге  </w:t>
      </w:r>
      <w:r w:rsidR="007044F6" w:rsidRPr="007044F6">
        <w:rPr>
          <w:rFonts w:ascii="Times New Roman" w:hAnsi="Times New Roman"/>
          <w:b/>
          <w:sz w:val="28"/>
          <w:szCs w:val="28"/>
          <w:lang w:val="en-US"/>
        </w:rPr>
        <w:t>rrca</w:t>
      </w:r>
      <w:r w:rsidR="007044F6" w:rsidRPr="007044F6">
        <w:rPr>
          <w:rFonts w:ascii="Times New Roman" w:hAnsi="Times New Roman"/>
          <w:sz w:val="28"/>
          <w:szCs w:val="28"/>
        </w:rPr>
        <w:t xml:space="preserve">  </w:t>
      </w:r>
      <w:r w:rsidRPr="00A14FBD">
        <w:rPr>
          <w:rFonts w:ascii="Times New Roman" w:hAnsi="Times New Roman"/>
          <w:sz w:val="28"/>
          <w:szCs w:val="28"/>
        </w:rPr>
        <w:t xml:space="preserve"> </w:t>
      </w:r>
      <w:r w:rsidR="007044F6">
        <w:rPr>
          <w:rFonts w:ascii="Times New Roman" w:hAnsi="Times New Roman"/>
          <w:sz w:val="28"/>
          <w:szCs w:val="28"/>
        </w:rPr>
        <w:t xml:space="preserve">признак С </w:t>
      </w:r>
      <w:r w:rsidR="001B0236" w:rsidRPr="001B0236">
        <w:rPr>
          <w:rFonts w:ascii="Times New Roman" w:hAnsi="Times New Roman"/>
          <w:sz w:val="28"/>
          <w:szCs w:val="28"/>
        </w:rPr>
        <w:t xml:space="preserve"> </w:t>
      </w:r>
      <w:r w:rsidR="001B0236">
        <w:rPr>
          <w:rFonts w:ascii="Times New Roman" w:hAnsi="Times New Roman"/>
          <w:sz w:val="28"/>
          <w:szCs w:val="28"/>
        </w:rPr>
        <w:t>записывается в</w:t>
      </w:r>
      <w:r>
        <w:rPr>
          <w:rFonts w:ascii="Times New Roman" w:hAnsi="Times New Roman"/>
          <w:sz w:val="28"/>
          <w:szCs w:val="28"/>
        </w:rPr>
        <w:t xml:space="preserve"> </w:t>
      </w:r>
      <w:r w:rsidR="007044F6">
        <w:rPr>
          <w:rFonts w:ascii="Times New Roman" w:hAnsi="Times New Roman"/>
          <w:sz w:val="28"/>
          <w:szCs w:val="28"/>
        </w:rPr>
        <w:t xml:space="preserve">старший разряд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44F6">
        <w:rPr>
          <w:rFonts w:ascii="Times New Roman" w:hAnsi="Times New Roman"/>
          <w:sz w:val="28"/>
          <w:szCs w:val="28"/>
          <w:lang w:val="en-US"/>
        </w:rPr>
        <w:t>Aa</w:t>
      </w:r>
      <w:r w:rsidR="007044F6" w:rsidRPr="007044F6">
        <w:rPr>
          <w:rFonts w:ascii="Times New Roman" w:hAnsi="Times New Roman"/>
          <w:sz w:val="28"/>
          <w:szCs w:val="28"/>
        </w:rPr>
        <w:t>, а млаший разряд</w:t>
      </w:r>
      <w:r w:rsidR="00296887">
        <w:rPr>
          <w:rFonts w:ascii="Times New Roman" w:hAnsi="Times New Roman"/>
          <w:sz w:val="28"/>
          <w:szCs w:val="28"/>
        </w:rPr>
        <w:t xml:space="preserve"> </w:t>
      </w:r>
      <w:r w:rsidR="00296887">
        <w:rPr>
          <w:rFonts w:ascii="Times New Roman" w:hAnsi="Times New Roman"/>
          <w:sz w:val="28"/>
          <w:szCs w:val="28"/>
          <w:lang w:val="en-US"/>
        </w:rPr>
        <w:t>Aa</w:t>
      </w:r>
      <w:r w:rsidR="007044F6" w:rsidRPr="007044F6">
        <w:rPr>
          <w:rFonts w:ascii="Times New Roman" w:hAnsi="Times New Roman"/>
          <w:sz w:val="28"/>
          <w:szCs w:val="28"/>
        </w:rPr>
        <w:t xml:space="preserve"> запоминается в С</w:t>
      </w:r>
      <w:r w:rsidR="00523DDF">
        <w:rPr>
          <w:rFonts w:ascii="Times New Roman" w:hAnsi="Times New Roman"/>
          <w:sz w:val="28"/>
          <w:szCs w:val="28"/>
        </w:rPr>
        <w:t>.</w:t>
      </w:r>
      <w:r w:rsidR="00560795" w:rsidRPr="00560795">
        <w:rPr>
          <w:rFonts w:ascii="Times New Roman" w:hAnsi="Times New Roman"/>
          <w:sz w:val="28"/>
          <w:szCs w:val="28"/>
        </w:rPr>
        <w:t xml:space="preserve">   </w:t>
      </w:r>
    </w:p>
    <w:p w:rsidR="00F05EAA" w:rsidRDefault="00F05EAA" w:rsidP="00166619">
      <w:pPr>
        <w:pStyle w:val="43"/>
        <w:rPr>
          <w:rFonts w:ascii="Times New Roman" w:hAnsi="Times New Roman"/>
          <w:sz w:val="28"/>
          <w:szCs w:val="28"/>
          <w:lang w:val="en-US"/>
        </w:rPr>
      </w:pPr>
    </w:p>
    <w:p w:rsidR="00F05EAA" w:rsidRDefault="00F05EAA" w:rsidP="00166619">
      <w:pPr>
        <w:pStyle w:val="43"/>
        <w:rPr>
          <w:rFonts w:ascii="Times New Roman" w:hAnsi="Times New Roman"/>
          <w:sz w:val="28"/>
          <w:szCs w:val="28"/>
          <w:lang w:val="en-US"/>
        </w:rPr>
      </w:pPr>
    </w:p>
    <w:p w:rsidR="00C551D8" w:rsidRPr="00560795" w:rsidRDefault="00A14FBD" w:rsidP="00166619">
      <w:pPr>
        <w:pStyle w:val="43"/>
        <w:rPr>
          <w:rFonts w:ascii="Times New Roman" w:hAnsi="Times New Roman"/>
          <w:sz w:val="28"/>
          <w:szCs w:val="28"/>
        </w:rPr>
      </w:pPr>
      <w:r w:rsidRPr="00A14FBD">
        <w:rPr>
          <w:rFonts w:ascii="Times New Roman" w:hAnsi="Times New Roman"/>
          <w:sz w:val="28"/>
          <w:szCs w:val="28"/>
        </w:rPr>
        <w:t xml:space="preserve"> </w:t>
      </w:r>
      <w:r w:rsidRPr="00765B5E">
        <w:rPr>
          <w:rFonts w:ascii="Times New Roman" w:hAnsi="Times New Roman"/>
          <w:b/>
          <w:sz w:val="28"/>
          <w:szCs w:val="28"/>
          <w:lang w:val="en-US"/>
        </w:rPr>
        <w:t>Ci</w:t>
      </w:r>
      <w:r w:rsidRPr="00A14FB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перенос со счетчика</w:t>
      </w:r>
      <w:r w:rsidRPr="00A14FBD">
        <w:rPr>
          <w:rFonts w:ascii="Times New Roman" w:hAnsi="Times New Roman"/>
          <w:sz w:val="28"/>
          <w:szCs w:val="28"/>
        </w:rPr>
        <w:t>~(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A14FBD">
        <w:rPr>
          <w:rFonts w:ascii="Times New Roman" w:hAnsi="Times New Roman"/>
          <w:sz w:val="28"/>
          <w:szCs w:val="28"/>
        </w:rPr>
        <w:t>==0)</w:t>
      </w:r>
      <w:r w:rsidR="00C551D8">
        <w:rPr>
          <w:rFonts w:ascii="Times New Roman" w:hAnsi="Times New Roman"/>
          <w:sz w:val="28"/>
          <w:szCs w:val="28"/>
        </w:rPr>
        <w:t>.</w:t>
      </w:r>
    </w:p>
    <w:p w:rsidR="00BD3B57" w:rsidRPr="00296887" w:rsidRDefault="00F9556B" w:rsidP="00166619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x</w:t>
      </w:r>
      <w:r w:rsidR="00BD3B57" w:rsidRPr="00BD3B57">
        <w:rPr>
          <w:rFonts w:ascii="Times New Roman" w:hAnsi="Times New Roman"/>
          <w:b/>
          <w:sz w:val="28"/>
          <w:szCs w:val="28"/>
          <w:lang w:val="en-US"/>
        </w:rPr>
        <w:t>ch</w:t>
      </w:r>
      <w:r w:rsidRPr="00F9556B">
        <w:rPr>
          <w:rFonts w:ascii="Times New Roman" w:hAnsi="Times New Roman"/>
          <w:b/>
          <w:sz w:val="28"/>
          <w:szCs w:val="28"/>
        </w:rPr>
        <w:t>={</w:t>
      </w:r>
      <w:r>
        <w:rPr>
          <w:rFonts w:ascii="Times New Roman" w:hAnsi="Times New Roman"/>
          <w:b/>
          <w:sz w:val="28"/>
          <w:szCs w:val="28"/>
          <w:lang w:val="en-US"/>
        </w:rPr>
        <w:t>wrb</w:t>
      </w:r>
      <w:r w:rsidRPr="00F9556B"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  <w:lang w:val="en-US"/>
        </w:rPr>
        <w:t>wra</w:t>
      </w:r>
      <w:r w:rsidRPr="00F9556B">
        <w:rPr>
          <w:rFonts w:ascii="Times New Roman" w:hAnsi="Times New Roman"/>
          <w:b/>
          <w:sz w:val="28"/>
          <w:szCs w:val="28"/>
        </w:rPr>
        <w:t>}</w:t>
      </w:r>
      <w:r w:rsidR="00BD3B57" w:rsidRPr="001B0236">
        <w:rPr>
          <w:rFonts w:ascii="Times New Roman" w:hAnsi="Times New Roman"/>
          <w:sz w:val="28"/>
          <w:szCs w:val="28"/>
          <w:lang w:val="en-US"/>
        </w:rPr>
        <w:sym w:font="Wingdings" w:char="F0E0"/>
      </w:r>
      <w:r w:rsidRPr="00F9556B">
        <w:rPr>
          <w:rFonts w:ascii="Times New Roman" w:hAnsi="Times New Roman"/>
          <w:sz w:val="28"/>
          <w:szCs w:val="28"/>
        </w:rPr>
        <w:t>{</w:t>
      </w:r>
      <w:r w:rsidR="00BD3B57">
        <w:rPr>
          <w:rFonts w:ascii="Times New Roman" w:hAnsi="Times New Roman"/>
          <w:sz w:val="28"/>
          <w:szCs w:val="28"/>
          <w:lang w:val="en-US"/>
        </w:rPr>
        <w:t>Aa</w:t>
      </w:r>
      <w:r w:rsidRPr="00F9556B">
        <w:rPr>
          <w:rFonts w:ascii="Times New Roman" w:hAnsi="Times New Roman"/>
          <w:sz w:val="28"/>
          <w:szCs w:val="28"/>
        </w:rPr>
        <w:t>=</w:t>
      </w:r>
      <w:r w:rsidR="00BD3B57">
        <w:rPr>
          <w:rFonts w:ascii="Times New Roman" w:hAnsi="Times New Roman"/>
          <w:sz w:val="28"/>
          <w:szCs w:val="28"/>
          <w:lang w:val="en-US"/>
        </w:rPr>
        <w:t>B</w:t>
      </w:r>
      <w:r w:rsidRPr="00F955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F9556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Aa</w:t>
      </w:r>
      <w:r w:rsidRPr="00F9556B">
        <w:rPr>
          <w:rFonts w:ascii="Times New Roman" w:hAnsi="Times New Roman"/>
          <w:sz w:val="28"/>
          <w:szCs w:val="28"/>
        </w:rPr>
        <w:t>}</w:t>
      </w:r>
      <w:r w:rsidR="00BD3B57" w:rsidRPr="00BD3B57">
        <w:rPr>
          <w:rFonts w:ascii="Times New Roman" w:hAnsi="Times New Roman"/>
          <w:sz w:val="28"/>
          <w:szCs w:val="28"/>
        </w:rPr>
        <w:t xml:space="preserve"> </w:t>
      </w:r>
      <w:r w:rsidR="00BD3B57">
        <w:rPr>
          <w:rFonts w:ascii="Times New Roman" w:hAnsi="Times New Roman"/>
          <w:sz w:val="28"/>
          <w:szCs w:val="28"/>
        </w:rPr>
        <w:t>в этой микрооперации совмещены две записи по разным шинам</w:t>
      </w:r>
      <w:r w:rsidR="00296887" w:rsidRPr="00296887">
        <w:rPr>
          <w:rFonts w:ascii="Times New Roman" w:hAnsi="Times New Roman"/>
          <w:sz w:val="28"/>
          <w:szCs w:val="28"/>
        </w:rPr>
        <w:t>.</w:t>
      </w:r>
    </w:p>
    <w:p w:rsidR="00526BAA" w:rsidRPr="002C432D" w:rsidRDefault="00F57266" w:rsidP="003E3054">
      <w:pPr>
        <w:pStyle w:val="43"/>
        <w:rPr>
          <w:rFonts w:ascii="Times New Roman" w:hAnsi="Times New Roman"/>
          <w:sz w:val="28"/>
          <w:szCs w:val="28"/>
        </w:rPr>
      </w:pPr>
      <w:r w:rsidRPr="00F57266">
        <w:rPr>
          <w:rFonts w:ascii="Times New Roman" w:hAnsi="Times New Roman"/>
          <w:sz w:val="28"/>
          <w:szCs w:val="28"/>
        </w:rPr>
        <w:t xml:space="preserve">В </w:t>
      </w:r>
      <w:r w:rsidR="00560795">
        <w:rPr>
          <w:rFonts w:ascii="Times New Roman" w:hAnsi="Times New Roman"/>
          <w:sz w:val="28"/>
          <w:szCs w:val="28"/>
        </w:rPr>
        <w:t>(м</w:t>
      </w:r>
      <w:r w:rsidR="00B5029F">
        <w:rPr>
          <w:rFonts w:ascii="Times New Roman" w:hAnsi="Times New Roman"/>
          <w:sz w:val="28"/>
          <w:szCs w:val="28"/>
        </w:rPr>
        <w:t>икро</w:t>
      </w:r>
      <w:r w:rsidR="00884E9B">
        <w:rPr>
          <w:rFonts w:ascii="Times New Roman" w:hAnsi="Times New Roman"/>
          <w:sz w:val="28"/>
          <w:szCs w:val="28"/>
        </w:rPr>
        <w:t>)</w:t>
      </w:r>
      <w:r w:rsidR="00B5029F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рограмме</w:t>
      </w:r>
      <w:r w:rsidR="00C551D8">
        <w:rPr>
          <w:rFonts w:ascii="Times New Roman" w:hAnsi="Times New Roman"/>
          <w:sz w:val="28"/>
          <w:szCs w:val="28"/>
        </w:rPr>
        <w:t xml:space="preserve"> </w:t>
      </w:r>
      <w:r w:rsidR="00296887" w:rsidRPr="00296887">
        <w:rPr>
          <w:rFonts w:ascii="Times New Roman" w:hAnsi="Times New Roman"/>
          <w:sz w:val="28"/>
          <w:szCs w:val="28"/>
        </w:rPr>
        <w:t xml:space="preserve"> </w:t>
      </w:r>
      <w:r w:rsidR="00296887">
        <w:rPr>
          <w:rFonts w:ascii="Times New Roman" w:hAnsi="Times New Roman"/>
          <w:sz w:val="28"/>
          <w:szCs w:val="28"/>
          <w:lang w:val="en-US"/>
        </w:rPr>
        <w:t>A</w:t>
      </w:r>
      <w:r w:rsidR="00296887" w:rsidRPr="00296887">
        <w:rPr>
          <w:rFonts w:ascii="Times New Roman" w:hAnsi="Times New Roman"/>
          <w:sz w:val="28"/>
          <w:szCs w:val="28"/>
        </w:rPr>
        <w:t xml:space="preserve">51 </w:t>
      </w:r>
      <w:r w:rsidR="00C551D8">
        <w:rPr>
          <w:rFonts w:ascii="Times New Roman" w:hAnsi="Times New Roman"/>
          <w:sz w:val="28"/>
          <w:szCs w:val="28"/>
        </w:rPr>
        <w:t>для тестирования</w:t>
      </w:r>
      <w:r w:rsidR="00166619" w:rsidRPr="00C57A7A">
        <w:rPr>
          <w:rFonts w:ascii="Times New Roman" w:hAnsi="Times New Roman"/>
          <w:sz w:val="28"/>
          <w:szCs w:val="28"/>
        </w:rPr>
        <w:t xml:space="preserve"> умножения </w:t>
      </w:r>
      <w:r w:rsidR="00166619" w:rsidRPr="00166619">
        <w:rPr>
          <w:rFonts w:ascii="Times New Roman" w:hAnsi="Times New Roman"/>
          <w:sz w:val="28"/>
          <w:szCs w:val="28"/>
        </w:rPr>
        <w:t>8</w:t>
      </w:r>
      <w:r w:rsidR="00884E9B">
        <w:rPr>
          <w:rFonts w:ascii="Times New Roman" w:hAnsi="Times New Roman"/>
          <w:sz w:val="28"/>
          <w:szCs w:val="28"/>
        </w:rPr>
        <w:t xml:space="preserve">*8 </w:t>
      </w:r>
      <w:r w:rsidR="00296887">
        <w:rPr>
          <w:rFonts w:ascii="Times New Roman" w:hAnsi="Times New Roman"/>
          <w:sz w:val="28"/>
          <w:szCs w:val="28"/>
        </w:rPr>
        <w:t xml:space="preserve"> команды</w:t>
      </w:r>
      <w:r w:rsidR="009763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803A71">
        <w:rPr>
          <w:rFonts w:ascii="Times New Roman" w:hAnsi="Times New Roman"/>
          <w:sz w:val="28"/>
          <w:szCs w:val="28"/>
        </w:rPr>
        <w:t xml:space="preserve">по смыслу </w:t>
      </w:r>
      <w:r>
        <w:rPr>
          <w:rFonts w:ascii="Times New Roman" w:hAnsi="Times New Roman"/>
          <w:sz w:val="28"/>
          <w:szCs w:val="28"/>
        </w:rPr>
        <w:t>со</w:t>
      </w:r>
      <w:r w:rsidR="00976379">
        <w:rPr>
          <w:rFonts w:ascii="Times New Roman" w:hAnsi="Times New Roman"/>
          <w:sz w:val="28"/>
          <w:szCs w:val="28"/>
        </w:rPr>
        <w:t>впадают с управляющими микрокомандами.</w:t>
      </w:r>
    </w:p>
    <w:p w:rsidR="00C907D1" w:rsidRPr="00884E9B" w:rsidRDefault="00C907D1" w:rsidP="00C907D1">
      <w:pPr>
        <w:pStyle w:val="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1B0236">
        <w:rPr>
          <w:rFonts w:ascii="Times New Roman" w:hAnsi="Times New Roman"/>
          <w:b/>
          <w:sz w:val="28"/>
          <w:szCs w:val="28"/>
        </w:rPr>
        <w:t xml:space="preserve"> </w:t>
      </w:r>
      <w:r w:rsidRPr="00C907D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884E9B">
        <w:rPr>
          <w:rFonts w:ascii="Times New Roman" w:hAnsi="Times New Roman"/>
          <w:b/>
          <w:sz w:val="28"/>
          <w:szCs w:val="28"/>
        </w:rPr>
        <w:t xml:space="preserve"> </w:t>
      </w:r>
      <w:r w:rsidRPr="00C907D1">
        <w:rPr>
          <w:rFonts w:ascii="Times New Roman" w:hAnsi="Times New Roman"/>
          <w:b/>
          <w:sz w:val="28"/>
          <w:szCs w:val="28"/>
          <w:lang w:val="en-US"/>
        </w:rPr>
        <w:t>equ</w:t>
      </w:r>
      <w:r w:rsidRPr="00884E9B">
        <w:rPr>
          <w:rFonts w:ascii="Times New Roman" w:hAnsi="Times New Roman"/>
          <w:b/>
          <w:sz w:val="28"/>
          <w:szCs w:val="28"/>
        </w:rPr>
        <w:t xml:space="preserve">  </w:t>
      </w:r>
      <w:r w:rsidRPr="00C907D1">
        <w:rPr>
          <w:rFonts w:ascii="Times New Roman" w:hAnsi="Times New Roman"/>
          <w:b/>
          <w:sz w:val="28"/>
          <w:szCs w:val="28"/>
          <w:lang w:val="en-US"/>
        </w:rPr>
        <w:t>r</w:t>
      </w:r>
      <w:r w:rsidRPr="00884E9B">
        <w:rPr>
          <w:rFonts w:ascii="Times New Roman" w:hAnsi="Times New Roman"/>
          <w:b/>
          <w:sz w:val="28"/>
          <w:szCs w:val="28"/>
        </w:rPr>
        <w:t>0</w:t>
      </w:r>
    </w:p>
    <w:p w:rsidR="00C907D1" w:rsidRPr="00C907D1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884E9B">
        <w:rPr>
          <w:rFonts w:ascii="Times New Roman" w:hAnsi="Times New Roman"/>
          <w:b/>
          <w:sz w:val="28"/>
          <w:szCs w:val="28"/>
        </w:rPr>
        <w:t xml:space="preserve">       </w:t>
      </w:r>
      <w:r w:rsidRPr="00C907D1">
        <w:rPr>
          <w:rFonts w:ascii="Times New Roman" w:hAnsi="Times New Roman"/>
          <w:b/>
          <w:sz w:val="28"/>
          <w:szCs w:val="28"/>
          <w:lang w:val="en-US"/>
        </w:rPr>
        <w:t>wrk equ r1</w:t>
      </w:r>
    </w:p>
    <w:p w:rsidR="001B0236" w:rsidRPr="00EE5742" w:rsidRDefault="00C907D1" w:rsidP="00C907D1">
      <w:pPr>
        <w:pStyle w:val="43"/>
        <w:rPr>
          <w:rFonts w:ascii="Times New Roman" w:hAnsi="Times New Roman"/>
          <w:sz w:val="28"/>
          <w:szCs w:val="28"/>
          <w:lang w:val="en-US"/>
        </w:rPr>
      </w:pPr>
      <w:r w:rsidRPr="00C551D8">
        <w:rPr>
          <w:rFonts w:ascii="Times New Roman" w:hAnsi="Times New Roman"/>
          <w:b/>
          <w:sz w:val="28"/>
          <w:szCs w:val="28"/>
        </w:rPr>
        <w:t xml:space="preserve">         </w:t>
      </w:r>
      <w:r w:rsidRPr="00C907D1">
        <w:rPr>
          <w:rFonts w:ascii="Times New Roman" w:hAnsi="Times New Roman"/>
          <w:b/>
          <w:sz w:val="28"/>
          <w:szCs w:val="28"/>
          <w:lang w:val="en-US"/>
        </w:rPr>
        <w:t>sbit</w:t>
      </w:r>
      <w:r w:rsidRPr="00C551D8">
        <w:rPr>
          <w:rFonts w:ascii="Times New Roman" w:hAnsi="Times New Roman"/>
          <w:b/>
          <w:sz w:val="28"/>
          <w:szCs w:val="28"/>
        </w:rPr>
        <w:t xml:space="preserve"> </w:t>
      </w:r>
      <w:r w:rsidRPr="00C907D1">
        <w:rPr>
          <w:rFonts w:ascii="Times New Roman" w:hAnsi="Times New Roman"/>
          <w:b/>
          <w:sz w:val="28"/>
          <w:szCs w:val="28"/>
          <w:lang w:val="en-US"/>
        </w:rPr>
        <w:t>Bi</w:t>
      </w:r>
      <w:r w:rsidRPr="00C551D8">
        <w:rPr>
          <w:rFonts w:ascii="Times New Roman" w:hAnsi="Times New Roman"/>
          <w:b/>
          <w:sz w:val="28"/>
          <w:szCs w:val="28"/>
        </w:rPr>
        <w:t>=</w:t>
      </w:r>
      <w:r w:rsidRPr="00C907D1">
        <w:rPr>
          <w:rFonts w:ascii="Times New Roman" w:hAnsi="Times New Roman"/>
          <w:b/>
          <w:sz w:val="28"/>
          <w:szCs w:val="28"/>
          <w:lang w:val="en-US"/>
        </w:rPr>
        <w:t>B</w:t>
      </w:r>
      <w:r w:rsidRPr="00C551D8">
        <w:rPr>
          <w:rFonts w:ascii="Times New Roman" w:hAnsi="Times New Roman"/>
          <w:b/>
          <w:sz w:val="28"/>
          <w:szCs w:val="28"/>
        </w:rPr>
        <w:t>^0</w:t>
      </w:r>
      <w:r w:rsidR="00C551D8">
        <w:rPr>
          <w:rFonts w:ascii="Times New Roman" w:hAnsi="Times New Roman"/>
          <w:b/>
          <w:sz w:val="28"/>
          <w:szCs w:val="28"/>
        </w:rPr>
        <w:t xml:space="preserve">  </w:t>
      </w:r>
      <w:r w:rsidR="00C551D8" w:rsidRPr="00C551D8">
        <w:rPr>
          <w:rFonts w:ascii="Times New Roman" w:hAnsi="Times New Roman"/>
          <w:b/>
          <w:sz w:val="28"/>
          <w:szCs w:val="28"/>
        </w:rPr>
        <w:t>;</w:t>
      </w:r>
      <w:r w:rsidR="00C551D8" w:rsidRPr="00555CE6">
        <w:rPr>
          <w:rFonts w:ascii="Times New Roman" w:hAnsi="Times New Roman"/>
          <w:sz w:val="28"/>
          <w:szCs w:val="28"/>
        </w:rPr>
        <w:t xml:space="preserve">определение бита </w:t>
      </w:r>
      <w:r w:rsidR="00C551D8" w:rsidRPr="00555CE6">
        <w:rPr>
          <w:rFonts w:ascii="Times New Roman" w:hAnsi="Times New Roman"/>
          <w:sz w:val="28"/>
          <w:szCs w:val="28"/>
          <w:lang w:val="en-US"/>
        </w:rPr>
        <w:t>SFR</w:t>
      </w:r>
    </w:p>
    <w:p w:rsidR="00AA7EEA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EE5742">
        <w:rPr>
          <w:rFonts w:ascii="Times New Roman" w:hAnsi="Times New Roman"/>
          <w:b/>
          <w:sz w:val="28"/>
          <w:szCs w:val="28"/>
        </w:rPr>
        <w:t xml:space="preserve">         </w:t>
      </w:r>
      <w:r w:rsidRPr="00C907D1">
        <w:rPr>
          <w:rFonts w:ascii="Times New Roman" w:hAnsi="Times New Roman"/>
          <w:b/>
          <w:sz w:val="28"/>
          <w:szCs w:val="28"/>
          <w:lang w:val="en-US"/>
        </w:rPr>
        <w:t>cseg at 0</w:t>
      </w:r>
    </w:p>
    <w:p w:rsidR="00C907D1" w:rsidRPr="00C907D1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>start:  mov wrk,P0</w:t>
      </w:r>
    </w:p>
    <w:p w:rsidR="00C907D1" w:rsidRPr="00C907D1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        clr a</w:t>
      </w:r>
      <w:r w:rsidR="00364E59">
        <w:rPr>
          <w:rFonts w:ascii="Times New Roman" w:hAnsi="Times New Roman"/>
          <w:b/>
          <w:sz w:val="28"/>
          <w:szCs w:val="28"/>
          <w:lang w:val="en-US"/>
        </w:rPr>
        <w:t xml:space="preserve">           </w:t>
      </w:r>
    </w:p>
    <w:p w:rsidR="00C907D1" w:rsidRPr="00C907D1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        mov B,P1</w:t>
      </w:r>
    </w:p>
    <w:p w:rsidR="006F3582" w:rsidRPr="00EE5742" w:rsidRDefault="00C907D1" w:rsidP="00C907D1">
      <w:pPr>
        <w:pStyle w:val="43"/>
        <w:rPr>
          <w:rFonts w:ascii="Times New Roman" w:hAnsi="Times New Roman"/>
          <w:b/>
          <w:sz w:val="28"/>
          <w:szCs w:val="28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        mov i,#8</w:t>
      </w:r>
      <w:r w:rsidR="006705AD">
        <w:rPr>
          <w:rFonts w:ascii="Times New Roman" w:hAnsi="Times New Roman"/>
          <w:b/>
          <w:sz w:val="28"/>
          <w:szCs w:val="28"/>
        </w:rPr>
        <w:t xml:space="preserve">   </w:t>
      </w:r>
    </w:p>
    <w:p w:rsidR="00884E9B" w:rsidRPr="00884E9B" w:rsidRDefault="002C432D" w:rsidP="00C907D1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884E9B" w:rsidRPr="00884E9B">
        <w:rPr>
          <w:rFonts w:ascii="Times New Roman" w:hAnsi="Times New Roman"/>
          <w:sz w:val="28"/>
          <w:szCs w:val="28"/>
          <w:lang w:val="en-US"/>
        </w:rPr>
        <w:t>;S= (S&amp;1)?  (S+A)&gt;&gt;1 : S&gt;&gt;1;</w:t>
      </w:r>
    </w:p>
    <w:p w:rsidR="00C907D1" w:rsidRPr="00C907D1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>cikl:   jnb Bi,m1</w:t>
      </w:r>
    </w:p>
    <w:p w:rsidR="00C907D1" w:rsidRPr="00884E9B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       add a,wrk</w:t>
      </w:r>
      <w:r w:rsidR="00364E59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</w:p>
    <w:p w:rsidR="00C907D1" w:rsidRPr="00884E9B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m1:    rrc a</w:t>
      </w:r>
      <w:r w:rsidR="00364E59">
        <w:rPr>
          <w:rFonts w:ascii="Times New Roman" w:hAnsi="Times New Roman"/>
          <w:b/>
          <w:sz w:val="28"/>
          <w:szCs w:val="28"/>
          <w:lang w:val="en-US"/>
        </w:rPr>
        <w:t xml:space="preserve">       </w:t>
      </w:r>
    </w:p>
    <w:p w:rsidR="005C6BB1" w:rsidRPr="00F05EAA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      </w:t>
      </w:r>
      <w:r w:rsidR="001B0236" w:rsidRPr="001B0236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xch a,B</w:t>
      </w:r>
    </w:p>
    <w:p w:rsidR="00C907D1" w:rsidRPr="00884E9B" w:rsidRDefault="00C907D1" w:rsidP="00C907D1">
      <w:pPr>
        <w:pStyle w:val="43"/>
        <w:rPr>
          <w:rFonts w:ascii="Times New Roman" w:hAnsi="Times New Roman"/>
          <w:b/>
          <w:sz w:val="28"/>
          <w:szCs w:val="28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       rrc a</w:t>
      </w:r>
      <w:r w:rsidR="00364E59">
        <w:rPr>
          <w:rFonts w:ascii="Times New Roman" w:hAnsi="Times New Roman"/>
          <w:b/>
          <w:sz w:val="28"/>
          <w:szCs w:val="28"/>
          <w:lang w:val="en-US"/>
        </w:rPr>
        <w:t xml:space="preserve">           </w:t>
      </w:r>
    </w:p>
    <w:p w:rsidR="00C907D1" w:rsidRPr="00884E9B" w:rsidRDefault="00C907D1" w:rsidP="00C907D1">
      <w:pPr>
        <w:pStyle w:val="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Pr="00C907D1">
        <w:rPr>
          <w:rFonts w:ascii="Times New Roman" w:hAnsi="Times New Roman"/>
          <w:b/>
          <w:sz w:val="28"/>
          <w:szCs w:val="28"/>
          <w:lang w:val="en-US"/>
        </w:rPr>
        <w:t>clr c</w:t>
      </w:r>
      <w:r w:rsidR="00364E59">
        <w:rPr>
          <w:rFonts w:ascii="Times New Roman" w:hAnsi="Times New Roman"/>
          <w:b/>
          <w:sz w:val="28"/>
          <w:szCs w:val="28"/>
        </w:rPr>
        <w:t xml:space="preserve">          </w:t>
      </w:r>
    </w:p>
    <w:p w:rsidR="00C907D1" w:rsidRPr="00C907D1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       xch a,B</w:t>
      </w:r>
    </w:p>
    <w:p w:rsidR="00C907D1" w:rsidRPr="006705AD" w:rsidRDefault="00C907D1" w:rsidP="00C907D1">
      <w:pPr>
        <w:pStyle w:val="43"/>
        <w:rPr>
          <w:rFonts w:ascii="Times New Roman" w:hAnsi="Times New Roman"/>
          <w:sz w:val="28"/>
          <w:szCs w:val="28"/>
          <w:lang w:val="en-US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       djnz i,cikl</w:t>
      </w:r>
      <w:r w:rsidR="00364E59">
        <w:rPr>
          <w:rFonts w:ascii="Times New Roman" w:hAnsi="Times New Roman"/>
          <w:b/>
          <w:sz w:val="28"/>
          <w:szCs w:val="28"/>
          <w:lang w:val="en-US"/>
        </w:rPr>
        <w:t xml:space="preserve">  ;</w:t>
      </w:r>
      <w:r w:rsidR="00364E59" w:rsidRPr="006705AD">
        <w:rPr>
          <w:rFonts w:ascii="Times New Roman" w:hAnsi="Times New Roman"/>
          <w:sz w:val="28"/>
          <w:szCs w:val="28"/>
          <w:lang w:val="en-US"/>
        </w:rPr>
        <w:t>for(i=8,i</w:t>
      </w:r>
      <w:r w:rsidR="006705AD" w:rsidRPr="006705AD">
        <w:rPr>
          <w:rFonts w:ascii="Times New Roman" w:hAnsi="Times New Roman"/>
          <w:sz w:val="28"/>
          <w:szCs w:val="28"/>
          <w:lang w:val="en-US"/>
        </w:rPr>
        <w:t>&gt;0;i--)</w:t>
      </w:r>
    </w:p>
    <w:p w:rsidR="00C907D1" w:rsidRPr="00C907D1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       mov P2,a</w:t>
      </w:r>
    </w:p>
    <w:p w:rsidR="00C907D1" w:rsidRPr="00C907D1" w:rsidRDefault="00C907D1" w:rsidP="00C907D1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C907D1">
        <w:rPr>
          <w:rFonts w:ascii="Times New Roman" w:hAnsi="Times New Roman"/>
          <w:b/>
          <w:sz w:val="28"/>
          <w:szCs w:val="28"/>
          <w:lang w:val="en-US"/>
        </w:rPr>
        <w:t xml:space="preserve">        mov P3,B</w:t>
      </w:r>
    </w:p>
    <w:p w:rsidR="00B044AA" w:rsidRDefault="00C907D1" w:rsidP="003E3054">
      <w:pPr>
        <w:pStyle w:val="43"/>
        <w:rPr>
          <w:rFonts w:ascii="Times New Roman" w:hAnsi="Times New Roman"/>
          <w:b/>
          <w:sz w:val="28"/>
          <w:szCs w:val="28"/>
          <w:lang w:val="en-US"/>
        </w:rPr>
      </w:pPr>
      <w:r w:rsidRPr="00296887">
        <w:rPr>
          <w:rFonts w:ascii="Times New Roman" w:hAnsi="Times New Roman"/>
          <w:b/>
          <w:sz w:val="28"/>
          <w:szCs w:val="28"/>
        </w:rPr>
        <w:t xml:space="preserve">        </w:t>
      </w:r>
      <w:r w:rsidRPr="00C907D1">
        <w:rPr>
          <w:rFonts w:ascii="Times New Roman" w:hAnsi="Times New Roman"/>
          <w:b/>
          <w:sz w:val="28"/>
          <w:szCs w:val="28"/>
          <w:lang w:val="en-US"/>
        </w:rPr>
        <w:t>nop</w:t>
      </w:r>
    </w:p>
    <w:p w:rsidR="006705AD" w:rsidRDefault="00B044AA" w:rsidP="003E3054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 end</w:t>
      </w:r>
      <w:r w:rsidR="00296887">
        <w:rPr>
          <w:rFonts w:ascii="Times New Roman" w:hAnsi="Times New Roman"/>
          <w:sz w:val="28"/>
          <w:szCs w:val="28"/>
        </w:rPr>
        <w:t xml:space="preserve"> </w:t>
      </w:r>
    </w:p>
    <w:p w:rsidR="007C0AF3" w:rsidRDefault="007C0AF3" w:rsidP="003E3054">
      <w:pPr>
        <w:pStyle w:val="43"/>
        <w:rPr>
          <w:rFonts w:ascii="Times New Roman" w:hAnsi="Times New Roman"/>
          <w:sz w:val="28"/>
          <w:szCs w:val="28"/>
        </w:rPr>
      </w:pPr>
    </w:p>
    <w:p w:rsidR="00B044AA" w:rsidRPr="00F05EAA" w:rsidRDefault="007C0AF3" w:rsidP="003E3054">
      <w:pPr>
        <w:pStyle w:val="4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программы Code=32  байта, время выполнения программы </w:t>
      </w:r>
      <w:r w:rsidRPr="007C0A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90</w:t>
      </w:r>
      <w:r w:rsidRPr="007C0AF3">
        <w:rPr>
          <w:rFonts w:ascii="Times New Roman" w:hAnsi="Times New Roman"/>
          <w:sz w:val="28"/>
          <w:szCs w:val="28"/>
        </w:rPr>
        <w:t xml:space="preserve"> мкс</w:t>
      </w:r>
    </w:p>
    <w:p w:rsidR="002E342A" w:rsidRPr="005A622C" w:rsidRDefault="005A622C" w:rsidP="006F30ED">
      <w:pPr>
        <w:pStyle w:val="43"/>
        <w:numPr>
          <w:ilvl w:val="0"/>
          <w:numId w:val="1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</w:t>
      </w:r>
      <w:r w:rsidR="002E342A" w:rsidRPr="002E342A">
        <w:rPr>
          <w:rFonts w:ascii="Times New Roman" w:hAnsi="Times New Roman"/>
          <w:b/>
          <w:sz w:val="28"/>
          <w:szCs w:val="28"/>
        </w:rPr>
        <w:t xml:space="preserve">кциональный элемент </w:t>
      </w:r>
      <w:r w:rsidR="00B6445F">
        <w:rPr>
          <w:rFonts w:ascii="Times New Roman" w:hAnsi="Times New Roman"/>
          <w:b/>
          <w:sz w:val="28"/>
          <w:szCs w:val="28"/>
        </w:rPr>
        <w:t xml:space="preserve">параллельного </w:t>
      </w:r>
      <w:r w:rsidR="002E342A" w:rsidRPr="002E342A">
        <w:rPr>
          <w:rFonts w:ascii="Times New Roman" w:hAnsi="Times New Roman"/>
          <w:b/>
          <w:sz w:val="28"/>
          <w:szCs w:val="28"/>
        </w:rPr>
        <w:t>умножения</w:t>
      </w:r>
    </w:p>
    <w:p w:rsidR="002E342A" w:rsidRPr="00051E3C" w:rsidRDefault="002E342A" w:rsidP="002E342A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Матрица умножения S=A*B, </w:t>
      </w:r>
      <w:r w:rsidR="00051E3C">
        <w:rPr>
          <w:rFonts w:ascii="Times New Roman" w:hAnsi="Times New Roman"/>
          <w:sz w:val="28"/>
          <w:szCs w:val="28"/>
        </w:rPr>
        <w:t>где используются  4-разряд</w:t>
      </w:r>
      <w:r w:rsidRPr="002E342A">
        <w:rPr>
          <w:rFonts w:ascii="Times New Roman" w:hAnsi="Times New Roman"/>
          <w:sz w:val="28"/>
          <w:szCs w:val="28"/>
        </w:rPr>
        <w:t xml:space="preserve">ные множимое </w:t>
      </w:r>
      <w:r>
        <w:rPr>
          <w:rFonts w:ascii="Times New Roman" w:hAnsi="Times New Roman"/>
          <w:sz w:val="28"/>
          <w:szCs w:val="28"/>
        </w:rPr>
        <w:t>A</w:t>
      </w:r>
      <w:r w:rsidR="00051E3C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множитель B</w:t>
      </w:r>
      <w:r w:rsidR="00770DF6">
        <w:rPr>
          <w:rFonts w:ascii="Times New Roman" w:hAnsi="Times New Roman"/>
          <w:sz w:val="28"/>
          <w:szCs w:val="28"/>
        </w:rPr>
        <w:t>, 8</w:t>
      </w:r>
      <w:r w:rsidRPr="002E342A">
        <w:rPr>
          <w:rFonts w:ascii="Times New Roman" w:hAnsi="Times New Roman"/>
          <w:sz w:val="28"/>
          <w:szCs w:val="28"/>
        </w:rPr>
        <w:t>-разрялное произведение</w:t>
      </w:r>
      <w:r w:rsidR="00A70962">
        <w:rPr>
          <w:rFonts w:ascii="Times New Roman" w:hAnsi="Times New Roman"/>
          <w:sz w:val="28"/>
          <w:szCs w:val="28"/>
        </w:rPr>
        <w:t xml:space="preserve"> целых со стороны </w:t>
      </w:r>
      <w:r w:rsidR="00D26625">
        <w:rPr>
          <w:rFonts w:ascii="Times New Roman" w:hAnsi="Times New Roman"/>
          <w:sz w:val="28"/>
          <w:szCs w:val="28"/>
        </w:rPr>
        <w:t>младших</w:t>
      </w:r>
      <w:r w:rsidR="00853F39">
        <w:rPr>
          <w:rFonts w:ascii="Times New Roman" w:hAnsi="Times New Roman"/>
          <w:sz w:val="28"/>
          <w:szCs w:val="28"/>
        </w:rPr>
        <w:t xml:space="preserve"> разрядов</w:t>
      </w:r>
      <w:r w:rsidR="00D26625">
        <w:rPr>
          <w:rFonts w:ascii="Times New Roman" w:hAnsi="Times New Roman"/>
          <w:sz w:val="28"/>
          <w:szCs w:val="28"/>
        </w:rPr>
        <w:t xml:space="preserve"> множителя</w:t>
      </w:r>
      <w:r w:rsidR="00051E3C">
        <w:rPr>
          <w:rFonts w:ascii="Times New Roman" w:hAnsi="Times New Roman"/>
          <w:sz w:val="28"/>
          <w:szCs w:val="28"/>
        </w:rPr>
        <w:t xml:space="preserve"> вычисляем по формуле (2.3). Вычисления эквивалентны</w:t>
      </w:r>
    </w:p>
    <w:p w:rsidR="00327382" w:rsidRPr="006D2A6D" w:rsidRDefault="00BF7EE6" w:rsidP="002E342A">
      <w:pPr>
        <w:pStyle w:val="43"/>
        <w:rPr>
          <w:rFonts w:ascii="Times New Roman" w:hAnsi="Times New Roman"/>
          <w:sz w:val="28"/>
          <w:szCs w:val="28"/>
        </w:rPr>
      </w:pPr>
      <w:r w:rsidRPr="00051E3C">
        <w:rPr>
          <w:b/>
          <w:sz w:val="28"/>
          <w:szCs w:val="28"/>
        </w:rPr>
        <w:t xml:space="preserve">  </w:t>
      </w:r>
      <w:r w:rsidR="00051E3C">
        <w:rPr>
          <w:rFonts w:ascii="Times New Roman" w:hAnsi="Times New Roman"/>
          <w:sz w:val="28"/>
          <w:szCs w:val="28"/>
        </w:rPr>
        <w:t>т</w:t>
      </w:r>
      <w:r w:rsidR="005F5DC3" w:rsidRPr="006D2A6D">
        <w:rPr>
          <w:rFonts w:ascii="Times New Roman" w:hAnsi="Times New Roman"/>
          <w:sz w:val="28"/>
          <w:szCs w:val="28"/>
        </w:rPr>
        <w:t>радицио</w:t>
      </w:r>
      <w:r w:rsidR="00051E3C">
        <w:rPr>
          <w:rFonts w:ascii="Times New Roman" w:hAnsi="Times New Roman"/>
          <w:sz w:val="28"/>
          <w:szCs w:val="28"/>
        </w:rPr>
        <w:t>нной</w:t>
      </w:r>
      <w:r w:rsidR="005F5DC3" w:rsidRPr="006D2A6D">
        <w:rPr>
          <w:rFonts w:ascii="Times New Roman" w:hAnsi="Times New Roman"/>
          <w:sz w:val="28"/>
          <w:szCs w:val="28"/>
        </w:rPr>
        <w:t xml:space="preserve"> </w:t>
      </w:r>
      <w:r w:rsidR="00051E3C">
        <w:rPr>
          <w:rFonts w:ascii="Times New Roman" w:hAnsi="Times New Roman"/>
          <w:sz w:val="28"/>
          <w:szCs w:val="28"/>
        </w:rPr>
        <w:t>записи</w:t>
      </w:r>
      <w:r w:rsidR="005F5DC3" w:rsidRPr="006D2A6D">
        <w:rPr>
          <w:rFonts w:ascii="Times New Roman" w:hAnsi="Times New Roman"/>
          <w:sz w:val="28"/>
          <w:szCs w:val="28"/>
        </w:rPr>
        <w:t xml:space="preserve"> </w:t>
      </w:r>
      <w:r w:rsidR="005F5DC3">
        <w:rPr>
          <w:rFonts w:ascii="Times New Roman" w:hAnsi="Times New Roman"/>
          <w:sz w:val="28"/>
          <w:szCs w:val="28"/>
        </w:rPr>
        <w:t>выполнения</w:t>
      </w:r>
      <w:r w:rsidR="005F5DC3" w:rsidRPr="006D2A6D">
        <w:rPr>
          <w:rFonts w:ascii="Times New Roman" w:hAnsi="Times New Roman"/>
          <w:sz w:val="28"/>
          <w:szCs w:val="28"/>
        </w:rPr>
        <w:t xml:space="preserve"> </w:t>
      </w:r>
      <w:r w:rsidR="005F5DC3">
        <w:rPr>
          <w:rFonts w:ascii="Times New Roman" w:hAnsi="Times New Roman"/>
          <w:sz w:val="28"/>
          <w:szCs w:val="28"/>
        </w:rPr>
        <w:t xml:space="preserve">операции </w:t>
      </w:r>
      <w:r w:rsidR="006D2A6D">
        <w:rPr>
          <w:rFonts w:ascii="Times New Roman" w:hAnsi="Times New Roman"/>
          <w:sz w:val="28"/>
          <w:szCs w:val="28"/>
          <w:lang w:val="en-US"/>
        </w:rPr>
        <w:t>S</w:t>
      </w:r>
      <w:r w:rsidR="006D2A6D" w:rsidRPr="006D2A6D">
        <w:rPr>
          <w:rFonts w:ascii="Times New Roman" w:hAnsi="Times New Roman"/>
          <w:sz w:val="28"/>
          <w:szCs w:val="28"/>
        </w:rPr>
        <w:t>[8..</w:t>
      </w:r>
      <w:r w:rsidR="006D2A6D" w:rsidRPr="00E9747F">
        <w:rPr>
          <w:rFonts w:ascii="Times New Roman" w:hAnsi="Times New Roman"/>
          <w:sz w:val="28"/>
          <w:szCs w:val="28"/>
        </w:rPr>
        <w:t>1]</w:t>
      </w:r>
      <w:r w:rsidR="00E9747F" w:rsidRPr="00E9747F">
        <w:rPr>
          <w:rFonts w:ascii="Times New Roman" w:hAnsi="Times New Roman"/>
          <w:sz w:val="28"/>
          <w:szCs w:val="28"/>
        </w:rPr>
        <w:t>=</w:t>
      </w:r>
      <w:r w:rsidR="00E9747F">
        <w:rPr>
          <w:rFonts w:ascii="Times New Roman" w:hAnsi="Times New Roman"/>
          <w:sz w:val="28"/>
          <w:szCs w:val="28"/>
          <w:lang w:val="en-US"/>
        </w:rPr>
        <w:t>A</w:t>
      </w:r>
      <w:r w:rsidR="00E9747F" w:rsidRPr="00E9747F">
        <w:rPr>
          <w:rFonts w:ascii="Times New Roman" w:hAnsi="Times New Roman"/>
          <w:sz w:val="28"/>
          <w:szCs w:val="28"/>
        </w:rPr>
        <w:t>[4..1]*</w:t>
      </w:r>
      <w:r w:rsidR="00E9747F">
        <w:rPr>
          <w:rFonts w:ascii="Times New Roman" w:hAnsi="Times New Roman"/>
          <w:sz w:val="28"/>
          <w:szCs w:val="28"/>
          <w:lang w:val="en-US"/>
        </w:rPr>
        <w:t>B</w:t>
      </w:r>
      <w:r w:rsidR="00E9747F" w:rsidRPr="00E9747F">
        <w:rPr>
          <w:rFonts w:ascii="Times New Roman" w:hAnsi="Times New Roman"/>
          <w:sz w:val="28"/>
          <w:szCs w:val="28"/>
        </w:rPr>
        <w:t xml:space="preserve">[4..1] </w:t>
      </w:r>
      <w:r w:rsidR="005F5DC3">
        <w:rPr>
          <w:rFonts w:ascii="Times New Roman" w:hAnsi="Times New Roman"/>
          <w:sz w:val="28"/>
          <w:szCs w:val="28"/>
        </w:rPr>
        <w:t>таблицей</w:t>
      </w:r>
      <w:r w:rsidR="005F5DC3" w:rsidRPr="006D2A6D">
        <w:rPr>
          <w:rFonts w:ascii="Times New Roman" w:hAnsi="Times New Roman"/>
          <w:sz w:val="28"/>
          <w:szCs w:val="28"/>
        </w:rPr>
        <w:t xml:space="preserve"> </w:t>
      </w:r>
    </w:p>
    <w:p w:rsidR="00AB7A0B" w:rsidRPr="006D2A6D" w:rsidRDefault="00CB6461" w:rsidP="002E342A">
      <w:pPr>
        <w:pStyle w:val="43"/>
        <w:rPr>
          <w:rFonts w:ascii="Times New Roman" w:hAnsi="Times New Roman"/>
          <w:sz w:val="28"/>
          <w:szCs w:val="28"/>
        </w:rPr>
      </w:pPr>
      <w:r w:rsidRPr="006D2A6D">
        <w:rPr>
          <w:rFonts w:ascii="Times New Roman" w:hAnsi="Times New Roman"/>
          <w:sz w:val="28"/>
          <w:szCs w:val="28"/>
        </w:rPr>
        <w:t xml:space="preserve"> </w:t>
      </w:r>
      <w:r w:rsidR="00A34AFA" w:rsidRPr="006D2A6D"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r w:rsidR="00E9747F">
        <w:rPr>
          <w:rFonts w:ascii="Times New Roman" w:hAnsi="Times New Roman"/>
          <w:sz w:val="28"/>
          <w:szCs w:val="28"/>
        </w:rPr>
        <w:t xml:space="preserve">                               </w:t>
      </w:r>
      <w:r w:rsidR="00E9747F">
        <w:rPr>
          <w:rFonts w:ascii="Times New Roman" w:hAnsi="Times New Roman"/>
          <w:sz w:val="28"/>
          <w:szCs w:val="28"/>
          <w:lang w:val="en-US"/>
        </w:rPr>
        <w:t>A</w:t>
      </w:r>
      <w:r w:rsidR="00E9747F">
        <w:rPr>
          <w:rFonts w:ascii="Times New Roman" w:hAnsi="Times New Roman"/>
          <w:sz w:val="28"/>
          <w:szCs w:val="28"/>
        </w:rPr>
        <w:t>4</w:t>
      </w:r>
      <w:r w:rsidR="00E9747F">
        <w:rPr>
          <w:rFonts w:ascii="Times New Roman" w:hAnsi="Times New Roman"/>
          <w:sz w:val="28"/>
          <w:szCs w:val="28"/>
          <w:lang w:val="en-US"/>
        </w:rPr>
        <w:t>A</w:t>
      </w:r>
      <w:r w:rsidR="00E9747F">
        <w:rPr>
          <w:rFonts w:ascii="Times New Roman" w:hAnsi="Times New Roman"/>
          <w:sz w:val="28"/>
          <w:szCs w:val="28"/>
        </w:rPr>
        <w:t>3</w:t>
      </w:r>
      <w:r w:rsidR="00E9747F">
        <w:rPr>
          <w:rFonts w:ascii="Times New Roman" w:hAnsi="Times New Roman"/>
          <w:sz w:val="28"/>
          <w:szCs w:val="28"/>
          <w:lang w:val="en-US"/>
        </w:rPr>
        <w:t>A</w:t>
      </w:r>
      <w:r w:rsidR="00E9747F">
        <w:rPr>
          <w:rFonts w:ascii="Times New Roman" w:hAnsi="Times New Roman"/>
          <w:sz w:val="28"/>
          <w:szCs w:val="28"/>
        </w:rPr>
        <w:t>2</w:t>
      </w:r>
      <w:r w:rsidR="00E9747F">
        <w:rPr>
          <w:rFonts w:ascii="Times New Roman" w:hAnsi="Times New Roman"/>
          <w:sz w:val="28"/>
          <w:szCs w:val="28"/>
          <w:lang w:val="en-US"/>
        </w:rPr>
        <w:t>A</w:t>
      </w:r>
      <w:r w:rsidR="00A34AFA" w:rsidRPr="006D2A6D">
        <w:rPr>
          <w:rFonts w:ascii="Times New Roman" w:hAnsi="Times New Roman"/>
          <w:sz w:val="28"/>
          <w:szCs w:val="28"/>
        </w:rPr>
        <w:t>1</w:t>
      </w:r>
    </w:p>
    <w:p w:rsidR="00A34AFA" w:rsidRPr="00051E3C" w:rsidRDefault="005F5DC3" w:rsidP="002E342A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4328" type="#_x0000_t32" style="position:absolute;margin-left:342.3pt;margin-top:12.7pt;width:.75pt;height:50.25pt;z-index:251732480" o:connectortype="straight">
            <v:stroke dashstyle="dash" endarrow="block"/>
          </v:shape>
        </w:pict>
      </w:r>
      <w:r w:rsidR="00A34AFA" w:rsidRPr="006D2A6D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</w:t>
      </w:r>
      <w:r w:rsidR="00A34AFA" w:rsidRPr="006D2A6D">
        <w:rPr>
          <w:rFonts w:ascii="Times New Roman" w:hAnsi="Times New Roman"/>
          <w:sz w:val="28"/>
          <w:szCs w:val="28"/>
          <w:u w:val="single"/>
        </w:rPr>
        <w:t xml:space="preserve">1  0    1  0 </w:t>
      </w:r>
      <w:r w:rsidR="00A34AFA" w:rsidRPr="006D2A6D">
        <w:rPr>
          <w:rFonts w:ascii="Times New Roman" w:hAnsi="Times New Roman"/>
          <w:sz w:val="28"/>
          <w:szCs w:val="28"/>
        </w:rPr>
        <w:t xml:space="preserve">        </w:t>
      </w:r>
      <w:r w:rsidR="009334E2">
        <w:rPr>
          <w:rFonts w:ascii="Times New Roman" w:hAnsi="Times New Roman"/>
          <w:sz w:val="28"/>
          <w:szCs w:val="28"/>
          <w:lang w:val="en-US"/>
        </w:rPr>
        <w:t>b</w:t>
      </w:r>
      <w:r w:rsidR="00A34AFA" w:rsidRPr="009334E2">
        <w:rPr>
          <w:rFonts w:ascii="Times New Roman" w:hAnsi="Times New Roman"/>
          <w:sz w:val="28"/>
          <w:szCs w:val="28"/>
          <w:vertAlign w:val="subscript"/>
        </w:rPr>
        <w:t>1</w:t>
      </w:r>
      <w:r w:rsidR="00A34AFA" w:rsidRPr="006D2A6D">
        <w:rPr>
          <w:rFonts w:ascii="Times New Roman" w:hAnsi="Times New Roman"/>
          <w:sz w:val="28"/>
          <w:szCs w:val="28"/>
        </w:rPr>
        <w:t xml:space="preserve"> </w:t>
      </w:r>
      <w:r w:rsidR="00E9747F" w:rsidRPr="00051E3C">
        <w:rPr>
          <w:rFonts w:ascii="Times New Roman" w:hAnsi="Times New Roman"/>
          <w:sz w:val="28"/>
          <w:szCs w:val="28"/>
        </w:rPr>
        <w:t>=1</w:t>
      </w:r>
    </w:p>
    <w:p w:rsidR="00A34AFA" w:rsidRPr="00051E3C" w:rsidRDefault="005F5DC3" w:rsidP="002E342A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4329" type="#_x0000_t32" style="position:absolute;margin-left:325.8pt;margin-top:13.85pt;width:1.5pt;height:33pt;z-index:251733504" o:connectortype="straight">
            <v:stroke dashstyle="dash" endarrow="block"/>
          </v:shape>
        </w:pict>
      </w:r>
      <w:r w:rsidR="00A34AFA" w:rsidRPr="006D2A6D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  <w:r w:rsidR="00A34AFA" w:rsidRPr="00051E3C">
        <w:rPr>
          <w:rFonts w:ascii="Times New Roman" w:hAnsi="Times New Roman"/>
          <w:sz w:val="28"/>
          <w:szCs w:val="28"/>
          <w:u w:val="single"/>
        </w:rPr>
        <w:t xml:space="preserve">1   0   1   0 </w:t>
      </w:r>
      <w:r w:rsidR="00A34AFA" w:rsidRPr="00051E3C">
        <w:rPr>
          <w:rFonts w:ascii="Times New Roman" w:hAnsi="Times New Roman"/>
          <w:sz w:val="28"/>
          <w:szCs w:val="28"/>
        </w:rPr>
        <w:t xml:space="preserve">            </w:t>
      </w:r>
      <w:r w:rsidR="009334E2">
        <w:rPr>
          <w:rFonts w:ascii="Times New Roman" w:hAnsi="Times New Roman"/>
          <w:sz w:val="28"/>
          <w:szCs w:val="28"/>
          <w:lang w:val="en-US"/>
        </w:rPr>
        <w:t>b</w:t>
      </w:r>
      <w:r w:rsidR="00A34AFA" w:rsidRPr="00051E3C">
        <w:rPr>
          <w:rFonts w:ascii="Times New Roman" w:hAnsi="Times New Roman"/>
          <w:sz w:val="28"/>
          <w:szCs w:val="28"/>
          <w:vertAlign w:val="subscript"/>
        </w:rPr>
        <w:t>2</w:t>
      </w:r>
      <w:r w:rsidR="00A34AFA" w:rsidRPr="00051E3C">
        <w:rPr>
          <w:rFonts w:ascii="Times New Roman" w:hAnsi="Times New Roman"/>
          <w:sz w:val="28"/>
          <w:szCs w:val="28"/>
        </w:rPr>
        <w:t xml:space="preserve"> </w:t>
      </w:r>
      <w:r w:rsidR="00E9747F" w:rsidRPr="00051E3C">
        <w:rPr>
          <w:rFonts w:ascii="Times New Roman" w:hAnsi="Times New Roman"/>
          <w:sz w:val="28"/>
          <w:szCs w:val="28"/>
        </w:rPr>
        <w:t>=1</w:t>
      </w:r>
      <w:r w:rsidR="00A34AFA" w:rsidRPr="00051E3C">
        <w:rPr>
          <w:rFonts w:ascii="Times New Roman" w:hAnsi="Times New Roman"/>
          <w:sz w:val="28"/>
          <w:szCs w:val="28"/>
        </w:rPr>
        <w:t xml:space="preserve">                      </w:t>
      </w:r>
    </w:p>
    <w:p w:rsidR="00A34AFA" w:rsidRPr="00051E3C" w:rsidRDefault="005F5DC3" w:rsidP="00A34AFA">
      <w:pPr>
        <w:pStyle w:val="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4330" type="#_x0000_t32" style="position:absolute;left:0;text-align:left;margin-left:309.3pt;margin-top:14.25pt;width:0;height:16.5pt;z-index:251734528" o:connectortype="straight">
            <v:stroke dashstyle="dash" endarrow="block"/>
          </v:shape>
        </w:pict>
      </w:r>
      <w:r w:rsidR="00A34AFA" w:rsidRPr="00051E3C">
        <w:rPr>
          <w:rFonts w:ascii="Times New Roman" w:hAnsi="Times New Roman"/>
          <w:sz w:val="28"/>
          <w:szCs w:val="28"/>
        </w:rPr>
        <w:t xml:space="preserve">                                           </w:t>
      </w:r>
      <w:r w:rsidR="00A34AFA" w:rsidRPr="00051E3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E9747F" w:rsidRPr="00051E3C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A34AFA" w:rsidRPr="00051E3C">
        <w:rPr>
          <w:rFonts w:ascii="Times New Roman" w:hAnsi="Times New Roman"/>
          <w:sz w:val="28"/>
          <w:szCs w:val="28"/>
          <w:u w:val="single"/>
        </w:rPr>
        <w:t xml:space="preserve">1  0   1   0 </w:t>
      </w:r>
      <w:r w:rsidR="009334E2" w:rsidRPr="00051E3C">
        <w:rPr>
          <w:rFonts w:ascii="Times New Roman" w:hAnsi="Times New Roman"/>
          <w:sz w:val="28"/>
          <w:szCs w:val="28"/>
        </w:rPr>
        <w:t xml:space="preserve">                </w:t>
      </w:r>
      <w:r w:rsidR="009334E2">
        <w:rPr>
          <w:rFonts w:ascii="Times New Roman" w:hAnsi="Times New Roman"/>
          <w:sz w:val="28"/>
          <w:szCs w:val="28"/>
          <w:lang w:val="en-US"/>
        </w:rPr>
        <w:t>b</w:t>
      </w:r>
      <w:r w:rsidR="00A34AFA" w:rsidRPr="00051E3C">
        <w:rPr>
          <w:rFonts w:ascii="Times New Roman" w:hAnsi="Times New Roman"/>
          <w:sz w:val="28"/>
          <w:szCs w:val="28"/>
          <w:vertAlign w:val="subscript"/>
        </w:rPr>
        <w:t>3</w:t>
      </w:r>
      <w:r w:rsidR="00E9747F" w:rsidRPr="00051E3C">
        <w:rPr>
          <w:rFonts w:ascii="Times New Roman" w:hAnsi="Times New Roman"/>
          <w:sz w:val="28"/>
          <w:szCs w:val="28"/>
        </w:rPr>
        <w:t>=1</w:t>
      </w:r>
      <w:r w:rsidR="00A34AFA" w:rsidRPr="00051E3C">
        <w:rPr>
          <w:rFonts w:ascii="Times New Roman" w:hAnsi="Times New Roman"/>
          <w:sz w:val="28"/>
          <w:szCs w:val="28"/>
        </w:rPr>
        <w:t xml:space="preserve">    </w:t>
      </w:r>
    </w:p>
    <w:p w:rsidR="00A34AFA" w:rsidRPr="00051E3C" w:rsidRDefault="00A34AFA" w:rsidP="00A34AFA">
      <w:pPr>
        <w:pStyle w:val="43"/>
        <w:jc w:val="center"/>
        <w:rPr>
          <w:rFonts w:ascii="Times New Roman" w:hAnsi="Times New Roman"/>
          <w:sz w:val="28"/>
          <w:szCs w:val="28"/>
        </w:rPr>
      </w:pPr>
      <w:r w:rsidRPr="00051E3C">
        <w:rPr>
          <w:rFonts w:ascii="Times New Roman" w:hAnsi="Times New Roman"/>
          <w:sz w:val="28"/>
          <w:szCs w:val="28"/>
        </w:rPr>
        <w:t xml:space="preserve">                                    </w:t>
      </w:r>
      <w:r w:rsidRPr="00051E3C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E9747F" w:rsidRPr="00051E3C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051E3C">
        <w:rPr>
          <w:rFonts w:ascii="Times New Roman" w:hAnsi="Times New Roman"/>
          <w:sz w:val="28"/>
          <w:szCs w:val="28"/>
          <w:u w:val="single"/>
        </w:rPr>
        <w:t xml:space="preserve">1  0  1   0 </w:t>
      </w:r>
      <w:r w:rsidRPr="00051E3C">
        <w:rPr>
          <w:rFonts w:ascii="Times New Roman" w:hAnsi="Times New Roman"/>
          <w:sz w:val="28"/>
          <w:szCs w:val="28"/>
        </w:rPr>
        <w:t xml:space="preserve">                     </w:t>
      </w:r>
      <w:r w:rsidR="009334E2">
        <w:rPr>
          <w:rFonts w:ascii="Times New Roman" w:hAnsi="Times New Roman"/>
          <w:sz w:val="28"/>
          <w:szCs w:val="28"/>
          <w:lang w:val="en-US"/>
        </w:rPr>
        <w:t>b</w:t>
      </w:r>
      <w:r w:rsidRPr="00051E3C">
        <w:rPr>
          <w:rFonts w:ascii="Times New Roman" w:hAnsi="Times New Roman"/>
          <w:sz w:val="28"/>
          <w:szCs w:val="28"/>
          <w:vertAlign w:val="subscript"/>
        </w:rPr>
        <w:t>4</w:t>
      </w:r>
      <w:r w:rsidR="00E9747F" w:rsidRPr="00051E3C">
        <w:rPr>
          <w:rFonts w:ascii="Times New Roman" w:hAnsi="Times New Roman"/>
          <w:sz w:val="28"/>
          <w:szCs w:val="28"/>
        </w:rPr>
        <w:t>=1</w:t>
      </w:r>
    </w:p>
    <w:p w:rsidR="00A34AFA" w:rsidRDefault="00A34AFA" w:rsidP="00A34AFA">
      <w:pPr>
        <w:pStyle w:val="43"/>
        <w:jc w:val="center"/>
        <w:rPr>
          <w:rFonts w:ascii="Times New Roman" w:hAnsi="Times New Roman"/>
          <w:sz w:val="28"/>
          <w:szCs w:val="28"/>
          <w:lang w:val="en-US"/>
        </w:rPr>
      </w:pPr>
      <w:r w:rsidRPr="00051E3C">
        <w:rPr>
          <w:rFonts w:ascii="Times New Roman" w:hAnsi="Times New Roman"/>
          <w:sz w:val="28"/>
          <w:szCs w:val="28"/>
        </w:rPr>
        <w:t xml:space="preserve">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1  0  0  1   0   1   1  0  </w:t>
      </w:r>
    </w:p>
    <w:p w:rsidR="00A34AFA" w:rsidRDefault="00A34AFA" w:rsidP="00A34AFA">
      <w:pPr>
        <w:pStyle w:val="4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                              </w:t>
      </w:r>
      <w:r w:rsidRPr="00F84035">
        <w:rPr>
          <w:rFonts w:ascii="Times New Roman" w:hAnsi="Times New Roman"/>
          <w:sz w:val="24"/>
          <w:lang w:val="en-US"/>
        </w:rPr>
        <w:t>s8</w:t>
      </w:r>
      <w:r>
        <w:rPr>
          <w:rFonts w:ascii="Times New Roman" w:hAnsi="Times New Roman"/>
          <w:sz w:val="24"/>
          <w:lang w:val="en-US"/>
        </w:rPr>
        <w:t xml:space="preserve">  </w:t>
      </w:r>
      <w:r w:rsidRPr="00F84035">
        <w:rPr>
          <w:rFonts w:ascii="Times New Roman" w:hAnsi="Times New Roman"/>
          <w:sz w:val="24"/>
          <w:lang w:val="en-US"/>
        </w:rPr>
        <w:t xml:space="preserve">s7 </w:t>
      </w:r>
      <w:r>
        <w:rPr>
          <w:rFonts w:ascii="Times New Roman" w:hAnsi="Times New Roman"/>
          <w:sz w:val="24"/>
          <w:lang w:val="en-US"/>
        </w:rPr>
        <w:t xml:space="preserve"> s6   </w:t>
      </w:r>
      <w:r w:rsidRPr="00F84035">
        <w:rPr>
          <w:rFonts w:ascii="Times New Roman" w:hAnsi="Times New Roman"/>
          <w:sz w:val="24"/>
          <w:lang w:val="en-US"/>
        </w:rPr>
        <w:t xml:space="preserve">s5 </w:t>
      </w:r>
      <w:r>
        <w:rPr>
          <w:rFonts w:ascii="Times New Roman" w:hAnsi="Times New Roman"/>
          <w:sz w:val="24"/>
          <w:lang w:val="en-US"/>
        </w:rPr>
        <w:t xml:space="preserve">  </w:t>
      </w:r>
      <w:r w:rsidRPr="00F84035">
        <w:rPr>
          <w:rFonts w:ascii="Times New Roman" w:hAnsi="Times New Roman"/>
          <w:sz w:val="24"/>
          <w:lang w:val="en-US"/>
        </w:rPr>
        <w:t>s4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F84035">
        <w:rPr>
          <w:rFonts w:ascii="Times New Roman" w:hAnsi="Times New Roman"/>
          <w:sz w:val="24"/>
          <w:lang w:val="en-US"/>
        </w:rPr>
        <w:t xml:space="preserve"> s3 </w:t>
      </w:r>
      <w:r>
        <w:rPr>
          <w:rFonts w:ascii="Times New Roman" w:hAnsi="Times New Roman"/>
          <w:sz w:val="24"/>
          <w:lang w:val="en-US"/>
        </w:rPr>
        <w:t xml:space="preserve"> s2 </w:t>
      </w:r>
      <w:r w:rsidRPr="00F84035">
        <w:rPr>
          <w:rFonts w:ascii="Times New Roman" w:hAnsi="Times New Roman"/>
          <w:sz w:val="24"/>
          <w:lang w:val="en-US"/>
        </w:rPr>
        <w:t xml:space="preserve"> s1</w:t>
      </w:r>
    </w:p>
    <w:p w:rsidR="00E767CF" w:rsidRDefault="00E767CF" w:rsidP="008279F1">
      <w:pPr>
        <w:pStyle w:val="43"/>
        <w:rPr>
          <w:rFonts w:ascii="Times New Roman" w:hAnsi="Times New Roman"/>
          <w:sz w:val="28"/>
          <w:lang w:val="en-US"/>
        </w:rPr>
      </w:pPr>
    </w:p>
    <w:p w:rsidR="00F05EAA" w:rsidRDefault="00F05EAA" w:rsidP="008279F1">
      <w:pPr>
        <w:pStyle w:val="43"/>
        <w:rPr>
          <w:rFonts w:ascii="Times New Roman" w:hAnsi="Times New Roman"/>
          <w:sz w:val="28"/>
          <w:lang w:val="en-US"/>
        </w:rPr>
      </w:pPr>
    </w:p>
    <w:p w:rsidR="00F05EAA" w:rsidRDefault="00F05EAA" w:rsidP="008279F1">
      <w:pPr>
        <w:pStyle w:val="43"/>
        <w:rPr>
          <w:rFonts w:ascii="Times New Roman" w:hAnsi="Times New Roman"/>
          <w:sz w:val="28"/>
          <w:lang w:val="en-US"/>
        </w:rPr>
      </w:pPr>
    </w:p>
    <w:p w:rsidR="00A34AFA" w:rsidRPr="00E767CF" w:rsidRDefault="00051E3C" w:rsidP="008279F1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Последовательная схема при ручных вычисления</w:t>
      </w:r>
      <w:r w:rsidR="00997E79">
        <w:rPr>
          <w:rFonts w:ascii="Times New Roman" w:hAnsi="Times New Roman"/>
          <w:sz w:val="28"/>
        </w:rPr>
        <w:t>х может быть реализована в одн</w:t>
      </w:r>
      <w:r w:rsidR="00997E79">
        <w:rPr>
          <w:rFonts w:ascii="Times New Roman" w:hAnsi="Times New Roman"/>
          <w:sz w:val="28"/>
          <w:lang w:val="en-US"/>
        </w:rPr>
        <w:t>o</w:t>
      </w:r>
      <w:r w:rsidR="00997E79">
        <w:rPr>
          <w:rFonts w:ascii="Times New Roman" w:hAnsi="Times New Roman"/>
          <w:sz w:val="28"/>
        </w:rPr>
        <w:t>тактной параллельной схеме</w:t>
      </w:r>
      <w:r>
        <w:rPr>
          <w:rFonts w:ascii="Times New Roman" w:hAnsi="Times New Roman"/>
          <w:sz w:val="28"/>
        </w:rPr>
        <w:t>.</w:t>
      </w:r>
    </w:p>
    <w:p w:rsidR="00133917" w:rsidRPr="00E767CF" w:rsidRDefault="00051E3C" w:rsidP="008279F1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pict>
          <v:rect id="_x0000_s4644" style="position:absolute;margin-left:72.9pt;margin-top:15.4pt;width:57pt;height:22.2pt;z-index:-251371008"/>
        </w:pict>
      </w:r>
      <w:r>
        <w:rPr>
          <w:rFonts w:ascii="Times New Roman" w:hAnsi="Times New Roman"/>
          <w:noProof/>
          <w:sz w:val="28"/>
          <w:lang w:eastAsia="ru-RU"/>
        </w:rPr>
        <w:pict>
          <v:rect id="_x0000_s4643" style="position:absolute;margin-left:.9pt;margin-top:15.4pt;width:51pt;height:21.6pt;z-index:-251372032"/>
        </w:pict>
      </w:r>
    </w:p>
    <w:p w:rsidR="005F5DC3" w:rsidRPr="00051E3C" w:rsidRDefault="00B0476A" w:rsidP="008279F1">
      <w:pPr>
        <w:pStyle w:val="43"/>
        <w:rPr>
          <w:rFonts w:ascii="Times New Roman" w:hAnsi="Times New Roman"/>
          <w:sz w:val="28"/>
          <w:lang w:val="en-US"/>
        </w:rPr>
      </w:pPr>
      <w:r w:rsidRPr="00E767CF">
        <w:rPr>
          <w:rFonts w:ascii="Times New Roman" w:hAnsi="Times New Roman"/>
          <w:sz w:val="28"/>
        </w:rPr>
        <w:t xml:space="preserve"> </w:t>
      </w:r>
      <w:r w:rsidRPr="00030361">
        <w:rPr>
          <w:rFonts w:ascii="Times New Roman" w:hAnsi="Times New Roman"/>
          <w:sz w:val="28"/>
          <w:lang w:val="en-US"/>
        </w:rPr>
        <w:t>A</w:t>
      </w:r>
      <w:r w:rsidRPr="00E767CF">
        <w:rPr>
          <w:rFonts w:ascii="Times New Roman" w:hAnsi="Times New Roman"/>
          <w:sz w:val="28"/>
        </w:rPr>
        <w:t>[8..1]</w:t>
      </w:r>
      <w:r w:rsidR="00051E3C">
        <w:rPr>
          <w:rFonts w:ascii="Times New Roman" w:hAnsi="Times New Roman"/>
          <w:sz w:val="28"/>
        </w:rPr>
        <w:t xml:space="preserve">         </w:t>
      </w:r>
      <w:r w:rsidR="00051E3C">
        <w:rPr>
          <w:rFonts w:ascii="Times New Roman" w:hAnsi="Times New Roman"/>
          <w:sz w:val="28"/>
          <w:lang w:val="en-US"/>
        </w:rPr>
        <w:t>b</w:t>
      </w:r>
      <w:r w:rsidR="00051E3C" w:rsidRPr="00AA5ADE">
        <w:rPr>
          <w:rFonts w:ascii="Times New Roman" w:hAnsi="Times New Roman"/>
          <w:sz w:val="28"/>
          <w:vertAlign w:val="subscript"/>
          <w:lang w:val="en-US"/>
        </w:rPr>
        <w:t>8</w:t>
      </w:r>
      <w:r w:rsidR="00B172AE">
        <w:rPr>
          <w:rFonts w:ascii="Times New Roman" w:hAnsi="Times New Roman"/>
          <w:sz w:val="28"/>
          <w:vertAlign w:val="subscript"/>
          <w:lang w:val="en-US"/>
        </w:rPr>
        <w:t xml:space="preserve"> </w:t>
      </w:r>
      <w:r w:rsidR="00B172AE">
        <w:rPr>
          <w:rFonts w:ascii="Times New Roman" w:hAnsi="Times New Roman"/>
          <w:sz w:val="24"/>
          <w:lang w:val="en-US"/>
        </w:rPr>
        <w:t>b</w:t>
      </w:r>
      <w:r w:rsidR="00B172AE" w:rsidRPr="00AA5ADE">
        <w:rPr>
          <w:rFonts w:ascii="Times New Roman" w:hAnsi="Times New Roman"/>
          <w:sz w:val="24"/>
          <w:vertAlign w:val="subscript"/>
          <w:lang w:val="en-US"/>
        </w:rPr>
        <w:t>3</w:t>
      </w:r>
      <w:r w:rsidR="00B172AE">
        <w:rPr>
          <w:rFonts w:ascii="Times New Roman" w:hAnsi="Times New Roman"/>
          <w:sz w:val="28"/>
          <w:lang w:val="en-US"/>
        </w:rPr>
        <w:t>b</w:t>
      </w:r>
      <w:r w:rsidR="00B172AE" w:rsidRPr="00AA5ADE">
        <w:rPr>
          <w:rFonts w:ascii="Times New Roman" w:hAnsi="Times New Roman"/>
          <w:sz w:val="28"/>
          <w:vertAlign w:val="subscript"/>
          <w:lang w:val="en-US"/>
        </w:rPr>
        <w:t>2</w:t>
      </w:r>
      <w:r w:rsidR="00B172AE">
        <w:rPr>
          <w:rFonts w:ascii="Times New Roman" w:hAnsi="Times New Roman"/>
          <w:sz w:val="28"/>
          <w:lang w:val="en-US"/>
        </w:rPr>
        <w:t>b</w:t>
      </w:r>
      <w:r w:rsidR="00B172AE">
        <w:rPr>
          <w:rFonts w:ascii="Times New Roman" w:hAnsi="Times New Roman"/>
          <w:sz w:val="28"/>
          <w:vertAlign w:val="subscript"/>
          <w:lang w:val="en-US"/>
        </w:rPr>
        <w:t>1</w:t>
      </w:r>
    </w:p>
    <w:p w:rsidR="005F5DC3" w:rsidRPr="00AA5ADE" w:rsidRDefault="00B0476A" w:rsidP="008279F1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343" type="#_x0000_t32" style="position:absolute;margin-left:205.8pt;margin-top:5.5pt;width:0;height:23.65pt;z-index:251744768" o:connectortype="straight" strokeweight="2.25pt">
            <v:stroke endarrow="block"/>
          </v:shape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339" type="#_x0000_t32" style="position:absolute;margin-left:34.05pt;margin-top:8.5pt;width:3.75pt;height:144.75pt;z-index:251740672" o:connectortype="straight" strokeweight="2.25pt"/>
        </w:pict>
      </w:r>
      <w:r w:rsidR="00133917" w:rsidRPr="00E767CF">
        <w:rPr>
          <w:rFonts w:ascii="Times New Roman" w:hAnsi="Times New Roman"/>
          <w:sz w:val="28"/>
        </w:rPr>
        <w:t xml:space="preserve">                             </w:t>
      </w:r>
      <w:r w:rsidR="00AA5ADE">
        <w:rPr>
          <w:rFonts w:ascii="Times New Roman" w:hAnsi="Times New Roman"/>
          <w:szCs w:val="20"/>
          <w:lang w:val="en-US"/>
        </w:rPr>
        <w:t xml:space="preserve">    </w:t>
      </w:r>
      <w:r w:rsidR="00AA5ADE">
        <w:rPr>
          <w:rFonts w:ascii="Times New Roman" w:hAnsi="Times New Roman"/>
          <w:sz w:val="28"/>
          <w:lang w:val="en-US"/>
        </w:rPr>
        <w:t xml:space="preserve">                            0</w:t>
      </w:r>
    </w:p>
    <w:p w:rsidR="005F5DC3" w:rsidRPr="00E767CF" w:rsidRDefault="00B0476A" w:rsidP="008279F1">
      <w:pPr>
        <w:pStyle w:val="43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344" type="#_x0000_t32" style="position:absolute;margin-left:181.05pt;margin-top:1.4pt;width:0;height:11.65pt;z-index:251745792" o:connectortype="straight">
            <v:stroke endarrow="block"/>
          </v:shape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337" type="#_x0000_t32" style="position:absolute;margin-left:34.05pt;margin-top:1.4pt;width:147pt;height:2.25pt;flip:y;z-index:251739648" o:connectortype="straight" strokeweight="2.25pt"/>
        </w:pict>
      </w:r>
      <w:r w:rsidR="005F5DC3">
        <w:rPr>
          <w:rFonts w:ascii="Times New Roman" w:hAnsi="Times New Roman"/>
          <w:noProof/>
          <w:sz w:val="28"/>
          <w:lang w:eastAsia="ru-RU"/>
        </w:rPr>
        <w:pict>
          <v:rect id="_x0000_s4331" style="position:absolute;margin-left:161.55pt;margin-top:13.05pt;width:90pt;height:21.75pt;z-index:-251580928"/>
        </w:pict>
      </w:r>
      <w:r w:rsidR="00030361" w:rsidRPr="00E767CF">
        <w:rPr>
          <w:rFonts w:ascii="Times New Roman" w:hAnsi="Times New Roman"/>
          <w:sz w:val="28"/>
        </w:rPr>
        <w:t xml:space="preserve">                          </w:t>
      </w:r>
      <w:r w:rsidR="00AA5ADE">
        <w:rPr>
          <w:rFonts w:ascii="Times New Roman" w:hAnsi="Times New Roman"/>
          <w:sz w:val="24"/>
          <w:lang w:val="en-US"/>
        </w:rPr>
        <w:t>b</w:t>
      </w:r>
      <w:r w:rsidR="00AA5ADE" w:rsidRPr="00AA5ADE">
        <w:rPr>
          <w:rFonts w:ascii="Times New Roman" w:hAnsi="Times New Roman"/>
          <w:sz w:val="24"/>
          <w:vertAlign w:val="subscript"/>
          <w:lang w:val="en-US"/>
        </w:rPr>
        <w:t>1</w:t>
      </w:r>
      <w:r w:rsidR="00030361" w:rsidRPr="00E767CF">
        <w:rPr>
          <w:rFonts w:ascii="Times New Roman" w:hAnsi="Times New Roman"/>
          <w:sz w:val="24"/>
        </w:rPr>
        <w:t xml:space="preserve">                                              </w:t>
      </w:r>
    </w:p>
    <w:p w:rsidR="005F5DC3" w:rsidRPr="00B0476A" w:rsidRDefault="00B0476A" w:rsidP="008279F1">
      <w:pPr>
        <w:pStyle w:val="43"/>
        <w:rPr>
          <w:rFonts w:ascii="Times New Roman" w:hAnsi="Times New Roman"/>
          <w:sz w:val="28"/>
          <w:lang w:val="en-US"/>
        </w:rPr>
      </w:pPr>
      <w:r w:rsidRPr="00E767CF">
        <w:rPr>
          <w:rFonts w:ascii="Times New Roman" w:hAnsi="Times New Roman"/>
          <w:sz w:val="28"/>
        </w:rPr>
        <w:t xml:space="preserve">                                              </w:t>
      </w:r>
      <w:r w:rsidR="00030361">
        <w:rPr>
          <w:rFonts w:ascii="Times New Roman" w:hAnsi="Times New Roman"/>
          <w:sz w:val="28"/>
          <w:lang w:val="en-US"/>
        </w:rPr>
        <w:t xml:space="preserve">9      </w:t>
      </w:r>
      <w:r>
        <w:rPr>
          <w:rFonts w:ascii="Times New Roman" w:hAnsi="Times New Roman"/>
          <w:sz w:val="28"/>
          <w:lang w:val="en-US"/>
        </w:rPr>
        <w:t>S[9..1]</w:t>
      </w:r>
      <w:r w:rsidR="00030361">
        <w:rPr>
          <w:rFonts w:ascii="Times New Roman" w:hAnsi="Times New Roman"/>
          <w:sz w:val="28"/>
          <w:lang w:val="en-US"/>
        </w:rPr>
        <w:t xml:space="preserve">     1</w:t>
      </w:r>
    </w:p>
    <w:p w:rsidR="005F5DC3" w:rsidRPr="00133917" w:rsidRDefault="009334E2" w:rsidP="008279F1">
      <w:pPr>
        <w:pStyle w:val="43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pict>
          <v:shape id="_x0000_s4564" type="#_x0000_t32" style="position:absolute;margin-left:251.55pt;margin-top:7.45pt;width:4.5pt;height:127.9pt;z-index:251917824" o:connectortype="straight">
            <v:stroke dashstyle="dash" endarrow="block"/>
          </v:shape>
        </w:pict>
      </w:r>
      <w:r w:rsidR="00E733B5">
        <w:rPr>
          <w:rFonts w:ascii="Times New Roman" w:hAnsi="Times New Roman"/>
          <w:noProof/>
          <w:sz w:val="24"/>
          <w:lang w:eastAsia="ru-RU"/>
        </w:rPr>
        <w:pict>
          <v:shape id="_x0000_s4392" type="#_x0000_t32" style="position:absolute;margin-left:251.55pt;margin-top:7.45pt;width:4.5pt;height:0;z-index:251761152" o:connectortype="straight"/>
        </w:pict>
      </w:r>
      <w:r w:rsidR="00B0476A" w:rsidRPr="00133917">
        <w:rPr>
          <w:rFonts w:ascii="Times New Roman" w:hAnsi="Times New Roman"/>
          <w:noProof/>
          <w:sz w:val="24"/>
          <w:lang w:eastAsia="ru-RU"/>
        </w:rPr>
        <w:pict>
          <v:shape id="_x0000_s4348" type="#_x0000_t32" style="position:absolute;margin-left:205.8pt;margin-top:2.6pt;width:0;height:18pt;z-index:251748864" o:connectortype="straight" strokeweight="1.5pt">
            <v:stroke endarrow="block"/>
          </v:shape>
        </w:pict>
      </w:r>
      <w:r w:rsidR="00B0476A" w:rsidRPr="00133917">
        <w:rPr>
          <w:rFonts w:ascii="Times New Roman" w:hAnsi="Times New Roman"/>
          <w:noProof/>
          <w:sz w:val="24"/>
          <w:lang w:eastAsia="ru-RU"/>
        </w:rPr>
        <w:pict>
          <v:shape id="_x0000_s4346" type="#_x0000_t32" style="position:absolute;margin-left:161.55pt;margin-top:7.45pt;width:0;height:13.15pt;z-index:251746816" o:connectortype="straight">
            <v:stroke endarrow="block"/>
          </v:shape>
        </w:pict>
      </w:r>
      <w:r w:rsidR="00B0476A" w:rsidRPr="00133917">
        <w:rPr>
          <w:rFonts w:ascii="Times New Roman" w:hAnsi="Times New Roman"/>
          <w:noProof/>
          <w:sz w:val="24"/>
          <w:lang w:eastAsia="ru-RU"/>
        </w:rPr>
        <w:pict>
          <v:shape id="_x0000_s4340" type="#_x0000_t32" style="position:absolute;margin-left:37.8pt;margin-top:7.45pt;width:123.75pt;height:0;z-index:251741696" o:connectortype="straight" strokeweight="2.25pt"/>
        </w:pict>
      </w:r>
      <w:r w:rsidR="00AA5ADE">
        <w:rPr>
          <w:rFonts w:ascii="Times New Roman" w:hAnsi="Times New Roman"/>
          <w:sz w:val="24"/>
          <w:lang w:val="en-US"/>
        </w:rPr>
        <w:t xml:space="preserve">                           </w:t>
      </w:r>
    </w:p>
    <w:p w:rsidR="005F5DC3" w:rsidRPr="00030361" w:rsidRDefault="005F5DC3" w:rsidP="008279F1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rect id="_x0000_s4332" style="position:absolute;margin-left:148.8pt;margin-top:4.5pt;width:90pt;height:21.75pt;z-index:-251579904"/>
        </w:pict>
      </w:r>
      <w:r w:rsidR="00030361">
        <w:rPr>
          <w:rFonts w:ascii="Times New Roman" w:hAnsi="Times New Roman"/>
          <w:sz w:val="28"/>
          <w:lang w:val="en-US"/>
        </w:rPr>
        <w:t xml:space="preserve">                       </w:t>
      </w:r>
      <w:r w:rsidR="00AA5ADE">
        <w:rPr>
          <w:rFonts w:ascii="Times New Roman" w:hAnsi="Times New Roman"/>
          <w:sz w:val="28"/>
          <w:lang w:val="en-US"/>
        </w:rPr>
        <w:t>b</w:t>
      </w:r>
      <w:r w:rsidR="00AA5ADE" w:rsidRPr="00AA5ADE">
        <w:rPr>
          <w:rFonts w:ascii="Times New Roman" w:hAnsi="Times New Roman"/>
          <w:sz w:val="28"/>
          <w:vertAlign w:val="subscript"/>
          <w:lang w:val="en-US"/>
        </w:rPr>
        <w:t>2</w:t>
      </w:r>
      <w:r w:rsidR="00030361">
        <w:rPr>
          <w:rFonts w:ascii="Times New Roman" w:hAnsi="Times New Roman"/>
          <w:sz w:val="28"/>
          <w:lang w:val="en-US"/>
        </w:rPr>
        <w:t xml:space="preserve">                           S[9..1]    </w:t>
      </w:r>
    </w:p>
    <w:p w:rsidR="005F5DC3" w:rsidRPr="00030361" w:rsidRDefault="009334E2" w:rsidP="008279F1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359" type="#_x0000_t32" style="position:absolute;margin-left:238.8pt;margin-top:11.05pt;width:0;height:96.75pt;z-index:251756032" o:connectortype="straight" strokeweight="1.5pt">
            <v:stroke dashstyle="dash" endarrow="block"/>
          </v:shape>
        </w:pict>
      </w:r>
      <w:r w:rsidR="00B0476A">
        <w:rPr>
          <w:rFonts w:ascii="Times New Roman" w:hAnsi="Times New Roman"/>
          <w:noProof/>
          <w:sz w:val="28"/>
          <w:lang w:eastAsia="ru-RU"/>
        </w:rPr>
        <w:pict>
          <v:shape id="_x0000_s4351" type="#_x0000_t32" style="position:absolute;margin-left:191.55pt;margin-top:10.15pt;width:0;height:17.25pt;z-index:251749888" o:connectortype="straight" strokeweight="1.5pt">
            <v:stroke endarrow="block"/>
          </v:shape>
        </w:pict>
      </w:r>
      <w:r w:rsidR="00030361">
        <w:rPr>
          <w:rFonts w:ascii="Times New Roman" w:hAnsi="Times New Roman"/>
          <w:sz w:val="28"/>
          <w:lang w:val="en-US"/>
        </w:rPr>
        <w:t xml:space="preserve">                                           9                     1      </w:t>
      </w:r>
    </w:p>
    <w:p w:rsidR="005F5DC3" w:rsidRPr="00030361" w:rsidRDefault="00B0476A" w:rsidP="008279F1">
      <w:pPr>
        <w:pStyle w:val="43"/>
        <w:rPr>
          <w:rFonts w:ascii="Times New Roman" w:hAnsi="Times New Roman"/>
          <w:sz w:val="28"/>
          <w:lang w:val="en-US"/>
        </w:rPr>
      </w:pPr>
      <w:r w:rsidRPr="00133917">
        <w:rPr>
          <w:rFonts w:ascii="Times New Roman" w:hAnsi="Times New Roman"/>
          <w:noProof/>
          <w:sz w:val="24"/>
          <w:lang w:eastAsia="ru-RU"/>
        </w:rPr>
        <w:pict>
          <v:shape id="_x0000_s4352" type="#_x0000_t32" style="position:absolute;margin-left:148.8pt;margin-top:1.15pt;width:0;height:10.15pt;z-index:251750912" o:connectortype="straight">
            <v:stroke endarrow="block"/>
          </v:shape>
        </w:pict>
      </w:r>
      <w:r w:rsidRPr="00133917">
        <w:rPr>
          <w:rFonts w:ascii="Times New Roman" w:hAnsi="Times New Roman"/>
          <w:noProof/>
          <w:sz w:val="24"/>
          <w:lang w:eastAsia="ru-RU"/>
        </w:rPr>
        <w:pict>
          <v:shape id="_x0000_s4341" type="#_x0000_t32" style="position:absolute;margin-left:37.8pt;margin-top:.4pt;width:111pt;height:.75pt;z-index:251742720" o:connectortype="straight" strokeweight="2.25pt"/>
        </w:pict>
      </w:r>
      <w:r w:rsidR="005F5DC3" w:rsidRPr="00133917">
        <w:rPr>
          <w:rFonts w:ascii="Times New Roman" w:hAnsi="Times New Roman"/>
          <w:noProof/>
          <w:sz w:val="24"/>
          <w:lang w:eastAsia="ru-RU"/>
        </w:rPr>
        <w:pict>
          <v:rect id="_x0000_s4333" style="position:absolute;margin-left:136.8pt;margin-top:11.3pt;width:90pt;height:21.75pt;z-index:-251578880"/>
        </w:pict>
      </w:r>
      <w:r w:rsidR="00030361" w:rsidRPr="00133917">
        <w:rPr>
          <w:rFonts w:ascii="Times New Roman" w:hAnsi="Times New Roman"/>
          <w:sz w:val="24"/>
          <w:lang w:val="en-US"/>
        </w:rPr>
        <w:t xml:space="preserve">                        </w:t>
      </w:r>
      <w:r w:rsidR="00AA5ADE">
        <w:rPr>
          <w:rFonts w:ascii="Times New Roman" w:hAnsi="Times New Roman"/>
          <w:sz w:val="24"/>
          <w:lang w:val="en-US"/>
        </w:rPr>
        <w:t xml:space="preserve">  b</w:t>
      </w:r>
      <w:r w:rsidR="00AA5ADE" w:rsidRPr="00AA5ADE">
        <w:rPr>
          <w:rFonts w:ascii="Times New Roman" w:hAnsi="Times New Roman"/>
          <w:sz w:val="24"/>
          <w:vertAlign w:val="subscript"/>
          <w:lang w:val="en-US"/>
        </w:rPr>
        <w:t>3</w:t>
      </w:r>
      <w:r w:rsidR="00133917">
        <w:rPr>
          <w:rFonts w:ascii="Times New Roman" w:hAnsi="Times New Roman"/>
          <w:sz w:val="28"/>
          <w:lang w:val="en-US"/>
        </w:rPr>
        <w:t xml:space="preserve">   </w:t>
      </w:r>
      <w:r w:rsidR="00030361">
        <w:rPr>
          <w:rFonts w:ascii="Times New Roman" w:hAnsi="Times New Roman"/>
          <w:sz w:val="28"/>
          <w:lang w:val="en-US"/>
        </w:rPr>
        <w:t xml:space="preserve">       </w:t>
      </w:r>
      <w:r w:rsidR="006D2A6D">
        <w:rPr>
          <w:rFonts w:ascii="Times New Roman" w:hAnsi="Times New Roman"/>
          <w:sz w:val="28"/>
          <w:lang w:val="en-US"/>
        </w:rPr>
        <w:t xml:space="preserve">    </w:t>
      </w:r>
      <w:r w:rsidR="00030361">
        <w:rPr>
          <w:rFonts w:ascii="Times New Roman" w:hAnsi="Times New Roman"/>
          <w:sz w:val="28"/>
          <w:lang w:val="en-US"/>
        </w:rPr>
        <w:t xml:space="preserve">9                       1      </w:t>
      </w:r>
    </w:p>
    <w:p w:rsidR="005F5DC3" w:rsidRPr="00030361" w:rsidRDefault="00B0476A" w:rsidP="008279F1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347" type="#_x0000_t32" style="position:absolute;margin-left:196.05pt;margin-top:2.15pt;width:.05pt;height:.05pt;z-index:251747840" o:connectortype="straight">
            <v:stroke endarrow="block"/>
          </v:shape>
        </w:pict>
      </w:r>
      <w:r w:rsidR="00030361">
        <w:rPr>
          <w:rFonts w:ascii="Times New Roman" w:hAnsi="Times New Roman"/>
          <w:sz w:val="28"/>
          <w:lang w:val="en-US"/>
        </w:rPr>
        <w:t xml:space="preserve">                                               S[9..1]</w:t>
      </w:r>
    </w:p>
    <w:p w:rsidR="005F5DC3" w:rsidRPr="00030361" w:rsidRDefault="00030361" w:rsidP="008279F1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360" type="#_x0000_t32" style="position:absolute;margin-left:222.3pt;margin-top:.85pt;width:.75pt;height:58.65pt;flip:x;z-index:251757056" o:connectortype="straight" strokeweight="1.5pt">
            <v:stroke dashstyle="dash" endarrow="block"/>
          </v:shape>
        </w:pict>
      </w:r>
      <w:r w:rsidR="00B0476A">
        <w:rPr>
          <w:rFonts w:ascii="Times New Roman" w:hAnsi="Times New Roman"/>
          <w:noProof/>
          <w:sz w:val="28"/>
          <w:lang w:eastAsia="ru-RU"/>
        </w:rPr>
        <w:pict>
          <v:shape id="_x0000_s4357" type="#_x0000_t32" style="position:absolute;margin-left:115.05pt;margin-top:12.45pt;width:60pt;height:12pt;flip:x;z-index:251755008" o:connectortype="straight" strokeweight="2.25pt">
            <v:stroke dashstyle="dash"/>
          </v:shape>
        </w:pict>
      </w:r>
      <w:r w:rsidR="00B0476A">
        <w:rPr>
          <w:rFonts w:ascii="Times New Roman" w:hAnsi="Times New Roman"/>
          <w:noProof/>
          <w:sz w:val="28"/>
          <w:lang w:eastAsia="ru-RU"/>
        </w:rPr>
        <w:pict>
          <v:shape id="_x0000_s4354" type="#_x0000_t32" style="position:absolute;margin-left:174.3pt;margin-top:.85pt;width:.75pt;height:11.6pt;z-index:251751936" o:connectortype="straight">
            <v:stroke endarrow="block"/>
          </v:shape>
        </w:pict>
      </w:r>
      <w:r w:rsidR="00AA5ADE">
        <w:rPr>
          <w:rFonts w:ascii="Times New Roman" w:hAnsi="Times New Roman"/>
          <w:sz w:val="28"/>
          <w:lang w:val="en-US"/>
        </w:rPr>
        <w:t xml:space="preserve">                b</w:t>
      </w:r>
      <w:r w:rsidR="00AA5ADE" w:rsidRPr="00AA5ADE">
        <w:rPr>
          <w:rFonts w:ascii="Times New Roman" w:hAnsi="Times New Roman"/>
          <w:sz w:val="28"/>
          <w:vertAlign w:val="subscript"/>
          <w:lang w:val="en-US"/>
        </w:rPr>
        <w:t>8</w:t>
      </w:r>
      <w:r w:rsidR="00AA5ADE">
        <w:rPr>
          <w:rFonts w:ascii="Times New Roman" w:hAnsi="Times New Roman"/>
          <w:sz w:val="28"/>
          <w:vertAlign w:val="subscript"/>
          <w:lang w:val="en-US"/>
        </w:rPr>
        <w:t xml:space="preserve">                                                  </w:t>
      </w:r>
      <w:r w:rsidR="00AA5ADE" w:rsidRPr="00AA5ADE">
        <w:rPr>
          <w:rFonts w:ascii="Times New Roman" w:hAnsi="Times New Roman"/>
          <w:sz w:val="28"/>
          <w:lang w:val="en-US"/>
        </w:rPr>
        <w:t>S</w:t>
      </w:r>
      <w:r w:rsidR="00AA5ADE" w:rsidRPr="00AA5ADE">
        <w:rPr>
          <w:rFonts w:ascii="Times New Roman" w:hAnsi="Times New Roman"/>
          <w:sz w:val="28"/>
          <w:vertAlign w:val="subscript"/>
          <w:lang w:val="en-US"/>
        </w:rPr>
        <w:t>3</w:t>
      </w:r>
    </w:p>
    <w:p w:rsidR="005F5DC3" w:rsidRPr="009334E2" w:rsidRDefault="00B0476A" w:rsidP="008279F1">
      <w:pPr>
        <w:pStyle w:val="43"/>
        <w:rPr>
          <w:rFonts w:ascii="Times New Roman" w:hAnsi="Times New Roman"/>
          <w:b/>
          <w:sz w:val="24"/>
          <w:lang w:val="en-US"/>
        </w:rPr>
      </w:pPr>
      <w:r w:rsidRPr="00133917">
        <w:rPr>
          <w:rFonts w:ascii="Times New Roman" w:hAnsi="Times New Roman"/>
          <w:b/>
          <w:noProof/>
          <w:sz w:val="24"/>
          <w:lang w:eastAsia="ru-RU"/>
        </w:rPr>
        <w:pict>
          <v:shape id="_x0000_s4356" type="#_x0000_t32" style="position:absolute;margin-left:115.05pt;margin-top:8.35pt;width:0;height:13.3pt;z-index:251753984" o:connectortype="straight">
            <v:stroke endarrow="block"/>
          </v:shape>
        </w:pict>
      </w:r>
      <w:r w:rsidRPr="00133917">
        <w:rPr>
          <w:rFonts w:ascii="Times New Roman" w:hAnsi="Times New Roman"/>
          <w:b/>
          <w:noProof/>
          <w:sz w:val="24"/>
          <w:lang w:eastAsia="ru-RU"/>
        </w:rPr>
        <w:pict>
          <v:shape id="_x0000_s4355" type="#_x0000_t32" style="position:absolute;margin-left:76.8pt;margin-top:8.35pt;width:0;height:13.3pt;z-index:251752960" o:connectortype="straight">
            <v:stroke endarrow="block"/>
          </v:shape>
        </w:pict>
      </w:r>
      <w:r w:rsidRPr="00133917">
        <w:rPr>
          <w:rFonts w:ascii="Times New Roman" w:hAnsi="Times New Roman"/>
          <w:b/>
          <w:noProof/>
          <w:sz w:val="24"/>
          <w:lang w:eastAsia="ru-RU"/>
        </w:rPr>
        <w:pict>
          <v:shape id="_x0000_s4342" type="#_x0000_t32" style="position:absolute;margin-left:37.8pt;margin-top:8.35pt;width:39pt;height:0;z-index:251743744" o:connectortype="straight" strokeweight="2.25pt"/>
        </w:pict>
      </w:r>
      <w:r w:rsidR="00133917" w:rsidRPr="00133917">
        <w:rPr>
          <w:rFonts w:ascii="Times New Roman" w:hAnsi="Times New Roman"/>
          <w:b/>
          <w:sz w:val="24"/>
          <w:lang w:val="en-US"/>
        </w:rPr>
        <w:t xml:space="preserve">                </w:t>
      </w:r>
      <w:r w:rsidR="00AA5ADE">
        <w:rPr>
          <w:rFonts w:ascii="Times New Roman" w:hAnsi="Times New Roman"/>
          <w:sz w:val="24"/>
          <w:lang w:val="en-US"/>
        </w:rPr>
        <w:t xml:space="preserve">  </w:t>
      </w:r>
      <w:r w:rsidR="009334E2">
        <w:rPr>
          <w:rFonts w:ascii="Times New Roman" w:hAnsi="Times New Roman"/>
          <w:sz w:val="24"/>
          <w:lang w:val="en-US"/>
        </w:rPr>
        <w:t xml:space="preserve">               </w:t>
      </w:r>
      <w:r w:rsidR="009334E2" w:rsidRPr="009334E2">
        <w:rPr>
          <w:rFonts w:ascii="Times New Roman" w:hAnsi="Times New Roman"/>
          <w:b/>
          <w:sz w:val="24"/>
          <w:lang w:val="en-US"/>
        </w:rPr>
        <w:t>S</w:t>
      </w:r>
      <w:r w:rsidR="009334E2" w:rsidRPr="009334E2">
        <w:rPr>
          <w:rFonts w:ascii="Times New Roman" w:hAnsi="Times New Roman"/>
          <w:b/>
          <w:sz w:val="24"/>
          <w:vertAlign w:val="subscript"/>
          <w:lang w:val="en-US"/>
        </w:rPr>
        <w:t>7</w:t>
      </w:r>
    </w:p>
    <w:p w:rsidR="005F5DC3" w:rsidRDefault="005F5DC3" w:rsidP="008279F1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rect id="_x0000_s4334" style="position:absolute;margin-left:64.05pt;margin-top:5.55pt;width:90pt;height:21.75pt;z-index:-251577856"/>
        </w:pict>
      </w:r>
      <w:r w:rsidR="00030361">
        <w:rPr>
          <w:rFonts w:ascii="Times New Roman" w:hAnsi="Times New Roman"/>
          <w:b/>
          <w:sz w:val="28"/>
          <w:lang w:val="en-US"/>
        </w:rPr>
        <w:t xml:space="preserve">                   9                      1   </w:t>
      </w:r>
    </w:p>
    <w:p w:rsidR="005F5DC3" w:rsidRDefault="00030361" w:rsidP="008279F1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                          </w:t>
      </w:r>
      <w:r>
        <w:rPr>
          <w:rFonts w:ascii="Times New Roman" w:hAnsi="Times New Roman"/>
          <w:sz w:val="28"/>
          <w:lang w:val="en-US"/>
        </w:rPr>
        <w:t>S[9..1]</w:t>
      </w:r>
      <w:r>
        <w:rPr>
          <w:rFonts w:ascii="Times New Roman" w:hAnsi="Times New Roman"/>
          <w:b/>
          <w:sz w:val="28"/>
          <w:lang w:val="en-US"/>
        </w:rPr>
        <w:t xml:space="preserve">    </w:t>
      </w:r>
    </w:p>
    <w:p w:rsidR="007C0AF3" w:rsidRDefault="00AA5ADE" w:rsidP="008279F1">
      <w:pPr>
        <w:pStyle w:val="43"/>
        <w:rPr>
          <w:rFonts w:ascii="Times New Roman" w:hAnsi="Times New Roman"/>
          <w:b/>
          <w:sz w:val="28"/>
          <w:lang w:val="en-US"/>
        </w:rPr>
      </w:pPr>
      <w:r w:rsidRPr="009334E2">
        <w:rPr>
          <w:rFonts w:ascii="Times New Roman" w:hAnsi="Times New Roman"/>
          <w:b/>
          <w:sz w:val="28"/>
        </w:rPr>
        <w:t xml:space="preserve">            </w:t>
      </w:r>
      <w:r w:rsidR="00E977CE">
        <w:rPr>
          <w:rFonts w:ascii="Times New Roman" w:hAnsi="Times New Roman"/>
          <w:b/>
          <w:sz w:val="28"/>
          <w:lang w:val="en-US"/>
        </w:rPr>
        <w:t xml:space="preserve">     </w:t>
      </w:r>
      <w:r>
        <w:rPr>
          <w:rFonts w:ascii="Times New Roman" w:hAnsi="Times New Roman"/>
          <w:b/>
          <w:sz w:val="28"/>
          <w:lang w:val="en-US"/>
        </w:rPr>
        <w:t>S</w:t>
      </w:r>
      <w:r w:rsidR="00030361" w:rsidRPr="009334E2">
        <w:rPr>
          <w:rFonts w:ascii="Times New Roman" w:hAnsi="Times New Roman"/>
          <w:b/>
          <w:sz w:val="28"/>
        </w:rPr>
        <w:t xml:space="preserve"> </w:t>
      </w:r>
      <w:r w:rsidRPr="009334E2">
        <w:rPr>
          <w:rFonts w:ascii="Times New Roman" w:hAnsi="Times New Roman"/>
          <w:b/>
          <w:sz w:val="28"/>
        </w:rPr>
        <w:t>[</w:t>
      </w:r>
      <w:r w:rsidR="009334E2">
        <w:rPr>
          <w:rFonts w:ascii="Times New Roman" w:hAnsi="Times New Roman"/>
          <w:b/>
          <w:szCs w:val="20"/>
        </w:rPr>
        <w:t xml:space="preserve"> 16 </w:t>
      </w:r>
      <w:r w:rsidR="00E977CE">
        <w:rPr>
          <w:rFonts w:ascii="Times New Roman" w:hAnsi="Times New Roman"/>
          <w:b/>
          <w:szCs w:val="20"/>
        </w:rPr>
        <w:t>15</w:t>
      </w:r>
      <w:r w:rsidR="009334E2">
        <w:rPr>
          <w:rFonts w:ascii="Times New Roman" w:hAnsi="Times New Roman"/>
          <w:b/>
          <w:szCs w:val="20"/>
          <w:lang w:val="en-US"/>
        </w:rPr>
        <w:t xml:space="preserve"> </w:t>
      </w:r>
      <w:r w:rsidR="009334E2" w:rsidRPr="009334E2">
        <w:rPr>
          <w:rFonts w:ascii="Times New Roman" w:hAnsi="Times New Roman"/>
          <w:b/>
          <w:szCs w:val="20"/>
        </w:rPr>
        <w:t xml:space="preserve"> </w:t>
      </w:r>
      <w:r w:rsidR="009334E2">
        <w:rPr>
          <w:rFonts w:ascii="Times New Roman" w:hAnsi="Times New Roman"/>
          <w:b/>
          <w:szCs w:val="20"/>
        </w:rPr>
        <w:t>…</w:t>
      </w:r>
      <w:r w:rsidR="009334E2">
        <w:rPr>
          <w:rFonts w:ascii="Times New Roman" w:hAnsi="Times New Roman"/>
          <w:b/>
          <w:szCs w:val="20"/>
          <w:lang w:val="en-US"/>
        </w:rPr>
        <w:t xml:space="preserve">         </w:t>
      </w:r>
      <w:r w:rsidR="009334E2" w:rsidRPr="009334E2">
        <w:rPr>
          <w:rFonts w:ascii="Times New Roman" w:hAnsi="Times New Roman"/>
          <w:b/>
          <w:szCs w:val="20"/>
        </w:rPr>
        <w:t xml:space="preserve">10  9  8 7   </w:t>
      </w:r>
      <w:r w:rsidR="009334E2">
        <w:rPr>
          <w:rFonts w:ascii="Times New Roman" w:hAnsi="Times New Roman"/>
          <w:b/>
          <w:szCs w:val="20"/>
        </w:rPr>
        <w:t xml:space="preserve">…     </w:t>
      </w:r>
      <w:r w:rsidR="009334E2" w:rsidRPr="009334E2">
        <w:rPr>
          <w:rFonts w:ascii="Times New Roman" w:hAnsi="Times New Roman"/>
          <w:b/>
          <w:szCs w:val="20"/>
        </w:rPr>
        <w:t xml:space="preserve">       3    2     1</w:t>
      </w:r>
      <w:r w:rsidR="009334E2" w:rsidRPr="009334E2">
        <w:rPr>
          <w:rFonts w:ascii="Times New Roman" w:hAnsi="Times New Roman"/>
          <w:b/>
          <w:sz w:val="28"/>
          <w:szCs w:val="28"/>
        </w:rPr>
        <w:t>]</w:t>
      </w:r>
      <w:r w:rsidR="009334E2" w:rsidRPr="009334E2">
        <w:rPr>
          <w:rFonts w:ascii="Times New Roman" w:hAnsi="Times New Roman"/>
          <w:b/>
          <w:szCs w:val="20"/>
        </w:rPr>
        <w:t xml:space="preserve">      </w:t>
      </w:r>
      <w:r w:rsidR="00030361" w:rsidRPr="009334E2">
        <w:rPr>
          <w:rFonts w:ascii="Times New Roman" w:hAnsi="Times New Roman"/>
          <w:b/>
          <w:sz w:val="28"/>
        </w:rPr>
        <w:t xml:space="preserve">  </w:t>
      </w:r>
    </w:p>
    <w:p w:rsidR="00F05EAA" w:rsidRPr="00F05EAA" w:rsidRDefault="00F05EAA" w:rsidP="008279F1">
      <w:pPr>
        <w:pStyle w:val="43"/>
        <w:rPr>
          <w:rFonts w:ascii="Times New Roman" w:hAnsi="Times New Roman"/>
          <w:b/>
          <w:sz w:val="28"/>
          <w:lang w:val="en-US"/>
        </w:rPr>
      </w:pPr>
    </w:p>
    <w:p w:rsidR="000C71F3" w:rsidRPr="009334E2" w:rsidRDefault="000C71F3" w:rsidP="008279F1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          </w:t>
      </w:r>
      <w:r w:rsidRPr="000C71F3">
        <w:rPr>
          <w:rFonts w:ascii="Times New Roman" w:hAnsi="Times New Roman"/>
          <w:sz w:val="28"/>
        </w:rPr>
        <w:t>Рис.   Матрица умножения  8*8</w:t>
      </w:r>
      <w:r>
        <w:rPr>
          <w:rFonts w:ascii="Times New Roman" w:hAnsi="Times New Roman"/>
          <w:sz w:val="28"/>
        </w:rPr>
        <w:t xml:space="preserve"> </w:t>
      </w:r>
      <w:r w:rsidRPr="000C71F3">
        <w:rPr>
          <w:rFonts w:ascii="Times New Roman" w:hAnsi="Times New Roman"/>
          <w:sz w:val="28"/>
        </w:rPr>
        <w:sym w:font="Wingdings" w:char="F0E0"/>
      </w:r>
      <w:r w:rsidRPr="009334E2">
        <w:rPr>
          <w:rFonts w:ascii="Times New Roman" w:hAnsi="Times New Roman"/>
          <w:sz w:val="28"/>
        </w:rPr>
        <w:t>16</w:t>
      </w:r>
    </w:p>
    <w:p w:rsidR="005F5DC3" w:rsidRPr="000C71F3" w:rsidRDefault="005F5DC3" w:rsidP="008279F1">
      <w:pPr>
        <w:pStyle w:val="43"/>
        <w:rPr>
          <w:rFonts w:ascii="Times New Roman" w:hAnsi="Times New Roman"/>
          <w:b/>
          <w:sz w:val="28"/>
        </w:rPr>
      </w:pPr>
    </w:p>
    <w:p w:rsidR="005F5DC3" w:rsidRPr="00997E79" w:rsidRDefault="00E9747F" w:rsidP="008279F1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S</w:t>
      </w:r>
      <w:r w:rsidRPr="000C71F3">
        <w:rPr>
          <w:rFonts w:ascii="Times New Roman" w:hAnsi="Times New Roman"/>
          <w:b/>
          <w:sz w:val="28"/>
        </w:rPr>
        <w:t xml:space="preserve">[9..1] </w:t>
      </w:r>
      <w:r w:rsidRPr="000C71F3">
        <w:rPr>
          <w:rFonts w:ascii="Times New Roman" w:hAnsi="Times New Roman"/>
          <w:sz w:val="28"/>
        </w:rPr>
        <w:t>– девятиразрядный сумматор</w:t>
      </w:r>
      <w:r w:rsidR="00997E79" w:rsidRPr="00997E79">
        <w:rPr>
          <w:rFonts w:ascii="Times New Roman" w:hAnsi="Times New Roman"/>
          <w:sz w:val="28"/>
        </w:rPr>
        <w:t>, 9-ый  бит формирует перенос в следующий разряд.</w:t>
      </w:r>
    </w:p>
    <w:p w:rsidR="00E9747F" w:rsidRPr="00EC1AA5" w:rsidRDefault="00E9747F" w:rsidP="008279F1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Разряды</w:t>
      </w:r>
      <w:r w:rsidR="00997E79">
        <w:rPr>
          <w:rFonts w:ascii="Times New Roman" w:hAnsi="Times New Roman"/>
          <w:sz w:val="28"/>
        </w:rPr>
        <w:t xml:space="preserve"> множителя b</w:t>
      </w:r>
      <w:r w:rsidR="00997E79" w:rsidRPr="00997E79">
        <w:rPr>
          <w:rFonts w:ascii="Times New Roman" w:hAnsi="Times New Roman"/>
          <w:sz w:val="28"/>
          <w:vertAlign w:val="subscript"/>
        </w:rPr>
        <w:t>8</w:t>
      </w:r>
      <w:r w:rsidR="00997E79">
        <w:rPr>
          <w:rFonts w:ascii="Times New Roman" w:hAnsi="Times New Roman"/>
          <w:sz w:val="28"/>
        </w:rPr>
        <w:t>-</w:t>
      </w:r>
      <w:r w:rsidR="00997E79">
        <w:rPr>
          <w:rFonts w:ascii="Times New Roman" w:hAnsi="Times New Roman"/>
          <w:sz w:val="28"/>
          <w:lang w:val="en-US"/>
        </w:rPr>
        <w:t>b</w:t>
      </w:r>
      <w:r w:rsidR="00EC1AA5" w:rsidRPr="00997E79">
        <w:rPr>
          <w:rFonts w:ascii="Times New Roman" w:hAnsi="Times New Roman"/>
          <w:sz w:val="28"/>
          <w:vertAlign w:val="subscript"/>
        </w:rPr>
        <w:t>1</w:t>
      </w:r>
      <w:r w:rsidR="00EC1AA5">
        <w:rPr>
          <w:rFonts w:ascii="Times New Roman" w:hAnsi="Times New Roman"/>
          <w:sz w:val="28"/>
        </w:rPr>
        <w:t>управляют вентилями, которые подключают множимое А[8..1] к входам сумматора.</w:t>
      </w:r>
    </w:p>
    <w:p w:rsidR="00E9747F" w:rsidRPr="00EC1AA5" w:rsidRDefault="00E9747F" w:rsidP="008279F1">
      <w:pPr>
        <w:pStyle w:val="43"/>
        <w:rPr>
          <w:rFonts w:ascii="Times New Roman" w:hAnsi="Times New Roman"/>
          <w:b/>
          <w:sz w:val="28"/>
        </w:rPr>
      </w:pPr>
    </w:p>
    <w:p w:rsidR="00B31B8B" w:rsidRPr="00A4487A" w:rsidRDefault="00375B9D" w:rsidP="008279F1">
      <w:pPr>
        <w:pStyle w:val="43"/>
        <w:rPr>
          <w:rFonts w:ascii="Times New Roman" w:hAnsi="Times New Roman"/>
          <w:b/>
          <w:sz w:val="28"/>
        </w:rPr>
      </w:pPr>
      <w:r w:rsidRPr="00A4487A">
        <w:rPr>
          <w:rFonts w:ascii="Times New Roman" w:hAnsi="Times New Roman"/>
          <w:b/>
          <w:sz w:val="28"/>
        </w:rPr>
        <w:t>4</w:t>
      </w:r>
      <w:r w:rsidR="00B31B8B" w:rsidRPr="00A4487A">
        <w:rPr>
          <w:rFonts w:ascii="Times New Roman" w:hAnsi="Times New Roman"/>
          <w:b/>
          <w:sz w:val="28"/>
        </w:rPr>
        <w:t>)</w:t>
      </w:r>
      <w:r w:rsidR="00B31B8B">
        <w:rPr>
          <w:rFonts w:ascii="Times New Roman" w:hAnsi="Times New Roman"/>
          <w:b/>
          <w:sz w:val="28"/>
        </w:rPr>
        <w:t>Знак</w:t>
      </w:r>
      <w:r w:rsidR="008279F1">
        <w:rPr>
          <w:rFonts w:ascii="Times New Roman" w:hAnsi="Times New Roman"/>
          <w:b/>
          <w:sz w:val="28"/>
        </w:rPr>
        <w:t>овое</w:t>
      </w:r>
      <w:r w:rsidR="008279F1" w:rsidRPr="00A4487A">
        <w:rPr>
          <w:rFonts w:ascii="Times New Roman" w:hAnsi="Times New Roman"/>
          <w:b/>
          <w:sz w:val="28"/>
        </w:rPr>
        <w:t xml:space="preserve"> </w:t>
      </w:r>
      <w:r w:rsidR="008279F1">
        <w:rPr>
          <w:rFonts w:ascii="Times New Roman" w:hAnsi="Times New Roman"/>
          <w:b/>
          <w:sz w:val="28"/>
        </w:rPr>
        <w:t>умножение</w:t>
      </w:r>
      <w:r w:rsidR="008279F1" w:rsidRPr="00A4487A">
        <w:rPr>
          <w:rFonts w:ascii="Times New Roman" w:hAnsi="Times New Roman"/>
          <w:b/>
          <w:sz w:val="28"/>
        </w:rPr>
        <w:t xml:space="preserve"> </w:t>
      </w:r>
      <w:r w:rsidR="00B31B8B" w:rsidRPr="00A4487A">
        <w:rPr>
          <w:rFonts w:ascii="Times New Roman" w:hAnsi="Times New Roman"/>
          <w:b/>
          <w:sz w:val="28"/>
        </w:rPr>
        <w:t xml:space="preserve"> </w:t>
      </w:r>
      <w:r w:rsidR="00B31B8B">
        <w:rPr>
          <w:rFonts w:ascii="Times New Roman" w:hAnsi="Times New Roman"/>
          <w:b/>
          <w:sz w:val="28"/>
        </w:rPr>
        <w:t>в</w:t>
      </w:r>
      <w:r w:rsidR="00B31B8B" w:rsidRPr="00A4487A">
        <w:rPr>
          <w:rFonts w:ascii="Times New Roman" w:hAnsi="Times New Roman"/>
          <w:b/>
          <w:sz w:val="28"/>
        </w:rPr>
        <w:t xml:space="preserve"> </w:t>
      </w:r>
      <w:r w:rsidR="00B31B8B">
        <w:rPr>
          <w:rFonts w:ascii="Times New Roman" w:hAnsi="Times New Roman"/>
          <w:b/>
          <w:sz w:val="28"/>
        </w:rPr>
        <w:t>С</w:t>
      </w:r>
      <w:r w:rsidR="00B31B8B" w:rsidRPr="00A4487A">
        <w:rPr>
          <w:rFonts w:ascii="Times New Roman" w:hAnsi="Times New Roman"/>
          <w:b/>
          <w:sz w:val="28"/>
        </w:rPr>
        <w:t>51</w:t>
      </w:r>
    </w:p>
    <w:p w:rsidR="000C6A2C" w:rsidRPr="00A4487A" w:rsidRDefault="000C6A2C" w:rsidP="00B31B8B">
      <w:pPr>
        <w:pStyle w:val="43"/>
        <w:ind w:left="784"/>
        <w:rPr>
          <w:rFonts w:ascii="Times New Roman" w:hAnsi="Times New Roman"/>
          <w:b/>
          <w:sz w:val="28"/>
        </w:rPr>
      </w:pPr>
    </w:p>
    <w:p w:rsidR="00B36B26" w:rsidRPr="008D69E3" w:rsidRDefault="00B36B26" w:rsidP="00B36B26">
      <w:pPr>
        <w:pStyle w:val="43"/>
        <w:tabs>
          <w:tab w:val="left" w:pos="2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A4487A"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  <w:lang w:val="en-US"/>
        </w:rPr>
        <w:t>mcs</w:t>
      </w:r>
      <w:r w:rsidRPr="00E60429">
        <w:rPr>
          <w:rFonts w:ascii="Times New Roman" w:hAnsi="Times New Roman"/>
          <w:sz w:val="28"/>
        </w:rPr>
        <w:t xml:space="preserve">51 </w:t>
      </w:r>
      <w:r>
        <w:rPr>
          <w:rFonts w:ascii="Times New Roman" w:hAnsi="Times New Roman"/>
          <w:sz w:val="28"/>
        </w:rPr>
        <w:t xml:space="preserve"> аппаратно реализовано умножение</w:t>
      </w:r>
      <w:r w:rsidR="000C6A2C" w:rsidRPr="000C6A2C">
        <w:rPr>
          <w:rFonts w:ascii="Times New Roman" w:hAnsi="Times New Roman"/>
          <w:sz w:val="28"/>
        </w:rPr>
        <w:t xml:space="preserve">  </w:t>
      </w:r>
      <w:r w:rsidR="000C6A2C">
        <w:rPr>
          <w:rFonts w:ascii="Times New Roman" w:hAnsi="Times New Roman"/>
          <w:sz w:val="28"/>
          <w:lang w:val="en-US"/>
        </w:rPr>
        <w:t>mulab</w:t>
      </w:r>
      <w:r w:rsidR="000C6A2C" w:rsidRPr="000C6A2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по общему алгоритму  для положительных двоичных чисел. Для умножения отрицательных чисел необходимо создать программу на ассемблере</w:t>
      </w:r>
      <w:r w:rsidRPr="00E17CD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где могут быть учтены  форматы кодирования со знаком.</w:t>
      </w:r>
    </w:p>
    <w:p w:rsidR="00B31B8B" w:rsidRDefault="00B31B8B" w:rsidP="00B31B8B">
      <w:pPr>
        <w:pStyle w:val="43"/>
        <w:ind w:left="784"/>
        <w:rPr>
          <w:rFonts w:ascii="Times New Roman" w:hAnsi="Times New Roman"/>
          <w:b/>
          <w:sz w:val="28"/>
        </w:rPr>
      </w:pPr>
    </w:p>
    <w:p w:rsidR="00B31B8B" w:rsidRDefault="00B36B26" w:rsidP="00B31B8B">
      <w:pPr>
        <w:pStyle w:val="43"/>
        <w:tabs>
          <w:tab w:val="left" w:pos="2580"/>
        </w:tabs>
        <w:rPr>
          <w:rFonts w:ascii="Times New Roman" w:hAnsi="Times New Roman"/>
          <w:sz w:val="28"/>
        </w:rPr>
      </w:pPr>
      <w:r w:rsidRPr="000805A4">
        <w:rPr>
          <w:rFonts w:ascii="Times New Roman" w:hAnsi="Times New Roman"/>
          <w:b/>
          <w:sz w:val="28"/>
        </w:rPr>
        <w:t>А)</w:t>
      </w:r>
      <w:r w:rsidR="00B31B8B" w:rsidRPr="003E73F0">
        <w:rPr>
          <w:rFonts w:ascii="Times New Roman" w:hAnsi="Times New Roman"/>
          <w:sz w:val="28"/>
        </w:rPr>
        <w:t xml:space="preserve">Простой способ </w:t>
      </w:r>
      <w:r w:rsidR="00B31B8B">
        <w:rPr>
          <w:rFonts w:ascii="Times New Roman" w:hAnsi="Times New Roman"/>
          <w:sz w:val="28"/>
        </w:rPr>
        <w:t xml:space="preserve">учета знака - с преобразованием отрицательных сомножителей в прямой код и определением </w:t>
      </w:r>
      <w:r>
        <w:rPr>
          <w:rFonts w:ascii="Times New Roman" w:hAnsi="Times New Roman"/>
          <w:sz w:val="28"/>
        </w:rPr>
        <w:t>знака произведения сравнением  знаков сомножителей</w:t>
      </w:r>
      <w:r w:rsidR="00B31B8B">
        <w:rPr>
          <w:rFonts w:ascii="Times New Roman" w:hAnsi="Times New Roman"/>
          <w:sz w:val="28"/>
        </w:rPr>
        <w:t xml:space="preserve">. </w:t>
      </w:r>
    </w:p>
    <w:p w:rsidR="002977E6" w:rsidRPr="00EC330E" w:rsidRDefault="000C6A2C" w:rsidP="00B31B8B">
      <w:pPr>
        <w:pStyle w:val="43"/>
        <w:tabs>
          <w:tab w:val="left" w:pos="2580"/>
        </w:tabs>
        <w:rPr>
          <w:rFonts w:ascii="Times New Roman" w:hAnsi="Times New Roman"/>
          <w:sz w:val="28"/>
        </w:rPr>
      </w:pPr>
      <w:r w:rsidRPr="000805A4">
        <w:rPr>
          <w:rFonts w:ascii="Times New Roman" w:hAnsi="Times New Roman"/>
          <w:b/>
          <w:sz w:val="28"/>
          <w:lang w:val="en-US"/>
        </w:rPr>
        <w:t>B</w:t>
      </w:r>
      <w:r w:rsidR="00B36B26" w:rsidRPr="000805A4">
        <w:rPr>
          <w:rFonts w:ascii="Times New Roman" w:hAnsi="Times New Roman"/>
          <w:b/>
          <w:sz w:val="28"/>
        </w:rPr>
        <w:t>)</w:t>
      </w:r>
      <w:r w:rsidR="00B31B8B">
        <w:rPr>
          <w:rFonts w:ascii="Times New Roman" w:hAnsi="Times New Roman"/>
          <w:sz w:val="28"/>
        </w:rPr>
        <w:t>Известны методы автоматического учета знаков (например</w:t>
      </w:r>
      <w:r w:rsidR="00B31B8B" w:rsidRPr="003E73F0">
        <w:rPr>
          <w:rFonts w:ascii="Times New Roman" w:hAnsi="Times New Roman"/>
          <w:sz w:val="28"/>
        </w:rPr>
        <w:t>,</w:t>
      </w:r>
      <w:r w:rsidR="002977E6">
        <w:rPr>
          <w:rFonts w:ascii="Times New Roman" w:hAnsi="Times New Roman"/>
          <w:sz w:val="28"/>
        </w:rPr>
        <w:t xml:space="preserve"> </w:t>
      </w:r>
      <w:r w:rsidR="00B31B8B">
        <w:rPr>
          <w:rFonts w:ascii="Times New Roman" w:hAnsi="Times New Roman"/>
          <w:sz w:val="28"/>
        </w:rPr>
        <w:t xml:space="preserve"> </w:t>
      </w:r>
      <w:r w:rsidR="00B31B8B" w:rsidRPr="003E73F0">
        <w:rPr>
          <w:rFonts w:ascii="Times New Roman" w:hAnsi="Times New Roman"/>
          <w:sz w:val="28"/>
        </w:rPr>
        <w:t xml:space="preserve"> </w:t>
      </w:r>
      <w:r w:rsidR="00B31B8B">
        <w:rPr>
          <w:rFonts w:ascii="Times New Roman" w:hAnsi="Times New Roman"/>
          <w:sz w:val="28"/>
        </w:rPr>
        <w:t>метод Бута)</w:t>
      </w:r>
    </w:p>
    <w:p w:rsidR="00AB7A0B" w:rsidRPr="001301D8" w:rsidRDefault="000C6A2C" w:rsidP="00B31B8B">
      <w:pPr>
        <w:pStyle w:val="43"/>
        <w:rPr>
          <w:rFonts w:ascii="Times New Roman" w:hAnsi="Times New Roman"/>
          <w:sz w:val="28"/>
        </w:rPr>
      </w:pPr>
      <w:r w:rsidRPr="000805A4">
        <w:rPr>
          <w:rFonts w:ascii="Times New Roman" w:hAnsi="Times New Roman"/>
          <w:b/>
          <w:sz w:val="28"/>
          <w:lang w:val="en-US"/>
        </w:rPr>
        <w:t>C</w:t>
      </w:r>
      <w:r w:rsidR="00B36B26" w:rsidRPr="000805A4">
        <w:rPr>
          <w:rFonts w:ascii="Times New Roman" w:hAnsi="Times New Roman"/>
          <w:b/>
          <w:sz w:val="28"/>
        </w:rPr>
        <w:t>)</w:t>
      </w:r>
      <w:r w:rsidR="00B31B8B">
        <w:rPr>
          <w:rFonts w:ascii="Times New Roman" w:hAnsi="Times New Roman"/>
          <w:sz w:val="28"/>
        </w:rPr>
        <w:t>Если сомножители  рассматривать как дробные</w:t>
      </w:r>
      <w:r w:rsidR="00C26D2A" w:rsidRPr="00E10128">
        <w:rPr>
          <w:rFonts w:ascii="Times New Roman" w:hAnsi="Times New Roman"/>
          <w:sz w:val="28"/>
        </w:rPr>
        <w:t xml:space="preserve"> </w:t>
      </w:r>
      <w:r w:rsidR="00C26D2A">
        <w:rPr>
          <w:rFonts w:ascii="Times New Roman" w:hAnsi="Times New Roman"/>
          <w:sz w:val="28"/>
        </w:rPr>
        <w:t xml:space="preserve">и </w:t>
      </w:r>
      <w:r w:rsidR="00C26D2A">
        <w:rPr>
          <w:rFonts w:ascii="Times New Roman" w:hAnsi="Times New Roman"/>
          <w:sz w:val="28"/>
          <w:lang w:val="en-US"/>
        </w:rPr>
        <w:t>A</w:t>
      </w:r>
      <w:r w:rsidR="00C26D2A" w:rsidRPr="00E10128">
        <w:rPr>
          <w:rFonts w:ascii="Times New Roman" w:hAnsi="Times New Roman"/>
          <w:sz w:val="28"/>
        </w:rPr>
        <w:t>&lt;</w:t>
      </w:r>
      <w:r w:rsidR="00E10128" w:rsidRPr="00E10128">
        <w:rPr>
          <w:rFonts w:ascii="Times New Roman" w:hAnsi="Times New Roman"/>
          <w:sz w:val="28"/>
        </w:rPr>
        <w:t xml:space="preserve">1 </w:t>
      </w:r>
      <w:r w:rsidR="00E10128">
        <w:rPr>
          <w:rFonts w:ascii="Times New Roman" w:hAnsi="Times New Roman"/>
          <w:sz w:val="28"/>
        </w:rPr>
        <w:t xml:space="preserve">и </w:t>
      </w:r>
      <w:r w:rsidR="00E10128">
        <w:rPr>
          <w:rFonts w:ascii="Times New Roman" w:hAnsi="Times New Roman"/>
          <w:sz w:val="28"/>
          <w:lang w:val="en-US"/>
        </w:rPr>
        <w:t>B</w:t>
      </w:r>
      <w:r w:rsidR="00E10128" w:rsidRPr="00E10128">
        <w:rPr>
          <w:rFonts w:ascii="Times New Roman" w:hAnsi="Times New Roman"/>
          <w:sz w:val="28"/>
        </w:rPr>
        <w:t xml:space="preserve">&lt;1 – </w:t>
      </w:r>
      <w:r w:rsidR="00E10128">
        <w:rPr>
          <w:rFonts w:ascii="Times New Roman" w:hAnsi="Times New Roman"/>
          <w:sz w:val="28"/>
        </w:rPr>
        <w:t>модули  чисел</w:t>
      </w:r>
      <w:r w:rsidR="00E10128" w:rsidRPr="00E10128">
        <w:rPr>
          <w:rFonts w:ascii="Times New Roman" w:hAnsi="Times New Roman"/>
          <w:sz w:val="28"/>
        </w:rPr>
        <w:t xml:space="preserve">, </w:t>
      </w:r>
      <w:r w:rsidR="00E10128">
        <w:rPr>
          <w:rFonts w:ascii="Times New Roman" w:hAnsi="Times New Roman"/>
          <w:sz w:val="28"/>
        </w:rPr>
        <w:t>то</w:t>
      </w:r>
      <w:r w:rsidR="00304B85" w:rsidRPr="00304B85">
        <w:rPr>
          <w:rFonts w:ascii="Times New Roman" w:hAnsi="Times New Roman"/>
          <w:sz w:val="28"/>
        </w:rPr>
        <w:t>:</w:t>
      </w:r>
    </w:p>
    <w:p w:rsidR="00E10128" w:rsidRPr="00B36B26" w:rsidRDefault="00B36B26" w:rsidP="00B31B8B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B36B26">
        <w:rPr>
          <w:rFonts w:ascii="Times New Roman" w:hAnsi="Times New Roman"/>
          <w:sz w:val="28"/>
        </w:rPr>
        <w:t xml:space="preserve">- </w:t>
      </w:r>
      <w:r w:rsidR="00B31B8B">
        <w:rPr>
          <w:rFonts w:ascii="Times New Roman" w:hAnsi="Times New Roman"/>
          <w:sz w:val="28"/>
        </w:rPr>
        <w:t xml:space="preserve">для положительных  сомножителей  </w:t>
      </w:r>
      <w:r w:rsidR="00B31B8B">
        <w:rPr>
          <w:rFonts w:ascii="Times New Roman" w:hAnsi="Times New Roman"/>
          <w:sz w:val="28"/>
          <w:lang w:val="en-US"/>
        </w:rPr>
        <w:t>S</w:t>
      </w:r>
      <w:r w:rsidR="00B31B8B" w:rsidRPr="00704E79">
        <w:rPr>
          <w:rFonts w:ascii="Times New Roman" w:hAnsi="Times New Roman"/>
          <w:sz w:val="28"/>
        </w:rPr>
        <w:t xml:space="preserve">= </w:t>
      </w:r>
      <w:r w:rsidR="00B31B8B">
        <w:rPr>
          <w:rFonts w:ascii="Times New Roman" w:hAnsi="Times New Roman"/>
          <w:sz w:val="28"/>
          <w:lang w:val="en-US"/>
        </w:rPr>
        <w:t>A</w:t>
      </w:r>
      <w:r w:rsidR="00B31B8B" w:rsidRPr="00704E79">
        <w:rPr>
          <w:rFonts w:ascii="Times New Roman" w:hAnsi="Times New Roman"/>
          <w:sz w:val="28"/>
        </w:rPr>
        <w:t>*</w:t>
      </w:r>
      <w:r w:rsidR="00B31B8B">
        <w:rPr>
          <w:rFonts w:ascii="Times New Roman" w:hAnsi="Times New Roman"/>
          <w:sz w:val="28"/>
          <w:lang w:val="en-US"/>
        </w:rPr>
        <w:t>B</w:t>
      </w:r>
      <w:r w:rsidR="00B31B8B">
        <w:rPr>
          <w:rFonts w:ascii="Times New Roman" w:hAnsi="Times New Roman"/>
          <w:sz w:val="28"/>
        </w:rPr>
        <w:t>=</w:t>
      </w:r>
      <w:r w:rsidR="00B31B8B">
        <w:rPr>
          <w:rFonts w:ascii="Times New Roman" w:hAnsi="Times New Roman"/>
          <w:sz w:val="28"/>
          <w:lang w:val="en-US"/>
        </w:rPr>
        <w:t>AB</w:t>
      </w:r>
      <w:r w:rsidR="00E10128">
        <w:rPr>
          <w:rFonts w:ascii="Times New Roman" w:hAnsi="Times New Roman"/>
          <w:sz w:val="28"/>
        </w:rPr>
        <w:t xml:space="preserve"> </w:t>
      </w:r>
      <w:r w:rsidR="00E10128" w:rsidRPr="00E10128">
        <w:rPr>
          <w:rFonts w:ascii="Times New Roman" w:hAnsi="Times New Roman"/>
          <w:sz w:val="28"/>
        </w:rPr>
        <w:t xml:space="preserve">, </w:t>
      </w:r>
      <w:r w:rsidR="00E10128">
        <w:rPr>
          <w:rFonts w:ascii="Times New Roman" w:hAnsi="Times New Roman"/>
          <w:sz w:val="28"/>
        </w:rPr>
        <w:t xml:space="preserve"> для максимальных </w:t>
      </w:r>
      <w:r w:rsidR="00E10128">
        <w:rPr>
          <w:rFonts w:ascii="Times New Roman" w:hAnsi="Times New Roman"/>
          <w:sz w:val="28"/>
          <w:lang w:val="en-US"/>
        </w:rPr>
        <w:t>A</w:t>
      </w:r>
      <w:r w:rsidR="00E10128" w:rsidRPr="00E10128">
        <w:rPr>
          <w:rFonts w:ascii="Times New Roman" w:hAnsi="Times New Roman"/>
          <w:sz w:val="28"/>
        </w:rPr>
        <w:t>=</w:t>
      </w:r>
      <w:r w:rsidR="00E10128">
        <w:rPr>
          <w:rFonts w:ascii="Times New Roman" w:hAnsi="Times New Roman"/>
          <w:sz w:val="28"/>
          <w:lang w:val="en-US"/>
        </w:rPr>
        <w:t>B</w:t>
      </w:r>
      <w:r w:rsidR="00E10128" w:rsidRPr="00E10128">
        <w:rPr>
          <w:rFonts w:ascii="Times New Roman" w:hAnsi="Times New Roman"/>
          <w:sz w:val="28"/>
        </w:rPr>
        <w:t>=1-2</w:t>
      </w:r>
      <w:r w:rsidR="00E10128" w:rsidRPr="00E10128">
        <w:rPr>
          <w:rFonts w:ascii="Times New Roman" w:hAnsi="Times New Roman"/>
          <w:sz w:val="28"/>
          <w:vertAlign w:val="superscript"/>
        </w:rPr>
        <w:t>-</w:t>
      </w:r>
      <w:r w:rsidR="00E10128" w:rsidRPr="00E10128">
        <w:rPr>
          <w:rFonts w:ascii="Times New Roman" w:hAnsi="Times New Roman"/>
          <w:sz w:val="28"/>
          <w:vertAlign w:val="superscript"/>
          <w:lang w:val="en-US"/>
        </w:rPr>
        <w:t>n</w:t>
      </w:r>
      <w:r w:rsidR="00E10128" w:rsidRPr="00E10128">
        <w:rPr>
          <w:rFonts w:ascii="Times New Roman" w:hAnsi="Times New Roman"/>
          <w:sz w:val="28"/>
        </w:rPr>
        <w:t xml:space="preserve">  </w:t>
      </w:r>
      <w:r w:rsidR="00E10128">
        <w:rPr>
          <w:rFonts w:ascii="Times New Roman" w:hAnsi="Times New Roman"/>
          <w:sz w:val="28"/>
        </w:rPr>
        <w:t xml:space="preserve">произведение  </w:t>
      </w:r>
      <w:r w:rsidR="00E10128">
        <w:rPr>
          <w:rFonts w:ascii="Times New Roman" w:hAnsi="Times New Roman"/>
          <w:sz w:val="28"/>
          <w:lang w:val="en-US"/>
        </w:rPr>
        <w:t>AB</w:t>
      </w:r>
      <w:r w:rsidR="00E10128" w:rsidRPr="00E10128">
        <w:rPr>
          <w:rFonts w:ascii="Times New Roman" w:hAnsi="Times New Roman"/>
          <w:sz w:val="28"/>
        </w:rPr>
        <w:t xml:space="preserve"> &lt; </w:t>
      </w:r>
      <w:r w:rsidR="00E10128">
        <w:rPr>
          <w:rFonts w:ascii="Times New Roman" w:hAnsi="Times New Roman"/>
          <w:sz w:val="28"/>
          <w:lang w:val="en-US"/>
        </w:rPr>
        <w:t>A</w:t>
      </w:r>
      <w:r w:rsidRPr="00B36B2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>B</w:t>
      </w:r>
    </w:p>
    <w:p w:rsidR="00B31B8B" w:rsidRPr="000C6A2C" w:rsidRDefault="00B36B26" w:rsidP="00B31B8B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B36B26">
        <w:rPr>
          <w:rFonts w:ascii="Times New Roman" w:hAnsi="Times New Roman"/>
          <w:sz w:val="28"/>
        </w:rPr>
        <w:t>-</w:t>
      </w:r>
      <w:r w:rsidR="00B31B8B">
        <w:rPr>
          <w:rFonts w:ascii="Times New Roman" w:hAnsi="Times New Roman"/>
          <w:sz w:val="28"/>
        </w:rPr>
        <w:t xml:space="preserve"> при</w:t>
      </w:r>
      <w:r w:rsidR="00B31B8B" w:rsidRPr="00742E3A">
        <w:rPr>
          <w:rFonts w:ascii="Times New Roman" w:hAnsi="Times New Roman"/>
          <w:sz w:val="28"/>
        </w:rPr>
        <w:t xml:space="preserve"> </w:t>
      </w:r>
      <w:r w:rsidR="00B31B8B">
        <w:rPr>
          <w:rFonts w:ascii="Times New Roman" w:hAnsi="Times New Roman"/>
          <w:sz w:val="28"/>
        </w:rPr>
        <w:t>разных</w:t>
      </w:r>
      <w:r w:rsidR="00B31B8B" w:rsidRPr="00742E3A">
        <w:rPr>
          <w:rFonts w:ascii="Times New Roman" w:hAnsi="Times New Roman"/>
          <w:sz w:val="28"/>
        </w:rPr>
        <w:t xml:space="preserve"> </w:t>
      </w:r>
      <w:r w:rsidR="00B31B8B">
        <w:rPr>
          <w:rFonts w:ascii="Times New Roman" w:hAnsi="Times New Roman"/>
          <w:sz w:val="28"/>
        </w:rPr>
        <w:t>знаках</w:t>
      </w:r>
      <w:r w:rsidR="00B31B8B" w:rsidRPr="00742E3A">
        <w:rPr>
          <w:rFonts w:ascii="Times New Roman" w:hAnsi="Times New Roman"/>
          <w:sz w:val="28"/>
        </w:rPr>
        <w:t xml:space="preserve"> </w:t>
      </w:r>
      <w:r w:rsidR="00B31B8B">
        <w:rPr>
          <w:rFonts w:ascii="Times New Roman" w:hAnsi="Times New Roman"/>
          <w:sz w:val="28"/>
        </w:rPr>
        <w:t xml:space="preserve">сомножителей </w:t>
      </w:r>
      <w:r w:rsidR="00B31B8B" w:rsidRPr="00742E3A">
        <w:rPr>
          <w:rFonts w:ascii="Times New Roman" w:hAnsi="Times New Roman"/>
          <w:sz w:val="28"/>
        </w:rPr>
        <w:t xml:space="preserve"> </w:t>
      </w:r>
      <w:r w:rsidR="00B31B8B">
        <w:rPr>
          <w:rFonts w:ascii="Times New Roman" w:hAnsi="Times New Roman"/>
          <w:sz w:val="28"/>
          <w:lang w:val="en-US"/>
        </w:rPr>
        <w:t>S</w:t>
      </w:r>
      <w:r w:rsidR="00B31B8B" w:rsidRPr="00742E3A">
        <w:rPr>
          <w:rFonts w:ascii="Times New Roman" w:hAnsi="Times New Roman"/>
          <w:sz w:val="28"/>
        </w:rPr>
        <w:t xml:space="preserve">= </w:t>
      </w:r>
      <w:r w:rsidR="00B31B8B">
        <w:rPr>
          <w:rFonts w:ascii="Times New Roman" w:hAnsi="Times New Roman"/>
          <w:sz w:val="28"/>
          <w:lang w:val="en-US"/>
        </w:rPr>
        <w:t>A</w:t>
      </w:r>
      <w:r w:rsidR="0051488B">
        <w:rPr>
          <w:rFonts w:ascii="Times New Roman" w:hAnsi="Times New Roman"/>
          <w:sz w:val="28"/>
        </w:rPr>
        <w:t>*(2</w:t>
      </w:r>
      <w:r w:rsidR="00B31B8B" w:rsidRPr="00742E3A">
        <w:rPr>
          <w:rFonts w:ascii="Times New Roman" w:hAnsi="Times New Roman"/>
          <w:sz w:val="28"/>
        </w:rPr>
        <w:t>-</w:t>
      </w:r>
      <w:r w:rsidR="00B31B8B">
        <w:rPr>
          <w:rFonts w:ascii="Times New Roman" w:hAnsi="Times New Roman"/>
          <w:sz w:val="28"/>
          <w:lang w:val="en-US"/>
        </w:rPr>
        <w:t>B</w:t>
      </w:r>
      <w:r w:rsidR="00B31B8B">
        <w:rPr>
          <w:rFonts w:ascii="Times New Roman" w:hAnsi="Times New Roman"/>
          <w:sz w:val="28"/>
        </w:rPr>
        <w:t xml:space="preserve">)= </w:t>
      </w:r>
      <w:smartTag w:uri="urn:schemas-microsoft-com:office:smarttags" w:element="metricconverter">
        <w:smartTagPr>
          <w:attr w:name="ProductID" w:val="2 A"/>
        </w:smartTagPr>
        <w:r w:rsidR="0051488B">
          <w:rPr>
            <w:rFonts w:ascii="Times New Roman" w:hAnsi="Times New Roman"/>
            <w:sz w:val="28"/>
          </w:rPr>
          <w:t>2</w:t>
        </w:r>
        <w:r w:rsidR="00B31B8B">
          <w:rPr>
            <w:rFonts w:ascii="Times New Roman" w:hAnsi="Times New Roman"/>
            <w:sz w:val="28"/>
          </w:rPr>
          <w:t xml:space="preserve"> </w:t>
        </w:r>
        <w:r w:rsidR="00B31B8B">
          <w:rPr>
            <w:rFonts w:ascii="Times New Roman" w:hAnsi="Times New Roman"/>
            <w:sz w:val="28"/>
            <w:lang w:val="en-US"/>
          </w:rPr>
          <w:t>A</w:t>
        </w:r>
      </w:smartTag>
      <w:r w:rsidR="00B31B8B" w:rsidRPr="00E17CD3">
        <w:rPr>
          <w:rFonts w:ascii="Times New Roman" w:hAnsi="Times New Roman"/>
          <w:sz w:val="28"/>
        </w:rPr>
        <w:t xml:space="preserve"> – </w:t>
      </w:r>
      <w:r w:rsidR="00B31B8B">
        <w:rPr>
          <w:rFonts w:ascii="Times New Roman" w:hAnsi="Times New Roman"/>
          <w:sz w:val="28"/>
          <w:lang w:val="en-US"/>
        </w:rPr>
        <w:t>AB</w:t>
      </w:r>
      <w:r w:rsidR="00B31B8B">
        <w:rPr>
          <w:rFonts w:ascii="Times New Roman" w:hAnsi="Times New Roman"/>
          <w:sz w:val="28"/>
        </w:rPr>
        <w:t>.</w:t>
      </w:r>
      <w:r w:rsidR="00B31B8B" w:rsidRPr="00E17CD3">
        <w:rPr>
          <w:rFonts w:ascii="Times New Roman" w:hAnsi="Times New Roman"/>
          <w:sz w:val="28"/>
        </w:rPr>
        <w:t xml:space="preserve"> </w:t>
      </w:r>
      <w:r w:rsidR="00B31B8B">
        <w:rPr>
          <w:rFonts w:ascii="Times New Roman" w:hAnsi="Times New Roman"/>
          <w:sz w:val="28"/>
        </w:rPr>
        <w:t>Требуется коррекция результата</w:t>
      </w:r>
      <w:r>
        <w:rPr>
          <w:rFonts w:ascii="Times New Roman" w:hAnsi="Times New Roman"/>
          <w:sz w:val="28"/>
        </w:rPr>
        <w:t xml:space="preserve">, </w:t>
      </w:r>
    </w:p>
    <w:p w:rsidR="00E767CF" w:rsidRDefault="00473BDD" w:rsidP="00B31B8B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  </w:t>
      </w:r>
      <w:r w:rsidR="00B36B26" w:rsidRPr="000C6A2C">
        <w:rPr>
          <w:rFonts w:ascii="Times New Roman" w:hAnsi="Times New Roman"/>
          <w:sz w:val="28"/>
        </w:rPr>
        <w:t>-</w:t>
      </w:r>
      <w:r w:rsidR="00B31B8B">
        <w:rPr>
          <w:rFonts w:ascii="Times New Roman" w:hAnsi="Times New Roman"/>
          <w:sz w:val="28"/>
        </w:rPr>
        <w:t xml:space="preserve"> для отрицательных сомножителей</w:t>
      </w:r>
    </w:p>
    <w:p w:rsidR="00F05EAA" w:rsidRDefault="00F05EAA" w:rsidP="00B31B8B">
      <w:pPr>
        <w:pStyle w:val="43"/>
        <w:rPr>
          <w:rFonts w:ascii="Times New Roman" w:hAnsi="Times New Roman"/>
          <w:sz w:val="28"/>
          <w:lang w:val="en-US"/>
        </w:rPr>
      </w:pPr>
    </w:p>
    <w:p w:rsidR="00F05EAA" w:rsidRPr="00F05EAA" w:rsidRDefault="00F05EAA" w:rsidP="00B31B8B">
      <w:pPr>
        <w:pStyle w:val="43"/>
        <w:rPr>
          <w:rFonts w:ascii="Times New Roman" w:hAnsi="Times New Roman"/>
          <w:sz w:val="28"/>
          <w:lang w:val="en-US"/>
        </w:rPr>
      </w:pPr>
    </w:p>
    <w:p w:rsidR="00EC330E" w:rsidRPr="000C6A2C" w:rsidRDefault="00B31B8B" w:rsidP="00B31B8B">
      <w:pPr>
        <w:pStyle w:val="43"/>
        <w:rPr>
          <w:rFonts w:ascii="Times New Roman" w:hAnsi="Times New Roman"/>
          <w:sz w:val="28"/>
        </w:rPr>
      </w:pPr>
      <w:r w:rsidRPr="000C6A2C">
        <w:rPr>
          <w:rFonts w:ascii="Times New Roman" w:hAnsi="Times New Roman"/>
          <w:sz w:val="28"/>
          <w:lang w:val="en-US"/>
        </w:rPr>
        <w:t xml:space="preserve">        </w:t>
      </w:r>
      <w:r w:rsidRPr="004A1609">
        <w:rPr>
          <w:rFonts w:ascii="Times New Roman" w:hAnsi="Times New Roman"/>
          <w:b/>
          <w:sz w:val="28"/>
          <w:lang w:val="en-US"/>
        </w:rPr>
        <w:t>S</w:t>
      </w:r>
      <w:r w:rsidRPr="000C6A2C">
        <w:rPr>
          <w:rFonts w:ascii="Times New Roman" w:hAnsi="Times New Roman"/>
          <w:b/>
          <w:sz w:val="28"/>
          <w:lang w:val="en-US"/>
        </w:rPr>
        <w:t>=</w:t>
      </w:r>
      <w:r w:rsidR="0051488B" w:rsidRPr="000C6A2C">
        <w:rPr>
          <w:rFonts w:ascii="Times New Roman" w:hAnsi="Times New Roman"/>
          <w:b/>
          <w:sz w:val="28"/>
          <w:lang w:val="en-US"/>
        </w:rPr>
        <w:t>(2</w:t>
      </w:r>
      <w:r w:rsidRPr="000C6A2C">
        <w:rPr>
          <w:rFonts w:ascii="Times New Roman" w:hAnsi="Times New Roman"/>
          <w:b/>
          <w:sz w:val="28"/>
          <w:lang w:val="en-US"/>
        </w:rPr>
        <w:t>-</w:t>
      </w:r>
      <w:r w:rsidRPr="004A1609">
        <w:rPr>
          <w:rFonts w:ascii="Times New Roman" w:hAnsi="Times New Roman"/>
          <w:b/>
          <w:sz w:val="28"/>
          <w:lang w:val="en-US"/>
        </w:rPr>
        <w:t>A</w:t>
      </w:r>
      <w:r w:rsidRPr="000C6A2C">
        <w:rPr>
          <w:rFonts w:ascii="Times New Roman" w:hAnsi="Times New Roman"/>
          <w:b/>
          <w:sz w:val="28"/>
          <w:lang w:val="en-US"/>
        </w:rPr>
        <w:t>)*</w:t>
      </w:r>
      <w:r w:rsidR="0051488B" w:rsidRPr="000C6A2C">
        <w:rPr>
          <w:rFonts w:ascii="Times New Roman" w:hAnsi="Times New Roman"/>
          <w:b/>
          <w:sz w:val="28"/>
          <w:lang w:val="en-US"/>
        </w:rPr>
        <w:t>(2</w:t>
      </w:r>
      <w:r w:rsidRPr="000C6A2C">
        <w:rPr>
          <w:rFonts w:ascii="Times New Roman" w:hAnsi="Times New Roman"/>
          <w:b/>
          <w:sz w:val="28"/>
          <w:lang w:val="en-US"/>
        </w:rPr>
        <w:t>-</w:t>
      </w:r>
      <w:r w:rsidRPr="004A1609">
        <w:rPr>
          <w:rFonts w:ascii="Times New Roman" w:hAnsi="Times New Roman"/>
          <w:b/>
          <w:sz w:val="28"/>
          <w:lang w:val="en-US"/>
        </w:rPr>
        <w:t>B</w:t>
      </w:r>
      <w:r w:rsidRPr="000C6A2C">
        <w:rPr>
          <w:rFonts w:ascii="Times New Roman" w:hAnsi="Times New Roman"/>
          <w:b/>
          <w:sz w:val="28"/>
          <w:lang w:val="en-US"/>
        </w:rPr>
        <w:t>)=</w:t>
      </w:r>
      <w:r w:rsidR="0051488B" w:rsidRPr="000C6A2C">
        <w:rPr>
          <w:rFonts w:ascii="Times New Roman" w:hAnsi="Times New Roman"/>
          <w:b/>
          <w:sz w:val="28"/>
          <w:lang w:val="en-US"/>
        </w:rPr>
        <w:t xml:space="preserve">4 </w:t>
      </w:r>
      <w:r w:rsidRPr="000C6A2C">
        <w:rPr>
          <w:rFonts w:ascii="Times New Roman" w:hAnsi="Times New Roman"/>
          <w:b/>
          <w:sz w:val="28"/>
          <w:lang w:val="en-US"/>
        </w:rPr>
        <w:t>-</w:t>
      </w:r>
      <w:r w:rsidR="0051488B" w:rsidRPr="000C6A2C">
        <w:rPr>
          <w:rFonts w:ascii="Times New Roman" w:hAnsi="Times New Roman"/>
          <w:b/>
          <w:sz w:val="28"/>
          <w:lang w:val="en-US"/>
        </w:rPr>
        <w:t>2</w:t>
      </w:r>
      <w:r>
        <w:rPr>
          <w:rFonts w:ascii="Times New Roman" w:hAnsi="Times New Roman"/>
          <w:b/>
          <w:sz w:val="28"/>
          <w:lang w:val="en-US"/>
        </w:rPr>
        <w:t>A</w:t>
      </w:r>
      <w:r w:rsidRPr="000C6A2C">
        <w:rPr>
          <w:rFonts w:ascii="Times New Roman" w:hAnsi="Times New Roman"/>
          <w:b/>
          <w:sz w:val="28"/>
          <w:lang w:val="en-US"/>
        </w:rPr>
        <w:t xml:space="preserve"> -</w:t>
      </w:r>
      <w:r w:rsidR="0051488B" w:rsidRPr="000C6A2C">
        <w:rPr>
          <w:rFonts w:ascii="Times New Roman" w:hAnsi="Times New Roman"/>
          <w:b/>
          <w:sz w:val="28"/>
          <w:lang w:val="en-US"/>
        </w:rPr>
        <w:t>2</w:t>
      </w:r>
      <w:r>
        <w:rPr>
          <w:rFonts w:ascii="Times New Roman" w:hAnsi="Times New Roman"/>
          <w:b/>
          <w:sz w:val="28"/>
          <w:lang w:val="en-US"/>
        </w:rPr>
        <w:t>B</w:t>
      </w:r>
      <w:r w:rsidRPr="000C6A2C">
        <w:rPr>
          <w:rFonts w:ascii="Times New Roman" w:hAnsi="Times New Roman"/>
          <w:b/>
          <w:sz w:val="28"/>
          <w:lang w:val="en-US"/>
        </w:rPr>
        <w:t xml:space="preserve"> +</w:t>
      </w:r>
      <w:r w:rsidRPr="004A1609">
        <w:rPr>
          <w:rFonts w:ascii="Times New Roman" w:hAnsi="Times New Roman"/>
          <w:b/>
          <w:sz w:val="28"/>
          <w:lang w:val="en-US"/>
        </w:rPr>
        <w:t>AB</w:t>
      </w:r>
      <w:r w:rsidR="00C26D2A" w:rsidRPr="000C6A2C">
        <w:rPr>
          <w:rFonts w:ascii="Times New Roman" w:hAnsi="Times New Roman"/>
          <w:b/>
          <w:sz w:val="28"/>
          <w:lang w:val="en-US"/>
        </w:rPr>
        <w:t>=</w:t>
      </w:r>
      <w:r w:rsidRPr="000C6A2C">
        <w:rPr>
          <w:rFonts w:ascii="Times New Roman" w:hAnsi="Times New Roman"/>
          <w:b/>
          <w:sz w:val="28"/>
          <w:lang w:val="en-US"/>
        </w:rPr>
        <w:t xml:space="preserve"> </w:t>
      </w:r>
      <w:r w:rsidR="00AF338A" w:rsidRPr="000C6A2C">
        <w:rPr>
          <w:rFonts w:ascii="Times New Roman" w:hAnsi="Times New Roman"/>
          <w:b/>
          <w:sz w:val="28"/>
          <w:lang w:val="en-US"/>
        </w:rPr>
        <w:t>-2(</w:t>
      </w:r>
      <w:r w:rsidR="00AF338A">
        <w:rPr>
          <w:rFonts w:ascii="Times New Roman" w:hAnsi="Times New Roman"/>
          <w:b/>
          <w:sz w:val="28"/>
          <w:lang w:val="en-US"/>
        </w:rPr>
        <w:t>A</w:t>
      </w:r>
      <w:r w:rsidR="00AF338A" w:rsidRPr="000C6A2C">
        <w:rPr>
          <w:rFonts w:ascii="Times New Roman" w:hAnsi="Times New Roman"/>
          <w:b/>
          <w:sz w:val="28"/>
          <w:lang w:val="en-US"/>
        </w:rPr>
        <w:t>+</w:t>
      </w:r>
      <w:r w:rsidR="00AF338A">
        <w:rPr>
          <w:rFonts w:ascii="Times New Roman" w:hAnsi="Times New Roman"/>
          <w:b/>
          <w:sz w:val="28"/>
          <w:lang w:val="en-US"/>
        </w:rPr>
        <w:t>B</w:t>
      </w:r>
      <w:r w:rsidR="00AF338A" w:rsidRPr="000C6A2C">
        <w:rPr>
          <w:rFonts w:ascii="Times New Roman" w:hAnsi="Times New Roman"/>
          <w:b/>
          <w:sz w:val="28"/>
          <w:lang w:val="en-US"/>
        </w:rPr>
        <w:t>)+</w:t>
      </w:r>
      <w:r w:rsidR="00AF338A">
        <w:rPr>
          <w:rFonts w:ascii="Times New Roman" w:hAnsi="Times New Roman"/>
          <w:b/>
          <w:sz w:val="28"/>
          <w:lang w:val="en-US"/>
        </w:rPr>
        <w:t>AB</w:t>
      </w:r>
      <w:r w:rsidR="00AF338A" w:rsidRPr="000C6A2C">
        <w:rPr>
          <w:rFonts w:ascii="Times New Roman" w:hAnsi="Times New Roman"/>
          <w:b/>
          <w:sz w:val="28"/>
          <w:lang w:val="en-US"/>
        </w:rPr>
        <w:t xml:space="preserve"> </w:t>
      </w:r>
      <w:r w:rsidR="000C6A2C">
        <w:rPr>
          <w:rFonts w:ascii="Times New Roman" w:hAnsi="Times New Roman"/>
          <w:b/>
          <w:sz w:val="28"/>
          <w:lang w:val="en-US"/>
        </w:rPr>
        <w:t>.</w:t>
      </w:r>
      <w:r w:rsidR="00AF338A" w:rsidRPr="000C6A2C">
        <w:rPr>
          <w:rFonts w:ascii="Times New Roman" w:hAnsi="Times New Roman"/>
          <w:b/>
          <w:sz w:val="28"/>
          <w:lang w:val="en-US"/>
        </w:rPr>
        <w:t xml:space="preserve"> </w:t>
      </w:r>
      <w:r w:rsidRPr="00E17CD3">
        <w:rPr>
          <w:rFonts w:ascii="Times New Roman" w:hAnsi="Times New Roman"/>
          <w:sz w:val="28"/>
        </w:rPr>
        <w:t>Требуется коррекция результата</w:t>
      </w:r>
      <w:r w:rsidR="00AF338A">
        <w:rPr>
          <w:rFonts w:ascii="Times New Roman" w:hAnsi="Times New Roman"/>
          <w:sz w:val="28"/>
        </w:rPr>
        <w:t>.</w:t>
      </w:r>
    </w:p>
    <w:p w:rsidR="00B31B8B" w:rsidRPr="00F84A2D" w:rsidRDefault="003043E1" w:rsidP="00B31B8B">
      <w:pPr>
        <w:pStyle w:val="43"/>
        <w:rPr>
          <w:rFonts w:ascii="Times New Roman" w:hAnsi="Times New Roman"/>
          <w:sz w:val="28"/>
        </w:rPr>
      </w:pPr>
      <w:r w:rsidRPr="000805A4">
        <w:rPr>
          <w:rFonts w:ascii="Times New Roman" w:hAnsi="Times New Roman"/>
          <w:b/>
          <w:sz w:val="28"/>
        </w:rPr>
        <w:t xml:space="preserve">  </w:t>
      </w:r>
      <w:r w:rsidR="000C6A2C" w:rsidRPr="000805A4">
        <w:rPr>
          <w:rFonts w:ascii="Times New Roman" w:hAnsi="Times New Roman"/>
          <w:b/>
          <w:sz w:val="28"/>
          <w:lang w:val="en-US"/>
        </w:rPr>
        <w:t>D</w:t>
      </w:r>
      <w:r w:rsidR="000C6A2C" w:rsidRPr="000805A4"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="000C6A2C" w:rsidRPr="000C6A2C">
        <w:rPr>
          <w:rFonts w:ascii="Times New Roman" w:hAnsi="Times New Roman"/>
          <w:sz w:val="28"/>
        </w:rPr>
        <w:t xml:space="preserve">Метод </w:t>
      </w:r>
      <w:r w:rsidR="000C6A2C">
        <w:rPr>
          <w:rFonts w:ascii="Times New Roman" w:hAnsi="Times New Roman"/>
          <w:sz w:val="28"/>
        </w:rPr>
        <w:t xml:space="preserve"> </w:t>
      </w:r>
      <w:r w:rsidR="000C6A2C" w:rsidRPr="000C6A2C">
        <w:rPr>
          <w:rFonts w:ascii="Times New Roman" w:hAnsi="Times New Roman"/>
          <w:sz w:val="28"/>
        </w:rPr>
        <w:t xml:space="preserve">автоматической </w:t>
      </w:r>
      <w:r w:rsidR="000C6A2C">
        <w:rPr>
          <w:rFonts w:ascii="Times New Roman" w:hAnsi="Times New Roman"/>
          <w:sz w:val="28"/>
        </w:rPr>
        <w:t xml:space="preserve"> коррекции </w:t>
      </w:r>
      <w:r w:rsidR="00B31B8B">
        <w:rPr>
          <w:rFonts w:ascii="Times New Roman" w:hAnsi="Times New Roman"/>
          <w:sz w:val="28"/>
        </w:rPr>
        <w:t>из библиотеки С51 для 8-разрядных целых чисел</w:t>
      </w:r>
    </w:p>
    <w:p w:rsidR="006F3582" w:rsidRPr="008B534E" w:rsidRDefault="00B31B8B" w:rsidP="008B534E">
      <w:pPr>
        <w:pStyle w:val="43"/>
        <w:ind w:left="552"/>
        <w:rPr>
          <w:rFonts w:ascii="Times New Roman" w:hAnsi="Times New Roman"/>
          <w:sz w:val="28"/>
        </w:rPr>
      </w:pPr>
      <w:r w:rsidRPr="00D37ACF">
        <w:rPr>
          <w:rFonts w:ascii="Times New Roman" w:hAnsi="Times New Roman"/>
          <w:sz w:val="28"/>
        </w:rPr>
        <w:t>Программа преобразования числа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char</w:t>
      </w:r>
      <w:r w:rsidRPr="000903C8">
        <w:rPr>
          <w:rFonts w:ascii="Times New Roman" w:hAnsi="Times New Roman"/>
          <w:b/>
          <w:sz w:val="28"/>
        </w:rPr>
        <w:t xml:space="preserve"> </w:t>
      </w:r>
      <w:r w:rsidRPr="00D37ACF">
        <w:rPr>
          <w:rFonts w:ascii="Times New Roman" w:hAnsi="Times New Roman"/>
          <w:sz w:val="28"/>
        </w:rPr>
        <w:t>в формат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  <w:lang w:val="en-US"/>
        </w:rPr>
        <w:t>int</w:t>
      </w:r>
      <w:r w:rsidR="000C6A2C">
        <w:rPr>
          <w:rFonts w:ascii="Times New Roman" w:hAnsi="Times New Roman"/>
          <w:b/>
          <w:sz w:val="28"/>
        </w:rPr>
        <w:t xml:space="preserve">  </w:t>
      </w:r>
      <w:r w:rsidR="000C6A2C" w:rsidRPr="000C6A2C">
        <w:rPr>
          <w:rFonts w:ascii="Times New Roman" w:hAnsi="Times New Roman"/>
          <w:sz w:val="28"/>
        </w:rPr>
        <w:t>с кодом знака {0,-1}</w:t>
      </w:r>
    </w:p>
    <w:p w:rsidR="00B31B8B" w:rsidRPr="005B507D" w:rsidRDefault="00B31B8B" w:rsidP="00B31B8B">
      <w:pPr>
        <w:pStyle w:val="43"/>
        <w:rPr>
          <w:rFonts w:ascii="Times New Roman" w:hAnsi="Times New Roman"/>
          <w:b/>
          <w:sz w:val="28"/>
          <w:lang w:val="en-US"/>
        </w:rPr>
      </w:pPr>
      <w:r w:rsidRPr="008B534E">
        <w:rPr>
          <w:rFonts w:ascii="Times New Roman" w:hAnsi="Times New Roman"/>
          <w:b/>
          <w:sz w:val="28"/>
        </w:rPr>
        <w:t xml:space="preserve">              </w:t>
      </w:r>
      <w:r>
        <w:rPr>
          <w:rFonts w:ascii="Times New Roman" w:hAnsi="Times New Roman"/>
          <w:b/>
          <w:sz w:val="28"/>
          <w:lang w:val="en-US"/>
        </w:rPr>
        <w:t>Mov</w:t>
      </w:r>
      <w:r w:rsidRPr="005B507D">
        <w:rPr>
          <w:rFonts w:ascii="Times New Roman" w:hAnsi="Times New Roman"/>
          <w:b/>
          <w:sz w:val="28"/>
          <w:lang w:val="en-US"/>
        </w:rPr>
        <w:t xml:space="preserve">  </w:t>
      </w:r>
      <w:r>
        <w:rPr>
          <w:rFonts w:ascii="Times New Roman" w:hAnsi="Times New Roman"/>
          <w:b/>
          <w:sz w:val="28"/>
          <w:lang w:val="en-US"/>
        </w:rPr>
        <w:t>r</w:t>
      </w:r>
      <w:r w:rsidRPr="005B507D">
        <w:rPr>
          <w:rFonts w:ascii="Times New Roman" w:hAnsi="Times New Roman"/>
          <w:b/>
          <w:sz w:val="28"/>
          <w:lang w:val="en-US"/>
        </w:rPr>
        <w:t>7,</w:t>
      </w:r>
      <w:r>
        <w:rPr>
          <w:rFonts w:ascii="Times New Roman" w:hAnsi="Times New Roman"/>
          <w:b/>
          <w:sz w:val="28"/>
          <w:lang w:val="en-US"/>
        </w:rPr>
        <w:t>x</w:t>
      </w:r>
      <w:r w:rsidRPr="005B507D">
        <w:rPr>
          <w:rFonts w:ascii="Times New Roman" w:hAnsi="Times New Roman"/>
          <w:b/>
          <w:sz w:val="28"/>
          <w:lang w:val="en-US"/>
        </w:rPr>
        <w:t xml:space="preserve">         ;</w:t>
      </w:r>
      <w:r>
        <w:rPr>
          <w:rFonts w:ascii="Times New Roman" w:hAnsi="Times New Roman"/>
          <w:b/>
          <w:sz w:val="28"/>
          <w:lang w:val="en-US"/>
        </w:rPr>
        <w:t>x</w:t>
      </w:r>
      <w:r w:rsidRPr="005B507D">
        <w:rPr>
          <w:rFonts w:ascii="Times New Roman" w:hAnsi="Times New Roman"/>
          <w:b/>
          <w:sz w:val="28"/>
          <w:lang w:val="en-US"/>
        </w:rPr>
        <w:t>&lt;0= (</w:t>
      </w:r>
      <w:r w:rsidRPr="005B507D">
        <w:rPr>
          <w:rFonts w:ascii="Times New Roman" w:hAnsi="Times New Roman"/>
          <w:sz w:val="28"/>
          <w:szCs w:val="28"/>
          <w:lang w:val="en-US"/>
        </w:rPr>
        <w:t>2</w:t>
      </w:r>
      <w:r w:rsidRPr="000903C8"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5B507D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w:r w:rsidRPr="005B507D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0903C8">
        <w:rPr>
          <w:rFonts w:ascii="Times New Roman" w:hAnsi="Times New Roman"/>
          <w:sz w:val="28"/>
          <w:szCs w:val="28"/>
          <w:lang w:val="en-US"/>
        </w:rPr>
        <w:t>x</w:t>
      </w:r>
      <w:r w:rsidRPr="005B507D">
        <w:rPr>
          <w:rFonts w:ascii="Times New Roman" w:hAnsi="Times New Roman"/>
          <w:sz w:val="28"/>
          <w:szCs w:val="28"/>
          <w:lang w:val="en-US"/>
        </w:rPr>
        <w:t>)=0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B507D"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B507D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5B507D">
        <w:rPr>
          <w:rFonts w:ascii="Times New Roman" w:hAnsi="Times New Roman"/>
          <w:sz w:val="28"/>
          <w:szCs w:val="28"/>
          <w:lang w:val="en-US"/>
        </w:rPr>
        <w:t>=-63</w:t>
      </w:r>
    </w:p>
    <w:p w:rsidR="00E46E22" w:rsidRPr="00E46E22" w:rsidRDefault="00B31B8B" w:rsidP="00AB7A0B">
      <w:pPr>
        <w:pStyle w:val="43"/>
        <w:ind w:left="784"/>
        <w:rPr>
          <w:rFonts w:ascii="Times New Roman" w:hAnsi="Times New Roman"/>
          <w:b/>
          <w:sz w:val="24"/>
          <w:lang w:val="en-US"/>
        </w:rPr>
      </w:pPr>
      <w:r w:rsidRPr="005B507D">
        <w:rPr>
          <w:rFonts w:ascii="Times New Roman" w:hAnsi="Times New Roman"/>
          <w:b/>
          <w:sz w:val="28"/>
          <w:lang w:val="en-US"/>
        </w:rPr>
        <w:t xml:space="preserve">  </w:t>
      </w:r>
      <w:r w:rsidRPr="005B507D">
        <w:rPr>
          <w:rFonts w:ascii="Times New Roman" w:hAnsi="Times New Roman"/>
          <w:b/>
          <w:sz w:val="24"/>
          <w:lang w:val="en-US"/>
        </w:rPr>
        <w:t xml:space="preserve"> </w:t>
      </w:r>
      <w:r w:rsidRPr="00004363">
        <w:rPr>
          <w:rFonts w:ascii="Times New Roman" w:hAnsi="Times New Roman"/>
          <w:b/>
          <w:sz w:val="24"/>
          <w:lang w:val="en-US"/>
        </w:rPr>
        <w:t>MOV</w:t>
      </w:r>
      <w:r w:rsidRPr="00AB7A0B">
        <w:rPr>
          <w:rFonts w:ascii="Times New Roman" w:hAnsi="Times New Roman"/>
          <w:b/>
          <w:sz w:val="24"/>
          <w:lang w:val="en-US"/>
        </w:rPr>
        <w:t xml:space="preserve">      </w:t>
      </w:r>
      <w:r w:rsidRPr="00004363">
        <w:rPr>
          <w:rFonts w:ascii="Times New Roman" w:hAnsi="Times New Roman"/>
          <w:b/>
          <w:sz w:val="24"/>
          <w:lang w:val="en-US"/>
        </w:rPr>
        <w:t>A</w:t>
      </w:r>
      <w:r w:rsidRPr="00AB7A0B">
        <w:rPr>
          <w:rFonts w:ascii="Times New Roman" w:hAnsi="Times New Roman"/>
          <w:b/>
          <w:sz w:val="24"/>
          <w:lang w:val="en-US"/>
        </w:rPr>
        <w:t>,</w:t>
      </w:r>
      <w:r w:rsidRPr="00004363">
        <w:rPr>
          <w:rFonts w:ascii="Times New Roman" w:hAnsi="Times New Roman"/>
          <w:b/>
          <w:sz w:val="24"/>
          <w:lang w:val="en-US"/>
        </w:rPr>
        <w:t>R</w:t>
      </w:r>
      <w:r w:rsidRPr="00AB7A0B">
        <w:rPr>
          <w:rFonts w:ascii="Times New Roman" w:hAnsi="Times New Roman"/>
          <w:b/>
          <w:sz w:val="24"/>
          <w:lang w:val="en-US"/>
        </w:rPr>
        <w:t xml:space="preserve">7  </w:t>
      </w:r>
    </w:p>
    <w:p w:rsidR="0016641E" w:rsidRPr="008B534E" w:rsidRDefault="00B31B8B" w:rsidP="00EF0A22">
      <w:pPr>
        <w:pStyle w:val="43"/>
        <w:ind w:left="784"/>
        <w:rPr>
          <w:rFonts w:ascii="Times New Roman" w:hAnsi="Times New Roman"/>
          <w:b/>
          <w:sz w:val="24"/>
          <w:lang w:val="en-US"/>
        </w:rPr>
      </w:pPr>
      <w:r w:rsidRPr="00AB7A0B">
        <w:rPr>
          <w:rFonts w:ascii="Times New Roman" w:hAnsi="Times New Roman"/>
          <w:b/>
          <w:sz w:val="24"/>
          <w:lang w:val="en-US"/>
        </w:rPr>
        <w:t xml:space="preserve">   </w:t>
      </w:r>
      <w:r w:rsidRPr="00004363">
        <w:rPr>
          <w:rFonts w:ascii="Times New Roman" w:hAnsi="Times New Roman"/>
          <w:b/>
          <w:sz w:val="24"/>
          <w:lang w:val="en-US"/>
        </w:rPr>
        <w:t>RLC      A</w:t>
      </w:r>
      <w:r w:rsidR="00AB7A0B">
        <w:rPr>
          <w:rFonts w:ascii="Times New Roman" w:hAnsi="Times New Roman"/>
          <w:b/>
          <w:sz w:val="24"/>
          <w:lang w:val="en-US"/>
        </w:rPr>
        <w:t xml:space="preserve">             ;знак в С</w:t>
      </w:r>
    </w:p>
    <w:p w:rsidR="00AA7EEA" w:rsidRPr="00AB7A0B" w:rsidRDefault="00B31B8B" w:rsidP="008B534E">
      <w:pPr>
        <w:pStyle w:val="43"/>
        <w:ind w:left="784"/>
        <w:rPr>
          <w:rFonts w:ascii="Times New Roman" w:hAnsi="Times New Roman"/>
          <w:b/>
          <w:sz w:val="24"/>
          <w:lang w:val="en-US"/>
        </w:rPr>
      </w:pPr>
      <w:r w:rsidRPr="00004363">
        <w:rPr>
          <w:rFonts w:ascii="Times New Roman" w:hAnsi="Times New Roman"/>
          <w:b/>
          <w:sz w:val="24"/>
          <w:lang w:val="en-US"/>
        </w:rPr>
        <w:t xml:space="preserve">  SUBB     A,ACC</w:t>
      </w:r>
      <w:r w:rsidR="00AB7A0B" w:rsidRPr="00AB7A0B">
        <w:rPr>
          <w:rFonts w:ascii="Times New Roman" w:hAnsi="Times New Roman"/>
          <w:b/>
          <w:sz w:val="24"/>
          <w:lang w:val="en-US"/>
        </w:rPr>
        <w:t xml:space="preserve">   ;  A-A-C={0,-1}</w:t>
      </w:r>
    </w:p>
    <w:p w:rsidR="002E0365" w:rsidRPr="0016641E" w:rsidRDefault="00B31B8B" w:rsidP="0016641E">
      <w:pPr>
        <w:pStyle w:val="43"/>
        <w:ind w:left="784"/>
        <w:rPr>
          <w:rFonts w:ascii="Times New Roman" w:hAnsi="Times New Roman"/>
          <w:b/>
          <w:sz w:val="28"/>
          <w:szCs w:val="28"/>
          <w:lang w:val="en-US"/>
        </w:rPr>
      </w:pPr>
      <w:r w:rsidRPr="00AB7A0B">
        <w:rPr>
          <w:rFonts w:ascii="Times New Roman" w:hAnsi="Times New Roman"/>
          <w:b/>
          <w:sz w:val="24"/>
          <w:lang w:val="en-US"/>
        </w:rPr>
        <w:t xml:space="preserve">   </w:t>
      </w:r>
      <w:r w:rsidRPr="00004363">
        <w:rPr>
          <w:rFonts w:ascii="Times New Roman" w:hAnsi="Times New Roman"/>
          <w:b/>
          <w:sz w:val="24"/>
          <w:lang w:val="en-US"/>
        </w:rPr>
        <w:t>MOV</w:t>
      </w:r>
      <w:r w:rsidRPr="00AB7A0B">
        <w:rPr>
          <w:rFonts w:ascii="Times New Roman" w:hAnsi="Times New Roman"/>
          <w:b/>
          <w:sz w:val="24"/>
          <w:lang w:val="en-US"/>
        </w:rPr>
        <w:t xml:space="preserve">      </w:t>
      </w:r>
      <w:r w:rsidRPr="00004363">
        <w:rPr>
          <w:rFonts w:ascii="Times New Roman" w:hAnsi="Times New Roman"/>
          <w:b/>
          <w:sz w:val="24"/>
          <w:lang w:val="en-US"/>
        </w:rPr>
        <w:t>R</w:t>
      </w:r>
      <w:r w:rsidRPr="00AB7A0B">
        <w:rPr>
          <w:rFonts w:ascii="Times New Roman" w:hAnsi="Times New Roman"/>
          <w:b/>
          <w:sz w:val="24"/>
          <w:lang w:val="en-US"/>
        </w:rPr>
        <w:t>6,</w:t>
      </w:r>
      <w:r w:rsidRPr="00004363">
        <w:rPr>
          <w:rFonts w:ascii="Times New Roman" w:hAnsi="Times New Roman"/>
          <w:b/>
          <w:sz w:val="24"/>
          <w:lang w:val="en-US"/>
        </w:rPr>
        <w:t>A</w:t>
      </w:r>
      <w:r w:rsidRPr="00AB7A0B">
        <w:rPr>
          <w:rFonts w:ascii="Times New Roman" w:hAnsi="Times New Roman"/>
          <w:b/>
          <w:sz w:val="24"/>
          <w:lang w:val="en-US"/>
        </w:rPr>
        <w:t xml:space="preserve">      </w:t>
      </w:r>
      <w:r w:rsidR="00AB7A0B">
        <w:rPr>
          <w:rFonts w:ascii="Times New Roman" w:hAnsi="Times New Roman"/>
          <w:b/>
          <w:sz w:val="24"/>
          <w:lang w:val="en-US"/>
        </w:rPr>
        <w:t>;</w:t>
      </w:r>
      <w:r w:rsidRPr="00AB7A0B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r</w:t>
      </w:r>
      <w:r w:rsidR="00AB7A0B">
        <w:rPr>
          <w:rFonts w:ascii="Times New Roman" w:hAnsi="Times New Roman"/>
          <w:b/>
          <w:sz w:val="28"/>
          <w:szCs w:val="28"/>
          <w:lang w:val="en-US"/>
        </w:rPr>
        <w:t>6,r7=</w:t>
      </w:r>
      <w:r w:rsidRPr="00AB7A0B">
        <w:rPr>
          <w:rFonts w:ascii="Times New Roman" w:hAnsi="Times New Roman"/>
          <w:b/>
          <w:sz w:val="28"/>
          <w:szCs w:val="28"/>
          <w:lang w:val="en-US"/>
        </w:rPr>
        <w:t>(-1).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x</w:t>
      </w:r>
      <w:r w:rsidRPr="00AB7A0B">
        <w:rPr>
          <w:rFonts w:ascii="Times New Roman" w:hAnsi="Times New Roman"/>
          <w:b/>
          <w:sz w:val="28"/>
          <w:szCs w:val="28"/>
          <w:lang w:val="en-US"/>
        </w:rPr>
        <w:t>=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sx</w:t>
      </w:r>
      <w:r w:rsidRPr="00AB7A0B">
        <w:rPr>
          <w:rFonts w:ascii="Times New Roman" w:hAnsi="Times New Roman"/>
          <w:b/>
          <w:sz w:val="28"/>
          <w:szCs w:val="28"/>
          <w:lang w:val="en-US"/>
        </w:rPr>
        <w:t>.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x</w:t>
      </w:r>
      <w:r w:rsidRPr="00AB7A0B">
        <w:rPr>
          <w:rFonts w:ascii="Times New Roman" w:hAnsi="Times New Roman"/>
          <w:b/>
          <w:sz w:val="28"/>
          <w:szCs w:val="28"/>
          <w:lang w:val="en-US"/>
        </w:rPr>
        <w:t xml:space="preserve"> =0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xff</w:t>
      </w:r>
      <w:r w:rsidRPr="00AB7A0B">
        <w:rPr>
          <w:rFonts w:ascii="Times New Roman" w:hAnsi="Times New Roman"/>
          <w:b/>
          <w:sz w:val="28"/>
          <w:szCs w:val="28"/>
          <w:lang w:val="en-US"/>
        </w:rPr>
        <w:t>9</w:t>
      </w:r>
      <w:r w:rsidRPr="00004363">
        <w:rPr>
          <w:rFonts w:ascii="Times New Roman" w:hAnsi="Times New Roman"/>
          <w:b/>
          <w:sz w:val="28"/>
          <w:szCs w:val="28"/>
          <w:lang w:val="en-US"/>
        </w:rPr>
        <w:t>C</w:t>
      </w:r>
      <w:r w:rsidRPr="00AB7A0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AB7A0B">
        <w:rPr>
          <w:rFonts w:ascii="Times New Roman" w:hAnsi="Times New Roman"/>
          <w:sz w:val="28"/>
          <w:szCs w:val="28"/>
          <w:lang w:val="en-US"/>
        </w:rPr>
        <w:t xml:space="preserve"> -63 </w:t>
      </w:r>
      <w:r w:rsidRPr="00E60429">
        <w:rPr>
          <w:rFonts w:ascii="Times New Roman" w:hAnsi="Times New Roman"/>
          <w:sz w:val="28"/>
          <w:szCs w:val="28"/>
        </w:rPr>
        <w:t>в</w:t>
      </w:r>
      <w:r w:rsidRPr="00AB7A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0429">
        <w:rPr>
          <w:rFonts w:ascii="Times New Roman" w:hAnsi="Times New Roman"/>
          <w:sz w:val="28"/>
          <w:szCs w:val="28"/>
        </w:rPr>
        <w:t>формате</w:t>
      </w:r>
      <w:r w:rsidRPr="00AB7A0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int</w:t>
      </w:r>
    </w:p>
    <w:p w:rsidR="00B31B8B" w:rsidRPr="008B534E" w:rsidRDefault="008B534E" w:rsidP="00B31B8B">
      <w:pPr>
        <w:pStyle w:val="43"/>
        <w:ind w:left="192"/>
        <w:rPr>
          <w:rFonts w:ascii="Times New Roman" w:hAnsi="Times New Roman"/>
          <w:b/>
          <w:sz w:val="28"/>
        </w:rPr>
      </w:pPr>
      <w:r w:rsidRPr="008B534E">
        <w:rPr>
          <w:rFonts w:ascii="Times New Roman" w:hAnsi="Times New Roman"/>
          <w:sz w:val="28"/>
        </w:rPr>
        <w:t>Умножение</w:t>
      </w:r>
      <w:r w:rsidRPr="008B534E">
        <w:rPr>
          <w:rFonts w:ascii="Times New Roman" w:hAnsi="Times New Roman"/>
          <w:b/>
          <w:sz w:val="28"/>
        </w:rPr>
        <w:t xml:space="preserve"> </w:t>
      </w:r>
      <w:r w:rsidR="00B31B8B" w:rsidRPr="00D37ACF">
        <w:rPr>
          <w:rFonts w:ascii="Times New Roman" w:hAnsi="Times New Roman"/>
          <w:sz w:val="28"/>
        </w:rPr>
        <w:t xml:space="preserve">в масштабах </w:t>
      </w:r>
      <w:r w:rsidR="00B31B8B">
        <w:rPr>
          <w:rFonts w:ascii="Times New Roman" w:hAnsi="Times New Roman"/>
          <w:sz w:val="28"/>
        </w:rPr>
        <w:t>с целыми числами</w:t>
      </w:r>
      <w:r>
        <w:rPr>
          <w:rFonts w:ascii="Times New Roman" w:hAnsi="Times New Roman"/>
          <w:sz w:val="28"/>
        </w:rPr>
        <w:t xml:space="preserve"> (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x</w:t>
      </w:r>
      <w:r w:rsidRPr="00B67E43">
        <w:rPr>
          <w:rFonts w:ascii="Times New Roman" w:hAnsi="Times New Roman"/>
          <w:b/>
          <w:sz w:val="28"/>
          <w:szCs w:val="28"/>
        </w:rPr>
        <w:t>,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y</w:t>
      </w:r>
      <w:r w:rsidRPr="00B67E43">
        <w:rPr>
          <w:rFonts w:ascii="Times New Roman" w:hAnsi="Times New Roman"/>
          <w:b/>
          <w:sz w:val="28"/>
          <w:szCs w:val="28"/>
        </w:rPr>
        <w:t>-</w:t>
      </w:r>
      <w:r w:rsidRPr="008B534E">
        <w:rPr>
          <w:rFonts w:ascii="Times New Roman" w:hAnsi="Times New Roman"/>
          <w:sz w:val="28"/>
          <w:szCs w:val="28"/>
        </w:rPr>
        <w:t>модули</w:t>
      </w:r>
      <w:r>
        <w:rPr>
          <w:rFonts w:ascii="Times New Roman" w:hAnsi="Times New Roman"/>
          <w:b/>
          <w:sz w:val="28"/>
          <w:szCs w:val="28"/>
        </w:rPr>
        <w:t>, s-</w:t>
      </w:r>
      <w:r w:rsidRPr="008B534E">
        <w:rPr>
          <w:rFonts w:ascii="Times New Roman" w:hAnsi="Times New Roman"/>
          <w:sz w:val="28"/>
          <w:szCs w:val="28"/>
        </w:rPr>
        <w:t>знаки</w:t>
      </w:r>
      <w:r>
        <w:rPr>
          <w:rFonts w:ascii="Times New Roman" w:hAnsi="Times New Roman"/>
          <w:b/>
          <w:sz w:val="28"/>
          <w:szCs w:val="28"/>
        </w:rPr>
        <w:t>)</w:t>
      </w:r>
    </w:p>
    <w:p w:rsidR="00B31B8B" w:rsidRPr="00B67E43" w:rsidRDefault="00B31B8B" w:rsidP="00B31B8B">
      <w:pPr>
        <w:pStyle w:val="43"/>
        <w:tabs>
          <w:tab w:val="left" w:pos="6444"/>
        </w:tabs>
        <w:ind w:left="784"/>
        <w:rPr>
          <w:rFonts w:ascii="Times New Roman" w:hAnsi="Times New Roman"/>
          <w:b/>
          <w:sz w:val="28"/>
          <w:szCs w:val="28"/>
        </w:rPr>
      </w:pPr>
      <w:r w:rsidRPr="00D37ACF">
        <w:rPr>
          <w:rFonts w:ascii="Times New Roman" w:hAnsi="Times New Roman"/>
          <w:b/>
          <w:sz w:val="28"/>
          <w:szCs w:val="28"/>
        </w:rPr>
        <w:t xml:space="preserve">           </w:t>
      </w:r>
      <w:r w:rsidRPr="00B67E43">
        <w:rPr>
          <w:rFonts w:ascii="Times New Roman" w:hAnsi="Times New Roman"/>
          <w:b/>
          <w:sz w:val="28"/>
          <w:szCs w:val="28"/>
        </w:rPr>
        <w:t>(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sx</w:t>
      </w:r>
      <w:r w:rsidRPr="00B67E43">
        <w:rPr>
          <w:rFonts w:ascii="Times New Roman" w:hAnsi="Times New Roman"/>
          <w:b/>
          <w:sz w:val="28"/>
          <w:szCs w:val="28"/>
        </w:rPr>
        <w:t>.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x</w:t>
      </w:r>
      <w:r w:rsidRPr="00B67E43">
        <w:rPr>
          <w:rFonts w:ascii="Times New Roman" w:hAnsi="Times New Roman"/>
          <w:b/>
          <w:sz w:val="28"/>
          <w:szCs w:val="28"/>
        </w:rPr>
        <w:t>)*(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sy</w:t>
      </w:r>
      <w:r w:rsidRPr="00B67E43">
        <w:rPr>
          <w:rFonts w:ascii="Times New Roman" w:hAnsi="Times New Roman"/>
          <w:b/>
          <w:sz w:val="28"/>
          <w:szCs w:val="28"/>
        </w:rPr>
        <w:t>.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y</w:t>
      </w:r>
      <w:r w:rsidRPr="00B67E43">
        <w:rPr>
          <w:rFonts w:ascii="Times New Roman" w:hAnsi="Times New Roman"/>
          <w:b/>
          <w:sz w:val="28"/>
          <w:szCs w:val="28"/>
        </w:rPr>
        <w:t xml:space="preserve">)=  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sx</w:t>
      </w:r>
      <w:r w:rsidRPr="00B67E43">
        <w:rPr>
          <w:rFonts w:ascii="Times New Roman" w:hAnsi="Times New Roman"/>
          <w:b/>
          <w:sz w:val="28"/>
          <w:szCs w:val="28"/>
        </w:rPr>
        <w:t>*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y</w:t>
      </w:r>
      <w:r w:rsidRPr="00B67E43">
        <w:rPr>
          <w:rFonts w:ascii="Times New Roman" w:hAnsi="Times New Roman"/>
          <w:b/>
          <w:sz w:val="28"/>
          <w:szCs w:val="28"/>
        </w:rPr>
        <w:t>*2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B67E43">
        <w:rPr>
          <w:rFonts w:ascii="Times New Roman" w:hAnsi="Times New Roman"/>
          <w:b/>
          <w:sz w:val="28"/>
          <w:szCs w:val="28"/>
        </w:rPr>
        <w:t>+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x</w:t>
      </w:r>
      <w:r w:rsidRPr="00B67E43">
        <w:rPr>
          <w:rFonts w:ascii="Times New Roman" w:hAnsi="Times New Roman"/>
          <w:b/>
          <w:sz w:val="28"/>
          <w:szCs w:val="28"/>
        </w:rPr>
        <w:t>*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y</w:t>
      </w:r>
      <w:r w:rsidRPr="00B67E43">
        <w:rPr>
          <w:rFonts w:ascii="Times New Roman" w:hAnsi="Times New Roman"/>
          <w:b/>
          <w:sz w:val="28"/>
          <w:szCs w:val="28"/>
        </w:rPr>
        <w:t>+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sy</w:t>
      </w:r>
      <w:r w:rsidRPr="00B67E43">
        <w:rPr>
          <w:rFonts w:ascii="Times New Roman" w:hAnsi="Times New Roman"/>
          <w:b/>
          <w:sz w:val="28"/>
          <w:szCs w:val="28"/>
        </w:rPr>
        <w:t>*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x</w:t>
      </w:r>
      <w:r w:rsidRPr="00B67E43">
        <w:rPr>
          <w:rFonts w:ascii="Times New Roman" w:hAnsi="Times New Roman"/>
          <w:b/>
          <w:sz w:val="28"/>
          <w:szCs w:val="28"/>
        </w:rPr>
        <w:t>*2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B67E43">
        <w:rPr>
          <w:rFonts w:ascii="Times New Roman" w:hAnsi="Times New Roman"/>
          <w:b/>
          <w:sz w:val="28"/>
          <w:szCs w:val="28"/>
          <w:vertAlign w:val="superscript"/>
        </w:rPr>
        <w:t xml:space="preserve"> </w:t>
      </w:r>
      <w:r w:rsidRPr="00B67E43">
        <w:rPr>
          <w:rFonts w:ascii="Times New Roman" w:hAnsi="Times New Roman"/>
          <w:b/>
          <w:sz w:val="28"/>
          <w:szCs w:val="28"/>
        </w:rPr>
        <w:t>+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sx</w:t>
      </w:r>
      <w:r w:rsidRPr="00B67E43">
        <w:rPr>
          <w:rFonts w:ascii="Times New Roman" w:hAnsi="Times New Roman"/>
          <w:b/>
          <w:sz w:val="28"/>
          <w:szCs w:val="28"/>
        </w:rPr>
        <w:t>*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sy</w:t>
      </w:r>
      <w:r w:rsidRPr="00B67E43">
        <w:rPr>
          <w:rFonts w:ascii="Times New Roman" w:hAnsi="Times New Roman"/>
          <w:b/>
          <w:sz w:val="28"/>
          <w:szCs w:val="28"/>
        </w:rPr>
        <w:t>*2</w:t>
      </w:r>
      <w:r w:rsidRPr="00B67E43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</w:p>
    <w:p w:rsidR="00D90A63" w:rsidRPr="005A622C" w:rsidRDefault="00B31B8B" w:rsidP="005A622C">
      <w:pPr>
        <w:pStyle w:val="43"/>
        <w:tabs>
          <w:tab w:val="left" w:pos="6444"/>
        </w:tabs>
        <w:ind w:left="784"/>
        <w:rPr>
          <w:rFonts w:ascii="Times New Roman" w:hAnsi="Times New Roman"/>
          <w:b/>
          <w:sz w:val="28"/>
          <w:szCs w:val="28"/>
          <w:vertAlign w:val="superscript"/>
          <w:lang w:val="en-US"/>
        </w:rPr>
      </w:pPr>
      <w:r w:rsidRPr="008B534E">
        <w:rPr>
          <w:rFonts w:ascii="Times New Roman" w:hAnsi="Times New Roman"/>
          <w:b/>
          <w:sz w:val="28"/>
          <w:szCs w:val="28"/>
          <w:lang w:val="en-US"/>
        </w:rPr>
        <w:t xml:space="preserve">           =  (-2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) *(2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-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y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)*2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+(2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-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x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)* (2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-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y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)+(-2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) *(2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-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x</w:t>
      </w:r>
      <w:r w:rsidRPr="008B534E">
        <w:rPr>
          <w:rFonts w:ascii="Times New Roman" w:hAnsi="Times New Roman"/>
          <w:b/>
          <w:sz w:val="28"/>
          <w:szCs w:val="28"/>
          <w:lang w:val="en-US"/>
        </w:rPr>
        <w:t>)*2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</w:p>
    <w:p w:rsidR="002E342A" w:rsidRPr="005A622C" w:rsidRDefault="00B31B8B" w:rsidP="00B31B8B">
      <w:pPr>
        <w:pStyle w:val="43"/>
        <w:rPr>
          <w:b/>
          <w:sz w:val="28"/>
          <w:szCs w:val="28"/>
        </w:rPr>
      </w:pPr>
      <w:r w:rsidRPr="005A622C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r w:rsidRPr="00B54E13">
        <w:rPr>
          <w:rFonts w:ascii="Times New Roman" w:hAnsi="Times New Roman"/>
          <w:sz w:val="28"/>
          <w:szCs w:val="28"/>
        </w:rPr>
        <w:t>В</w:t>
      </w:r>
      <w:r w:rsidRPr="005A622C">
        <w:rPr>
          <w:rFonts w:ascii="Times New Roman" w:hAnsi="Times New Roman"/>
          <w:sz w:val="28"/>
          <w:szCs w:val="28"/>
        </w:rPr>
        <w:t xml:space="preserve"> </w:t>
      </w:r>
      <w:r w:rsidRPr="00B54E13">
        <w:rPr>
          <w:rFonts w:ascii="Times New Roman" w:hAnsi="Times New Roman"/>
          <w:sz w:val="28"/>
          <w:szCs w:val="28"/>
        </w:rPr>
        <w:t>формате</w:t>
      </w:r>
      <w:r w:rsidRPr="005A622C">
        <w:rPr>
          <w:rFonts w:ascii="Times New Roman" w:hAnsi="Times New Roman"/>
          <w:b/>
          <w:sz w:val="28"/>
          <w:szCs w:val="28"/>
        </w:rPr>
        <w:t xml:space="preserve"> 2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n</w:t>
      </w:r>
      <w:r w:rsidRPr="005A622C">
        <w:rPr>
          <w:rFonts w:ascii="Times New Roman" w:hAnsi="Times New Roman"/>
          <w:b/>
          <w:sz w:val="28"/>
          <w:szCs w:val="28"/>
        </w:rPr>
        <w:t xml:space="preserve">    =  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y</w:t>
      </w:r>
      <w:r w:rsidRPr="005A622C">
        <w:rPr>
          <w:rFonts w:ascii="Times New Roman" w:hAnsi="Times New Roman"/>
          <w:b/>
          <w:sz w:val="28"/>
          <w:szCs w:val="28"/>
        </w:rPr>
        <w:t>*2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5A622C">
        <w:rPr>
          <w:rFonts w:ascii="Times New Roman" w:hAnsi="Times New Roman"/>
          <w:b/>
          <w:sz w:val="28"/>
          <w:szCs w:val="28"/>
        </w:rPr>
        <w:t xml:space="preserve"> + (-</w:t>
      </w:r>
      <w:r w:rsidR="00AB7A0B">
        <w:rPr>
          <w:rFonts w:ascii="Times New Roman" w:hAnsi="Times New Roman"/>
          <w:b/>
          <w:sz w:val="28"/>
          <w:szCs w:val="28"/>
          <w:lang w:val="en-US"/>
        </w:rPr>
        <w:t>x</w:t>
      </w:r>
      <w:r w:rsidRPr="005A622C">
        <w:rPr>
          <w:rFonts w:ascii="Times New Roman" w:hAnsi="Times New Roman"/>
          <w:b/>
          <w:sz w:val="28"/>
          <w:szCs w:val="28"/>
        </w:rPr>
        <w:t>*2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5A622C">
        <w:rPr>
          <w:rFonts w:ascii="Times New Roman" w:hAnsi="Times New Roman"/>
          <w:b/>
          <w:sz w:val="28"/>
          <w:szCs w:val="28"/>
        </w:rPr>
        <w:t xml:space="preserve"> - 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y</w:t>
      </w:r>
      <w:r w:rsidRPr="005A622C">
        <w:rPr>
          <w:rFonts w:ascii="Times New Roman" w:hAnsi="Times New Roman"/>
          <w:b/>
          <w:sz w:val="28"/>
          <w:szCs w:val="28"/>
        </w:rPr>
        <w:t>*2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5A622C">
        <w:rPr>
          <w:rFonts w:ascii="Times New Roman" w:hAnsi="Times New Roman"/>
          <w:b/>
          <w:sz w:val="28"/>
          <w:szCs w:val="28"/>
        </w:rPr>
        <w:t xml:space="preserve"> +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xy</w:t>
      </w:r>
      <w:r w:rsidRPr="005A622C">
        <w:rPr>
          <w:rFonts w:ascii="Times New Roman" w:hAnsi="Times New Roman"/>
          <w:b/>
          <w:sz w:val="28"/>
          <w:szCs w:val="28"/>
        </w:rPr>
        <w:t xml:space="preserve">)+ </w:t>
      </w:r>
      <w:r w:rsidRPr="00616A58">
        <w:rPr>
          <w:rFonts w:ascii="Times New Roman" w:hAnsi="Times New Roman"/>
          <w:b/>
          <w:sz w:val="28"/>
          <w:szCs w:val="28"/>
          <w:lang w:val="en-US"/>
        </w:rPr>
        <w:t>x</w:t>
      </w:r>
      <w:r w:rsidRPr="005A622C">
        <w:rPr>
          <w:rFonts w:ascii="Times New Roman" w:hAnsi="Times New Roman"/>
          <w:b/>
          <w:sz w:val="28"/>
          <w:szCs w:val="28"/>
        </w:rPr>
        <w:t>*2</w:t>
      </w:r>
      <w:r w:rsidRPr="00616A58">
        <w:rPr>
          <w:rFonts w:ascii="Times New Roman" w:hAnsi="Times New Roman"/>
          <w:b/>
          <w:sz w:val="28"/>
          <w:szCs w:val="28"/>
          <w:vertAlign w:val="superscript"/>
          <w:lang w:val="en-US"/>
        </w:rPr>
        <w:t>n</w:t>
      </w:r>
      <w:r w:rsidRPr="005A622C">
        <w:rPr>
          <w:rFonts w:ascii="Times New Roman" w:hAnsi="Times New Roman"/>
          <w:b/>
          <w:sz w:val="28"/>
          <w:szCs w:val="28"/>
        </w:rPr>
        <w:t xml:space="preserve">  </w:t>
      </w:r>
      <w:r w:rsidRPr="005A622C">
        <w:rPr>
          <w:b/>
          <w:sz w:val="28"/>
          <w:szCs w:val="28"/>
        </w:rPr>
        <w:t xml:space="preserve">= </w:t>
      </w:r>
      <w:r w:rsidRPr="00616A58">
        <w:rPr>
          <w:b/>
          <w:sz w:val="28"/>
          <w:szCs w:val="28"/>
          <w:lang w:val="en-US"/>
        </w:rPr>
        <w:t>xy</w:t>
      </w:r>
    </w:p>
    <w:p w:rsidR="002E0C57" w:rsidRPr="002443D0" w:rsidRDefault="00B31B8B" w:rsidP="00B31B8B">
      <w:pPr>
        <w:pStyle w:val="4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При этом сумма всех единиц в целой части компенсируется и результат прямого умножения </w:t>
      </w:r>
      <w:r w:rsidR="00B3620B" w:rsidRPr="00D37ACF">
        <w:rPr>
          <w:rFonts w:ascii="Times New Roman" w:hAnsi="Times New Roman"/>
          <w:b/>
          <w:sz w:val="28"/>
          <w:lang w:val="en-US"/>
        </w:rPr>
        <w:t>xy</w:t>
      </w:r>
      <w:r w:rsidR="00B3620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положительный  </w:t>
      </w:r>
      <w:r w:rsidR="00A836A7">
        <w:rPr>
          <w:rFonts w:ascii="Times New Roman" w:hAnsi="Times New Roman"/>
          <w:b/>
          <w:sz w:val="28"/>
        </w:rPr>
        <w:t>.</w:t>
      </w:r>
    </w:p>
    <w:p w:rsidR="002C432D" w:rsidRDefault="00B31B8B" w:rsidP="00625298">
      <w:pPr>
        <w:pStyle w:val="43"/>
        <w:rPr>
          <w:rFonts w:ascii="Times New Roman" w:hAnsi="Times New Roman"/>
          <w:b/>
          <w:sz w:val="28"/>
        </w:rPr>
      </w:pPr>
      <w:r w:rsidRPr="00D32168">
        <w:rPr>
          <w:rFonts w:ascii="Times New Roman" w:hAnsi="Times New Roman"/>
          <w:sz w:val="28"/>
        </w:rPr>
        <w:t>Во всех операциях умножения используется команда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mul</w:t>
      </w:r>
      <w:r w:rsidRPr="00D32168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ab</w:t>
      </w:r>
    </w:p>
    <w:p w:rsidR="00770DF6" w:rsidRPr="00770DF6" w:rsidRDefault="00770DF6" w:rsidP="00625298">
      <w:pPr>
        <w:pStyle w:val="43"/>
        <w:rPr>
          <w:rFonts w:ascii="Times New Roman" w:hAnsi="Times New Roman"/>
          <w:b/>
          <w:sz w:val="28"/>
        </w:rPr>
      </w:pPr>
    </w:p>
    <w:p w:rsidR="00EF0A22" w:rsidRPr="006F3582" w:rsidRDefault="00EF0A22" w:rsidP="00625298">
      <w:pPr>
        <w:pStyle w:val="43"/>
        <w:rPr>
          <w:rFonts w:ascii="Times New Roman" w:hAnsi="Times New Roman"/>
          <w:b/>
          <w:sz w:val="28"/>
          <w:lang w:val="en-US"/>
        </w:rPr>
      </w:pPr>
    </w:p>
    <w:p w:rsidR="00DA5241" w:rsidRDefault="00DA5241" w:rsidP="00AF5890">
      <w:pPr>
        <w:rPr>
          <w:b/>
          <w:sz w:val="28"/>
          <w:szCs w:val="28"/>
        </w:rPr>
      </w:pPr>
      <w:r w:rsidRPr="00B7371F">
        <w:rPr>
          <w:b/>
          <w:color w:val="FF0000"/>
          <w:sz w:val="28"/>
          <w:szCs w:val="28"/>
        </w:rPr>
        <w:t>2.3.3</w:t>
      </w:r>
      <w:r w:rsidR="00147AB6" w:rsidRPr="00B7371F">
        <w:rPr>
          <w:b/>
          <w:color w:val="FF0000"/>
          <w:sz w:val="28"/>
          <w:szCs w:val="28"/>
        </w:rPr>
        <w:t>.</w:t>
      </w:r>
      <w:r w:rsidR="00B31B8B" w:rsidRPr="00B7371F">
        <w:rPr>
          <w:b/>
          <w:color w:val="FF0000"/>
          <w:sz w:val="28"/>
          <w:szCs w:val="28"/>
        </w:rPr>
        <w:t>Деление</w:t>
      </w:r>
      <w:r>
        <w:rPr>
          <w:b/>
          <w:sz w:val="28"/>
          <w:szCs w:val="28"/>
        </w:rPr>
        <w:t>.</w:t>
      </w:r>
    </w:p>
    <w:p w:rsidR="00F14DF2" w:rsidRPr="00830E60" w:rsidRDefault="00F14DF2" w:rsidP="00AF5890">
      <w:pPr>
        <w:rPr>
          <w:b/>
          <w:sz w:val="28"/>
          <w:lang w:val="en-US"/>
        </w:rPr>
      </w:pPr>
    </w:p>
    <w:p w:rsidR="00B7371F" w:rsidRPr="00B7371F" w:rsidRDefault="00B7371F" w:rsidP="006F30ED">
      <w:pPr>
        <w:numPr>
          <w:ilvl w:val="0"/>
          <w:numId w:val="16"/>
        </w:numPr>
        <w:rPr>
          <w:sz w:val="28"/>
          <w:szCs w:val="28"/>
        </w:rPr>
      </w:pPr>
      <w:r>
        <w:rPr>
          <w:b/>
          <w:sz w:val="28"/>
          <w:szCs w:val="28"/>
        </w:rPr>
        <w:t>Программа в С51.</w:t>
      </w:r>
    </w:p>
    <w:p w:rsidR="00473BDD" w:rsidRPr="00906435" w:rsidRDefault="008D69E3" w:rsidP="00FE56FF">
      <w:pPr>
        <w:rPr>
          <w:sz w:val="28"/>
          <w:szCs w:val="28"/>
        </w:rPr>
      </w:pPr>
      <w:r w:rsidRPr="008D69E3">
        <w:rPr>
          <w:sz w:val="28"/>
          <w:szCs w:val="28"/>
        </w:rPr>
        <w:t>Если рассматривать деление</w:t>
      </w:r>
      <w:r w:rsidR="00830E60" w:rsidRPr="00830E60">
        <w:rPr>
          <w:sz w:val="28"/>
          <w:szCs w:val="28"/>
        </w:rPr>
        <w:t xml:space="preserve"> </w:t>
      </w:r>
      <w:r w:rsidR="00830E60">
        <w:rPr>
          <w:sz w:val="28"/>
          <w:szCs w:val="28"/>
        </w:rPr>
        <w:t>д</w:t>
      </w:r>
      <w:r w:rsidR="00830E60" w:rsidRPr="00830E60">
        <w:rPr>
          <w:sz w:val="28"/>
          <w:szCs w:val="28"/>
        </w:rPr>
        <w:t xml:space="preserve">робных </w:t>
      </w:r>
      <w:r w:rsidR="00830E60">
        <w:rPr>
          <w:sz w:val="28"/>
          <w:szCs w:val="28"/>
        </w:rPr>
        <w:t xml:space="preserve">чисел </w:t>
      </w:r>
      <w:r w:rsidRPr="008D69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8D69E3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</w:t>
      </w:r>
      <w:r w:rsidRPr="008D69E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</w:t>
      </w:r>
      <w:r w:rsidRPr="008D69E3">
        <w:rPr>
          <w:sz w:val="28"/>
          <w:szCs w:val="28"/>
        </w:rPr>
        <w:t xml:space="preserve"> как обратную </w:t>
      </w:r>
      <w:r w:rsidR="00906435">
        <w:rPr>
          <w:sz w:val="28"/>
          <w:szCs w:val="28"/>
        </w:rPr>
        <w:t xml:space="preserve">операцию </w:t>
      </w:r>
      <w:r w:rsidRPr="008D69E3">
        <w:rPr>
          <w:sz w:val="28"/>
          <w:szCs w:val="28"/>
        </w:rPr>
        <w:t xml:space="preserve">для умножения </w:t>
      </w:r>
      <w:r>
        <w:rPr>
          <w:sz w:val="28"/>
          <w:szCs w:val="28"/>
          <w:lang w:val="en-US"/>
        </w:rPr>
        <w:t>S</w:t>
      </w:r>
      <w:r w:rsidRPr="008D69E3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8D69E3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  <w:r w:rsidRPr="008D69E3">
        <w:rPr>
          <w:sz w:val="28"/>
          <w:szCs w:val="28"/>
        </w:rPr>
        <w:t>,</w:t>
      </w:r>
      <w:r w:rsidR="00906435">
        <w:rPr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 w:rsidR="00AF5890" w:rsidRPr="00147AB6">
        <w:rPr>
          <w:sz w:val="28"/>
          <w:szCs w:val="28"/>
        </w:rPr>
        <w:t xml:space="preserve"> </w:t>
      </w:r>
      <w:r w:rsidR="00AF5890">
        <w:rPr>
          <w:sz w:val="28"/>
        </w:rPr>
        <w:t xml:space="preserve"> делимое</w:t>
      </w:r>
      <w:r>
        <w:rPr>
          <w:sz w:val="28"/>
        </w:rPr>
        <w:t xml:space="preserve"> </w:t>
      </w:r>
      <w:r w:rsidR="00906435">
        <w:rPr>
          <w:sz w:val="28"/>
          <w:lang w:val="en-US"/>
        </w:rPr>
        <w:t>S</w:t>
      </w:r>
      <w:r w:rsidR="00906435" w:rsidRPr="00906435">
        <w:rPr>
          <w:sz w:val="28"/>
        </w:rPr>
        <w:t xml:space="preserve"> </w:t>
      </w:r>
      <w:r>
        <w:rPr>
          <w:sz w:val="28"/>
        </w:rPr>
        <w:t xml:space="preserve">должно быть </w:t>
      </w:r>
      <w:r w:rsidR="00906435">
        <w:rPr>
          <w:sz w:val="28"/>
        </w:rPr>
        <w:t>меньше</w:t>
      </w:r>
      <w:r w:rsidR="00AF5890">
        <w:rPr>
          <w:sz w:val="28"/>
        </w:rPr>
        <w:t xml:space="preserve"> </w:t>
      </w:r>
      <w:r w:rsidR="00856CC6">
        <w:rPr>
          <w:sz w:val="28"/>
        </w:rPr>
        <w:t xml:space="preserve">любого сомножителя  как </w:t>
      </w:r>
      <w:r w:rsidR="00906435">
        <w:rPr>
          <w:sz w:val="28"/>
        </w:rPr>
        <w:t>делителя</w:t>
      </w:r>
      <w:r w:rsidR="00856CC6">
        <w:rPr>
          <w:sz w:val="28"/>
        </w:rPr>
        <w:t>.</w:t>
      </w:r>
      <w:r w:rsidR="00906435">
        <w:rPr>
          <w:sz w:val="28"/>
        </w:rPr>
        <w:t xml:space="preserve"> </w:t>
      </w:r>
    </w:p>
    <w:p w:rsidR="00906435" w:rsidRDefault="00B67085" w:rsidP="008B534E">
      <w:pPr>
        <w:pStyle w:val="4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Делимое предполагается в удвоенном</w:t>
      </w:r>
      <w:r w:rsidR="00BF487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формате – запятая фиксирована перед старшим(левым)  байтом.</w:t>
      </w:r>
      <w:r w:rsidR="00335807">
        <w:rPr>
          <w:rFonts w:ascii="Times New Roman" w:hAnsi="Times New Roman"/>
          <w:sz w:val="28"/>
        </w:rPr>
        <w:t xml:space="preserve"> </w:t>
      </w:r>
      <w:r w:rsidR="00B31B8B">
        <w:rPr>
          <w:rFonts w:ascii="Times New Roman" w:hAnsi="Times New Roman"/>
          <w:sz w:val="28"/>
        </w:rPr>
        <w:t>На последнем шаге вычисления (рекуррентная ф</w:t>
      </w:r>
      <w:r w:rsidR="00560795">
        <w:rPr>
          <w:rFonts w:ascii="Times New Roman" w:hAnsi="Times New Roman"/>
          <w:sz w:val="28"/>
        </w:rPr>
        <w:t>ормула 2.2</w:t>
      </w:r>
      <w:r w:rsidR="00B31B8B">
        <w:rPr>
          <w:rFonts w:ascii="Times New Roman" w:hAnsi="Times New Roman"/>
          <w:sz w:val="28"/>
        </w:rPr>
        <w:t xml:space="preserve">) дробного произведения  </w:t>
      </w:r>
    </w:p>
    <w:p w:rsidR="00B31B8B" w:rsidRPr="00856CC6" w:rsidRDefault="00135346" w:rsidP="004430D2">
      <w:pPr>
        <w:pStyle w:val="43"/>
        <w:ind w:firstLine="708"/>
        <w:rPr>
          <w:rFonts w:ascii="Times New Roman" w:hAnsi="Times New Roman"/>
          <w:sz w:val="28"/>
        </w:rPr>
      </w:pPr>
      <w:r w:rsidRPr="00856CC6">
        <w:rPr>
          <w:rFonts w:ascii="Times New Roman" w:hAnsi="Times New Roman"/>
          <w:b/>
          <w:sz w:val="28"/>
        </w:rPr>
        <w:t xml:space="preserve">                            </w:t>
      </w:r>
      <w:r w:rsidR="00B31B8B">
        <w:rPr>
          <w:rFonts w:ascii="Times New Roman" w:hAnsi="Times New Roman"/>
          <w:b/>
          <w:sz w:val="28"/>
          <w:lang w:val="en-US"/>
        </w:rPr>
        <w:t>S</w:t>
      </w:r>
      <w:r w:rsidR="00B31B8B" w:rsidRPr="00856CC6">
        <w:rPr>
          <w:rFonts w:ascii="Times New Roman" w:hAnsi="Times New Roman"/>
          <w:b/>
          <w:sz w:val="28"/>
        </w:rPr>
        <w:t>=</w:t>
      </w:r>
      <w:r w:rsidR="00B31B8B">
        <w:rPr>
          <w:rFonts w:ascii="Times New Roman" w:hAnsi="Times New Roman"/>
          <w:b/>
          <w:sz w:val="28"/>
          <w:lang w:val="en-US"/>
        </w:rPr>
        <w:t>A</w:t>
      </w:r>
      <w:r w:rsidR="00B31B8B" w:rsidRPr="00856CC6">
        <w:rPr>
          <w:rFonts w:ascii="Times New Roman" w:hAnsi="Times New Roman"/>
          <w:b/>
          <w:sz w:val="28"/>
        </w:rPr>
        <w:t>*</w:t>
      </w:r>
      <w:r w:rsidR="00B31B8B">
        <w:rPr>
          <w:rFonts w:ascii="Times New Roman" w:hAnsi="Times New Roman"/>
          <w:b/>
          <w:sz w:val="28"/>
          <w:lang w:val="en-US"/>
        </w:rPr>
        <w:t>B</w:t>
      </w:r>
      <w:r w:rsidR="00B31B8B" w:rsidRPr="00856CC6">
        <w:rPr>
          <w:rFonts w:ascii="Times New Roman" w:hAnsi="Times New Roman"/>
          <w:b/>
          <w:sz w:val="28"/>
        </w:rPr>
        <w:t>=</w:t>
      </w:r>
      <w:r w:rsidR="00B31B8B">
        <w:rPr>
          <w:rFonts w:ascii="Times New Roman" w:hAnsi="Times New Roman"/>
          <w:b/>
          <w:sz w:val="28"/>
          <w:lang w:val="en-US"/>
        </w:rPr>
        <w:t>S</w:t>
      </w:r>
      <w:r w:rsidR="00B31B8B">
        <w:rPr>
          <w:rFonts w:ascii="Times New Roman" w:hAnsi="Times New Roman"/>
          <w:b/>
          <w:sz w:val="28"/>
          <w:vertAlign w:val="subscript"/>
          <w:lang w:val="en-US"/>
        </w:rPr>
        <w:t>n</w:t>
      </w:r>
      <w:r w:rsidR="00B31B8B" w:rsidRPr="00856CC6">
        <w:rPr>
          <w:rFonts w:ascii="Times New Roman" w:hAnsi="Times New Roman"/>
          <w:b/>
          <w:sz w:val="28"/>
        </w:rPr>
        <w:t>=2</w:t>
      </w:r>
      <w:r w:rsidR="00B31B8B" w:rsidRPr="00856CC6">
        <w:rPr>
          <w:rFonts w:ascii="Times New Roman" w:hAnsi="Times New Roman"/>
          <w:b/>
          <w:sz w:val="28"/>
          <w:vertAlign w:val="superscript"/>
        </w:rPr>
        <w:t>-1</w:t>
      </w:r>
      <w:r w:rsidR="00B31B8B" w:rsidRPr="00856CC6">
        <w:rPr>
          <w:rFonts w:ascii="Times New Roman" w:hAnsi="Times New Roman"/>
          <w:b/>
          <w:sz w:val="28"/>
        </w:rPr>
        <w:t>(</w:t>
      </w:r>
      <w:r w:rsidR="00B31B8B">
        <w:rPr>
          <w:rFonts w:ascii="Times New Roman" w:hAnsi="Times New Roman"/>
          <w:b/>
          <w:sz w:val="28"/>
          <w:lang w:val="en-US"/>
        </w:rPr>
        <w:t>S</w:t>
      </w:r>
      <w:r w:rsidR="00B31B8B">
        <w:rPr>
          <w:rFonts w:ascii="Times New Roman" w:hAnsi="Times New Roman"/>
          <w:b/>
          <w:sz w:val="28"/>
          <w:vertAlign w:val="subscript"/>
          <w:lang w:val="en-US"/>
        </w:rPr>
        <w:t>n</w:t>
      </w:r>
      <w:r w:rsidR="00B31B8B" w:rsidRPr="00856CC6">
        <w:rPr>
          <w:rFonts w:ascii="Times New Roman" w:hAnsi="Times New Roman"/>
          <w:b/>
          <w:sz w:val="28"/>
          <w:vertAlign w:val="subscript"/>
        </w:rPr>
        <w:t>-1</w:t>
      </w:r>
      <w:r w:rsidR="00B31B8B" w:rsidRPr="00856CC6">
        <w:rPr>
          <w:rFonts w:ascii="Times New Roman" w:hAnsi="Times New Roman"/>
          <w:b/>
          <w:sz w:val="28"/>
        </w:rPr>
        <w:t>+</w:t>
      </w:r>
      <w:r w:rsidR="00B31B8B">
        <w:rPr>
          <w:rFonts w:ascii="Times New Roman" w:hAnsi="Times New Roman"/>
          <w:b/>
          <w:sz w:val="28"/>
          <w:lang w:val="en-US"/>
        </w:rPr>
        <w:t>Ab</w:t>
      </w:r>
      <w:r w:rsidR="00BF4875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B31B8B" w:rsidRPr="00856CC6">
        <w:rPr>
          <w:rFonts w:ascii="Times New Roman" w:hAnsi="Times New Roman"/>
          <w:b/>
          <w:sz w:val="28"/>
        </w:rPr>
        <w:t>)</w:t>
      </w:r>
      <w:r w:rsidR="00856CC6" w:rsidRPr="00856CC6">
        <w:rPr>
          <w:rFonts w:ascii="Times New Roman" w:hAnsi="Times New Roman"/>
          <w:sz w:val="28"/>
        </w:rPr>
        <w:t xml:space="preserve">  </w:t>
      </w:r>
      <w:r w:rsidR="00856CC6">
        <w:rPr>
          <w:rFonts w:ascii="Times New Roman" w:hAnsi="Times New Roman"/>
          <w:sz w:val="28"/>
        </w:rPr>
        <w:t>и</w:t>
      </w:r>
      <w:r w:rsidR="00856CC6" w:rsidRPr="00856CC6">
        <w:rPr>
          <w:rFonts w:ascii="Times New Roman" w:hAnsi="Times New Roman"/>
          <w:sz w:val="28"/>
        </w:rPr>
        <w:t xml:space="preserve">  </w:t>
      </w:r>
      <w:r w:rsidR="00856CC6">
        <w:rPr>
          <w:rFonts w:ascii="Times New Roman" w:hAnsi="Times New Roman"/>
          <w:sz w:val="28"/>
        </w:rPr>
        <w:t>делимое</w:t>
      </w:r>
      <w:r w:rsidR="00856CC6" w:rsidRPr="00856CC6">
        <w:rPr>
          <w:rFonts w:ascii="Times New Roman" w:hAnsi="Times New Roman"/>
          <w:sz w:val="28"/>
        </w:rPr>
        <w:t xml:space="preserve"> </w:t>
      </w:r>
      <w:r w:rsidR="00856CC6">
        <w:rPr>
          <w:rFonts w:ascii="Times New Roman" w:hAnsi="Times New Roman"/>
          <w:sz w:val="28"/>
          <w:lang w:val="en-US"/>
        </w:rPr>
        <w:t>S</w:t>
      </w:r>
      <w:r w:rsidR="00856CC6">
        <w:rPr>
          <w:rFonts w:ascii="Times New Roman" w:hAnsi="Times New Roman"/>
          <w:sz w:val="28"/>
        </w:rPr>
        <w:t xml:space="preserve"> меньше делителя</w:t>
      </w:r>
      <w:r w:rsidR="00856CC6">
        <w:rPr>
          <w:rFonts w:ascii="Times New Roman" w:hAnsi="Times New Roman"/>
          <w:sz w:val="28"/>
          <w:lang w:val="en-US"/>
        </w:rPr>
        <w:t>A</w:t>
      </w:r>
      <w:r w:rsidR="00856CC6" w:rsidRPr="00856CC6">
        <w:rPr>
          <w:rFonts w:ascii="Times New Roman" w:hAnsi="Times New Roman"/>
          <w:sz w:val="28"/>
        </w:rPr>
        <w:t>.</w:t>
      </w:r>
    </w:p>
    <w:p w:rsidR="00714D69" w:rsidRPr="002D529C" w:rsidRDefault="00B31B8B" w:rsidP="00B31B8B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   </w:t>
      </w:r>
      <w:r w:rsidR="00856CC6">
        <w:rPr>
          <w:rFonts w:ascii="Times New Roman" w:hAnsi="Times New Roman"/>
          <w:sz w:val="28"/>
        </w:rPr>
        <w:t xml:space="preserve">цифра частного </w:t>
      </w:r>
      <w:r>
        <w:rPr>
          <w:rFonts w:ascii="Times New Roman" w:hAnsi="Times New Roman"/>
          <w:sz w:val="28"/>
          <w:lang w:val="en-US"/>
        </w:rPr>
        <w:t>b</w:t>
      </w:r>
      <w:r w:rsidR="00BF4875"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</w:rPr>
        <w:t xml:space="preserve"> =1 при условии, что 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  <w:lang w:val="en-US"/>
        </w:rPr>
        <w:t>n</w:t>
      </w:r>
      <w:r>
        <w:rPr>
          <w:rFonts w:ascii="Times New Roman" w:hAnsi="Times New Roman"/>
          <w:b/>
          <w:sz w:val="28"/>
          <w:vertAlign w:val="subscript"/>
        </w:rPr>
        <w:t>-1</w:t>
      </w:r>
      <w:r>
        <w:rPr>
          <w:rFonts w:ascii="Times New Roman" w:hAnsi="Times New Roman"/>
          <w:b/>
          <w:sz w:val="28"/>
        </w:rPr>
        <w:t xml:space="preserve"> = 2</w:t>
      </w:r>
      <w:r>
        <w:rPr>
          <w:rFonts w:ascii="Times New Roman" w:hAnsi="Times New Roman"/>
          <w:b/>
          <w:sz w:val="28"/>
          <w:lang w:val="en-US"/>
        </w:rPr>
        <w:t>S</w:t>
      </w:r>
      <w:r w:rsidRPr="000C17C6">
        <w:rPr>
          <w:rFonts w:ascii="Times New Roman" w:hAnsi="Times New Roman"/>
          <w:b/>
          <w:sz w:val="28"/>
          <w:vertAlign w:val="subscript"/>
          <w:lang w:val="en-US"/>
        </w:rPr>
        <w:t>n</w:t>
      </w:r>
      <w:r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b/>
          <w:sz w:val="28"/>
          <w:lang w:val="en-US"/>
        </w:rPr>
        <w:t>A</w:t>
      </w:r>
      <w:r>
        <w:rPr>
          <w:rFonts w:ascii="Times New Roman" w:hAnsi="Times New Roman"/>
          <w:b/>
          <w:sz w:val="28"/>
        </w:rPr>
        <w:t xml:space="preserve"> &gt;=0</w:t>
      </w:r>
      <w:r>
        <w:rPr>
          <w:rFonts w:ascii="Times New Roman" w:hAnsi="Times New Roman"/>
          <w:sz w:val="28"/>
        </w:rPr>
        <w:t xml:space="preserve">, иначе </w:t>
      </w:r>
      <w:r>
        <w:rPr>
          <w:rFonts w:ascii="Times New Roman" w:hAnsi="Times New Roman"/>
          <w:sz w:val="28"/>
          <w:lang w:val="en-US"/>
        </w:rPr>
        <w:t>b</w:t>
      </w:r>
      <w:r w:rsidR="00BF4875">
        <w:rPr>
          <w:rFonts w:ascii="Times New Roman" w:hAnsi="Times New Roman"/>
          <w:sz w:val="28"/>
          <w:vertAlign w:val="subscript"/>
          <w:lang w:val="en-US"/>
        </w:rPr>
        <w:t>i</w:t>
      </w:r>
      <w:r w:rsidR="005F10FE">
        <w:rPr>
          <w:rFonts w:ascii="Times New Roman" w:hAnsi="Times New Roman"/>
          <w:sz w:val="28"/>
        </w:rPr>
        <w:t xml:space="preserve"> =0. </w:t>
      </w:r>
    </w:p>
    <w:p w:rsidR="00587009" w:rsidRDefault="00991E62" w:rsidP="00991E62">
      <w:pPr>
        <w:pStyle w:val="4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Изменяя нумерацию остатков</w:t>
      </w:r>
      <w:r w:rsidR="00C7524C">
        <w:rPr>
          <w:rFonts w:ascii="Times New Roman" w:hAnsi="Times New Roman"/>
          <w:sz w:val="28"/>
        </w:rPr>
        <w:t xml:space="preserve"> </w:t>
      </w:r>
      <w:r w:rsidR="00C7524C">
        <w:rPr>
          <w:rFonts w:ascii="Times New Roman" w:hAnsi="Times New Roman"/>
          <w:sz w:val="28"/>
          <w:lang w:val="en-US"/>
        </w:rPr>
        <w:t>S</w:t>
      </w:r>
      <w:r w:rsidR="00C7524C" w:rsidRPr="00C7524C">
        <w:rPr>
          <w:rFonts w:ascii="Times New Roman" w:hAnsi="Times New Roman"/>
          <w:sz w:val="28"/>
          <w:vertAlign w:val="subscript"/>
          <w:lang w:val="en-US"/>
        </w:rPr>
        <w:t>i</w:t>
      </w:r>
      <w:r w:rsidR="00C7524C" w:rsidRPr="00C7524C">
        <w:rPr>
          <w:rFonts w:ascii="Times New Roman" w:hAnsi="Times New Roman"/>
          <w:sz w:val="28"/>
          <w:vertAlign w:val="subscript"/>
        </w:rPr>
        <w:t>+1</w:t>
      </w:r>
      <w:r w:rsidR="00C7524C">
        <w:rPr>
          <w:rFonts w:ascii="Times New Roman" w:hAnsi="Times New Roman"/>
          <w:sz w:val="28"/>
        </w:rPr>
        <w:t xml:space="preserve"> при вычитании </w:t>
      </w:r>
      <w:r w:rsidR="00C7524C">
        <w:rPr>
          <w:rFonts w:ascii="Times New Roman" w:hAnsi="Times New Roman"/>
          <w:b/>
          <w:sz w:val="28"/>
        </w:rPr>
        <w:t>2</w:t>
      </w:r>
      <w:r w:rsidR="00C7524C">
        <w:rPr>
          <w:rFonts w:ascii="Times New Roman" w:hAnsi="Times New Roman"/>
          <w:b/>
          <w:sz w:val="28"/>
          <w:lang w:val="en-US"/>
        </w:rPr>
        <w:t>S</w:t>
      </w:r>
      <w:r w:rsidR="00C7524C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C7524C">
        <w:rPr>
          <w:rFonts w:ascii="Times New Roman" w:hAnsi="Times New Roman"/>
          <w:b/>
          <w:sz w:val="28"/>
        </w:rPr>
        <w:t>-</w:t>
      </w:r>
      <w:r w:rsidR="00C7524C">
        <w:rPr>
          <w:rFonts w:ascii="Times New Roman" w:hAnsi="Times New Roman"/>
          <w:b/>
          <w:sz w:val="28"/>
          <w:lang w:val="en-US"/>
        </w:rPr>
        <w:t>A</w:t>
      </w:r>
      <w:r w:rsidR="00C7524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, приходим к следующей рекуррентной формуле деления</w:t>
      </w:r>
    </w:p>
    <w:p w:rsidR="007B1742" w:rsidRPr="001B6AA5" w:rsidRDefault="007B1742" w:rsidP="00991E62">
      <w:pPr>
        <w:pStyle w:val="43"/>
        <w:jc w:val="both"/>
        <w:rPr>
          <w:rFonts w:ascii="Times New Roman" w:hAnsi="Times New Roman"/>
          <w:sz w:val="28"/>
        </w:rPr>
      </w:pPr>
    </w:p>
    <w:p w:rsidR="00991E62" w:rsidRPr="006655B8" w:rsidRDefault="00991E62" w:rsidP="00991E62">
      <w:pPr>
        <w:pStyle w:val="43"/>
        <w:rPr>
          <w:rFonts w:ascii="Times New Roman" w:hAnsi="Times New Roman"/>
          <w:b/>
          <w:sz w:val="28"/>
          <w:lang w:val="fr-FR"/>
        </w:rPr>
      </w:pPr>
      <w:r w:rsidRPr="006655B8">
        <w:rPr>
          <w:rFonts w:ascii="Times New Roman" w:hAnsi="Times New Roman"/>
          <w:sz w:val="28"/>
          <w:lang w:val="fr-FR"/>
        </w:rPr>
        <w:t xml:space="preserve">                 </w:t>
      </w:r>
      <w:r>
        <w:rPr>
          <w:rFonts w:ascii="Times New Roman" w:hAnsi="Times New Roman"/>
          <w:sz w:val="28"/>
          <w:lang w:val="fr-FR"/>
        </w:rPr>
        <w:t>(</w:t>
      </w:r>
      <w:r w:rsidR="00A74443">
        <w:rPr>
          <w:rFonts w:ascii="Times New Roman" w:hAnsi="Times New Roman"/>
          <w:b/>
          <w:sz w:val="28"/>
          <w:lang w:val="fr-FR"/>
        </w:rPr>
        <w:t>2.</w:t>
      </w:r>
      <w:r w:rsidR="00560795" w:rsidRPr="00560795">
        <w:rPr>
          <w:rFonts w:ascii="Times New Roman" w:hAnsi="Times New Roman"/>
          <w:b/>
          <w:sz w:val="28"/>
          <w:lang w:val="en-US"/>
        </w:rPr>
        <w:t>3</w:t>
      </w:r>
      <w:r>
        <w:rPr>
          <w:rFonts w:ascii="Times New Roman" w:hAnsi="Times New Roman"/>
          <w:b/>
          <w:sz w:val="28"/>
          <w:lang w:val="fr-FR"/>
        </w:rPr>
        <w:t>)</w:t>
      </w:r>
      <w:r>
        <w:rPr>
          <w:rFonts w:ascii="Times New Roman" w:hAnsi="Times New Roman"/>
          <w:b/>
          <w:sz w:val="28"/>
          <w:lang w:val="fr-FR"/>
        </w:rPr>
        <w:tab/>
        <w:t>S</w:t>
      </w:r>
      <w:r>
        <w:rPr>
          <w:rFonts w:ascii="Times New Roman" w:hAnsi="Times New Roman"/>
          <w:b/>
          <w:sz w:val="28"/>
          <w:vertAlign w:val="subscript"/>
          <w:lang w:val="fr-FR"/>
        </w:rPr>
        <w:t>i+1</w:t>
      </w:r>
      <w:r>
        <w:rPr>
          <w:rFonts w:ascii="Times New Roman" w:hAnsi="Times New Roman"/>
          <w:b/>
          <w:sz w:val="28"/>
          <w:lang w:val="fr-FR"/>
        </w:rPr>
        <w:t>=  2S</w:t>
      </w:r>
      <w:r>
        <w:rPr>
          <w:rFonts w:ascii="Times New Roman" w:hAnsi="Times New Roman"/>
          <w:b/>
          <w:sz w:val="28"/>
          <w:vertAlign w:val="subscript"/>
          <w:lang w:val="fr-FR"/>
        </w:rPr>
        <w:t>i</w:t>
      </w:r>
      <w:r>
        <w:rPr>
          <w:rFonts w:ascii="Times New Roman" w:hAnsi="Times New Roman"/>
          <w:b/>
          <w:sz w:val="28"/>
          <w:lang w:val="fr-FR"/>
        </w:rPr>
        <w:t xml:space="preserve">-A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z w:val="28"/>
          <w:lang w:val="fr-FR"/>
        </w:rPr>
        <w:t xml:space="preserve"> b</w:t>
      </w:r>
      <w:r>
        <w:rPr>
          <w:rFonts w:ascii="Times New Roman" w:hAnsi="Times New Roman"/>
          <w:b/>
          <w:sz w:val="28"/>
          <w:vertAlign w:val="subscript"/>
          <w:lang w:val="fr-FR"/>
        </w:rPr>
        <w:t>i</w:t>
      </w:r>
      <w:r>
        <w:rPr>
          <w:rFonts w:ascii="Times New Roman" w:hAnsi="Times New Roman"/>
          <w:b/>
          <w:sz w:val="28"/>
          <w:lang w:val="fr-FR"/>
        </w:rPr>
        <w:t xml:space="preserve">=1 , </w:t>
      </w:r>
      <w:r>
        <w:rPr>
          <w:rFonts w:ascii="Times New Roman" w:hAnsi="Times New Roman"/>
          <w:b/>
          <w:sz w:val="28"/>
        </w:rPr>
        <w:t>если</w:t>
      </w:r>
      <w:r>
        <w:rPr>
          <w:rFonts w:ascii="Times New Roman" w:hAnsi="Times New Roman"/>
          <w:b/>
          <w:sz w:val="28"/>
          <w:lang w:val="fr-FR"/>
        </w:rPr>
        <w:t xml:space="preserve"> 2S</w:t>
      </w:r>
      <w:r>
        <w:rPr>
          <w:rFonts w:ascii="Times New Roman" w:hAnsi="Times New Roman"/>
          <w:b/>
          <w:sz w:val="28"/>
          <w:vertAlign w:val="subscript"/>
          <w:lang w:val="fr-FR"/>
        </w:rPr>
        <w:t>i</w:t>
      </w:r>
      <w:r>
        <w:rPr>
          <w:rFonts w:ascii="Times New Roman" w:hAnsi="Times New Roman"/>
          <w:b/>
          <w:sz w:val="28"/>
          <w:lang w:val="fr-FR"/>
        </w:rPr>
        <w:t xml:space="preserve">-A &gt;=0, </w:t>
      </w:r>
      <w:r>
        <w:rPr>
          <w:rFonts w:ascii="Times New Roman" w:hAnsi="Times New Roman"/>
          <w:b/>
          <w:sz w:val="28"/>
        </w:rPr>
        <w:t>где</w:t>
      </w:r>
      <w:r>
        <w:rPr>
          <w:rFonts w:ascii="Times New Roman" w:hAnsi="Times New Roman"/>
          <w:b/>
          <w:sz w:val="28"/>
          <w:lang w:val="fr-FR"/>
        </w:rPr>
        <w:t xml:space="preserve"> S</w:t>
      </w:r>
      <w:r>
        <w:rPr>
          <w:rFonts w:ascii="Times New Roman" w:hAnsi="Times New Roman"/>
          <w:b/>
          <w:sz w:val="28"/>
          <w:vertAlign w:val="subscript"/>
          <w:lang w:val="fr-FR"/>
        </w:rPr>
        <w:t>0</w:t>
      </w:r>
      <w:r>
        <w:rPr>
          <w:rFonts w:ascii="Times New Roman" w:hAnsi="Times New Roman"/>
          <w:b/>
          <w:sz w:val="28"/>
          <w:lang w:val="fr-FR"/>
        </w:rPr>
        <w:t>=S-</w:t>
      </w:r>
      <w:r>
        <w:rPr>
          <w:rFonts w:ascii="Times New Roman" w:hAnsi="Times New Roman"/>
          <w:b/>
          <w:sz w:val="28"/>
        </w:rPr>
        <w:t>делимое</w:t>
      </w:r>
    </w:p>
    <w:p w:rsidR="005A5364" w:rsidRPr="00765B5E" w:rsidRDefault="00991E62" w:rsidP="00991E62">
      <w:pPr>
        <w:pStyle w:val="4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fr-FR"/>
        </w:rPr>
        <w:tab/>
      </w:r>
      <w:r>
        <w:rPr>
          <w:rFonts w:ascii="Times New Roman" w:hAnsi="Times New Roman"/>
          <w:b/>
          <w:sz w:val="28"/>
          <w:lang w:val="fr-FR"/>
        </w:rPr>
        <w:tab/>
      </w:r>
      <w:r w:rsidR="00C7524C">
        <w:rPr>
          <w:rFonts w:ascii="Times New Roman" w:hAnsi="Times New Roman"/>
          <w:b/>
          <w:sz w:val="28"/>
          <w:lang w:val="fr-FR"/>
        </w:rPr>
        <w:t xml:space="preserve">          </w:t>
      </w:r>
      <w:r>
        <w:rPr>
          <w:rFonts w:ascii="Times New Roman" w:hAnsi="Times New Roman"/>
          <w:b/>
          <w:sz w:val="28"/>
          <w:lang w:val="fr-FR"/>
        </w:rPr>
        <w:t>S</w:t>
      </w:r>
      <w:r>
        <w:rPr>
          <w:rFonts w:ascii="Times New Roman" w:hAnsi="Times New Roman"/>
          <w:b/>
          <w:sz w:val="28"/>
          <w:vertAlign w:val="subscript"/>
          <w:lang w:val="fr-FR"/>
        </w:rPr>
        <w:t>i+1</w:t>
      </w:r>
      <w:r>
        <w:rPr>
          <w:rFonts w:ascii="Times New Roman" w:hAnsi="Times New Roman"/>
          <w:b/>
          <w:sz w:val="28"/>
          <w:lang w:val="fr-FR"/>
        </w:rPr>
        <w:t>=  2S</w:t>
      </w:r>
      <w:r>
        <w:rPr>
          <w:rFonts w:ascii="Times New Roman" w:hAnsi="Times New Roman"/>
          <w:b/>
          <w:sz w:val="28"/>
          <w:vertAlign w:val="subscript"/>
          <w:lang w:val="fr-FR"/>
        </w:rPr>
        <w:t>i</w:t>
      </w:r>
      <w:r w:rsidR="00C7524C">
        <w:rPr>
          <w:rFonts w:ascii="Times New Roman" w:hAnsi="Times New Roman"/>
          <w:b/>
          <w:sz w:val="28"/>
          <w:vertAlign w:val="subscript"/>
          <w:lang w:val="fr-FR"/>
        </w:rPr>
        <w:t xml:space="preserve"> </w:t>
      </w:r>
      <w:r>
        <w:rPr>
          <w:rFonts w:ascii="Times New Roman" w:hAnsi="Times New Roman"/>
          <w:b/>
          <w:sz w:val="28"/>
          <w:vertAlign w:val="subscript"/>
          <w:lang w:val="fr-FR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z w:val="28"/>
          <w:lang w:val="fr-FR"/>
        </w:rPr>
        <w:t xml:space="preserve"> b</w:t>
      </w:r>
      <w:r>
        <w:rPr>
          <w:rFonts w:ascii="Times New Roman" w:hAnsi="Times New Roman"/>
          <w:b/>
          <w:sz w:val="28"/>
          <w:vertAlign w:val="subscript"/>
          <w:lang w:val="fr-FR"/>
        </w:rPr>
        <w:t>i</w:t>
      </w:r>
      <w:r>
        <w:rPr>
          <w:rFonts w:ascii="Times New Roman" w:hAnsi="Times New Roman"/>
          <w:b/>
          <w:sz w:val="28"/>
          <w:lang w:val="fr-FR"/>
        </w:rPr>
        <w:t xml:space="preserve">=0 , </w:t>
      </w:r>
      <w:r>
        <w:rPr>
          <w:rFonts w:ascii="Times New Roman" w:hAnsi="Times New Roman"/>
          <w:b/>
          <w:sz w:val="28"/>
        </w:rPr>
        <w:t>если</w:t>
      </w:r>
      <w:r>
        <w:rPr>
          <w:rFonts w:ascii="Times New Roman" w:hAnsi="Times New Roman"/>
          <w:b/>
          <w:sz w:val="28"/>
          <w:lang w:val="fr-FR"/>
        </w:rPr>
        <w:t xml:space="preserve"> 2S</w:t>
      </w:r>
      <w:r>
        <w:rPr>
          <w:rFonts w:ascii="Times New Roman" w:hAnsi="Times New Roman"/>
          <w:b/>
          <w:sz w:val="28"/>
          <w:vertAlign w:val="subscript"/>
          <w:lang w:val="fr-FR"/>
        </w:rPr>
        <w:t>i</w:t>
      </w:r>
      <w:r>
        <w:rPr>
          <w:rFonts w:ascii="Times New Roman" w:hAnsi="Times New Roman"/>
          <w:b/>
          <w:sz w:val="28"/>
          <w:lang w:val="fr-FR"/>
        </w:rPr>
        <w:t>-A &lt;0</w:t>
      </w:r>
      <w:r w:rsidR="004430D2">
        <w:rPr>
          <w:rFonts w:ascii="Times New Roman" w:hAnsi="Times New Roman"/>
          <w:b/>
          <w:sz w:val="28"/>
          <w:lang w:val="fr-FR"/>
        </w:rPr>
        <w:t>,</w:t>
      </w:r>
    </w:p>
    <w:p w:rsidR="00E767CF" w:rsidRPr="007B1742" w:rsidRDefault="00E767CF" w:rsidP="00991E62">
      <w:pPr>
        <w:pStyle w:val="43"/>
        <w:rPr>
          <w:rFonts w:ascii="Times New Roman" w:hAnsi="Times New Roman"/>
          <w:sz w:val="28"/>
        </w:rPr>
      </w:pPr>
    </w:p>
    <w:p w:rsidR="00E84E27" w:rsidRDefault="00587009" w:rsidP="00991E62">
      <w:pPr>
        <w:pStyle w:val="43"/>
        <w:rPr>
          <w:rFonts w:ascii="Times New Roman" w:hAnsi="Times New Roman"/>
          <w:sz w:val="28"/>
          <w:lang w:val="en-US"/>
        </w:rPr>
      </w:pPr>
      <w:r w:rsidRPr="00587009">
        <w:rPr>
          <w:rFonts w:ascii="Times New Roman" w:hAnsi="Times New Roman"/>
          <w:sz w:val="28"/>
        </w:rPr>
        <w:t>Схема деления</w:t>
      </w:r>
    </w:p>
    <w:p w:rsidR="00F05EAA" w:rsidRDefault="00F05EAA" w:rsidP="00991E62">
      <w:pPr>
        <w:pStyle w:val="43"/>
        <w:rPr>
          <w:rFonts w:ascii="Times New Roman" w:hAnsi="Times New Roman"/>
          <w:sz w:val="28"/>
          <w:lang w:val="en-US"/>
        </w:rPr>
      </w:pPr>
    </w:p>
    <w:p w:rsidR="00F05EAA" w:rsidRDefault="00F05EAA" w:rsidP="00991E62">
      <w:pPr>
        <w:pStyle w:val="43"/>
        <w:rPr>
          <w:rFonts w:ascii="Times New Roman" w:hAnsi="Times New Roman"/>
          <w:sz w:val="28"/>
          <w:lang w:val="en-US"/>
        </w:rPr>
      </w:pPr>
    </w:p>
    <w:p w:rsidR="00F05EAA" w:rsidRDefault="00F05EAA" w:rsidP="00991E62">
      <w:pPr>
        <w:pStyle w:val="43"/>
        <w:rPr>
          <w:rFonts w:ascii="Times New Roman" w:hAnsi="Times New Roman"/>
          <w:sz w:val="28"/>
          <w:lang w:val="en-US"/>
        </w:rPr>
      </w:pPr>
    </w:p>
    <w:p w:rsidR="00F05EAA" w:rsidRDefault="00F05EAA" w:rsidP="00991E62">
      <w:pPr>
        <w:pStyle w:val="43"/>
        <w:rPr>
          <w:rFonts w:ascii="Times New Roman" w:hAnsi="Times New Roman"/>
          <w:sz w:val="28"/>
          <w:lang w:val="en-US"/>
        </w:rPr>
      </w:pPr>
    </w:p>
    <w:p w:rsidR="00F05EAA" w:rsidRDefault="00F05EAA" w:rsidP="00991E62">
      <w:pPr>
        <w:pStyle w:val="43"/>
        <w:rPr>
          <w:rFonts w:ascii="Times New Roman" w:hAnsi="Times New Roman"/>
          <w:sz w:val="28"/>
          <w:lang w:val="en-US"/>
        </w:rPr>
      </w:pPr>
    </w:p>
    <w:p w:rsidR="00F05EAA" w:rsidRPr="00F05EAA" w:rsidRDefault="00F05EAA" w:rsidP="00991E62">
      <w:pPr>
        <w:pStyle w:val="43"/>
        <w:rPr>
          <w:rFonts w:ascii="Times New Roman" w:hAnsi="Times New Roman"/>
          <w:sz w:val="28"/>
          <w:lang w:val="en-US"/>
        </w:rPr>
      </w:pPr>
    </w:p>
    <w:p w:rsidR="002D529C" w:rsidRPr="002D529C" w:rsidRDefault="002D529C" w:rsidP="00991E62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233" type="#_x0000_t32" style="position:absolute;margin-left:273.3pt;margin-top:7.55pt;width:0;height:30.8pt;z-index:251731456" o:connectortype="straight">
            <v:stroke endarrow="block"/>
          </v:shape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232" type="#_x0000_t32" style="position:absolute;margin-left:210.3pt;margin-top:7.55pt;width:1.5pt;height:30.8pt;z-index:251730432" o:connectortype="straight">
            <v:stroke endarrow="block"/>
          </v:shape>
        </w:pict>
      </w:r>
      <w:r>
        <w:rPr>
          <w:rFonts w:ascii="Times New Roman" w:hAnsi="Times New Roman"/>
          <w:sz w:val="28"/>
          <w:lang w:val="en-US"/>
        </w:rPr>
        <w:t xml:space="preserve">                                                              P0             P1</w:t>
      </w:r>
    </w:p>
    <w:p w:rsidR="002D529C" w:rsidRPr="00847E86" w:rsidRDefault="002D529C" w:rsidP="002D529C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231" type="#_x0000_t32" style="position:absolute;margin-left:315.3pt;margin-top:10.7pt;width:.05pt;height:6.65pt;flip:y;z-index:25172940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218" type="#_x0000_t32" style="position:absolute;margin-left:200.55pt;margin-top:10.7pt;width:0;height:11.55pt;z-index:25171609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203" type="#_x0000_t32" style="position:absolute;margin-left:52.8pt;margin-top:10.7pt;width:147.75pt;height:0;z-index:251700736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202" type="#_x0000_t32" style="position:absolute;margin-left:52.8pt;margin-top:10.7pt;width:0;height:53.25pt;flip:y;z-index:251699712" o:connectortype="straight"/>
        </w:pict>
      </w:r>
      <w:r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                               </w:t>
      </w:r>
      <w:r w:rsidRPr="00847E86">
        <w:rPr>
          <w:rFonts w:ascii="Times New Roman" w:hAnsi="Times New Roman"/>
          <w:sz w:val="28"/>
          <w:lang w:val="en-US"/>
        </w:rPr>
        <w:t xml:space="preserve">bi </w:t>
      </w:r>
    </w:p>
    <w:p w:rsidR="002D529C" w:rsidRPr="00497D28" w:rsidRDefault="002D529C" w:rsidP="002D529C">
      <w:pPr>
        <w:pStyle w:val="43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eastAsia="ru-RU"/>
        </w:rPr>
        <w:pict>
          <v:shape id="_x0000_s4224" type="#_x0000_t32" style="position:absolute;margin-left:226.8pt;margin-top:9.95pt;width:0;height:21.7pt;z-index:251722240" o:connectortype="straight">
            <v:stroke dashstyle="dash"/>
          </v:shape>
        </w:pict>
      </w:r>
      <w:r>
        <w:rPr>
          <w:rFonts w:ascii="Times New Roman" w:hAnsi="Times New Roman"/>
          <w:noProof/>
          <w:sz w:val="24"/>
          <w:lang w:eastAsia="ru-RU"/>
        </w:rPr>
        <w:pict>
          <v:shape id="_x0000_s4223" type="#_x0000_t32" style="position:absolute;margin-left:133.8pt;margin-top:9.95pt;width:0;height:21.7pt;z-index:251721216" o:connectortype="straight">
            <v:stroke dashstyle="dash"/>
          </v:shape>
        </w:pict>
      </w:r>
      <w:r>
        <w:rPr>
          <w:rFonts w:ascii="Times New Roman" w:hAnsi="Times New Roman"/>
          <w:noProof/>
          <w:sz w:val="24"/>
          <w:lang w:eastAsia="ru-RU"/>
        </w:rPr>
        <w:pict>
          <v:shape id="_x0000_s4220" type="#_x0000_t32" style="position:absolute;margin-left:235.8pt;margin-top:6.15pt;width:79.5pt;height:0;z-index:251718144" o:connectortype="straight" strokeweight="1.5pt"/>
        </w:pict>
      </w:r>
      <w:r>
        <w:rPr>
          <w:rFonts w:ascii="Times New Roman" w:hAnsi="Times New Roman"/>
          <w:noProof/>
          <w:sz w:val="24"/>
          <w:lang w:eastAsia="ru-RU"/>
        </w:rPr>
        <w:pict>
          <v:shape id="_x0000_s4219" type="#_x0000_t32" style="position:absolute;margin-left:133.05pt;margin-top:6.15pt;width:.75pt;height:0;z-index:251717120" o:connectortype="straight"/>
        </w:pict>
      </w:r>
      <w:r>
        <w:rPr>
          <w:rFonts w:ascii="Times New Roman" w:hAnsi="Times New Roman"/>
          <w:noProof/>
          <w:sz w:val="24"/>
          <w:lang w:eastAsia="ru-RU"/>
        </w:rPr>
        <w:pict>
          <v:shape id="_x0000_s4217" type="#_x0000_t32" style="position:absolute;margin-left:133.05pt;margin-top:6.15pt;width:93.75pt;height:0;z-index:251715072" o:connectortype="straight" strokeweight="1.5pt"/>
        </w:pict>
      </w:r>
      <w:r>
        <w:rPr>
          <w:rFonts w:ascii="Times New Roman" w:hAnsi="Times New Roman"/>
          <w:noProof/>
          <w:sz w:val="24"/>
          <w:lang w:eastAsia="ru-RU"/>
        </w:rPr>
        <w:pict>
          <v:shape id="_x0000_s4216" type="#_x0000_t32" style="position:absolute;margin-left:309.3pt;margin-top:9.95pt;width:6pt;height:24pt;flip:x;z-index:251714048" o:connectortype="straight"/>
        </w:pict>
      </w:r>
      <w:r>
        <w:rPr>
          <w:rFonts w:ascii="Times New Roman" w:hAnsi="Times New Roman"/>
          <w:noProof/>
          <w:sz w:val="24"/>
          <w:lang w:eastAsia="ru-RU"/>
        </w:rPr>
        <w:pict>
          <v:shape id="_x0000_s4215" type="#_x0000_t32" style="position:absolute;margin-left:73.05pt;margin-top:9.95pt;width:6pt;height:24pt;flip:x;z-index:251713024" o:connectortype="straight"/>
        </w:pict>
      </w:r>
      <w:r>
        <w:rPr>
          <w:rFonts w:ascii="Times New Roman" w:hAnsi="Times New Roman"/>
          <w:noProof/>
          <w:sz w:val="24"/>
          <w:lang w:eastAsia="ru-RU"/>
        </w:rPr>
        <w:pict>
          <v:shape id="_x0000_s4214" type="#_x0000_t32" style="position:absolute;margin-left:79.05pt;margin-top:9.95pt;width:236.25pt;height:0;z-index:251712000" o:connectortype="straight"/>
        </w:pict>
      </w:r>
      <w:r w:rsidRPr="00766696">
        <w:rPr>
          <w:rFonts w:ascii="Times New Roman" w:hAnsi="Times New Roman"/>
          <w:sz w:val="28"/>
          <w:lang w:val="en-US"/>
        </w:rPr>
        <w:t xml:space="preserve">                     </w:t>
      </w:r>
      <w:r>
        <w:rPr>
          <w:rFonts w:ascii="Times New Roman" w:hAnsi="Times New Roman"/>
          <w:sz w:val="24"/>
          <w:lang w:val="en-US"/>
        </w:rPr>
        <w:t xml:space="preserve">  31              0</w:t>
      </w:r>
      <w:r w:rsidR="005A622C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  <w:lang w:val="en-US"/>
        </w:rPr>
        <w:t xml:space="preserve">                        </w:t>
      </w:r>
      <w:r w:rsidRPr="00A731F5">
        <w:rPr>
          <w:rFonts w:ascii="Times New Roman" w:hAnsi="Times New Roman"/>
          <w:sz w:val="24"/>
          <w:lang w:val="en-US"/>
        </w:rPr>
        <w:t xml:space="preserve">  </w:t>
      </w:r>
      <w:r>
        <w:rPr>
          <w:rFonts w:ascii="Times New Roman" w:hAnsi="Times New Roman"/>
          <w:sz w:val="24"/>
          <w:lang w:val="en-US"/>
        </w:rPr>
        <w:t xml:space="preserve"> 8</w:t>
      </w:r>
      <w:r w:rsidRPr="00766696">
        <w:rPr>
          <w:rFonts w:ascii="Times New Roman" w:hAnsi="Times New Roman"/>
          <w:sz w:val="28"/>
          <w:lang w:val="en-US"/>
        </w:rPr>
        <w:t xml:space="preserve"> </w:t>
      </w:r>
      <w:r w:rsidRPr="00497D28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9                     </w:t>
      </w:r>
      <w:r w:rsidRPr="00497D28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 16</w:t>
      </w:r>
      <w:r w:rsidRPr="00A731F5">
        <w:rPr>
          <w:rFonts w:ascii="Times New Roman" w:hAnsi="Times New Roman"/>
          <w:sz w:val="24"/>
          <w:lang w:val="en-US"/>
        </w:rPr>
        <w:t xml:space="preserve"> </w:t>
      </w:r>
      <w:r w:rsidRPr="00497D28">
        <w:rPr>
          <w:rFonts w:ascii="Times New Roman" w:hAnsi="Times New Roman"/>
          <w:sz w:val="24"/>
          <w:lang w:val="en-US"/>
        </w:rPr>
        <w:t xml:space="preserve">      </w:t>
      </w:r>
      <w:r>
        <w:rPr>
          <w:rFonts w:ascii="Times New Roman" w:hAnsi="Times New Roman"/>
          <w:sz w:val="24"/>
          <w:lang w:val="en-US"/>
        </w:rPr>
        <w:t>shls</w:t>
      </w:r>
      <w:r w:rsidRPr="00497D28">
        <w:rPr>
          <w:rFonts w:ascii="Times New Roman" w:hAnsi="Times New Roman"/>
          <w:sz w:val="24"/>
          <w:lang w:val="en-US"/>
        </w:rPr>
        <w:t xml:space="preserve"> </w:t>
      </w:r>
      <w:r w:rsidR="00414AF0">
        <w:rPr>
          <w:rFonts w:ascii="Times New Roman" w:hAnsi="Times New Roman"/>
          <w:sz w:val="24"/>
          <w:lang w:val="en-US"/>
        </w:rPr>
        <w:t>, incS</w:t>
      </w:r>
      <w:r w:rsidRPr="00497D28">
        <w:rPr>
          <w:rFonts w:ascii="Times New Roman" w:hAnsi="Times New Roman"/>
          <w:sz w:val="24"/>
          <w:lang w:val="en-US"/>
        </w:rPr>
        <w:t xml:space="preserve">                          </w:t>
      </w:r>
      <w:r>
        <w:rPr>
          <w:rFonts w:ascii="Times New Roman" w:hAnsi="Times New Roman"/>
          <w:sz w:val="24"/>
          <w:lang w:val="en-US"/>
        </w:rPr>
        <w:t xml:space="preserve">                 </w:t>
      </w:r>
      <w:r w:rsidRPr="00497D28">
        <w:rPr>
          <w:rFonts w:ascii="Times New Roman" w:hAnsi="Times New Roman"/>
          <w:sz w:val="24"/>
          <w:lang w:val="en-US"/>
        </w:rPr>
        <w:t xml:space="preserve">         </w:t>
      </w:r>
    </w:p>
    <w:p w:rsidR="002D529C" w:rsidRPr="00F02DFD" w:rsidRDefault="002D529C" w:rsidP="002D529C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210" type="#_x0000_t32" style="position:absolute;margin-left:315.3pt;margin-top:4pt;width:19pt;height:.75pt;flip:x;z-index:251707904" o:connectortype="straight">
            <v:stroke endarrow="block"/>
          </v:shape>
        </w:pict>
      </w:r>
      <w:r w:rsidRPr="00F02DFD">
        <w:rPr>
          <w:rFonts w:ascii="Times New Roman" w:hAnsi="Times New Roman"/>
          <w:b/>
          <w:sz w:val="28"/>
          <w:lang w:val="en-US"/>
        </w:rPr>
        <w:t xml:space="preserve">                              </w:t>
      </w:r>
      <w:r>
        <w:rPr>
          <w:rFonts w:ascii="Times New Roman" w:hAnsi="Times New Roman"/>
          <w:b/>
          <w:sz w:val="28"/>
          <w:lang w:val="en-US"/>
        </w:rPr>
        <w:t xml:space="preserve">    </w:t>
      </w:r>
      <w:r w:rsidRPr="00FF3257">
        <w:rPr>
          <w:rFonts w:ascii="Times New Roman" w:hAnsi="Times New Roman"/>
          <w:b/>
          <w:sz w:val="28"/>
          <w:lang w:val="en-US"/>
        </w:rPr>
        <w:t>(</w:t>
      </w:r>
      <w:r>
        <w:rPr>
          <w:rFonts w:ascii="Times New Roman" w:hAnsi="Times New Roman"/>
          <w:b/>
          <w:sz w:val="28"/>
          <w:lang w:val="en-US"/>
        </w:rPr>
        <w:t xml:space="preserve">,)               S </w:t>
      </w:r>
      <w:r w:rsidRPr="002D529C">
        <w:rPr>
          <w:rFonts w:ascii="Times New Roman" w:hAnsi="Times New Roman"/>
          <w:b/>
          <w:sz w:val="28"/>
          <w:lang w:val="en-US"/>
        </w:rPr>
        <w:t xml:space="preserve">     (</w:t>
      </w:r>
      <w:r>
        <w:rPr>
          <w:rFonts w:ascii="Times New Roman" w:hAnsi="Times New Roman"/>
          <w:b/>
          <w:sz w:val="28"/>
          <w:lang w:val="en-US"/>
        </w:rPr>
        <w:t>,)</w:t>
      </w:r>
      <w:r w:rsidRPr="002D529C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 xml:space="preserve">1         S/B    8          </w:t>
      </w:r>
      <w:r w:rsidRPr="0064663A">
        <w:rPr>
          <w:rFonts w:ascii="Times New Roman" w:hAnsi="Times New Roman"/>
          <w:sz w:val="28"/>
          <w:lang w:val="en-US"/>
        </w:rPr>
        <w:t>wrs</w:t>
      </w:r>
      <w:r>
        <w:rPr>
          <w:rFonts w:ascii="Times New Roman" w:hAnsi="Times New Roman"/>
          <w:b/>
          <w:sz w:val="28"/>
          <w:lang w:val="en-US"/>
        </w:rPr>
        <w:t xml:space="preserve">  </w:t>
      </w:r>
    </w:p>
    <w:p w:rsidR="002D529C" w:rsidRPr="00F02DFD" w:rsidRDefault="002D529C" w:rsidP="002D529C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228" type="#_x0000_t32" style="position:absolute;margin-left:108.3pt;margin-top:11.6pt;width:45.75pt;height:0;flip:x;z-index:251726336" o:connectortype="straight">
            <v:stroke endarrow="block"/>
          </v:shape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227" type="#_x0000_t32" style="position:absolute;margin-left:178.8pt;margin-top:15.65pt;width:0;height:6.45pt;flip:y;z-index:251725312" o:connectortype="straight"/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226" type="#_x0000_t32" style="position:absolute;margin-left:154.05pt;margin-top:5.9pt;width:0;height:5.7pt;z-index:251724288" o:connectortype="straight"/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222" type="#_x0000_t32" style="position:absolute;margin-left:137.55pt;margin-top:5.9pt;width:93pt;height:0;z-index:251720192" o:connectortype="straight" strokeweight="1.5p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213" type="#_x0000_t32" style="position:absolute;margin-left:73.05pt;margin-top:1.75pt;width:236.25pt;height:0;z-index:251710976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oval id="_x0000_s4200" style="position:absolute;margin-left:73.05pt;margin-top:5.9pt;width:35.25pt;height:29.25pt;z-index:-251618816"/>
        </w:pict>
      </w:r>
    </w:p>
    <w:p w:rsidR="002D529C" w:rsidRPr="00B30498" w:rsidRDefault="002D529C" w:rsidP="002D529C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229" type="#_x0000_t32" style="position:absolute;margin-left:108.3pt;margin-top:1.85pt;width:70.5pt;height:0;flip:x;z-index:251727360" o:connectortype="straight">
            <v:stroke endarrow="block"/>
          </v:shape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225" type="#_x0000_t32" style="position:absolute;margin-left:230.55pt;margin-top:11.15pt;width:0;height:26.3pt;z-index:251723264" o:connectortype="straight">
            <v:stroke dashstyle="dash"/>
          </v:shape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221" type="#_x0000_t32" style="position:absolute;margin-left:137.55pt;margin-top:6pt;width:93pt;height:0;z-index:251719168" o:connectortype="straight" strokeweight="1.5pt"/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212" type="#_x0000_t32" style="position:absolute;margin-left:315.3pt;margin-top:11.15pt;width:0;height:26.3pt;z-index:251709952" o:connectortype="straight">
            <v:stroke dashstyle="dash"/>
          </v:shape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211" type="#_x0000_t32" style="position:absolute;margin-left:133.05pt;margin-top:11.15pt;width:0;height:26.3pt;z-index:251708928" o:connectortype="straight"/>
        </w:pict>
      </w:r>
      <w:r>
        <w:rPr>
          <w:rFonts w:ascii="Times New Roman" w:hAnsi="Times New Roman"/>
          <w:noProof/>
          <w:sz w:val="28"/>
          <w:lang w:eastAsia="ru-RU"/>
        </w:rPr>
        <w:pict>
          <v:shape id="_x0000_s4201" type="#_x0000_t32" style="position:absolute;margin-left:52.8pt;margin-top:-.45pt;width:20.25pt;height:0;flip:x;z-index:251698688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98" type="#_x0000_t32" style="position:absolute;margin-left:133.8pt;margin-top:11.15pt;width:181.5pt;height:0;z-index:251695616" o:connectortype="straight"/>
        </w:pict>
      </w:r>
      <w:r w:rsidR="005A622C">
        <w:rPr>
          <w:rFonts w:ascii="Times New Roman" w:hAnsi="Times New Roman"/>
          <w:b/>
          <w:sz w:val="28"/>
          <w:lang w:val="en-US"/>
        </w:rPr>
        <w:t xml:space="preserve">                          </w:t>
      </w:r>
      <w:r w:rsidR="005A622C">
        <w:rPr>
          <w:rFonts w:ascii="Times New Roman" w:hAnsi="Times New Roman"/>
          <w:b/>
          <w:sz w:val="28"/>
        </w:rPr>
        <w:t>--</w:t>
      </w:r>
      <w:r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16    </w:t>
      </w:r>
      <w:r w:rsidRPr="0064663A">
        <w:rPr>
          <w:rFonts w:ascii="Times New Roman" w:hAnsi="Times New Roman"/>
          <w:sz w:val="28"/>
          <w:lang w:val="en-US"/>
        </w:rPr>
        <w:t>wra</w:t>
      </w:r>
    </w:p>
    <w:p w:rsidR="002D529C" w:rsidRPr="00F02DFD" w:rsidRDefault="002D529C" w:rsidP="002D529C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205" type="#_x0000_t32" style="position:absolute;margin-left:315.3pt;margin-top:2.95pt;width:21.15pt;height:0;flip:x;z-index:251702784" o:connectortype="straight">
            <v:stroke endarrow="block"/>
          </v:shape>
        </w:pict>
      </w:r>
      <w:r>
        <w:rPr>
          <w:rFonts w:ascii="Times New Roman" w:hAnsi="Times New Roman"/>
          <w:b/>
          <w:sz w:val="28"/>
          <w:lang w:val="en-US"/>
        </w:rPr>
        <w:t xml:space="preserve">                                                     A </w:t>
      </w:r>
    </w:p>
    <w:p w:rsidR="002D529C" w:rsidRPr="00F7743E" w:rsidRDefault="002D529C" w:rsidP="002D529C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230" type="#_x0000_t32" style="position:absolute;margin-left:315.3pt;margin-top:9.45pt;width:.05pt;height:.05pt;z-index:251728384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206" type="#_x0000_t32" style="position:absolute;margin-left:133.8pt;margin-top:12.35pt;width:102pt;height:0;z-index:251703808" o:connectortype="straight" strokeweight="2.25p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99" type="#_x0000_t32" style="position:absolute;margin-left:133.8pt;margin-top:5.25pt;width:181.5pt;height:0;z-index:251696640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207" type="#_x0000_t32" style="position:absolute;margin-left:169.9pt;margin-top:12.35pt;width:0;height:32.25pt;flip:y;z-index:251704832" o:connectortype="straight">
            <v:stroke endarrow="block"/>
          </v:shape>
        </w:pict>
      </w:r>
      <w:r>
        <w:rPr>
          <w:rFonts w:ascii="Times New Roman" w:hAnsi="Times New Roman"/>
          <w:b/>
          <w:sz w:val="28"/>
          <w:lang w:val="en-US"/>
        </w:rPr>
        <w:t xml:space="preserve">                                  (,) </w:t>
      </w:r>
    </w:p>
    <w:p w:rsidR="002D529C" w:rsidRDefault="002D529C" w:rsidP="002D529C">
      <w:pPr>
        <w:pStyle w:val="43"/>
        <w:rPr>
          <w:rFonts w:ascii="Times New Roman" w:hAnsi="Times New Roman"/>
          <w:b/>
          <w:szCs w:val="20"/>
          <w:lang w:val="en-US"/>
        </w:rPr>
      </w:pPr>
      <w:r w:rsidRPr="00F02DFD">
        <w:rPr>
          <w:rFonts w:ascii="Times New Roman" w:hAnsi="Times New Roman"/>
          <w:b/>
          <w:noProof/>
          <w:szCs w:val="20"/>
          <w:lang w:eastAsia="ru-RU"/>
        </w:rPr>
        <w:pict>
          <v:rect id="_x0000_s4204" style="position:absolute;margin-left:377.55pt;margin-top:6.75pt;width:55.15pt;height:21.75pt;z-index:-251614720"/>
        </w:pict>
      </w:r>
      <w:r>
        <w:rPr>
          <w:rFonts w:ascii="Times New Roman" w:hAnsi="Times New Roman"/>
          <w:b/>
          <w:szCs w:val="20"/>
          <w:lang w:val="en-US"/>
        </w:rPr>
        <w:t xml:space="preserve">                                                     1                                  8  </w:t>
      </w:r>
      <w:r w:rsidRPr="00F02DFD">
        <w:rPr>
          <w:rFonts w:ascii="Times New Roman" w:hAnsi="Times New Roman"/>
          <w:b/>
          <w:szCs w:val="20"/>
          <w:lang w:val="en-US"/>
        </w:rPr>
        <w:t xml:space="preserve">  </w:t>
      </w:r>
      <w:r>
        <w:rPr>
          <w:rFonts w:ascii="Times New Roman" w:hAnsi="Times New Roman"/>
          <w:b/>
          <w:szCs w:val="20"/>
          <w:lang w:val="en-US"/>
        </w:rPr>
        <w:t xml:space="preserve">  </w:t>
      </w:r>
      <w:r w:rsidRPr="00F02DFD">
        <w:rPr>
          <w:rFonts w:ascii="Times New Roman" w:hAnsi="Times New Roman"/>
          <w:b/>
          <w:szCs w:val="20"/>
          <w:lang w:val="en-US"/>
        </w:rPr>
        <w:t xml:space="preserve">   </w:t>
      </w:r>
      <w:r>
        <w:rPr>
          <w:rFonts w:ascii="Times New Roman" w:hAnsi="Times New Roman"/>
          <w:b/>
          <w:szCs w:val="20"/>
          <w:lang w:val="en-US"/>
        </w:rPr>
        <w:t xml:space="preserve">                              </w:t>
      </w:r>
      <w:r w:rsidRPr="00F02DFD">
        <w:rPr>
          <w:rFonts w:ascii="Times New Roman" w:hAnsi="Times New Roman"/>
          <w:b/>
          <w:szCs w:val="20"/>
          <w:lang w:val="en-US"/>
        </w:rPr>
        <w:t xml:space="preserve">     </w:t>
      </w:r>
      <w:r>
        <w:rPr>
          <w:rFonts w:ascii="Times New Roman" w:hAnsi="Times New Roman"/>
          <w:b/>
          <w:szCs w:val="20"/>
          <w:lang w:val="en-US"/>
        </w:rPr>
        <w:t xml:space="preserve">   </w:t>
      </w:r>
    </w:p>
    <w:p w:rsidR="002D529C" w:rsidRPr="00F02DFD" w:rsidRDefault="002D529C" w:rsidP="002D529C">
      <w:pPr>
        <w:pStyle w:val="43"/>
        <w:ind w:left="2685"/>
        <w:rPr>
          <w:rFonts w:ascii="Times New Roman" w:hAnsi="Times New Roman"/>
          <w:b/>
          <w:szCs w:val="20"/>
          <w:lang w:val="en-US"/>
        </w:rPr>
      </w:pPr>
      <w:r>
        <w:rPr>
          <w:rFonts w:ascii="Times New Roman" w:hAnsi="Times New Roman"/>
          <w:b/>
          <w:szCs w:val="20"/>
          <w:lang w:val="en-US"/>
        </w:rPr>
        <w:t xml:space="preserve">                                                                                        </w:t>
      </w:r>
      <w:r w:rsidRPr="00F02DFD">
        <w:rPr>
          <w:rFonts w:ascii="Times New Roman" w:hAnsi="Times New Roman"/>
          <w:b/>
          <w:szCs w:val="20"/>
          <w:lang w:val="en-US"/>
        </w:rPr>
        <w:t xml:space="preserve">     </w:t>
      </w:r>
      <w:r w:rsidR="005A622C">
        <w:rPr>
          <w:rFonts w:ascii="Times New Roman" w:hAnsi="Times New Roman"/>
          <w:b/>
          <w:szCs w:val="20"/>
        </w:rPr>
        <w:t xml:space="preserve"> </w:t>
      </w:r>
      <w:r w:rsidR="005A622C">
        <w:rPr>
          <w:rFonts w:ascii="Times New Roman" w:hAnsi="Times New Roman"/>
          <w:b/>
          <w:szCs w:val="20"/>
          <w:lang w:val="en-US"/>
        </w:rPr>
        <w:t xml:space="preserve">    </w:t>
      </w:r>
      <w:r w:rsidRPr="00F02DFD">
        <w:rPr>
          <w:rFonts w:ascii="Times New Roman" w:hAnsi="Times New Roman"/>
          <w:b/>
          <w:szCs w:val="20"/>
          <w:lang w:val="en-US"/>
        </w:rPr>
        <w:t xml:space="preserve">3  </w:t>
      </w:r>
      <w:r>
        <w:rPr>
          <w:rFonts w:ascii="Times New Roman" w:hAnsi="Times New Roman"/>
          <w:b/>
          <w:szCs w:val="20"/>
          <w:lang w:val="en-US"/>
        </w:rPr>
        <w:t xml:space="preserve">    </w:t>
      </w:r>
      <w:r w:rsidR="005A622C">
        <w:rPr>
          <w:rFonts w:ascii="Times New Roman" w:hAnsi="Times New Roman"/>
          <w:b/>
          <w:szCs w:val="20"/>
          <w:lang w:val="en-US"/>
        </w:rPr>
        <w:t>i</w:t>
      </w:r>
      <w:r>
        <w:rPr>
          <w:rFonts w:ascii="Times New Roman" w:hAnsi="Times New Roman"/>
          <w:b/>
          <w:szCs w:val="20"/>
          <w:lang w:val="en-US"/>
        </w:rPr>
        <w:t xml:space="preserve"> </w:t>
      </w:r>
      <w:r w:rsidRPr="00F02DFD">
        <w:rPr>
          <w:rFonts w:ascii="Times New Roman" w:hAnsi="Times New Roman"/>
          <w:b/>
          <w:szCs w:val="20"/>
          <w:lang w:val="en-US"/>
        </w:rPr>
        <w:t xml:space="preserve">          0</w:t>
      </w:r>
    </w:p>
    <w:p w:rsidR="002D529C" w:rsidRPr="00F02DFD" w:rsidRDefault="005A622C" w:rsidP="002D529C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208" type="#_x0000_t32" style="position:absolute;margin-left:406.05pt;margin-top:3.5pt;width:0;height:13.5pt;flip:y;z-index:251705856" o:connectortype="straight">
            <v:stroke endarrow="block"/>
          </v:shape>
        </w:pict>
      </w:r>
      <w:r w:rsidR="002D529C">
        <w:rPr>
          <w:rFonts w:ascii="Times New Roman" w:hAnsi="Times New Roman"/>
          <w:b/>
          <w:noProof/>
          <w:sz w:val="28"/>
          <w:lang w:eastAsia="ru-RU"/>
        </w:rPr>
        <w:pict>
          <v:shape id="_x0000_s4209" type="#_x0000_t32" style="position:absolute;margin-left:432.7pt;margin-top:3.5pt;width:18.7pt;height:1.5pt;flip:x;z-index:251706880" o:connectortype="straight">
            <v:stroke endarrow="block"/>
          </v:shape>
        </w:pict>
      </w:r>
      <w:r w:rsidR="002D529C">
        <w:rPr>
          <w:rFonts w:ascii="Times New Roman" w:hAnsi="Times New Roman"/>
          <w:b/>
          <w:sz w:val="28"/>
          <w:lang w:val="en-US"/>
        </w:rPr>
        <w:t xml:space="preserve">                                                   </w:t>
      </w:r>
      <w:r w:rsidR="002D529C" w:rsidRPr="00F02DFD"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lang w:val="en-US"/>
        </w:rPr>
        <w:t>2</w:t>
      </w:r>
      <w:r w:rsidR="002D529C">
        <w:rPr>
          <w:rFonts w:ascii="Times New Roman" w:hAnsi="Times New Roman"/>
          <w:b/>
          <w:sz w:val="28"/>
          <w:lang w:val="en-US"/>
        </w:rPr>
        <w:t xml:space="preserve">                             </w:t>
      </w:r>
      <w:r>
        <w:rPr>
          <w:rFonts w:ascii="Times New Roman" w:hAnsi="Times New Roman"/>
          <w:b/>
          <w:sz w:val="28"/>
          <w:lang w:val="en-US"/>
        </w:rPr>
        <w:t xml:space="preserve">                                   </w:t>
      </w:r>
      <w:r w:rsidR="002D529C">
        <w:rPr>
          <w:rFonts w:ascii="Times New Roman" w:hAnsi="Times New Roman"/>
          <w:b/>
          <w:sz w:val="28"/>
          <w:lang w:val="en-US"/>
        </w:rPr>
        <w:t xml:space="preserve">       </w:t>
      </w:r>
      <w:r w:rsidR="002D529C" w:rsidRPr="00F02DFD">
        <w:rPr>
          <w:rFonts w:ascii="Times New Roman" w:hAnsi="Times New Roman"/>
          <w:sz w:val="28"/>
          <w:lang w:val="en-US"/>
        </w:rPr>
        <w:t>wri,inc</w:t>
      </w:r>
    </w:p>
    <w:p w:rsidR="002D529C" w:rsidRPr="00F02DFD" w:rsidRDefault="002D529C" w:rsidP="002D529C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                                                          #8</w:t>
      </w:r>
    </w:p>
    <w:p w:rsidR="0001035C" w:rsidRPr="002D529C" w:rsidRDefault="002D529C" w:rsidP="00991E62">
      <w:pPr>
        <w:pStyle w:val="43"/>
        <w:rPr>
          <w:rFonts w:ascii="Times New Roman" w:hAnsi="Times New Roman"/>
          <w:sz w:val="28"/>
          <w:lang w:val="en-US"/>
        </w:rPr>
      </w:pPr>
      <w:r w:rsidRPr="00752062">
        <w:rPr>
          <w:rFonts w:ascii="Times New Roman" w:hAnsi="Times New Roman"/>
          <w:b/>
          <w:sz w:val="28"/>
        </w:rPr>
        <w:t xml:space="preserve">      </w:t>
      </w:r>
      <w:r>
        <w:rPr>
          <w:rFonts w:ascii="Times New Roman" w:hAnsi="Times New Roman"/>
          <w:b/>
          <w:sz w:val="28"/>
        </w:rPr>
        <w:t xml:space="preserve">                            </w:t>
      </w:r>
      <w:r w:rsidRPr="00752062">
        <w:rPr>
          <w:rFonts w:ascii="Times New Roman" w:hAnsi="Times New Roman"/>
          <w:b/>
          <w:sz w:val="28"/>
        </w:rPr>
        <w:t xml:space="preserve">        </w:t>
      </w:r>
    </w:p>
    <w:p w:rsidR="00EC330E" w:rsidRDefault="008C2D82" w:rsidP="00E46E22">
      <w:pPr>
        <w:pStyle w:val="43"/>
        <w:rPr>
          <w:rFonts w:ascii="Times New Roman" w:hAnsi="Times New Roman"/>
          <w:sz w:val="28"/>
          <w:lang w:val="en-US"/>
        </w:rPr>
      </w:pPr>
      <w:r w:rsidRPr="000F73CB">
        <w:rPr>
          <w:rFonts w:ascii="Times New Roman" w:hAnsi="Times New Roman"/>
          <w:sz w:val="28"/>
        </w:rPr>
        <w:t xml:space="preserve">                      </w:t>
      </w:r>
      <w:r w:rsidR="00786982">
        <w:rPr>
          <w:rFonts w:ascii="Times New Roman" w:hAnsi="Times New Roman"/>
          <w:sz w:val="28"/>
        </w:rPr>
        <w:t>Рис.2.5</w:t>
      </w:r>
      <w:r w:rsidR="00991E62">
        <w:rPr>
          <w:rFonts w:ascii="Times New Roman" w:hAnsi="Times New Roman"/>
          <w:sz w:val="28"/>
        </w:rPr>
        <w:t>. Схема  деления</w:t>
      </w:r>
      <w:r>
        <w:rPr>
          <w:rFonts w:ascii="Times New Roman" w:hAnsi="Times New Roman"/>
          <w:sz w:val="28"/>
        </w:rPr>
        <w:t xml:space="preserve"> </w:t>
      </w:r>
      <w:r w:rsidR="002D529C">
        <w:rPr>
          <w:rFonts w:ascii="Times New Roman" w:hAnsi="Times New Roman"/>
          <w:sz w:val="28"/>
          <w:lang w:val="en-US"/>
        </w:rPr>
        <w:t xml:space="preserve"> </w:t>
      </w:r>
      <w:r w:rsidR="002D529C">
        <w:rPr>
          <w:rFonts w:ascii="Times New Roman" w:hAnsi="Times New Roman"/>
          <w:sz w:val="28"/>
        </w:rPr>
        <w:t>дробных</w:t>
      </w:r>
      <w:r w:rsidR="00991E62">
        <w:rPr>
          <w:rFonts w:ascii="Times New Roman" w:hAnsi="Times New Roman"/>
          <w:sz w:val="28"/>
        </w:rPr>
        <w:t>.</w:t>
      </w:r>
    </w:p>
    <w:p w:rsidR="002D529C" w:rsidRDefault="002D529C" w:rsidP="00F14DF2">
      <w:pPr>
        <w:pStyle w:val="43"/>
        <w:jc w:val="both"/>
        <w:rPr>
          <w:rFonts w:ascii="Times New Roman" w:hAnsi="Times New Roman"/>
          <w:sz w:val="28"/>
          <w:lang w:val="en-US"/>
        </w:rPr>
      </w:pPr>
    </w:p>
    <w:p w:rsidR="006F3582" w:rsidRPr="008279F1" w:rsidRDefault="00BC737C" w:rsidP="00F14DF2">
      <w:pPr>
        <w:pStyle w:val="43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Д</w:t>
      </w:r>
      <w:r w:rsidR="00765B5E">
        <w:rPr>
          <w:rFonts w:ascii="Times New Roman" w:hAnsi="Times New Roman"/>
          <w:sz w:val="28"/>
        </w:rPr>
        <w:t>елимое</w:t>
      </w:r>
      <w:r>
        <w:rPr>
          <w:rFonts w:ascii="Times New Roman" w:hAnsi="Times New Roman"/>
          <w:sz w:val="28"/>
        </w:rPr>
        <w:t xml:space="preserve"> </w:t>
      </w:r>
      <w:r w:rsidRPr="00BC737C">
        <w:rPr>
          <w:rFonts w:ascii="Times New Roman" w:hAnsi="Times New Roman"/>
          <w:b/>
          <w:sz w:val="28"/>
          <w:lang w:val="en-US"/>
        </w:rPr>
        <w:t>long</w:t>
      </w:r>
      <w:r w:rsidR="00F14DF2" w:rsidRPr="00BC737C">
        <w:rPr>
          <w:rFonts w:ascii="Times New Roman" w:hAnsi="Times New Roman"/>
          <w:b/>
          <w:sz w:val="28"/>
        </w:rPr>
        <w:t xml:space="preserve"> </w:t>
      </w:r>
      <w:r w:rsidR="00F14DF2" w:rsidRPr="00BC737C">
        <w:rPr>
          <w:rFonts w:ascii="Times New Roman" w:hAnsi="Times New Roman"/>
          <w:b/>
          <w:sz w:val="28"/>
          <w:lang w:val="en-US"/>
        </w:rPr>
        <w:t>S</w:t>
      </w:r>
      <w:r w:rsidR="00765B5E" w:rsidRPr="00765B5E">
        <w:rPr>
          <w:rFonts w:ascii="Times New Roman" w:hAnsi="Times New Roman"/>
          <w:sz w:val="28"/>
        </w:rPr>
        <w:t xml:space="preserve">,  </w:t>
      </w:r>
      <w:r w:rsidRPr="00BC737C">
        <w:rPr>
          <w:rFonts w:ascii="Times New Roman" w:hAnsi="Times New Roman"/>
          <w:sz w:val="28"/>
        </w:rPr>
        <w:t>8</w:t>
      </w:r>
      <w:r w:rsidR="00765B5E" w:rsidRPr="00765B5E">
        <w:rPr>
          <w:rFonts w:ascii="Times New Roman" w:hAnsi="Times New Roman"/>
          <w:sz w:val="28"/>
        </w:rPr>
        <w:t>-</w:t>
      </w:r>
      <w:r w:rsidR="00765B5E">
        <w:rPr>
          <w:rFonts w:ascii="Times New Roman" w:hAnsi="Times New Roman"/>
          <w:sz w:val="28"/>
        </w:rPr>
        <w:t>разрядный делитель</w:t>
      </w:r>
      <w:r>
        <w:rPr>
          <w:rFonts w:ascii="Times New Roman" w:hAnsi="Times New Roman"/>
          <w:sz w:val="28"/>
        </w:rPr>
        <w:t xml:space="preserve"> </w:t>
      </w:r>
      <w:r w:rsidR="00E0049F" w:rsidRPr="00E0049F">
        <w:rPr>
          <w:rFonts w:ascii="Times New Roman" w:hAnsi="Times New Roman"/>
          <w:b/>
          <w:sz w:val="28"/>
          <w:lang w:val="en-US"/>
        </w:rPr>
        <w:t>A</w:t>
      </w:r>
    </w:p>
    <w:p w:rsidR="00765B5E" w:rsidRPr="00414AF0" w:rsidRDefault="00991E62" w:rsidP="002D529C">
      <w:pPr>
        <w:pStyle w:val="4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Регистр </w:t>
      </w:r>
      <w:r>
        <w:rPr>
          <w:rFonts w:ascii="Times New Roman" w:hAnsi="Times New Roman"/>
          <w:b/>
          <w:sz w:val="28"/>
          <w:lang w:val="en-US"/>
        </w:rPr>
        <w:t>B</w:t>
      </w:r>
      <w:r w:rsidR="00765B5E">
        <w:rPr>
          <w:rFonts w:ascii="Times New Roman" w:hAnsi="Times New Roman"/>
          <w:b/>
          <w:sz w:val="28"/>
        </w:rPr>
        <w:t xml:space="preserve"> </w:t>
      </w:r>
      <w:r w:rsidR="00765B5E" w:rsidRPr="00803A71">
        <w:rPr>
          <w:rFonts w:ascii="Times New Roman" w:hAnsi="Times New Roman"/>
          <w:sz w:val="28"/>
        </w:rPr>
        <w:t>-частное</w:t>
      </w:r>
      <w:r w:rsidR="00765B5E">
        <w:rPr>
          <w:rFonts w:ascii="Times New Roman" w:hAnsi="Times New Roman"/>
          <w:sz w:val="28"/>
        </w:rPr>
        <w:t xml:space="preserve"> совмещено с младшими разрядами</w:t>
      </w:r>
      <w:r>
        <w:rPr>
          <w:rFonts w:ascii="Times New Roman" w:hAnsi="Times New Roman"/>
          <w:sz w:val="28"/>
        </w:rPr>
        <w:t xml:space="preserve"> делимого при сдвиге</w:t>
      </w:r>
      <w:r w:rsidR="002D529C">
        <w:rPr>
          <w:rFonts w:ascii="Times New Roman" w:hAnsi="Times New Roman"/>
          <w:sz w:val="28"/>
        </w:rPr>
        <w:t xml:space="preserve"> влево </w:t>
      </w:r>
      <w:r w:rsidR="002D529C" w:rsidRPr="002D529C">
        <w:rPr>
          <w:rFonts w:ascii="Times New Roman" w:hAnsi="Times New Roman"/>
          <w:b/>
          <w:sz w:val="28"/>
        </w:rPr>
        <w:t>(</w:t>
      </w:r>
      <w:r w:rsidR="002D529C" w:rsidRPr="002D529C">
        <w:rPr>
          <w:rFonts w:ascii="Times New Roman" w:hAnsi="Times New Roman"/>
          <w:b/>
          <w:sz w:val="28"/>
          <w:lang w:val="en-US"/>
        </w:rPr>
        <w:t>shls</w:t>
      </w:r>
      <w:r w:rsidR="002D529C" w:rsidRPr="002D529C"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="00765B5E">
        <w:rPr>
          <w:rFonts w:ascii="Times New Roman" w:hAnsi="Times New Roman"/>
          <w:sz w:val="28"/>
        </w:rPr>
        <w:t>.</w:t>
      </w:r>
      <w:r w:rsidR="002D529C">
        <w:rPr>
          <w:rFonts w:ascii="Times New Roman" w:hAnsi="Times New Roman"/>
          <w:sz w:val="28"/>
        </w:rPr>
        <w:t xml:space="preserve"> Сигнал </w:t>
      </w:r>
      <w:r w:rsidR="002D529C" w:rsidRPr="002D529C">
        <w:rPr>
          <w:rFonts w:ascii="Times New Roman" w:hAnsi="Times New Roman"/>
          <w:b/>
          <w:sz w:val="28"/>
          <w:lang w:val="en-US"/>
        </w:rPr>
        <w:t>wrs</w:t>
      </w:r>
      <w:r w:rsidR="002D529C" w:rsidRPr="00414AF0">
        <w:rPr>
          <w:rFonts w:ascii="Times New Roman" w:hAnsi="Times New Roman"/>
          <w:b/>
          <w:sz w:val="28"/>
        </w:rPr>
        <w:t xml:space="preserve"> </w:t>
      </w:r>
      <w:r w:rsidR="002D529C" w:rsidRPr="002D529C">
        <w:rPr>
          <w:rFonts w:ascii="Times New Roman" w:hAnsi="Times New Roman"/>
          <w:b/>
          <w:sz w:val="28"/>
          <w:lang w:val="en-US"/>
        </w:rPr>
        <w:sym w:font="Wingdings" w:char="F0E0"/>
      </w:r>
      <w:r w:rsidR="002D529C" w:rsidRPr="00414AF0">
        <w:rPr>
          <w:rFonts w:ascii="Times New Roman" w:hAnsi="Times New Roman"/>
          <w:b/>
          <w:sz w:val="28"/>
        </w:rPr>
        <w:t xml:space="preserve"> </w:t>
      </w:r>
      <w:r w:rsidR="002D529C">
        <w:rPr>
          <w:rFonts w:ascii="Times New Roman" w:hAnsi="Times New Roman"/>
          <w:b/>
          <w:sz w:val="28"/>
          <w:lang w:val="en-US"/>
        </w:rPr>
        <w:t>S</w:t>
      </w:r>
      <w:r w:rsidR="002D529C" w:rsidRPr="008C086C">
        <w:rPr>
          <w:rFonts w:ascii="Times New Roman" w:hAnsi="Times New Roman"/>
          <w:b/>
          <w:sz w:val="28"/>
        </w:rPr>
        <w:t>=(</w:t>
      </w:r>
      <w:r w:rsidR="002D529C">
        <w:rPr>
          <w:rFonts w:ascii="Times New Roman" w:hAnsi="Times New Roman"/>
          <w:b/>
          <w:sz w:val="28"/>
          <w:lang w:val="en-US"/>
        </w:rPr>
        <w:t>P</w:t>
      </w:r>
      <w:r w:rsidR="002D529C" w:rsidRPr="008C086C">
        <w:rPr>
          <w:rFonts w:ascii="Times New Roman" w:hAnsi="Times New Roman"/>
          <w:b/>
          <w:sz w:val="28"/>
        </w:rPr>
        <w:t>0&lt;&lt;8)|</w:t>
      </w:r>
      <w:r w:rsidR="002D529C">
        <w:rPr>
          <w:rFonts w:ascii="Times New Roman" w:hAnsi="Times New Roman"/>
          <w:b/>
          <w:sz w:val="28"/>
          <w:lang w:val="en-US"/>
        </w:rPr>
        <w:t>P</w:t>
      </w:r>
      <w:r w:rsidR="002D529C" w:rsidRPr="008C086C">
        <w:rPr>
          <w:rFonts w:ascii="Times New Roman" w:hAnsi="Times New Roman"/>
          <w:b/>
          <w:sz w:val="28"/>
        </w:rPr>
        <w:t>1</w:t>
      </w:r>
      <w:r w:rsidR="00414AF0" w:rsidRPr="00414AF0">
        <w:rPr>
          <w:rFonts w:ascii="Times New Roman" w:hAnsi="Times New Roman"/>
          <w:b/>
          <w:sz w:val="28"/>
        </w:rPr>
        <w:t xml:space="preserve">, </w:t>
      </w:r>
      <w:r w:rsidR="00414AF0">
        <w:rPr>
          <w:rFonts w:ascii="Times New Roman" w:hAnsi="Times New Roman"/>
          <w:b/>
          <w:sz w:val="28"/>
          <w:lang w:val="en-US"/>
        </w:rPr>
        <w:t>incs</w:t>
      </w:r>
      <w:r w:rsidR="00414AF0" w:rsidRPr="00414AF0">
        <w:rPr>
          <w:rFonts w:ascii="Times New Roman" w:hAnsi="Times New Roman"/>
          <w:b/>
          <w:sz w:val="28"/>
          <w:lang w:val="en-US"/>
        </w:rPr>
        <w:sym w:font="Wingdings" w:char="F0E0"/>
      </w:r>
      <w:r w:rsidR="00414AF0" w:rsidRPr="00414AF0">
        <w:rPr>
          <w:rFonts w:ascii="Times New Roman" w:hAnsi="Times New Roman"/>
          <w:sz w:val="28"/>
          <w:lang w:val="en-US"/>
        </w:rPr>
        <w:t>S</w:t>
      </w:r>
      <w:r w:rsidR="00414AF0" w:rsidRPr="00414AF0">
        <w:rPr>
          <w:rFonts w:ascii="Times New Roman" w:hAnsi="Times New Roman"/>
          <w:sz w:val="28"/>
        </w:rPr>
        <w:t>+1</w:t>
      </w:r>
      <w:r w:rsidR="00414AF0" w:rsidRPr="00414AF0">
        <w:rPr>
          <w:rFonts w:ascii="Times New Roman" w:hAnsi="Times New Roman"/>
          <w:b/>
          <w:sz w:val="28"/>
        </w:rPr>
        <w:t xml:space="preserve">, </w:t>
      </w:r>
      <w:r w:rsidR="00414AF0" w:rsidRPr="00414AF0">
        <w:rPr>
          <w:rFonts w:ascii="Times New Roman" w:hAnsi="Times New Roman"/>
          <w:sz w:val="28"/>
        </w:rPr>
        <w:t>если</w:t>
      </w:r>
      <w:r w:rsidR="00414AF0">
        <w:rPr>
          <w:rFonts w:ascii="Times New Roman" w:hAnsi="Times New Roman"/>
          <w:sz w:val="28"/>
        </w:rPr>
        <w:t xml:space="preserve"> разность при вычитании положительная.</w:t>
      </w:r>
    </w:p>
    <w:p w:rsidR="00160C7D" w:rsidRDefault="00160C7D" w:rsidP="00160C7D">
      <w:pPr>
        <w:pStyle w:val="4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Первое вычитание контролирует переполнение</w:t>
      </w:r>
      <w:r w:rsidR="00856CC6" w:rsidRPr="00856CC6">
        <w:rPr>
          <w:rFonts w:ascii="Times New Roman" w:hAnsi="Times New Roman"/>
          <w:sz w:val="28"/>
        </w:rPr>
        <w:t xml:space="preserve">, </w:t>
      </w:r>
      <w:r w:rsidR="00856CC6">
        <w:rPr>
          <w:rFonts w:ascii="Times New Roman" w:hAnsi="Times New Roman"/>
          <w:sz w:val="28"/>
        </w:rPr>
        <w:t>если (</w:t>
      </w:r>
      <w:r w:rsidR="00856CC6">
        <w:rPr>
          <w:rFonts w:ascii="Times New Roman" w:hAnsi="Times New Roman"/>
          <w:b/>
          <w:sz w:val="28"/>
          <w:lang w:val="en-US"/>
        </w:rPr>
        <w:t>S</w:t>
      </w:r>
      <w:r w:rsidR="00856CC6" w:rsidRPr="00E0049F">
        <w:rPr>
          <w:rFonts w:ascii="Times New Roman" w:hAnsi="Times New Roman"/>
          <w:b/>
          <w:sz w:val="28"/>
        </w:rPr>
        <w:t>&gt;=</w:t>
      </w:r>
      <w:r w:rsidR="00856CC6">
        <w:rPr>
          <w:rFonts w:ascii="Times New Roman" w:hAnsi="Times New Roman"/>
          <w:b/>
          <w:sz w:val="28"/>
          <w:lang w:val="en-US"/>
        </w:rPr>
        <w:t>A</w:t>
      </w:r>
      <w:r w:rsidR="00856CC6">
        <w:rPr>
          <w:rFonts w:ascii="Times New Roman" w:hAnsi="Times New Roman"/>
          <w:b/>
          <w:sz w:val="28"/>
        </w:rPr>
        <w:t>)</w:t>
      </w:r>
      <w:r w:rsidR="00E977CE" w:rsidRPr="00E977CE">
        <w:rPr>
          <w:rFonts w:ascii="Times New Roman" w:hAnsi="Times New Roman"/>
          <w:b/>
          <w:sz w:val="28"/>
        </w:rPr>
        <w:t>.</w:t>
      </w:r>
      <w:r w:rsidR="00E977CE">
        <w:rPr>
          <w:rFonts w:ascii="Times New Roman" w:hAnsi="Times New Roman"/>
          <w:sz w:val="28"/>
        </w:rPr>
        <w:t xml:space="preserve"> Т</w:t>
      </w:r>
      <w:r w:rsidR="00856CC6" w:rsidRPr="00856CC6">
        <w:rPr>
          <w:rFonts w:ascii="Times New Roman" w:hAnsi="Times New Roman"/>
          <w:sz w:val="28"/>
        </w:rPr>
        <w:t>огда</w:t>
      </w:r>
      <w:r w:rsidR="00856CC6">
        <w:rPr>
          <w:rFonts w:ascii="Times New Roman" w:hAnsi="Times New Roman"/>
          <w:sz w:val="28"/>
        </w:rPr>
        <w:t xml:space="preserve"> целая часть </w:t>
      </w:r>
      <w:r w:rsidR="00856CC6">
        <w:rPr>
          <w:rFonts w:ascii="Times New Roman" w:hAnsi="Times New Roman"/>
          <w:sz w:val="28"/>
          <w:lang w:val="en-US"/>
        </w:rPr>
        <w:t>b</w:t>
      </w:r>
      <w:r w:rsidR="00856CC6">
        <w:rPr>
          <w:rFonts w:ascii="Times New Roman" w:hAnsi="Times New Roman"/>
          <w:sz w:val="28"/>
        </w:rPr>
        <w:t>0=1</w:t>
      </w:r>
      <w:r w:rsidR="00E977CE">
        <w:rPr>
          <w:rFonts w:ascii="Times New Roman" w:hAnsi="Times New Roman"/>
          <w:b/>
          <w:sz w:val="28"/>
        </w:rPr>
        <w:t xml:space="preserve"> </w:t>
      </w:r>
      <w:r w:rsidR="00E977CE" w:rsidRPr="00E977CE">
        <w:rPr>
          <w:rFonts w:ascii="Times New Roman" w:hAnsi="Times New Roman"/>
          <w:sz w:val="28"/>
        </w:rPr>
        <w:t>и</w:t>
      </w:r>
      <w:r w:rsidR="00E977CE">
        <w:rPr>
          <w:rFonts w:ascii="Times New Roman" w:hAnsi="Times New Roman"/>
          <w:b/>
          <w:sz w:val="28"/>
        </w:rPr>
        <w:t xml:space="preserve"> </w:t>
      </w:r>
      <w:r w:rsidR="00E0049F">
        <w:rPr>
          <w:rFonts w:ascii="Times New Roman" w:hAnsi="Times New Roman"/>
          <w:sz w:val="28"/>
        </w:rPr>
        <w:t>формируется признак переполнения</w:t>
      </w:r>
      <w:r w:rsidR="00E977CE">
        <w:rPr>
          <w:rFonts w:ascii="Times New Roman" w:hAnsi="Times New Roman"/>
          <w:sz w:val="28"/>
        </w:rPr>
        <w:t xml:space="preserve"> </w:t>
      </w:r>
      <w:r w:rsidR="00E977CE">
        <w:rPr>
          <w:rFonts w:ascii="Times New Roman" w:hAnsi="Times New Roman"/>
          <w:sz w:val="28"/>
          <w:lang w:val="en-US"/>
        </w:rPr>
        <w:t>OV</w:t>
      </w:r>
      <w:r w:rsidR="00E977CE" w:rsidRPr="00160C7D">
        <w:rPr>
          <w:rFonts w:ascii="Times New Roman" w:hAnsi="Times New Roman"/>
          <w:sz w:val="28"/>
        </w:rPr>
        <w:t>=1</w:t>
      </w:r>
      <w:r w:rsidR="00E977CE">
        <w:rPr>
          <w:rFonts w:ascii="Times New Roman" w:hAnsi="Times New Roman"/>
          <w:sz w:val="28"/>
        </w:rPr>
        <w:t xml:space="preserve"> и</w:t>
      </w:r>
      <w:r w:rsidRPr="00160C7D">
        <w:rPr>
          <w:rFonts w:ascii="Times New Roman" w:hAnsi="Times New Roman"/>
          <w:sz w:val="28"/>
        </w:rPr>
        <w:t xml:space="preserve"> </w:t>
      </w:r>
      <w:r w:rsidR="00E0049F">
        <w:rPr>
          <w:rFonts w:ascii="Times New Roman" w:hAnsi="Times New Roman"/>
          <w:sz w:val="28"/>
        </w:rPr>
        <w:t>деление завершается</w:t>
      </w:r>
      <w:r w:rsidR="00E977CE">
        <w:rPr>
          <w:rFonts w:ascii="Times New Roman" w:hAnsi="Times New Roman"/>
          <w:sz w:val="28"/>
        </w:rPr>
        <w:t>.</w:t>
      </w:r>
    </w:p>
    <w:p w:rsidR="007C0AF3" w:rsidRPr="00F05EAA" w:rsidRDefault="00765B5E" w:rsidP="00B7371F">
      <w:pPr>
        <w:pStyle w:val="4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Расширен формат делителя</w:t>
      </w:r>
      <w:r w:rsidR="00E977CE">
        <w:rPr>
          <w:rFonts w:ascii="Times New Roman" w:hAnsi="Times New Roman"/>
          <w:sz w:val="28"/>
        </w:rPr>
        <w:t xml:space="preserve"> 16 бит</w:t>
      </w:r>
      <w:r>
        <w:rPr>
          <w:rFonts w:ascii="Times New Roman" w:hAnsi="Times New Roman"/>
          <w:sz w:val="28"/>
        </w:rPr>
        <w:t xml:space="preserve"> и формат делимого</w:t>
      </w:r>
      <w:r w:rsidR="00E977CE">
        <w:rPr>
          <w:rFonts w:ascii="Times New Roman" w:hAnsi="Times New Roman"/>
          <w:sz w:val="28"/>
        </w:rPr>
        <w:t xml:space="preserve"> 32 бит</w:t>
      </w:r>
      <w:r w:rsidR="005D1B79">
        <w:rPr>
          <w:rFonts w:ascii="Times New Roman" w:hAnsi="Times New Roman"/>
          <w:sz w:val="28"/>
        </w:rPr>
        <w:t xml:space="preserve"> для сохранения  би</w:t>
      </w:r>
      <w:r w:rsidR="00884E9B">
        <w:rPr>
          <w:rFonts w:ascii="Times New Roman" w:hAnsi="Times New Roman"/>
          <w:sz w:val="28"/>
        </w:rPr>
        <w:t>тов при сдвиге влево при фиксированном расположении</w:t>
      </w:r>
      <w:r w:rsidR="005D1B79">
        <w:rPr>
          <w:rFonts w:ascii="Times New Roman" w:hAnsi="Times New Roman"/>
          <w:sz w:val="28"/>
        </w:rPr>
        <w:t xml:space="preserve"> запятой.</w:t>
      </w:r>
    </w:p>
    <w:p w:rsidR="00B7668C" w:rsidRPr="00E977CE" w:rsidRDefault="0001035C" w:rsidP="00991E62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деления в С51.</w:t>
      </w:r>
    </w:p>
    <w:p w:rsidR="00770DF6" w:rsidRPr="00770DF6" w:rsidRDefault="00255779" w:rsidP="00255779">
      <w:pPr>
        <w:pStyle w:val="43"/>
        <w:jc w:val="both"/>
        <w:rPr>
          <w:rFonts w:ascii="Times New Roman" w:hAnsi="Times New Roman"/>
          <w:b/>
          <w:sz w:val="28"/>
        </w:rPr>
      </w:pPr>
      <w:r w:rsidRPr="00E977CE">
        <w:rPr>
          <w:rFonts w:ascii="Times New Roman" w:hAnsi="Times New Roman"/>
          <w:b/>
          <w:sz w:val="28"/>
        </w:rPr>
        <w:t>#</w:t>
      </w:r>
      <w:r w:rsidRPr="00DA5241">
        <w:rPr>
          <w:rFonts w:ascii="Times New Roman" w:hAnsi="Times New Roman"/>
          <w:b/>
          <w:sz w:val="28"/>
          <w:lang w:val="en-US"/>
        </w:rPr>
        <w:t>include</w:t>
      </w:r>
      <w:r w:rsidRPr="00E977CE">
        <w:rPr>
          <w:rFonts w:ascii="Times New Roman" w:hAnsi="Times New Roman"/>
          <w:b/>
          <w:sz w:val="28"/>
        </w:rPr>
        <w:t xml:space="preserve"> &lt;</w:t>
      </w:r>
      <w:r w:rsidRPr="00DA5241">
        <w:rPr>
          <w:rFonts w:ascii="Times New Roman" w:hAnsi="Times New Roman"/>
          <w:b/>
          <w:sz w:val="28"/>
          <w:lang w:val="en-US"/>
        </w:rPr>
        <w:t>reg</w:t>
      </w:r>
      <w:r w:rsidRPr="00E977CE">
        <w:rPr>
          <w:rFonts w:ascii="Times New Roman" w:hAnsi="Times New Roman"/>
          <w:b/>
          <w:sz w:val="28"/>
        </w:rPr>
        <w:t>51.</w:t>
      </w:r>
      <w:r w:rsidRPr="00DA5241">
        <w:rPr>
          <w:rFonts w:ascii="Times New Roman" w:hAnsi="Times New Roman"/>
          <w:b/>
          <w:sz w:val="28"/>
          <w:lang w:val="en-US"/>
        </w:rPr>
        <w:t>h</w:t>
      </w:r>
      <w:r w:rsidRPr="00E977CE">
        <w:rPr>
          <w:rFonts w:ascii="Times New Roman" w:hAnsi="Times New Roman"/>
          <w:b/>
          <w:sz w:val="28"/>
        </w:rPr>
        <w:t>&gt;</w:t>
      </w:r>
    </w:p>
    <w:p w:rsidR="00E66698" w:rsidRPr="00DA5241" w:rsidRDefault="00255779" w:rsidP="00255779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 w:rsidRPr="00DA5241">
        <w:rPr>
          <w:rFonts w:ascii="Times New Roman" w:hAnsi="Times New Roman"/>
          <w:b/>
          <w:sz w:val="28"/>
          <w:lang w:val="en-US"/>
        </w:rPr>
        <w:t>main()</w:t>
      </w:r>
    </w:p>
    <w:p w:rsidR="00255779" w:rsidRPr="00E977CE" w:rsidRDefault="00255779" w:rsidP="00255779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 w:rsidRPr="00E977CE">
        <w:rPr>
          <w:rFonts w:ascii="Times New Roman" w:hAnsi="Times New Roman"/>
          <w:b/>
          <w:sz w:val="28"/>
          <w:lang w:val="en-US"/>
        </w:rPr>
        <w:t xml:space="preserve">{ </w:t>
      </w:r>
      <w:r w:rsidRPr="00DA5241">
        <w:rPr>
          <w:rFonts w:ascii="Times New Roman" w:hAnsi="Times New Roman"/>
          <w:b/>
          <w:sz w:val="28"/>
          <w:lang w:val="en-US"/>
        </w:rPr>
        <w:t>unsigned</w:t>
      </w:r>
      <w:r w:rsidRPr="00E977CE">
        <w:rPr>
          <w:rFonts w:ascii="Times New Roman" w:hAnsi="Times New Roman"/>
          <w:b/>
          <w:sz w:val="28"/>
          <w:lang w:val="en-US"/>
        </w:rPr>
        <w:t xml:space="preserve"> </w:t>
      </w:r>
      <w:r w:rsidRPr="00DA5241">
        <w:rPr>
          <w:rFonts w:ascii="Times New Roman" w:hAnsi="Times New Roman"/>
          <w:b/>
          <w:sz w:val="28"/>
          <w:lang w:val="en-US"/>
        </w:rPr>
        <w:t>int</w:t>
      </w:r>
      <w:r w:rsidRPr="00E977CE">
        <w:rPr>
          <w:rFonts w:ascii="Times New Roman" w:hAnsi="Times New Roman"/>
          <w:b/>
          <w:sz w:val="28"/>
          <w:lang w:val="en-US"/>
        </w:rPr>
        <w:t xml:space="preserve"> </w:t>
      </w:r>
      <w:r w:rsidRPr="00DA5241">
        <w:rPr>
          <w:rFonts w:ascii="Times New Roman" w:hAnsi="Times New Roman"/>
          <w:b/>
          <w:sz w:val="28"/>
          <w:lang w:val="en-US"/>
        </w:rPr>
        <w:t>A</w:t>
      </w:r>
      <w:r w:rsidR="008C2769">
        <w:rPr>
          <w:rFonts w:ascii="Times New Roman" w:hAnsi="Times New Roman"/>
          <w:b/>
          <w:sz w:val="28"/>
          <w:lang w:val="en-US"/>
        </w:rPr>
        <w:t>a</w:t>
      </w:r>
      <w:r w:rsidRPr="00E977CE">
        <w:rPr>
          <w:rFonts w:ascii="Times New Roman" w:hAnsi="Times New Roman"/>
          <w:b/>
          <w:sz w:val="28"/>
          <w:lang w:val="en-US"/>
        </w:rPr>
        <w:t>;</w:t>
      </w:r>
      <w:r w:rsidR="008C2769" w:rsidRPr="00E977CE">
        <w:rPr>
          <w:rFonts w:ascii="Times New Roman" w:hAnsi="Times New Roman"/>
          <w:b/>
          <w:sz w:val="28"/>
          <w:lang w:val="en-US"/>
        </w:rPr>
        <w:t xml:space="preserve"> </w:t>
      </w:r>
    </w:p>
    <w:p w:rsidR="002C432D" w:rsidRPr="00E977CE" w:rsidRDefault="00255779" w:rsidP="00255779">
      <w:pPr>
        <w:pStyle w:val="43"/>
        <w:jc w:val="both"/>
        <w:rPr>
          <w:rFonts w:ascii="Times New Roman" w:hAnsi="Times New Roman"/>
          <w:sz w:val="28"/>
          <w:lang w:val="en-US"/>
        </w:rPr>
      </w:pPr>
      <w:r w:rsidRPr="00E977CE">
        <w:rPr>
          <w:rFonts w:ascii="Times New Roman" w:hAnsi="Times New Roman"/>
          <w:b/>
          <w:sz w:val="28"/>
          <w:lang w:val="en-US"/>
        </w:rPr>
        <w:t xml:space="preserve">  </w:t>
      </w:r>
      <w:r w:rsidRPr="00DA5241">
        <w:rPr>
          <w:rFonts w:ascii="Times New Roman" w:hAnsi="Times New Roman"/>
          <w:b/>
          <w:sz w:val="28"/>
          <w:lang w:val="en-US"/>
        </w:rPr>
        <w:t>long</w:t>
      </w:r>
      <w:r w:rsidRPr="00E977CE">
        <w:rPr>
          <w:rFonts w:ascii="Times New Roman" w:hAnsi="Times New Roman"/>
          <w:b/>
          <w:sz w:val="28"/>
          <w:lang w:val="en-US"/>
        </w:rPr>
        <w:t xml:space="preserve"> </w:t>
      </w:r>
      <w:r w:rsidRPr="00DA5241">
        <w:rPr>
          <w:rFonts w:ascii="Times New Roman" w:hAnsi="Times New Roman"/>
          <w:b/>
          <w:sz w:val="28"/>
          <w:lang w:val="en-US"/>
        </w:rPr>
        <w:t>S</w:t>
      </w:r>
      <w:r w:rsidRPr="00E977CE">
        <w:rPr>
          <w:rFonts w:ascii="Times New Roman" w:hAnsi="Times New Roman"/>
          <w:b/>
          <w:sz w:val="28"/>
          <w:lang w:val="en-US"/>
        </w:rPr>
        <w:t>;</w:t>
      </w:r>
      <w:r w:rsidR="00CB6461" w:rsidRPr="00E977CE">
        <w:rPr>
          <w:rFonts w:ascii="Times New Roman" w:hAnsi="Times New Roman"/>
          <w:b/>
          <w:sz w:val="28"/>
          <w:lang w:val="en-US"/>
        </w:rPr>
        <w:t xml:space="preserve"> </w:t>
      </w:r>
    </w:p>
    <w:p w:rsidR="009652AB" w:rsidRPr="008C086C" w:rsidRDefault="00255779" w:rsidP="00255779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 w:rsidRPr="00E977CE">
        <w:rPr>
          <w:rFonts w:ascii="Times New Roman" w:hAnsi="Times New Roman"/>
          <w:b/>
          <w:sz w:val="28"/>
          <w:lang w:val="en-US"/>
        </w:rPr>
        <w:t xml:space="preserve">  </w:t>
      </w:r>
      <w:r w:rsidRPr="00DA5241">
        <w:rPr>
          <w:rFonts w:ascii="Times New Roman" w:hAnsi="Times New Roman"/>
          <w:b/>
          <w:sz w:val="28"/>
          <w:lang w:val="en-US"/>
        </w:rPr>
        <w:t>char i;</w:t>
      </w:r>
    </w:p>
    <w:p w:rsidR="00255779" w:rsidRPr="008C086C" w:rsidRDefault="008C086C" w:rsidP="00255779">
      <w:pPr>
        <w:pStyle w:val="43"/>
        <w:jc w:val="both"/>
        <w:rPr>
          <w:rFonts w:ascii="Times New Roman" w:hAnsi="Times New Roman"/>
          <w:b/>
          <w:sz w:val="28"/>
        </w:rPr>
      </w:pPr>
      <w:r w:rsidRPr="008C086C"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  <w:lang w:val="en-US"/>
        </w:rPr>
        <w:t>S</w:t>
      </w:r>
      <w:r w:rsidRPr="008C086C">
        <w:rPr>
          <w:rFonts w:ascii="Times New Roman" w:hAnsi="Times New Roman"/>
          <w:b/>
          <w:sz w:val="28"/>
        </w:rPr>
        <w:t>=(</w:t>
      </w:r>
      <w:r>
        <w:rPr>
          <w:rFonts w:ascii="Times New Roman" w:hAnsi="Times New Roman"/>
          <w:b/>
          <w:sz w:val="28"/>
          <w:lang w:val="en-US"/>
        </w:rPr>
        <w:t>P</w:t>
      </w:r>
      <w:r w:rsidRPr="008C086C">
        <w:rPr>
          <w:rFonts w:ascii="Times New Roman" w:hAnsi="Times New Roman"/>
          <w:b/>
          <w:sz w:val="28"/>
        </w:rPr>
        <w:t>0&lt;&lt;8)|</w:t>
      </w:r>
      <w:r>
        <w:rPr>
          <w:rFonts w:ascii="Times New Roman" w:hAnsi="Times New Roman"/>
          <w:b/>
          <w:sz w:val="28"/>
          <w:lang w:val="en-US"/>
        </w:rPr>
        <w:t>P</w:t>
      </w:r>
      <w:r w:rsidRPr="008C086C">
        <w:rPr>
          <w:rFonts w:ascii="Times New Roman" w:hAnsi="Times New Roman"/>
          <w:b/>
          <w:sz w:val="28"/>
        </w:rPr>
        <w:t>1</w:t>
      </w:r>
      <w:r w:rsidR="00255779" w:rsidRPr="008C086C">
        <w:rPr>
          <w:rFonts w:ascii="Times New Roman" w:hAnsi="Times New Roman"/>
          <w:b/>
          <w:sz w:val="28"/>
        </w:rPr>
        <w:t xml:space="preserve">; </w:t>
      </w:r>
      <w:r w:rsidR="00CC71AC" w:rsidRPr="008C086C">
        <w:rPr>
          <w:rFonts w:ascii="Times New Roman" w:hAnsi="Times New Roman"/>
          <w:b/>
          <w:sz w:val="28"/>
        </w:rPr>
        <w:t>//</w:t>
      </w:r>
      <w:r w:rsidR="00CC71AC" w:rsidRPr="00CC71AC">
        <w:rPr>
          <w:rFonts w:ascii="Times New Roman" w:hAnsi="Times New Roman"/>
          <w:sz w:val="28"/>
        </w:rPr>
        <w:t>делимое</w:t>
      </w:r>
    </w:p>
    <w:p w:rsidR="00255779" w:rsidRPr="00CB10C0" w:rsidRDefault="00255779" w:rsidP="00255779">
      <w:pPr>
        <w:pStyle w:val="43"/>
        <w:jc w:val="both"/>
        <w:rPr>
          <w:rFonts w:ascii="Times New Roman" w:hAnsi="Times New Roman"/>
          <w:sz w:val="28"/>
          <w:lang w:val="en-US"/>
        </w:rPr>
      </w:pPr>
      <w:r w:rsidRPr="008C086C">
        <w:rPr>
          <w:rFonts w:ascii="Times New Roman" w:hAnsi="Times New Roman"/>
          <w:b/>
          <w:sz w:val="28"/>
        </w:rPr>
        <w:t xml:space="preserve">  </w:t>
      </w:r>
      <w:r w:rsidRPr="00DA5241">
        <w:rPr>
          <w:rFonts w:ascii="Times New Roman" w:hAnsi="Times New Roman"/>
          <w:b/>
          <w:sz w:val="28"/>
          <w:lang w:val="en-US"/>
        </w:rPr>
        <w:t>A</w:t>
      </w:r>
      <w:r w:rsidR="008C086C">
        <w:rPr>
          <w:rFonts w:ascii="Times New Roman" w:hAnsi="Times New Roman"/>
          <w:b/>
          <w:sz w:val="28"/>
          <w:lang w:val="en-US"/>
        </w:rPr>
        <w:t>a</w:t>
      </w:r>
      <w:r w:rsidRPr="00CC71AC">
        <w:rPr>
          <w:rFonts w:ascii="Times New Roman" w:hAnsi="Times New Roman"/>
          <w:b/>
          <w:sz w:val="28"/>
        </w:rPr>
        <w:t>=</w:t>
      </w:r>
      <w:r w:rsidRPr="00DA5241">
        <w:rPr>
          <w:rFonts w:ascii="Times New Roman" w:hAnsi="Times New Roman"/>
          <w:b/>
          <w:sz w:val="28"/>
          <w:lang w:val="en-US"/>
        </w:rPr>
        <w:t>P</w:t>
      </w:r>
      <w:r w:rsidR="008C086C" w:rsidRPr="008C086C">
        <w:rPr>
          <w:rFonts w:ascii="Times New Roman" w:hAnsi="Times New Roman"/>
          <w:b/>
          <w:sz w:val="28"/>
        </w:rPr>
        <w:t>2</w:t>
      </w:r>
      <w:r w:rsidRPr="00CC71AC">
        <w:rPr>
          <w:rFonts w:ascii="Times New Roman" w:hAnsi="Times New Roman"/>
          <w:b/>
          <w:sz w:val="28"/>
        </w:rPr>
        <w:t>&lt;&lt;8 ;</w:t>
      </w:r>
      <w:r w:rsidR="00CC71AC">
        <w:rPr>
          <w:rFonts w:ascii="Times New Roman" w:hAnsi="Times New Roman"/>
          <w:b/>
          <w:sz w:val="28"/>
        </w:rPr>
        <w:t xml:space="preserve">       //</w:t>
      </w:r>
      <w:r w:rsidR="00CC71AC" w:rsidRPr="00CC71AC">
        <w:rPr>
          <w:rFonts w:ascii="Times New Roman" w:hAnsi="Times New Roman"/>
          <w:sz w:val="28"/>
        </w:rPr>
        <w:t>делитель</w:t>
      </w:r>
    </w:p>
    <w:p w:rsidR="007B1742" w:rsidRPr="008C086C" w:rsidRDefault="008C086C" w:rsidP="00255779">
      <w:pPr>
        <w:pStyle w:val="43"/>
        <w:jc w:val="both"/>
        <w:rPr>
          <w:rFonts w:ascii="Times New Roman" w:hAnsi="Times New Roman"/>
          <w:sz w:val="28"/>
        </w:rPr>
      </w:pPr>
      <w:r w:rsidRPr="008C086C"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  <w:lang w:val="en-US"/>
        </w:rPr>
        <w:t>if</w:t>
      </w:r>
      <w:r w:rsidR="00160C7D" w:rsidRPr="008C086C">
        <w:rPr>
          <w:rFonts w:ascii="Times New Roman" w:hAnsi="Times New Roman"/>
          <w:b/>
          <w:sz w:val="28"/>
          <w:lang w:val="en-US"/>
        </w:rPr>
        <w:t xml:space="preserve"> ((</w:t>
      </w:r>
      <w:r w:rsidR="00160C7D" w:rsidRPr="00DA5241">
        <w:rPr>
          <w:rFonts w:ascii="Times New Roman" w:hAnsi="Times New Roman"/>
          <w:b/>
          <w:sz w:val="28"/>
          <w:lang w:val="en-US"/>
        </w:rPr>
        <w:t>S</w:t>
      </w:r>
      <w:r w:rsidR="00160C7D" w:rsidRPr="008C086C">
        <w:rPr>
          <w:rFonts w:ascii="Times New Roman" w:hAnsi="Times New Roman"/>
          <w:b/>
          <w:sz w:val="28"/>
          <w:lang w:val="en-US"/>
        </w:rPr>
        <w:t>-</w:t>
      </w:r>
      <w:r w:rsidR="00160C7D" w:rsidRPr="00DA5241">
        <w:rPr>
          <w:rFonts w:ascii="Times New Roman" w:hAnsi="Times New Roman"/>
          <w:b/>
          <w:sz w:val="28"/>
          <w:lang w:val="en-US"/>
        </w:rPr>
        <w:t>A</w:t>
      </w:r>
      <w:r w:rsidR="00160C7D">
        <w:rPr>
          <w:rFonts w:ascii="Times New Roman" w:hAnsi="Times New Roman"/>
          <w:b/>
          <w:sz w:val="28"/>
          <w:lang w:val="en-US"/>
        </w:rPr>
        <w:t>a</w:t>
      </w:r>
      <w:r w:rsidR="00160C7D" w:rsidRPr="008C086C">
        <w:rPr>
          <w:rFonts w:ascii="Times New Roman" w:hAnsi="Times New Roman"/>
          <w:b/>
          <w:sz w:val="28"/>
          <w:lang w:val="en-US"/>
        </w:rPr>
        <w:t xml:space="preserve">)&gt;=0) ? </w:t>
      </w:r>
      <w:r w:rsidR="007801E6" w:rsidRPr="007801E6">
        <w:rPr>
          <w:rFonts w:ascii="Times New Roman" w:hAnsi="Times New Roman"/>
          <w:b/>
          <w:sz w:val="28"/>
        </w:rPr>
        <w:t>{</w:t>
      </w:r>
      <w:r>
        <w:rPr>
          <w:rFonts w:ascii="Times New Roman" w:hAnsi="Times New Roman"/>
          <w:b/>
          <w:sz w:val="28"/>
          <w:lang w:val="en-US"/>
        </w:rPr>
        <w:t>OV</w:t>
      </w:r>
      <w:r w:rsidRPr="008C086C">
        <w:rPr>
          <w:rFonts w:ascii="Times New Roman" w:hAnsi="Times New Roman"/>
          <w:b/>
          <w:sz w:val="28"/>
        </w:rPr>
        <w:t xml:space="preserve">=1; </w:t>
      </w:r>
      <w:r w:rsidR="007801E6">
        <w:rPr>
          <w:rFonts w:ascii="Times New Roman" w:hAnsi="Times New Roman"/>
          <w:b/>
          <w:sz w:val="28"/>
          <w:lang w:val="en-US"/>
        </w:rPr>
        <w:t>goto</w:t>
      </w:r>
      <w:r w:rsidR="007801E6" w:rsidRPr="007801E6">
        <w:rPr>
          <w:rFonts w:ascii="Times New Roman" w:hAnsi="Times New Roman"/>
          <w:b/>
          <w:sz w:val="28"/>
        </w:rPr>
        <w:t xml:space="preserve"> </w:t>
      </w:r>
      <w:r w:rsidR="007801E6">
        <w:rPr>
          <w:rFonts w:ascii="Times New Roman" w:hAnsi="Times New Roman"/>
          <w:b/>
          <w:sz w:val="28"/>
          <w:lang w:val="en-US"/>
        </w:rPr>
        <w:t>out</w:t>
      </w:r>
      <w:r w:rsidRPr="008C086C">
        <w:rPr>
          <w:rFonts w:ascii="Times New Roman" w:hAnsi="Times New Roman"/>
          <w:b/>
          <w:sz w:val="28"/>
        </w:rPr>
        <w:t>;</w:t>
      </w:r>
      <w:r w:rsidR="007801E6" w:rsidRPr="007801E6">
        <w:rPr>
          <w:rFonts w:ascii="Times New Roman" w:hAnsi="Times New Roman"/>
          <w:b/>
          <w:sz w:val="28"/>
        </w:rPr>
        <w:t>}</w:t>
      </w:r>
      <w:r w:rsidR="00160C7D" w:rsidRPr="008C086C">
        <w:rPr>
          <w:rFonts w:ascii="Times New Roman" w:hAnsi="Times New Roman"/>
          <w:b/>
          <w:sz w:val="28"/>
        </w:rPr>
        <w:t xml:space="preserve"> </w:t>
      </w:r>
    </w:p>
    <w:p w:rsidR="00255779" w:rsidRPr="00160C7D" w:rsidRDefault="00255779" w:rsidP="00255779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 w:rsidRPr="008C086C">
        <w:rPr>
          <w:rFonts w:ascii="Times New Roman" w:hAnsi="Times New Roman"/>
          <w:sz w:val="28"/>
        </w:rPr>
        <w:t xml:space="preserve">  </w:t>
      </w:r>
      <w:r w:rsidRPr="00DA5241">
        <w:rPr>
          <w:rFonts w:ascii="Times New Roman" w:hAnsi="Times New Roman"/>
          <w:b/>
          <w:sz w:val="28"/>
          <w:lang w:val="en-US"/>
        </w:rPr>
        <w:t>for</w:t>
      </w:r>
      <w:r w:rsidRPr="00160C7D">
        <w:rPr>
          <w:rFonts w:ascii="Times New Roman" w:hAnsi="Times New Roman"/>
          <w:b/>
          <w:sz w:val="28"/>
          <w:lang w:val="en-US"/>
        </w:rPr>
        <w:t xml:space="preserve"> (</w:t>
      </w:r>
      <w:r w:rsidRPr="00DA5241">
        <w:rPr>
          <w:rFonts w:ascii="Times New Roman" w:hAnsi="Times New Roman"/>
          <w:b/>
          <w:sz w:val="28"/>
          <w:lang w:val="en-US"/>
        </w:rPr>
        <w:t>i</w:t>
      </w:r>
      <w:r w:rsidRPr="00160C7D">
        <w:rPr>
          <w:rFonts w:ascii="Times New Roman" w:hAnsi="Times New Roman"/>
          <w:b/>
          <w:sz w:val="28"/>
          <w:lang w:val="en-US"/>
        </w:rPr>
        <w:t xml:space="preserve">=0 ; </w:t>
      </w:r>
      <w:r w:rsidRPr="00DA5241">
        <w:rPr>
          <w:rFonts w:ascii="Times New Roman" w:hAnsi="Times New Roman"/>
          <w:b/>
          <w:sz w:val="28"/>
          <w:lang w:val="en-US"/>
        </w:rPr>
        <w:t>i</w:t>
      </w:r>
      <w:r w:rsidRPr="00160C7D">
        <w:rPr>
          <w:rFonts w:ascii="Times New Roman" w:hAnsi="Times New Roman"/>
          <w:b/>
          <w:sz w:val="28"/>
          <w:lang w:val="en-US"/>
        </w:rPr>
        <w:t xml:space="preserve">&lt;8; </w:t>
      </w:r>
      <w:r w:rsidRPr="00DA5241">
        <w:rPr>
          <w:rFonts w:ascii="Times New Roman" w:hAnsi="Times New Roman"/>
          <w:b/>
          <w:sz w:val="28"/>
          <w:lang w:val="en-US"/>
        </w:rPr>
        <w:t>i</w:t>
      </w:r>
      <w:r w:rsidRPr="00160C7D">
        <w:rPr>
          <w:rFonts w:ascii="Times New Roman" w:hAnsi="Times New Roman"/>
          <w:b/>
          <w:sz w:val="28"/>
          <w:lang w:val="en-US"/>
        </w:rPr>
        <w:t xml:space="preserve">++ )    </w:t>
      </w:r>
    </w:p>
    <w:p w:rsidR="00255779" w:rsidRPr="00414AF0" w:rsidRDefault="00255779" w:rsidP="00255779">
      <w:pPr>
        <w:pStyle w:val="43"/>
        <w:jc w:val="both"/>
        <w:rPr>
          <w:rFonts w:ascii="Times New Roman" w:hAnsi="Times New Roman"/>
          <w:b/>
          <w:sz w:val="28"/>
        </w:rPr>
      </w:pPr>
      <w:r w:rsidRPr="00160C7D">
        <w:rPr>
          <w:rFonts w:ascii="Times New Roman" w:hAnsi="Times New Roman"/>
          <w:b/>
          <w:sz w:val="28"/>
          <w:lang w:val="en-US"/>
        </w:rPr>
        <w:t xml:space="preserve">         </w:t>
      </w:r>
      <w:r w:rsidRPr="00DA5241">
        <w:rPr>
          <w:rFonts w:ascii="Times New Roman" w:hAnsi="Times New Roman"/>
          <w:b/>
          <w:sz w:val="28"/>
          <w:lang w:val="en-US"/>
        </w:rPr>
        <w:t>S</w:t>
      </w:r>
      <w:r w:rsidRPr="00160C7D">
        <w:rPr>
          <w:rFonts w:ascii="Times New Roman" w:hAnsi="Times New Roman"/>
          <w:b/>
          <w:sz w:val="28"/>
          <w:lang w:val="en-US"/>
        </w:rPr>
        <w:t>= (((</w:t>
      </w:r>
      <w:r w:rsidRPr="00DA5241">
        <w:rPr>
          <w:rFonts w:ascii="Times New Roman" w:hAnsi="Times New Roman"/>
          <w:b/>
          <w:sz w:val="28"/>
          <w:lang w:val="en-US"/>
        </w:rPr>
        <w:t>S</w:t>
      </w:r>
      <w:r w:rsidRPr="00160C7D">
        <w:rPr>
          <w:rFonts w:ascii="Times New Roman" w:hAnsi="Times New Roman"/>
          <w:b/>
          <w:sz w:val="28"/>
          <w:lang w:val="en-US"/>
        </w:rPr>
        <w:t>&lt;&lt;1)-</w:t>
      </w:r>
      <w:r w:rsidRPr="00DA5241">
        <w:rPr>
          <w:rFonts w:ascii="Times New Roman" w:hAnsi="Times New Roman"/>
          <w:b/>
          <w:sz w:val="28"/>
          <w:lang w:val="en-US"/>
        </w:rPr>
        <w:t>A</w:t>
      </w:r>
      <w:r w:rsidR="008C2769">
        <w:rPr>
          <w:rFonts w:ascii="Times New Roman" w:hAnsi="Times New Roman"/>
          <w:b/>
          <w:sz w:val="28"/>
          <w:lang w:val="en-US"/>
        </w:rPr>
        <w:t>a</w:t>
      </w:r>
      <w:r w:rsidRPr="00160C7D">
        <w:rPr>
          <w:rFonts w:ascii="Times New Roman" w:hAnsi="Times New Roman"/>
          <w:b/>
          <w:sz w:val="28"/>
          <w:lang w:val="en-US"/>
        </w:rPr>
        <w:t>)&gt;=0) ? (</w:t>
      </w:r>
      <w:r w:rsidRPr="00DA5241">
        <w:rPr>
          <w:rFonts w:ascii="Times New Roman" w:hAnsi="Times New Roman"/>
          <w:b/>
          <w:sz w:val="28"/>
          <w:lang w:val="en-US"/>
        </w:rPr>
        <w:t>S</w:t>
      </w:r>
      <w:r w:rsidRPr="00160C7D">
        <w:rPr>
          <w:rFonts w:ascii="Times New Roman" w:hAnsi="Times New Roman"/>
          <w:b/>
          <w:sz w:val="28"/>
          <w:lang w:val="en-US"/>
        </w:rPr>
        <w:t>&lt;&lt;1)-</w:t>
      </w:r>
      <w:r w:rsidRPr="00DA5241">
        <w:rPr>
          <w:rFonts w:ascii="Times New Roman" w:hAnsi="Times New Roman"/>
          <w:b/>
          <w:sz w:val="28"/>
          <w:lang w:val="en-US"/>
        </w:rPr>
        <w:t>A</w:t>
      </w:r>
      <w:r w:rsidR="008C2769">
        <w:rPr>
          <w:rFonts w:ascii="Times New Roman" w:hAnsi="Times New Roman"/>
          <w:b/>
          <w:sz w:val="28"/>
          <w:lang w:val="en-US"/>
        </w:rPr>
        <w:t>a</w:t>
      </w:r>
      <w:r w:rsidRPr="00160C7D">
        <w:rPr>
          <w:rFonts w:ascii="Times New Roman" w:hAnsi="Times New Roman"/>
          <w:b/>
          <w:sz w:val="28"/>
          <w:lang w:val="en-US"/>
        </w:rPr>
        <w:t xml:space="preserve"> +1 : </w:t>
      </w:r>
      <w:r w:rsidRPr="00DA5241">
        <w:rPr>
          <w:rFonts w:ascii="Times New Roman" w:hAnsi="Times New Roman"/>
          <w:b/>
          <w:sz w:val="28"/>
          <w:lang w:val="en-US"/>
        </w:rPr>
        <w:t>S</w:t>
      </w:r>
      <w:r w:rsidRPr="00160C7D">
        <w:rPr>
          <w:rFonts w:ascii="Times New Roman" w:hAnsi="Times New Roman"/>
          <w:b/>
          <w:sz w:val="28"/>
          <w:lang w:val="en-US"/>
        </w:rPr>
        <w:t>&lt;&lt;1 ;</w:t>
      </w:r>
      <w:r w:rsidR="00414AF0">
        <w:rPr>
          <w:rFonts w:ascii="Times New Roman" w:hAnsi="Times New Roman"/>
          <w:b/>
          <w:sz w:val="28"/>
          <w:lang w:val="en-US"/>
        </w:rPr>
        <w:t xml:space="preserve"> </w:t>
      </w:r>
    </w:p>
    <w:p w:rsidR="007801E6" w:rsidRDefault="007801E6" w:rsidP="00255779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out:</w:t>
      </w:r>
    </w:p>
    <w:p w:rsidR="008C086C" w:rsidRPr="008C086C" w:rsidRDefault="008C086C" w:rsidP="00255779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P3=S; //</w:t>
      </w:r>
      <w:r w:rsidRPr="007801E6">
        <w:rPr>
          <w:rFonts w:ascii="Times New Roman" w:hAnsi="Times New Roman"/>
          <w:sz w:val="28"/>
        </w:rPr>
        <w:t>частное</w:t>
      </w:r>
      <w:r w:rsidR="002D2D74">
        <w:rPr>
          <w:rFonts w:ascii="Times New Roman" w:hAnsi="Times New Roman"/>
          <w:sz w:val="28"/>
        </w:rPr>
        <w:t>,</w:t>
      </w:r>
      <w:r w:rsidR="002D2D74">
        <w:rPr>
          <w:rFonts w:ascii="Times New Roman" w:hAnsi="Times New Roman"/>
          <w:sz w:val="28"/>
          <w:lang w:val="en-US"/>
        </w:rPr>
        <w:t xml:space="preserve"> </w:t>
      </w:r>
      <w:r w:rsidR="002D2D74">
        <w:rPr>
          <w:rFonts w:ascii="Times New Roman" w:hAnsi="Times New Roman"/>
          <w:sz w:val="28"/>
        </w:rPr>
        <w:t>OV</w:t>
      </w:r>
      <w:r w:rsidR="002D2D74">
        <w:rPr>
          <w:rFonts w:ascii="Times New Roman" w:hAnsi="Times New Roman"/>
          <w:sz w:val="28"/>
          <w:lang w:val="en-US"/>
        </w:rPr>
        <w:t>=Psw[2]</w:t>
      </w:r>
      <w:r w:rsidRPr="007801E6">
        <w:rPr>
          <w:rFonts w:ascii="Times New Roman" w:hAnsi="Times New Roman"/>
          <w:b/>
          <w:sz w:val="28"/>
          <w:lang w:val="en-US"/>
        </w:rPr>
        <w:t xml:space="preserve">  </w:t>
      </w:r>
    </w:p>
    <w:p w:rsidR="00803A71" w:rsidRDefault="00255779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 w:rsidRPr="00160C7D">
        <w:rPr>
          <w:rFonts w:ascii="Times New Roman" w:hAnsi="Times New Roman"/>
          <w:b/>
          <w:sz w:val="28"/>
          <w:lang w:val="en-US"/>
        </w:rPr>
        <w:t>}</w:t>
      </w:r>
    </w:p>
    <w:p w:rsidR="002D2D74" w:rsidRDefault="002D2D74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</w:p>
    <w:p w:rsidR="00F05EAA" w:rsidRDefault="00F05EAA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</w:p>
    <w:p w:rsidR="00F05EAA" w:rsidRDefault="00F05EAA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</w:p>
    <w:p w:rsidR="00F05EAA" w:rsidRDefault="00F05EAA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</w:p>
    <w:p w:rsidR="00F05EAA" w:rsidRDefault="00F05EAA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</w:p>
    <w:p w:rsidR="00F05EAA" w:rsidRDefault="00F05EAA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</w:p>
    <w:p w:rsidR="00F05EAA" w:rsidRDefault="00F05EAA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</w:p>
    <w:p w:rsidR="00F05EAA" w:rsidRPr="00414AF0" w:rsidRDefault="00F05EAA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</w:p>
    <w:p w:rsidR="00D953F6" w:rsidRPr="008279F1" w:rsidRDefault="007B1742" w:rsidP="007B1742">
      <w:pPr>
        <w:pStyle w:val="43"/>
        <w:numPr>
          <w:ilvl w:val="0"/>
          <w:numId w:val="16"/>
        </w:num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Микро</w:t>
      </w:r>
      <w:r w:rsidR="00B7371F">
        <w:rPr>
          <w:rFonts w:ascii="Times New Roman" w:hAnsi="Times New Roman"/>
          <w:b/>
          <w:sz w:val="28"/>
        </w:rPr>
        <w:t>программа в А51</w:t>
      </w:r>
      <w:r w:rsidR="0040734E" w:rsidRPr="008279F1">
        <w:rPr>
          <w:rFonts w:ascii="Times New Roman" w:hAnsi="Times New Roman"/>
          <w:b/>
          <w:sz w:val="28"/>
        </w:rPr>
        <w:t xml:space="preserve"> </w:t>
      </w:r>
    </w:p>
    <w:p w:rsidR="00B7371F" w:rsidRDefault="00B7371F" w:rsidP="00991E62">
      <w:pPr>
        <w:pStyle w:val="43"/>
        <w:jc w:val="both"/>
        <w:rPr>
          <w:rFonts w:ascii="Times New Roman" w:hAnsi="Times New Roman"/>
          <w:b/>
          <w:sz w:val="28"/>
        </w:rPr>
      </w:pPr>
    </w:p>
    <w:p w:rsidR="007801E6" w:rsidRPr="008279F1" w:rsidRDefault="00D953F6" w:rsidP="00991E62">
      <w:pPr>
        <w:pStyle w:val="43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Схема</w:t>
      </w:r>
      <w:r w:rsidRPr="008279F1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деления</w:t>
      </w:r>
      <w:r w:rsidRPr="008279F1">
        <w:rPr>
          <w:rFonts w:ascii="Times New Roman" w:hAnsi="Times New Roman"/>
          <w:b/>
          <w:sz w:val="28"/>
        </w:rPr>
        <w:t xml:space="preserve"> </w:t>
      </w:r>
      <w:r w:rsidR="00B13428" w:rsidRPr="008279F1">
        <w:rPr>
          <w:rFonts w:ascii="Times New Roman" w:hAnsi="Times New Roman"/>
          <w:b/>
          <w:sz w:val="28"/>
        </w:rPr>
        <w:t xml:space="preserve">16/8 </w:t>
      </w:r>
      <w:r>
        <w:rPr>
          <w:rFonts w:ascii="Times New Roman" w:hAnsi="Times New Roman"/>
          <w:b/>
          <w:sz w:val="28"/>
        </w:rPr>
        <w:t>в</w:t>
      </w:r>
      <w:r w:rsidRPr="008279F1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mcs</w:t>
      </w:r>
      <w:r w:rsidRPr="008279F1">
        <w:rPr>
          <w:rFonts w:ascii="Times New Roman" w:hAnsi="Times New Roman"/>
          <w:b/>
          <w:sz w:val="28"/>
        </w:rPr>
        <w:t>51:</w:t>
      </w:r>
    </w:p>
    <w:p w:rsidR="009D26D1" w:rsidRPr="008279F1" w:rsidRDefault="009D26D1" w:rsidP="00991E62">
      <w:pPr>
        <w:pStyle w:val="43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3879" type="#_x0000_t32" style="position:absolute;left:0;text-align:left;margin-left:472.8pt;margin-top:6.1pt;width:0;height:171pt;z-index:251558400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3878" type="#_x0000_t32" style="position:absolute;left:0;text-align:left;margin-left:1.8pt;margin-top:7.1pt;width:0;height:171pt;z-index:251557376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3877" type="#_x0000_t32" style="position:absolute;left:0;text-align:left;margin-left:1.8pt;margin-top:4.1pt;width:471pt;height:3pt;flip:y;z-index:251556352" o:connectortype="straight"/>
        </w:pict>
      </w:r>
    </w:p>
    <w:p w:rsidR="009652AB" w:rsidRPr="008279F1" w:rsidRDefault="0025077D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3874" type="#_x0000_t32" style="position:absolute;left:0;text-align:left;margin-left:148.8pt;margin-top:11.65pt;width:0;height:31.75pt;flip:y;z-index:251554304" o:connectortype="straight"/>
        </w:pict>
      </w:r>
      <w:r w:rsidR="0040734E" w:rsidRPr="008279F1">
        <w:rPr>
          <w:rFonts w:ascii="Times New Roman" w:hAnsi="Times New Roman"/>
          <w:b/>
          <w:sz w:val="28"/>
          <w:lang w:val="en-US"/>
        </w:rPr>
        <w:t xml:space="preserve">        </w:t>
      </w:r>
      <w:r w:rsidRPr="008279F1">
        <w:rPr>
          <w:rFonts w:ascii="Times New Roman" w:hAnsi="Times New Roman"/>
          <w:b/>
          <w:sz w:val="28"/>
          <w:lang w:val="en-US"/>
        </w:rPr>
        <w:t xml:space="preserve">           </w:t>
      </w:r>
      <w:r w:rsidR="00506E24" w:rsidRPr="008279F1">
        <w:rPr>
          <w:rFonts w:ascii="Times New Roman" w:hAnsi="Times New Roman"/>
          <w:b/>
          <w:sz w:val="28"/>
          <w:lang w:val="en-US"/>
        </w:rPr>
        <w:t xml:space="preserve">                      </w:t>
      </w:r>
      <w:r w:rsidR="008279F1" w:rsidRPr="008279F1">
        <w:rPr>
          <w:rFonts w:ascii="Times New Roman" w:hAnsi="Times New Roman"/>
          <w:b/>
          <w:sz w:val="28"/>
          <w:lang w:val="en-US"/>
        </w:rPr>
        <w:t xml:space="preserve">   </w:t>
      </w:r>
      <w:r w:rsidR="008279F1">
        <w:rPr>
          <w:rFonts w:ascii="Times New Roman" w:hAnsi="Times New Roman"/>
          <w:b/>
          <w:sz w:val="28"/>
          <w:lang w:val="en-US"/>
        </w:rPr>
        <w:t>w</w:t>
      </w:r>
      <w:r w:rsidR="008279F1" w:rsidRPr="008279F1">
        <w:rPr>
          <w:rFonts w:ascii="Times New Roman" w:hAnsi="Times New Roman"/>
          <w:b/>
          <w:sz w:val="28"/>
          <w:lang w:val="en-US"/>
        </w:rPr>
        <w:t>rp0</w:t>
      </w:r>
      <w:r w:rsidR="008279F1">
        <w:rPr>
          <w:rFonts w:ascii="Times New Roman" w:hAnsi="Times New Roman"/>
          <w:b/>
          <w:sz w:val="28"/>
          <w:lang w:val="en-US"/>
        </w:rPr>
        <w:t>,wrb</w:t>
      </w:r>
    </w:p>
    <w:p w:rsidR="009652AB" w:rsidRPr="008279F1" w:rsidRDefault="0025077D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3875" type="#_x0000_t32" style="position:absolute;left:0;text-align:left;margin-left:148.8pt;margin-top:7.55pt;width:28.5pt;height:1.5pt;flip:x;z-index:251555328" o:connectortype="straight">
            <v:stroke endarrow="block"/>
          </v:shape>
        </w:pict>
      </w:r>
      <w:r w:rsidR="007801E6">
        <w:rPr>
          <w:rFonts w:ascii="Times New Roman" w:hAnsi="Times New Roman"/>
          <w:b/>
          <w:noProof/>
          <w:sz w:val="28"/>
          <w:lang w:eastAsia="ru-RU"/>
        </w:rPr>
        <w:pict>
          <v:shape id="_x0000_s3869" type="#_x0000_t32" style="position:absolute;left:0;text-align:left;margin-left:103.8pt;margin-top:3.4pt;width:1.5pt;height:20.15pt;flip:x;z-index:251550208" o:connectortype="straight">
            <v:stroke endarrow="block"/>
          </v:shape>
        </w:pict>
      </w:r>
      <w:r w:rsidR="007801E6">
        <w:rPr>
          <w:rFonts w:ascii="Times New Roman" w:hAnsi="Times New Roman"/>
          <w:b/>
          <w:noProof/>
          <w:sz w:val="28"/>
          <w:lang w:eastAsia="ru-RU"/>
        </w:rPr>
        <w:pict>
          <v:shape id="_x0000_s3868" type="#_x0000_t32" style="position:absolute;left:0;text-align:left;margin-left:248.55pt;margin-top:3.4pt;width:0;height:20.15pt;z-index:251549184" o:connectortype="straight">
            <v:stroke endarrow="block"/>
          </v:shape>
        </w:pict>
      </w:r>
      <w:r w:rsidR="007801E6" w:rsidRPr="008279F1">
        <w:rPr>
          <w:rFonts w:ascii="Times New Roman" w:hAnsi="Times New Roman"/>
          <w:b/>
          <w:sz w:val="28"/>
          <w:lang w:val="en-US"/>
        </w:rPr>
        <w:t xml:space="preserve">                             </w:t>
      </w:r>
      <w:r w:rsidR="007801E6">
        <w:rPr>
          <w:rFonts w:ascii="Times New Roman" w:hAnsi="Times New Roman"/>
          <w:b/>
          <w:sz w:val="28"/>
          <w:lang w:val="en-US"/>
        </w:rPr>
        <w:t>P</w:t>
      </w:r>
      <w:r w:rsidR="007801E6" w:rsidRPr="008279F1">
        <w:rPr>
          <w:rFonts w:ascii="Times New Roman" w:hAnsi="Times New Roman"/>
          <w:b/>
          <w:sz w:val="28"/>
          <w:lang w:val="en-US"/>
        </w:rPr>
        <w:t xml:space="preserve">0         </w:t>
      </w:r>
      <w:r w:rsidR="00613E1E" w:rsidRPr="008279F1">
        <w:rPr>
          <w:rFonts w:ascii="Times New Roman" w:hAnsi="Times New Roman"/>
          <w:b/>
          <w:sz w:val="28"/>
          <w:lang w:val="en-US"/>
        </w:rPr>
        <w:t xml:space="preserve">  </w:t>
      </w:r>
      <w:r w:rsidR="00613E1E">
        <w:rPr>
          <w:rFonts w:ascii="Times New Roman" w:hAnsi="Times New Roman"/>
          <w:b/>
          <w:sz w:val="28"/>
          <w:lang w:val="en-US"/>
        </w:rPr>
        <w:t>rlc</w:t>
      </w:r>
      <w:r w:rsidR="006705AD">
        <w:rPr>
          <w:rFonts w:ascii="Times New Roman" w:hAnsi="Times New Roman"/>
          <w:b/>
          <w:sz w:val="28"/>
          <w:lang w:val="en-US"/>
        </w:rPr>
        <w:t>A</w:t>
      </w:r>
      <w:r w:rsidR="006705AD" w:rsidRPr="008279F1">
        <w:rPr>
          <w:rFonts w:ascii="Times New Roman" w:hAnsi="Times New Roman"/>
          <w:b/>
          <w:sz w:val="28"/>
          <w:lang w:val="en-US"/>
        </w:rPr>
        <w:t xml:space="preserve">        </w:t>
      </w:r>
      <w:r w:rsidR="00613E1E" w:rsidRPr="008279F1">
        <w:rPr>
          <w:rFonts w:ascii="Times New Roman" w:hAnsi="Times New Roman"/>
          <w:b/>
          <w:sz w:val="28"/>
          <w:lang w:val="en-US"/>
        </w:rPr>
        <w:t xml:space="preserve">   </w:t>
      </w:r>
      <w:r w:rsidR="008279F1">
        <w:rPr>
          <w:rFonts w:ascii="Times New Roman" w:hAnsi="Times New Roman"/>
          <w:b/>
          <w:sz w:val="28"/>
          <w:lang w:val="en-US"/>
        </w:rPr>
        <w:t xml:space="preserve">     </w:t>
      </w:r>
      <w:r w:rsidR="007801E6">
        <w:rPr>
          <w:rFonts w:ascii="Times New Roman" w:hAnsi="Times New Roman"/>
          <w:b/>
          <w:sz w:val="28"/>
          <w:lang w:val="en-US"/>
        </w:rPr>
        <w:t>P</w:t>
      </w:r>
      <w:r w:rsidR="007801E6" w:rsidRPr="008279F1">
        <w:rPr>
          <w:rFonts w:ascii="Times New Roman" w:hAnsi="Times New Roman"/>
          <w:b/>
          <w:sz w:val="28"/>
          <w:lang w:val="en-US"/>
        </w:rPr>
        <w:t xml:space="preserve">1     </w:t>
      </w:r>
    </w:p>
    <w:p w:rsidR="009645C0" w:rsidRPr="00D528F8" w:rsidRDefault="008279F1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158" type="#_x0000_t32" style="position:absolute;left:0;text-align:left;margin-left:292.8pt;margin-top:11.2pt;width:18pt;height:0;flip:x;z-index:251667968" o:connectortype="straight">
            <v:stroke endarrow="block"/>
          </v:shape>
        </w:pict>
      </w:r>
      <w:r w:rsidR="009645C0">
        <w:rPr>
          <w:rFonts w:ascii="Times New Roman" w:hAnsi="Times New Roman"/>
          <w:b/>
          <w:noProof/>
          <w:sz w:val="28"/>
          <w:lang w:eastAsia="ru-RU"/>
        </w:rPr>
        <w:pict>
          <v:rect id="_x0000_s3825" style="position:absolute;left:0;text-align:left;margin-left:166.8pt;margin-top:7.45pt;width:24pt;height:19.5pt;z-index:-251801088"/>
        </w:pict>
      </w:r>
      <w:r w:rsidR="009645C0">
        <w:rPr>
          <w:rFonts w:ascii="Times New Roman" w:hAnsi="Times New Roman"/>
          <w:b/>
          <w:noProof/>
          <w:sz w:val="28"/>
          <w:lang w:eastAsia="ru-RU"/>
        </w:rPr>
        <w:pict>
          <v:rect id="_x0000_s3822" style="position:absolute;left:0;text-align:left;margin-left:205.05pt;margin-top:7.45pt;width:87.75pt;height:23.25pt;z-index:-251804160"/>
        </w:pict>
      </w:r>
      <w:r w:rsidR="009645C0">
        <w:rPr>
          <w:rFonts w:ascii="Times New Roman" w:hAnsi="Times New Roman"/>
          <w:b/>
          <w:noProof/>
          <w:sz w:val="28"/>
          <w:lang w:eastAsia="ru-RU"/>
        </w:rPr>
        <w:pict>
          <v:rect id="_x0000_s3824" style="position:absolute;left:0;text-align:left;margin-left:19.8pt;margin-top:11.2pt;width:24pt;height:19.5pt;z-index:-251802112"/>
        </w:pict>
      </w:r>
      <w:r w:rsidR="009645C0">
        <w:rPr>
          <w:rFonts w:ascii="Times New Roman" w:hAnsi="Times New Roman"/>
          <w:b/>
          <w:noProof/>
          <w:sz w:val="28"/>
          <w:lang w:eastAsia="ru-RU"/>
        </w:rPr>
        <w:pict>
          <v:rect id="_x0000_s3821" style="position:absolute;left:0;text-align:left;margin-left:61.05pt;margin-top:7.45pt;width:87.75pt;height:23.25pt;z-index:-251805184"/>
        </w:pict>
      </w:r>
      <w:r w:rsidR="0040734E" w:rsidRPr="008279F1">
        <w:rPr>
          <w:rFonts w:ascii="Times New Roman" w:hAnsi="Times New Roman"/>
          <w:b/>
          <w:sz w:val="28"/>
          <w:lang w:val="en-US"/>
        </w:rPr>
        <w:t xml:space="preserve">                 </w:t>
      </w:r>
      <w:r w:rsidR="0040734E" w:rsidRPr="00D528F8">
        <w:rPr>
          <w:rFonts w:ascii="Times New Roman" w:hAnsi="Times New Roman"/>
          <w:b/>
          <w:sz w:val="28"/>
          <w:lang w:val="en-US"/>
        </w:rPr>
        <w:t xml:space="preserve">7                   0               7                   0  </w:t>
      </w:r>
      <w:r>
        <w:rPr>
          <w:rFonts w:ascii="Times New Roman" w:hAnsi="Times New Roman"/>
          <w:b/>
          <w:sz w:val="28"/>
          <w:lang w:val="en-US"/>
        </w:rPr>
        <w:t xml:space="preserve">   wra,wrp1</w:t>
      </w:r>
    </w:p>
    <w:p w:rsidR="009645C0" w:rsidRPr="0040734E" w:rsidRDefault="00BD3B57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007" type="#_x0000_t32" style="position:absolute;left:0;text-align:left;margin-left:232.8pt;margin-top:14.6pt;width:0;height:10.9pt;z-index:251569664" o:connectortype="straight">
            <v:stroke start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006" type="#_x0000_t32" style="position:absolute;left:0;text-align:left;margin-left:126.3pt;margin-top:14.6pt;width:.75pt;height:10.9pt;z-index:251568640" o:connectortype="straight">
            <v:stroke startarrow="block"/>
          </v:shape>
        </w:pict>
      </w:r>
      <w:r w:rsidR="00D528F8">
        <w:rPr>
          <w:rFonts w:ascii="Times New Roman" w:hAnsi="Times New Roman"/>
          <w:b/>
          <w:noProof/>
          <w:sz w:val="28"/>
          <w:lang w:eastAsia="ru-RU"/>
        </w:rPr>
        <w:pict>
          <v:shape id="_x0000_s3882" type="#_x0000_t32" style="position:absolute;left:0;text-align:left;margin-left:43.8pt;margin-top:3.35pt;width:17.25pt;height:0;flip:x;z-index:251560448" o:connectortype="straight">
            <v:stroke endarrow="block"/>
          </v:shape>
        </w:pict>
      </w:r>
      <w:r w:rsidR="0040734E">
        <w:rPr>
          <w:rFonts w:ascii="Times New Roman" w:hAnsi="Times New Roman"/>
          <w:b/>
          <w:noProof/>
          <w:sz w:val="28"/>
          <w:lang w:eastAsia="ru-RU"/>
        </w:rPr>
        <w:pict>
          <v:shape id="_x0000_s3832" type="#_x0000_t32" style="position:absolute;left:0;text-align:left;margin-left:148.8pt;margin-top:2.6pt;width:18pt;height:0;flip:x;z-index:251522560" o:connectortype="straight">
            <v:stroke endarrow="block"/>
          </v:shape>
        </w:pict>
      </w:r>
      <w:r w:rsidR="0040734E">
        <w:rPr>
          <w:rFonts w:ascii="Times New Roman" w:hAnsi="Times New Roman"/>
          <w:b/>
          <w:noProof/>
          <w:sz w:val="28"/>
          <w:lang w:eastAsia="ru-RU"/>
        </w:rPr>
        <w:pict>
          <v:shape id="_x0000_s3831" type="#_x0000_t32" style="position:absolute;left:0;text-align:left;margin-left:190.8pt;margin-top:2.6pt;width:14.25pt;height:.75pt;flip:x;z-index:251521536" o:connectortype="straight">
            <v:stroke endarrow="block"/>
          </v:shape>
        </w:pict>
      </w:r>
      <w:r w:rsidR="0040734E">
        <w:rPr>
          <w:rFonts w:ascii="Times New Roman" w:hAnsi="Times New Roman"/>
          <w:b/>
          <w:noProof/>
          <w:sz w:val="28"/>
          <w:lang w:eastAsia="ru-RU"/>
        </w:rPr>
        <w:pict>
          <v:shape id="_x0000_s3830" type="#_x0000_t32" style="position:absolute;left:0;text-align:left;margin-left:25.8pt;margin-top:14.6pt;width:3pt;height:18pt;flip:y;z-index:251520512" o:connectortype="straight">
            <v:stroke endarrow="block"/>
          </v:shape>
        </w:pict>
      </w:r>
      <w:r w:rsidR="0040734E">
        <w:rPr>
          <w:rFonts w:ascii="Times New Roman" w:hAnsi="Times New Roman"/>
          <w:b/>
          <w:noProof/>
          <w:sz w:val="28"/>
          <w:lang w:eastAsia="ru-RU"/>
        </w:rPr>
        <w:pict>
          <v:shape id="_x0000_s3829" type="#_x0000_t32" style="position:absolute;left:0;text-align:left;margin-left:33.3pt;margin-top:14.6pt;width:27.75pt;height:18pt;flip:y;z-index:251519488" o:connectortype="straight">
            <v:stroke endarrow="block"/>
          </v:shape>
        </w:pict>
      </w:r>
      <w:r w:rsidR="0040734E">
        <w:rPr>
          <w:rFonts w:ascii="Times New Roman" w:hAnsi="Times New Roman"/>
          <w:b/>
          <w:noProof/>
          <w:sz w:val="28"/>
          <w:lang w:eastAsia="ru-RU"/>
        </w:rPr>
        <w:pict>
          <v:shape id="_x0000_s3828" type="#_x0000_t32" style="position:absolute;left:0;text-align:left;margin-left:39.3pt;margin-top:14.6pt;width:43.5pt;height:22.5pt;flip:x;z-index:251518464" o:connectortype="straight">
            <v:stroke endarrow="block"/>
          </v:shape>
        </w:pict>
      </w:r>
      <w:r w:rsidR="009645C0" w:rsidRPr="00D528F8">
        <w:rPr>
          <w:rFonts w:ascii="Times New Roman" w:hAnsi="Times New Roman"/>
          <w:b/>
          <w:sz w:val="28"/>
          <w:lang w:val="en-US"/>
        </w:rPr>
        <w:t xml:space="preserve">       </w:t>
      </w:r>
      <w:r w:rsidR="009645C0">
        <w:rPr>
          <w:rFonts w:ascii="Times New Roman" w:hAnsi="Times New Roman"/>
          <w:b/>
          <w:sz w:val="28"/>
        </w:rPr>
        <w:t>С</w:t>
      </w:r>
      <w:r w:rsidR="009645C0" w:rsidRPr="0040734E">
        <w:rPr>
          <w:rFonts w:ascii="Times New Roman" w:hAnsi="Times New Roman"/>
          <w:b/>
          <w:sz w:val="28"/>
          <w:lang w:val="en-US"/>
        </w:rPr>
        <w:t xml:space="preserve">            </w:t>
      </w:r>
      <w:r w:rsidR="009645C0">
        <w:rPr>
          <w:rFonts w:ascii="Times New Roman" w:hAnsi="Times New Roman"/>
          <w:b/>
          <w:sz w:val="28"/>
          <w:lang w:val="en-US"/>
        </w:rPr>
        <w:t>Aa</w:t>
      </w:r>
      <w:r w:rsidR="009645C0" w:rsidRPr="0040734E">
        <w:rPr>
          <w:rFonts w:ascii="Times New Roman" w:hAnsi="Times New Roman"/>
          <w:b/>
          <w:sz w:val="28"/>
          <w:lang w:val="en-US"/>
        </w:rPr>
        <w:t xml:space="preserve">                    </w:t>
      </w:r>
      <w:r w:rsidR="009645C0">
        <w:rPr>
          <w:rFonts w:ascii="Times New Roman" w:hAnsi="Times New Roman"/>
          <w:b/>
          <w:sz w:val="28"/>
          <w:lang w:val="en-US"/>
        </w:rPr>
        <w:t>c</w:t>
      </w:r>
      <w:r w:rsidR="009645C0" w:rsidRPr="0040734E">
        <w:rPr>
          <w:rFonts w:ascii="Times New Roman" w:hAnsi="Times New Roman"/>
          <w:b/>
          <w:sz w:val="28"/>
          <w:lang w:val="en-US"/>
        </w:rPr>
        <w:t xml:space="preserve">              </w:t>
      </w:r>
      <w:r w:rsidR="009645C0">
        <w:rPr>
          <w:rFonts w:ascii="Times New Roman" w:hAnsi="Times New Roman"/>
          <w:b/>
          <w:sz w:val="28"/>
          <w:lang w:val="en-US"/>
        </w:rPr>
        <w:t>B</w:t>
      </w:r>
    </w:p>
    <w:p w:rsidR="009645C0" w:rsidRPr="00BD3B57" w:rsidRDefault="00BD3B57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008" type="#_x0000_t32" style="position:absolute;left:0;text-align:left;margin-left:126.3pt;margin-top:9.4pt;width:106.5pt;height:0;z-index:251570688" o:connectortype="straight"/>
        </w:pict>
      </w:r>
      <w:r w:rsidR="007801E6">
        <w:rPr>
          <w:rFonts w:ascii="Times New Roman" w:hAnsi="Times New Roman"/>
          <w:b/>
          <w:sz w:val="28"/>
          <w:lang w:val="en-US"/>
        </w:rPr>
        <w:t xml:space="preserve">                  </w:t>
      </w:r>
      <w:r w:rsidRPr="008279F1">
        <w:rPr>
          <w:rFonts w:ascii="Times New Roman" w:hAnsi="Times New Roman"/>
          <w:b/>
          <w:sz w:val="28"/>
          <w:lang w:val="en-US"/>
        </w:rPr>
        <w:t xml:space="preserve">                           </w:t>
      </w:r>
      <w:r>
        <w:rPr>
          <w:rFonts w:ascii="Times New Roman" w:hAnsi="Times New Roman"/>
          <w:b/>
          <w:sz w:val="28"/>
          <w:lang w:val="en-US"/>
        </w:rPr>
        <w:t>xch</w:t>
      </w:r>
    </w:p>
    <w:p w:rsidR="009645C0" w:rsidRPr="007801E6" w:rsidRDefault="00160C7D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rect id="_x0000_s3864" style="position:absolute;left:0;text-align:left;margin-left:283.05pt;margin-top:11.65pt;width:86.25pt;height:23.25pt;z-index:-251771392"/>
        </w:pict>
      </w:r>
      <w:r w:rsidR="0040734E">
        <w:rPr>
          <w:rFonts w:ascii="Times New Roman" w:hAnsi="Times New Roman"/>
          <w:b/>
          <w:noProof/>
          <w:sz w:val="28"/>
          <w:lang w:eastAsia="ru-RU"/>
        </w:rPr>
        <w:pict>
          <v:shape id="_x0000_s3827" type="#_x0000_t32" style="position:absolute;left:0;text-align:left;margin-left:43.8pt;margin-top:11.65pt;width:17.25pt;height:5.25pt;flip:x y;z-index:251517440" o:connectortype="straight">
            <v:stroke endarrow="block"/>
          </v:shape>
        </w:pict>
      </w:r>
      <w:r w:rsidR="0040734E">
        <w:rPr>
          <w:rFonts w:ascii="Times New Roman" w:hAnsi="Times New Roman"/>
          <w:b/>
          <w:noProof/>
          <w:sz w:val="28"/>
          <w:lang w:eastAsia="ru-RU"/>
        </w:rPr>
        <w:pict>
          <v:oval id="_x0000_s3826" style="position:absolute;left:0;text-align:left;margin-left:19.8pt;margin-top:.4pt;width:24pt;height:24pt;z-index:-251800064"/>
        </w:pict>
      </w:r>
      <w:r w:rsidR="009645C0">
        <w:rPr>
          <w:rFonts w:ascii="Times New Roman" w:hAnsi="Times New Roman"/>
          <w:b/>
          <w:noProof/>
          <w:sz w:val="28"/>
          <w:lang w:eastAsia="ru-RU"/>
        </w:rPr>
        <w:pict>
          <v:rect id="_x0000_s3823" style="position:absolute;left:0;text-align:left;margin-left:61.05pt;margin-top:4.9pt;width:87.75pt;height:23.25pt;z-index:-251803136"/>
        </w:pict>
      </w:r>
      <w:r w:rsidR="0040734E" w:rsidRPr="0025077D">
        <w:rPr>
          <w:rFonts w:ascii="Times New Roman" w:hAnsi="Times New Roman"/>
          <w:b/>
          <w:sz w:val="28"/>
          <w:lang w:val="en-US"/>
        </w:rPr>
        <w:t xml:space="preserve"> </w:t>
      </w:r>
      <w:r w:rsidR="0025077D">
        <w:rPr>
          <w:rFonts w:ascii="Times New Roman" w:hAnsi="Times New Roman"/>
          <w:b/>
          <w:sz w:val="28"/>
          <w:lang w:val="en-US"/>
        </w:rPr>
        <w:t xml:space="preserve"> S </w:t>
      </w:r>
      <w:r w:rsidR="00B3515C">
        <w:rPr>
          <w:rFonts w:ascii="Times New Roman" w:hAnsi="Times New Roman"/>
          <w:b/>
          <w:sz w:val="28"/>
          <w:lang w:val="en-US"/>
        </w:rPr>
        <w:t xml:space="preserve"> +/-</w:t>
      </w:r>
      <w:r w:rsidR="0040734E" w:rsidRPr="0025077D">
        <w:rPr>
          <w:rFonts w:ascii="Times New Roman" w:hAnsi="Times New Roman"/>
          <w:b/>
          <w:sz w:val="28"/>
          <w:lang w:val="en-US"/>
        </w:rPr>
        <w:t xml:space="preserve"> _</w:t>
      </w:r>
      <w:r w:rsidR="0025077D">
        <w:rPr>
          <w:rFonts w:ascii="Times New Roman" w:hAnsi="Times New Roman"/>
          <w:b/>
          <w:sz w:val="28"/>
          <w:lang w:val="en-US"/>
        </w:rPr>
        <w:t xml:space="preserve">     </w:t>
      </w:r>
      <w:r w:rsidR="00B3515C">
        <w:rPr>
          <w:rFonts w:ascii="Times New Roman" w:hAnsi="Times New Roman"/>
          <w:b/>
          <w:sz w:val="28"/>
          <w:lang w:val="en-US"/>
        </w:rPr>
        <w:t xml:space="preserve">7                  0  </w:t>
      </w:r>
      <w:r w:rsidR="008279F1">
        <w:rPr>
          <w:rFonts w:ascii="Times New Roman" w:hAnsi="Times New Roman"/>
          <w:b/>
          <w:sz w:val="28"/>
          <w:lang w:val="en-US"/>
        </w:rPr>
        <w:t>wrp2</w:t>
      </w:r>
      <w:r w:rsidR="00B3515C">
        <w:rPr>
          <w:rFonts w:ascii="Times New Roman" w:hAnsi="Times New Roman"/>
          <w:b/>
          <w:sz w:val="28"/>
          <w:lang w:val="en-US"/>
        </w:rPr>
        <w:t xml:space="preserve">        </w:t>
      </w:r>
      <w:r w:rsidR="008279F1">
        <w:rPr>
          <w:rFonts w:ascii="Times New Roman" w:hAnsi="Times New Roman"/>
          <w:b/>
          <w:sz w:val="28"/>
          <w:lang w:val="en-US"/>
        </w:rPr>
        <w:t xml:space="preserve">              </w:t>
      </w:r>
      <w:r w:rsidR="007801E6">
        <w:rPr>
          <w:rFonts w:ascii="Times New Roman" w:hAnsi="Times New Roman"/>
          <w:b/>
          <w:sz w:val="28"/>
          <w:lang w:val="en-US"/>
        </w:rPr>
        <w:t xml:space="preserve">  3                  0</w:t>
      </w:r>
      <w:r w:rsidR="008279F1">
        <w:rPr>
          <w:rFonts w:ascii="Times New Roman" w:hAnsi="Times New Roman"/>
          <w:b/>
          <w:sz w:val="28"/>
          <w:lang w:val="en-US"/>
        </w:rPr>
        <w:t xml:space="preserve">    inci</w:t>
      </w:r>
    </w:p>
    <w:p w:rsidR="009645C0" w:rsidRPr="007801E6" w:rsidRDefault="008279F1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Cs w:val="20"/>
          <w:lang w:eastAsia="ru-RU"/>
        </w:rPr>
        <w:pict>
          <v:shape id="_x0000_s4159" type="#_x0000_t32" style="position:absolute;left:0;text-align:left;margin-left:148.8pt;margin-top:.8pt;width:18pt;height:0;flip:x;z-index:251668992" o:connectortype="straight">
            <v:stroke endarrow="block"/>
          </v:shape>
        </w:pict>
      </w:r>
      <w:r w:rsidR="00B3515C" w:rsidRPr="00B3515C">
        <w:rPr>
          <w:rFonts w:ascii="Times New Roman" w:hAnsi="Times New Roman"/>
          <w:b/>
          <w:noProof/>
          <w:szCs w:val="20"/>
          <w:lang w:eastAsia="ru-RU"/>
        </w:rPr>
        <w:pict>
          <v:shape id="_x0000_s4000" type="#_x0000_t32" style="position:absolute;left:0;text-align:left;margin-left:39.3pt;margin-top:8.3pt;width:9pt;height:15.85pt;flip:x y;z-index:251563520" o:connectortype="straight">
            <v:stroke endarrow="block"/>
          </v:shape>
        </w:pict>
      </w:r>
      <w:r w:rsidR="007801E6" w:rsidRPr="00B3515C">
        <w:rPr>
          <w:rFonts w:ascii="Times New Roman" w:hAnsi="Times New Roman"/>
          <w:b/>
          <w:noProof/>
          <w:szCs w:val="20"/>
          <w:lang w:eastAsia="ru-RU"/>
        </w:rPr>
        <w:pict>
          <v:shape id="_x0000_s3873" type="#_x0000_t32" style="position:absolute;left:0;text-align:left;margin-left:254.55pt;margin-top:8.3pt;width:28.5pt;height:0;flip:x;z-index:251553280" o:connectortype="straight">
            <v:stroke endarrow="block"/>
          </v:shape>
        </w:pict>
      </w:r>
      <w:r w:rsidR="007801E6" w:rsidRPr="00B3515C">
        <w:rPr>
          <w:rFonts w:ascii="Times New Roman" w:hAnsi="Times New Roman"/>
          <w:b/>
          <w:noProof/>
          <w:szCs w:val="20"/>
          <w:lang w:eastAsia="ru-RU"/>
        </w:rPr>
        <w:pict>
          <v:shape id="_x0000_s3871" type="#_x0000_t32" style="position:absolute;left:0;text-align:left;margin-left:130.8pt;margin-top:12.05pt;width:.75pt;height:12.1pt;flip:y;z-index:251551232" o:connectortype="straight">
            <v:stroke endarrow="block"/>
          </v:shape>
        </w:pict>
      </w:r>
      <w:r w:rsidR="007801E6" w:rsidRPr="00B3515C">
        <w:rPr>
          <w:rFonts w:ascii="Times New Roman" w:hAnsi="Times New Roman"/>
          <w:b/>
          <w:noProof/>
          <w:szCs w:val="20"/>
          <w:lang w:eastAsia="ru-RU"/>
        </w:rPr>
        <w:pict>
          <v:shape id="_x0000_s3867" type="#_x0000_t32" style="position:absolute;left:0;text-align:left;margin-left:369.3pt;margin-top:8.3pt;width:32.25pt;height:0;flip:x;z-index:251548160" o:connectortype="straight">
            <v:stroke endarrow="block"/>
          </v:shape>
        </w:pict>
      </w:r>
      <w:r w:rsidR="0040734E" w:rsidRPr="00B3515C">
        <w:rPr>
          <w:rFonts w:ascii="Times New Roman" w:hAnsi="Times New Roman"/>
          <w:b/>
          <w:szCs w:val="20"/>
          <w:lang w:val="en-US"/>
        </w:rPr>
        <w:t xml:space="preserve">   </w:t>
      </w:r>
      <w:r w:rsidR="00B3515C" w:rsidRPr="00B3515C">
        <w:rPr>
          <w:rFonts w:ascii="Times New Roman" w:hAnsi="Times New Roman"/>
          <w:b/>
          <w:szCs w:val="20"/>
          <w:lang w:val="en-US"/>
        </w:rPr>
        <w:t>add</w:t>
      </w:r>
      <w:r w:rsidR="0040734E" w:rsidRPr="007801E6">
        <w:rPr>
          <w:rFonts w:ascii="Times New Roman" w:hAnsi="Times New Roman"/>
          <w:b/>
          <w:sz w:val="28"/>
          <w:lang w:val="en-US"/>
        </w:rPr>
        <w:t xml:space="preserve">                  </w:t>
      </w:r>
      <w:r w:rsidR="0040734E">
        <w:rPr>
          <w:rFonts w:ascii="Times New Roman" w:hAnsi="Times New Roman"/>
          <w:b/>
          <w:sz w:val="28"/>
          <w:lang w:val="en-US"/>
        </w:rPr>
        <w:t>wrk</w:t>
      </w:r>
      <w:r w:rsidR="00160C7D" w:rsidRPr="007801E6">
        <w:rPr>
          <w:rFonts w:ascii="Times New Roman" w:hAnsi="Times New Roman"/>
          <w:b/>
          <w:sz w:val="28"/>
          <w:lang w:val="en-US"/>
        </w:rPr>
        <w:t xml:space="preserve">              </w:t>
      </w:r>
      <w:r w:rsidR="00B3515C">
        <w:rPr>
          <w:rFonts w:ascii="Times New Roman" w:hAnsi="Times New Roman"/>
          <w:b/>
          <w:sz w:val="28"/>
          <w:lang w:val="en-US"/>
        </w:rPr>
        <w:t xml:space="preserve">           </w:t>
      </w:r>
      <w:r w:rsidR="00160C7D" w:rsidRPr="007801E6">
        <w:rPr>
          <w:rFonts w:ascii="Times New Roman" w:hAnsi="Times New Roman"/>
          <w:b/>
          <w:sz w:val="28"/>
          <w:lang w:val="en-US"/>
        </w:rPr>
        <w:t xml:space="preserve">   </w:t>
      </w:r>
      <w:r w:rsidR="0025077D">
        <w:rPr>
          <w:rFonts w:ascii="Times New Roman" w:hAnsi="Times New Roman"/>
          <w:b/>
          <w:sz w:val="28"/>
          <w:lang w:val="en-US"/>
        </w:rPr>
        <w:t xml:space="preserve"> Ci               </w:t>
      </w:r>
      <w:r w:rsidR="00160C7D" w:rsidRPr="007801E6">
        <w:rPr>
          <w:rFonts w:ascii="Times New Roman" w:hAnsi="Times New Roman"/>
          <w:b/>
          <w:sz w:val="28"/>
          <w:lang w:val="en-US"/>
        </w:rPr>
        <w:t xml:space="preserve">     </w:t>
      </w:r>
      <w:r w:rsidR="00160C7D">
        <w:rPr>
          <w:rFonts w:ascii="Times New Roman" w:hAnsi="Times New Roman"/>
          <w:b/>
          <w:sz w:val="28"/>
          <w:lang w:val="en-US"/>
        </w:rPr>
        <w:t>i</w:t>
      </w:r>
    </w:p>
    <w:p w:rsidR="009645C0" w:rsidRPr="007801E6" w:rsidRDefault="007801E6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3872" type="#_x0000_t32" style="position:absolute;left:0;text-align:left;margin-left:318.3pt;margin-top:2.7pt;width:1.5pt;height:18.1pt;flip:y;z-index:251552256" o:connectortype="straight">
            <v:stroke endarrow="block"/>
          </v:shape>
        </w:pict>
      </w:r>
      <w:r w:rsidR="00B3515C">
        <w:rPr>
          <w:rFonts w:ascii="Times New Roman" w:hAnsi="Times New Roman"/>
          <w:b/>
          <w:sz w:val="28"/>
          <w:lang w:val="en-US"/>
        </w:rPr>
        <w:t xml:space="preserve">   </w:t>
      </w:r>
      <w:r w:rsidR="008279F1">
        <w:rPr>
          <w:rFonts w:ascii="Times New Roman" w:hAnsi="Times New Roman"/>
          <w:b/>
          <w:sz w:val="28"/>
          <w:lang w:val="en-US"/>
        </w:rPr>
        <w:t xml:space="preserve">          </w:t>
      </w:r>
      <w:r w:rsidR="00B3515C">
        <w:rPr>
          <w:rFonts w:ascii="Times New Roman" w:hAnsi="Times New Roman"/>
          <w:b/>
          <w:sz w:val="28"/>
          <w:lang w:val="en-US"/>
        </w:rPr>
        <w:t xml:space="preserve"> </w:t>
      </w:r>
      <w:r w:rsidR="00B3515C" w:rsidRPr="00B3515C">
        <w:rPr>
          <w:rFonts w:ascii="Times New Roman" w:hAnsi="Times New Roman"/>
          <w:b/>
          <w:szCs w:val="20"/>
          <w:lang w:val="en-US"/>
        </w:rPr>
        <w:t>subb</w:t>
      </w:r>
      <w:r w:rsidR="0025077D">
        <w:rPr>
          <w:rFonts w:ascii="Times New Roman" w:hAnsi="Times New Roman"/>
          <w:b/>
          <w:sz w:val="28"/>
          <w:lang w:val="en-US"/>
        </w:rPr>
        <w:t xml:space="preserve"> </w:t>
      </w:r>
      <w:r w:rsidR="008279F1">
        <w:rPr>
          <w:rFonts w:ascii="Times New Roman" w:hAnsi="Times New Roman"/>
          <w:b/>
          <w:sz w:val="28"/>
          <w:lang w:val="en-US"/>
        </w:rPr>
        <w:t xml:space="preserve">              </w:t>
      </w:r>
      <w:r w:rsidR="0025077D">
        <w:rPr>
          <w:rFonts w:ascii="Times New Roman" w:hAnsi="Times New Roman"/>
          <w:b/>
          <w:sz w:val="28"/>
          <w:lang w:val="en-US"/>
        </w:rPr>
        <w:t xml:space="preserve"> P2</w:t>
      </w:r>
      <w:r w:rsidR="00714D69"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   wri</w:t>
      </w:r>
    </w:p>
    <w:p w:rsidR="00D953F6" w:rsidRPr="00B3515C" w:rsidRDefault="00C335AB" w:rsidP="00991E62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4069" type="#_x0000_t32" style="position:absolute;left:0;text-align:left;margin-left:213.3pt;margin-top:4.7pt;width:19.5pt;height:0;flip:x;z-index:251627008" o:connectortype="straight">
            <v:stroke endarrow="block"/>
          </v:shape>
        </w:pict>
      </w:r>
      <w:r>
        <w:rPr>
          <w:rFonts w:ascii="Times New Roman" w:hAnsi="Times New Roman"/>
          <w:noProof/>
          <w:sz w:val="28"/>
          <w:lang w:eastAsia="ru-RU"/>
        </w:rPr>
        <w:pict>
          <v:rect id="_x0000_s4068" style="position:absolute;left:0;text-align:left;margin-left:190.8pt;margin-top:.2pt;width:22.5pt;height:18pt;z-index:-251690496"/>
        </w:pict>
      </w:r>
      <w:r w:rsidR="007801E6">
        <w:rPr>
          <w:rFonts w:ascii="Times New Roman" w:hAnsi="Times New Roman"/>
          <w:noProof/>
          <w:sz w:val="28"/>
          <w:lang w:eastAsia="ru-RU"/>
        </w:rPr>
        <w:pict>
          <v:shape id="_x0000_s3866" type="#_x0000_t32" style="position:absolute;left:0;text-align:left;margin-left:48.3pt;margin-top:8.45pt;width:21.75pt;height:.75pt;flip:x;z-index:251547136" o:connectortype="straight">
            <v:stroke endarrow="block"/>
          </v:shape>
        </w:pict>
      </w:r>
      <w:r w:rsidR="007801E6">
        <w:rPr>
          <w:rFonts w:ascii="Times New Roman" w:hAnsi="Times New Roman"/>
          <w:noProof/>
          <w:sz w:val="28"/>
          <w:lang w:eastAsia="ru-RU"/>
        </w:rPr>
        <w:pict>
          <v:rect id="_x0000_s3865" style="position:absolute;left:0;text-align:left;margin-left:25.8pt;margin-top:.2pt;width:22.5pt;height:18pt;z-index:-251770368"/>
        </w:pict>
      </w:r>
      <w:r w:rsidR="007801E6" w:rsidRPr="00B3515C">
        <w:rPr>
          <w:rFonts w:ascii="Times New Roman" w:hAnsi="Times New Roman"/>
          <w:sz w:val="28"/>
          <w:lang w:val="en-US"/>
        </w:rPr>
        <w:t xml:space="preserve">        </w:t>
      </w:r>
      <w:r w:rsidR="007801E6" w:rsidRPr="007801E6">
        <w:rPr>
          <w:rFonts w:ascii="Times New Roman" w:hAnsi="Times New Roman"/>
          <w:b/>
          <w:sz w:val="28"/>
          <w:lang w:val="en-US"/>
        </w:rPr>
        <w:t>ov</w:t>
      </w:r>
      <w:r w:rsidR="007801E6" w:rsidRPr="00B3515C">
        <w:rPr>
          <w:rFonts w:ascii="Times New Roman" w:hAnsi="Times New Roman"/>
          <w:b/>
          <w:sz w:val="28"/>
          <w:lang w:val="en-US"/>
        </w:rPr>
        <w:t xml:space="preserve">     </w:t>
      </w:r>
      <w:r w:rsidR="007801E6">
        <w:rPr>
          <w:rFonts w:ascii="Times New Roman" w:hAnsi="Times New Roman"/>
          <w:b/>
          <w:sz w:val="28"/>
          <w:lang w:val="en-US"/>
        </w:rPr>
        <w:t>set</w:t>
      </w:r>
      <w:r w:rsidR="00506E24">
        <w:rPr>
          <w:rFonts w:ascii="Times New Roman" w:hAnsi="Times New Roman"/>
          <w:b/>
          <w:sz w:val="28"/>
          <w:lang w:val="en-US"/>
        </w:rPr>
        <w:t>bov</w:t>
      </w:r>
      <w:r w:rsidR="0025077D" w:rsidRPr="00B3515C">
        <w:rPr>
          <w:rFonts w:ascii="Times New Roman" w:hAnsi="Times New Roman"/>
          <w:b/>
          <w:sz w:val="28"/>
          <w:lang w:val="en-US"/>
        </w:rPr>
        <w:t xml:space="preserve">                        </w:t>
      </w:r>
      <w:r>
        <w:rPr>
          <w:rFonts w:ascii="Times New Roman" w:hAnsi="Times New Roman"/>
          <w:b/>
          <w:sz w:val="28"/>
          <w:lang w:val="en-US"/>
        </w:rPr>
        <w:t xml:space="preserve">F0     setbf0                </w:t>
      </w:r>
      <w:r w:rsidR="00714D69">
        <w:rPr>
          <w:rFonts w:ascii="Times New Roman" w:hAnsi="Times New Roman"/>
          <w:b/>
          <w:sz w:val="28"/>
          <w:lang w:val="en-US"/>
        </w:rPr>
        <w:t>#8</w:t>
      </w:r>
    </w:p>
    <w:p w:rsidR="00D953F6" w:rsidRPr="00B3515C" w:rsidRDefault="00D953F6" w:rsidP="00991E62">
      <w:pPr>
        <w:pStyle w:val="43"/>
        <w:jc w:val="both"/>
        <w:rPr>
          <w:rFonts w:ascii="Times New Roman" w:hAnsi="Times New Roman"/>
          <w:sz w:val="28"/>
          <w:lang w:val="en-US"/>
        </w:rPr>
      </w:pPr>
    </w:p>
    <w:p w:rsidR="009D26D1" w:rsidRDefault="009D26D1" w:rsidP="00991E62">
      <w:pPr>
        <w:pStyle w:val="43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_x0000_s3881" type="#_x0000_t32" style="position:absolute;left:0;text-align:left;margin-left:1.8pt;margin-top:1pt;width:471pt;height:3pt;flip:y;z-index:251559424" o:connectortype="straight"/>
        </w:pict>
      </w:r>
    </w:p>
    <w:p w:rsidR="00555CE6" w:rsidRPr="00555CE6" w:rsidRDefault="00555CE6" w:rsidP="00991E62">
      <w:pPr>
        <w:pStyle w:val="43"/>
        <w:jc w:val="both"/>
        <w:rPr>
          <w:rFonts w:ascii="Times New Roman" w:hAnsi="Times New Roman"/>
          <w:sz w:val="28"/>
          <w:lang w:val="en-US"/>
        </w:rPr>
      </w:pPr>
      <w:r w:rsidRPr="00555CE6">
        <w:rPr>
          <w:rFonts w:ascii="Times New Roman" w:hAnsi="Times New Roman"/>
          <w:b/>
          <w:sz w:val="28"/>
          <w:lang w:val="en-US"/>
        </w:rPr>
        <w:t>wrk</w:t>
      </w:r>
      <w:r>
        <w:rPr>
          <w:rFonts w:ascii="Times New Roman" w:hAnsi="Times New Roman"/>
          <w:sz w:val="28"/>
          <w:lang w:val="en-US"/>
        </w:rPr>
        <w:t>-</w:t>
      </w:r>
      <w:r>
        <w:rPr>
          <w:rFonts w:ascii="Times New Roman" w:hAnsi="Times New Roman"/>
          <w:sz w:val="28"/>
        </w:rPr>
        <w:t>делитель</w:t>
      </w:r>
    </w:p>
    <w:p w:rsidR="00555CE6" w:rsidRPr="00C335AB" w:rsidRDefault="00555CE6" w:rsidP="00991E62">
      <w:pPr>
        <w:pStyle w:val="43"/>
        <w:jc w:val="both"/>
        <w:rPr>
          <w:rFonts w:ascii="Times New Roman" w:hAnsi="Times New Roman"/>
          <w:sz w:val="28"/>
          <w:lang w:val="en-US"/>
        </w:rPr>
      </w:pPr>
      <w:r w:rsidRPr="00555CE6">
        <w:rPr>
          <w:rFonts w:ascii="Times New Roman" w:hAnsi="Times New Roman"/>
          <w:b/>
          <w:sz w:val="28"/>
          <w:lang w:val="en-US"/>
        </w:rPr>
        <w:t>Aa.B</w:t>
      </w:r>
      <w:r>
        <w:rPr>
          <w:rFonts w:ascii="Times New Roman" w:hAnsi="Times New Roman"/>
          <w:sz w:val="28"/>
          <w:lang w:val="en-US"/>
        </w:rPr>
        <w:t>-</w:t>
      </w:r>
      <w:r>
        <w:rPr>
          <w:rFonts w:ascii="Times New Roman" w:hAnsi="Times New Roman"/>
          <w:sz w:val="28"/>
        </w:rPr>
        <w:t>делимое</w:t>
      </w:r>
    </w:p>
    <w:p w:rsidR="00555CE6" w:rsidRDefault="00555CE6" w:rsidP="00991E62">
      <w:pPr>
        <w:pStyle w:val="43"/>
        <w:jc w:val="both"/>
        <w:rPr>
          <w:rFonts w:ascii="Times New Roman" w:hAnsi="Times New Roman"/>
          <w:sz w:val="28"/>
          <w:lang w:val="en-US"/>
        </w:rPr>
      </w:pPr>
      <w:r w:rsidRPr="00555CE6"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sz w:val="28"/>
          <w:lang w:val="en-US"/>
        </w:rPr>
        <w:t>-</w:t>
      </w:r>
      <w:r>
        <w:rPr>
          <w:rFonts w:ascii="Times New Roman" w:hAnsi="Times New Roman"/>
          <w:sz w:val="28"/>
        </w:rPr>
        <w:t>частное</w:t>
      </w:r>
    </w:p>
    <w:p w:rsidR="00C335AB" w:rsidRPr="00C335AB" w:rsidRDefault="00C335AB" w:rsidP="00991E62">
      <w:pPr>
        <w:pStyle w:val="4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OV</w:t>
      </w:r>
      <w:r w:rsidRPr="00C335AB">
        <w:rPr>
          <w:rFonts w:ascii="Times New Roman" w:hAnsi="Times New Roman"/>
          <w:sz w:val="28"/>
        </w:rPr>
        <w:t>-признак переполнения</w:t>
      </w:r>
      <w:r>
        <w:rPr>
          <w:rFonts w:ascii="Times New Roman" w:hAnsi="Times New Roman"/>
          <w:sz w:val="28"/>
        </w:rPr>
        <w:t xml:space="preserve">, </w:t>
      </w:r>
      <w:r w:rsidRPr="00C335AB">
        <w:rPr>
          <w:rFonts w:ascii="Times New Roman" w:hAnsi="Times New Roman"/>
          <w:b/>
          <w:sz w:val="28"/>
        </w:rPr>
        <w:t>F0</w:t>
      </w:r>
      <w:r>
        <w:rPr>
          <w:rFonts w:ascii="Times New Roman" w:hAnsi="Times New Roman"/>
          <w:sz w:val="28"/>
        </w:rPr>
        <w:t>-бит пользователя</w:t>
      </w:r>
      <w:r w:rsidRPr="00C335AB">
        <w:rPr>
          <w:rFonts w:ascii="Times New Roman" w:hAnsi="Times New Roman"/>
          <w:sz w:val="28"/>
        </w:rPr>
        <w:t xml:space="preserve"> в </w:t>
      </w:r>
      <w:r>
        <w:rPr>
          <w:rFonts w:ascii="Times New Roman" w:hAnsi="Times New Roman"/>
          <w:sz w:val="28"/>
          <w:lang w:val="en-US"/>
        </w:rPr>
        <w:t>PSW</w:t>
      </w:r>
    </w:p>
    <w:p w:rsidR="0025077D" w:rsidRPr="00B3515C" w:rsidRDefault="0025077D" w:rsidP="00991E62">
      <w:pPr>
        <w:pStyle w:val="43"/>
        <w:jc w:val="both"/>
        <w:rPr>
          <w:rFonts w:ascii="Times New Roman" w:hAnsi="Times New Roman"/>
          <w:sz w:val="28"/>
          <w:lang w:val="en-US"/>
        </w:rPr>
      </w:pPr>
      <w:r w:rsidRPr="00555CE6">
        <w:rPr>
          <w:rFonts w:ascii="Times New Roman" w:hAnsi="Times New Roman"/>
          <w:b/>
          <w:sz w:val="28"/>
          <w:lang w:val="en-US"/>
        </w:rPr>
        <w:t>S</w:t>
      </w:r>
      <w:r w:rsidRPr="00613E1E">
        <w:rPr>
          <w:rFonts w:ascii="Times New Roman" w:hAnsi="Times New Roman"/>
          <w:sz w:val="28"/>
          <w:lang w:val="en-US"/>
        </w:rPr>
        <w:t>-</w:t>
      </w:r>
      <w:r>
        <w:rPr>
          <w:rFonts w:ascii="Times New Roman" w:hAnsi="Times New Roman"/>
          <w:sz w:val="28"/>
        </w:rPr>
        <w:t>сумматор</w:t>
      </w:r>
      <w:r w:rsidRPr="00613E1E"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вычитатель</w:t>
      </w:r>
      <w:r w:rsidR="00B3515C">
        <w:rPr>
          <w:rFonts w:ascii="Times New Roman" w:hAnsi="Times New Roman"/>
          <w:sz w:val="28"/>
          <w:lang w:val="en-US"/>
        </w:rPr>
        <w:t xml:space="preserve"> </w:t>
      </w:r>
      <w:r w:rsidR="00B3515C" w:rsidRPr="00506E24">
        <w:rPr>
          <w:rFonts w:ascii="Times New Roman" w:hAnsi="Times New Roman"/>
          <w:b/>
          <w:sz w:val="28"/>
          <w:lang w:val="en-US"/>
        </w:rPr>
        <w:t>add</w:t>
      </w:r>
      <w:r w:rsidR="00506E24" w:rsidRPr="00506E24">
        <w:rPr>
          <w:rFonts w:ascii="Times New Roman" w:hAnsi="Times New Roman"/>
          <w:b/>
          <w:sz w:val="28"/>
          <w:lang w:val="en-US"/>
        </w:rPr>
        <w:sym w:font="Wingdings" w:char="F0E0"/>
      </w:r>
      <w:r w:rsidR="00B3515C">
        <w:rPr>
          <w:rFonts w:ascii="Times New Roman" w:hAnsi="Times New Roman"/>
          <w:sz w:val="28"/>
          <w:lang w:val="en-US"/>
        </w:rPr>
        <w:t>wrk+Aa,</w:t>
      </w:r>
      <w:r w:rsidR="00B3515C" w:rsidRPr="00506E24">
        <w:rPr>
          <w:rFonts w:ascii="Times New Roman" w:hAnsi="Times New Roman"/>
          <w:b/>
          <w:sz w:val="28"/>
          <w:lang w:val="en-US"/>
        </w:rPr>
        <w:t>sub</w:t>
      </w:r>
      <w:r w:rsidR="00506E24">
        <w:rPr>
          <w:rFonts w:ascii="Times New Roman" w:hAnsi="Times New Roman"/>
          <w:b/>
          <w:sz w:val="28"/>
          <w:lang w:val="en-US"/>
        </w:rPr>
        <w:t>b</w:t>
      </w:r>
      <w:r w:rsidR="00506E24" w:rsidRPr="00506E24">
        <w:rPr>
          <w:rFonts w:ascii="Times New Roman" w:hAnsi="Times New Roman"/>
          <w:sz w:val="28"/>
          <w:lang w:val="en-US"/>
        </w:rPr>
        <w:sym w:font="Wingdings" w:char="F0E0"/>
      </w:r>
      <w:r w:rsidR="00B3515C">
        <w:rPr>
          <w:rFonts w:ascii="Times New Roman" w:hAnsi="Times New Roman"/>
          <w:sz w:val="28"/>
          <w:lang w:val="en-US"/>
        </w:rPr>
        <w:t>Aa-wrk</w:t>
      </w:r>
    </w:p>
    <w:p w:rsidR="00414AF0" w:rsidRPr="009D26D1" w:rsidRDefault="00D953F6" w:rsidP="00991E62">
      <w:pPr>
        <w:pStyle w:val="4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Первое вычитание контролирует переполнение </w:t>
      </w:r>
      <w:r w:rsidRPr="009D26D1">
        <w:rPr>
          <w:rFonts w:ascii="Times New Roman" w:hAnsi="Times New Roman"/>
          <w:b/>
          <w:sz w:val="28"/>
        </w:rPr>
        <w:t>(</w:t>
      </w:r>
      <w:r w:rsidRPr="009D26D1">
        <w:rPr>
          <w:rFonts w:ascii="Times New Roman" w:hAnsi="Times New Roman"/>
          <w:b/>
          <w:sz w:val="28"/>
          <w:lang w:val="en-US"/>
        </w:rPr>
        <w:t>A</w:t>
      </w:r>
      <w:r w:rsidR="009D26D1">
        <w:rPr>
          <w:rFonts w:ascii="Times New Roman" w:hAnsi="Times New Roman"/>
          <w:b/>
          <w:sz w:val="28"/>
          <w:lang w:val="en-US"/>
        </w:rPr>
        <w:t>a</w:t>
      </w:r>
      <w:r w:rsidRPr="009D26D1">
        <w:rPr>
          <w:rFonts w:ascii="Times New Roman" w:hAnsi="Times New Roman"/>
          <w:b/>
          <w:sz w:val="28"/>
        </w:rPr>
        <w:t>&gt;=</w:t>
      </w:r>
      <w:r w:rsidRPr="009D26D1">
        <w:rPr>
          <w:rFonts w:ascii="Times New Roman" w:hAnsi="Times New Roman"/>
          <w:b/>
          <w:sz w:val="28"/>
          <w:lang w:val="en-US"/>
        </w:rPr>
        <w:t>wrk</w:t>
      </w:r>
      <w:r w:rsidRPr="009D26D1">
        <w:rPr>
          <w:rFonts w:ascii="Times New Roman" w:hAnsi="Times New Roman"/>
          <w:b/>
          <w:sz w:val="28"/>
        </w:rPr>
        <w:t>)~</w:t>
      </w:r>
      <w:r w:rsidRPr="009D26D1">
        <w:rPr>
          <w:rFonts w:ascii="Times New Roman" w:hAnsi="Times New Roman"/>
          <w:b/>
          <w:sz w:val="28"/>
          <w:lang w:val="en-US"/>
        </w:rPr>
        <w:t>C</w:t>
      </w:r>
      <w:r w:rsidRPr="009D26D1">
        <w:rPr>
          <w:rFonts w:ascii="Times New Roman" w:hAnsi="Times New Roman"/>
          <w:b/>
          <w:sz w:val="28"/>
        </w:rPr>
        <w:t>=0</w:t>
      </w:r>
      <w:r w:rsidR="00160C7D" w:rsidRPr="00160C7D">
        <w:rPr>
          <w:rFonts w:ascii="Times New Roman" w:hAnsi="Times New Roman"/>
          <w:sz w:val="28"/>
        </w:rPr>
        <w:t xml:space="preserve">, </w:t>
      </w:r>
      <w:r w:rsidR="00160C7D">
        <w:rPr>
          <w:rFonts w:ascii="Times New Roman" w:hAnsi="Times New Roman"/>
          <w:sz w:val="28"/>
        </w:rPr>
        <w:t>деление завершаетс</w:t>
      </w:r>
      <w:r w:rsidR="0025077D">
        <w:rPr>
          <w:rFonts w:ascii="Times New Roman" w:hAnsi="Times New Roman"/>
          <w:sz w:val="28"/>
        </w:rPr>
        <w:t>я</w:t>
      </w:r>
      <w:r w:rsidR="009D26D1" w:rsidRPr="009D26D1">
        <w:rPr>
          <w:rFonts w:ascii="Times New Roman" w:hAnsi="Times New Roman"/>
          <w:sz w:val="28"/>
        </w:rPr>
        <w:t xml:space="preserve">, </w:t>
      </w:r>
      <w:r w:rsidR="009D26D1">
        <w:rPr>
          <w:rFonts w:ascii="Times New Roman" w:hAnsi="Times New Roman"/>
          <w:sz w:val="28"/>
        </w:rPr>
        <w:t xml:space="preserve">признак переполнения </w:t>
      </w:r>
      <w:r w:rsidR="00506E24" w:rsidRPr="00555CE6">
        <w:rPr>
          <w:rFonts w:ascii="Times New Roman" w:hAnsi="Times New Roman"/>
          <w:b/>
          <w:sz w:val="28"/>
          <w:lang w:val="en-US"/>
        </w:rPr>
        <w:t>set</w:t>
      </w:r>
      <w:r w:rsidR="00555CE6">
        <w:rPr>
          <w:rFonts w:ascii="Times New Roman" w:hAnsi="Times New Roman"/>
          <w:b/>
          <w:sz w:val="28"/>
          <w:lang w:val="en-US"/>
        </w:rPr>
        <w:t>b</w:t>
      </w:r>
      <w:r w:rsidR="00506E24" w:rsidRPr="00555CE6">
        <w:rPr>
          <w:rFonts w:ascii="Times New Roman" w:hAnsi="Times New Roman"/>
          <w:b/>
          <w:sz w:val="28"/>
          <w:lang w:val="en-US"/>
        </w:rPr>
        <w:t>ov</w:t>
      </w:r>
      <w:r w:rsidR="00506E24" w:rsidRPr="00506E24">
        <w:rPr>
          <w:rFonts w:ascii="Times New Roman" w:hAnsi="Times New Roman"/>
          <w:sz w:val="28"/>
          <w:lang w:val="en-US"/>
        </w:rPr>
        <w:sym w:font="Wingdings" w:char="F0E0"/>
      </w:r>
      <w:r w:rsidR="009D26D1">
        <w:rPr>
          <w:rFonts w:ascii="Times New Roman" w:hAnsi="Times New Roman"/>
          <w:sz w:val="28"/>
          <w:lang w:val="en-US"/>
        </w:rPr>
        <w:t>OV</w:t>
      </w:r>
      <w:r w:rsidR="009D26D1" w:rsidRPr="009D26D1">
        <w:rPr>
          <w:rFonts w:ascii="Times New Roman" w:hAnsi="Times New Roman"/>
          <w:sz w:val="28"/>
        </w:rPr>
        <w:t>=1.</w:t>
      </w:r>
    </w:p>
    <w:p w:rsidR="0025077D" w:rsidRPr="00CB10C0" w:rsidRDefault="0025077D" w:rsidP="00991E62">
      <w:pPr>
        <w:pStyle w:val="4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Сигналы</w:t>
      </w:r>
      <w:r w:rsidRPr="006705A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</w:t>
      </w:r>
      <w:r w:rsidRPr="006705AD">
        <w:rPr>
          <w:rFonts w:ascii="Times New Roman" w:hAnsi="Times New Roman"/>
          <w:sz w:val="28"/>
        </w:rPr>
        <w:t xml:space="preserve"> </w:t>
      </w:r>
      <w:r w:rsidRPr="009D26D1">
        <w:rPr>
          <w:rFonts w:ascii="Times New Roman" w:hAnsi="Times New Roman"/>
          <w:b/>
          <w:sz w:val="28"/>
          <w:lang w:val="en-US"/>
        </w:rPr>
        <w:t>wrP</w:t>
      </w:r>
      <w:r w:rsidRPr="006705AD">
        <w:rPr>
          <w:rFonts w:ascii="Times New Roman" w:hAnsi="Times New Roman"/>
          <w:b/>
          <w:sz w:val="28"/>
        </w:rPr>
        <w:t>0</w:t>
      </w:r>
      <w:r w:rsidR="00613E1E">
        <w:rPr>
          <w:rFonts w:ascii="Times New Roman" w:hAnsi="Times New Roman"/>
          <w:sz w:val="28"/>
        </w:rPr>
        <w:t xml:space="preserve"> </w:t>
      </w:r>
      <w:r w:rsidR="00613E1E" w:rsidRPr="00613E1E">
        <w:rPr>
          <w:rFonts w:ascii="Times New Roman" w:hAnsi="Times New Roman"/>
          <w:sz w:val="28"/>
          <w:lang w:val="en-US"/>
        </w:rPr>
        <w:sym w:font="Wingdings" w:char="F0E0"/>
      </w:r>
      <w:r>
        <w:rPr>
          <w:rFonts w:ascii="Times New Roman" w:hAnsi="Times New Roman"/>
          <w:sz w:val="28"/>
          <w:lang w:val="en-US"/>
        </w:rPr>
        <w:t>Aa</w:t>
      </w:r>
      <w:r w:rsidRPr="006705AD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lang w:val="en-US"/>
        </w:rPr>
        <w:t>P</w:t>
      </w:r>
      <w:r w:rsidRPr="006705AD">
        <w:rPr>
          <w:rFonts w:ascii="Times New Roman" w:hAnsi="Times New Roman"/>
          <w:sz w:val="28"/>
        </w:rPr>
        <w:t>0</w:t>
      </w:r>
      <w:r w:rsidR="009D26D1" w:rsidRPr="006705AD">
        <w:rPr>
          <w:rFonts w:ascii="Times New Roman" w:hAnsi="Times New Roman"/>
          <w:b/>
          <w:sz w:val="28"/>
        </w:rPr>
        <w:t xml:space="preserve">, </w:t>
      </w:r>
      <w:r w:rsidR="009D26D1" w:rsidRPr="006705AD">
        <w:rPr>
          <w:rFonts w:ascii="Times New Roman" w:hAnsi="Times New Roman"/>
          <w:sz w:val="28"/>
        </w:rPr>
        <w:t xml:space="preserve"> </w:t>
      </w:r>
      <w:r w:rsidR="009D26D1" w:rsidRPr="009D26D1">
        <w:rPr>
          <w:rFonts w:ascii="Times New Roman" w:hAnsi="Times New Roman"/>
          <w:b/>
          <w:sz w:val="28"/>
          <w:lang w:val="en-US"/>
        </w:rPr>
        <w:t>wrP</w:t>
      </w:r>
      <w:r w:rsidR="009D26D1" w:rsidRPr="006705AD">
        <w:rPr>
          <w:rFonts w:ascii="Times New Roman" w:hAnsi="Times New Roman"/>
          <w:b/>
          <w:sz w:val="28"/>
        </w:rPr>
        <w:t>1</w:t>
      </w:r>
      <w:r w:rsidR="00613E1E" w:rsidRPr="00613E1E">
        <w:rPr>
          <w:rFonts w:ascii="Times New Roman" w:hAnsi="Times New Roman"/>
          <w:sz w:val="28"/>
          <w:lang w:val="en-US"/>
        </w:rPr>
        <w:sym w:font="Wingdings" w:char="F0E0"/>
      </w:r>
      <w:r w:rsidR="009D26D1">
        <w:rPr>
          <w:rFonts w:ascii="Times New Roman" w:hAnsi="Times New Roman"/>
          <w:sz w:val="28"/>
          <w:lang w:val="en-US"/>
        </w:rPr>
        <w:t>B</w:t>
      </w:r>
      <w:r w:rsidR="009D26D1" w:rsidRPr="006705AD">
        <w:rPr>
          <w:rFonts w:ascii="Times New Roman" w:hAnsi="Times New Roman"/>
          <w:sz w:val="28"/>
        </w:rPr>
        <w:t>=</w:t>
      </w:r>
      <w:r w:rsidR="009D26D1">
        <w:rPr>
          <w:rFonts w:ascii="Times New Roman" w:hAnsi="Times New Roman"/>
          <w:sz w:val="28"/>
          <w:lang w:val="en-US"/>
        </w:rPr>
        <w:t>P</w:t>
      </w:r>
      <w:r w:rsidR="00613E1E">
        <w:rPr>
          <w:rFonts w:ascii="Times New Roman" w:hAnsi="Times New Roman"/>
          <w:sz w:val="28"/>
        </w:rPr>
        <w:t>1</w:t>
      </w:r>
      <w:r w:rsidR="006705AD" w:rsidRPr="006705AD">
        <w:rPr>
          <w:rFonts w:ascii="Times New Roman" w:hAnsi="Times New Roman"/>
          <w:sz w:val="28"/>
        </w:rPr>
        <w:t>,</w:t>
      </w:r>
      <w:r w:rsidR="006705AD" w:rsidRPr="006705AD">
        <w:rPr>
          <w:rFonts w:ascii="Times New Roman" w:hAnsi="Times New Roman"/>
          <w:b/>
          <w:sz w:val="28"/>
        </w:rPr>
        <w:t xml:space="preserve"> </w:t>
      </w:r>
      <w:r w:rsidR="00613E1E">
        <w:rPr>
          <w:rFonts w:ascii="Times New Roman" w:hAnsi="Times New Roman"/>
          <w:b/>
          <w:sz w:val="28"/>
          <w:lang w:val="en-US"/>
        </w:rPr>
        <w:t>r</w:t>
      </w:r>
      <w:r w:rsidR="006705AD" w:rsidRPr="009D26D1">
        <w:rPr>
          <w:rFonts w:ascii="Times New Roman" w:hAnsi="Times New Roman"/>
          <w:b/>
          <w:sz w:val="28"/>
          <w:lang w:val="en-US"/>
        </w:rPr>
        <w:t>l</w:t>
      </w:r>
      <w:r w:rsidR="00613E1E">
        <w:rPr>
          <w:rFonts w:ascii="Times New Roman" w:hAnsi="Times New Roman"/>
          <w:b/>
          <w:sz w:val="28"/>
          <w:lang w:val="en-US"/>
        </w:rPr>
        <w:t>cA</w:t>
      </w:r>
      <w:r w:rsidR="00613E1E" w:rsidRPr="00613E1E">
        <w:rPr>
          <w:rFonts w:ascii="Times New Roman" w:hAnsi="Times New Roman"/>
          <w:sz w:val="28"/>
          <w:lang w:val="en-US"/>
        </w:rPr>
        <w:sym w:font="Wingdings" w:char="F0E0"/>
      </w:r>
      <w:r w:rsidR="006705AD">
        <w:rPr>
          <w:rFonts w:ascii="Times New Roman" w:hAnsi="Times New Roman"/>
          <w:sz w:val="28"/>
        </w:rPr>
        <w:t>циклический</w:t>
      </w:r>
      <w:r w:rsidR="006705AD" w:rsidRPr="006705AD">
        <w:rPr>
          <w:rFonts w:ascii="Times New Roman" w:hAnsi="Times New Roman"/>
          <w:sz w:val="28"/>
        </w:rPr>
        <w:t xml:space="preserve"> </w:t>
      </w:r>
      <w:r w:rsidR="006705AD">
        <w:rPr>
          <w:rFonts w:ascii="Times New Roman" w:hAnsi="Times New Roman"/>
          <w:sz w:val="28"/>
        </w:rPr>
        <w:t>сдвиг</w:t>
      </w:r>
      <w:r w:rsidR="006705AD" w:rsidRPr="006705AD">
        <w:rPr>
          <w:rFonts w:ascii="Times New Roman" w:hAnsi="Times New Roman"/>
          <w:sz w:val="28"/>
        </w:rPr>
        <w:t xml:space="preserve"> </w:t>
      </w:r>
      <w:r w:rsidR="006705AD">
        <w:rPr>
          <w:rFonts w:ascii="Times New Roman" w:hAnsi="Times New Roman"/>
          <w:sz w:val="28"/>
        </w:rPr>
        <w:t>влево</w:t>
      </w:r>
      <w:r w:rsidR="006705AD" w:rsidRPr="006705AD">
        <w:rPr>
          <w:rFonts w:ascii="Times New Roman" w:hAnsi="Times New Roman"/>
          <w:sz w:val="28"/>
        </w:rPr>
        <w:t xml:space="preserve"> (</w:t>
      </w:r>
      <w:r w:rsidR="00613E1E">
        <w:rPr>
          <w:rFonts w:ascii="Times New Roman" w:hAnsi="Times New Roman"/>
          <w:sz w:val="28"/>
          <w:lang w:val="en-US"/>
        </w:rPr>
        <w:t>c</w:t>
      </w:r>
      <w:r w:rsidR="00613E1E" w:rsidRPr="00613E1E">
        <w:rPr>
          <w:rFonts w:ascii="Times New Roman" w:hAnsi="Times New Roman"/>
          <w:sz w:val="28"/>
        </w:rPr>
        <w:t>.</w:t>
      </w:r>
      <w:r w:rsidR="006705AD">
        <w:rPr>
          <w:rFonts w:ascii="Times New Roman" w:hAnsi="Times New Roman"/>
          <w:sz w:val="28"/>
          <w:lang w:val="en-US"/>
        </w:rPr>
        <w:t>A</w:t>
      </w:r>
      <w:r w:rsidR="006705AD" w:rsidRPr="006705AD">
        <w:rPr>
          <w:rFonts w:ascii="Times New Roman" w:hAnsi="Times New Roman"/>
          <w:b/>
          <w:sz w:val="28"/>
        </w:rPr>
        <w:t>)</w:t>
      </w:r>
      <w:r w:rsidR="00CB10C0" w:rsidRPr="00CB10C0">
        <w:rPr>
          <w:rFonts w:ascii="Times New Roman" w:hAnsi="Times New Roman"/>
          <w:b/>
          <w:sz w:val="28"/>
        </w:rPr>
        <w:t xml:space="preserve">, </w:t>
      </w:r>
      <w:r w:rsidR="00613E1E">
        <w:rPr>
          <w:rFonts w:ascii="Times New Roman" w:hAnsi="Times New Roman"/>
          <w:b/>
          <w:sz w:val="28"/>
          <w:lang w:val="en-US"/>
        </w:rPr>
        <w:t>wr</w:t>
      </w:r>
      <w:r w:rsidR="00FE56FF">
        <w:rPr>
          <w:rFonts w:ascii="Times New Roman" w:hAnsi="Times New Roman"/>
          <w:b/>
          <w:sz w:val="28"/>
          <w:lang w:val="en-US"/>
        </w:rPr>
        <w:t>i</w:t>
      </w:r>
      <w:r w:rsidR="00613E1E" w:rsidRPr="00613E1E">
        <w:rPr>
          <w:rFonts w:ascii="Times New Roman" w:hAnsi="Times New Roman"/>
          <w:b/>
          <w:sz w:val="28"/>
          <w:lang w:val="en-US"/>
        </w:rPr>
        <w:sym w:font="Wingdings" w:char="F0E0"/>
      </w:r>
      <w:r w:rsidR="00CB10C0" w:rsidRPr="00CB10C0">
        <w:rPr>
          <w:rFonts w:ascii="Times New Roman" w:hAnsi="Times New Roman"/>
          <w:sz w:val="28"/>
        </w:rPr>
        <w:t>запись</w:t>
      </w:r>
      <w:r w:rsidR="00CB10C0">
        <w:rPr>
          <w:rFonts w:ascii="Times New Roman" w:hAnsi="Times New Roman"/>
          <w:sz w:val="28"/>
        </w:rPr>
        <w:t xml:space="preserve"> </w:t>
      </w:r>
      <w:r w:rsidR="00CB10C0">
        <w:rPr>
          <w:rFonts w:ascii="Times New Roman" w:hAnsi="Times New Roman"/>
          <w:sz w:val="28"/>
          <w:lang w:val="en-US"/>
        </w:rPr>
        <w:t>i</w:t>
      </w:r>
      <w:r w:rsidR="00CB10C0" w:rsidRPr="00CB10C0">
        <w:rPr>
          <w:rFonts w:ascii="Times New Roman" w:hAnsi="Times New Roman"/>
          <w:sz w:val="28"/>
        </w:rPr>
        <w:t>=8,</w:t>
      </w:r>
    </w:p>
    <w:p w:rsidR="00BD3B57" w:rsidRDefault="00555CE6" w:rsidP="00BD3B57">
      <w:pPr>
        <w:pStyle w:val="43"/>
        <w:rPr>
          <w:rFonts w:ascii="Times New Roman" w:hAnsi="Times New Roman"/>
          <w:sz w:val="28"/>
          <w:lang w:val="en-US"/>
        </w:rPr>
      </w:pPr>
      <w:r w:rsidRPr="00506E24">
        <w:rPr>
          <w:rFonts w:ascii="Times New Roman" w:hAnsi="Times New Roman"/>
          <w:b/>
          <w:sz w:val="28"/>
          <w:lang w:val="en-US"/>
        </w:rPr>
        <w:t>add</w:t>
      </w:r>
      <w:r w:rsidRPr="00506E24">
        <w:rPr>
          <w:rFonts w:ascii="Times New Roman" w:hAnsi="Times New Roman"/>
          <w:b/>
          <w:sz w:val="28"/>
          <w:lang w:val="en-US"/>
        </w:rPr>
        <w:sym w:font="Wingdings" w:char="F0E0"/>
      </w:r>
      <w:r>
        <w:rPr>
          <w:rFonts w:ascii="Times New Roman" w:hAnsi="Times New Roman"/>
          <w:sz w:val="28"/>
          <w:lang w:val="en-US"/>
        </w:rPr>
        <w:t>wrk+Aa,</w:t>
      </w:r>
      <w:r w:rsidRPr="00506E24">
        <w:rPr>
          <w:rFonts w:ascii="Times New Roman" w:hAnsi="Times New Roman"/>
          <w:b/>
          <w:sz w:val="28"/>
          <w:lang w:val="en-US"/>
        </w:rPr>
        <w:t>sub</w:t>
      </w:r>
      <w:r>
        <w:rPr>
          <w:rFonts w:ascii="Times New Roman" w:hAnsi="Times New Roman"/>
          <w:b/>
          <w:sz w:val="28"/>
          <w:lang w:val="en-US"/>
        </w:rPr>
        <w:t>b</w:t>
      </w:r>
      <w:r w:rsidRPr="00506E24">
        <w:rPr>
          <w:rFonts w:ascii="Times New Roman" w:hAnsi="Times New Roman"/>
          <w:sz w:val="28"/>
          <w:lang w:val="en-US"/>
        </w:rPr>
        <w:sym w:font="Wingdings" w:char="F0E0"/>
      </w:r>
      <w:r>
        <w:rPr>
          <w:rFonts w:ascii="Times New Roman" w:hAnsi="Times New Roman"/>
          <w:sz w:val="28"/>
          <w:lang w:val="en-US"/>
        </w:rPr>
        <w:t>Aa-wrk</w:t>
      </w:r>
      <w:r w:rsidR="00BD3B57">
        <w:rPr>
          <w:rFonts w:ascii="Times New Roman" w:hAnsi="Times New Roman"/>
          <w:sz w:val="28"/>
          <w:lang w:val="en-US"/>
        </w:rPr>
        <w:t>,</w:t>
      </w:r>
    </w:p>
    <w:p w:rsidR="00770DF6" w:rsidRPr="00E767CF" w:rsidRDefault="00BD3B57" w:rsidP="00BD3B57">
      <w:pPr>
        <w:pStyle w:val="43"/>
        <w:rPr>
          <w:rFonts w:ascii="Times New Roman" w:hAnsi="Times New Roman"/>
          <w:sz w:val="28"/>
          <w:szCs w:val="28"/>
        </w:rPr>
      </w:pPr>
      <w:r w:rsidRPr="00BD3B57">
        <w:rPr>
          <w:rFonts w:ascii="Times New Roman" w:hAnsi="Times New Roman"/>
          <w:b/>
          <w:sz w:val="28"/>
          <w:szCs w:val="28"/>
        </w:rPr>
        <w:t xml:space="preserve"> </w:t>
      </w:r>
      <w:r w:rsidRPr="00BD3B57">
        <w:rPr>
          <w:rFonts w:ascii="Times New Roman" w:hAnsi="Times New Roman"/>
          <w:b/>
          <w:sz w:val="28"/>
          <w:szCs w:val="28"/>
          <w:lang w:val="en-US"/>
        </w:rPr>
        <w:t>xch</w:t>
      </w:r>
      <w:r w:rsidRPr="001B0236">
        <w:rPr>
          <w:rFonts w:ascii="Times New Roman" w:hAnsi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/>
          <w:sz w:val="28"/>
          <w:szCs w:val="28"/>
          <w:lang w:val="en-US"/>
        </w:rPr>
        <w:t>Aa</w:t>
      </w:r>
      <w:r w:rsidRPr="001B0236">
        <w:rPr>
          <w:rFonts w:ascii="Times New Roman" w:hAnsi="Times New Roman"/>
          <w:sz w:val="28"/>
          <w:szCs w:val="28"/>
          <w:lang w:val="en-US"/>
        </w:rPr>
        <w:sym w:font="Wingdings" w:char="F0DF"/>
      </w:r>
      <w:r w:rsidRPr="001B0236">
        <w:rPr>
          <w:rFonts w:ascii="Times New Roman" w:hAnsi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D3B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этой микрооперации совмещены две записи по разным шинам</w:t>
      </w:r>
    </w:p>
    <w:p w:rsidR="00555CE6" w:rsidRPr="008B534E" w:rsidRDefault="00BD3B57" w:rsidP="008B534E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  <w:lang w:val="en-US"/>
        </w:rPr>
        <w:t>Aa</w:t>
      </w:r>
      <w:r w:rsidRPr="002D2D74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D2D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D2D74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Aa</w:t>
      </w:r>
      <w:r w:rsidRPr="002D2D74">
        <w:rPr>
          <w:rFonts w:ascii="Times New Roman" w:hAnsi="Times New Roman"/>
          <w:sz w:val="28"/>
          <w:szCs w:val="28"/>
        </w:rPr>
        <w:t>.</w:t>
      </w:r>
    </w:p>
    <w:p w:rsidR="007C0AF3" w:rsidRPr="00F05EAA" w:rsidRDefault="002D2D74" w:rsidP="00506E24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Микро</w:t>
      </w:r>
      <w:r w:rsidR="00D90A63">
        <w:rPr>
          <w:rFonts w:ascii="Times New Roman" w:hAnsi="Times New Roman"/>
          <w:sz w:val="28"/>
        </w:rPr>
        <w:t>п</w:t>
      </w:r>
      <w:r w:rsidR="005D1B79">
        <w:rPr>
          <w:rFonts w:ascii="Times New Roman" w:hAnsi="Times New Roman"/>
          <w:sz w:val="28"/>
        </w:rPr>
        <w:t xml:space="preserve">рограмма деления в </w:t>
      </w:r>
      <w:r w:rsidR="00DE34BD">
        <w:rPr>
          <w:rFonts w:ascii="Times New Roman" w:hAnsi="Times New Roman"/>
          <w:sz w:val="28"/>
        </w:rPr>
        <w:t>А</w:t>
      </w:r>
      <w:r w:rsidR="005D1B79">
        <w:rPr>
          <w:rFonts w:ascii="Times New Roman" w:hAnsi="Times New Roman"/>
          <w:sz w:val="28"/>
        </w:rPr>
        <w:t>51.</w:t>
      </w:r>
    </w:p>
    <w:p w:rsidR="00144FD8" w:rsidRPr="00845952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845952">
        <w:rPr>
          <w:rFonts w:ascii="Times New Roman" w:hAnsi="Times New Roman"/>
          <w:b/>
          <w:sz w:val="28"/>
          <w:lang w:val="en-US"/>
        </w:rPr>
        <w:t>i  equ r0</w:t>
      </w:r>
    </w:p>
    <w:p w:rsidR="00144FD8" w:rsidRPr="00714D69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845952">
        <w:rPr>
          <w:rFonts w:ascii="Times New Roman" w:hAnsi="Times New Roman"/>
          <w:b/>
          <w:sz w:val="28"/>
          <w:lang w:val="en-US"/>
        </w:rPr>
        <w:t>wrk equ r1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</w:rPr>
      </w:pPr>
      <w:r w:rsidRPr="00845952">
        <w:rPr>
          <w:rFonts w:ascii="Times New Roman" w:hAnsi="Times New Roman"/>
          <w:sz w:val="28"/>
          <w:lang w:val="en-US"/>
        </w:rPr>
        <w:t xml:space="preserve">  </w:t>
      </w:r>
      <w:r w:rsidRPr="002833C8">
        <w:rPr>
          <w:rFonts w:ascii="Times New Roman" w:hAnsi="Times New Roman"/>
          <w:b/>
          <w:sz w:val="28"/>
          <w:lang w:val="en-US"/>
        </w:rPr>
        <w:t>cseg</w:t>
      </w:r>
      <w:r w:rsidRPr="002833C8">
        <w:rPr>
          <w:rFonts w:ascii="Times New Roman" w:hAnsi="Times New Roman"/>
          <w:b/>
          <w:sz w:val="28"/>
        </w:rPr>
        <w:t xml:space="preserve"> </w:t>
      </w:r>
      <w:r w:rsidRPr="002833C8">
        <w:rPr>
          <w:rFonts w:ascii="Times New Roman" w:hAnsi="Times New Roman"/>
          <w:b/>
          <w:sz w:val="28"/>
          <w:lang w:val="en-US"/>
        </w:rPr>
        <w:t>at</w:t>
      </w:r>
      <w:r w:rsidRPr="002833C8">
        <w:rPr>
          <w:rFonts w:ascii="Times New Roman" w:hAnsi="Times New Roman"/>
          <w:b/>
          <w:sz w:val="28"/>
        </w:rPr>
        <w:t xml:space="preserve"> 0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</w:rPr>
      </w:pPr>
      <w:r w:rsidRPr="002833C8">
        <w:rPr>
          <w:rFonts w:ascii="Times New Roman" w:hAnsi="Times New Roman"/>
          <w:b/>
          <w:sz w:val="28"/>
        </w:rPr>
        <w:t xml:space="preserve">          </w:t>
      </w:r>
      <w:r w:rsidRPr="002833C8">
        <w:rPr>
          <w:rFonts w:ascii="Times New Roman" w:hAnsi="Times New Roman"/>
          <w:b/>
          <w:sz w:val="28"/>
          <w:lang w:val="en-US"/>
        </w:rPr>
        <w:t>mov</w:t>
      </w:r>
      <w:r w:rsidRPr="002833C8">
        <w:rPr>
          <w:rFonts w:ascii="Times New Roman" w:hAnsi="Times New Roman"/>
          <w:b/>
          <w:sz w:val="28"/>
        </w:rPr>
        <w:t xml:space="preserve"> </w:t>
      </w:r>
      <w:r w:rsidRPr="002833C8">
        <w:rPr>
          <w:rFonts w:ascii="Times New Roman" w:hAnsi="Times New Roman"/>
          <w:b/>
          <w:sz w:val="28"/>
          <w:lang w:val="en-US"/>
        </w:rPr>
        <w:t>A</w:t>
      </w:r>
      <w:r w:rsidRPr="002833C8">
        <w:rPr>
          <w:rFonts w:ascii="Times New Roman" w:hAnsi="Times New Roman"/>
          <w:b/>
          <w:sz w:val="28"/>
        </w:rPr>
        <w:t>,</w:t>
      </w:r>
      <w:r w:rsidRPr="002833C8">
        <w:rPr>
          <w:rFonts w:ascii="Times New Roman" w:hAnsi="Times New Roman"/>
          <w:b/>
          <w:sz w:val="28"/>
          <w:lang w:val="en-US"/>
        </w:rPr>
        <w:t>P</w:t>
      </w:r>
      <w:r w:rsidRPr="002833C8">
        <w:rPr>
          <w:rFonts w:ascii="Times New Roman" w:hAnsi="Times New Roman"/>
          <w:b/>
          <w:sz w:val="28"/>
        </w:rPr>
        <w:t>0 ;</w:t>
      </w:r>
      <w:r w:rsidRPr="002833C8">
        <w:rPr>
          <w:rFonts w:ascii="Times New Roman" w:hAnsi="Times New Roman"/>
          <w:sz w:val="28"/>
        </w:rPr>
        <w:t>делимое-старший байт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</w:rPr>
      </w:pPr>
      <w:r w:rsidRPr="002833C8">
        <w:rPr>
          <w:rFonts w:ascii="Times New Roman" w:hAnsi="Times New Roman"/>
          <w:b/>
          <w:sz w:val="28"/>
        </w:rPr>
        <w:t xml:space="preserve">           </w:t>
      </w:r>
      <w:r w:rsidRPr="002833C8">
        <w:rPr>
          <w:rFonts w:ascii="Times New Roman" w:hAnsi="Times New Roman"/>
          <w:b/>
          <w:sz w:val="28"/>
          <w:lang w:val="en-US"/>
        </w:rPr>
        <w:t>mov</w:t>
      </w:r>
      <w:r w:rsidRPr="002833C8">
        <w:rPr>
          <w:rFonts w:ascii="Times New Roman" w:hAnsi="Times New Roman"/>
          <w:b/>
          <w:sz w:val="28"/>
        </w:rPr>
        <w:t xml:space="preserve"> </w:t>
      </w:r>
      <w:r w:rsidRPr="002833C8">
        <w:rPr>
          <w:rFonts w:ascii="Times New Roman" w:hAnsi="Times New Roman"/>
          <w:b/>
          <w:sz w:val="28"/>
          <w:lang w:val="en-US"/>
        </w:rPr>
        <w:t>B</w:t>
      </w:r>
      <w:r w:rsidRPr="002833C8">
        <w:rPr>
          <w:rFonts w:ascii="Times New Roman" w:hAnsi="Times New Roman"/>
          <w:b/>
          <w:sz w:val="28"/>
        </w:rPr>
        <w:t>,</w:t>
      </w:r>
      <w:r w:rsidRPr="002833C8">
        <w:rPr>
          <w:rFonts w:ascii="Times New Roman" w:hAnsi="Times New Roman"/>
          <w:b/>
          <w:sz w:val="28"/>
          <w:lang w:val="en-US"/>
        </w:rPr>
        <w:t>P</w:t>
      </w:r>
      <w:r w:rsidRPr="002833C8">
        <w:rPr>
          <w:rFonts w:ascii="Times New Roman" w:hAnsi="Times New Roman"/>
          <w:b/>
          <w:sz w:val="28"/>
        </w:rPr>
        <w:t>1 ;</w:t>
      </w:r>
      <w:r w:rsidRPr="002833C8">
        <w:rPr>
          <w:rFonts w:ascii="Times New Roman" w:hAnsi="Times New Roman"/>
          <w:sz w:val="28"/>
        </w:rPr>
        <w:t>делимое-младший байт  или частное</w:t>
      </w:r>
    </w:p>
    <w:p w:rsidR="00144FD8" w:rsidRDefault="00144FD8" w:rsidP="00144FD8">
      <w:pPr>
        <w:pStyle w:val="43"/>
        <w:rPr>
          <w:rFonts w:ascii="Times New Roman" w:hAnsi="Times New Roman"/>
          <w:sz w:val="28"/>
          <w:lang w:val="en-US"/>
        </w:rPr>
      </w:pPr>
      <w:r w:rsidRPr="002833C8">
        <w:rPr>
          <w:rFonts w:ascii="Times New Roman" w:hAnsi="Times New Roman"/>
          <w:b/>
          <w:sz w:val="28"/>
        </w:rPr>
        <w:t xml:space="preserve">           </w:t>
      </w:r>
      <w:r w:rsidRPr="002833C8">
        <w:rPr>
          <w:rFonts w:ascii="Times New Roman" w:hAnsi="Times New Roman"/>
          <w:b/>
          <w:sz w:val="28"/>
          <w:lang w:val="en-US"/>
        </w:rPr>
        <w:t>mov</w:t>
      </w:r>
      <w:r w:rsidRPr="00144FD8">
        <w:rPr>
          <w:rFonts w:ascii="Times New Roman" w:hAnsi="Times New Roman"/>
          <w:b/>
          <w:sz w:val="28"/>
          <w:lang w:val="en-US"/>
        </w:rPr>
        <w:t xml:space="preserve"> </w:t>
      </w:r>
      <w:r w:rsidRPr="002833C8">
        <w:rPr>
          <w:rFonts w:ascii="Times New Roman" w:hAnsi="Times New Roman"/>
          <w:b/>
          <w:sz w:val="28"/>
          <w:lang w:val="en-US"/>
        </w:rPr>
        <w:t>wrk</w:t>
      </w:r>
      <w:r w:rsidRPr="00144FD8">
        <w:rPr>
          <w:rFonts w:ascii="Times New Roman" w:hAnsi="Times New Roman"/>
          <w:b/>
          <w:sz w:val="28"/>
          <w:lang w:val="en-US"/>
        </w:rPr>
        <w:t>,</w:t>
      </w:r>
      <w:r w:rsidRPr="002833C8">
        <w:rPr>
          <w:rFonts w:ascii="Times New Roman" w:hAnsi="Times New Roman"/>
          <w:b/>
          <w:sz w:val="28"/>
          <w:lang w:val="en-US"/>
        </w:rPr>
        <w:t>P</w:t>
      </w:r>
      <w:r w:rsidRPr="00144FD8">
        <w:rPr>
          <w:rFonts w:ascii="Times New Roman" w:hAnsi="Times New Roman"/>
          <w:b/>
          <w:sz w:val="28"/>
          <w:lang w:val="en-US"/>
        </w:rPr>
        <w:t xml:space="preserve">2  </w:t>
      </w:r>
      <w:r w:rsidRPr="00144FD8">
        <w:rPr>
          <w:rFonts w:ascii="Times New Roman" w:hAnsi="Times New Roman"/>
          <w:sz w:val="28"/>
          <w:lang w:val="en-US"/>
        </w:rPr>
        <w:t>;</w:t>
      </w:r>
      <w:r w:rsidRPr="002833C8">
        <w:rPr>
          <w:rFonts w:ascii="Times New Roman" w:hAnsi="Times New Roman"/>
          <w:sz w:val="28"/>
        </w:rPr>
        <w:t>делитель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           </w:t>
      </w:r>
      <w:r w:rsidRPr="002833C8">
        <w:rPr>
          <w:rFonts w:ascii="Times New Roman" w:hAnsi="Times New Roman"/>
          <w:b/>
          <w:sz w:val="28"/>
          <w:lang w:val="en-US"/>
        </w:rPr>
        <w:t>mov</w:t>
      </w:r>
      <w:r w:rsidRPr="00144FD8">
        <w:rPr>
          <w:rFonts w:ascii="Times New Roman" w:hAnsi="Times New Roman"/>
          <w:b/>
          <w:sz w:val="28"/>
          <w:lang w:val="en-US"/>
        </w:rPr>
        <w:t xml:space="preserve"> </w:t>
      </w:r>
      <w:r w:rsidRPr="002833C8">
        <w:rPr>
          <w:rFonts w:ascii="Times New Roman" w:hAnsi="Times New Roman"/>
          <w:b/>
          <w:sz w:val="28"/>
          <w:lang w:val="en-US"/>
        </w:rPr>
        <w:t>i</w:t>
      </w:r>
      <w:r w:rsidRPr="00144FD8">
        <w:rPr>
          <w:rFonts w:ascii="Times New Roman" w:hAnsi="Times New Roman"/>
          <w:b/>
          <w:sz w:val="28"/>
          <w:lang w:val="en-US"/>
        </w:rPr>
        <w:t>,#10</w:t>
      </w:r>
    </w:p>
    <w:p w:rsidR="007B1742" w:rsidRPr="002D2D74" w:rsidRDefault="00144FD8" w:rsidP="00144FD8">
      <w:pPr>
        <w:pStyle w:val="43"/>
        <w:rPr>
          <w:rFonts w:ascii="Times New Roman" w:hAnsi="Times New Roman"/>
          <w:sz w:val="28"/>
        </w:rPr>
      </w:pPr>
      <w:r w:rsidRPr="002833C8">
        <w:rPr>
          <w:rFonts w:ascii="Times New Roman" w:hAnsi="Times New Roman"/>
          <w:b/>
          <w:sz w:val="28"/>
          <w:lang w:val="en-US"/>
        </w:rPr>
        <w:t xml:space="preserve">     </w:t>
      </w:r>
      <w:r>
        <w:rPr>
          <w:rFonts w:ascii="Times New Roman" w:hAnsi="Times New Roman"/>
          <w:b/>
          <w:sz w:val="28"/>
          <w:lang w:val="en-US"/>
        </w:rPr>
        <w:t xml:space="preserve">      </w:t>
      </w:r>
      <w:r w:rsidRPr="002833C8">
        <w:rPr>
          <w:rFonts w:ascii="Times New Roman" w:hAnsi="Times New Roman"/>
          <w:b/>
          <w:sz w:val="28"/>
          <w:lang w:val="en-US"/>
        </w:rPr>
        <w:t>subb A,wrk</w:t>
      </w:r>
      <w:r w:rsidRPr="002833C8">
        <w:rPr>
          <w:rFonts w:ascii="Times New Roman" w:hAnsi="Times New Roman"/>
          <w:b/>
          <w:sz w:val="28"/>
          <w:lang w:val="en-US"/>
        </w:rPr>
        <w:tab/>
        <w:t xml:space="preserve">  ;</w:t>
      </w:r>
      <w:r w:rsidRPr="002833C8">
        <w:rPr>
          <w:rFonts w:ascii="Times New Roman" w:hAnsi="Times New Roman"/>
          <w:sz w:val="28"/>
          <w:lang w:val="en-US"/>
        </w:rPr>
        <w:t>if(A&gt;=S) {OV=1; goto out;} ;</w:t>
      </w:r>
      <w:r w:rsidRPr="002833C8">
        <w:rPr>
          <w:rFonts w:ascii="Times New Roman" w:hAnsi="Times New Roman"/>
          <w:sz w:val="28"/>
        </w:rPr>
        <w:t>пробное</w:t>
      </w:r>
      <w:r w:rsidRPr="002833C8">
        <w:rPr>
          <w:rFonts w:ascii="Times New Roman" w:hAnsi="Times New Roman"/>
          <w:sz w:val="28"/>
          <w:lang w:val="en-US"/>
        </w:rPr>
        <w:t xml:space="preserve"> </w:t>
      </w:r>
      <w:r w:rsidRPr="002833C8">
        <w:rPr>
          <w:rFonts w:ascii="Times New Roman" w:hAnsi="Times New Roman"/>
          <w:sz w:val="28"/>
        </w:rPr>
        <w:t>вычитание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  <w:lang w:val="en-US"/>
        </w:rPr>
        <w:t xml:space="preserve">      </w:t>
      </w:r>
      <w:r>
        <w:rPr>
          <w:rFonts w:ascii="Times New Roman" w:hAnsi="Times New Roman"/>
          <w:b/>
          <w:sz w:val="28"/>
          <w:lang w:val="en-US"/>
        </w:rPr>
        <w:t xml:space="preserve">     jc m1</w:t>
      </w:r>
      <w:r w:rsidRPr="002833C8">
        <w:rPr>
          <w:rFonts w:ascii="Times New Roman" w:hAnsi="Times New Roman"/>
          <w:b/>
          <w:sz w:val="28"/>
          <w:lang w:val="en-US"/>
        </w:rPr>
        <w:tab/>
      </w:r>
      <w:r w:rsidRPr="002833C8">
        <w:rPr>
          <w:rFonts w:ascii="Times New Roman" w:hAnsi="Times New Roman"/>
          <w:b/>
          <w:sz w:val="28"/>
          <w:lang w:val="en-US"/>
        </w:rPr>
        <w:tab/>
        <w:t xml:space="preserve">  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  <w:lang w:val="en-US"/>
        </w:rPr>
        <w:tab/>
        <w:t xml:space="preserve">  setb ov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  <w:lang w:val="en-US"/>
        </w:rPr>
        <w:tab/>
        <w:t xml:space="preserve">  jmp out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</w:rPr>
      </w:pPr>
      <w:r w:rsidRPr="00144FD8">
        <w:rPr>
          <w:rFonts w:ascii="Times New Roman" w:hAnsi="Times New Roman"/>
          <w:b/>
          <w:sz w:val="28"/>
          <w:lang w:val="en-US"/>
        </w:rPr>
        <w:t xml:space="preserve"> </w:t>
      </w:r>
      <w:r w:rsidRPr="002833C8">
        <w:rPr>
          <w:rFonts w:ascii="Times New Roman" w:hAnsi="Times New Roman"/>
          <w:b/>
          <w:sz w:val="28"/>
          <w:lang w:val="en-US"/>
        </w:rPr>
        <w:t>m</w:t>
      </w:r>
      <w:r w:rsidRPr="002833C8">
        <w:rPr>
          <w:rFonts w:ascii="Times New Roman" w:hAnsi="Times New Roman"/>
          <w:b/>
          <w:sz w:val="28"/>
        </w:rPr>
        <w:t xml:space="preserve">1:  </w:t>
      </w:r>
      <w:r w:rsidRPr="002833C8">
        <w:rPr>
          <w:rFonts w:ascii="Times New Roman" w:hAnsi="Times New Roman"/>
          <w:b/>
          <w:sz w:val="28"/>
          <w:lang w:val="en-US"/>
        </w:rPr>
        <w:t>add</w:t>
      </w:r>
      <w:r w:rsidRPr="002833C8">
        <w:rPr>
          <w:rFonts w:ascii="Times New Roman" w:hAnsi="Times New Roman"/>
          <w:b/>
          <w:sz w:val="28"/>
        </w:rPr>
        <w:t xml:space="preserve"> </w:t>
      </w:r>
      <w:r w:rsidRPr="002833C8">
        <w:rPr>
          <w:rFonts w:ascii="Times New Roman" w:hAnsi="Times New Roman"/>
          <w:b/>
          <w:sz w:val="28"/>
          <w:lang w:val="en-US"/>
        </w:rPr>
        <w:t>a</w:t>
      </w:r>
      <w:r w:rsidRPr="002833C8">
        <w:rPr>
          <w:rFonts w:ascii="Times New Roman" w:hAnsi="Times New Roman"/>
          <w:b/>
          <w:sz w:val="28"/>
        </w:rPr>
        <w:t>,</w:t>
      </w:r>
      <w:r w:rsidRPr="002833C8">
        <w:rPr>
          <w:rFonts w:ascii="Times New Roman" w:hAnsi="Times New Roman"/>
          <w:b/>
          <w:sz w:val="28"/>
          <w:lang w:val="en-US"/>
        </w:rPr>
        <w:t>wrk</w:t>
      </w:r>
      <w:r w:rsidRPr="002833C8">
        <w:rPr>
          <w:rFonts w:ascii="Times New Roman" w:hAnsi="Times New Roman"/>
          <w:b/>
          <w:sz w:val="28"/>
        </w:rPr>
        <w:t xml:space="preserve">  </w:t>
      </w:r>
      <w:r w:rsidRPr="002833C8">
        <w:rPr>
          <w:rFonts w:ascii="Times New Roman" w:hAnsi="Times New Roman"/>
          <w:sz w:val="28"/>
        </w:rPr>
        <w:t>;восстановление остатка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</w:rPr>
        <w:t xml:space="preserve">      </w:t>
      </w:r>
      <w:r w:rsidRPr="00144FD8">
        <w:rPr>
          <w:rFonts w:ascii="Times New Roman" w:hAnsi="Times New Roman"/>
          <w:b/>
          <w:sz w:val="28"/>
        </w:rPr>
        <w:t xml:space="preserve">    </w:t>
      </w:r>
      <w:r w:rsidRPr="002833C8">
        <w:rPr>
          <w:rFonts w:ascii="Times New Roman" w:hAnsi="Times New Roman"/>
          <w:b/>
          <w:sz w:val="28"/>
          <w:lang w:val="en-US"/>
        </w:rPr>
        <w:t xml:space="preserve">clr c  </w:t>
      </w:r>
    </w:p>
    <w:p w:rsidR="00E767CF" w:rsidRPr="007B1742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  <w:lang w:val="en-US"/>
        </w:rPr>
        <w:lastRenderedPageBreak/>
        <w:t>cikl: djnz i,m2</w:t>
      </w:r>
      <w:r w:rsidR="0045029D">
        <w:rPr>
          <w:rFonts w:ascii="Times New Roman" w:hAnsi="Times New Roman"/>
          <w:b/>
          <w:sz w:val="28"/>
          <w:lang w:val="en-US"/>
        </w:rPr>
        <w:t xml:space="preserve"> </w:t>
      </w:r>
      <w:r w:rsidRPr="002833C8">
        <w:rPr>
          <w:rFonts w:ascii="Times New Roman" w:hAnsi="Times New Roman"/>
          <w:b/>
          <w:sz w:val="28"/>
          <w:lang w:val="en-US"/>
        </w:rPr>
        <w:t xml:space="preserve"> </w:t>
      </w:r>
      <w:r w:rsidRPr="0045029D">
        <w:rPr>
          <w:rFonts w:ascii="Times New Roman" w:hAnsi="Times New Roman"/>
          <w:sz w:val="28"/>
          <w:lang w:val="en-US"/>
        </w:rPr>
        <w:t>;for (i=0 ; i&lt;8; i++ )</w:t>
      </w:r>
    </w:p>
    <w:p w:rsidR="000D52B7" w:rsidRPr="00803A71" w:rsidRDefault="00144FD8" w:rsidP="00144FD8">
      <w:pPr>
        <w:pStyle w:val="43"/>
        <w:rPr>
          <w:rFonts w:ascii="Times New Roman" w:hAnsi="Times New Roman"/>
          <w:b/>
          <w:sz w:val="28"/>
        </w:rPr>
      </w:pPr>
      <w:r w:rsidRPr="002833C8">
        <w:rPr>
          <w:rFonts w:ascii="Times New Roman" w:hAnsi="Times New Roman"/>
          <w:b/>
          <w:sz w:val="28"/>
          <w:lang w:val="en-US"/>
        </w:rPr>
        <w:t xml:space="preserve">    </w:t>
      </w:r>
      <w:r w:rsidRPr="002833C8">
        <w:rPr>
          <w:rFonts w:ascii="Times New Roman" w:hAnsi="Times New Roman"/>
          <w:sz w:val="28"/>
          <w:lang w:val="en-US"/>
        </w:rPr>
        <w:t xml:space="preserve">;A= (((A&lt;&lt;1)-S)&gt;=0) ? (A&lt;&lt;1)-S +1 : B&lt;&lt;1 </w:t>
      </w:r>
      <w:r w:rsidRPr="002833C8">
        <w:rPr>
          <w:rFonts w:ascii="Times New Roman" w:hAnsi="Times New Roman"/>
          <w:b/>
          <w:sz w:val="28"/>
          <w:lang w:val="en-US"/>
        </w:rPr>
        <w:t>;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  <w:lang w:val="en-US"/>
        </w:rPr>
        <w:t>m2:   xch a,B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  <w:lang w:val="en-US"/>
        </w:rPr>
        <w:t xml:space="preserve">      </w:t>
      </w:r>
      <w:r>
        <w:rPr>
          <w:rFonts w:ascii="Times New Roman" w:hAnsi="Times New Roman"/>
          <w:b/>
          <w:sz w:val="28"/>
          <w:lang w:val="en-US"/>
        </w:rPr>
        <w:t xml:space="preserve">     </w:t>
      </w:r>
      <w:r w:rsidRPr="002833C8">
        <w:rPr>
          <w:rFonts w:ascii="Times New Roman" w:hAnsi="Times New Roman"/>
          <w:b/>
          <w:sz w:val="28"/>
          <w:lang w:val="en-US"/>
        </w:rPr>
        <w:t>rlc A</w:t>
      </w:r>
      <w:r w:rsidRPr="002833C8">
        <w:rPr>
          <w:rFonts w:ascii="Times New Roman" w:hAnsi="Times New Roman"/>
          <w:b/>
          <w:sz w:val="28"/>
          <w:lang w:val="en-US"/>
        </w:rPr>
        <w:tab/>
        <w:t xml:space="preserve">   </w:t>
      </w:r>
      <w:r w:rsidRPr="002833C8">
        <w:rPr>
          <w:rFonts w:ascii="Times New Roman" w:hAnsi="Times New Roman"/>
          <w:b/>
          <w:sz w:val="28"/>
          <w:lang w:val="en-US"/>
        </w:rPr>
        <w:tab/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  <w:lang w:val="en-US"/>
        </w:rPr>
        <w:t xml:space="preserve">     </w:t>
      </w:r>
      <w:r>
        <w:rPr>
          <w:rFonts w:ascii="Times New Roman" w:hAnsi="Times New Roman"/>
          <w:b/>
          <w:sz w:val="28"/>
          <w:lang w:val="en-US"/>
        </w:rPr>
        <w:t xml:space="preserve">     </w:t>
      </w:r>
      <w:r w:rsidRPr="002833C8">
        <w:rPr>
          <w:rFonts w:ascii="Times New Roman" w:hAnsi="Times New Roman"/>
          <w:b/>
          <w:sz w:val="28"/>
          <w:lang w:val="en-US"/>
        </w:rPr>
        <w:t xml:space="preserve"> xch a,B</w:t>
      </w:r>
      <w:r w:rsidRPr="002833C8">
        <w:rPr>
          <w:rFonts w:ascii="Times New Roman" w:hAnsi="Times New Roman"/>
          <w:b/>
          <w:sz w:val="28"/>
          <w:lang w:val="en-US"/>
        </w:rPr>
        <w:tab/>
        <w:t xml:space="preserve">    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  <w:lang w:val="en-US"/>
        </w:rPr>
        <w:tab/>
        <w:t xml:space="preserve">  rlc A</w:t>
      </w:r>
    </w:p>
    <w:p w:rsidR="00144FD8" w:rsidRPr="0045029D" w:rsidRDefault="00144FD8" w:rsidP="00144FD8">
      <w:pPr>
        <w:pStyle w:val="43"/>
        <w:rPr>
          <w:rFonts w:ascii="Times New Roman" w:hAnsi="Times New Roman"/>
          <w:sz w:val="28"/>
        </w:rPr>
      </w:pPr>
      <w:r w:rsidRPr="002833C8">
        <w:rPr>
          <w:rFonts w:ascii="Times New Roman" w:hAnsi="Times New Roman"/>
          <w:b/>
          <w:sz w:val="28"/>
          <w:lang w:val="en-US"/>
        </w:rPr>
        <w:tab/>
      </w:r>
      <w:r w:rsidRPr="00FE56FF">
        <w:rPr>
          <w:rFonts w:ascii="Times New Roman" w:hAnsi="Times New Roman"/>
          <w:b/>
          <w:sz w:val="28"/>
        </w:rPr>
        <w:t xml:space="preserve">  </w:t>
      </w:r>
      <w:r w:rsidRPr="002833C8">
        <w:rPr>
          <w:rFonts w:ascii="Times New Roman" w:hAnsi="Times New Roman"/>
          <w:b/>
          <w:sz w:val="28"/>
          <w:lang w:val="en-US"/>
        </w:rPr>
        <w:t>mov</w:t>
      </w:r>
      <w:r w:rsidRPr="00FE56FF">
        <w:rPr>
          <w:rFonts w:ascii="Times New Roman" w:hAnsi="Times New Roman"/>
          <w:b/>
          <w:sz w:val="28"/>
        </w:rPr>
        <w:t xml:space="preserve"> </w:t>
      </w:r>
      <w:r w:rsidRPr="002833C8">
        <w:rPr>
          <w:rFonts w:ascii="Times New Roman" w:hAnsi="Times New Roman"/>
          <w:b/>
          <w:sz w:val="28"/>
          <w:lang w:val="en-US"/>
        </w:rPr>
        <w:t>F</w:t>
      </w:r>
      <w:r w:rsidRPr="00FE56FF">
        <w:rPr>
          <w:rFonts w:ascii="Times New Roman" w:hAnsi="Times New Roman"/>
          <w:b/>
          <w:sz w:val="28"/>
        </w:rPr>
        <w:t>0,</w:t>
      </w:r>
      <w:r w:rsidRPr="002833C8">
        <w:rPr>
          <w:rFonts w:ascii="Times New Roman" w:hAnsi="Times New Roman"/>
          <w:b/>
          <w:sz w:val="28"/>
          <w:lang w:val="en-US"/>
        </w:rPr>
        <w:t>C</w:t>
      </w:r>
      <w:r w:rsidR="00FE56FF" w:rsidRPr="00FE56FF">
        <w:rPr>
          <w:rFonts w:ascii="Times New Roman" w:hAnsi="Times New Roman"/>
          <w:b/>
          <w:sz w:val="28"/>
        </w:rPr>
        <w:t xml:space="preserve"> </w:t>
      </w:r>
      <w:r w:rsidR="00FE56FF" w:rsidRPr="00FE56FF">
        <w:rPr>
          <w:rFonts w:ascii="Times New Roman" w:hAnsi="Times New Roman"/>
          <w:sz w:val="28"/>
        </w:rPr>
        <w:t>;сохранение бита С</w:t>
      </w:r>
      <w:r w:rsidR="0045029D">
        <w:rPr>
          <w:rFonts w:ascii="Times New Roman" w:hAnsi="Times New Roman"/>
          <w:sz w:val="28"/>
        </w:rPr>
        <w:t xml:space="preserve"> равного биту частного</w:t>
      </w:r>
      <w:r w:rsidR="0045029D" w:rsidRPr="0045029D">
        <w:rPr>
          <w:rFonts w:ascii="Times New Roman" w:hAnsi="Times New Roman"/>
          <w:sz w:val="28"/>
        </w:rPr>
        <w:t xml:space="preserve">, </w:t>
      </w:r>
      <w:r w:rsidR="0045029D" w:rsidRPr="00FE56FF">
        <w:rPr>
          <w:rFonts w:ascii="Times New Roman" w:hAnsi="Times New Roman"/>
          <w:sz w:val="28"/>
        </w:rPr>
        <w:t>разность &gt;0</w:t>
      </w:r>
      <w:r w:rsidR="0045029D">
        <w:rPr>
          <w:rFonts w:ascii="Times New Roman" w:hAnsi="Times New Roman"/>
          <w:sz w:val="28"/>
        </w:rPr>
        <w:t xml:space="preserve"> 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FE56FF">
        <w:rPr>
          <w:rFonts w:ascii="Times New Roman" w:hAnsi="Times New Roman"/>
          <w:b/>
          <w:sz w:val="28"/>
        </w:rPr>
        <w:tab/>
        <w:t xml:space="preserve">  </w:t>
      </w:r>
      <w:r w:rsidRPr="002833C8">
        <w:rPr>
          <w:rFonts w:ascii="Times New Roman" w:hAnsi="Times New Roman"/>
          <w:b/>
          <w:sz w:val="28"/>
          <w:lang w:val="en-US"/>
        </w:rPr>
        <w:t>clr c</w:t>
      </w:r>
    </w:p>
    <w:p w:rsidR="005B3646" w:rsidRPr="003A33EF" w:rsidRDefault="00144FD8" w:rsidP="00144FD8">
      <w:pPr>
        <w:pStyle w:val="43"/>
        <w:rPr>
          <w:rFonts w:ascii="Times New Roman" w:hAnsi="Times New Roman"/>
          <w:b/>
          <w:sz w:val="28"/>
        </w:rPr>
      </w:pPr>
      <w:r w:rsidRPr="002833C8">
        <w:rPr>
          <w:rFonts w:ascii="Times New Roman" w:hAnsi="Times New Roman"/>
          <w:b/>
          <w:sz w:val="28"/>
          <w:lang w:val="en-US"/>
        </w:rPr>
        <w:tab/>
      </w:r>
      <w:r w:rsidRPr="003A33EF">
        <w:rPr>
          <w:rFonts w:ascii="Times New Roman" w:hAnsi="Times New Roman"/>
          <w:b/>
          <w:sz w:val="28"/>
        </w:rPr>
        <w:t xml:space="preserve">  </w:t>
      </w:r>
      <w:r w:rsidRPr="002833C8">
        <w:rPr>
          <w:rFonts w:ascii="Times New Roman" w:hAnsi="Times New Roman"/>
          <w:b/>
          <w:sz w:val="28"/>
          <w:lang w:val="en-US"/>
        </w:rPr>
        <w:t>subb</w:t>
      </w:r>
      <w:r w:rsidRPr="003A33EF">
        <w:rPr>
          <w:rFonts w:ascii="Times New Roman" w:hAnsi="Times New Roman"/>
          <w:b/>
          <w:sz w:val="28"/>
        </w:rPr>
        <w:t xml:space="preserve"> </w:t>
      </w:r>
      <w:r w:rsidRPr="002833C8">
        <w:rPr>
          <w:rFonts w:ascii="Times New Roman" w:hAnsi="Times New Roman"/>
          <w:b/>
          <w:sz w:val="28"/>
          <w:lang w:val="en-US"/>
        </w:rPr>
        <w:t>a</w:t>
      </w:r>
      <w:r w:rsidRPr="003A33EF">
        <w:rPr>
          <w:rFonts w:ascii="Times New Roman" w:hAnsi="Times New Roman"/>
          <w:b/>
          <w:sz w:val="28"/>
        </w:rPr>
        <w:t>,</w:t>
      </w:r>
      <w:r w:rsidRPr="002833C8">
        <w:rPr>
          <w:rFonts w:ascii="Times New Roman" w:hAnsi="Times New Roman"/>
          <w:b/>
          <w:sz w:val="28"/>
          <w:lang w:val="en-US"/>
        </w:rPr>
        <w:t>wrk</w:t>
      </w:r>
      <w:r w:rsidR="003A33EF" w:rsidRPr="003A33EF">
        <w:rPr>
          <w:rFonts w:ascii="Times New Roman" w:hAnsi="Times New Roman"/>
          <w:b/>
          <w:sz w:val="28"/>
        </w:rPr>
        <w:t xml:space="preserve"> ;    </w:t>
      </w:r>
      <w:r w:rsidR="003A33EF">
        <w:rPr>
          <w:rFonts w:ascii="Times New Roman" w:hAnsi="Times New Roman"/>
          <w:b/>
          <w:sz w:val="28"/>
          <w:lang w:val="en-US"/>
        </w:rPr>
        <w:t>F</w:t>
      </w:r>
      <w:r w:rsidR="003A33EF" w:rsidRPr="003A33EF">
        <w:rPr>
          <w:rFonts w:ascii="Times New Roman" w:hAnsi="Times New Roman"/>
          <w:b/>
          <w:sz w:val="28"/>
        </w:rPr>
        <w:t xml:space="preserve">0   </w:t>
      </w:r>
      <w:r w:rsidR="003A33EF">
        <w:rPr>
          <w:rFonts w:ascii="Times New Roman" w:hAnsi="Times New Roman"/>
          <w:b/>
          <w:sz w:val="28"/>
          <w:lang w:val="en-US"/>
        </w:rPr>
        <w:t>C</w:t>
      </w:r>
      <w:r w:rsidR="003A33EF" w:rsidRPr="003A33EF">
        <w:rPr>
          <w:rFonts w:ascii="Times New Roman" w:hAnsi="Times New Roman"/>
          <w:b/>
          <w:sz w:val="28"/>
        </w:rPr>
        <w:t xml:space="preserve">    </w:t>
      </w:r>
      <w:r w:rsidR="003A33EF">
        <w:rPr>
          <w:rFonts w:ascii="Times New Roman" w:hAnsi="Times New Roman"/>
          <w:b/>
          <w:sz w:val="28"/>
          <w:lang w:val="en-US"/>
        </w:rPr>
        <w:t>bit</w:t>
      </w:r>
      <w:r w:rsidR="003A33EF" w:rsidRPr="003A33EF">
        <w:rPr>
          <w:rFonts w:ascii="Times New Roman" w:hAnsi="Times New Roman"/>
          <w:b/>
          <w:sz w:val="28"/>
        </w:rPr>
        <w:t xml:space="preserve">    </w:t>
      </w:r>
      <w:r w:rsidR="003A33EF" w:rsidRPr="003A33EF">
        <w:rPr>
          <w:rFonts w:ascii="Times New Roman" w:hAnsi="Times New Roman"/>
          <w:sz w:val="28"/>
        </w:rPr>
        <w:t>таблица истинности</w:t>
      </w:r>
    </w:p>
    <w:p w:rsidR="003A33EF" w:rsidRDefault="003A33EF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3A33EF">
        <w:rPr>
          <w:rFonts w:ascii="Times New Roman" w:hAnsi="Times New Roman"/>
          <w:b/>
          <w:sz w:val="28"/>
        </w:rPr>
        <w:t xml:space="preserve">                                </w:t>
      </w:r>
      <w:r>
        <w:rPr>
          <w:rFonts w:ascii="Times New Roman" w:hAnsi="Times New Roman"/>
          <w:b/>
          <w:sz w:val="28"/>
          <w:lang w:val="en-US"/>
        </w:rPr>
        <w:t>;      0     0     1</w:t>
      </w:r>
    </w:p>
    <w:p w:rsidR="003A33EF" w:rsidRPr="003A33EF" w:rsidRDefault="003A33EF" w:rsidP="00144FD8">
      <w:pPr>
        <w:pStyle w:val="4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 xml:space="preserve">                                ;     0      1     0</w:t>
      </w:r>
      <w:r>
        <w:rPr>
          <w:rFonts w:ascii="Times New Roman" w:hAnsi="Times New Roman"/>
          <w:b/>
          <w:sz w:val="28"/>
        </w:rPr>
        <w:t xml:space="preserve">       </w:t>
      </w:r>
      <w:r>
        <w:rPr>
          <w:rFonts w:ascii="Times New Roman" w:hAnsi="Times New Roman"/>
          <w:b/>
          <w:sz w:val="28"/>
          <w:lang w:val="en-US"/>
        </w:rPr>
        <w:t>;</w:t>
      </w:r>
      <w:r w:rsidRPr="00200565">
        <w:rPr>
          <w:rFonts w:ascii="Times New Roman" w:hAnsi="Times New Roman"/>
          <w:sz w:val="28"/>
        </w:rPr>
        <w:t>восстановление остатка</w:t>
      </w:r>
    </w:p>
    <w:p w:rsidR="003A33EF" w:rsidRDefault="003A33EF" w:rsidP="00144FD8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                                ;      1     0     1</w:t>
      </w:r>
    </w:p>
    <w:p w:rsidR="003A33EF" w:rsidRDefault="003A33EF" w:rsidP="00144FD8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                                ;     1     1      1</w:t>
      </w:r>
    </w:p>
    <w:p w:rsidR="005B3646" w:rsidRPr="003A33EF" w:rsidRDefault="005B3646" w:rsidP="00144FD8">
      <w:pPr>
        <w:pStyle w:val="43"/>
        <w:rPr>
          <w:rFonts w:ascii="Times New Roman" w:hAnsi="Times New Roman"/>
          <w:b/>
          <w:sz w:val="28"/>
        </w:rPr>
      </w:pPr>
      <w:r w:rsidRPr="003A33EF">
        <w:rPr>
          <w:rFonts w:ascii="Times New Roman" w:hAnsi="Times New Roman"/>
          <w:b/>
          <w:sz w:val="28"/>
          <w:lang w:val="en-US"/>
        </w:rPr>
        <w:t xml:space="preserve">           </w:t>
      </w:r>
      <w:r>
        <w:rPr>
          <w:rFonts w:ascii="Times New Roman" w:hAnsi="Times New Roman"/>
          <w:b/>
          <w:sz w:val="28"/>
          <w:lang w:val="en-US"/>
        </w:rPr>
        <w:t>anl</w:t>
      </w:r>
      <w:r w:rsidRPr="003A33EF"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  <w:lang w:val="en-US"/>
        </w:rPr>
        <w:t>C</w:t>
      </w:r>
      <w:r w:rsidRPr="003A33EF">
        <w:rPr>
          <w:rFonts w:ascii="Times New Roman" w:hAnsi="Times New Roman"/>
          <w:b/>
          <w:sz w:val="28"/>
        </w:rPr>
        <w:t>,</w:t>
      </w:r>
      <w:r w:rsidR="003A33EF" w:rsidRPr="003A33EF">
        <w:rPr>
          <w:rFonts w:ascii="Times New Roman" w:hAnsi="Times New Roman"/>
          <w:b/>
          <w:sz w:val="28"/>
        </w:rPr>
        <w:t>/</w:t>
      </w:r>
      <w:r>
        <w:rPr>
          <w:rFonts w:ascii="Times New Roman" w:hAnsi="Times New Roman"/>
          <w:b/>
          <w:sz w:val="28"/>
          <w:lang w:val="en-US"/>
        </w:rPr>
        <w:t>F</w:t>
      </w:r>
      <w:r w:rsidRPr="003A33EF">
        <w:rPr>
          <w:rFonts w:ascii="Times New Roman" w:hAnsi="Times New Roman"/>
          <w:b/>
          <w:sz w:val="28"/>
        </w:rPr>
        <w:t>0</w:t>
      </w:r>
    </w:p>
    <w:p w:rsidR="00144FD8" w:rsidRPr="00200565" w:rsidRDefault="005B3646" w:rsidP="00144FD8">
      <w:pPr>
        <w:pStyle w:val="43"/>
        <w:rPr>
          <w:rFonts w:ascii="Times New Roman" w:hAnsi="Times New Roman"/>
          <w:b/>
          <w:sz w:val="28"/>
        </w:rPr>
      </w:pPr>
      <w:r w:rsidRPr="005B3646">
        <w:rPr>
          <w:rFonts w:ascii="Times New Roman" w:hAnsi="Times New Roman"/>
          <w:b/>
          <w:sz w:val="28"/>
        </w:rPr>
        <w:t xml:space="preserve">            </w:t>
      </w:r>
      <w:r>
        <w:rPr>
          <w:rFonts w:ascii="Times New Roman" w:hAnsi="Times New Roman"/>
          <w:b/>
          <w:sz w:val="28"/>
          <w:lang w:val="en-US"/>
        </w:rPr>
        <w:t>j</w:t>
      </w:r>
      <w:r w:rsidR="003A33EF">
        <w:rPr>
          <w:rFonts w:ascii="Times New Roman" w:hAnsi="Times New Roman"/>
          <w:b/>
          <w:sz w:val="28"/>
          <w:lang w:val="en-US"/>
        </w:rPr>
        <w:t>n</w:t>
      </w:r>
      <w:r>
        <w:rPr>
          <w:rFonts w:ascii="Times New Roman" w:hAnsi="Times New Roman"/>
          <w:b/>
          <w:sz w:val="28"/>
          <w:lang w:val="en-US"/>
        </w:rPr>
        <w:t>c</w:t>
      </w:r>
      <w:r w:rsidRPr="005B3646">
        <w:rPr>
          <w:rFonts w:ascii="Times New Roman" w:hAnsi="Times New Roman"/>
          <w:b/>
          <w:sz w:val="28"/>
        </w:rPr>
        <w:t xml:space="preserve"> </w:t>
      </w:r>
      <w:r w:rsidR="003A33EF">
        <w:rPr>
          <w:rFonts w:ascii="Times New Roman" w:hAnsi="Times New Roman"/>
          <w:b/>
          <w:sz w:val="28"/>
          <w:lang w:val="en-US"/>
        </w:rPr>
        <w:t>m</w:t>
      </w:r>
      <w:r w:rsidR="003A33EF" w:rsidRPr="003A33EF">
        <w:rPr>
          <w:rFonts w:ascii="Times New Roman" w:hAnsi="Times New Roman"/>
          <w:b/>
          <w:sz w:val="28"/>
        </w:rPr>
        <w:t>1</w:t>
      </w:r>
      <w:r w:rsidRPr="005B3646">
        <w:rPr>
          <w:rFonts w:ascii="Times New Roman" w:hAnsi="Times New Roman"/>
          <w:b/>
          <w:sz w:val="28"/>
        </w:rPr>
        <w:t xml:space="preserve">  ;</w:t>
      </w:r>
      <w:r w:rsidRPr="005B3646">
        <w:rPr>
          <w:rFonts w:ascii="Times New Roman" w:hAnsi="Times New Roman"/>
          <w:sz w:val="28"/>
        </w:rPr>
        <w:t xml:space="preserve">бит частного </w:t>
      </w:r>
      <w:r w:rsidR="003A33EF" w:rsidRPr="003A33EF">
        <w:rPr>
          <w:rFonts w:ascii="Times New Roman" w:hAnsi="Times New Roman"/>
          <w:sz w:val="28"/>
        </w:rPr>
        <w:t>0</w:t>
      </w:r>
      <w:r w:rsidR="00200565">
        <w:rPr>
          <w:rFonts w:ascii="Times New Roman" w:hAnsi="Times New Roman"/>
          <w:b/>
          <w:sz w:val="28"/>
        </w:rPr>
        <w:t xml:space="preserve">  -  </w:t>
      </w:r>
      <w:r w:rsidR="00200565" w:rsidRPr="00200565">
        <w:rPr>
          <w:rFonts w:ascii="Times New Roman" w:hAnsi="Times New Roman"/>
          <w:b/>
          <w:sz w:val="28"/>
        </w:rPr>
        <w:t>;</w:t>
      </w:r>
      <w:r w:rsidR="00200565" w:rsidRPr="00200565">
        <w:rPr>
          <w:rFonts w:ascii="Times New Roman" w:hAnsi="Times New Roman"/>
          <w:sz w:val="28"/>
        </w:rPr>
        <w:t>восстановление остатка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00565">
        <w:rPr>
          <w:rFonts w:ascii="Times New Roman" w:hAnsi="Times New Roman"/>
          <w:b/>
          <w:sz w:val="28"/>
        </w:rPr>
        <w:tab/>
        <w:t xml:space="preserve">  </w:t>
      </w:r>
      <w:r w:rsidRPr="002833C8">
        <w:rPr>
          <w:rFonts w:ascii="Times New Roman" w:hAnsi="Times New Roman"/>
          <w:b/>
          <w:sz w:val="28"/>
          <w:lang w:val="en-US"/>
        </w:rPr>
        <w:t>setb c</w:t>
      </w:r>
    </w:p>
    <w:p w:rsidR="00144FD8" w:rsidRPr="00200565" w:rsidRDefault="00144FD8" w:rsidP="00144FD8">
      <w:pPr>
        <w:pStyle w:val="43"/>
        <w:rPr>
          <w:rFonts w:ascii="Times New Roman" w:hAnsi="Times New Roman"/>
          <w:b/>
          <w:sz w:val="28"/>
        </w:rPr>
      </w:pPr>
      <w:r w:rsidRPr="002833C8">
        <w:rPr>
          <w:rFonts w:ascii="Times New Roman" w:hAnsi="Times New Roman"/>
          <w:b/>
          <w:sz w:val="28"/>
          <w:lang w:val="en-US"/>
        </w:rPr>
        <w:tab/>
        <w:t xml:space="preserve">  jmp cikl</w:t>
      </w:r>
      <w:r w:rsidR="00200565">
        <w:rPr>
          <w:rFonts w:ascii="Times New Roman" w:hAnsi="Times New Roman"/>
          <w:b/>
          <w:sz w:val="28"/>
        </w:rPr>
        <w:t xml:space="preserve">  </w:t>
      </w:r>
      <w:r w:rsidR="00200565" w:rsidRPr="005B3646">
        <w:rPr>
          <w:rFonts w:ascii="Times New Roman" w:hAnsi="Times New Roman"/>
          <w:b/>
          <w:sz w:val="28"/>
        </w:rPr>
        <w:t>;</w:t>
      </w:r>
      <w:r w:rsidR="00200565" w:rsidRPr="005B3646">
        <w:rPr>
          <w:rFonts w:ascii="Times New Roman" w:hAnsi="Times New Roman"/>
          <w:sz w:val="28"/>
        </w:rPr>
        <w:t>бит частного</w:t>
      </w:r>
      <w:r w:rsidR="00200565">
        <w:rPr>
          <w:rFonts w:ascii="Times New Roman" w:hAnsi="Times New Roman"/>
          <w:sz w:val="28"/>
        </w:rPr>
        <w:t xml:space="preserve"> 1</w:t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  <w:lang w:val="en-US"/>
        </w:rPr>
        <w:t xml:space="preserve">out:     mov P3,B    ;частное </w:t>
      </w:r>
      <w:r w:rsidRPr="002833C8">
        <w:rPr>
          <w:rFonts w:ascii="Times New Roman" w:hAnsi="Times New Roman"/>
          <w:b/>
          <w:sz w:val="28"/>
          <w:lang w:val="en-US"/>
        </w:rPr>
        <w:tab/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  <w:lang w:val="en-US"/>
        </w:rPr>
        <w:tab/>
        <w:t xml:space="preserve">   sjmp $</w:t>
      </w:r>
      <w:r w:rsidRPr="002833C8">
        <w:rPr>
          <w:rFonts w:ascii="Times New Roman" w:hAnsi="Times New Roman"/>
          <w:b/>
          <w:sz w:val="28"/>
          <w:lang w:val="en-US"/>
        </w:rPr>
        <w:tab/>
      </w:r>
      <w:r w:rsidRPr="002833C8">
        <w:rPr>
          <w:rFonts w:ascii="Times New Roman" w:hAnsi="Times New Roman"/>
          <w:b/>
          <w:sz w:val="28"/>
          <w:lang w:val="en-US"/>
        </w:rPr>
        <w:tab/>
      </w:r>
      <w:r w:rsidRPr="002833C8">
        <w:rPr>
          <w:rFonts w:ascii="Times New Roman" w:hAnsi="Times New Roman"/>
          <w:b/>
          <w:sz w:val="28"/>
          <w:lang w:val="en-US"/>
        </w:rPr>
        <w:tab/>
      </w:r>
      <w:r w:rsidRPr="002833C8">
        <w:rPr>
          <w:rFonts w:ascii="Times New Roman" w:hAnsi="Times New Roman"/>
          <w:b/>
          <w:sz w:val="28"/>
          <w:lang w:val="en-US"/>
        </w:rPr>
        <w:tab/>
      </w:r>
      <w:r w:rsidRPr="002833C8">
        <w:rPr>
          <w:rFonts w:ascii="Times New Roman" w:hAnsi="Times New Roman"/>
          <w:b/>
          <w:sz w:val="28"/>
          <w:lang w:val="en-US"/>
        </w:rPr>
        <w:tab/>
      </w:r>
    </w:p>
    <w:p w:rsidR="00144FD8" w:rsidRPr="002833C8" w:rsidRDefault="00144FD8" w:rsidP="00144FD8">
      <w:pPr>
        <w:pStyle w:val="43"/>
        <w:rPr>
          <w:rFonts w:ascii="Times New Roman" w:hAnsi="Times New Roman"/>
          <w:b/>
          <w:sz w:val="28"/>
          <w:lang w:val="en-US"/>
        </w:rPr>
      </w:pPr>
      <w:r w:rsidRPr="002833C8">
        <w:rPr>
          <w:rFonts w:ascii="Times New Roman" w:hAnsi="Times New Roman"/>
          <w:b/>
          <w:sz w:val="28"/>
          <w:lang w:val="en-US"/>
        </w:rPr>
        <w:t xml:space="preserve">            end</w:t>
      </w:r>
    </w:p>
    <w:p w:rsidR="00527931" w:rsidRPr="00845952" w:rsidRDefault="00527931" w:rsidP="00991E62">
      <w:pPr>
        <w:pStyle w:val="43"/>
        <w:jc w:val="both"/>
        <w:rPr>
          <w:rFonts w:ascii="Times New Roman" w:hAnsi="Times New Roman"/>
          <w:sz w:val="28"/>
          <w:lang w:val="en-US"/>
        </w:rPr>
      </w:pPr>
    </w:p>
    <w:p w:rsidR="009645C0" w:rsidRPr="00A817DB" w:rsidRDefault="000D52B7" w:rsidP="00991E62">
      <w:pPr>
        <w:pStyle w:val="4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803A71">
        <w:rPr>
          <w:rFonts w:ascii="Times New Roman" w:hAnsi="Times New Roman"/>
          <w:sz w:val="28"/>
        </w:rPr>
        <w:t xml:space="preserve"> ассемблере  совмещаются</w:t>
      </w:r>
      <w:r w:rsidR="00A817DB">
        <w:rPr>
          <w:rFonts w:ascii="Times New Roman" w:hAnsi="Times New Roman"/>
          <w:sz w:val="28"/>
        </w:rPr>
        <w:t xml:space="preserve"> схемы деления и умно</w:t>
      </w:r>
      <w:r w:rsidR="00527931">
        <w:rPr>
          <w:rFonts w:ascii="Times New Roman" w:hAnsi="Times New Roman"/>
          <w:sz w:val="28"/>
        </w:rPr>
        <w:t>жения</w:t>
      </w:r>
      <w:r w:rsidR="00803A71">
        <w:rPr>
          <w:rFonts w:ascii="Times New Roman" w:hAnsi="Times New Roman"/>
          <w:sz w:val="28"/>
        </w:rPr>
        <w:t>. В</w:t>
      </w:r>
      <w:r w:rsidR="000B658B">
        <w:rPr>
          <w:rFonts w:ascii="Times New Roman" w:hAnsi="Times New Roman"/>
          <w:sz w:val="28"/>
        </w:rPr>
        <w:t xml:space="preserve"> частн</w:t>
      </w:r>
      <w:r w:rsidR="00803A71">
        <w:rPr>
          <w:rFonts w:ascii="Times New Roman" w:hAnsi="Times New Roman"/>
          <w:sz w:val="28"/>
        </w:rPr>
        <w:t xml:space="preserve">ости, </w:t>
      </w:r>
      <w:r w:rsidR="000B658B">
        <w:rPr>
          <w:rFonts w:ascii="Times New Roman" w:hAnsi="Times New Roman"/>
          <w:sz w:val="28"/>
        </w:rPr>
        <w:t xml:space="preserve">для сдвига 16-разрядного произведения и делимого  используются команды  </w:t>
      </w:r>
      <w:r w:rsidR="000B658B" w:rsidRPr="000B658B">
        <w:rPr>
          <w:rFonts w:ascii="Times New Roman" w:hAnsi="Times New Roman"/>
          <w:b/>
          <w:sz w:val="28"/>
        </w:rPr>
        <w:t>rrc a, rlc a</w:t>
      </w:r>
      <w:r w:rsidR="000B658B">
        <w:rPr>
          <w:rFonts w:ascii="Times New Roman" w:hAnsi="Times New Roman"/>
          <w:sz w:val="28"/>
        </w:rPr>
        <w:t xml:space="preserve"> </w:t>
      </w:r>
      <w:r w:rsidR="000B658B" w:rsidRPr="000B658B">
        <w:rPr>
          <w:rFonts w:ascii="Times New Roman" w:hAnsi="Times New Roman"/>
          <w:sz w:val="28"/>
        </w:rPr>
        <w:t xml:space="preserve">и </w:t>
      </w:r>
      <w:r w:rsidR="000B658B">
        <w:rPr>
          <w:rFonts w:ascii="Times New Roman" w:hAnsi="Times New Roman"/>
          <w:sz w:val="28"/>
        </w:rPr>
        <w:t>команды</w:t>
      </w:r>
      <w:r w:rsidR="00A817DB">
        <w:rPr>
          <w:rFonts w:ascii="Times New Roman" w:hAnsi="Times New Roman"/>
          <w:sz w:val="28"/>
        </w:rPr>
        <w:t xml:space="preserve"> </w:t>
      </w:r>
      <w:r w:rsidR="00A817DB" w:rsidRPr="00A817DB">
        <w:rPr>
          <w:rFonts w:ascii="Times New Roman" w:hAnsi="Times New Roman"/>
          <w:b/>
          <w:sz w:val="28"/>
          <w:lang w:val="en-US"/>
        </w:rPr>
        <w:t>xch</w:t>
      </w:r>
      <w:r w:rsidR="00A817DB" w:rsidRPr="00A817DB">
        <w:rPr>
          <w:rFonts w:ascii="Times New Roman" w:hAnsi="Times New Roman"/>
          <w:b/>
          <w:sz w:val="28"/>
        </w:rPr>
        <w:t xml:space="preserve"> </w:t>
      </w:r>
      <w:r w:rsidR="00A817DB" w:rsidRPr="00A817DB">
        <w:rPr>
          <w:rFonts w:ascii="Times New Roman" w:hAnsi="Times New Roman"/>
          <w:b/>
          <w:sz w:val="28"/>
          <w:lang w:val="en-US"/>
        </w:rPr>
        <w:t>A</w:t>
      </w:r>
      <w:r w:rsidR="00A817DB" w:rsidRPr="00A817DB">
        <w:rPr>
          <w:rFonts w:ascii="Times New Roman" w:hAnsi="Times New Roman"/>
          <w:b/>
          <w:sz w:val="28"/>
        </w:rPr>
        <w:t>,</w:t>
      </w:r>
      <w:r w:rsidR="00A817DB" w:rsidRPr="00A817DB">
        <w:rPr>
          <w:rFonts w:ascii="Times New Roman" w:hAnsi="Times New Roman"/>
          <w:b/>
          <w:sz w:val="28"/>
          <w:lang w:val="en-US"/>
        </w:rPr>
        <w:t>B</w:t>
      </w:r>
      <w:r w:rsidR="000B658B">
        <w:rPr>
          <w:rFonts w:ascii="Times New Roman" w:hAnsi="Times New Roman"/>
          <w:b/>
          <w:sz w:val="28"/>
        </w:rPr>
        <w:t xml:space="preserve">, </w:t>
      </w:r>
      <w:r w:rsidR="000B658B" w:rsidRPr="000B658B">
        <w:rPr>
          <w:rFonts w:ascii="Times New Roman" w:hAnsi="Times New Roman"/>
          <w:sz w:val="28"/>
        </w:rPr>
        <w:t>где</w:t>
      </w:r>
      <w:r w:rsidR="00A817DB" w:rsidRPr="00A817DB">
        <w:rPr>
          <w:rFonts w:ascii="Times New Roman" w:hAnsi="Times New Roman"/>
          <w:b/>
          <w:sz w:val="28"/>
        </w:rPr>
        <w:t xml:space="preserve"> </w:t>
      </w:r>
      <w:r w:rsidR="000B658B">
        <w:rPr>
          <w:rFonts w:ascii="Times New Roman" w:hAnsi="Times New Roman"/>
          <w:sz w:val="28"/>
        </w:rPr>
        <w:t>обменивае</w:t>
      </w:r>
      <w:r w:rsidR="000B658B" w:rsidRPr="000B658B">
        <w:rPr>
          <w:rFonts w:ascii="Times New Roman" w:hAnsi="Times New Roman"/>
          <w:sz w:val="28"/>
        </w:rPr>
        <w:t>тся</w:t>
      </w:r>
      <w:r w:rsidR="000B658B">
        <w:rPr>
          <w:rFonts w:ascii="Times New Roman" w:hAnsi="Times New Roman"/>
          <w:b/>
          <w:sz w:val="28"/>
        </w:rPr>
        <w:t xml:space="preserve"> </w:t>
      </w:r>
      <w:r w:rsidR="00A817DB" w:rsidRPr="00A817DB">
        <w:rPr>
          <w:rFonts w:ascii="Times New Roman" w:hAnsi="Times New Roman"/>
          <w:sz w:val="28"/>
        </w:rPr>
        <w:t>содержимое</w:t>
      </w:r>
      <w:r w:rsidR="008B534E">
        <w:rPr>
          <w:rFonts w:ascii="Times New Roman" w:hAnsi="Times New Roman"/>
          <w:sz w:val="28"/>
        </w:rPr>
        <w:t xml:space="preserve"> </w:t>
      </w:r>
      <w:r w:rsidR="00A817DB">
        <w:rPr>
          <w:rFonts w:ascii="Times New Roman" w:hAnsi="Times New Roman"/>
          <w:sz w:val="28"/>
        </w:rPr>
        <w:t>регистров (</w:t>
      </w:r>
      <w:r w:rsidR="00A817DB">
        <w:rPr>
          <w:rFonts w:ascii="Times New Roman" w:hAnsi="Times New Roman"/>
          <w:sz w:val="28"/>
          <w:lang w:val="en-US"/>
        </w:rPr>
        <w:t>A</w:t>
      </w:r>
      <w:r w:rsidR="00A817DB" w:rsidRPr="00A817DB">
        <w:rPr>
          <w:rFonts w:ascii="Times New Roman" w:hAnsi="Times New Roman"/>
          <w:sz w:val="28"/>
        </w:rPr>
        <w:t>*</w:t>
      </w:r>
      <w:r w:rsidR="00A817DB">
        <w:rPr>
          <w:rFonts w:ascii="Times New Roman" w:hAnsi="Times New Roman"/>
          <w:sz w:val="28"/>
          <w:lang w:val="en-US"/>
        </w:rPr>
        <w:t>B</w:t>
      </w:r>
      <w:r w:rsidR="00A817DB" w:rsidRPr="00A817DB">
        <w:rPr>
          <w:rFonts w:ascii="Times New Roman" w:hAnsi="Times New Roman"/>
          <w:sz w:val="28"/>
          <w:lang w:val="en-US"/>
        </w:rPr>
        <w:sym w:font="Wingdings" w:char="F0E0"/>
      </w:r>
      <w:r w:rsidR="00A817DB">
        <w:rPr>
          <w:rFonts w:ascii="Times New Roman" w:hAnsi="Times New Roman"/>
          <w:sz w:val="28"/>
          <w:lang w:val="en-US"/>
        </w:rPr>
        <w:t>B</w:t>
      </w:r>
      <w:r w:rsidR="00A817DB" w:rsidRPr="00A817DB">
        <w:rPr>
          <w:rFonts w:ascii="Times New Roman" w:hAnsi="Times New Roman"/>
          <w:sz w:val="28"/>
        </w:rPr>
        <w:t>.</w:t>
      </w:r>
      <w:r w:rsidR="00A817DB">
        <w:rPr>
          <w:rFonts w:ascii="Times New Roman" w:hAnsi="Times New Roman"/>
          <w:sz w:val="28"/>
          <w:lang w:val="en-US"/>
        </w:rPr>
        <w:t>A</w:t>
      </w:r>
      <w:r w:rsidR="00A817DB" w:rsidRPr="00A817DB">
        <w:rPr>
          <w:rFonts w:ascii="Times New Roman" w:hAnsi="Times New Roman"/>
          <w:sz w:val="28"/>
        </w:rPr>
        <w:t xml:space="preserve"> </w:t>
      </w:r>
      <w:r w:rsidR="00A817DB">
        <w:rPr>
          <w:rFonts w:ascii="Times New Roman" w:hAnsi="Times New Roman"/>
          <w:sz w:val="28"/>
        </w:rPr>
        <w:t xml:space="preserve">и </w:t>
      </w:r>
      <w:r w:rsidR="00A817DB" w:rsidRPr="00A817DB">
        <w:rPr>
          <w:rFonts w:ascii="Times New Roman" w:hAnsi="Times New Roman"/>
          <w:sz w:val="28"/>
        </w:rPr>
        <w:t>(</w:t>
      </w:r>
      <w:r w:rsidR="00A817DB">
        <w:rPr>
          <w:rFonts w:ascii="Times New Roman" w:hAnsi="Times New Roman"/>
          <w:sz w:val="28"/>
          <w:lang w:val="en-US"/>
        </w:rPr>
        <w:t>A</w:t>
      </w:r>
      <w:r w:rsidR="00A817DB" w:rsidRPr="00A817DB">
        <w:rPr>
          <w:rFonts w:ascii="Times New Roman" w:hAnsi="Times New Roman"/>
          <w:sz w:val="28"/>
          <w:lang w:val="en-US"/>
        </w:rPr>
        <w:sym w:font="Wingdings" w:char="F0DF"/>
      </w:r>
      <w:r w:rsidR="00A817DB" w:rsidRPr="00A817DB">
        <w:rPr>
          <w:rFonts w:ascii="Times New Roman" w:hAnsi="Times New Roman"/>
          <w:sz w:val="28"/>
          <w:lang w:val="en-US"/>
        </w:rPr>
        <w:sym w:font="Wingdings" w:char="F0E0"/>
      </w:r>
      <w:r w:rsidR="00A817DB">
        <w:rPr>
          <w:rFonts w:ascii="Times New Roman" w:hAnsi="Times New Roman"/>
          <w:sz w:val="28"/>
          <w:lang w:val="en-US"/>
        </w:rPr>
        <w:t>B</w:t>
      </w:r>
      <w:r w:rsidR="00A817DB" w:rsidRPr="00A817DB">
        <w:rPr>
          <w:rFonts w:ascii="Times New Roman" w:hAnsi="Times New Roman"/>
          <w:sz w:val="28"/>
        </w:rPr>
        <w:t>) )</w:t>
      </w:r>
    </w:p>
    <w:p w:rsidR="007C0AF3" w:rsidRDefault="007C0AF3" w:rsidP="00991E62">
      <w:pPr>
        <w:pStyle w:val="43"/>
        <w:jc w:val="both"/>
        <w:rPr>
          <w:rFonts w:ascii="Times New Roman" w:hAnsi="Times New Roman"/>
          <w:sz w:val="28"/>
        </w:rPr>
      </w:pPr>
    </w:p>
    <w:p w:rsidR="007C0AF3" w:rsidRDefault="007C0AF3" w:rsidP="00991E62">
      <w:pPr>
        <w:pStyle w:val="43"/>
        <w:jc w:val="both"/>
        <w:rPr>
          <w:rFonts w:ascii="Times New Roman" w:hAnsi="Times New Roman"/>
          <w:sz w:val="28"/>
        </w:rPr>
      </w:pPr>
    </w:p>
    <w:p w:rsidR="00770DF6" w:rsidRPr="002E342A" w:rsidRDefault="005A622C" w:rsidP="006F30ED">
      <w:pPr>
        <w:pStyle w:val="43"/>
        <w:numPr>
          <w:ilvl w:val="0"/>
          <w:numId w:val="19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</w:t>
      </w:r>
      <w:r w:rsidR="00770DF6">
        <w:rPr>
          <w:rFonts w:ascii="Times New Roman" w:hAnsi="Times New Roman"/>
          <w:b/>
          <w:sz w:val="28"/>
          <w:szCs w:val="28"/>
        </w:rPr>
        <w:t>кциональный элемент деления</w:t>
      </w:r>
    </w:p>
    <w:p w:rsidR="00F92F06" w:rsidRDefault="00770DF6" w:rsidP="00770DF6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целом делении </w:t>
      </w:r>
      <w:r w:rsidR="006E7D6F" w:rsidRPr="006E7D6F">
        <w:rPr>
          <w:rFonts w:ascii="Times New Roman" w:hAnsi="Times New Roman"/>
          <w:sz w:val="28"/>
          <w:szCs w:val="28"/>
        </w:rPr>
        <w:t xml:space="preserve">формула </w:t>
      </w:r>
      <w:r w:rsidR="00F92F06">
        <w:rPr>
          <w:rFonts w:ascii="Times New Roman" w:hAnsi="Times New Roman"/>
          <w:sz w:val="28"/>
          <w:szCs w:val="28"/>
        </w:rPr>
        <w:t xml:space="preserve">(2.3) </w:t>
      </w:r>
      <w:r>
        <w:rPr>
          <w:rFonts w:ascii="Times New Roman" w:hAnsi="Times New Roman"/>
          <w:sz w:val="28"/>
          <w:szCs w:val="28"/>
        </w:rPr>
        <w:t>трактуется как вычисление разности</w:t>
      </w:r>
    </w:p>
    <w:p w:rsidR="00706FB3" w:rsidRDefault="006E7D6F" w:rsidP="00770DF6">
      <w:pPr>
        <w:pStyle w:val="43"/>
        <w:rPr>
          <w:rFonts w:ascii="Times New Roman" w:hAnsi="Times New Roman"/>
          <w:sz w:val="28"/>
          <w:szCs w:val="28"/>
        </w:rPr>
      </w:pPr>
      <w:r w:rsidRPr="006E7D6F">
        <w:rPr>
          <w:rFonts w:ascii="Times New Roman" w:hAnsi="Times New Roman"/>
          <w:sz w:val="28"/>
          <w:szCs w:val="28"/>
        </w:rPr>
        <w:t xml:space="preserve">  </w:t>
      </w:r>
      <w:r w:rsidR="00F92F06">
        <w:rPr>
          <w:rFonts w:ascii="Times New Roman" w:hAnsi="Times New Roman"/>
          <w:b/>
          <w:sz w:val="28"/>
          <w:lang w:val="fr-FR"/>
        </w:rPr>
        <w:t>S</w:t>
      </w:r>
      <w:r w:rsidR="00F92F06">
        <w:rPr>
          <w:rFonts w:ascii="Times New Roman" w:hAnsi="Times New Roman"/>
          <w:b/>
          <w:sz w:val="28"/>
          <w:vertAlign w:val="subscript"/>
          <w:lang w:val="fr-FR"/>
        </w:rPr>
        <w:t>i+1</w:t>
      </w:r>
      <w:r w:rsidR="00F92F06">
        <w:rPr>
          <w:rFonts w:ascii="Times New Roman" w:hAnsi="Times New Roman"/>
          <w:b/>
          <w:sz w:val="28"/>
          <w:lang w:val="fr-FR"/>
        </w:rPr>
        <w:t>=  2S</w:t>
      </w:r>
      <w:r w:rsidR="00F92F06">
        <w:rPr>
          <w:rFonts w:ascii="Times New Roman" w:hAnsi="Times New Roman"/>
          <w:b/>
          <w:sz w:val="28"/>
          <w:vertAlign w:val="subscript"/>
          <w:lang w:val="fr-FR"/>
        </w:rPr>
        <w:t>i</w:t>
      </w:r>
      <w:r w:rsidR="00F92F06">
        <w:rPr>
          <w:rFonts w:ascii="Times New Roman" w:hAnsi="Times New Roman"/>
          <w:b/>
          <w:sz w:val="28"/>
          <w:lang w:val="fr-FR"/>
        </w:rPr>
        <w:t xml:space="preserve">-A </w:t>
      </w:r>
      <w:r w:rsidRPr="006E7D6F">
        <w:rPr>
          <w:rFonts w:ascii="Times New Roman" w:hAnsi="Times New Roman"/>
          <w:sz w:val="28"/>
          <w:szCs w:val="28"/>
        </w:rPr>
        <w:t>из предположения, что</w:t>
      </w:r>
      <w:r w:rsidR="00F92F06">
        <w:rPr>
          <w:rFonts w:ascii="Times New Roman" w:hAnsi="Times New Roman"/>
          <w:sz w:val="28"/>
          <w:szCs w:val="28"/>
        </w:rPr>
        <w:t xml:space="preserve"> </w:t>
      </w:r>
      <w:r w:rsidR="00F92F06">
        <w:rPr>
          <w:rFonts w:ascii="Times New Roman" w:hAnsi="Times New Roman"/>
          <w:b/>
          <w:sz w:val="28"/>
          <w:lang w:val="fr-FR"/>
        </w:rPr>
        <w:t>b</w:t>
      </w:r>
      <w:r w:rsidR="00F92F06">
        <w:rPr>
          <w:rFonts w:ascii="Times New Roman" w:hAnsi="Times New Roman"/>
          <w:b/>
          <w:sz w:val="28"/>
          <w:vertAlign w:val="subscript"/>
          <w:lang w:val="fr-FR"/>
        </w:rPr>
        <w:t>i</w:t>
      </w:r>
      <w:r w:rsidR="00F92F06">
        <w:rPr>
          <w:rFonts w:ascii="Times New Roman" w:hAnsi="Times New Roman"/>
          <w:b/>
          <w:sz w:val="28"/>
          <w:lang w:val="fr-FR"/>
        </w:rPr>
        <w:t xml:space="preserve">=1 , </w:t>
      </w:r>
      <w:r w:rsidR="00F92F06">
        <w:rPr>
          <w:rFonts w:ascii="Times New Roman" w:hAnsi="Times New Roman"/>
          <w:b/>
          <w:sz w:val="28"/>
        </w:rPr>
        <w:t>если</w:t>
      </w:r>
      <w:r w:rsidR="00F92F06">
        <w:rPr>
          <w:rFonts w:ascii="Times New Roman" w:hAnsi="Times New Roman"/>
          <w:b/>
          <w:sz w:val="28"/>
          <w:lang w:val="fr-FR"/>
        </w:rPr>
        <w:t xml:space="preserve"> 2S</w:t>
      </w:r>
      <w:r w:rsidR="00F92F06">
        <w:rPr>
          <w:rFonts w:ascii="Times New Roman" w:hAnsi="Times New Roman"/>
          <w:b/>
          <w:sz w:val="28"/>
          <w:vertAlign w:val="subscript"/>
          <w:lang w:val="fr-FR"/>
        </w:rPr>
        <w:t>i</w:t>
      </w:r>
      <w:r w:rsidR="00F92F06">
        <w:rPr>
          <w:rFonts w:ascii="Times New Roman" w:hAnsi="Times New Roman"/>
          <w:b/>
          <w:sz w:val="28"/>
          <w:lang w:val="fr-FR"/>
        </w:rPr>
        <w:t>-A &gt;=0</w:t>
      </w:r>
      <w:r w:rsidR="00F92F06">
        <w:rPr>
          <w:rFonts w:ascii="Times New Roman" w:hAnsi="Times New Roman"/>
          <w:sz w:val="28"/>
          <w:szCs w:val="28"/>
        </w:rPr>
        <w:t xml:space="preserve"> </w:t>
      </w:r>
      <w:r w:rsidRPr="006E7D6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Признак положительной разности – инверсия </w:t>
      </w:r>
      <w:r w:rsidRPr="007242BE">
        <w:rPr>
          <w:rFonts w:ascii="Times New Roman" w:hAnsi="Times New Roman"/>
          <w:b/>
          <w:sz w:val="28"/>
          <w:szCs w:val="28"/>
        </w:rPr>
        <w:t>заема</w:t>
      </w:r>
      <w:r>
        <w:rPr>
          <w:rFonts w:ascii="Times New Roman" w:hAnsi="Times New Roman"/>
          <w:sz w:val="28"/>
          <w:szCs w:val="28"/>
        </w:rPr>
        <w:t xml:space="preserve"> при вычитании в старшем разряде или </w:t>
      </w:r>
      <w:r w:rsidR="00706FB3" w:rsidRPr="007242BE">
        <w:rPr>
          <w:rFonts w:ascii="Times New Roman" w:hAnsi="Times New Roman"/>
          <w:b/>
          <w:sz w:val="28"/>
          <w:szCs w:val="28"/>
        </w:rPr>
        <w:t>перенос</w:t>
      </w:r>
      <w:r w:rsidR="00706FB3">
        <w:rPr>
          <w:rFonts w:ascii="Times New Roman" w:hAnsi="Times New Roman"/>
          <w:sz w:val="28"/>
          <w:szCs w:val="28"/>
        </w:rPr>
        <w:t xml:space="preserve"> </w:t>
      </w:r>
      <w:r w:rsidR="00D33F80" w:rsidRPr="00D33F80">
        <w:rPr>
          <w:rFonts w:ascii="Times New Roman" w:hAnsi="Times New Roman"/>
          <w:b/>
          <w:sz w:val="28"/>
          <w:szCs w:val="28"/>
          <w:lang w:val="en-US"/>
        </w:rPr>
        <w:t>true</w:t>
      </w:r>
      <w:r w:rsidR="00D33F80" w:rsidRPr="00D33F80">
        <w:rPr>
          <w:rFonts w:ascii="Times New Roman" w:hAnsi="Times New Roman"/>
          <w:sz w:val="28"/>
          <w:szCs w:val="28"/>
        </w:rPr>
        <w:t xml:space="preserve"> </w:t>
      </w:r>
      <w:r w:rsidR="00706FB3">
        <w:rPr>
          <w:rFonts w:ascii="Times New Roman" w:hAnsi="Times New Roman"/>
          <w:sz w:val="28"/>
          <w:szCs w:val="28"/>
        </w:rPr>
        <w:t>при суммировании</w:t>
      </w:r>
      <w:r w:rsidR="00D33F80">
        <w:rPr>
          <w:rFonts w:ascii="Times New Roman" w:hAnsi="Times New Roman"/>
          <w:sz w:val="28"/>
          <w:szCs w:val="28"/>
        </w:rPr>
        <w:t xml:space="preserve"> с дополнительным кодом делителя</w:t>
      </w:r>
      <w:r w:rsidR="00706FB3">
        <w:rPr>
          <w:rFonts w:ascii="Times New Roman" w:hAnsi="Times New Roman"/>
          <w:sz w:val="28"/>
          <w:szCs w:val="28"/>
        </w:rPr>
        <w:t>.</w:t>
      </w:r>
    </w:p>
    <w:p w:rsidR="007B1742" w:rsidRPr="002D2D74" w:rsidRDefault="006E7D6F" w:rsidP="00027A61">
      <w:pPr>
        <w:pStyle w:val="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706FB3">
        <w:rPr>
          <w:rFonts w:ascii="Times New Roman" w:hAnsi="Times New Roman"/>
          <w:sz w:val="28"/>
          <w:szCs w:val="28"/>
        </w:rPr>
        <w:t xml:space="preserve">Если </w:t>
      </w:r>
      <w:r w:rsidR="00F92F06">
        <w:rPr>
          <w:rFonts w:ascii="Times New Roman" w:hAnsi="Times New Roman"/>
          <w:sz w:val="28"/>
          <w:szCs w:val="28"/>
        </w:rPr>
        <w:t xml:space="preserve"> </w:t>
      </w:r>
      <w:r w:rsidR="00706FB3">
        <w:rPr>
          <w:rFonts w:ascii="Times New Roman" w:hAnsi="Times New Roman"/>
          <w:sz w:val="28"/>
          <w:szCs w:val="28"/>
        </w:rPr>
        <w:t xml:space="preserve"> </w:t>
      </w:r>
      <w:r w:rsidR="00F92F06">
        <w:rPr>
          <w:rFonts w:ascii="Times New Roman" w:hAnsi="Times New Roman"/>
          <w:b/>
          <w:sz w:val="28"/>
          <w:lang w:val="fr-FR"/>
        </w:rPr>
        <w:t>S</w:t>
      </w:r>
      <w:r w:rsidR="00F92F06">
        <w:rPr>
          <w:rFonts w:ascii="Times New Roman" w:hAnsi="Times New Roman"/>
          <w:b/>
          <w:sz w:val="28"/>
          <w:vertAlign w:val="subscript"/>
          <w:lang w:val="fr-FR"/>
        </w:rPr>
        <w:t>i+1</w:t>
      </w:r>
      <w:r w:rsidR="00F92F06">
        <w:rPr>
          <w:rFonts w:ascii="Times New Roman" w:hAnsi="Times New Roman"/>
          <w:b/>
          <w:sz w:val="28"/>
          <w:lang w:val="fr-FR"/>
        </w:rPr>
        <w:t>=  2S</w:t>
      </w:r>
      <w:r w:rsidR="00F92F06">
        <w:rPr>
          <w:rFonts w:ascii="Times New Roman" w:hAnsi="Times New Roman"/>
          <w:b/>
          <w:sz w:val="28"/>
          <w:vertAlign w:val="subscript"/>
          <w:lang w:val="fr-FR"/>
        </w:rPr>
        <w:t>i</w:t>
      </w:r>
      <w:r w:rsidR="00F92F06">
        <w:rPr>
          <w:rFonts w:ascii="Times New Roman" w:hAnsi="Times New Roman"/>
          <w:b/>
          <w:sz w:val="28"/>
        </w:rPr>
        <w:t>-A</w:t>
      </w:r>
      <w:r w:rsidR="00F92F06">
        <w:rPr>
          <w:rFonts w:ascii="Times New Roman" w:hAnsi="Times New Roman"/>
          <w:sz w:val="28"/>
          <w:szCs w:val="28"/>
        </w:rPr>
        <w:t xml:space="preserve"> </w:t>
      </w:r>
      <w:r w:rsidR="00706FB3">
        <w:rPr>
          <w:rFonts w:ascii="Times New Roman" w:hAnsi="Times New Roman"/>
          <w:sz w:val="28"/>
          <w:szCs w:val="28"/>
        </w:rPr>
        <w:t xml:space="preserve">&lt;0, то предполагается восстановление положительного остатка   </w:t>
      </w:r>
      <w:r w:rsidR="00F92F06" w:rsidRPr="00F92F06">
        <w:rPr>
          <w:rFonts w:ascii="Times New Roman" w:hAnsi="Times New Roman"/>
          <w:sz w:val="28"/>
          <w:szCs w:val="28"/>
        </w:rPr>
        <w:t>(</w:t>
      </w:r>
      <w:r w:rsidR="00F92F06">
        <w:rPr>
          <w:rFonts w:ascii="Times New Roman" w:hAnsi="Times New Roman"/>
          <w:b/>
          <w:sz w:val="28"/>
          <w:lang w:val="fr-FR"/>
        </w:rPr>
        <w:t>2S</w:t>
      </w:r>
      <w:r w:rsidR="00F92F06">
        <w:rPr>
          <w:rFonts w:ascii="Times New Roman" w:hAnsi="Times New Roman"/>
          <w:b/>
          <w:sz w:val="28"/>
          <w:vertAlign w:val="subscript"/>
          <w:lang w:val="fr-FR"/>
        </w:rPr>
        <w:t>i</w:t>
      </w:r>
      <w:r w:rsidR="00F92F06">
        <w:rPr>
          <w:rFonts w:ascii="Times New Roman" w:hAnsi="Times New Roman"/>
          <w:b/>
          <w:sz w:val="28"/>
        </w:rPr>
        <w:t>-A</w:t>
      </w:r>
      <w:r w:rsidR="00F92F06" w:rsidRPr="00F92F06">
        <w:rPr>
          <w:rFonts w:ascii="Times New Roman" w:hAnsi="Times New Roman"/>
          <w:b/>
          <w:sz w:val="28"/>
        </w:rPr>
        <w:t>)+</w:t>
      </w:r>
      <w:r w:rsidR="00F92F06">
        <w:rPr>
          <w:rFonts w:ascii="Times New Roman" w:hAnsi="Times New Roman"/>
          <w:b/>
          <w:sz w:val="28"/>
          <w:lang w:val="en-US"/>
        </w:rPr>
        <w:t>A</w:t>
      </w:r>
      <w:r w:rsidR="00F92F06" w:rsidRPr="00F92F06">
        <w:rPr>
          <w:rFonts w:ascii="Times New Roman" w:hAnsi="Times New Roman"/>
          <w:b/>
          <w:sz w:val="28"/>
        </w:rPr>
        <w:t xml:space="preserve"> </w:t>
      </w:r>
      <w:r w:rsidR="00DF18CD" w:rsidRPr="00DF18CD">
        <w:rPr>
          <w:rFonts w:ascii="Times New Roman" w:hAnsi="Times New Roman"/>
          <w:sz w:val="28"/>
          <w:szCs w:val="28"/>
        </w:rPr>
        <w:t xml:space="preserve"> </w:t>
      </w:r>
      <w:r w:rsidR="00A8145A">
        <w:rPr>
          <w:rFonts w:ascii="Times New Roman" w:hAnsi="Times New Roman"/>
          <w:sz w:val="28"/>
          <w:szCs w:val="28"/>
        </w:rPr>
        <w:t xml:space="preserve">и затем  вычитание  для получения следующего остатка </w:t>
      </w:r>
      <w:r w:rsidR="005A4216" w:rsidRPr="005A4216">
        <w:rPr>
          <w:rFonts w:ascii="Times New Roman" w:hAnsi="Times New Roman"/>
          <w:sz w:val="28"/>
          <w:szCs w:val="28"/>
        </w:rPr>
        <w:t xml:space="preserve"> </w:t>
      </w:r>
    </w:p>
    <w:p w:rsidR="00D26625" w:rsidRDefault="00A8145A" w:rsidP="00770DF6">
      <w:pPr>
        <w:pStyle w:val="43"/>
        <w:rPr>
          <w:rFonts w:ascii="Times New Roman" w:hAnsi="Times New Roman"/>
          <w:b/>
          <w:sz w:val="28"/>
        </w:rPr>
      </w:pPr>
      <w:r w:rsidRPr="007242BE">
        <w:rPr>
          <w:rFonts w:ascii="Times New Roman" w:hAnsi="Times New Roman"/>
          <w:sz w:val="28"/>
          <w:szCs w:val="28"/>
        </w:rPr>
        <w:t xml:space="preserve"> </w:t>
      </w:r>
      <w:r w:rsidR="00F92F06" w:rsidRPr="007242BE">
        <w:rPr>
          <w:rFonts w:ascii="Times New Roman" w:hAnsi="Times New Roman"/>
          <w:sz w:val="28"/>
          <w:szCs w:val="28"/>
        </w:rPr>
        <w:t xml:space="preserve"> 2((</w:t>
      </w:r>
      <w:r w:rsidR="00F92F06">
        <w:rPr>
          <w:rFonts w:ascii="Times New Roman" w:hAnsi="Times New Roman"/>
          <w:b/>
          <w:sz w:val="28"/>
          <w:lang w:val="fr-FR"/>
        </w:rPr>
        <w:t>2S</w:t>
      </w:r>
      <w:r w:rsidR="00F92F06">
        <w:rPr>
          <w:rFonts w:ascii="Times New Roman" w:hAnsi="Times New Roman"/>
          <w:b/>
          <w:sz w:val="28"/>
          <w:vertAlign w:val="subscript"/>
          <w:lang w:val="fr-FR"/>
        </w:rPr>
        <w:t>i</w:t>
      </w:r>
      <w:r w:rsidR="00F92F06" w:rsidRPr="007242BE">
        <w:rPr>
          <w:rFonts w:ascii="Times New Roman" w:hAnsi="Times New Roman"/>
          <w:b/>
          <w:sz w:val="28"/>
        </w:rPr>
        <w:t>-</w:t>
      </w:r>
      <w:r w:rsidR="00F92F06" w:rsidRPr="00F92F06">
        <w:rPr>
          <w:rFonts w:ascii="Times New Roman" w:hAnsi="Times New Roman"/>
          <w:b/>
          <w:sz w:val="28"/>
          <w:lang w:val="en-US"/>
        </w:rPr>
        <w:t>A</w:t>
      </w:r>
      <w:r w:rsidR="00F92F06" w:rsidRPr="007242BE">
        <w:rPr>
          <w:rFonts w:ascii="Times New Roman" w:hAnsi="Times New Roman"/>
          <w:b/>
          <w:sz w:val="28"/>
        </w:rPr>
        <w:t>)+</w:t>
      </w:r>
      <w:r w:rsidR="00F92F06">
        <w:rPr>
          <w:rFonts w:ascii="Times New Roman" w:hAnsi="Times New Roman"/>
          <w:b/>
          <w:sz w:val="28"/>
          <w:lang w:val="en-US"/>
        </w:rPr>
        <w:t>A</w:t>
      </w:r>
      <w:r w:rsidR="00F92F06" w:rsidRPr="007242BE">
        <w:rPr>
          <w:rFonts w:ascii="Times New Roman" w:hAnsi="Times New Roman"/>
          <w:b/>
          <w:sz w:val="28"/>
        </w:rPr>
        <w:t>)-</w:t>
      </w:r>
      <w:r w:rsidR="00F92F06">
        <w:rPr>
          <w:rFonts w:ascii="Times New Roman" w:hAnsi="Times New Roman"/>
          <w:b/>
          <w:sz w:val="28"/>
          <w:lang w:val="en-US"/>
        </w:rPr>
        <w:t>A</w:t>
      </w:r>
      <w:r w:rsidR="00F92F06" w:rsidRPr="007242BE">
        <w:rPr>
          <w:rFonts w:ascii="Times New Roman" w:hAnsi="Times New Roman"/>
          <w:b/>
          <w:sz w:val="28"/>
        </w:rPr>
        <w:t>=2(</w:t>
      </w:r>
      <w:r w:rsidR="00F92F06" w:rsidRPr="007242BE">
        <w:rPr>
          <w:rFonts w:ascii="Times New Roman" w:hAnsi="Times New Roman"/>
          <w:sz w:val="28"/>
          <w:szCs w:val="28"/>
        </w:rPr>
        <w:t>(</w:t>
      </w:r>
      <w:r w:rsidR="00F92F06">
        <w:rPr>
          <w:rFonts w:ascii="Times New Roman" w:hAnsi="Times New Roman"/>
          <w:b/>
          <w:sz w:val="28"/>
          <w:lang w:val="fr-FR"/>
        </w:rPr>
        <w:t>2S</w:t>
      </w:r>
      <w:r w:rsidR="00F92F06">
        <w:rPr>
          <w:rFonts w:ascii="Times New Roman" w:hAnsi="Times New Roman"/>
          <w:b/>
          <w:sz w:val="28"/>
          <w:vertAlign w:val="subscript"/>
          <w:lang w:val="fr-FR"/>
        </w:rPr>
        <w:t>i</w:t>
      </w:r>
      <w:r w:rsidR="00F92F06" w:rsidRPr="007242BE">
        <w:rPr>
          <w:rFonts w:ascii="Times New Roman" w:hAnsi="Times New Roman"/>
          <w:b/>
          <w:sz w:val="28"/>
        </w:rPr>
        <w:t>-</w:t>
      </w:r>
      <w:r w:rsidR="00F92F06" w:rsidRPr="00F92F06">
        <w:rPr>
          <w:rFonts w:ascii="Times New Roman" w:hAnsi="Times New Roman"/>
          <w:b/>
          <w:sz w:val="28"/>
          <w:lang w:val="en-US"/>
        </w:rPr>
        <w:t>A</w:t>
      </w:r>
      <w:r w:rsidR="007242BE" w:rsidRPr="007242BE">
        <w:rPr>
          <w:rFonts w:ascii="Times New Roman" w:hAnsi="Times New Roman"/>
          <w:b/>
          <w:sz w:val="28"/>
        </w:rPr>
        <w:t>)</w:t>
      </w:r>
      <w:r w:rsidR="00F92F06" w:rsidRPr="007242BE">
        <w:rPr>
          <w:rFonts w:ascii="Times New Roman" w:hAnsi="Times New Roman"/>
          <w:b/>
          <w:sz w:val="28"/>
        </w:rPr>
        <w:t>)</w:t>
      </w:r>
      <w:r w:rsidR="007242BE" w:rsidRPr="007242BE">
        <w:rPr>
          <w:rFonts w:ascii="Times New Roman" w:hAnsi="Times New Roman"/>
          <w:b/>
          <w:sz w:val="28"/>
        </w:rPr>
        <w:t>+</w:t>
      </w:r>
      <w:r w:rsidR="00F92F06">
        <w:rPr>
          <w:rFonts w:ascii="Times New Roman" w:hAnsi="Times New Roman"/>
          <w:b/>
          <w:sz w:val="28"/>
          <w:lang w:val="en-US"/>
        </w:rPr>
        <w:t>A</w:t>
      </w:r>
      <w:r w:rsidR="007242BE" w:rsidRPr="007242BE">
        <w:rPr>
          <w:rFonts w:ascii="Times New Roman" w:hAnsi="Times New Roman"/>
          <w:b/>
          <w:sz w:val="28"/>
        </w:rPr>
        <w:t xml:space="preserve">. </w:t>
      </w:r>
    </w:p>
    <w:p w:rsidR="00770DF6" w:rsidRPr="007B1742" w:rsidRDefault="00D26625" w:rsidP="00770DF6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="007242BE" w:rsidRPr="007242BE">
        <w:rPr>
          <w:rFonts w:ascii="Times New Roman" w:hAnsi="Times New Roman"/>
          <w:sz w:val="28"/>
        </w:rPr>
        <w:t>С</w:t>
      </w:r>
      <w:r w:rsidR="007242BE">
        <w:rPr>
          <w:rFonts w:ascii="Times New Roman" w:hAnsi="Times New Roman"/>
          <w:sz w:val="28"/>
        </w:rPr>
        <w:t>ледовательно, при отрицательном остатке</w:t>
      </w:r>
      <w:r>
        <w:rPr>
          <w:rFonts w:ascii="Times New Roman" w:hAnsi="Times New Roman"/>
          <w:sz w:val="28"/>
        </w:rPr>
        <w:t xml:space="preserve"> </w:t>
      </w:r>
      <w:r w:rsidR="007242BE">
        <w:rPr>
          <w:rFonts w:ascii="Times New Roman" w:hAnsi="Times New Roman"/>
          <w:sz w:val="28"/>
        </w:rPr>
        <w:t xml:space="preserve">суммирование множимого </w:t>
      </w:r>
      <w:r w:rsidR="00DD3742">
        <w:rPr>
          <w:rFonts w:ascii="Times New Roman" w:hAnsi="Times New Roman"/>
          <w:sz w:val="28"/>
        </w:rPr>
        <w:t xml:space="preserve"> и отрицательного остатка </w:t>
      </w:r>
      <w:r w:rsidR="007242BE">
        <w:rPr>
          <w:rFonts w:ascii="Times New Roman" w:hAnsi="Times New Roman"/>
          <w:sz w:val="28"/>
        </w:rPr>
        <w:t xml:space="preserve">на следующем шаге эквивалентно восстановлению остатка и повторному вычитанию </w:t>
      </w:r>
      <w:r w:rsidR="00DD3742">
        <w:rPr>
          <w:rFonts w:ascii="Times New Roman" w:hAnsi="Times New Roman"/>
          <w:sz w:val="28"/>
        </w:rPr>
        <w:t xml:space="preserve"> </w:t>
      </w:r>
      <w:r w:rsidR="007242BE">
        <w:rPr>
          <w:rFonts w:ascii="Times New Roman" w:hAnsi="Times New Roman"/>
          <w:sz w:val="28"/>
        </w:rPr>
        <w:t xml:space="preserve">. Признак при суммировании с дополнительным кодом остатка сохраняется – перенос в старшем разряде равен </w:t>
      </w:r>
      <w:r w:rsidR="00D33F80" w:rsidRPr="00D33F80">
        <w:rPr>
          <w:rFonts w:ascii="Times New Roman" w:hAnsi="Times New Roman"/>
          <w:b/>
          <w:sz w:val="28"/>
        </w:rPr>
        <w:t>true</w:t>
      </w:r>
      <w:r w:rsidR="00D33F80">
        <w:rPr>
          <w:rFonts w:ascii="Times New Roman" w:hAnsi="Times New Roman"/>
          <w:sz w:val="28"/>
        </w:rPr>
        <w:t>.</w:t>
      </w:r>
      <w:r w:rsidR="007242BE">
        <w:rPr>
          <w:rFonts w:ascii="Times New Roman" w:hAnsi="Times New Roman"/>
          <w:sz w:val="28"/>
        </w:rPr>
        <w:t xml:space="preserve">  </w:t>
      </w:r>
      <w:r w:rsidR="00770DF6" w:rsidRPr="007242BE">
        <w:rPr>
          <w:rFonts w:ascii="Times New Roman" w:hAnsi="Times New Roman"/>
          <w:sz w:val="28"/>
          <w:szCs w:val="28"/>
        </w:rPr>
        <w:t xml:space="preserve"> </w:t>
      </w:r>
    </w:p>
    <w:p w:rsidR="00F05EAA" w:rsidRDefault="00770DF6" w:rsidP="00770DF6">
      <w:pPr>
        <w:pStyle w:val="43"/>
        <w:rPr>
          <w:rFonts w:ascii="Times New Roman" w:hAnsi="Times New Roman"/>
          <w:sz w:val="28"/>
          <w:szCs w:val="28"/>
        </w:rPr>
      </w:pPr>
      <w:r w:rsidRPr="006D2A6D">
        <w:rPr>
          <w:rFonts w:ascii="Times New Roman" w:hAnsi="Times New Roman"/>
          <w:sz w:val="28"/>
          <w:szCs w:val="28"/>
        </w:rPr>
        <w:t>Традицио</w:t>
      </w:r>
      <w:r>
        <w:rPr>
          <w:rFonts w:ascii="Times New Roman" w:hAnsi="Times New Roman"/>
          <w:sz w:val="28"/>
          <w:szCs w:val="28"/>
        </w:rPr>
        <w:t>нная</w:t>
      </w:r>
      <w:r w:rsidRPr="006D2A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запись</w:t>
      </w:r>
      <w:r w:rsidRPr="006D2A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D2A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операции </w:t>
      </w:r>
      <w:r w:rsidR="00D33F80">
        <w:rPr>
          <w:rFonts w:ascii="Times New Roman" w:hAnsi="Times New Roman"/>
          <w:sz w:val="28"/>
          <w:szCs w:val="28"/>
        </w:rPr>
        <w:t xml:space="preserve">  деления  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D2A6D">
        <w:rPr>
          <w:rFonts w:ascii="Times New Roman" w:hAnsi="Times New Roman"/>
          <w:sz w:val="28"/>
          <w:szCs w:val="28"/>
        </w:rPr>
        <w:t>[8..</w:t>
      </w:r>
      <w:r w:rsidRPr="00E9747F">
        <w:rPr>
          <w:rFonts w:ascii="Times New Roman" w:hAnsi="Times New Roman"/>
          <w:sz w:val="28"/>
          <w:szCs w:val="28"/>
        </w:rPr>
        <w:t>1]</w:t>
      </w:r>
      <w:r w:rsidR="00D33F80" w:rsidRPr="00D33F8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9747F">
        <w:rPr>
          <w:rFonts w:ascii="Times New Roman" w:hAnsi="Times New Roman"/>
          <w:sz w:val="28"/>
          <w:szCs w:val="28"/>
        </w:rPr>
        <w:t>[4..</w:t>
      </w:r>
      <w:r w:rsidR="00D33F80">
        <w:rPr>
          <w:rFonts w:ascii="Times New Roman" w:hAnsi="Times New Roman"/>
          <w:sz w:val="28"/>
          <w:szCs w:val="28"/>
        </w:rPr>
        <w:t>1]</w:t>
      </w:r>
      <w:r w:rsidR="00D33F80" w:rsidRPr="00D33F80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9747F">
        <w:rPr>
          <w:rFonts w:ascii="Times New Roman" w:hAnsi="Times New Roman"/>
          <w:sz w:val="28"/>
          <w:szCs w:val="28"/>
        </w:rPr>
        <w:t xml:space="preserve">[4..1] </w:t>
      </w:r>
      <w:r>
        <w:rPr>
          <w:rFonts w:ascii="Times New Roman" w:hAnsi="Times New Roman"/>
          <w:sz w:val="28"/>
          <w:szCs w:val="28"/>
        </w:rPr>
        <w:t>таблицей</w:t>
      </w:r>
    </w:p>
    <w:p w:rsidR="00F05EAA" w:rsidRDefault="00F05EAA" w:rsidP="00770DF6">
      <w:pPr>
        <w:pStyle w:val="43"/>
        <w:rPr>
          <w:rFonts w:ascii="Times New Roman" w:hAnsi="Times New Roman"/>
          <w:sz w:val="28"/>
          <w:szCs w:val="28"/>
        </w:rPr>
      </w:pPr>
    </w:p>
    <w:p w:rsidR="00F05EAA" w:rsidRDefault="00F05EAA" w:rsidP="00770DF6">
      <w:pPr>
        <w:pStyle w:val="43"/>
        <w:rPr>
          <w:rFonts w:ascii="Times New Roman" w:hAnsi="Times New Roman"/>
          <w:sz w:val="28"/>
          <w:szCs w:val="28"/>
        </w:rPr>
      </w:pPr>
    </w:p>
    <w:p w:rsidR="00F05EAA" w:rsidRDefault="00F05EAA" w:rsidP="00770DF6">
      <w:pPr>
        <w:pStyle w:val="43"/>
        <w:rPr>
          <w:rFonts w:ascii="Times New Roman" w:hAnsi="Times New Roman"/>
          <w:sz w:val="28"/>
          <w:szCs w:val="28"/>
        </w:rPr>
      </w:pPr>
    </w:p>
    <w:p w:rsidR="002D2D74" w:rsidRDefault="00770DF6" w:rsidP="00770DF6">
      <w:pPr>
        <w:pStyle w:val="43"/>
        <w:rPr>
          <w:rFonts w:ascii="Times New Roman" w:hAnsi="Times New Roman"/>
          <w:sz w:val="28"/>
          <w:szCs w:val="28"/>
        </w:rPr>
      </w:pPr>
      <w:r w:rsidRPr="006D2A6D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7C0AF3" w:rsidRPr="007C0AF3" w:rsidRDefault="007C0AF3" w:rsidP="00770DF6">
      <w:pPr>
        <w:pStyle w:val="43"/>
        <w:rPr>
          <w:rFonts w:ascii="Times New Roman" w:hAnsi="Times New Roman"/>
          <w:sz w:val="28"/>
          <w:szCs w:val="28"/>
        </w:rPr>
      </w:pPr>
    </w:p>
    <w:p w:rsidR="00770DF6" w:rsidRPr="00D33F80" w:rsidRDefault="00770DF6" w:rsidP="00770DF6">
      <w:pPr>
        <w:pStyle w:val="43"/>
        <w:rPr>
          <w:rFonts w:ascii="Times New Roman" w:hAnsi="Times New Roman"/>
          <w:sz w:val="28"/>
          <w:szCs w:val="28"/>
          <w:lang w:val="en-US"/>
        </w:rPr>
      </w:pPr>
      <w:r w:rsidRPr="007C0AF3">
        <w:rPr>
          <w:rFonts w:ascii="Times New Roman" w:hAnsi="Times New Roman"/>
          <w:sz w:val="28"/>
          <w:szCs w:val="28"/>
        </w:rPr>
        <w:t xml:space="preserve"> </w:t>
      </w:r>
      <w:r w:rsidR="00D33F80" w:rsidRPr="007C0AF3">
        <w:rPr>
          <w:rFonts w:ascii="Times New Roman" w:hAnsi="Times New Roman"/>
          <w:sz w:val="28"/>
          <w:szCs w:val="28"/>
        </w:rPr>
        <w:t xml:space="preserve">                </w:t>
      </w:r>
      <w:r w:rsidR="00D33F80" w:rsidRPr="00F84035">
        <w:rPr>
          <w:rFonts w:ascii="Times New Roman" w:hAnsi="Times New Roman"/>
          <w:sz w:val="24"/>
          <w:lang w:val="en-US"/>
        </w:rPr>
        <w:t>s</w:t>
      </w:r>
      <w:r w:rsidR="00D33F80" w:rsidRPr="00D33F80">
        <w:rPr>
          <w:rFonts w:ascii="Times New Roman" w:hAnsi="Times New Roman"/>
          <w:sz w:val="24"/>
          <w:lang w:val="en-US"/>
        </w:rPr>
        <w:t xml:space="preserve">8  </w:t>
      </w:r>
      <w:r w:rsidR="00D33F80" w:rsidRPr="00F84035">
        <w:rPr>
          <w:rFonts w:ascii="Times New Roman" w:hAnsi="Times New Roman"/>
          <w:sz w:val="24"/>
          <w:lang w:val="en-US"/>
        </w:rPr>
        <w:t>s</w:t>
      </w:r>
      <w:r w:rsidR="00D33F80" w:rsidRPr="00D33F80">
        <w:rPr>
          <w:rFonts w:ascii="Times New Roman" w:hAnsi="Times New Roman"/>
          <w:sz w:val="24"/>
          <w:lang w:val="en-US"/>
        </w:rPr>
        <w:t xml:space="preserve">7  </w:t>
      </w:r>
      <w:r w:rsidR="00D33F80">
        <w:rPr>
          <w:rFonts w:ascii="Times New Roman" w:hAnsi="Times New Roman"/>
          <w:sz w:val="24"/>
          <w:lang w:val="en-US"/>
        </w:rPr>
        <w:t>s</w:t>
      </w:r>
      <w:r w:rsidR="00D33F80" w:rsidRPr="00D33F80">
        <w:rPr>
          <w:rFonts w:ascii="Times New Roman" w:hAnsi="Times New Roman"/>
          <w:sz w:val="24"/>
          <w:lang w:val="en-US"/>
        </w:rPr>
        <w:t xml:space="preserve">6 </w:t>
      </w:r>
      <w:r w:rsidR="0030738D">
        <w:rPr>
          <w:rFonts w:ascii="Times New Roman" w:hAnsi="Times New Roman"/>
          <w:sz w:val="24"/>
          <w:lang w:val="en-US"/>
        </w:rPr>
        <w:t xml:space="preserve"> </w:t>
      </w:r>
      <w:r w:rsidR="00D33F80" w:rsidRPr="00F84035">
        <w:rPr>
          <w:rFonts w:ascii="Times New Roman" w:hAnsi="Times New Roman"/>
          <w:sz w:val="24"/>
          <w:lang w:val="en-US"/>
        </w:rPr>
        <w:t>s</w:t>
      </w:r>
      <w:r w:rsidR="00D33F80" w:rsidRPr="00D33F80">
        <w:rPr>
          <w:rFonts w:ascii="Times New Roman" w:hAnsi="Times New Roman"/>
          <w:sz w:val="24"/>
          <w:lang w:val="en-US"/>
        </w:rPr>
        <w:t xml:space="preserve">5  </w:t>
      </w:r>
      <w:r w:rsidR="00D33F80" w:rsidRPr="00F84035">
        <w:rPr>
          <w:rFonts w:ascii="Times New Roman" w:hAnsi="Times New Roman"/>
          <w:sz w:val="24"/>
          <w:lang w:val="en-US"/>
        </w:rPr>
        <w:t>s</w:t>
      </w:r>
      <w:r w:rsidR="00D33F80" w:rsidRPr="00D33F80">
        <w:rPr>
          <w:rFonts w:ascii="Times New Roman" w:hAnsi="Times New Roman"/>
          <w:sz w:val="24"/>
          <w:lang w:val="en-US"/>
        </w:rPr>
        <w:t xml:space="preserve">4  </w:t>
      </w:r>
      <w:r w:rsidR="00D33F80" w:rsidRPr="00F84035">
        <w:rPr>
          <w:rFonts w:ascii="Times New Roman" w:hAnsi="Times New Roman"/>
          <w:sz w:val="24"/>
          <w:lang w:val="en-US"/>
        </w:rPr>
        <w:t>s</w:t>
      </w:r>
      <w:r w:rsidR="00D33F80" w:rsidRPr="00D33F80">
        <w:rPr>
          <w:rFonts w:ascii="Times New Roman" w:hAnsi="Times New Roman"/>
          <w:sz w:val="24"/>
          <w:lang w:val="en-US"/>
        </w:rPr>
        <w:t xml:space="preserve">3  </w:t>
      </w:r>
      <w:r w:rsidR="00D33F80">
        <w:rPr>
          <w:rFonts w:ascii="Times New Roman" w:hAnsi="Times New Roman"/>
          <w:sz w:val="24"/>
          <w:lang w:val="en-US"/>
        </w:rPr>
        <w:t>s</w:t>
      </w:r>
      <w:r w:rsidR="00D33F80" w:rsidRPr="00D33F80">
        <w:rPr>
          <w:rFonts w:ascii="Times New Roman" w:hAnsi="Times New Roman"/>
          <w:sz w:val="24"/>
          <w:lang w:val="en-US"/>
        </w:rPr>
        <w:t xml:space="preserve">2  </w:t>
      </w:r>
      <w:r w:rsidR="00D33F80" w:rsidRPr="00F84035">
        <w:rPr>
          <w:rFonts w:ascii="Times New Roman" w:hAnsi="Times New Roman"/>
          <w:sz w:val="24"/>
          <w:lang w:val="en-US"/>
        </w:rPr>
        <w:t>s</w:t>
      </w:r>
      <w:r w:rsidR="00D33F80" w:rsidRPr="00D33F80">
        <w:rPr>
          <w:rFonts w:ascii="Times New Roman" w:hAnsi="Times New Roman"/>
          <w:sz w:val="24"/>
          <w:lang w:val="en-US"/>
        </w:rPr>
        <w:t>1</w:t>
      </w:r>
    </w:p>
    <w:p w:rsidR="00770DF6" w:rsidRPr="00D33F80" w:rsidRDefault="00770DF6" w:rsidP="00770DF6">
      <w:pPr>
        <w:pStyle w:val="43"/>
        <w:rPr>
          <w:rFonts w:ascii="Times New Roman" w:hAnsi="Times New Roman"/>
          <w:sz w:val="28"/>
          <w:szCs w:val="28"/>
          <w:lang w:val="en-US"/>
        </w:rPr>
      </w:pPr>
      <w:r w:rsidRPr="00D33F80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="00DC27CD">
        <w:rPr>
          <w:rFonts w:ascii="Times New Roman" w:hAnsi="Times New Roman"/>
          <w:sz w:val="28"/>
          <w:szCs w:val="28"/>
          <w:lang w:val="en-US"/>
        </w:rPr>
        <w:t xml:space="preserve">S         </w:t>
      </w:r>
      <w:r w:rsidRPr="00D33F8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33F80">
        <w:rPr>
          <w:rFonts w:ascii="Times New Roman" w:hAnsi="Times New Roman"/>
          <w:sz w:val="28"/>
          <w:szCs w:val="28"/>
          <w:lang w:val="en-US"/>
        </w:rPr>
        <w:t>1  0  0   1   0   1   1  0</w:t>
      </w:r>
      <w:r w:rsidRPr="00D33F80"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r w:rsidR="0030738D">
        <w:rPr>
          <w:rFonts w:ascii="Times New Roman" w:hAnsi="Times New Roman"/>
          <w:sz w:val="28"/>
          <w:szCs w:val="28"/>
          <w:lang w:val="en-US"/>
        </w:rPr>
        <w:t xml:space="preserve">                         </w:t>
      </w:r>
    </w:p>
    <w:p w:rsidR="00770DF6" w:rsidRPr="00E9747F" w:rsidRDefault="00DC27CD" w:rsidP="00770DF6">
      <w:pPr>
        <w:pStyle w:val="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4391" type="#_x0000_t32" style="position:absolute;margin-left:181.05pt;margin-top:3.45pt;width:0;height:78pt;z-index:251760128" o:connectortype="straight">
            <v:stroke dashstyle="dash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4390" type="#_x0000_t32" style="position:absolute;margin-left:161.55pt;margin-top:3.45pt;width:0;height:44.25pt;z-index:251759104" o:connectortype="straight">
            <v:stroke dashstyle="dash"/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4389" type="#_x0000_t32" style="position:absolute;margin-left:148.8pt;margin-top:3.45pt;width:0;height:11.25pt;z-index:251758080" o:connectortype="straight">
            <v:stroke dashstyle="dash"/>
          </v:shape>
        </w:pict>
      </w:r>
      <w:r w:rsidR="00770DF6" w:rsidRPr="00D33F8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="00D33F80">
        <w:rPr>
          <w:rFonts w:ascii="Times New Roman" w:hAnsi="Times New Roman"/>
          <w:sz w:val="28"/>
          <w:szCs w:val="28"/>
          <w:lang w:val="en-US"/>
        </w:rPr>
        <w:t>(-)</w:t>
      </w:r>
      <w:r w:rsidR="00770DF6" w:rsidRPr="00D33F80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D33F8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D33F80" w:rsidRPr="005F5DC3">
        <w:rPr>
          <w:rFonts w:ascii="Times New Roman" w:hAnsi="Times New Roman"/>
          <w:sz w:val="28"/>
          <w:szCs w:val="28"/>
          <w:u w:val="single"/>
          <w:lang w:val="en-US"/>
        </w:rPr>
        <w:t xml:space="preserve">1  0  </w:t>
      </w:r>
      <w:r w:rsidR="00D33F80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D33F80" w:rsidRPr="005F5DC3">
        <w:rPr>
          <w:rFonts w:ascii="Times New Roman" w:hAnsi="Times New Roman"/>
          <w:sz w:val="28"/>
          <w:szCs w:val="28"/>
          <w:u w:val="single"/>
          <w:lang w:val="en-US"/>
        </w:rPr>
        <w:t>1   0</w:t>
      </w:r>
      <w:r w:rsidR="00770DF6" w:rsidRPr="00D33F80">
        <w:rPr>
          <w:rFonts w:ascii="Times New Roman" w:hAnsi="Times New Roman"/>
          <w:sz w:val="28"/>
          <w:szCs w:val="28"/>
          <w:lang w:val="en-US"/>
        </w:rPr>
        <w:t xml:space="preserve">                 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770DF6" w:rsidRPr="00D33F8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</w:t>
      </w:r>
    </w:p>
    <w:p w:rsidR="0030738D" w:rsidRDefault="00D33F80" w:rsidP="0030738D">
      <w:pPr>
        <w:pStyle w:val="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997E79">
        <w:rPr>
          <w:rFonts w:ascii="Times New Roman" w:hAnsi="Times New Roman"/>
          <w:sz w:val="28"/>
          <w:szCs w:val="28"/>
          <w:lang w:val="en-US"/>
        </w:rPr>
        <w:t>b4</w:t>
      </w:r>
      <w:r w:rsidR="00DC27CD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="00770DF6" w:rsidRPr="00D33F80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="00770DF6" w:rsidRPr="00D33F80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="00770DF6" w:rsidRPr="00D33F80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="00770DF6" w:rsidRPr="00D33F80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0738D">
        <w:rPr>
          <w:rFonts w:ascii="Times New Roman" w:hAnsi="Times New Roman"/>
          <w:sz w:val="28"/>
          <w:szCs w:val="28"/>
          <w:lang w:val="en-US"/>
        </w:rPr>
        <w:t>1</w:t>
      </w:r>
      <w:r w:rsidR="00770DF6" w:rsidRPr="00D33F8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</w:t>
      </w:r>
      <w:r w:rsidR="00770DF6" w:rsidRPr="005F5DC3">
        <w:rPr>
          <w:rFonts w:ascii="Times New Roman" w:hAnsi="Times New Roman"/>
          <w:sz w:val="28"/>
          <w:szCs w:val="28"/>
          <w:lang w:val="en-US"/>
        </w:rPr>
        <w:t xml:space="preserve">         </w:t>
      </w:r>
    </w:p>
    <w:p w:rsidR="0030738D" w:rsidRDefault="0030738D" w:rsidP="0030738D">
      <w:pPr>
        <w:pStyle w:val="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(-)      </w:t>
      </w:r>
      <w:r w:rsidR="00D33F80" w:rsidRPr="005F5DC3">
        <w:rPr>
          <w:rFonts w:ascii="Times New Roman" w:hAnsi="Times New Roman"/>
          <w:sz w:val="28"/>
          <w:szCs w:val="28"/>
          <w:u w:val="single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D33F80" w:rsidRPr="005F5DC3">
        <w:rPr>
          <w:rFonts w:ascii="Times New Roman" w:hAnsi="Times New Roman"/>
          <w:sz w:val="28"/>
          <w:szCs w:val="28"/>
          <w:u w:val="single"/>
          <w:lang w:val="en-US"/>
        </w:rPr>
        <w:t xml:space="preserve"> 0  </w:t>
      </w:r>
      <w:r w:rsidR="00D33F80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D33F80" w:rsidRPr="005F5DC3">
        <w:rPr>
          <w:rFonts w:ascii="Times New Roman" w:hAnsi="Times New Roman"/>
          <w:sz w:val="28"/>
          <w:szCs w:val="28"/>
          <w:u w:val="single"/>
          <w:lang w:val="en-US"/>
        </w:rPr>
        <w:t xml:space="preserve">1   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D33F80" w:rsidRPr="005F5DC3">
        <w:rPr>
          <w:rFonts w:ascii="Times New Roman" w:hAnsi="Times New Roman"/>
          <w:sz w:val="28"/>
          <w:szCs w:val="28"/>
          <w:u w:val="single"/>
          <w:lang w:val="en-US"/>
        </w:rPr>
        <w:t>0</w:t>
      </w:r>
      <w:r w:rsidR="00770DF6" w:rsidRPr="005F5DC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="00DC27CD">
        <w:rPr>
          <w:rFonts w:ascii="Times New Roman" w:hAnsi="Times New Roman"/>
          <w:sz w:val="28"/>
          <w:szCs w:val="28"/>
          <w:lang w:val="en-US"/>
        </w:rPr>
        <w:t>A</w:t>
      </w:r>
      <w:r w:rsidR="00770DF6" w:rsidRPr="005F5DC3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</w:p>
    <w:p w:rsidR="00770DF6" w:rsidRPr="005F5DC3" w:rsidRDefault="0030738D" w:rsidP="0030738D">
      <w:pPr>
        <w:pStyle w:val="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997E79">
        <w:rPr>
          <w:rFonts w:ascii="Times New Roman" w:hAnsi="Times New Roman"/>
          <w:sz w:val="28"/>
          <w:szCs w:val="28"/>
          <w:lang w:val="en-US"/>
        </w:rPr>
        <w:t>b</w:t>
      </w:r>
      <w:r w:rsidR="00DC27CD">
        <w:rPr>
          <w:rFonts w:ascii="Times New Roman" w:hAnsi="Times New Roman"/>
          <w:sz w:val="28"/>
          <w:szCs w:val="28"/>
          <w:lang w:val="en-US"/>
        </w:rPr>
        <w:t xml:space="preserve">3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0</w:t>
      </w:r>
      <w:r w:rsidR="00770DF6" w:rsidRPr="005F5DC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C27C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70DF6" w:rsidRPr="005F5D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="00770DF6" w:rsidRPr="005F5DC3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="00770DF6" w:rsidRPr="005F5DC3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1   1</w:t>
      </w:r>
      <w:r w:rsidR="00770DF6" w:rsidRPr="005F5DC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</w:p>
    <w:p w:rsidR="0030738D" w:rsidRPr="00DC27CD" w:rsidRDefault="0030738D" w:rsidP="0030738D">
      <w:pPr>
        <w:pStyle w:val="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(-)     </w:t>
      </w:r>
      <w:r w:rsidRPr="005F5DC3">
        <w:rPr>
          <w:rFonts w:ascii="Times New Roman" w:hAnsi="Times New Roman"/>
          <w:sz w:val="28"/>
          <w:szCs w:val="28"/>
          <w:u w:val="single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Pr="005F5DC3">
        <w:rPr>
          <w:rFonts w:ascii="Times New Roman" w:hAnsi="Times New Roman"/>
          <w:sz w:val="28"/>
          <w:szCs w:val="28"/>
          <w:u w:val="single"/>
          <w:lang w:val="en-US"/>
        </w:rPr>
        <w:t xml:space="preserve"> 0  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  </w:t>
      </w:r>
      <w:r w:rsidRPr="005F5DC3">
        <w:rPr>
          <w:rFonts w:ascii="Times New Roman" w:hAnsi="Times New Roman"/>
          <w:sz w:val="28"/>
          <w:szCs w:val="28"/>
          <w:u w:val="single"/>
          <w:lang w:val="en-US"/>
        </w:rPr>
        <w:t>1   0</w:t>
      </w:r>
      <w:r w:rsidR="00DC27CD">
        <w:rPr>
          <w:rFonts w:ascii="Times New Roman" w:hAnsi="Times New Roman"/>
          <w:sz w:val="28"/>
          <w:szCs w:val="28"/>
          <w:u w:val="single"/>
          <w:lang w:val="en-US"/>
        </w:rPr>
        <w:t xml:space="preserve">    </w:t>
      </w:r>
      <w:r w:rsidR="00DC27CD">
        <w:rPr>
          <w:rFonts w:ascii="Times New Roman" w:hAnsi="Times New Roman"/>
          <w:sz w:val="28"/>
          <w:szCs w:val="28"/>
          <w:lang w:val="en-US"/>
        </w:rPr>
        <w:t xml:space="preserve">    A</w:t>
      </w:r>
    </w:p>
    <w:p w:rsidR="0030738D" w:rsidRPr="0030738D" w:rsidRDefault="0030738D" w:rsidP="0030738D">
      <w:pPr>
        <w:pStyle w:val="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997E79">
        <w:rPr>
          <w:rFonts w:ascii="Times New Roman" w:hAnsi="Times New Roman"/>
          <w:sz w:val="28"/>
          <w:szCs w:val="28"/>
          <w:lang w:val="en-US"/>
        </w:rPr>
        <w:t>b</w:t>
      </w:r>
      <w:r w:rsidR="00DC27CD">
        <w:rPr>
          <w:rFonts w:ascii="Times New Roman" w:hAnsi="Times New Roman"/>
          <w:sz w:val="28"/>
          <w:szCs w:val="28"/>
          <w:lang w:val="en-US"/>
        </w:rPr>
        <w:t xml:space="preserve">2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0   1    0   1  0  </w:t>
      </w:r>
    </w:p>
    <w:p w:rsidR="0030738D" w:rsidRPr="00DC27CD" w:rsidRDefault="0030738D" w:rsidP="0030738D">
      <w:pPr>
        <w:pStyle w:val="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(-)      </w:t>
      </w:r>
      <w:r w:rsidR="00DC27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5DC3">
        <w:rPr>
          <w:rFonts w:ascii="Times New Roman" w:hAnsi="Times New Roman"/>
          <w:sz w:val="28"/>
          <w:szCs w:val="28"/>
          <w:u w:val="single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Pr="005F5DC3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DC27CD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Pr="005F5DC3">
        <w:rPr>
          <w:rFonts w:ascii="Times New Roman" w:hAnsi="Times New Roman"/>
          <w:sz w:val="28"/>
          <w:szCs w:val="28"/>
          <w:u w:val="single"/>
          <w:lang w:val="en-US"/>
        </w:rPr>
        <w:t xml:space="preserve">0  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DC27CD">
        <w:rPr>
          <w:rFonts w:ascii="Times New Roman" w:hAnsi="Times New Roman"/>
          <w:sz w:val="28"/>
          <w:szCs w:val="28"/>
          <w:u w:val="single"/>
          <w:lang w:val="en-US"/>
        </w:rPr>
        <w:t xml:space="preserve">1  </w:t>
      </w:r>
      <w:r w:rsidRPr="005F5DC3">
        <w:rPr>
          <w:rFonts w:ascii="Times New Roman" w:hAnsi="Times New Roman"/>
          <w:sz w:val="28"/>
          <w:szCs w:val="28"/>
          <w:u w:val="single"/>
          <w:lang w:val="en-US"/>
        </w:rPr>
        <w:t>0</w:t>
      </w:r>
      <w:r w:rsidR="00DC27CD">
        <w:rPr>
          <w:rFonts w:ascii="Times New Roman" w:hAnsi="Times New Roman"/>
          <w:sz w:val="28"/>
          <w:szCs w:val="28"/>
          <w:lang w:val="en-US"/>
        </w:rPr>
        <w:t xml:space="preserve">   A</w:t>
      </w:r>
    </w:p>
    <w:p w:rsidR="00770DF6" w:rsidRDefault="00DC27CD" w:rsidP="00770DF6">
      <w:pPr>
        <w:pStyle w:val="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B1                          0    0   0  0      </w:t>
      </w:r>
    </w:p>
    <w:p w:rsidR="00DC27CD" w:rsidRDefault="00DC27CD" w:rsidP="00770DF6">
      <w:pPr>
        <w:pStyle w:val="43"/>
        <w:rPr>
          <w:rFonts w:ascii="Times New Roman" w:hAnsi="Times New Roman"/>
          <w:sz w:val="28"/>
          <w:szCs w:val="28"/>
          <w:lang w:val="en-US"/>
        </w:rPr>
      </w:pPr>
    </w:p>
    <w:p w:rsidR="00DC27CD" w:rsidRPr="00DC27CD" w:rsidRDefault="00DC27CD" w:rsidP="00770DF6">
      <w:pPr>
        <w:pStyle w:val="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A[4..1]=1010 </w:t>
      </w:r>
    </w:p>
    <w:p w:rsidR="00DC27CD" w:rsidRDefault="00DC27CD" w:rsidP="00770DF6">
      <w:pPr>
        <w:pStyle w:val="4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B[4..1]=1111</w:t>
      </w:r>
    </w:p>
    <w:p w:rsidR="00DC27CD" w:rsidRDefault="00DC27CD" w:rsidP="00770DF6">
      <w:pPr>
        <w:pStyle w:val="43"/>
        <w:rPr>
          <w:rFonts w:ascii="Times New Roman" w:hAnsi="Times New Roman"/>
          <w:sz w:val="28"/>
          <w:lang w:val="en-US"/>
        </w:rPr>
      </w:pPr>
    </w:p>
    <w:p w:rsidR="00DC27CD" w:rsidRPr="00F05EAA" w:rsidRDefault="00D33F80" w:rsidP="00770DF6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Матрица</w:t>
      </w:r>
      <w:r w:rsidRPr="00DC35B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деления</w:t>
      </w:r>
      <w:r w:rsidR="00DC35B2" w:rsidRPr="00DC35B2">
        <w:rPr>
          <w:rFonts w:ascii="Times New Roman" w:hAnsi="Times New Roman"/>
          <w:sz w:val="28"/>
        </w:rPr>
        <w:t xml:space="preserve">, </w:t>
      </w:r>
      <w:r w:rsidR="00DC35B2">
        <w:rPr>
          <w:rFonts w:ascii="Times New Roman" w:hAnsi="Times New Roman"/>
          <w:sz w:val="28"/>
        </w:rPr>
        <w:t>если в таблице фиксировать размещение делителя – тогда влево  сдвигается остаток или сумма.</w:t>
      </w:r>
    </w:p>
    <w:p w:rsidR="00DC27CD" w:rsidRPr="00DC35B2" w:rsidRDefault="00DC27CD" w:rsidP="00770DF6">
      <w:pPr>
        <w:pStyle w:val="43"/>
        <w:rPr>
          <w:rFonts w:ascii="Times New Roman" w:hAnsi="Times New Roman"/>
          <w:b/>
          <w:sz w:val="28"/>
        </w:rPr>
      </w:pPr>
    </w:p>
    <w:p w:rsidR="00DC27CD" w:rsidRPr="00940989" w:rsidRDefault="007B0D32" w:rsidP="00770DF6">
      <w:pPr>
        <w:pStyle w:val="43"/>
        <w:rPr>
          <w:rFonts w:ascii="Times New Roman" w:hAnsi="Times New Roman"/>
          <w:b/>
          <w:szCs w:val="20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23" type="#_x0000_t32" style="position:absolute;margin-left:139.8pt;margin-top:13pt;width:24.75pt;height:0;flip:x;z-index:25179289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18" type="#_x0000_t32" style="position:absolute;margin-left:268.8pt;margin-top:13pt;width:21.75pt;height:0;flip:x;z-index:251787776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rect id="_x0000_s4393" style="position:absolute;margin-left:164.55pt;margin-top:1pt;width:104.25pt;height:24pt;z-index:-251554304"/>
        </w:pict>
      </w:r>
      <w:r w:rsidRPr="00DC35B2">
        <w:rPr>
          <w:rFonts w:ascii="Times New Roman" w:hAnsi="Times New Roman"/>
          <w:b/>
          <w:sz w:val="28"/>
        </w:rPr>
        <w:t xml:space="preserve">        </w:t>
      </w:r>
      <w:r>
        <w:rPr>
          <w:rFonts w:ascii="Times New Roman" w:hAnsi="Times New Roman"/>
          <w:b/>
          <w:sz w:val="28"/>
          <w:lang w:val="en-US"/>
        </w:rPr>
        <w:t>A[8..1]</w:t>
      </w:r>
      <w:r w:rsidR="00940989">
        <w:rPr>
          <w:rFonts w:ascii="Times New Roman" w:hAnsi="Times New Roman"/>
          <w:b/>
          <w:sz w:val="28"/>
          <w:lang w:val="en-US"/>
        </w:rPr>
        <w:t xml:space="preserve">                 </w:t>
      </w:r>
      <w:r w:rsidR="00940989">
        <w:rPr>
          <w:rFonts w:ascii="Times New Roman" w:hAnsi="Times New Roman"/>
          <w:b/>
          <w:szCs w:val="20"/>
          <w:lang w:val="en-US"/>
        </w:rPr>
        <w:t xml:space="preserve">B8                      </w:t>
      </w:r>
      <w:r w:rsidR="00940989" w:rsidRPr="00940989">
        <w:rPr>
          <w:rFonts w:ascii="Times New Roman" w:hAnsi="Times New Roman"/>
          <w:sz w:val="28"/>
          <w:lang w:val="en-US"/>
        </w:rPr>
        <w:t>S[8..1]</w:t>
      </w:r>
      <w:r w:rsidR="00940989">
        <w:rPr>
          <w:rFonts w:ascii="Times New Roman" w:hAnsi="Times New Roman"/>
          <w:sz w:val="28"/>
          <w:lang w:val="en-US"/>
        </w:rPr>
        <w:t xml:space="preserve">                  </w:t>
      </w:r>
      <w:r w:rsidR="00940989">
        <w:rPr>
          <w:rFonts w:ascii="Times New Roman" w:hAnsi="Times New Roman"/>
          <w:szCs w:val="20"/>
          <w:lang w:val="en-US"/>
        </w:rPr>
        <w:t>B7</w:t>
      </w:r>
      <w:r w:rsidR="00940989">
        <w:rPr>
          <w:rFonts w:ascii="Times New Roman" w:hAnsi="Times New Roman"/>
          <w:sz w:val="28"/>
          <w:lang w:val="en-US"/>
        </w:rPr>
        <w:t xml:space="preserve">   </w:t>
      </w:r>
    </w:p>
    <w:p w:rsidR="00DC27CD" w:rsidRDefault="007B0D32" w:rsidP="00770DF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30" type="#_x0000_t32" style="position:absolute;margin-left:263.55pt;margin-top:8.9pt;width:0;height:15pt;flip:y;z-index:251800064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09" type="#_x0000_t32" style="position:absolute;margin-left:223.8pt;margin-top:8.9pt;width:.75pt;height:18.75pt;flip:y;z-index:251778560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04" type="#_x0000_t32" style="position:absolute;margin-left:195.3pt;margin-top:8.9pt;width:0;height:10.5pt;flip:y;z-index:251773440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399" type="#_x0000_t32" style="position:absolute;margin-left:45.3pt;margin-top:4.4pt;width:0;height:244.5pt;z-index:251768320" o:connectortype="straight" strokeweight="2.25pt"/>
        </w:pict>
      </w:r>
    </w:p>
    <w:p w:rsidR="00DC27CD" w:rsidRPr="00940989" w:rsidRDefault="00467ED0" w:rsidP="00770DF6">
      <w:pPr>
        <w:pStyle w:val="43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398" type="#_x0000_t32" style="position:absolute;margin-left:45.3pt;margin-top:2.55pt;width:150pt;height:.75pt;z-index:251767296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rect id="_x0000_s4394" style="position:absolute;margin-left:152.55pt;margin-top:11.55pt;width:104.25pt;height:24pt;z-index:-251553280"/>
        </w:pict>
      </w:r>
      <w:r w:rsidR="00940989"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                </w:t>
      </w:r>
      <w:r w:rsidR="00940989" w:rsidRPr="00940989">
        <w:rPr>
          <w:rFonts w:ascii="Times New Roman" w:hAnsi="Times New Roman"/>
          <w:szCs w:val="20"/>
          <w:lang w:val="en-US"/>
        </w:rPr>
        <w:t>S1</w:t>
      </w:r>
    </w:p>
    <w:p w:rsidR="00DC27CD" w:rsidRPr="00940989" w:rsidRDefault="007B0D32" w:rsidP="00770DF6">
      <w:pPr>
        <w:pStyle w:val="43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24" type="#_x0000_t32" style="position:absolute;margin-left:139.8pt;margin-top:5.95pt;width:12.75pt;height:0;flip:x;z-index:25179392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19" type="#_x0000_t32" style="position:absolute;margin-left:256.8pt;margin-top:5.95pt;width:21pt;height:0;flip:x;z-index:251788800" o:connectortype="straight">
            <v:stroke endarrow="block"/>
          </v:shape>
        </w:pict>
      </w:r>
      <w:r w:rsidR="00940989">
        <w:rPr>
          <w:rFonts w:ascii="Times New Roman" w:hAnsi="Times New Roman"/>
          <w:szCs w:val="20"/>
          <w:lang w:val="en-US"/>
        </w:rPr>
        <w:t xml:space="preserve">                                                  B7                   </w:t>
      </w:r>
      <w:r w:rsidR="00940989" w:rsidRPr="00940989">
        <w:rPr>
          <w:rFonts w:ascii="Times New Roman" w:hAnsi="Times New Roman"/>
          <w:sz w:val="28"/>
          <w:lang w:val="en-US"/>
        </w:rPr>
        <w:t>S[8..1]</w:t>
      </w:r>
      <w:r w:rsidR="00940989">
        <w:rPr>
          <w:rFonts w:ascii="Times New Roman" w:hAnsi="Times New Roman"/>
          <w:sz w:val="28"/>
          <w:lang w:val="en-US"/>
        </w:rPr>
        <w:t xml:space="preserve">                 </w:t>
      </w:r>
      <w:r w:rsidR="00940989">
        <w:rPr>
          <w:rFonts w:ascii="Times New Roman" w:hAnsi="Times New Roman"/>
          <w:szCs w:val="20"/>
          <w:lang w:val="en-US"/>
        </w:rPr>
        <w:t>B6</w:t>
      </w:r>
    </w:p>
    <w:p w:rsidR="00DC27CD" w:rsidRDefault="007B0D32" w:rsidP="00770DF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29" type="#_x0000_t32" style="position:absolute;margin-left:249.3pt;margin-top:3.35pt;width:.75pt;height:15pt;flip:y;z-index:251799040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12" type="#_x0000_t32" style="position:absolute;margin-left:223.8pt;margin-top:3.35pt;width:0;height:15pt;flip:y;z-index:251781632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05" type="#_x0000_t32" style="position:absolute;margin-left:173.55pt;margin-top:3.35pt;width:0;height:14.25pt;flip:y;z-index:251774464" o:connectortype="straight">
            <v:stroke endarrow="block"/>
          </v:shape>
        </w:pict>
      </w:r>
    </w:p>
    <w:p w:rsidR="00DC27CD" w:rsidRPr="00940989" w:rsidRDefault="00467ED0" w:rsidP="00770DF6">
      <w:pPr>
        <w:pStyle w:val="43"/>
        <w:rPr>
          <w:rFonts w:ascii="Times New Roman" w:hAnsi="Times New Roman"/>
          <w:b/>
          <w:szCs w:val="20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14" type="#_x0000_t32" style="position:absolute;margin-left:152.55pt;margin-top:2.25pt;width:1in;height:36pt;flip:x;z-index:251783680" o:connectortype="straight">
            <v:stroke dashstyle="dash"/>
          </v:shape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00" type="#_x0000_t32" style="position:absolute;margin-left:45.3pt;margin-top:1.5pt;width:128.25pt;height:.75pt;flip:y;z-index:251769344" o:connectortype="straight"/>
        </w:pict>
      </w:r>
      <w:r w:rsidR="00940989"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              </w:t>
      </w:r>
      <w:r w:rsidR="00940989" w:rsidRPr="00940989">
        <w:rPr>
          <w:rFonts w:ascii="Times New Roman" w:hAnsi="Times New Roman"/>
          <w:b/>
          <w:szCs w:val="20"/>
          <w:lang w:val="en-US"/>
        </w:rPr>
        <w:t>S2</w:t>
      </w:r>
    </w:p>
    <w:p w:rsidR="00DC27CD" w:rsidRDefault="00DC27CD" w:rsidP="00770DF6">
      <w:pPr>
        <w:pStyle w:val="43"/>
        <w:rPr>
          <w:rFonts w:ascii="Times New Roman" w:hAnsi="Times New Roman"/>
          <w:b/>
          <w:sz w:val="28"/>
          <w:lang w:val="en-US"/>
        </w:rPr>
      </w:pPr>
    </w:p>
    <w:p w:rsidR="00DC27CD" w:rsidRDefault="00467ED0" w:rsidP="00770DF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13" type="#_x0000_t32" style="position:absolute;margin-left:152.55pt;margin-top:6.05pt;width:0;height:11.25pt;flip:y;z-index:251782656" o:connectortype="straight">
            <v:stroke endarrow="block"/>
          </v:shape>
        </w:pict>
      </w:r>
    </w:p>
    <w:p w:rsidR="00DC27CD" w:rsidRPr="00940989" w:rsidRDefault="007B0D32" w:rsidP="00770DF6">
      <w:pPr>
        <w:pStyle w:val="43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20" type="#_x0000_t32" style="position:absolute;margin-left:205.8pt;margin-top:12.45pt;width:18pt;height:0;flip:x;z-index:251789824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17" type="#_x0000_t32" style="position:absolute;margin-left:69.3pt;margin-top:12.45pt;width:32.25pt;height:.75pt;flip:x;z-index:251786752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rect id="_x0000_s4395" style="position:absolute;margin-left:101.55pt;margin-top:1.2pt;width:104.25pt;height:24pt;z-index:-251552256"/>
        </w:pict>
      </w:r>
      <w:r w:rsidR="00940989">
        <w:rPr>
          <w:rFonts w:ascii="Times New Roman" w:hAnsi="Times New Roman"/>
          <w:b/>
          <w:szCs w:val="20"/>
          <w:lang w:val="en-US"/>
        </w:rPr>
        <w:t xml:space="preserve">                         B3                   </w:t>
      </w:r>
      <w:r w:rsidR="00940989" w:rsidRPr="00940989">
        <w:rPr>
          <w:rFonts w:ascii="Times New Roman" w:hAnsi="Times New Roman"/>
          <w:sz w:val="28"/>
          <w:lang w:val="en-US"/>
        </w:rPr>
        <w:t>S[8..1]</w:t>
      </w:r>
      <w:r w:rsidR="00940989">
        <w:rPr>
          <w:rFonts w:ascii="Times New Roman" w:hAnsi="Times New Roman"/>
          <w:sz w:val="28"/>
          <w:lang w:val="en-US"/>
        </w:rPr>
        <w:t xml:space="preserve">                   </w:t>
      </w:r>
      <w:r w:rsidR="00940989" w:rsidRPr="00940989">
        <w:rPr>
          <w:rFonts w:ascii="Times New Roman" w:hAnsi="Times New Roman"/>
          <w:szCs w:val="20"/>
          <w:lang w:val="en-US"/>
        </w:rPr>
        <w:t>B2</w:t>
      </w:r>
    </w:p>
    <w:p w:rsidR="00DC27CD" w:rsidRDefault="007B0D32" w:rsidP="00770DF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28" type="#_x0000_t32" style="position:absolute;margin-left:199.8pt;margin-top:9.1pt;width:0;height:13.5pt;flip:y;z-index:251798016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10" type="#_x0000_t32" style="position:absolute;margin-left:152.55pt;margin-top:9.1pt;width:0;height:22.5pt;flip:y;z-index:251779584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06" type="#_x0000_t32" style="position:absolute;margin-left:118.8pt;margin-top:9.1pt;width:0;height:9pt;flip:y;z-index:251775488" o:connectortype="straight">
            <v:stroke endarrow="block"/>
          </v:shape>
        </w:pict>
      </w:r>
    </w:p>
    <w:p w:rsidR="00DC27CD" w:rsidRPr="00940989" w:rsidRDefault="00467ED0" w:rsidP="00770DF6">
      <w:pPr>
        <w:pStyle w:val="43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01" type="#_x0000_t32" style="position:absolute;margin-left:45.3pt;margin-top:2pt;width:73.5pt;height:0;z-index:251770368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rect id="_x0000_s4396" style="position:absolute;margin-left:86.55pt;margin-top:15.5pt;width:104.25pt;height:24pt;z-index:-251551232"/>
        </w:pict>
      </w:r>
      <w:r w:rsidR="00940989">
        <w:rPr>
          <w:rFonts w:ascii="Times New Roman" w:hAnsi="Times New Roman"/>
          <w:b/>
          <w:sz w:val="28"/>
          <w:lang w:val="en-US"/>
        </w:rPr>
        <w:t xml:space="preserve">                                                          </w:t>
      </w:r>
      <w:r w:rsidR="00940989" w:rsidRPr="00940989">
        <w:rPr>
          <w:rFonts w:ascii="Times New Roman" w:hAnsi="Times New Roman"/>
          <w:szCs w:val="20"/>
          <w:lang w:val="en-US"/>
        </w:rPr>
        <w:t xml:space="preserve">S6  </w:t>
      </w:r>
    </w:p>
    <w:p w:rsidR="00DC27CD" w:rsidRPr="00940989" w:rsidRDefault="007B0D32" w:rsidP="00770DF6">
      <w:pPr>
        <w:pStyle w:val="43"/>
        <w:rPr>
          <w:rFonts w:ascii="Times New Roman" w:hAnsi="Times New Roman"/>
          <w:szCs w:val="20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21" type="#_x0000_t32" style="position:absolute;margin-left:190.8pt;margin-top:11.4pt;width:15pt;height:0;flip:x;z-index:251790848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16" type="#_x0000_t32" style="position:absolute;margin-left:64.8pt;margin-top:11.4pt;width:21.75pt;height:0;flip:x;z-index:251785728" o:connectortype="straight">
            <v:stroke endarrow="block"/>
          </v:shape>
        </w:pict>
      </w:r>
      <w:r w:rsidR="00940989">
        <w:rPr>
          <w:rFonts w:ascii="Times New Roman" w:hAnsi="Times New Roman"/>
          <w:szCs w:val="20"/>
          <w:lang w:val="en-US"/>
        </w:rPr>
        <w:t xml:space="preserve">                      B2                   </w:t>
      </w:r>
      <w:r w:rsidR="00940989" w:rsidRPr="00940989">
        <w:rPr>
          <w:rFonts w:ascii="Times New Roman" w:hAnsi="Times New Roman"/>
          <w:sz w:val="28"/>
          <w:lang w:val="en-US"/>
        </w:rPr>
        <w:t>S[8..1]</w:t>
      </w:r>
      <w:r w:rsidR="00940989">
        <w:rPr>
          <w:rFonts w:ascii="Times New Roman" w:hAnsi="Times New Roman"/>
          <w:szCs w:val="20"/>
          <w:lang w:val="en-US"/>
        </w:rPr>
        <w:t xml:space="preserve">                       B1</w:t>
      </w:r>
    </w:p>
    <w:p w:rsidR="00770DF6" w:rsidRDefault="007B0D32" w:rsidP="00770DF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27" type="#_x0000_t32" style="position:absolute;margin-left:181.8pt;margin-top:7.3pt;width:.75pt;height:10.5pt;flip:y;z-index:251796992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11" type="#_x0000_t32" style="position:absolute;margin-left:139.8pt;margin-top:7.3pt;width:0;height:18.75pt;flip:y;z-index:251780608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07" type="#_x0000_t32" style="position:absolute;margin-left:107.55pt;margin-top:7.3pt;width:0;height:10.5pt;flip:y;z-index:251776512" o:connectortype="straight">
            <v:stroke endarrow="block"/>
          </v:shape>
        </w:pict>
      </w:r>
    </w:p>
    <w:p w:rsidR="00467ED0" w:rsidRPr="00940989" w:rsidRDefault="00467ED0" w:rsidP="00770DF6">
      <w:pPr>
        <w:pStyle w:val="43"/>
        <w:rPr>
          <w:rFonts w:ascii="Times New Roman" w:hAnsi="Times New Roman"/>
          <w:b/>
          <w:szCs w:val="20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02" type="#_x0000_t32" style="position:absolute;margin-left:45.3pt;margin-top:1.7pt;width:62.25pt;height:0;z-index:251771392" o:connectortype="straight"/>
        </w:pict>
      </w:r>
      <w:r>
        <w:rPr>
          <w:rFonts w:ascii="Times New Roman" w:hAnsi="Times New Roman"/>
          <w:b/>
          <w:noProof/>
          <w:sz w:val="28"/>
          <w:lang w:eastAsia="ru-RU"/>
        </w:rPr>
        <w:pict>
          <v:rect id="_x0000_s4397" style="position:absolute;margin-left:69.3pt;margin-top:9.95pt;width:104.25pt;height:24pt;z-index:-251550208"/>
        </w:pict>
      </w:r>
      <w:r w:rsidR="00940989">
        <w:rPr>
          <w:rFonts w:ascii="Times New Roman" w:hAnsi="Times New Roman"/>
          <w:b/>
          <w:sz w:val="28"/>
          <w:lang w:val="en-US"/>
        </w:rPr>
        <w:t xml:space="preserve">                                                     </w:t>
      </w:r>
      <w:r w:rsidR="00940989">
        <w:rPr>
          <w:rFonts w:ascii="Times New Roman" w:hAnsi="Times New Roman"/>
          <w:b/>
          <w:szCs w:val="20"/>
          <w:lang w:val="en-US"/>
        </w:rPr>
        <w:t>S7</w:t>
      </w:r>
    </w:p>
    <w:p w:rsidR="00467ED0" w:rsidRDefault="007B0D32" w:rsidP="00770DF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22" type="#_x0000_t32" style="position:absolute;margin-left:173.55pt;margin-top:5.85pt;width:17.25pt;height:0;flip:x;z-index:251791872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15" type="#_x0000_t32" style="position:absolute;margin-left:58.8pt;margin-top:5.85pt;width:10.5pt;height:1.5pt;flip:x;z-index:251784704" o:connectortype="straight">
            <v:stroke endarrow="block"/>
          </v:shape>
        </w:pict>
      </w:r>
      <w:r>
        <w:rPr>
          <w:rFonts w:ascii="Times New Roman" w:hAnsi="Times New Roman"/>
          <w:b/>
          <w:sz w:val="28"/>
          <w:lang w:val="en-US"/>
        </w:rPr>
        <w:t xml:space="preserve">              </w:t>
      </w:r>
      <w:r w:rsidR="00940989">
        <w:rPr>
          <w:rFonts w:ascii="Times New Roman" w:hAnsi="Times New Roman"/>
          <w:szCs w:val="20"/>
          <w:lang w:val="en-US"/>
        </w:rPr>
        <w:t>B1</w:t>
      </w:r>
      <w:r>
        <w:rPr>
          <w:rFonts w:ascii="Times New Roman" w:hAnsi="Times New Roman"/>
          <w:b/>
          <w:sz w:val="28"/>
          <w:lang w:val="en-US"/>
        </w:rPr>
        <w:t xml:space="preserve">            </w:t>
      </w:r>
      <w:r w:rsidR="00940989" w:rsidRPr="00940989">
        <w:rPr>
          <w:rFonts w:ascii="Times New Roman" w:hAnsi="Times New Roman"/>
          <w:sz w:val="28"/>
          <w:lang w:val="en-US"/>
        </w:rPr>
        <w:t>S[8..1]</w:t>
      </w:r>
      <w:r w:rsidR="00940989">
        <w:rPr>
          <w:rFonts w:ascii="Times New Roman" w:hAnsi="Times New Roman"/>
          <w:b/>
          <w:sz w:val="28"/>
          <w:lang w:val="en-US"/>
        </w:rPr>
        <w:t xml:space="preserve">              </w:t>
      </w:r>
      <w:r>
        <w:rPr>
          <w:rFonts w:ascii="Times New Roman" w:hAnsi="Times New Roman"/>
          <w:b/>
          <w:sz w:val="28"/>
          <w:lang w:val="en-US"/>
        </w:rPr>
        <w:t xml:space="preserve"> 0</w:t>
      </w:r>
    </w:p>
    <w:p w:rsidR="00467ED0" w:rsidRDefault="007B0D32" w:rsidP="00770DF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26" type="#_x0000_t32" style="position:absolute;margin-left:127.05pt;margin-top:1.8pt;width:1.5pt;height:27.75pt;flip:y;z-index:251795968" o:connectortype="straight">
            <v:stroke endarrow="block"/>
          </v:shape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08" type="#_x0000_t32" style="position:absolute;margin-left:94.8pt;margin-top:1.8pt;width:0;height:21.75pt;flip:y;z-index:251777536" o:connectortype="straight">
            <v:stroke endarrow="block"/>
          </v:shape>
        </w:pict>
      </w:r>
    </w:p>
    <w:p w:rsidR="00467ED0" w:rsidRDefault="007B0D32" w:rsidP="00770DF6">
      <w:pPr>
        <w:pStyle w:val="43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pict>
          <v:shape id="_x0000_s4425" type="#_x0000_t32" style="position:absolute;margin-left:69.3pt;margin-top:13.45pt;width:104.25pt;height:0;z-index:251794944" o:connectortype="straight" strokeweight="1.5pt"/>
        </w:pict>
      </w:r>
      <w:r w:rsidR="00467ED0">
        <w:rPr>
          <w:rFonts w:ascii="Times New Roman" w:hAnsi="Times New Roman"/>
          <w:b/>
          <w:noProof/>
          <w:sz w:val="28"/>
          <w:lang w:eastAsia="ru-RU"/>
        </w:rPr>
        <w:pict>
          <v:shape id="_x0000_s4403" type="#_x0000_t32" style="position:absolute;margin-left:45.3pt;margin-top:7.45pt;width:49.5pt;height:0;z-index:251772416" o:connectortype="straight"/>
        </w:pict>
      </w:r>
    </w:p>
    <w:p w:rsidR="00467ED0" w:rsidRPr="000C71F3" w:rsidRDefault="007B0D32" w:rsidP="00770DF6">
      <w:pPr>
        <w:pStyle w:val="43"/>
        <w:rPr>
          <w:rFonts w:ascii="Times New Roman" w:hAnsi="Times New Roman"/>
          <w:szCs w:val="20"/>
        </w:rPr>
      </w:pPr>
      <w:r w:rsidRPr="00940989">
        <w:rPr>
          <w:rFonts w:ascii="Times New Roman" w:hAnsi="Times New Roman"/>
          <w:b/>
          <w:sz w:val="28"/>
          <w:lang w:val="en-US"/>
        </w:rPr>
        <w:t xml:space="preserve">                    </w:t>
      </w:r>
      <w:r>
        <w:rPr>
          <w:rFonts w:ascii="Times New Roman" w:hAnsi="Times New Roman"/>
          <w:b/>
          <w:szCs w:val="20"/>
          <w:lang w:val="en-US"/>
        </w:rPr>
        <w:t>S</w:t>
      </w:r>
      <w:r w:rsidRPr="007B0D32">
        <w:rPr>
          <w:rFonts w:ascii="Times New Roman" w:hAnsi="Times New Roman"/>
          <w:b/>
          <w:szCs w:val="20"/>
          <w:lang w:val="en-US"/>
        </w:rPr>
        <w:t xml:space="preserve">16 </w:t>
      </w:r>
      <w:r>
        <w:rPr>
          <w:rFonts w:ascii="Times New Roman" w:hAnsi="Times New Roman"/>
          <w:b/>
          <w:szCs w:val="20"/>
          <w:lang w:val="en-US"/>
        </w:rPr>
        <w:t>s</w:t>
      </w:r>
      <w:r w:rsidRPr="007B0D32">
        <w:rPr>
          <w:rFonts w:ascii="Times New Roman" w:hAnsi="Times New Roman"/>
          <w:b/>
          <w:szCs w:val="20"/>
          <w:lang w:val="en-US"/>
        </w:rPr>
        <w:t xml:space="preserve">15 ….   </w:t>
      </w:r>
      <w:r>
        <w:rPr>
          <w:rFonts w:ascii="Times New Roman" w:hAnsi="Times New Roman"/>
          <w:b/>
          <w:szCs w:val="20"/>
          <w:lang w:val="en-US"/>
        </w:rPr>
        <w:t xml:space="preserve">      S</w:t>
      </w:r>
      <w:r w:rsidRPr="000C71F3">
        <w:rPr>
          <w:rFonts w:ascii="Times New Roman" w:hAnsi="Times New Roman"/>
          <w:b/>
          <w:szCs w:val="20"/>
        </w:rPr>
        <w:t xml:space="preserve">10 </w:t>
      </w:r>
      <w:r>
        <w:rPr>
          <w:rFonts w:ascii="Times New Roman" w:hAnsi="Times New Roman"/>
          <w:b/>
          <w:szCs w:val="20"/>
          <w:lang w:val="en-US"/>
        </w:rPr>
        <w:t>s</w:t>
      </w:r>
      <w:r w:rsidRPr="000C71F3">
        <w:rPr>
          <w:rFonts w:ascii="Times New Roman" w:hAnsi="Times New Roman"/>
          <w:b/>
          <w:szCs w:val="20"/>
        </w:rPr>
        <w:t xml:space="preserve">9 </w:t>
      </w:r>
      <w:r>
        <w:rPr>
          <w:rFonts w:ascii="Times New Roman" w:hAnsi="Times New Roman"/>
          <w:b/>
          <w:szCs w:val="20"/>
          <w:lang w:val="en-US"/>
        </w:rPr>
        <w:t>s</w:t>
      </w:r>
      <w:r w:rsidRPr="000C71F3">
        <w:rPr>
          <w:rFonts w:ascii="Times New Roman" w:hAnsi="Times New Roman"/>
          <w:b/>
          <w:szCs w:val="20"/>
        </w:rPr>
        <w:t xml:space="preserve">8  </w:t>
      </w:r>
      <w:r>
        <w:rPr>
          <w:rFonts w:ascii="Times New Roman" w:hAnsi="Times New Roman"/>
          <w:b/>
          <w:szCs w:val="20"/>
          <w:lang w:val="en-US"/>
        </w:rPr>
        <w:t>s</w:t>
      </w:r>
      <w:r w:rsidRPr="000C71F3">
        <w:rPr>
          <w:rFonts w:ascii="Times New Roman" w:hAnsi="Times New Roman"/>
          <w:b/>
          <w:szCs w:val="20"/>
        </w:rPr>
        <w:t xml:space="preserve">7  </w:t>
      </w:r>
      <w:r>
        <w:rPr>
          <w:rFonts w:ascii="Times New Roman" w:hAnsi="Times New Roman"/>
          <w:b/>
          <w:szCs w:val="20"/>
          <w:lang w:val="en-US"/>
        </w:rPr>
        <w:t>s</w:t>
      </w:r>
      <w:r w:rsidRPr="000C71F3">
        <w:rPr>
          <w:rFonts w:ascii="Times New Roman" w:hAnsi="Times New Roman"/>
          <w:b/>
          <w:szCs w:val="20"/>
        </w:rPr>
        <w:t xml:space="preserve">6  </w:t>
      </w:r>
      <w:r>
        <w:rPr>
          <w:rFonts w:ascii="Times New Roman" w:hAnsi="Times New Roman"/>
          <w:b/>
          <w:szCs w:val="20"/>
          <w:lang w:val="en-US"/>
        </w:rPr>
        <w:t>s</w:t>
      </w:r>
      <w:r w:rsidRPr="000C71F3">
        <w:rPr>
          <w:rFonts w:ascii="Times New Roman" w:hAnsi="Times New Roman"/>
          <w:b/>
          <w:szCs w:val="20"/>
        </w:rPr>
        <w:t xml:space="preserve">5   </w:t>
      </w:r>
      <w:r w:rsidR="000C71F3">
        <w:rPr>
          <w:rFonts w:ascii="Times New Roman" w:hAnsi="Times New Roman"/>
          <w:b/>
          <w:szCs w:val="20"/>
        </w:rPr>
        <w:t xml:space="preserve">…  </w:t>
      </w:r>
      <w:r w:rsidRPr="000C71F3">
        <w:rPr>
          <w:rFonts w:ascii="Times New Roman" w:hAnsi="Times New Roman"/>
          <w:b/>
          <w:szCs w:val="20"/>
        </w:rPr>
        <w:t xml:space="preserve"> </w:t>
      </w:r>
      <w:r>
        <w:rPr>
          <w:rFonts w:ascii="Times New Roman" w:hAnsi="Times New Roman"/>
          <w:b/>
          <w:szCs w:val="20"/>
          <w:lang w:val="en-US"/>
        </w:rPr>
        <w:t>s</w:t>
      </w:r>
      <w:r w:rsidRPr="000C71F3">
        <w:rPr>
          <w:rFonts w:ascii="Times New Roman" w:hAnsi="Times New Roman"/>
          <w:b/>
          <w:szCs w:val="20"/>
        </w:rPr>
        <w:t xml:space="preserve">2  </w:t>
      </w:r>
      <w:r>
        <w:rPr>
          <w:rFonts w:ascii="Times New Roman" w:hAnsi="Times New Roman"/>
          <w:b/>
          <w:szCs w:val="20"/>
          <w:lang w:val="en-US"/>
        </w:rPr>
        <w:t>s</w:t>
      </w:r>
      <w:r w:rsidRPr="000C71F3">
        <w:rPr>
          <w:rFonts w:ascii="Times New Roman" w:hAnsi="Times New Roman"/>
          <w:b/>
          <w:szCs w:val="20"/>
        </w:rPr>
        <w:t xml:space="preserve">1 </w:t>
      </w:r>
    </w:p>
    <w:p w:rsidR="00467ED0" w:rsidRPr="000C71F3" w:rsidRDefault="00467ED0" w:rsidP="00770DF6">
      <w:pPr>
        <w:pStyle w:val="43"/>
        <w:rPr>
          <w:rFonts w:ascii="Times New Roman" w:hAnsi="Times New Roman"/>
          <w:b/>
          <w:sz w:val="28"/>
        </w:rPr>
      </w:pPr>
    </w:p>
    <w:p w:rsidR="00467ED0" w:rsidRDefault="00467ED0" w:rsidP="00770DF6">
      <w:pPr>
        <w:pStyle w:val="43"/>
        <w:rPr>
          <w:rFonts w:ascii="Times New Roman" w:hAnsi="Times New Roman"/>
          <w:b/>
          <w:sz w:val="28"/>
          <w:lang w:val="en-US"/>
        </w:rPr>
      </w:pPr>
    </w:p>
    <w:p w:rsidR="00E8236A" w:rsidRPr="00E8236A" w:rsidRDefault="00E8236A" w:rsidP="00770DF6">
      <w:pPr>
        <w:pStyle w:val="43"/>
        <w:rPr>
          <w:rFonts w:ascii="Times New Roman" w:hAnsi="Times New Roman"/>
          <w:sz w:val="28"/>
          <w:lang w:val="en-US"/>
        </w:rPr>
      </w:pPr>
      <w:r w:rsidRPr="00E8236A">
        <w:rPr>
          <w:rFonts w:ascii="Times New Roman" w:hAnsi="Times New Roman"/>
          <w:b/>
          <w:sz w:val="28"/>
        </w:rPr>
        <w:t xml:space="preserve">             </w:t>
      </w:r>
      <w:r w:rsidRPr="00E8236A">
        <w:rPr>
          <w:rFonts w:ascii="Times New Roman" w:hAnsi="Times New Roman"/>
          <w:sz w:val="28"/>
        </w:rPr>
        <w:t>Рис.  Матрица деления 16</w:t>
      </w:r>
      <w:r w:rsidRPr="00E8236A">
        <w:rPr>
          <w:rFonts w:ascii="Times New Roman" w:hAnsi="Times New Roman"/>
          <w:sz w:val="28"/>
          <w:lang w:val="en-US"/>
        </w:rPr>
        <w:t>/</w:t>
      </w:r>
      <w:r w:rsidRPr="00E8236A">
        <w:rPr>
          <w:rFonts w:ascii="Times New Roman" w:hAnsi="Times New Roman"/>
          <w:sz w:val="28"/>
        </w:rPr>
        <w:t>8</w:t>
      </w:r>
      <w:r w:rsidRPr="00E8236A">
        <w:rPr>
          <w:rFonts w:ascii="Times New Roman" w:hAnsi="Times New Roman"/>
          <w:sz w:val="28"/>
          <w:lang w:val="en-US"/>
        </w:rPr>
        <w:sym w:font="Wingdings" w:char="F0E0"/>
      </w:r>
      <w:r w:rsidRPr="00E8236A">
        <w:rPr>
          <w:rFonts w:ascii="Times New Roman" w:hAnsi="Times New Roman"/>
          <w:sz w:val="28"/>
          <w:lang w:val="en-US"/>
        </w:rPr>
        <w:t>8</w:t>
      </w:r>
    </w:p>
    <w:p w:rsidR="002D2D74" w:rsidRPr="007C0AF3" w:rsidRDefault="002D2D74" w:rsidP="00770DF6">
      <w:pPr>
        <w:pStyle w:val="43"/>
        <w:rPr>
          <w:rFonts w:ascii="Times New Roman" w:hAnsi="Times New Roman"/>
          <w:b/>
          <w:sz w:val="28"/>
        </w:rPr>
      </w:pPr>
    </w:p>
    <w:p w:rsidR="00F05EAA" w:rsidRDefault="00F05EAA" w:rsidP="00770DF6">
      <w:pPr>
        <w:pStyle w:val="43"/>
        <w:rPr>
          <w:rFonts w:ascii="Times New Roman" w:hAnsi="Times New Roman"/>
          <w:b/>
          <w:sz w:val="28"/>
          <w:lang w:val="en-US"/>
        </w:rPr>
      </w:pPr>
    </w:p>
    <w:p w:rsidR="00F05EAA" w:rsidRDefault="00F05EAA" w:rsidP="00770DF6">
      <w:pPr>
        <w:pStyle w:val="43"/>
        <w:rPr>
          <w:rFonts w:ascii="Times New Roman" w:hAnsi="Times New Roman"/>
          <w:b/>
          <w:sz w:val="28"/>
          <w:lang w:val="en-US"/>
        </w:rPr>
      </w:pPr>
    </w:p>
    <w:p w:rsidR="00F05EAA" w:rsidRDefault="00F05EAA" w:rsidP="00770DF6">
      <w:pPr>
        <w:pStyle w:val="43"/>
        <w:rPr>
          <w:rFonts w:ascii="Times New Roman" w:hAnsi="Times New Roman"/>
          <w:b/>
          <w:sz w:val="28"/>
        </w:rPr>
      </w:pPr>
    </w:p>
    <w:p w:rsidR="00F05EAA" w:rsidRDefault="00F05EAA" w:rsidP="00770DF6">
      <w:pPr>
        <w:pStyle w:val="43"/>
        <w:rPr>
          <w:rFonts w:ascii="Times New Roman" w:hAnsi="Times New Roman"/>
          <w:b/>
          <w:sz w:val="28"/>
        </w:rPr>
      </w:pPr>
    </w:p>
    <w:p w:rsidR="00F05EAA" w:rsidRDefault="00F05EAA" w:rsidP="00770DF6">
      <w:pPr>
        <w:pStyle w:val="43"/>
        <w:rPr>
          <w:rFonts w:ascii="Times New Roman" w:hAnsi="Times New Roman"/>
          <w:b/>
          <w:sz w:val="28"/>
        </w:rPr>
      </w:pPr>
    </w:p>
    <w:p w:rsidR="00F05EAA" w:rsidRDefault="00F05EAA" w:rsidP="00770DF6">
      <w:pPr>
        <w:pStyle w:val="43"/>
        <w:rPr>
          <w:rFonts w:ascii="Times New Roman" w:hAnsi="Times New Roman"/>
          <w:b/>
          <w:sz w:val="28"/>
        </w:rPr>
      </w:pPr>
    </w:p>
    <w:p w:rsidR="00F05EAA" w:rsidRDefault="00F05EAA" w:rsidP="00770DF6">
      <w:pPr>
        <w:pStyle w:val="43"/>
        <w:rPr>
          <w:rFonts w:ascii="Times New Roman" w:hAnsi="Times New Roman"/>
          <w:b/>
          <w:sz w:val="28"/>
        </w:rPr>
      </w:pPr>
    </w:p>
    <w:p w:rsidR="00770DF6" w:rsidRPr="00E767CF" w:rsidRDefault="00770DF6" w:rsidP="00770DF6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S</w:t>
      </w:r>
      <w:r w:rsidR="000C71F3">
        <w:rPr>
          <w:rFonts w:ascii="Times New Roman" w:hAnsi="Times New Roman"/>
          <w:b/>
          <w:sz w:val="28"/>
        </w:rPr>
        <w:t>[</w:t>
      </w:r>
      <w:r w:rsidR="000C71F3" w:rsidRPr="000C71F3">
        <w:rPr>
          <w:rFonts w:ascii="Times New Roman" w:hAnsi="Times New Roman"/>
          <w:b/>
          <w:sz w:val="28"/>
        </w:rPr>
        <w:t>8</w:t>
      </w:r>
      <w:r w:rsidRPr="00940989">
        <w:rPr>
          <w:rFonts w:ascii="Times New Roman" w:hAnsi="Times New Roman"/>
          <w:b/>
          <w:sz w:val="28"/>
        </w:rPr>
        <w:t xml:space="preserve">..1] </w:t>
      </w:r>
      <w:r w:rsidRPr="00940989">
        <w:rPr>
          <w:rFonts w:ascii="Times New Roman" w:hAnsi="Times New Roman"/>
          <w:sz w:val="28"/>
        </w:rPr>
        <w:t xml:space="preserve">– </w:t>
      </w:r>
      <w:r w:rsidRPr="007B0D32">
        <w:rPr>
          <w:rFonts w:ascii="Times New Roman" w:hAnsi="Times New Roman"/>
          <w:sz w:val="28"/>
        </w:rPr>
        <w:t>девятиразрядный</w:t>
      </w:r>
      <w:r w:rsidRPr="00940989">
        <w:rPr>
          <w:rFonts w:ascii="Times New Roman" w:hAnsi="Times New Roman"/>
          <w:sz w:val="28"/>
        </w:rPr>
        <w:t xml:space="preserve"> </w:t>
      </w:r>
      <w:r w:rsidR="00940989" w:rsidRPr="00940989">
        <w:rPr>
          <w:rFonts w:ascii="Times New Roman" w:hAnsi="Times New Roman"/>
          <w:sz w:val="28"/>
        </w:rPr>
        <w:t>вычитатель</w:t>
      </w:r>
      <w:r w:rsidR="00940989">
        <w:rPr>
          <w:rFonts w:ascii="Times New Roman" w:hAnsi="Times New Roman"/>
          <w:sz w:val="28"/>
        </w:rPr>
        <w:t>/</w:t>
      </w:r>
      <w:r w:rsidRPr="007B0D32">
        <w:rPr>
          <w:rFonts w:ascii="Times New Roman" w:hAnsi="Times New Roman"/>
          <w:sz w:val="28"/>
        </w:rPr>
        <w:t>сумматор</w:t>
      </w:r>
      <w:r w:rsidR="00940989" w:rsidRPr="00940989">
        <w:rPr>
          <w:rFonts w:ascii="Times New Roman" w:hAnsi="Times New Roman"/>
          <w:sz w:val="28"/>
        </w:rPr>
        <w:t xml:space="preserve"> (</w:t>
      </w:r>
      <w:r w:rsidR="00940989">
        <w:rPr>
          <w:rFonts w:ascii="Times New Roman" w:hAnsi="Times New Roman"/>
          <w:sz w:val="28"/>
          <w:lang w:val="en-US"/>
        </w:rPr>
        <w:t>Bi</w:t>
      </w:r>
      <w:r w:rsidR="00940989" w:rsidRPr="00940989">
        <w:rPr>
          <w:rFonts w:ascii="Times New Roman" w:hAnsi="Times New Roman"/>
          <w:sz w:val="28"/>
        </w:rPr>
        <w:t>-цифра частного</w:t>
      </w:r>
      <w:r w:rsidR="00940989">
        <w:rPr>
          <w:rFonts w:ascii="Times New Roman" w:hAnsi="Times New Roman"/>
          <w:sz w:val="28"/>
        </w:rPr>
        <w:t xml:space="preserve">, управление </w:t>
      </w:r>
      <w:r w:rsidR="000C71F3" w:rsidRPr="000C71F3">
        <w:rPr>
          <w:rFonts w:ascii="Times New Roman" w:hAnsi="Times New Roman"/>
          <w:sz w:val="28"/>
        </w:rPr>
        <w:t xml:space="preserve"> операцией в </w:t>
      </w:r>
      <w:r w:rsidR="000C71F3">
        <w:rPr>
          <w:rFonts w:ascii="Times New Roman" w:hAnsi="Times New Roman"/>
          <w:sz w:val="28"/>
          <w:lang w:val="en-US"/>
        </w:rPr>
        <w:t>S</w:t>
      </w:r>
      <w:r w:rsidR="000C71F3" w:rsidRPr="000C71F3">
        <w:rPr>
          <w:rFonts w:ascii="Times New Roman" w:hAnsi="Times New Roman"/>
          <w:sz w:val="28"/>
        </w:rPr>
        <w:t xml:space="preserve"> </w:t>
      </w:r>
      <w:r w:rsidR="00940989">
        <w:rPr>
          <w:rFonts w:ascii="Times New Roman" w:hAnsi="Times New Roman"/>
          <w:sz w:val="28"/>
        </w:rPr>
        <w:t>(</w:t>
      </w:r>
      <w:r w:rsidR="000C71F3">
        <w:rPr>
          <w:rFonts w:ascii="Times New Roman" w:hAnsi="Times New Roman"/>
          <w:sz w:val="28"/>
          <w:lang w:val="en-US"/>
        </w:rPr>
        <w:t>Bi</w:t>
      </w:r>
      <w:r w:rsidR="000C71F3" w:rsidRPr="000C71F3">
        <w:rPr>
          <w:rFonts w:ascii="Times New Roman" w:hAnsi="Times New Roman"/>
          <w:sz w:val="28"/>
        </w:rPr>
        <w:t>=</w:t>
      </w:r>
      <w:r w:rsidR="00940989">
        <w:rPr>
          <w:rFonts w:ascii="Times New Roman" w:hAnsi="Times New Roman"/>
          <w:sz w:val="28"/>
        </w:rPr>
        <w:t>0-разность S-A,</w:t>
      </w:r>
      <w:r w:rsidR="000C71F3">
        <w:rPr>
          <w:rFonts w:ascii="Times New Roman" w:hAnsi="Times New Roman"/>
          <w:sz w:val="28"/>
          <w:lang w:val="en-US"/>
        </w:rPr>
        <w:t>Bi</w:t>
      </w:r>
      <w:r w:rsidR="000C71F3" w:rsidRPr="000C71F3">
        <w:rPr>
          <w:rFonts w:ascii="Times New Roman" w:hAnsi="Times New Roman"/>
          <w:sz w:val="28"/>
        </w:rPr>
        <w:t>=</w:t>
      </w:r>
      <w:r w:rsidR="00940989">
        <w:rPr>
          <w:rFonts w:ascii="Times New Roman" w:hAnsi="Times New Roman"/>
          <w:sz w:val="28"/>
        </w:rPr>
        <w:t xml:space="preserve"> 1-сумма S+A</w:t>
      </w:r>
      <w:r w:rsidR="00940989" w:rsidRPr="00940989">
        <w:rPr>
          <w:rFonts w:ascii="Times New Roman" w:hAnsi="Times New Roman"/>
          <w:sz w:val="28"/>
        </w:rPr>
        <w:t>))</w:t>
      </w:r>
    </w:p>
    <w:p w:rsidR="00991E62" w:rsidRPr="001266FB" w:rsidRDefault="000C71F3" w:rsidP="001266FB">
      <w:pPr>
        <w:pStyle w:val="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</w:t>
      </w:r>
      <w:r w:rsidRPr="000C71F3">
        <w:rPr>
          <w:rFonts w:ascii="Times New Roman" w:hAnsi="Times New Roman"/>
          <w:sz w:val="28"/>
        </w:rPr>
        <w:t xml:space="preserve">1- можно рассматривать как признак переполнения или добавить еще каскад </w:t>
      </w:r>
      <w:r>
        <w:rPr>
          <w:rFonts w:ascii="Times New Roman" w:hAnsi="Times New Roman"/>
          <w:sz w:val="28"/>
        </w:rPr>
        <w:t>для вычисления 9-разрядного частного</w:t>
      </w:r>
    </w:p>
    <w:p w:rsidR="00AF37A3" w:rsidRDefault="00AF37A3" w:rsidP="000F73CB">
      <w:pPr>
        <w:pStyle w:val="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Форматы </w:t>
      </w:r>
      <w:r w:rsidRPr="00830E60">
        <w:rPr>
          <w:rFonts w:ascii="Times New Roman" w:hAnsi="Times New Roman"/>
          <w:b/>
          <w:sz w:val="28"/>
          <w:szCs w:val="28"/>
        </w:rPr>
        <w:t>целых</w:t>
      </w:r>
      <w:r>
        <w:rPr>
          <w:rFonts w:ascii="Times New Roman" w:hAnsi="Times New Roman"/>
          <w:sz w:val="28"/>
          <w:szCs w:val="28"/>
        </w:rPr>
        <w:t xml:space="preserve"> 8-разрядных делимого А и делителя В </w:t>
      </w:r>
      <w:r w:rsidR="00830E60" w:rsidRPr="00830E60">
        <w:rPr>
          <w:rFonts w:ascii="Times New Roman" w:hAnsi="Times New Roman"/>
          <w:sz w:val="28"/>
          <w:szCs w:val="28"/>
        </w:rPr>
        <w:t xml:space="preserve">в </w:t>
      </w:r>
      <w:r w:rsidR="00830E60">
        <w:rPr>
          <w:rFonts w:ascii="Times New Roman" w:hAnsi="Times New Roman"/>
          <w:sz w:val="28"/>
          <w:szCs w:val="28"/>
          <w:lang w:val="en-US"/>
        </w:rPr>
        <w:t>mcs</w:t>
      </w:r>
      <w:r w:rsidR="00830E60" w:rsidRPr="00830E60">
        <w:rPr>
          <w:rFonts w:ascii="Times New Roman" w:hAnsi="Times New Roman"/>
          <w:sz w:val="28"/>
          <w:szCs w:val="28"/>
        </w:rPr>
        <w:t>51</w:t>
      </w:r>
      <w:r>
        <w:rPr>
          <w:rFonts w:ascii="Times New Roman" w:hAnsi="Times New Roman"/>
          <w:sz w:val="28"/>
          <w:szCs w:val="28"/>
        </w:rPr>
        <w:t xml:space="preserve"> можно представить</w:t>
      </w:r>
      <w:r w:rsidR="00830E60" w:rsidRPr="00830E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дробными в форматах</w:t>
      </w:r>
    </w:p>
    <w:p w:rsidR="00AF37A3" w:rsidRDefault="00AF37A3" w:rsidP="000F73CB">
      <w:pPr>
        <w:pStyle w:val="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4067" type="#_x0000_t32" style="position:absolute;left:0;text-align:left;margin-left:238.8pt;margin-top:10.85pt;width:0;height:22.5pt;z-index:25162496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_x0000_s4065" style="position:absolute;left:0;text-align:left;margin-left:152.55pt;margin-top:10.85pt;width:171.75pt;height:22.5pt;z-index:-251693568"/>
        </w:pict>
      </w:r>
    </w:p>
    <w:p w:rsidR="00AF37A3" w:rsidRPr="00AF37A3" w:rsidRDefault="00AF37A3" w:rsidP="000F73CB">
      <w:pPr>
        <w:pStyle w:val="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(,</w:t>
      </w:r>
      <w:r w:rsidRPr="00AF37A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            0                    А</w:t>
      </w:r>
    </w:p>
    <w:p w:rsidR="00AF37A3" w:rsidRPr="00AF37A3" w:rsidRDefault="00AF37A3" w:rsidP="000F73CB">
      <w:pPr>
        <w:pStyle w:val="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_x0000_s4066" style="position:absolute;left:0;text-align:left;margin-left:152.55pt;margin-top:15.4pt;width:86.25pt;height:20.25pt;z-index:-251692544"/>
        </w:pict>
      </w:r>
    </w:p>
    <w:p w:rsidR="00AF37A3" w:rsidRPr="00AF37A3" w:rsidRDefault="00AF37A3" w:rsidP="000F73CB">
      <w:pPr>
        <w:pStyle w:val="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Pr="00AF37A3">
        <w:rPr>
          <w:rFonts w:ascii="Times New Roman" w:hAnsi="Times New Roman"/>
          <w:sz w:val="28"/>
          <w:szCs w:val="28"/>
        </w:rPr>
        <w:t>(,)</w:t>
      </w:r>
      <w:r>
        <w:rPr>
          <w:rFonts w:ascii="Times New Roman" w:hAnsi="Times New Roman"/>
          <w:sz w:val="28"/>
          <w:szCs w:val="28"/>
        </w:rPr>
        <w:t xml:space="preserve">              В</w:t>
      </w:r>
    </w:p>
    <w:p w:rsidR="00255779" w:rsidRPr="000F73CB" w:rsidRDefault="00CF6F34" w:rsidP="000F73CB">
      <w:pPr>
        <w:pStyle w:val="43"/>
        <w:jc w:val="both"/>
        <w:rPr>
          <w:rFonts w:ascii="Times New Roman" w:hAnsi="Times New Roman"/>
          <w:sz w:val="28"/>
        </w:rPr>
      </w:pPr>
      <w:r w:rsidRPr="000F73CB">
        <w:rPr>
          <w:rFonts w:ascii="Times New Roman" w:hAnsi="Times New Roman"/>
          <w:sz w:val="28"/>
          <w:szCs w:val="28"/>
        </w:rPr>
        <w:t xml:space="preserve">                                            </w:t>
      </w:r>
    </w:p>
    <w:p w:rsidR="00AF37A3" w:rsidRPr="002F3FB5" w:rsidRDefault="00AF37A3" w:rsidP="00991E62">
      <w:pPr>
        <w:rPr>
          <w:sz w:val="28"/>
          <w:szCs w:val="28"/>
        </w:rPr>
      </w:pPr>
      <w:r>
        <w:rPr>
          <w:sz w:val="28"/>
          <w:szCs w:val="28"/>
        </w:rPr>
        <w:t xml:space="preserve">В этих форматах применим метод деления дробных чисел, </w:t>
      </w:r>
      <w:r w:rsidR="008B534E">
        <w:rPr>
          <w:sz w:val="28"/>
          <w:szCs w:val="28"/>
        </w:rPr>
        <w:t xml:space="preserve"> </w:t>
      </w:r>
      <w:r>
        <w:rPr>
          <w:sz w:val="28"/>
          <w:szCs w:val="28"/>
        </w:rPr>
        <w:t>дробное частное</w:t>
      </w:r>
      <w:r w:rsidR="0056722F">
        <w:rPr>
          <w:sz w:val="28"/>
          <w:szCs w:val="28"/>
        </w:rPr>
        <w:t xml:space="preserve"> А</w:t>
      </w:r>
      <w:r w:rsidR="0056722F" w:rsidRPr="0056722F">
        <w:rPr>
          <w:sz w:val="28"/>
          <w:szCs w:val="28"/>
        </w:rPr>
        <w:t>/</w:t>
      </w:r>
      <w:r w:rsidR="0056722F">
        <w:rPr>
          <w:sz w:val="28"/>
          <w:szCs w:val="28"/>
          <w:lang w:val="en-US"/>
        </w:rPr>
        <w:t>B</w:t>
      </w:r>
      <w:r w:rsidR="0056722F">
        <w:rPr>
          <w:sz w:val="28"/>
          <w:szCs w:val="28"/>
        </w:rPr>
        <w:t xml:space="preserve"> в масштабе 2</w:t>
      </w:r>
      <w:r w:rsidR="0056722F" w:rsidRPr="0056722F">
        <w:rPr>
          <w:sz w:val="28"/>
          <w:szCs w:val="28"/>
          <w:vertAlign w:val="superscript"/>
        </w:rPr>
        <w:t>-8</w:t>
      </w:r>
      <w:r w:rsidR="008B534E">
        <w:rPr>
          <w:sz w:val="28"/>
          <w:szCs w:val="28"/>
          <w:vertAlign w:val="superscript"/>
        </w:rPr>
        <w:t xml:space="preserve"> </w:t>
      </w:r>
      <w:r w:rsidR="0056722F" w:rsidRPr="0056722F">
        <w:rPr>
          <w:sz w:val="28"/>
          <w:szCs w:val="28"/>
        </w:rPr>
        <w:t>совпадает</w:t>
      </w:r>
      <w:r w:rsidR="0056722F">
        <w:rPr>
          <w:sz w:val="28"/>
          <w:szCs w:val="28"/>
        </w:rPr>
        <w:t xml:space="preserve"> с целым.</w:t>
      </w:r>
      <w:r w:rsidR="002F3FB5">
        <w:rPr>
          <w:sz w:val="28"/>
          <w:szCs w:val="28"/>
        </w:rPr>
        <w:t xml:space="preserve"> При этом пробное вычитание не требуется – на этом шаге  переполнение возможно только при </w:t>
      </w:r>
      <w:r w:rsidR="002F3FB5" w:rsidRPr="002F3FB5">
        <w:rPr>
          <w:sz w:val="28"/>
          <w:szCs w:val="28"/>
        </w:rPr>
        <w:t xml:space="preserve"> </w:t>
      </w:r>
      <w:r w:rsidR="002F3FB5">
        <w:rPr>
          <w:sz w:val="28"/>
          <w:szCs w:val="28"/>
        </w:rPr>
        <w:t>B=0.</w:t>
      </w:r>
    </w:p>
    <w:p w:rsidR="001266FB" w:rsidRPr="00B51816" w:rsidRDefault="001266FB" w:rsidP="001266FB">
      <w:pPr>
        <w:pStyle w:val="43"/>
        <w:jc w:val="both"/>
        <w:rPr>
          <w:rFonts w:ascii="Times New Roman" w:hAnsi="Times New Roman"/>
          <w:b/>
          <w:sz w:val="28"/>
        </w:rPr>
      </w:pPr>
      <w:r w:rsidRPr="00B51816">
        <w:rPr>
          <w:rFonts w:ascii="Times New Roman" w:hAnsi="Times New Roman"/>
          <w:b/>
          <w:sz w:val="28"/>
          <w:highlight w:val="yellow"/>
        </w:rPr>
        <w:t>Задание.</w:t>
      </w:r>
    </w:p>
    <w:p w:rsidR="001266FB" w:rsidRDefault="001266FB" w:rsidP="001266FB">
      <w:pPr>
        <w:pStyle w:val="43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highlight w:val="yellow"/>
        </w:rPr>
        <w:t xml:space="preserve">Совместить программы последовательного </w:t>
      </w:r>
      <w:r w:rsidRPr="00E60429">
        <w:rPr>
          <w:rFonts w:ascii="Times New Roman" w:hAnsi="Times New Roman"/>
          <w:b/>
          <w:sz w:val="28"/>
          <w:highlight w:val="yellow"/>
        </w:rPr>
        <w:t xml:space="preserve"> умножения </w:t>
      </w:r>
      <w:r>
        <w:rPr>
          <w:rFonts w:ascii="Times New Roman" w:hAnsi="Times New Roman"/>
          <w:b/>
          <w:sz w:val="28"/>
          <w:highlight w:val="yellow"/>
        </w:rPr>
        <w:t xml:space="preserve">и деления по схеме Горнера и с общим членом ряда в С51. Выполнить программы </w:t>
      </w:r>
      <w:r>
        <w:rPr>
          <w:rFonts w:ascii="Times New Roman" w:hAnsi="Times New Roman"/>
          <w:b/>
          <w:sz w:val="28"/>
          <w:highlight w:val="yellow"/>
          <w:lang w:val="en-US"/>
        </w:rPr>
        <w:t>c</w:t>
      </w:r>
      <w:r w:rsidRPr="001266FB">
        <w:rPr>
          <w:rFonts w:ascii="Times New Roman" w:hAnsi="Times New Roman"/>
          <w:b/>
          <w:sz w:val="28"/>
          <w:highlight w:val="yellow"/>
        </w:rPr>
        <w:t xml:space="preserve"> общим членом ряда</w:t>
      </w:r>
      <w:r>
        <w:rPr>
          <w:rFonts w:ascii="Times New Roman" w:hAnsi="Times New Roman"/>
          <w:b/>
          <w:sz w:val="28"/>
          <w:highlight w:val="yellow"/>
        </w:rPr>
        <w:t xml:space="preserve"> в С51 и  А51  </w:t>
      </w:r>
      <w:r w:rsidRPr="00E60429">
        <w:rPr>
          <w:rFonts w:ascii="Times New Roman" w:hAnsi="Times New Roman"/>
          <w:b/>
          <w:sz w:val="28"/>
          <w:highlight w:val="yellow"/>
        </w:rPr>
        <w:t xml:space="preserve">. </w:t>
      </w:r>
      <w:r>
        <w:rPr>
          <w:rFonts w:ascii="Times New Roman" w:hAnsi="Times New Roman"/>
          <w:b/>
          <w:sz w:val="28"/>
          <w:highlight w:val="yellow"/>
        </w:rPr>
        <w:t>Измер</w:t>
      </w:r>
      <w:r w:rsidRPr="00B51816">
        <w:rPr>
          <w:rFonts w:ascii="Times New Roman" w:hAnsi="Times New Roman"/>
          <w:b/>
          <w:sz w:val="28"/>
          <w:highlight w:val="yellow"/>
        </w:rPr>
        <w:t>ить</w:t>
      </w:r>
      <w:r>
        <w:rPr>
          <w:rFonts w:ascii="Times New Roman" w:hAnsi="Times New Roman"/>
          <w:b/>
          <w:sz w:val="28"/>
          <w:highlight w:val="yellow"/>
        </w:rPr>
        <w:t xml:space="preserve"> врем</w:t>
      </w:r>
      <w:r w:rsidRPr="00F05EAA">
        <w:rPr>
          <w:rFonts w:ascii="Times New Roman" w:hAnsi="Times New Roman"/>
          <w:b/>
          <w:sz w:val="28"/>
          <w:highlight w:val="yellow"/>
        </w:rPr>
        <w:t>я</w:t>
      </w:r>
      <w:r w:rsidRPr="00E60429">
        <w:rPr>
          <w:rFonts w:ascii="Times New Roman" w:hAnsi="Times New Roman"/>
          <w:b/>
          <w:sz w:val="28"/>
          <w:highlight w:val="yellow"/>
        </w:rPr>
        <w:t xml:space="preserve"> исполнения.</w:t>
      </w:r>
    </w:p>
    <w:p w:rsidR="007C0AF3" w:rsidRDefault="007C0AF3" w:rsidP="00991E62">
      <w:pPr>
        <w:rPr>
          <w:b/>
          <w:sz w:val="28"/>
          <w:szCs w:val="28"/>
        </w:rPr>
      </w:pPr>
    </w:p>
    <w:p w:rsidR="000D1D7A" w:rsidRPr="000D1D7A" w:rsidRDefault="000D1D7A" w:rsidP="00991E62">
      <w:pPr>
        <w:rPr>
          <w:b/>
          <w:sz w:val="28"/>
          <w:szCs w:val="28"/>
        </w:rPr>
      </w:pPr>
      <w:r w:rsidRPr="000D1D7A">
        <w:rPr>
          <w:b/>
          <w:sz w:val="28"/>
          <w:szCs w:val="28"/>
        </w:rPr>
        <w:t xml:space="preserve">  </w:t>
      </w:r>
      <w:r w:rsidR="00DA5241">
        <w:rPr>
          <w:b/>
          <w:sz w:val="28"/>
          <w:szCs w:val="28"/>
        </w:rPr>
        <w:t>3)</w:t>
      </w:r>
      <w:r w:rsidRPr="000D1D7A">
        <w:rPr>
          <w:b/>
          <w:sz w:val="28"/>
          <w:szCs w:val="28"/>
        </w:rPr>
        <w:t xml:space="preserve"> Программа деления</w:t>
      </w:r>
      <w:r w:rsidR="00D666C8">
        <w:rPr>
          <w:b/>
          <w:sz w:val="28"/>
          <w:szCs w:val="28"/>
        </w:rPr>
        <w:t xml:space="preserve"> чисел со знаком </w:t>
      </w:r>
      <w:r w:rsidRPr="000D1D7A">
        <w:rPr>
          <w:b/>
          <w:sz w:val="28"/>
          <w:szCs w:val="28"/>
        </w:rPr>
        <w:t xml:space="preserve"> из  библиотеки в С51.</w:t>
      </w:r>
    </w:p>
    <w:p w:rsidR="00991E62" w:rsidRDefault="00991E62" w:rsidP="00991E62">
      <w:pPr>
        <w:rPr>
          <w:sz w:val="28"/>
          <w:szCs w:val="28"/>
        </w:rPr>
      </w:pPr>
      <w:r>
        <w:rPr>
          <w:sz w:val="28"/>
          <w:szCs w:val="28"/>
        </w:rPr>
        <w:t>При этом для выполнения деления можно использовать удвоенный формат делимого по сравнению с делителем.</w:t>
      </w:r>
    </w:p>
    <w:p w:rsidR="0015258C" w:rsidRDefault="00991E62" w:rsidP="00B62524">
      <w:pPr>
        <w:rPr>
          <w:sz w:val="28"/>
          <w:szCs w:val="28"/>
        </w:rPr>
      </w:pPr>
      <w:r>
        <w:rPr>
          <w:sz w:val="28"/>
          <w:szCs w:val="28"/>
        </w:rPr>
        <w:t xml:space="preserve"> В библиотеке С51 используется следующий метод нормализации при выполнении целого деления 16-разрядного формата на 16-разрядный.</w:t>
      </w:r>
    </w:p>
    <w:p w:rsidR="00B93EC1" w:rsidRDefault="00991E62" w:rsidP="00B62524">
      <w:pPr>
        <w:rPr>
          <w:sz w:val="28"/>
          <w:szCs w:val="28"/>
        </w:rPr>
      </w:pPr>
      <w:r>
        <w:rPr>
          <w:sz w:val="28"/>
          <w:szCs w:val="28"/>
        </w:rPr>
        <w:t xml:space="preserve">Диаграмма выполнения деления – исходные операнды размещаются в регистрах  </w:t>
      </w:r>
      <w:r>
        <w:rPr>
          <w:sz w:val="28"/>
          <w:szCs w:val="28"/>
          <w:lang w:val="en-US"/>
        </w:rPr>
        <w:t>S</w:t>
      </w:r>
      <w:r w:rsidRPr="00BE3A7B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 w:rsidRPr="00BE3A7B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r</w:t>
      </w:r>
      <w:r w:rsidRPr="00BE3A7B">
        <w:rPr>
          <w:sz w:val="28"/>
          <w:szCs w:val="28"/>
        </w:rPr>
        <w:t>7-</w:t>
      </w:r>
      <w:r>
        <w:rPr>
          <w:sz w:val="28"/>
          <w:szCs w:val="28"/>
        </w:rPr>
        <w:t>делимое</w:t>
      </w:r>
      <w:r w:rsidRPr="00BE3A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регистрах </w:t>
      </w:r>
      <w:r>
        <w:rPr>
          <w:sz w:val="28"/>
          <w:szCs w:val="28"/>
          <w:lang w:val="en-US"/>
        </w:rPr>
        <w:t>A</w:t>
      </w:r>
      <w:r w:rsidRPr="00BE3A7B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 w:rsidRPr="00BE3A7B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r</w:t>
      </w:r>
      <w:r w:rsidRPr="00BE3A7B">
        <w:rPr>
          <w:sz w:val="28"/>
          <w:szCs w:val="28"/>
        </w:rPr>
        <w:t xml:space="preserve">5 </w:t>
      </w:r>
      <w:r>
        <w:rPr>
          <w:sz w:val="28"/>
          <w:szCs w:val="28"/>
        </w:rPr>
        <w:t>–делитель</w:t>
      </w:r>
    </w:p>
    <w:p w:rsidR="00B93EC1" w:rsidRPr="001B6AA5" w:rsidRDefault="00B93EC1" w:rsidP="00B93EC1">
      <w:pPr>
        <w:rPr>
          <w:sz w:val="28"/>
          <w:szCs w:val="28"/>
        </w:rPr>
      </w:pPr>
      <w:r>
        <w:rPr>
          <w:sz w:val="28"/>
          <w:szCs w:val="28"/>
        </w:rPr>
        <w:t>Нормализация выполняется</w:t>
      </w:r>
      <w:r w:rsidRPr="00BE3A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S</w:t>
      </w:r>
      <w:r w:rsidRPr="00004363">
        <w:rPr>
          <w:b/>
          <w:sz w:val="28"/>
          <w:szCs w:val="28"/>
        </w:rPr>
        <w:t>&gt;</w:t>
      </w:r>
      <w:r w:rsidRPr="00004363">
        <w:rPr>
          <w:b/>
          <w:sz w:val="28"/>
          <w:szCs w:val="28"/>
          <w:lang w:val="en-US"/>
        </w:rPr>
        <w:t>A</w:t>
      </w:r>
      <w:r w:rsidRPr="00004363">
        <w:rPr>
          <w:b/>
          <w:sz w:val="28"/>
          <w:szCs w:val="28"/>
        </w:rPr>
        <w:t xml:space="preserve"> ((</w:t>
      </w:r>
      <w:r w:rsidRPr="00004363">
        <w:rPr>
          <w:b/>
          <w:sz w:val="28"/>
          <w:szCs w:val="28"/>
          <w:lang w:val="en-US"/>
        </w:rPr>
        <w:t>r</w:t>
      </w:r>
      <w:r w:rsidRPr="00004363">
        <w:rPr>
          <w:b/>
          <w:sz w:val="28"/>
          <w:szCs w:val="28"/>
        </w:rPr>
        <w:t>6!=0)&amp;(</w:t>
      </w:r>
      <w:r w:rsidRPr="00004363">
        <w:rPr>
          <w:b/>
          <w:sz w:val="28"/>
          <w:szCs w:val="28"/>
          <w:lang w:val="en-US"/>
        </w:rPr>
        <w:t>r</w:t>
      </w:r>
      <w:r w:rsidRPr="00004363">
        <w:rPr>
          <w:b/>
          <w:sz w:val="28"/>
          <w:szCs w:val="28"/>
        </w:rPr>
        <w:t>4=0))</w:t>
      </w:r>
      <w:r>
        <w:rPr>
          <w:sz w:val="28"/>
          <w:szCs w:val="28"/>
        </w:rPr>
        <w:t xml:space="preserve">  целым делением</w:t>
      </w:r>
    </w:p>
    <w:p w:rsidR="00B93EC1" w:rsidRDefault="00B93EC1" w:rsidP="00B93EC1">
      <w:pPr>
        <w:rPr>
          <w:sz w:val="28"/>
          <w:szCs w:val="28"/>
        </w:rPr>
      </w:pPr>
      <w:r>
        <w:rPr>
          <w:sz w:val="28"/>
          <w:szCs w:val="28"/>
          <w:lang w:val="en-US"/>
        </w:rPr>
        <w:t>div</w:t>
      </w:r>
      <w:r w:rsidRPr="00BE3A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</w:t>
      </w:r>
      <w:r w:rsidRPr="00BE3A7B">
        <w:rPr>
          <w:sz w:val="28"/>
          <w:szCs w:val="28"/>
        </w:rPr>
        <w:t xml:space="preserve"> </w:t>
      </w:r>
      <w:r>
        <w:rPr>
          <w:sz w:val="28"/>
          <w:szCs w:val="28"/>
        </w:rPr>
        <w:t>и затем дробным делением побитно формируется младший байт частного.</w:t>
      </w:r>
      <w:r w:rsidRPr="00667618">
        <w:rPr>
          <w:sz w:val="28"/>
          <w:szCs w:val="28"/>
        </w:rPr>
        <w:t xml:space="preserve"> </w:t>
      </w:r>
      <w:r>
        <w:rPr>
          <w:sz w:val="28"/>
          <w:szCs w:val="28"/>
        </w:rPr>
        <w:t>Если  (</w:t>
      </w:r>
      <w:r>
        <w:rPr>
          <w:sz w:val="28"/>
          <w:szCs w:val="28"/>
          <w:lang w:val="en-US"/>
        </w:rPr>
        <w:t>r</w:t>
      </w:r>
      <w:r w:rsidRPr="000073E3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r</w:t>
      </w:r>
      <w:r w:rsidRPr="000073E3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0073E3">
        <w:rPr>
          <w:sz w:val="28"/>
          <w:szCs w:val="28"/>
        </w:rPr>
        <w:t>= 0</w:t>
      </w:r>
      <w:r>
        <w:rPr>
          <w:sz w:val="28"/>
          <w:szCs w:val="28"/>
        </w:rPr>
        <w:t>.</w:t>
      </w:r>
      <w:r w:rsidRPr="000073E3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Pr="006676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выполняется команда целого деления </w:t>
      </w:r>
      <w:r>
        <w:rPr>
          <w:sz w:val="28"/>
          <w:szCs w:val="28"/>
          <w:lang w:val="en-US"/>
        </w:rPr>
        <w:t>div</w:t>
      </w:r>
      <w:r w:rsidRPr="006676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</w:t>
      </w:r>
      <w:r w:rsidRPr="00667618">
        <w:rPr>
          <w:sz w:val="28"/>
          <w:szCs w:val="28"/>
        </w:rPr>
        <w:t>.</w:t>
      </w:r>
      <w:r>
        <w:rPr>
          <w:sz w:val="28"/>
          <w:szCs w:val="28"/>
        </w:rPr>
        <w:t xml:space="preserve">   </w:t>
      </w:r>
    </w:p>
    <w:p w:rsidR="00B93EC1" w:rsidRDefault="00B93EC1" w:rsidP="00B62524">
      <w:pPr>
        <w:rPr>
          <w:sz w:val="28"/>
          <w:szCs w:val="28"/>
        </w:rPr>
      </w:pPr>
      <w:r>
        <w:rPr>
          <w:sz w:val="28"/>
          <w:szCs w:val="28"/>
        </w:rPr>
        <w:t>Если  (</w:t>
      </w:r>
      <w:r>
        <w:rPr>
          <w:sz w:val="28"/>
          <w:szCs w:val="28"/>
          <w:lang w:val="en-US"/>
        </w:rPr>
        <w:t>r</w:t>
      </w:r>
      <w:r w:rsidRPr="005A55A0">
        <w:rPr>
          <w:sz w:val="28"/>
          <w:szCs w:val="28"/>
        </w:rPr>
        <w:t xml:space="preserve">4!=0), </w:t>
      </w:r>
      <w:r>
        <w:rPr>
          <w:sz w:val="28"/>
          <w:szCs w:val="28"/>
        </w:rPr>
        <w:t xml:space="preserve">то частное определяется дробным делением. </w:t>
      </w:r>
    </w:p>
    <w:p w:rsidR="00E767CF" w:rsidRDefault="00E767CF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Default="001266FB" w:rsidP="00B62524">
      <w:pPr>
        <w:rPr>
          <w:sz w:val="28"/>
          <w:szCs w:val="28"/>
        </w:rPr>
      </w:pPr>
    </w:p>
    <w:p w:rsidR="001266FB" w:rsidRPr="007C0AF3" w:rsidRDefault="001266FB" w:rsidP="00B62524">
      <w:pPr>
        <w:rPr>
          <w:sz w:val="28"/>
          <w:szCs w:val="28"/>
        </w:rPr>
      </w:pPr>
    </w:p>
    <w:p w:rsidR="00991E62" w:rsidRPr="009803DB" w:rsidRDefault="00991E62" w:rsidP="00991E62">
      <w:pPr>
        <w:tabs>
          <w:tab w:val="left" w:pos="28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9803DB">
        <w:rPr>
          <w:sz w:val="28"/>
          <w:szCs w:val="28"/>
          <w:lang w:val="en-US"/>
        </w:rPr>
        <w:t>r</w:t>
      </w:r>
      <w:r w:rsidRPr="00991E62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r</w:t>
      </w:r>
      <w:r w:rsidRPr="00991E62">
        <w:rPr>
          <w:sz w:val="28"/>
          <w:szCs w:val="28"/>
        </w:rPr>
        <w:t xml:space="preserve">7 / </w:t>
      </w:r>
      <w:r>
        <w:rPr>
          <w:sz w:val="28"/>
          <w:szCs w:val="28"/>
          <w:lang w:val="en-US"/>
        </w:rPr>
        <w:t>r</w:t>
      </w:r>
      <w:r w:rsidRPr="00991E62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r</w:t>
      </w:r>
      <w:r w:rsidRPr="00991E62">
        <w:rPr>
          <w:sz w:val="28"/>
          <w:szCs w:val="28"/>
        </w:rPr>
        <w:t>5</w:t>
      </w:r>
      <w:r w:rsidR="009803DB">
        <w:rPr>
          <w:sz w:val="28"/>
          <w:szCs w:val="28"/>
          <w:lang w:val="en-US"/>
        </w:rPr>
        <w:t xml:space="preserve"> </w:t>
      </w:r>
      <w:r w:rsidR="009803DB" w:rsidRPr="009803DB">
        <w:rPr>
          <w:sz w:val="28"/>
          <w:szCs w:val="28"/>
          <w:lang w:val="en-US"/>
        </w:rPr>
        <w:sym w:font="Wingdings" w:char="F0E0"/>
      </w:r>
      <w:r w:rsidR="009803DB">
        <w:rPr>
          <w:sz w:val="28"/>
          <w:szCs w:val="28"/>
          <w:lang w:val="en-US"/>
        </w:rPr>
        <w:t xml:space="preserve"> r6.r7</w:t>
      </w:r>
    </w:p>
    <w:p w:rsidR="00991E62" w:rsidRPr="00991E62" w:rsidRDefault="00F56BF0" w:rsidP="00991E62">
      <w:pPr>
        <w:tabs>
          <w:tab w:val="left" w:pos="2820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3090" style="position:absolute;margin-left:120.3pt;margin-top:10.1pt;width:155pt;height:57pt;z-index:-251932160"/>
        </w:pict>
      </w:r>
    </w:p>
    <w:p w:rsidR="00991E62" w:rsidRPr="00A0460E" w:rsidRDefault="00991E62" w:rsidP="00991E62">
      <w:pPr>
        <w:tabs>
          <w:tab w:val="left" w:pos="2820"/>
        </w:tabs>
        <w:rPr>
          <w:sz w:val="28"/>
          <w:szCs w:val="28"/>
        </w:rPr>
      </w:pPr>
      <w:r w:rsidRPr="00991E62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>преобразование</w:t>
      </w:r>
    </w:p>
    <w:p w:rsidR="00991E62" w:rsidRDefault="00991E62" w:rsidP="00991E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отрицательных</w:t>
      </w:r>
    </w:p>
    <w:p w:rsidR="00991E62" w:rsidRDefault="00991E62" w:rsidP="00991E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чисел в прямой код</w:t>
      </w:r>
    </w:p>
    <w:p w:rsidR="00991E62" w:rsidRDefault="00F56BF0" w:rsidP="00991E6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line id="_x0000_s2001" style="position:absolute;z-index:251362816" from="200.3pt,1.7pt" to="200.3pt,33.7pt">
            <v:stroke endarrow="block"/>
          </v:line>
        </w:pict>
      </w:r>
    </w:p>
    <w:p w:rsidR="00991E62" w:rsidRDefault="00F56BF0" w:rsidP="00991E6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oval id="_x0000_s3091" style="position:absolute;margin-left:119.3pt;margin-top:11.6pt;width:169pt;height:42pt;z-index:-251931136"/>
        </w:pict>
      </w:r>
    </w:p>
    <w:p w:rsidR="00991E62" w:rsidRDefault="00991E62" w:rsidP="00991E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контроль значений</w:t>
      </w:r>
    </w:p>
    <w:p w:rsidR="00991E62" w:rsidRPr="00E0676C" w:rsidRDefault="00F56BF0" w:rsidP="00991E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line id="_x0000_s2002" style="position:absolute;flip:x;z-index:251363840" from="80.3pt,12.45pt" to="135.3pt,108.45pt">
            <v:stroke endarrow="block"/>
          </v:line>
        </w:pict>
      </w:r>
      <w:r w:rsidR="00991E62" w:rsidRPr="00004363">
        <w:rPr>
          <w:sz w:val="28"/>
          <w:szCs w:val="28"/>
        </w:rPr>
        <w:t xml:space="preserve">                                                 </w:t>
      </w:r>
      <w:r w:rsidR="00991E62">
        <w:rPr>
          <w:sz w:val="28"/>
          <w:szCs w:val="28"/>
          <w:lang w:val="en-US"/>
        </w:rPr>
        <w:t>r</w:t>
      </w:r>
      <w:r w:rsidR="00991E62" w:rsidRPr="00E0676C">
        <w:rPr>
          <w:sz w:val="28"/>
          <w:szCs w:val="28"/>
          <w:lang w:val="en-US"/>
        </w:rPr>
        <w:t xml:space="preserve">6, </w:t>
      </w:r>
      <w:r w:rsidR="00991E62">
        <w:rPr>
          <w:sz w:val="28"/>
          <w:szCs w:val="28"/>
          <w:lang w:val="en-US"/>
        </w:rPr>
        <w:t>r</w:t>
      </w:r>
      <w:r w:rsidR="00991E62" w:rsidRPr="00E0676C">
        <w:rPr>
          <w:sz w:val="28"/>
          <w:szCs w:val="28"/>
          <w:lang w:val="en-US"/>
        </w:rPr>
        <w:t>4</w:t>
      </w:r>
    </w:p>
    <w:p w:rsidR="00991E62" w:rsidRPr="00E0676C" w:rsidRDefault="00F56BF0" w:rsidP="00991E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line id="_x0000_s2004" style="position:absolute;z-index:251365888" from="211.3pt,4.35pt" to="236.3pt,87.35pt">
            <v:stroke endarrow="block"/>
          </v:line>
        </w:pict>
      </w:r>
      <w:r>
        <w:rPr>
          <w:noProof/>
          <w:sz w:val="28"/>
          <w:szCs w:val="28"/>
          <w:lang w:eastAsia="ru-RU"/>
        </w:rPr>
        <w:pict>
          <v:line id="_x0000_s2003" style="position:absolute;z-index:251364864" from="177.3pt,4.35pt" to="183.3pt,91.35pt">
            <v:stroke endarrow="block"/>
          </v:line>
        </w:pict>
      </w:r>
    </w:p>
    <w:p w:rsidR="00991E62" w:rsidRPr="00E0676C" w:rsidRDefault="00991E62" w:rsidP="00991E62">
      <w:pPr>
        <w:rPr>
          <w:sz w:val="28"/>
          <w:szCs w:val="28"/>
          <w:lang w:val="en-US"/>
        </w:rPr>
      </w:pPr>
    </w:p>
    <w:p w:rsidR="00991E62" w:rsidRPr="00E0676C" w:rsidRDefault="00991E62" w:rsidP="00991E62">
      <w:pPr>
        <w:rPr>
          <w:sz w:val="28"/>
          <w:szCs w:val="28"/>
          <w:lang w:val="en-US"/>
        </w:rPr>
      </w:pPr>
      <w:r w:rsidRPr="00E0676C">
        <w:rPr>
          <w:sz w:val="28"/>
          <w:szCs w:val="28"/>
          <w:lang w:val="en-US"/>
        </w:rPr>
        <w:tab/>
      </w:r>
      <w:r w:rsidRPr="00E0676C">
        <w:rPr>
          <w:sz w:val="28"/>
          <w:szCs w:val="28"/>
          <w:lang w:val="en-US"/>
        </w:rPr>
        <w:tab/>
      </w:r>
    </w:p>
    <w:p w:rsidR="00991E62" w:rsidRPr="005A55A0" w:rsidRDefault="00991E62" w:rsidP="00991E62">
      <w:pPr>
        <w:rPr>
          <w:sz w:val="28"/>
          <w:szCs w:val="28"/>
          <w:lang w:val="en-US"/>
        </w:rPr>
      </w:pPr>
      <w:r w:rsidRPr="00E0676C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r</w:t>
      </w:r>
      <w:r w:rsidRPr="00E0676C">
        <w:rPr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>r</w:t>
      </w:r>
      <w:r w:rsidRPr="00E0676C">
        <w:rPr>
          <w:sz w:val="28"/>
          <w:szCs w:val="28"/>
          <w:lang w:val="en-US"/>
        </w:rPr>
        <w:t>4= 0.0             (</w:t>
      </w:r>
      <w:r>
        <w:rPr>
          <w:sz w:val="28"/>
          <w:szCs w:val="28"/>
          <w:lang w:val="en-US"/>
        </w:rPr>
        <w:t>r</w:t>
      </w:r>
      <w:r w:rsidRPr="00E0676C">
        <w:rPr>
          <w:sz w:val="28"/>
          <w:szCs w:val="28"/>
          <w:lang w:val="en-US"/>
        </w:rPr>
        <w:t>4!=0)                (</w:t>
      </w:r>
      <w:r>
        <w:rPr>
          <w:sz w:val="28"/>
          <w:szCs w:val="28"/>
          <w:lang w:val="en-US"/>
        </w:rPr>
        <w:t>r</w:t>
      </w:r>
      <w:r w:rsidRPr="00E0676C">
        <w:rPr>
          <w:sz w:val="28"/>
          <w:szCs w:val="28"/>
          <w:lang w:val="en-US"/>
        </w:rPr>
        <w:t>6!=0)(</w:t>
      </w:r>
      <w:r>
        <w:rPr>
          <w:sz w:val="28"/>
          <w:szCs w:val="28"/>
          <w:lang w:val="en-US"/>
        </w:rPr>
        <w:t>r</w:t>
      </w:r>
      <w:r w:rsidRPr="00E0676C">
        <w:rPr>
          <w:sz w:val="28"/>
          <w:szCs w:val="28"/>
          <w:lang w:val="en-US"/>
        </w:rPr>
        <w:t xml:space="preserve">4=0)     </w:t>
      </w:r>
      <w:r>
        <w:rPr>
          <w:sz w:val="28"/>
          <w:szCs w:val="28"/>
          <w:lang w:val="en-US"/>
        </w:rPr>
        <w:t xml:space="preserve">    </w:t>
      </w:r>
    </w:p>
    <w:p w:rsidR="00991E62" w:rsidRPr="00E0676C" w:rsidRDefault="00991E62" w:rsidP="00991E62">
      <w:pPr>
        <w:rPr>
          <w:sz w:val="28"/>
          <w:szCs w:val="28"/>
          <w:lang w:val="en-US"/>
        </w:rPr>
      </w:pPr>
    </w:p>
    <w:p w:rsidR="00991E62" w:rsidRPr="000073E3" w:rsidRDefault="00F56BF0" w:rsidP="00991E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rect id="_x0000_s3093" style="position:absolute;margin-left:112.3pt;margin-top:9.85pt;width:101pt;height:25pt;z-index:-251929088" strokeweight="2.25pt"/>
        </w:pict>
      </w:r>
      <w:r>
        <w:rPr>
          <w:noProof/>
          <w:sz w:val="28"/>
          <w:szCs w:val="28"/>
          <w:lang w:eastAsia="ru-RU"/>
        </w:rPr>
        <w:pict>
          <v:rect id="_x0000_s3092" style="position:absolute;margin-left:25.3pt;margin-top:11.85pt;width:76pt;height:27pt;z-index:-251930112" strokeweight="2.25pt"/>
        </w:pict>
      </w:r>
      <w:r>
        <w:rPr>
          <w:noProof/>
          <w:sz w:val="28"/>
          <w:szCs w:val="28"/>
          <w:lang w:eastAsia="ru-RU"/>
        </w:rPr>
        <w:pict>
          <v:rect id="_x0000_s3094" style="position:absolute;margin-left:229.3pt;margin-top:7.85pt;width:77pt;height:29pt;z-index:-251928064" strokeweight="2.25pt"/>
        </w:pict>
      </w:r>
      <w:r w:rsidR="00991E62" w:rsidRPr="000073E3">
        <w:rPr>
          <w:sz w:val="28"/>
          <w:szCs w:val="28"/>
          <w:lang w:val="en-US"/>
        </w:rPr>
        <w:t xml:space="preserve">          </w:t>
      </w:r>
    </w:p>
    <w:p w:rsidR="00991E62" w:rsidRPr="005A55A0" w:rsidRDefault="00991E62" w:rsidP="00991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A</w:t>
      </w:r>
      <w:r w:rsidRPr="00A5063A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B=r7/r5     (</w:t>
      </w:r>
      <w:r w:rsidRPr="00E0676C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r6.r7)/(r4.r5</w:t>
      </w:r>
      <w:r w:rsidRPr="00E0676C">
        <w:rPr>
          <w:sz w:val="28"/>
          <w:szCs w:val="28"/>
          <w:lang w:val="en-US"/>
        </w:rPr>
        <w:t>.0</w:t>
      </w:r>
      <w:r>
        <w:rPr>
          <w:sz w:val="28"/>
          <w:szCs w:val="28"/>
          <w:lang w:val="en-US"/>
        </w:rPr>
        <w:t xml:space="preserve">)       A/B=r6/r5          </w:t>
      </w:r>
    </w:p>
    <w:p w:rsidR="00991E62" w:rsidRDefault="00F56BF0" w:rsidP="00991E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line id="_x0000_s2005" style="position:absolute;flip:x;z-index:251366912" from="260.3pt,6.65pt" to="261.3pt,26.65pt">
            <v:stroke endarrow="block"/>
          </v:line>
        </w:pict>
      </w:r>
    </w:p>
    <w:p w:rsidR="00991E62" w:rsidRDefault="00F56BF0" w:rsidP="00991E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oval id="_x0000_s3095" style="position:absolute;margin-left:242.3pt;margin-top:8.55pt;width:38pt;height:31pt;z-index:-251927040"/>
        </w:pict>
      </w:r>
      <w:r w:rsidR="00991E62">
        <w:rPr>
          <w:sz w:val="28"/>
          <w:szCs w:val="28"/>
          <w:lang w:val="en-US"/>
        </w:rPr>
        <w:t xml:space="preserve">        </w:t>
      </w:r>
    </w:p>
    <w:p w:rsidR="00991E62" w:rsidRPr="00991E62" w:rsidRDefault="00991E62" w:rsidP="00991E62">
      <w:pPr>
        <w:rPr>
          <w:sz w:val="28"/>
          <w:szCs w:val="28"/>
        </w:rPr>
      </w:pPr>
      <w:r w:rsidRPr="00E0676C">
        <w:rPr>
          <w:sz w:val="28"/>
          <w:szCs w:val="28"/>
          <w:lang w:val="en-US"/>
        </w:rPr>
        <w:t xml:space="preserve">                                                                       </w:t>
      </w:r>
      <w:r>
        <w:rPr>
          <w:sz w:val="28"/>
          <w:szCs w:val="28"/>
          <w:lang w:val="en-US"/>
        </w:rPr>
        <w:t>Ov</w:t>
      </w:r>
      <w:r w:rsidRPr="00991E62">
        <w:rPr>
          <w:sz w:val="28"/>
          <w:szCs w:val="28"/>
        </w:rPr>
        <w:t xml:space="preserve">       1</w:t>
      </w:r>
    </w:p>
    <w:p w:rsidR="00991E62" w:rsidRPr="00991E62" w:rsidRDefault="00F56BF0" w:rsidP="00991E6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line id="_x0000_s2007" style="position:absolute;z-index:251368960" from="256.3pt,5.35pt" to="258.3pt,51.35pt">
            <v:stroke endarrow="block"/>
          </v:line>
        </w:pict>
      </w:r>
      <w:r>
        <w:rPr>
          <w:noProof/>
          <w:sz w:val="28"/>
          <w:szCs w:val="28"/>
          <w:lang w:eastAsia="ru-RU"/>
        </w:rPr>
        <w:pict>
          <v:line id="_x0000_s2006" style="position:absolute;z-index:251367936" from="277.3pt,.35pt" to="296.3pt,8.35pt">
            <v:stroke endarrow="block"/>
          </v:line>
        </w:pict>
      </w:r>
      <w:r>
        <w:rPr>
          <w:noProof/>
          <w:sz w:val="28"/>
          <w:szCs w:val="28"/>
          <w:lang w:eastAsia="ru-RU"/>
        </w:rPr>
        <w:pict>
          <v:rect id="_x0000_s3096" style="position:absolute;margin-left:290.3pt;margin-top:10.35pt;width:98pt;height:28pt;z-index:-251926016" strokeweight="2.25pt"/>
        </w:pict>
      </w:r>
    </w:p>
    <w:p w:rsidR="00991E62" w:rsidRPr="00BE3A7B" w:rsidRDefault="00991E62" w:rsidP="00991E62">
      <w:pPr>
        <w:rPr>
          <w:sz w:val="28"/>
          <w:szCs w:val="28"/>
        </w:rPr>
      </w:pPr>
      <w:r w:rsidRPr="00991E62">
        <w:rPr>
          <w:sz w:val="28"/>
          <w:szCs w:val="28"/>
        </w:rPr>
        <w:t xml:space="preserve">                                                                       </w:t>
      </w:r>
      <w:r w:rsidRPr="00667618">
        <w:rPr>
          <w:sz w:val="28"/>
          <w:szCs w:val="28"/>
        </w:rPr>
        <w:t>0</w:t>
      </w:r>
      <w:r w:rsidRPr="00BE3A7B">
        <w:rPr>
          <w:sz w:val="28"/>
          <w:szCs w:val="28"/>
        </w:rPr>
        <w:t xml:space="preserve">  </w:t>
      </w:r>
      <w:r w:rsidRPr="00667618">
        <w:rPr>
          <w:sz w:val="28"/>
          <w:szCs w:val="28"/>
        </w:rPr>
        <w:t xml:space="preserve">       </w:t>
      </w:r>
      <w:r w:rsidRPr="00BE3A7B">
        <w:rPr>
          <w:sz w:val="28"/>
          <w:szCs w:val="28"/>
        </w:rPr>
        <w:t xml:space="preserve"> </w:t>
      </w:r>
      <w:r w:rsidRPr="00667618">
        <w:rPr>
          <w:sz w:val="28"/>
          <w:szCs w:val="28"/>
        </w:rPr>
        <w:t xml:space="preserve">   </w:t>
      </w:r>
      <w:r w:rsidRPr="00BE3A7B">
        <w:rPr>
          <w:sz w:val="28"/>
          <w:szCs w:val="28"/>
        </w:rPr>
        <w:t xml:space="preserve"> (</w:t>
      </w:r>
      <w:r w:rsidR="009803DB">
        <w:rPr>
          <w:sz w:val="28"/>
          <w:szCs w:val="28"/>
          <w:lang w:val="en-US"/>
        </w:rPr>
        <w:t>r</w:t>
      </w:r>
      <w:r w:rsidRPr="00BE3A7B">
        <w:rPr>
          <w:sz w:val="28"/>
          <w:szCs w:val="28"/>
        </w:rPr>
        <w:t>6</w:t>
      </w:r>
      <w:r w:rsidR="009803DB">
        <w:rPr>
          <w:sz w:val="28"/>
          <w:szCs w:val="28"/>
          <w:lang w:val="en-US"/>
        </w:rPr>
        <w:t xml:space="preserve"> </w:t>
      </w:r>
      <w:r w:rsidRPr="00BE3A7B">
        <w:rPr>
          <w:sz w:val="28"/>
          <w:szCs w:val="28"/>
        </w:rPr>
        <w:t>%</w:t>
      </w:r>
      <w:r w:rsidR="009803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 w:rsidRPr="00BE3A7B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r</w:t>
      </w:r>
      <w:r w:rsidRPr="00BE3A7B">
        <w:rPr>
          <w:sz w:val="28"/>
          <w:szCs w:val="28"/>
        </w:rPr>
        <w:t>7)/</w:t>
      </w:r>
      <w:r>
        <w:rPr>
          <w:sz w:val="28"/>
          <w:szCs w:val="28"/>
          <w:lang w:val="en-US"/>
        </w:rPr>
        <w:t>r</w:t>
      </w:r>
      <w:r w:rsidRPr="00BE3A7B">
        <w:rPr>
          <w:sz w:val="28"/>
          <w:szCs w:val="28"/>
        </w:rPr>
        <w:t>5</w:t>
      </w:r>
    </w:p>
    <w:p w:rsidR="00991E62" w:rsidRPr="00BE3A7B" w:rsidRDefault="00991E62" w:rsidP="00991E62">
      <w:pPr>
        <w:rPr>
          <w:sz w:val="28"/>
          <w:szCs w:val="28"/>
        </w:rPr>
      </w:pPr>
    </w:p>
    <w:p w:rsidR="00991E62" w:rsidRDefault="00991E62" w:rsidP="00991E62">
      <w:pPr>
        <w:rPr>
          <w:sz w:val="28"/>
          <w:szCs w:val="28"/>
          <w:lang w:val="en-US"/>
        </w:rPr>
      </w:pPr>
    </w:p>
    <w:p w:rsidR="00B468DF" w:rsidRDefault="00AE0806" w:rsidP="00991E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Рис 2.5. Знаковое целое деление в С51</w:t>
      </w:r>
    </w:p>
    <w:p w:rsidR="00DD3742" w:rsidRPr="00E767CF" w:rsidRDefault="00991E62" w:rsidP="00991E62">
      <w:pPr>
        <w:rPr>
          <w:sz w:val="28"/>
          <w:szCs w:val="28"/>
          <w:lang w:val="en-US"/>
        </w:rPr>
      </w:pPr>
      <w:r w:rsidRPr="00BE3A7B">
        <w:rPr>
          <w:sz w:val="28"/>
          <w:szCs w:val="28"/>
        </w:rPr>
        <w:t xml:space="preserve"> </w:t>
      </w:r>
    </w:p>
    <w:p w:rsidR="00991E62" w:rsidRDefault="0019446D" w:rsidP="00991E62">
      <w:pPr>
        <w:pStyle w:val="43"/>
        <w:ind w:firstLine="70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</w:t>
      </w:r>
      <w:r w:rsidR="00991E62">
        <w:rPr>
          <w:rFonts w:ascii="Times New Roman" w:hAnsi="Times New Roman"/>
          <w:b/>
          <w:sz w:val="28"/>
        </w:rPr>
        <w:t>.3.</w:t>
      </w:r>
      <w:r>
        <w:rPr>
          <w:rFonts w:ascii="Times New Roman" w:hAnsi="Times New Roman"/>
          <w:b/>
          <w:sz w:val="28"/>
        </w:rPr>
        <w:t>4.</w:t>
      </w:r>
      <w:r w:rsidR="00991E62">
        <w:rPr>
          <w:b/>
          <w:sz w:val="28"/>
        </w:rPr>
        <w:t xml:space="preserve"> </w:t>
      </w:r>
      <w:r w:rsidR="00991E62">
        <w:rPr>
          <w:rFonts w:ascii="Times New Roman" w:hAnsi="Times New Roman"/>
          <w:sz w:val="28"/>
        </w:rPr>
        <w:t>И</w:t>
      </w:r>
      <w:r w:rsidR="00991E62">
        <w:rPr>
          <w:rFonts w:ascii="Times New Roman" w:hAnsi="Times New Roman"/>
          <w:b/>
          <w:sz w:val="28"/>
        </w:rPr>
        <w:t xml:space="preserve">звлечение квадратного корня </w:t>
      </w:r>
    </w:p>
    <w:p w:rsidR="00991E62" w:rsidRDefault="00991E62" w:rsidP="00991E62">
      <w:pPr>
        <w:pStyle w:val="43"/>
        <w:ind w:firstLine="708"/>
        <w:jc w:val="both"/>
        <w:rPr>
          <w:rFonts w:ascii="Times New Roman" w:hAnsi="Times New Roman"/>
          <w:b/>
          <w:sz w:val="28"/>
        </w:rPr>
      </w:pPr>
    </w:p>
    <w:p w:rsidR="007C0AF3" w:rsidRDefault="00991E62" w:rsidP="001266FB">
      <w:pPr>
        <w:pStyle w:val="4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Обычно </w:t>
      </w:r>
      <w:r w:rsidR="00DD3742">
        <w:rPr>
          <w:rFonts w:ascii="Times New Roman" w:hAnsi="Times New Roman"/>
          <w:sz w:val="28"/>
        </w:rPr>
        <w:t xml:space="preserve">квадратный корень </w:t>
      </w:r>
      <w:r>
        <w:rPr>
          <w:rFonts w:ascii="Times New Roman" w:hAnsi="Times New Roman"/>
          <w:sz w:val="28"/>
        </w:rPr>
        <w:t xml:space="preserve">как функция </w:t>
      </w:r>
      <w:r w:rsidR="00DD3742" w:rsidRPr="00DD3742">
        <w:rPr>
          <w:rFonts w:ascii="Times New Roman" w:hAnsi="Times New Roman"/>
          <w:b/>
          <w:sz w:val="28"/>
          <w:lang w:val="en-US"/>
        </w:rPr>
        <w:t>sqr</w:t>
      </w:r>
      <w:r w:rsidR="00DD3742" w:rsidRPr="00DD3742">
        <w:rPr>
          <w:rFonts w:ascii="Times New Roman" w:hAnsi="Times New Roman"/>
          <w:b/>
          <w:sz w:val="28"/>
        </w:rPr>
        <w:t xml:space="preserve">( </w:t>
      </w:r>
      <w:r w:rsidR="00DD3742">
        <w:rPr>
          <w:rFonts w:ascii="Times New Roman" w:hAnsi="Times New Roman"/>
          <w:b/>
          <w:sz w:val="28"/>
          <w:lang w:val="en-US"/>
        </w:rPr>
        <w:t>float</w:t>
      </w:r>
      <w:r w:rsidR="00DD3742" w:rsidRPr="00DD3742">
        <w:rPr>
          <w:rFonts w:ascii="Times New Roman" w:hAnsi="Times New Roman"/>
          <w:b/>
          <w:sz w:val="28"/>
        </w:rPr>
        <w:t xml:space="preserve"> </w:t>
      </w:r>
      <w:r w:rsidR="00DD3742">
        <w:rPr>
          <w:rFonts w:ascii="Times New Roman" w:hAnsi="Times New Roman"/>
          <w:b/>
          <w:sz w:val="28"/>
          <w:lang w:val="en-US"/>
        </w:rPr>
        <w:t>x</w:t>
      </w:r>
      <w:r w:rsidR="00DD3742" w:rsidRPr="00DD3742"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 включается в стандартную библиотеку с плавающей точкой. Однако известны случаи, где в </w:t>
      </w:r>
    </w:p>
    <w:p w:rsidR="00991E62" w:rsidRPr="00DD3742" w:rsidRDefault="00991E62" w:rsidP="00991E62">
      <w:pPr>
        <w:pStyle w:val="4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систему команд ЭВМ включается специальная команда быстрого вычисления квадратного корня</w:t>
      </w:r>
      <w:r w:rsidR="00DD3742" w:rsidRPr="00DD3742">
        <w:rPr>
          <w:rFonts w:ascii="Times New Roman" w:hAnsi="Times New Roman"/>
          <w:sz w:val="28"/>
        </w:rPr>
        <w:t xml:space="preserve"> из дробного числа.</w:t>
      </w:r>
    </w:p>
    <w:p w:rsidR="00D666C8" w:rsidRDefault="00991E62" w:rsidP="002F3C1C">
      <w:pPr>
        <w:pStyle w:val="4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Формат подкоренного числа 16 бит. Результат занимает 8-разрядный формат</w:t>
      </w:r>
    </w:p>
    <w:p w:rsidR="00EC330E" w:rsidRPr="001301D8" w:rsidRDefault="00991E62" w:rsidP="001301D8">
      <w:pPr>
        <w:pStyle w:val="4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 извлечения для дробного двоичного числа 0.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>=√0.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</w:rPr>
        <w:t>0</w:t>
      </w:r>
      <w:r>
        <w:rPr>
          <w:rFonts w:ascii="Times New Roman" w:hAnsi="Times New Roman"/>
          <w:sz w:val="28"/>
        </w:rPr>
        <w:t>.</w:t>
      </w:r>
    </w:p>
    <w:p w:rsidR="003A5DCC" w:rsidRPr="00544671" w:rsidRDefault="00991E62" w:rsidP="00544671">
      <w:pPr>
        <w:pStyle w:val="4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Пусть </w:t>
      </w:r>
      <w:r>
        <w:rPr>
          <w:rFonts w:ascii="Times New Roman" w:hAnsi="Times New Roman"/>
          <w:sz w:val="28"/>
          <w:lang w:val="en-US"/>
        </w:rPr>
        <w:t>i</w:t>
      </w:r>
      <w:r>
        <w:rPr>
          <w:rFonts w:ascii="Times New Roman" w:hAnsi="Times New Roman"/>
          <w:sz w:val="28"/>
        </w:rPr>
        <w:t xml:space="preserve">+1-ое приближенное двоичное значение корня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>+1</w:t>
      </w:r>
      <w:r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>+1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 xml:space="preserve">+1 </w:t>
      </w:r>
      <w:r>
        <w:rPr>
          <w:rFonts w:ascii="Times New Roman" w:hAnsi="Times New Roman"/>
          <w:sz w:val="28"/>
        </w:rPr>
        <w:t xml:space="preserve">-младшая двоичная цифра в этом приближении ,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</w:rPr>
        <w:t>0</w:t>
      </w:r>
      <w:r>
        <w:rPr>
          <w:rFonts w:ascii="Times New Roman" w:hAnsi="Times New Roman"/>
          <w:sz w:val="28"/>
        </w:rPr>
        <w:t xml:space="preserve">-дробное подкоренное </w:t>
      </w:r>
    </w:p>
    <w:p w:rsidR="00FE56FF" w:rsidRPr="00DD3742" w:rsidRDefault="00991E62" w:rsidP="00DD3742">
      <w:pPr>
        <w:pStyle w:val="4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не равно 0,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</w:rPr>
        <w:t>0</w:t>
      </w:r>
      <w:r>
        <w:rPr>
          <w:rFonts w:ascii="Times New Roman" w:hAnsi="Times New Roman"/>
          <w:sz w:val="28"/>
        </w:rPr>
        <w:t xml:space="preserve">=0-начальное -целое значение дробного корня,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>+1</w:t>
      </w:r>
      <w:r>
        <w:rPr>
          <w:rFonts w:ascii="Times New Roman" w:hAnsi="Times New Roman"/>
          <w:sz w:val="28"/>
        </w:rPr>
        <w:t>- текущая двоичная цифра корня.</w:t>
      </w:r>
    </w:p>
    <w:p w:rsidR="00E767CF" w:rsidRDefault="00991E62" w:rsidP="00B51816">
      <w:pPr>
        <w:pStyle w:val="43"/>
        <w:tabs>
          <w:tab w:val="left" w:pos="4755"/>
        </w:tabs>
        <w:ind w:firstLine="709"/>
        <w:jc w:val="both"/>
        <w:rPr>
          <w:rFonts w:ascii="Times New Roman" w:hAnsi="Times New Roman"/>
          <w:b/>
          <w:sz w:val="28"/>
          <w:vertAlign w:val="superscript"/>
        </w:rPr>
      </w:pPr>
      <w:r>
        <w:rPr>
          <w:rFonts w:ascii="Times New Roman" w:hAnsi="Times New Roman"/>
          <w:sz w:val="28"/>
        </w:rPr>
        <w:t xml:space="preserve">На первом шаге 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</w:rPr>
        <w:t>0</w:t>
      </w:r>
      <w:r>
        <w:rPr>
          <w:rFonts w:ascii="Times New Roman" w:hAnsi="Times New Roman"/>
          <w:b/>
          <w:sz w:val="28"/>
        </w:rPr>
        <w:t>&gt;=(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0</w:t>
      </w:r>
      <w:r>
        <w:rPr>
          <w:rFonts w:ascii="Times New Roman" w:hAnsi="Times New Roman"/>
          <w:b/>
          <w:sz w:val="28"/>
        </w:rPr>
        <w:t xml:space="preserve"> +0.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b/>
          <w:sz w:val="28"/>
          <w:vertAlign w:val="superscript"/>
        </w:rPr>
        <w:t>2</w:t>
      </w:r>
      <w:r>
        <w:rPr>
          <w:rFonts w:ascii="Times New Roman" w:hAnsi="Times New Roman"/>
          <w:b/>
          <w:sz w:val="28"/>
        </w:rPr>
        <w:t xml:space="preserve"> =(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0</w:t>
      </w:r>
      <w:r>
        <w:rPr>
          <w:rFonts w:ascii="Times New Roman" w:hAnsi="Times New Roman"/>
          <w:b/>
          <w:sz w:val="28"/>
        </w:rPr>
        <w:t xml:space="preserve"> +0.1)</w:t>
      </w:r>
      <w:r>
        <w:rPr>
          <w:rFonts w:ascii="Times New Roman" w:hAnsi="Times New Roman"/>
          <w:b/>
          <w:sz w:val="28"/>
          <w:vertAlign w:val="superscript"/>
        </w:rPr>
        <w:t xml:space="preserve">2 </w:t>
      </w:r>
      <w:r>
        <w:rPr>
          <w:rFonts w:ascii="Times New Roman" w:hAnsi="Times New Roman"/>
          <w:b/>
          <w:sz w:val="28"/>
        </w:rPr>
        <w:t>=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0</w:t>
      </w:r>
      <w:r>
        <w:rPr>
          <w:rFonts w:ascii="Times New Roman" w:hAnsi="Times New Roman"/>
          <w:b/>
          <w:sz w:val="28"/>
          <w:vertAlign w:val="superscript"/>
        </w:rPr>
        <w:t>2</w:t>
      </w:r>
      <w:r>
        <w:rPr>
          <w:rFonts w:ascii="Times New Roman" w:hAnsi="Times New Roman"/>
          <w:b/>
          <w:sz w:val="28"/>
        </w:rPr>
        <w:t xml:space="preserve"> +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0</w:t>
      </w:r>
      <w:r>
        <w:rPr>
          <w:rFonts w:ascii="Times New Roman" w:hAnsi="Times New Roman"/>
          <w:b/>
          <w:sz w:val="28"/>
        </w:rPr>
        <w:t xml:space="preserve">+0.01,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 xml:space="preserve">1 </w:t>
      </w:r>
      <w:r>
        <w:rPr>
          <w:rFonts w:ascii="Times New Roman" w:hAnsi="Times New Roman"/>
          <w:b/>
          <w:sz w:val="28"/>
        </w:rPr>
        <w:t>=0.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 xml:space="preserve"> и 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 xml:space="preserve">=1-старшая цифра дробного корня, если  </w:t>
      </w:r>
      <w:r>
        <w:rPr>
          <w:rFonts w:ascii="Times New Roman" w:hAnsi="Times New Roman"/>
          <w:b/>
          <w:sz w:val="28"/>
          <w:vertAlign w:val="superscript"/>
        </w:rPr>
        <w:t xml:space="preserve"> </w:t>
      </w:r>
    </w:p>
    <w:p w:rsidR="001266FB" w:rsidRDefault="001266FB" w:rsidP="00B51816">
      <w:pPr>
        <w:pStyle w:val="43"/>
        <w:tabs>
          <w:tab w:val="left" w:pos="4755"/>
        </w:tabs>
        <w:ind w:firstLine="709"/>
        <w:jc w:val="both"/>
        <w:rPr>
          <w:rFonts w:ascii="Times New Roman" w:hAnsi="Times New Roman"/>
          <w:b/>
          <w:sz w:val="28"/>
          <w:vertAlign w:val="superscript"/>
        </w:rPr>
      </w:pPr>
    </w:p>
    <w:p w:rsidR="001266FB" w:rsidRDefault="001266FB" w:rsidP="00B51816">
      <w:pPr>
        <w:pStyle w:val="43"/>
        <w:tabs>
          <w:tab w:val="left" w:pos="4755"/>
        </w:tabs>
        <w:ind w:firstLine="709"/>
        <w:jc w:val="both"/>
        <w:rPr>
          <w:rFonts w:ascii="Times New Roman" w:hAnsi="Times New Roman"/>
          <w:b/>
          <w:sz w:val="28"/>
          <w:vertAlign w:val="superscript"/>
        </w:rPr>
      </w:pPr>
    </w:p>
    <w:p w:rsidR="001266FB" w:rsidRPr="00B51816" w:rsidRDefault="001266FB" w:rsidP="00B51816">
      <w:pPr>
        <w:pStyle w:val="43"/>
        <w:tabs>
          <w:tab w:val="left" w:pos="4755"/>
        </w:tabs>
        <w:ind w:firstLine="709"/>
        <w:jc w:val="both"/>
        <w:rPr>
          <w:rFonts w:ascii="Times New Roman" w:hAnsi="Times New Roman"/>
          <w:b/>
          <w:sz w:val="28"/>
          <w:vertAlign w:val="superscript"/>
        </w:rPr>
      </w:pPr>
    </w:p>
    <w:p w:rsidR="00B51816" w:rsidRPr="00B51816" w:rsidRDefault="00991E62" w:rsidP="00991E62">
      <w:pPr>
        <w:pStyle w:val="43"/>
        <w:tabs>
          <w:tab w:val="left" w:pos="4755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vertAlign w:val="superscript"/>
        </w:rPr>
        <w:t xml:space="preserve">                       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>=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</w:rPr>
        <w:t>0</w:t>
      </w:r>
      <w:r>
        <w:rPr>
          <w:rFonts w:ascii="Times New Roman" w:hAnsi="Times New Roman"/>
          <w:b/>
          <w:sz w:val="28"/>
        </w:rPr>
        <w:t>-0.01 &gt;=0</w:t>
      </w:r>
    </w:p>
    <w:p w:rsidR="00991E62" w:rsidRDefault="00991E62" w:rsidP="00991E62">
      <w:pPr>
        <w:pStyle w:val="43"/>
        <w:tabs>
          <w:tab w:val="left" w:pos="4755"/>
        </w:tabs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Пусть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 xml:space="preserve">=1 и 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 xml:space="preserve">&gt;=0, </w:t>
      </w:r>
      <w:r>
        <w:rPr>
          <w:rFonts w:ascii="Times New Roman" w:hAnsi="Times New Roman"/>
          <w:sz w:val="28"/>
        </w:rPr>
        <w:t xml:space="preserve">тогда на втором шаге сдвинем остаток 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на 2 разряда влево  и значение корня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на один разряд влево – обозначим новое значение  этого остатка </w:t>
      </w:r>
      <w:r>
        <w:rPr>
          <w:rFonts w:ascii="Times New Roman" w:hAnsi="Times New Roman"/>
          <w:sz w:val="28"/>
          <w:lang w:val="en-US"/>
        </w:rPr>
        <w:t>Q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, где </w:t>
      </w:r>
      <w:r>
        <w:rPr>
          <w:rFonts w:ascii="Times New Roman" w:hAnsi="Times New Roman"/>
          <w:sz w:val="28"/>
          <w:lang w:val="en-US"/>
        </w:rPr>
        <w:t>Q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-целая часть и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-дробная часть и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 xml:space="preserve">= 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>.</w:t>
      </w:r>
    </w:p>
    <w:p w:rsidR="00B7668C" w:rsidRDefault="00991E62" w:rsidP="00E60429">
      <w:pPr>
        <w:pStyle w:val="43"/>
        <w:tabs>
          <w:tab w:val="left" w:pos="4755"/>
        </w:tabs>
        <w:ind w:firstLine="709"/>
        <w:jc w:val="both"/>
        <w:rPr>
          <w:rFonts w:ascii="Times New Roman" w:hAnsi="Times New Roman"/>
          <w:b/>
          <w:sz w:val="28"/>
          <w:vertAlign w:val="subscript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Предположим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 xml:space="preserve">= 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>,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2</w:t>
      </w:r>
    </w:p>
    <w:p w:rsidR="00B93EC1" w:rsidRDefault="00B93EC1" w:rsidP="00E60429">
      <w:pPr>
        <w:pStyle w:val="43"/>
        <w:tabs>
          <w:tab w:val="left" w:pos="4755"/>
        </w:tabs>
        <w:ind w:firstLine="709"/>
        <w:jc w:val="both"/>
        <w:rPr>
          <w:rFonts w:ascii="Times New Roman" w:hAnsi="Times New Roman"/>
          <w:b/>
          <w:sz w:val="28"/>
          <w:vertAlign w:val="subscript"/>
        </w:rPr>
      </w:pPr>
    </w:p>
    <w:p w:rsidR="00991E62" w:rsidRDefault="00991E62" w:rsidP="00991E62">
      <w:pPr>
        <w:pStyle w:val="43"/>
        <w:tabs>
          <w:tab w:val="left" w:pos="4755"/>
        </w:tabs>
        <w:jc w:val="both"/>
        <w:rPr>
          <w:rFonts w:ascii="Times New Roman" w:hAnsi="Times New Roman"/>
          <w:b/>
          <w:sz w:val="28"/>
          <w:vertAlign w:val="superscript"/>
        </w:rPr>
      </w:pPr>
      <w:r>
        <w:rPr>
          <w:rFonts w:ascii="Times New Roman" w:hAnsi="Times New Roman"/>
          <w:b/>
          <w:sz w:val="28"/>
        </w:rPr>
        <w:t xml:space="preserve">    </w:t>
      </w:r>
      <w:r>
        <w:rPr>
          <w:rFonts w:ascii="Times New Roman" w:hAnsi="Times New Roman"/>
          <w:sz w:val="28"/>
          <w:lang w:val="en-US"/>
        </w:rPr>
        <w:t>Q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>&gt;=(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+ 0.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vertAlign w:val="superscript"/>
        </w:rPr>
        <w:t>2</w:t>
      </w:r>
      <w:r>
        <w:rPr>
          <w:rFonts w:ascii="Times New Roman" w:hAnsi="Times New Roman"/>
          <w:sz w:val="28"/>
        </w:rPr>
        <w:t xml:space="preserve"> =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  <w:vertAlign w:val="superscript"/>
        </w:rPr>
        <w:t>2</w:t>
      </w:r>
      <w:r>
        <w:rPr>
          <w:rFonts w:ascii="Times New Roman" w:hAnsi="Times New Roman"/>
          <w:b/>
          <w:sz w:val="28"/>
        </w:rPr>
        <w:t xml:space="preserve"> +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 xml:space="preserve">+0.01 и 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 xml:space="preserve">=1, если  </w:t>
      </w:r>
      <w:r>
        <w:rPr>
          <w:rFonts w:ascii="Times New Roman" w:hAnsi="Times New Roman"/>
          <w:b/>
          <w:sz w:val="28"/>
          <w:vertAlign w:val="superscript"/>
        </w:rPr>
        <w:t xml:space="preserve"> </w:t>
      </w:r>
    </w:p>
    <w:p w:rsidR="00991E62" w:rsidRDefault="00991E62" w:rsidP="00991E62">
      <w:pPr>
        <w:pStyle w:val="43"/>
        <w:tabs>
          <w:tab w:val="left" w:pos="4755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vertAlign w:val="superscript"/>
        </w:rPr>
        <w:t xml:space="preserve">                       </w:t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>=4</w:t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>.01=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  <w:vertAlign w:val="superscript"/>
        </w:rPr>
        <w:t>2</w:t>
      </w:r>
      <w:r>
        <w:rPr>
          <w:rFonts w:ascii="Times New Roman" w:hAnsi="Times New Roman"/>
          <w:b/>
          <w:sz w:val="28"/>
        </w:rPr>
        <w:t xml:space="preserve"> &gt;=0</w:t>
      </w:r>
    </w:p>
    <w:p w:rsidR="00991E62" w:rsidRDefault="00991E62" w:rsidP="00B7668C">
      <w:pPr>
        <w:pStyle w:val="43"/>
        <w:tabs>
          <w:tab w:val="left" w:pos="4755"/>
        </w:tabs>
        <w:jc w:val="both"/>
        <w:rPr>
          <w:rFonts w:ascii="Times New Roman" w:hAnsi="Times New Roman"/>
          <w:b/>
          <w:sz w:val="28"/>
          <w:vertAlign w:val="subscript"/>
        </w:rPr>
      </w:pPr>
      <w:r>
        <w:rPr>
          <w:rFonts w:ascii="Times New Roman" w:hAnsi="Times New Roman"/>
          <w:sz w:val="28"/>
        </w:rPr>
        <w:t>Пусть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 xml:space="preserve">=1 и </w:t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</w:rPr>
        <w:t>2.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 xml:space="preserve">&gt;=0, </w:t>
      </w:r>
      <w:r>
        <w:rPr>
          <w:rFonts w:ascii="Times New Roman" w:hAnsi="Times New Roman"/>
          <w:sz w:val="28"/>
        </w:rPr>
        <w:t xml:space="preserve">тогда на третьем шаге сдвинем остаток на 2 разряда влево – получим </w:t>
      </w:r>
      <w:r>
        <w:rPr>
          <w:rFonts w:ascii="Times New Roman" w:hAnsi="Times New Roman"/>
          <w:sz w:val="28"/>
          <w:lang w:val="en-US"/>
        </w:rPr>
        <w:t>Q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 xml:space="preserve">, где </w:t>
      </w:r>
      <w:r>
        <w:rPr>
          <w:rFonts w:ascii="Times New Roman" w:hAnsi="Times New Roman"/>
          <w:sz w:val="28"/>
          <w:lang w:val="en-US"/>
        </w:rPr>
        <w:t>Q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 xml:space="preserve">-целая часть и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 xml:space="preserve">-дробная часть и корень сдвинем на один разряд влево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 xml:space="preserve">= 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</w:rPr>
        <w:t>,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 xml:space="preserve">2  </w:t>
      </w:r>
      <w:r>
        <w:rPr>
          <w:rFonts w:ascii="Times New Roman" w:hAnsi="Times New Roman"/>
          <w:sz w:val="28"/>
        </w:rPr>
        <w:t xml:space="preserve"> и получим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3</w:t>
      </w:r>
      <w:r>
        <w:rPr>
          <w:rFonts w:ascii="Times New Roman" w:hAnsi="Times New Roman"/>
          <w:b/>
          <w:sz w:val="28"/>
        </w:rPr>
        <w:t xml:space="preserve">= 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1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>,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3</w:t>
      </w:r>
    </w:p>
    <w:p w:rsidR="00991E62" w:rsidRDefault="00991E62" w:rsidP="00991E62">
      <w:pPr>
        <w:pStyle w:val="43"/>
        <w:tabs>
          <w:tab w:val="left" w:pos="4755"/>
        </w:tabs>
        <w:jc w:val="both"/>
        <w:rPr>
          <w:rFonts w:ascii="Times New Roman" w:hAnsi="Times New Roman"/>
          <w:b/>
          <w:sz w:val="28"/>
          <w:vertAlign w:val="superscript"/>
        </w:rPr>
      </w:pPr>
      <w:r>
        <w:rPr>
          <w:rFonts w:ascii="Times New Roman" w:hAnsi="Times New Roman"/>
          <w:b/>
          <w:sz w:val="28"/>
        </w:rPr>
        <w:t xml:space="preserve">    </w:t>
      </w:r>
      <w:r>
        <w:rPr>
          <w:rFonts w:ascii="Times New Roman" w:hAnsi="Times New Roman"/>
          <w:sz w:val="28"/>
          <w:lang w:val="en-US"/>
        </w:rPr>
        <w:t>Q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&gt;=(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+ 0.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vertAlign w:val="superscript"/>
        </w:rPr>
        <w:t>2</w:t>
      </w:r>
      <w:r>
        <w:rPr>
          <w:rFonts w:ascii="Times New Roman" w:hAnsi="Times New Roman"/>
          <w:sz w:val="28"/>
        </w:rPr>
        <w:t xml:space="preserve"> =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  <w:vertAlign w:val="superscript"/>
        </w:rPr>
        <w:t>2</w:t>
      </w:r>
      <w:r>
        <w:rPr>
          <w:rFonts w:ascii="Times New Roman" w:hAnsi="Times New Roman"/>
          <w:b/>
          <w:sz w:val="28"/>
        </w:rPr>
        <w:t xml:space="preserve"> +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 xml:space="preserve">+0.01 и 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</w:rPr>
        <w:t>3</w:t>
      </w:r>
      <w:r>
        <w:rPr>
          <w:rFonts w:ascii="Times New Roman" w:hAnsi="Times New Roman"/>
          <w:b/>
          <w:sz w:val="28"/>
        </w:rPr>
        <w:t xml:space="preserve">=1, если  </w:t>
      </w:r>
      <w:r>
        <w:rPr>
          <w:rFonts w:ascii="Times New Roman" w:hAnsi="Times New Roman"/>
          <w:b/>
          <w:sz w:val="28"/>
          <w:vertAlign w:val="superscript"/>
        </w:rPr>
        <w:t xml:space="preserve"> </w:t>
      </w:r>
    </w:p>
    <w:p w:rsidR="00991E62" w:rsidRDefault="00991E62" w:rsidP="00991E62">
      <w:pPr>
        <w:pStyle w:val="43"/>
        <w:tabs>
          <w:tab w:val="left" w:pos="4755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vertAlign w:val="superscript"/>
        </w:rPr>
        <w:t xml:space="preserve">        </w:t>
      </w:r>
      <w:r>
        <w:rPr>
          <w:rFonts w:ascii="Times New Roman" w:hAnsi="Times New Roman"/>
          <w:b/>
          <w:sz w:val="28"/>
        </w:rPr>
        <w:t xml:space="preserve">         </w:t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  <w:vertAlign w:val="subscript"/>
        </w:rPr>
        <w:t>3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</w:rPr>
        <w:t>3</w:t>
      </w:r>
      <w:r>
        <w:rPr>
          <w:rFonts w:ascii="Times New Roman" w:hAnsi="Times New Roman"/>
          <w:b/>
          <w:sz w:val="28"/>
        </w:rPr>
        <w:t>=4</w:t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</w:rPr>
        <w:t>.01=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</w:rPr>
        <w:t>2</w:t>
      </w:r>
      <w:r>
        <w:rPr>
          <w:rFonts w:ascii="Times New Roman" w:hAnsi="Times New Roman"/>
          <w:b/>
          <w:sz w:val="28"/>
          <w:vertAlign w:val="superscript"/>
        </w:rPr>
        <w:t>2</w:t>
      </w:r>
      <w:r>
        <w:rPr>
          <w:rFonts w:ascii="Times New Roman" w:hAnsi="Times New Roman"/>
          <w:b/>
          <w:sz w:val="28"/>
        </w:rPr>
        <w:t xml:space="preserve"> &gt;=0</w:t>
      </w:r>
    </w:p>
    <w:p w:rsidR="00991E62" w:rsidRDefault="00991E62" w:rsidP="00991E62">
      <w:pPr>
        <w:pStyle w:val="43"/>
        <w:tabs>
          <w:tab w:val="left" w:pos="4755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Рекуррентные формулы для вычисления корня методом “цифра за цифрой” без восстановления остатка</w:t>
      </w:r>
    </w:p>
    <w:p w:rsidR="00991E62" w:rsidRPr="00995B28" w:rsidRDefault="005A7AB5" w:rsidP="00991E62">
      <w:pPr>
        <w:pStyle w:val="43"/>
        <w:jc w:val="both"/>
        <w:rPr>
          <w:rFonts w:ascii="Times New Roman" w:hAnsi="Times New Roman"/>
          <w:b/>
          <w:sz w:val="28"/>
        </w:rPr>
      </w:pPr>
      <w:r w:rsidRPr="00995B28">
        <w:rPr>
          <w:rFonts w:ascii="Times New Roman" w:hAnsi="Times New Roman"/>
          <w:b/>
          <w:sz w:val="28"/>
        </w:rPr>
        <w:t xml:space="preserve">    (2.5</w:t>
      </w:r>
      <w:r w:rsidR="00991E62" w:rsidRPr="00995B28">
        <w:rPr>
          <w:rFonts w:ascii="Times New Roman" w:hAnsi="Times New Roman"/>
          <w:b/>
          <w:sz w:val="28"/>
        </w:rPr>
        <w:t xml:space="preserve">)   </w:t>
      </w:r>
      <w:r w:rsidR="00991E62">
        <w:rPr>
          <w:rFonts w:ascii="Times New Roman" w:hAnsi="Times New Roman"/>
          <w:b/>
          <w:sz w:val="28"/>
          <w:lang w:val="en-US"/>
        </w:rPr>
        <w:t>Q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995B28">
        <w:rPr>
          <w:rFonts w:ascii="Times New Roman" w:hAnsi="Times New Roman"/>
          <w:b/>
          <w:sz w:val="28"/>
          <w:vertAlign w:val="subscript"/>
        </w:rPr>
        <w:t>+1</w:t>
      </w:r>
      <w:r w:rsidR="00991E62" w:rsidRPr="00995B28">
        <w:rPr>
          <w:rFonts w:ascii="Times New Roman" w:hAnsi="Times New Roman"/>
          <w:b/>
          <w:sz w:val="28"/>
        </w:rPr>
        <w:t>.</w:t>
      </w:r>
      <w:r w:rsidR="00991E62">
        <w:rPr>
          <w:rFonts w:ascii="Times New Roman" w:hAnsi="Times New Roman"/>
          <w:b/>
          <w:sz w:val="28"/>
          <w:lang w:val="en-US"/>
        </w:rPr>
        <w:t>S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995B28">
        <w:rPr>
          <w:rFonts w:ascii="Times New Roman" w:hAnsi="Times New Roman"/>
          <w:b/>
          <w:sz w:val="28"/>
          <w:vertAlign w:val="subscript"/>
        </w:rPr>
        <w:t>+1</w:t>
      </w:r>
      <w:r w:rsidR="00991E62" w:rsidRPr="00995B28">
        <w:rPr>
          <w:rFonts w:ascii="Times New Roman" w:hAnsi="Times New Roman"/>
          <w:b/>
          <w:sz w:val="28"/>
        </w:rPr>
        <w:t>=4</w:t>
      </w:r>
      <w:r w:rsidR="00991E62">
        <w:rPr>
          <w:rFonts w:ascii="Times New Roman" w:hAnsi="Times New Roman"/>
          <w:b/>
          <w:sz w:val="28"/>
          <w:lang w:val="en-US"/>
        </w:rPr>
        <w:t>Q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995B28">
        <w:rPr>
          <w:rFonts w:ascii="Times New Roman" w:hAnsi="Times New Roman"/>
          <w:b/>
          <w:sz w:val="28"/>
        </w:rPr>
        <w:t>.</w:t>
      </w:r>
      <w:r w:rsidR="00991E62">
        <w:rPr>
          <w:rFonts w:ascii="Times New Roman" w:hAnsi="Times New Roman"/>
          <w:b/>
          <w:sz w:val="28"/>
          <w:lang w:val="en-US"/>
        </w:rPr>
        <w:t>S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995B28">
        <w:rPr>
          <w:rFonts w:ascii="Times New Roman" w:hAnsi="Times New Roman"/>
          <w:b/>
          <w:sz w:val="28"/>
        </w:rPr>
        <w:t>-</w:t>
      </w:r>
      <w:r w:rsidR="00991E62">
        <w:rPr>
          <w:rFonts w:ascii="Times New Roman" w:hAnsi="Times New Roman"/>
          <w:b/>
          <w:sz w:val="28"/>
          <w:lang w:val="en-US"/>
        </w:rPr>
        <w:t>x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995B28">
        <w:rPr>
          <w:rFonts w:ascii="Times New Roman" w:hAnsi="Times New Roman"/>
          <w:b/>
          <w:sz w:val="28"/>
        </w:rPr>
        <w:t>.01=</w:t>
      </w:r>
      <w:r w:rsidR="00991E62">
        <w:rPr>
          <w:rFonts w:ascii="Times New Roman" w:hAnsi="Times New Roman"/>
          <w:b/>
          <w:sz w:val="28"/>
          <w:lang w:val="en-US"/>
        </w:rPr>
        <w:t>x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995B28">
        <w:rPr>
          <w:rFonts w:ascii="Times New Roman" w:hAnsi="Times New Roman"/>
          <w:b/>
          <w:sz w:val="28"/>
          <w:vertAlign w:val="superscript"/>
        </w:rPr>
        <w:t xml:space="preserve">2 </w:t>
      </w:r>
      <w:r w:rsidR="00991E62">
        <w:rPr>
          <w:rFonts w:ascii="Times New Roman" w:hAnsi="Times New Roman"/>
          <w:b/>
          <w:sz w:val="28"/>
        </w:rPr>
        <w:t>и</w:t>
      </w:r>
      <w:r w:rsidR="00991E62" w:rsidRPr="00995B28">
        <w:rPr>
          <w:rFonts w:ascii="Times New Roman" w:hAnsi="Times New Roman"/>
          <w:b/>
          <w:sz w:val="28"/>
        </w:rPr>
        <w:t xml:space="preserve"> </w:t>
      </w:r>
      <w:r w:rsidR="00991E62">
        <w:rPr>
          <w:rFonts w:ascii="Times New Roman" w:hAnsi="Times New Roman"/>
          <w:b/>
          <w:sz w:val="28"/>
          <w:lang w:val="en-US"/>
        </w:rPr>
        <w:t>b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995B28">
        <w:rPr>
          <w:rFonts w:ascii="Times New Roman" w:hAnsi="Times New Roman"/>
          <w:b/>
          <w:sz w:val="28"/>
          <w:vertAlign w:val="subscript"/>
        </w:rPr>
        <w:t>+1</w:t>
      </w:r>
      <w:r w:rsidR="00991E62" w:rsidRPr="00995B28">
        <w:rPr>
          <w:rFonts w:ascii="Times New Roman" w:hAnsi="Times New Roman"/>
          <w:b/>
          <w:sz w:val="28"/>
        </w:rPr>
        <w:t xml:space="preserve">=1, </w:t>
      </w:r>
      <w:r w:rsidR="00991E62">
        <w:rPr>
          <w:rFonts w:ascii="Times New Roman" w:hAnsi="Times New Roman"/>
          <w:b/>
          <w:sz w:val="28"/>
        </w:rPr>
        <w:t>если</w:t>
      </w:r>
      <w:r w:rsidR="00991E62" w:rsidRPr="00995B28">
        <w:rPr>
          <w:rFonts w:ascii="Times New Roman" w:hAnsi="Times New Roman"/>
          <w:b/>
          <w:sz w:val="28"/>
        </w:rPr>
        <w:t xml:space="preserve"> 4</w:t>
      </w:r>
      <w:r w:rsidR="00991E62">
        <w:rPr>
          <w:rFonts w:ascii="Times New Roman" w:hAnsi="Times New Roman"/>
          <w:b/>
          <w:sz w:val="28"/>
          <w:lang w:val="en-US"/>
        </w:rPr>
        <w:t>Q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995B28">
        <w:rPr>
          <w:rFonts w:ascii="Times New Roman" w:hAnsi="Times New Roman"/>
          <w:b/>
          <w:sz w:val="28"/>
        </w:rPr>
        <w:t>.</w:t>
      </w:r>
      <w:r w:rsidR="00991E62">
        <w:rPr>
          <w:rFonts w:ascii="Times New Roman" w:hAnsi="Times New Roman"/>
          <w:b/>
          <w:sz w:val="28"/>
          <w:lang w:val="en-US"/>
        </w:rPr>
        <w:t>S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995B28">
        <w:rPr>
          <w:rFonts w:ascii="Times New Roman" w:hAnsi="Times New Roman"/>
          <w:b/>
          <w:sz w:val="28"/>
        </w:rPr>
        <w:t>-</w:t>
      </w:r>
      <w:r w:rsidR="00991E62">
        <w:rPr>
          <w:rFonts w:ascii="Times New Roman" w:hAnsi="Times New Roman"/>
          <w:b/>
          <w:sz w:val="28"/>
          <w:lang w:val="en-US"/>
        </w:rPr>
        <w:t>x</w:t>
      </w:r>
      <w:r w:rsidR="00991E62"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="00991E62" w:rsidRPr="00995B28">
        <w:rPr>
          <w:rFonts w:ascii="Times New Roman" w:hAnsi="Times New Roman"/>
          <w:b/>
          <w:sz w:val="28"/>
        </w:rPr>
        <w:t>.01 &gt;=0</w:t>
      </w:r>
    </w:p>
    <w:p w:rsidR="00544671" w:rsidRPr="002B1B57" w:rsidRDefault="00991E62" w:rsidP="002B1B57">
      <w:pPr>
        <w:pStyle w:val="43"/>
        <w:jc w:val="both"/>
        <w:rPr>
          <w:rFonts w:ascii="Times New Roman" w:hAnsi="Times New Roman"/>
          <w:b/>
          <w:sz w:val="28"/>
          <w:lang w:val="en-US"/>
        </w:rPr>
      </w:pPr>
      <w:r w:rsidRPr="00995B28">
        <w:rPr>
          <w:rFonts w:ascii="Times New Roman" w:hAnsi="Times New Roman"/>
          <w:sz w:val="28"/>
        </w:rPr>
        <w:tab/>
      </w:r>
      <w:r w:rsidRPr="00995B28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Pr="002B1B57">
        <w:rPr>
          <w:rFonts w:ascii="Times New Roman" w:hAnsi="Times New Roman"/>
          <w:b/>
          <w:sz w:val="28"/>
          <w:vertAlign w:val="subscript"/>
          <w:lang w:val="en-US"/>
        </w:rPr>
        <w:t>+1</w:t>
      </w:r>
      <w:r w:rsidRPr="002B1B57">
        <w:rPr>
          <w:rFonts w:ascii="Times New Roman" w:hAnsi="Times New Roman"/>
          <w:b/>
          <w:sz w:val="28"/>
          <w:lang w:val="en-US"/>
        </w:rPr>
        <w:t>.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Pr="002B1B57">
        <w:rPr>
          <w:rFonts w:ascii="Times New Roman" w:hAnsi="Times New Roman"/>
          <w:b/>
          <w:sz w:val="28"/>
          <w:vertAlign w:val="subscript"/>
          <w:lang w:val="en-US"/>
        </w:rPr>
        <w:t>+1</w:t>
      </w:r>
      <w:r w:rsidRPr="002B1B57">
        <w:rPr>
          <w:rFonts w:ascii="Times New Roman" w:hAnsi="Times New Roman"/>
          <w:b/>
          <w:sz w:val="28"/>
          <w:lang w:val="en-US"/>
        </w:rPr>
        <w:t>=4</w:t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Pr="002B1B57">
        <w:rPr>
          <w:rFonts w:ascii="Times New Roman" w:hAnsi="Times New Roman"/>
          <w:b/>
          <w:sz w:val="28"/>
          <w:lang w:val="en-US"/>
        </w:rPr>
        <w:t>.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Pr="002B1B57">
        <w:rPr>
          <w:rFonts w:ascii="Times New Roman" w:hAnsi="Times New Roman"/>
          <w:b/>
          <w:sz w:val="28"/>
          <w:lang w:val="en-US"/>
        </w:rPr>
        <w:t>=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Pr="002B1B57">
        <w:rPr>
          <w:rFonts w:ascii="Times New Roman" w:hAnsi="Times New Roman"/>
          <w:b/>
          <w:sz w:val="28"/>
          <w:vertAlign w:val="superscript"/>
          <w:lang w:val="en-US"/>
        </w:rPr>
        <w:t>2</w:t>
      </w:r>
      <w:r w:rsidRPr="002B1B57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 w:rsidRPr="002B1B57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Pr="002B1B57">
        <w:rPr>
          <w:rFonts w:ascii="Times New Roman" w:hAnsi="Times New Roman"/>
          <w:b/>
          <w:sz w:val="28"/>
          <w:vertAlign w:val="subscript"/>
          <w:lang w:val="en-US"/>
        </w:rPr>
        <w:t>+1</w:t>
      </w:r>
      <w:r w:rsidRPr="002B1B57">
        <w:rPr>
          <w:rFonts w:ascii="Times New Roman" w:hAnsi="Times New Roman"/>
          <w:b/>
          <w:sz w:val="28"/>
          <w:lang w:val="en-US"/>
        </w:rPr>
        <w:t xml:space="preserve">=0, </w:t>
      </w:r>
      <w:r>
        <w:rPr>
          <w:rFonts w:ascii="Times New Roman" w:hAnsi="Times New Roman"/>
          <w:b/>
          <w:sz w:val="28"/>
        </w:rPr>
        <w:t>если</w:t>
      </w:r>
      <w:r w:rsidRPr="002B1B57">
        <w:rPr>
          <w:rFonts w:ascii="Times New Roman" w:hAnsi="Times New Roman"/>
          <w:b/>
          <w:sz w:val="28"/>
          <w:lang w:val="en-US"/>
        </w:rPr>
        <w:t xml:space="preserve"> 4</w:t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Pr="002B1B57">
        <w:rPr>
          <w:rFonts w:ascii="Times New Roman" w:hAnsi="Times New Roman"/>
          <w:b/>
          <w:sz w:val="28"/>
          <w:lang w:val="en-US"/>
        </w:rPr>
        <w:t>.</w:t>
      </w:r>
      <w:r>
        <w:rPr>
          <w:rFonts w:ascii="Times New Roman" w:hAnsi="Times New Roman"/>
          <w:b/>
          <w:sz w:val="28"/>
          <w:lang w:val="en-US"/>
        </w:rPr>
        <w:t>S</w:t>
      </w:r>
      <w:r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Pr="002B1B57">
        <w:rPr>
          <w:rFonts w:ascii="Times New Roman" w:hAnsi="Times New Roman"/>
          <w:b/>
          <w:sz w:val="28"/>
          <w:lang w:val="en-US"/>
        </w:rPr>
        <w:t>-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  <w:vertAlign w:val="subscript"/>
          <w:lang w:val="en-US"/>
        </w:rPr>
        <w:t>i</w:t>
      </w:r>
      <w:r w:rsidRPr="002B1B57">
        <w:rPr>
          <w:rFonts w:ascii="Times New Roman" w:hAnsi="Times New Roman"/>
          <w:b/>
          <w:sz w:val="28"/>
          <w:lang w:val="en-US"/>
        </w:rPr>
        <w:t>.01 &lt;0</w:t>
      </w:r>
    </w:p>
    <w:p w:rsidR="00544671" w:rsidRPr="00544671" w:rsidRDefault="00544671" w:rsidP="00991E62">
      <w:pPr>
        <w:pStyle w:val="43"/>
        <w:tabs>
          <w:tab w:val="left" w:pos="4755"/>
        </w:tabs>
        <w:rPr>
          <w:rFonts w:ascii="Times New Roman" w:hAnsi="Times New Roman"/>
          <w:sz w:val="28"/>
          <w:lang w:val="en-US"/>
        </w:rPr>
      </w:pPr>
    </w:p>
    <w:p w:rsidR="00991E62" w:rsidRPr="002B1B57" w:rsidRDefault="00991E62" w:rsidP="00991E62">
      <w:pPr>
        <w:pStyle w:val="43"/>
        <w:tabs>
          <w:tab w:val="left" w:pos="4755"/>
        </w:tabs>
        <w:rPr>
          <w:rFonts w:ascii="Times New Roman" w:hAnsi="Times New Roman"/>
          <w:sz w:val="28"/>
          <w:lang w:val="en-US"/>
        </w:rPr>
      </w:pPr>
    </w:p>
    <w:p w:rsidR="00991E62" w:rsidRPr="002B1B57" w:rsidRDefault="00991E62" w:rsidP="00991E62">
      <w:pPr>
        <w:pStyle w:val="1d"/>
        <w:jc w:val="center"/>
        <w:rPr>
          <w:rFonts w:ascii="Times New Roman" w:hAnsi="Times New Roman"/>
          <w:sz w:val="28"/>
          <w:lang w:val="en-US"/>
        </w:rPr>
      </w:pPr>
    </w:p>
    <w:p w:rsidR="00991E62" w:rsidRPr="002B1B57" w:rsidRDefault="00F56BF0" w:rsidP="00991E62">
      <w:pPr>
        <w:pStyle w:val="1d"/>
        <w:jc w:val="center"/>
        <w:rPr>
          <w:rFonts w:ascii="Times New Roman" w:hAnsi="Times New Roman"/>
          <w:sz w:val="28"/>
          <w:lang w:val="en-US"/>
        </w:rPr>
      </w:pPr>
      <w:r w:rsidRPr="00F56BF0">
        <w:pict>
          <v:group id="_x0000_s1971" style="position:absolute;left:0;text-align:left;margin-left:50.95pt;margin-top:-45.95pt;width:377.7pt;height:129.3pt;z-index:251361792;mso-wrap-distance-left:0;mso-wrap-distance-right:0" coordorigin="1019,-919" coordsize="7554,2586">
            <o:lock v:ext="edit" text="t"/>
            <v:shape id="_x0000_s1972" type="#_x0000_t202" style="position:absolute;left:1493;top:-553;width:1686;height:420;v-text-anchor:middle" strokeweight=".26mm">
              <v:fill color2="black"/>
              <v:textbox style="mso-rotate-with-shape:t" inset="0,0,0,0">
                <w:txbxContent>
                  <w:p w:rsidR="0033533B" w:rsidRDefault="0033533B" w:rsidP="00991E62">
                    <w:pPr>
                      <w:spacing w:before="40"/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Q</w:t>
                    </w:r>
                  </w:p>
                </w:txbxContent>
              </v:textbox>
            </v:shape>
            <v:shape id="_x0000_s1973" type="#_x0000_t202" style="position:absolute;left:5297;top:383;width:3240;height:336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991E62">
                    <w:pPr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(</w:t>
                    </w:r>
                    <w:r>
                      <w:rPr>
                        <w:sz w:val="28"/>
                      </w:rPr>
                      <w:t>сдвиг</w:t>
                    </w:r>
                    <w:r>
                      <w:rPr>
                        <w:sz w:val="28"/>
                        <w:lang w:val="en-US"/>
                      </w:rPr>
                      <w:t xml:space="preserve"> </w:t>
                    </w:r>
                    <w:r>
                      <w:rPr>
                        <w:sz w:val="28"/>
                      </w:rPr>
                      <w:t>влево</w:t>
                    </w:r>
                    <w:r>
                      <w:rPr>
                        <w:sz w:val="28"/>
                        <w:lang w:val="en-US"/>
                      </w:rPr>
                      <w:t xml:space="preserve"> </w:t>
                    </w:r>
                    <w:r>
                      <w:rPr>
                        <w:sz w:val="28"/>
                      </w:rPr>
                      <w:t>на 2 разряда</w:t>
                    </w:r>
                    <w:r>
                      <w:rPr>
                        <w:sz w:val="28"/>
                        <w:lang w:val="en-US"/>
                      </w:rPr>
                      <w:t>)</w:t>
                    </w:r>
                  </w:p>
                </w:txbxContent>
              </v:textbox>
            </v:shape>
            <v:line id="_x0000_s1974" style="position:absolute;flip:x" from="7525,155" to="7981,161" strokeweight=".26mm">
              <v:stroke endarrow="block" joinstyle="miter"/>
            </v:line>
            <v:line id="_x0000_s1975" style="position:absolute" from="7519,-151" to="7519,407" strokeweight=".26mm">
              <v:stroke joinstyle="miter"/>
            </v:line>
            <v:shape id="_x0000_s1976" type="#_x0000_t202" style="position:absolute;left:1499;top:-899;width:438;height:336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991E62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977" type="#_x0000_t202" style="position:absolute;left:1499;top:-13;width:294;height:312;v-text-anchor:middle" stroked="f">
              <v:fill color2="black"/>
              <v:stroke joinstyle="round"/>
              <v:textbox style="mso-rotate-with-shape:t" inset="0,0,0,0">
                <w:txbxContent>
                  <w:p w:rsidR="0033533B" w:rsidRPr="00492788" w:rsidRDefault="0033533B" w:rsidP="00991E62">
                    <w:pPr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v:line id="_x0000_s1978" style="position:absolute;flip:x y" from="3169,-355" to="3666,-349" strokeweight=".26mm">
              <v:stroke endarrow="block" joinstyle="miter"/>
            </v:line>
            <v:shape id="_x0000_s1979" type="#_x0000_t202" style="position:absolute;left:2827;top:-919;width:438;height:336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991E62">
                    <w:pPr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980" type="#_x0000_t202" style="position:absolute;left:3665;top:-547;width:1686;height:420;v-text-anchor:middle" strokeweight=".26mm">
              <v:fill color2="black"/>
              <v:textbox style="mso-rotate-with-shape:t" inset="0,0,0,0">
                <w:txbxContent>
                  <w:p w:rsidR="0033533B" w:rsidRDefault="0033533B" w:rsidP="00991E62">
                    <w:pPr>
                      <w:spacing w:before="40"/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Q</w:t>
                    </w:r>
                  </w:p>
                </w:txbxContent>
              </v:textbox>
            </v:shape>
            <v:shape id="_x0000_s1981" type="#_x0000_t202" style="position:absolute;left:3671;top:-893;width:438;height:336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991E62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</w:t>
                    </w:r>
                  </w:p>
                </w:txbxContent>
              </v:textbox>
            </v:shape>
            <v:line id="_x0000_s1982" style="position:absolute;flip:x y" from="5345,-349" to="5801,-343" strokeweight=".26mm">
              <v:stroke endarrow="block" joinstyle="miter"/>
            </v:line>
            <v:shape id="_x0000_s1983" type="#_x0000_t202" style="position:absolute;left:4999;top:-913;width:438;height:336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991E62">
                    <w:pPr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984" type="#_x0000_t202" style="position:absolute;left:5823;top:-551;width:1686;height:420;v-text-anchor:middle" strokeweight=".26mm">
              <v:fill color2="black"/>
              <v:textbox style="mso-rotate-with-shape:t" inset="0,0,0,0">
                <w:txbxContent>
                  <w:p w:rsidR="0033533B" w:rsidRDefault="0033533B" w:rsidP="00991E62">
                    <w:pPr>
                      <w:spacing w:before="40"/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Q</w:t>
                    </w:r>
                  </w:p>
                </w:txbxContent>
              </v:textbox>
            </v:shape>
            <v:shape id="_x0000_s1985" type="#_x0000_t202" style="position:absolute;left:5859;top:-897;width:438;height:336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991E62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986" type="#_x0000_t202" style="position:absolute;left:7187;top:-917;width:438;height:336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991E62">
                    <w:pPr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987" type="#_x0000_t202" style="position:absolute;left:7997;top:-31;width:576;height:336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991E62">
                    <w:pPr>
                      <w:rPr>
                        <w:sz w:val="28"/>
                        <w:vertAlign w:val="subscript"/>
                      </w:rPr>
                    </w:pPr>
                    <w:r>
                      <w:rPr>
                        <w:sz w:val="28"/>
                        <w:lang w:val="en-US"/>
                      </w:rPr>
                      <w:t>Shl</w:t>
                    </w:r>
                    <w:r>
                      <w:rPr>
                        <w:sz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88" type="#_x0000_t202" style="position:absolute;left:1019;top:761;width:264;height:282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991E62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shape id="_x0000_s1989" type="#_x0000_t202" style="position:absolute;left:1513;top:817;width:1686;height:420;v-text-anchor:middle" strokeweight=".26mm">
              <v:fill color2="black"/>
              <v:textbox style="mso-rotate-with-shape:t" inset="0,0,0,0">
                <w:txbxContent>
                  <w:p w:rsidR="0033533B" w:rsidRDefault="0033533B" w:rsidP="00991E62">
                    <w:pPr>
                      <w:spacing w:before="40"/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xi</w:t>
                    </w:r>
                  </w:p>
                </w:txbxContent>
              </v:textbox>
            </v:shape>
            <v:line id="_x0000_s1990" style="position:absolute;flip:x y" from="3193,1015" to="3691,1021" strokeweight=".26mm">
              <v:stroke endarrow="block" joinstyle="miter"/>
            </v:line>
            <v:shape id="_x0000_s1991" type="#_x0000_t202" style="position:absolute;left:3685;top:823;width:630;height:420;v-text-anchor:middle" strokeweight=".26mm">
              <v:fill color2="black"/>
              <v:textbox style="mso-rotate-with-shape:t" inset="0,0,0,0">
                <w:txbxContent>
                  <w:p w:rsidR="0033533B" w:rsidRDefault="0033533B" w:rsidP="00991E62">
                    <w:pPr>
                      <w:spacing w:before="40"/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01</w:t>
                    </w:r>
                  </w:p>
                </w:txbxContent>
              </v:textbox>
            </v:shape>
            <v:shape id="_x0000_s1992" type="#_x0000_t202" style="position:absolute;left:3761;top:477;width:438;height:336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991E62">
                    <w:pPr>
                      <w:jc w:val="center"/>
                      <w:rPr>
                        <w:b/>
                        <w:sz w:val="28"/>
                        <w:vertAlign w:val="subscript"/>
                        <w:lang w:val="en-US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b</w:t>
                    </w:r>
                    <w:r>
                      <w:rPr>
                        <w:b/>
                        <w:sz w:val="28"/>
                        <w:vertAlign w:val="subscript"/>
                        <w:lang w:val="en-US"/>
                      </w:rPr>
                      <w:t>i</w:t>
                    </w:r>
                  </w:p>
                  <w:p w:rsidR="0033533B" w:rsidRDefault="0033533B" w:rsidP="00991E62"/>
                </w:txbxContent>
              </v:textbox>
            </v:shape>
            <v:shape id="_x0000_s1993" type="#_x0000_t202" style="position:absolute;left:3593;top:1331;width:3696;height:336;v-text-anchor:middle" stroked="f">
              <v:fill color2="black"/>
              <v:stroke joinstyle="round"/>
              <v:textbox style="mso-rotate-with-shape:t" inset="0,0,0,0">
                <w:txbxContent>
                  <w:p w:rsidR="0033533B" w:rsidRDefault="0033533B" w:rsidP="00991E62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  <w:lang w:val="en-US"/>
                      </w:rPr>
                      <w:t>Shl</w:t>
                    </w:r>
                    <w:r>
                      <w:rPr>
                        <w:sz w:val="28"/>
                      </w:rPr>
                      <w:t xml:space="preserve"> (сдвиг влево на 1 разряд)</w:t>
                    </w:r>
                  </w:p>
                  <w:p w:rsidR="0033533B" w:rsidRDefault="0033533B" w:rsidP="00991E62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)</w:t>
                    </w:r>
                  </w:p>
                </w:txbxContent>
              </v:textbox>
            </v:shape>
          </v:group>
        </w:pict>
      </w:r>
    </w:p>
    <w:p w:rsidR="00991E62" w:rsidRPr="002B1B57" w:rsidRDefault="00991E62" w:rsidP="00991E62">
      <w:pPr>
        <w:pStyle w:val="1d"/>
        <w:jc w:val="center"/>
        <w:rPr>
          <w:rFonts w:ascii="Times New Roman" w:hAnsi="Times New Roman"/>
          <w:sz w:val="28"/>
          <w:lang w:val="en-US"/>
        </w:rPr>
      </w:pPr>
    </w:p>
    <w:p w:rsidR="00991E62" w:rsidRPr="002B1B57" w:rsidRDefault="00991E62" w:rsidP="00991E62">
      <w:pPr>
        <w:pStyle w:val="1d"/>
        <w:jc w:val="center"/>
        <w:rPr>
          <w:rFonts w:ascii="Times New Roman" w:hAnsi="Times New Roman"/>
          <w:sz w:val="28"/>
          <w:lang w:val="en-US"/>
        </w:rPr>
      </w:pPr>
    </w:p>
    <w:p w:rsidR="00991E62" w:rsidRPr="002B1B57" w:rsidRDefault="00991E62" w:rsidP="00991E62">
      <w:pPr>
        <w:pStyle w:val="1d"/>
        <w:jc w:val="center"/>
        <w:rPr>
          <w:rFonts w:ascii="Times New Roman" w:hAnsi="Times New Roman"/>
          <w:sz w:val="28"/>
          <w:lang w:val="en-US"/>
        </w:rPr>
      </w:pPr>
    </w:p>
    <w:p w:rsidR="00991E62" w:rsidRPr="002B1B57" w:rsidRDefault="00991E62" w:rsidP="00991E62">
      <w:pPr>
        <w:pStyle w:val="1d"/>
        <w:jc w:val="center"/>
        <w:rPr>
          <w:rFonts w:ascii="Times New Roman" w:hAnsi="Times New Roman"/>
          <w:sz w:val="28"/>
          <w:lang w:val="en-US"/>
        </w:rPr>
      </w:pPr>
    </w:p>
    <w:p w:rsidR="000F73CB" w:rsidRPr="000F73CB" w:rsidRDefault="000F73CB" w:rsidP="00991E62">
      <w:pPr>
        <w:pStyle w:val="1d"/>
        <w:rPr>
          <w:rFonts w:ascii="Times New Roman" w:hAnsi="Times New Roman"/>
          <w:sz w:val="28"/>
        </w:rPr>
      </w:pPr>
    </w:p>
    <w:p w:rsidR="00DD3742" w:rsidRPr="00E767CF" w:rsidRDefault="005A7AB5" w:rsidP="00E767CF">
      <w:pPr>
        <w:pStyle w:val="1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2.7</w:t>
      </w:r>
      <w:r w:rsidR="00991E62">
        <w:rPr>
          <w:rFonts w:ascii="Times New Roman" w:hAnsi="Times New Roman"/>
          <w:sz w:val="28"/>
        </w:rPr>
        <w:t>. Схем</w:t>
      </w:r>
      <w:r>
        <w:rPr>
          <w:rFonts w:ascii="Times New Roman" w:hAnsi="Times New Roman"/>
          <w:sz w:val="28"/>
        </w:rPr>
        <w:t>а  извлечения корня квадратного</w:t>
      </w:r>
      <w:r w:rsidR="00991E62">
        <w:rPr>
          <w:rFonts w:ascii="Times New Roman" w:hAnsi="Times New Roman"/>
          <w:sz w:val="28"/>
        </w:rPr>
        <w:t xml:space="preserve"> без восстановления остатка.</w:t>
      </w:r>
    </w:p>
    <w:p w:rsidR="007C0AF3" w:rsidRPr="00B93EC1" w:rsidRDefault="007C0AF3" w:rsidP="00544671">
      <w:pPr>
        <w:rPr>
          <w:b/>
          <w:sz w:val="28"/>
        </w:rPr>
      </w:pPr>
    </w:p>
    <w:p w:rsidR="002A024F" w:rsidRPr="0019446D" w:rsidRDefault="0019446D" w:rsidP="002A024F">
      <w:pPr>
        <w:rPr>
          <w:b/>
          <w:color w:val="FF0000"/>
          <w:sz w:val="28"/>
        </w:rPr>
      </w:pPr>
      <w:r w:rsidRPr="0019446D">
        <w:rPr>
          <w:b/>
          <w:color w:val="FF0000"/>
          <w:sz w:val="28"/>
        </w:rPr>
        <w:t>2.4</w:t>
      </w:r>
      <w:r w:rsidR="00C242EB" w:rsidRPr="0019446D">
        <w:rPr>
          <w:b/>
          <w:color w:val="FF0000"/>
          <w:sz w:val="28"/>
        </w:rPr>
        <w:t>. Вычисление</w:t>
      </w:r>
      <w:r w:rsidR="002A024F" w:rsidRPr="0019446D">
        <w:rPr>
          <w:b/>
          <w:color w:val="FF0000"/>
          <w:sz w:val="28"/>
        </w:rPr>
        <w:t xml:space="preserve"> функций   </w:t>
      </w:r>
    </w:p>
    <w:p w:rsidR="002A024F" w:rsidRDefault="002A024F" w:rsidP="002A024F">
      <w:pPr>
        <w:rPr>
          <w:b/>
          <w:sz w:val="28"/>
        </w:rPr>
      </w:pPr>
    </w:p>
    <w:p w:rsidR="00A04330" w:rsidRDefault="002A024F" w:rsidP="002A024F">
      <w:pPr>
        <w:rPr>
          <w:sz w:val="28"/>
        </w:rPr>
      </w:pPr>
      <w:r>
        <w:rPr>
          <w:sz w:val="28"/>
        </w:rPr>
        <w:t xml:space="preserve">Распространенные функции вычисляются по формулам </w:t>
      </w:r>
      <w:r w:rsidR="00C242EB">
        <w:rPr>
          <w:sz w:val="28"/>
        </w:rPr>
        <w:t>разложения в ряд Тейлора</w:t>
      </w:r>
      <w:r>
        <w:rPr>
          <w:sz w:val="28"/>
        </w:rPr>
        <w:t xml:space="preserve">  в диапазоне дробного аргумента</w:t>
      </w:r>
      <w:r>
        <w:rPr>
          <w:b/>
          <w:sz w:val="28"/>
        </w:rPr>
        <w:t xml:space="preserve"> 0-1.0</w:t>
      </w:r>
      <w:r>
        <w:rPr>
          <w:sz w:val="28"/>
        </w:rPr>
        <w:t>.</w:t>
      </w:r>
    </w:p>
    <w:p w:rsidR="00686491" w:rsidRPr="0052288A" w:rsidRDefault="00B37A57">
      <w:pPr>
        <w:rPr>
          <w:sz w:val="28"/>
        </w:rPr>
      </w:pPr>
      <w:r>
        <w:rPr>
          <w:b/>
          <w:sz w:val="28"/>
        </w:rPr>
        <w:t xml:space="preserve">          </w:t>
      </w:r>
    </w:p>
    <w:p w:rsidR="00686491" w:rsidRDefault="0019446D" w:rsidP="00020C40">
      <w:pPr>
        <w:rPr>
          <w:b/>
          <w:sz w:val="28"/>
        </w:rPr>
      </w:pPr>
      <w:r>
        <w:rPr>
          <w:b/>
          <w:sz w:val="28"/>
        </w:rPr>
        <w:t>2.4</w:t>
      </w:r>
      <w:r w:rsidR="002E3CBB">
        <w:rPr>
          <w:b/>
          <w:sz w:val="28"/>
        </w:rPr>
        <w:t>.</w:t>
      </w:r>
      <w:r w:rsidR="00686491">
        <w:rPr>
          <w:b/>
          <w:sz w:val="28"/>
        </w:rPr>
        <w:t>1. Вычисление функции с плавающей точкой</w:t>
      </w:r>
      <w:r w:rsidR="009B21B3" w:rsidRPr="009B21B3">
        <w:rPr>
          <w:b/>
          <w:sz w:val="28"/>
        </w:rPr>
        <w:t>(</w:t>
      </w:r>
      <w:r w:rsidR="009B21B3">
        <w:rPr>
          <w:b/>
          <w:sz w:val="28"/>
          <w:lang w:val="en-US"/>
        </w:rPr>
        <w:t>FP</w:t>
      </w:r>
      <w:r w:rsidR="009B21B3" w:rsidRPr="009B21B3">
        <w:rPr>
          <w:b/>
          <w:sz w:val="28"/>
        </w:rPr>
        <w:t>)</w:t>
      </w:r>
      <w:r w:rsidR="00686491">
        <w:rPr>
          <w:b/>
          <w:sz w:val="28"/>
        </w:rPr>
        <w:t>.</w:t>
      </w:r>
    </w:p>
    <w:p w:rsidR="00686491" w:rsidRDefault="00686491" w:rsidP="009754E6">
      <w:pPr>
        <w:rPr>
          <w:sz w:val="28"/>
        </w:rPr>
      </w:pPr>
    </w:p>
    <w:p w:rsidR="00552871" w:rsidRDefault="00686491" w:rsidP="002B3D38">
      <w:pPr>
        <w:jc w:val="center"/>
        <w:rPr>
          <w:sz w:val="28"/>
        </w:rPr>
      </w:pPr>
      <w:r>
        <w:rPr>
          <w:sz w:val="28"/>
          <w:lang w:val="en-US"/>
        </w:rPr>
        <w:t>FP</w:t>
      </w:r>
      <w:r>
        <w:rPr>
          <w:sz w:val="28"/>
        </w:rPr>
        <w:t>- машинный формат позволяет использовать полулогарифмическую запись числа при вычислениях и , следовательно, возможность обработки чисел на</w:t>
      </w:r>
    </w:p>
    <w:p w:rsidR="00DA1D19" w:rsidRDefault="00686491">
      <w:pPr>
        <w:rPr>
          <w:sz w:val="28"/>
        </w:rPr>
      </w:pPr>
      <w:r>
        <w:rPr>
          <w:sz w:val="28"/>
        </w:rPr>
        <w:t xml:space="preserve">ЭВМ в широком диапазоне  с автоматическим </w:t>
      </w:r>
      <w:r w:rsidR="00DA1D19">
        <w:rPr>
          <w:sz w:val="28"/>
        </w:rPr>
        <w:t>изменением масштаба, с постоянн</w:t>
      </w:r>
      <w:r>
        <w:rPr>
          <w:sz w:val="28"/>
        </w:rPr>
        <w:t>ой отн</w:t>
      </w:r>
      <w:r w:rsidR="009B21B3">
        <w:rPr>
          <w:sz w:val="28"/>
        </w:rPr>
        <w:t>о</w:t>
      </w:r>
      <w:r w:rsidR="00DA1D19">
        <w:rPr>
          <w:sz w:val="28"/>
        </w:rPr>
        <w:t>сительной  погреш</w:t>
      </w:r>
      <w:r>
        <w:rPr>
          <w:sz w:val="28"/>
        </w:rPr>
        <w:t>ностью и  пер</w:t>
      </w:r>
      <w:r w:rsidR="009754E6">
        <w:rPr>
          <w:sz w:val="28"/>
        </w:rPr>
        <w:t>е</w:t>
      </w:r>
      <w:r>
        <w:rPr>
          <w:sz w:val="28"/>
        </w:rPr>
        <w:t xml:space="preserve">менной  абсолютной . </w:t>
      </w:r>
    </w:p>
    <w:p w:rsidR="002B3D38" w:rsidRPr="00544671" w:rsidRDefault="00686491" w:rsidP="00544671">
      <w:pPr>
        <w:jc w:val="center"/>
        <w:rPr>
          <w:sz w:val="28"/>
        </w:rPr>
      </w:pPr>
      <w:r>
        <w:rPr>
          <w:sz w:val="28"/>
        </w:rPr>
        <w:t xml:space="preserve">Однако </w:t>
      </w:r>
      <w:r>
        <w:rPr>
          <w:sz w:val="28"/>
          <w:lang w:val="en-US"/>
        </w:rPr>
        <w:t>FP</w:t>
      </w:r>
      <w:r>
        <w:rPr>
          <w:sz w:val="28"/>
        </w:rPr>
        <w:t>-формат не всегда приемлем в вычислениях и проектировании ЭВМ:</w:t>
      </w:r>
    </w:p>
    <w:p w:rsidR="00686491" w:rsidRDefault="00C242EB" w:rsidP="00C242EB">
      <w:pPr>
        <w:rPr>
          <w:sz w:val="28"/>
        </w:rPr>
      </w:pPr>
      <w:r>
        <w:rPr>
          <w:sz w:val="28"/>
        </w:rPr>
        <w:t xml:space="preserve">- </w:t>
      </w:r>
      <w:r w:rsidR="00686491">
        <w:rPr>
          <w:sz w:val="28"/>
        </w:rPr>
        <w:t>сл</w:t>
      </w:r>
      <w:r w:rsidR="009B21B3">
        <w:rPr>
          <w:sz w:val="28"/>
        </w:rPr>
        <w:t>ожные алгоритмы преобразования</w:t>
      </w:r>
      <w:r>
        <w:rPr>
          <w:sz w:val="28"/>
        </w:rPr>
        <w:t xml:space="preserve"> и</w:t>
      </w:r>
      <w:r w:rsidR="000B658B">
        <w:rPr>
          <w:sz w:val="28"/>
        </w:rPr>
        <w:t xml:space="preserve"> схемотехника</w:t>
      </w:r>
      <w:r w:rsidR="000B658B" w:rsidRPr="000B658B">
        <w:rPr>
          <w:sz w:val="28"/>
        </w:rPr>
        <w:t>,</w:t>
      </w:r>
      <w:r>
        <w:rPr>
          <w:sz w:val="28"/>
        </w:rPr>
        <w:t xml:space="preserve"> </w:t>
      </w:r>
      <w:r w:rsidR="00DD3742">
        <w:rPr>
          <w:sz w:val="28"/>
        </w:rPr>
        <w:t xml:space="preserve">значительные </w:t>
      </w:r>
      <w:r w:rsidR="00686491">
        <w:rPr>
          <w:sz w:val="28"/>
        </w:rPr>
        <w:t xml:space="preserve"> затраты времени при вычислениях</w:t>
      </w:r>
    </w:p>
    <w:p w:rsidR="001266FB" w:rsidRDefault="001266FB" w:rsidP="00C242EB">
      <w:pPr>
        <w:rPr>
          <w:sz w:val="28"/>
        </w:rPr>
      </w:pPr>
    </w:p>
    <w:p w:rsidR="001266FB" w:rsidRDefault="001266FB" w:rsidP="00C242EB">
      <w:pPr>
        <w:rPr>
          <w:sz w:val="28"/>
        </w:rPr>
      </w:pPr>
    </w:p>
    <w:p w:rsidR="001266FB" w:rsidRDefault="001266FB" w:rsidP="00C242EB">
      <w:pPr>
        <w:rPr>
          <w:sz w:val="28"/>
        </w:rPr>
      </w:pPr>
    </w:p>
    <w:p w:rsidR="00686491" w:rsidRPr="006655B8" w:rsidRDefault="00C242EB" w:rsidP="00C242EB">
      <w:pPr>
        <w:rPr>
          <w:b/>
          <w:sz w:val="28"/>
        </w:rPr>
      </w:pPr>
      <w:r>
        <w:rPr>
          <w:sz w:val="28"/>
        </w:rPr>
        <w:t>-</w:t>
      </w:r>
      <w:r w:rsidR="00686491">
        <w:rPr>
          <w:sz w:val="28"/>
        </w:rPr>
        <w:t xml:space="preserve">постоянная относительная погрешность, зависящая только от разрядности мантиссы </w:t>
      </w:r>
      <w:r w:rsidR="00686491">
        <w:rPr>
          <w:b/>
          <w:sz w:val="28"/>
        </w:rPr>
        <w:t>∂ = 2</w:t>
      </w:r>
      <w:r w:rsidR="00686491">
        <w:rPr>
          <w:b/>
          <w:sz w:val="28"/>
          <w:vertAlign w:val="superscript"/>
        </w:rPr>
        <w:t>(-</w:t>
      </w:r>
      <w:r w:rsidR="00686491">
        <w:rPr>
          <w:b/>
          <w:sz w:val="28"/>
          <w:vertAlign w:val="superscript"/>
          <w:lang w:val="en-US"/>
        </w:rPr>
        <w:t>n</w:t>
      </w:r>
      <w:r w:rsidR="00686491">
        <w:rPr>
          <w:b/>
          <w:sz w:val="28"/>
          <w:vertAlign w:val="superscript"/>
        </w:rPr>
        <w:t>)</w:t>
      </w:r>
      <w:r w:rsidR="00686491">
        <w:rPr>
          <w:b/>
          <w:sz w:val="28"/>
        </w:rPr>
        <w:t xml:space="preserve"> (</w:t>
      </w:r>
      <w:r w:rsidR="00686491">
        <w:rPr>
          <w:sz w:val="28"/>
        </w:rPr>
        <w:t>двоичная (</w:t>
      </w:r>
      <w:r w:rsidR="00686491">
        <w:rPr>
          <w:sz w:val="28"/>
          <w:lang w:val="en-US"/>
        </w:rPr>
        <w:t>n</w:t>
      </w:r>
      <w:r w:rsidR="00686491">
        <w:rPr>
          <w:sz w:val="28"/>
        </w:rPr>
        <w:t xml:space="preserve">)-разрядная </w:t>
      </w:r>
      <w:r>
        <w:rPr>
          <w:sz w:val="28"/>
        </w:rPr>
        <w:t>мантисса, округление усечением) и переменная абсолютная</w:t>
      </w:r>
      <w:r w:rsidR="00686491">
        <w:rPr>
          <w:sz w:val="28"/>
        </w:rPr>
        <w:t xml:space="preserve"> </w:t>
      </w:r>
    </w:p>
    <w:p w:rsidR="001301D8" w:rsidRPr="00995B28" w:rsidRDefault="00171835" w:rsidP="00255896">
      <w:pPr>
        <w:rPr>
          <w:sz w:val="28"/>
        </w:rPr>
      </w:pPr>
      <w:r>
        <w:rPr>
          <w:sz w:val="28"/>
        </w:rPr>
        <w:t xml:space="preserve">С фиксированной точкой </w:t>
      </w:r>
      <w:r w:rsidR="009B21B3">
        <w:rPr>
          <w:sz w:val="28"/>
        </w:rPr>
        <w:t xml:space="preserve">программа вычислений </w:t>
      </w:r>
      <w:r w:rsidR="00686491">
        <w:rPr>
          <w:sz w:val="28"/>
        </w:rPr>
        <w:t>проще и время вычислений с</w:t>
      </w:r>
      <w:r w:rsidR="00C242EB">
        <w:rPr>
          <w:sz w:val="28"/>
        </w:rPr>
        <w:t xml:space="preserve">ущественно </w:t>
      </w:r>
      <w:r w:rsidR="009B21B3">
        <w:rPr>
          <w:sz w:val="28"/>
        </w:rPr>
        <w:t>с</w:t>
      </w:r>
      <w:r w:rsidR="00686491">
        <w:rPr>
          <w:sz w:val="28"/>
        </w:rPr>
        <w:t>окращается</w:t>
      </w:r>
      <w:r w:rsidR="00BA1504" w:rsidRPr="00BA1504">
        <w:rPr>
          <w:sz w:val="28"/>
        </w:rPr>
        <w:t xml:space="preserve">, </w:t>
      </w:r>
      <w:r w:rsidR="00BA1504">
        <w:rPr>
          <w:sz w:val="28"/>
        </w:rPr>
        <w:t xml:space="preserve">что </w:t>
      </w:r>
      <w:r w:rsidR="00DD3742">
        <w:rPr>
          <w:sz w:val="28"/>
        </w:rPr>
        <w:t>можно</w:t>
      </w:r>
      <w:r w:rsidR="000A352E">
        <w:rPr>
          <w:sz w:val="28"/>
        </w:rPr>
        <w:t xml:space="preserve"> показать</w:t>
      </w:r>
      <w:r w:rsidR="00BA1504">
        <w:rPr>
          <w:sz w:val="28"/>
        </w:rPr>
        <w:t xml:space="preserve"> в </w:t>
      </w:r>
      <w:r w:rsidR="00DD3742">
        <w:rPr>
          <w:sz w:val="28"/>
        </w:rPr>
        <w:t xml:space="preserve">следующих лабораторных работах </w:t>
      </w:r>
      <w:r w:rsidR="00686491">
        <w:rPr>
          <w:sz w:val="28"/>
        </w:rPr>
        <w:t>.</w:t>
      </w:r>
    </w:p>
    <w:p w:rsidR="00686491" w:rsidRDefault="00686491">
      <w:pPr>
        <w:ind w:firstLine="708"/>
        <w:jc w:val="both"/>
        <w:rPr>
          <w:b/>
          <w:sz w:val="28"/>
        </w:rPr>
      </w:pPr>
      <w:r>
        <w:rPr>
          <w:b/>
          <w:i/>
          <w:sz w:val="28"/>
        </w:rPr>
        <w:t>Пример</w:t>
      </w:r>
      <w:r>
        <w:rPr>
          <w:b/>
          <w:sz w:val="28"/>
        </w:rPr>
        <w:t>.</w:t>
      </w:r>
    </w:p>
    <w:p w:rsidR="002B1B57" w:rsidRDefault="00686491" w:rsidP="00B468DF">
      <w:pPr>
        <w:ind w:firstLine="708"/>
        <w:jc w:val="both"/>
        <w:rPr>
          <w:sz w:val="28"/>
        </w:rPr>
      </w:pPr>
      <w:r>
        <w:rPr>
          <w:sz w:val="28"/>
        </w:rPr>
        <w:t xml:space="preserve">Используя библиотечную функцию из библиотеки </w:t>
      </w:r>
      <w:r>
        <w:rPr>
          <w:b/>
          <w:sz w:val="28"/>
          <w:lang w:val="en-US"/>
        </w:rPr>
        <w:t>math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h</w:t>
      </w:r>
      <w:r>
        <w:rPr>
          <w:b/>
          <w:sz w:val="28"/>
        </w:rPr>
        <w:t xml:space="preserve">  </w:t>
      </w:r>
      <w:r>
        <w:rPr>
          <w:sz w:val="28"/>
        </w:rPr>
        <w:t xml:space="preserve">языка С51, вычислить значения </w:t>
      </w:r>
      <w:r>
        <w:rPr>
          <w:sz w:val="28"/>
          <w:lang w:val="en-US"/>
        </w:rPr>
        <w:t>sin</w:t>
      </w:r>
      <w:r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>) в диапазоне аргумента 0-</w:t>
      </w:r>
      <w:r w:rsidR="009B21B3">
        <w:rPr>
          <w:sz w:val="28"/>
        </w:rPr>
        <w:t>360</w:t>
      </w:r>
      <w:r>
        <w:rPr>
          <w:sz w:val="28"/>
          <w:vertAlign w:val="superscript"/>
        </w:rPr>
        <w:t>о</w:t>
      </w:r>
      <w:r w:rsidR="009B21B3">
        <w:rPr>
          <w:sz w:val="28"/>
        </w:rPr>
        <w:t xml:space="preserve"> (2π радиан).</w:t>
      </w:r>
      <w:r>
        <w:rPr>
          <w:sz w:val="28"/>
        </w:rPr>
        <w:t xml:space="preserve"> При компиляции в Кейл записать параметры программы – объем требуемой памяти данных и объем программы. </w:t>
      </w:r>
    </w:p>
    <w:p w:rsidR="00E60429" w:rsidRDefault="001266FB">
      <w:pPr>
        <w:ind w:firstLine="708"/>
        <w:jc w:val="both"/>
        <w:rPr>
          <w:sz w:val="28"/>
        </w:rPr>
      </w:pPr>
      <w:r>
        <w:rPr>
          <w:sz w:val="28"/>
        </w:rPr>
        <w:t>В  Логическом Анализаторе</w:t>
      </w:r>
      <w:r w:rsidR="00686491">
        <w:rPr>
          <w:sz w:val="28"/>
        </w:rPr>
        <w:t xml:space="preserve"> измерить среднее время вычисления функции.</w:t>
      </w:r>
    </w:p>
    <w:p w:rsidR="00544671" w:rsidRPr="002B1B57" w:rsidRDefault="00686491" w:rsidP="002B1B57">
      <w:pPr>
        <w:ind w:firstLine="708"/>
        <w:jc w:val="both"/>
        <w:rPr>
          <w:sz w:val="28"/>
        </w:rPr>
      </w:pPr>
      <w:r>
        <w:rPr>
          <w:sz w:val="28"/>
        </w:rPr>
        <w:t>Схема вывода значений функции через порт.</w:t>
      </w:r>
      <w:r w:rsidR="00BA1504">
        <w:rPr>
          <w:sz w:val="28"/>
        </w:rPr>
        <w:t xml:space="preserve"> - псевдо</w:t>
      </w:r>
      <w:r>
        <w:rPr>
          <w:sz w:val="28"/>
        </w:rPr>
        <w:t xml:space="preserve"> Цифро-ана</w:t>
      </w:r>
      <w:r w:rsidR="00BA1504">
        <w:rPr>
          <w:sz w:val="28"/>
        </w:rPr>
        <w:t xml:space="preserve">логовое графическое преобразование </w:t>
      </w:r>
      <w:r>
        <w:rPr>
          <w:sz w:val="28"/>
        </w:rPr>
        <w:t xml:space="preserve"> выполняет Анализатор.</w:t>
      </w:r>
      <w:r w:rsidR="00BA1504">
        <w:rPr>
          <w:sz w:val="28"/>
        </w:rPr>
        <w:t xml:space="preserve"> В окне Анализатора как</w:t>
      </w:r>
    </w:p>
    <w:p w:rsidR="00796D8A" w:rsidRDefault="00BA1504" w:rsidP="00A64152">
      <w:pPr>
        <w:ind w:firstLine="708"/>
        <w:jc w:val="both"/>
        <w:rPr>
          <w:sz w:val="28"/>
        </w:rPr>
      </w:pPr>
      <w:r>
        <w:rPr>
          <w:sz w:val="28"/>
        </w:rPr>
        <w:t xml:space="preserve"> на экране цифрового осциллографа могут быть измерены временные параметры графика функции</w:t>
      </w:r>
      <w:r w:rsidR="00686491">
        <w:rPr>
          <w:sz w:val="28"/>
        </w:rPr>
        <w:t xml:space="preserve">  </w:t>
      </w:r>
      <w:r>
        <w:rPr>
          <w:sz w:val="28"/>
        </w:rPr>
        <w:t xml:space="preserve">и абсолютные значения в масштабе </w:t>
      </w:r>
      <w:r w:rsidRPr="00BA1504">
        <w:rPr>
          <w:sz w:val="28"/>
        </w:rPr>
        <w:t>2</w:t>
      </w:r>
      <w:r w:rsidRPr="00BA1504">
        <w:rPr>
          <w:sz w:val="28"/>
          <w:vertAlign w:val="superscript"/>
        </w:rPr>
        <w:t>8</w:t>
      </w:r>
      <w:r w:rsidR="00686491">
        <w:rPr>
          <w:sz w:val="28"/>
        </w:rPr>
        <w:t xml:space="preserve"> </w:t>
      </w:r>
    </w:p>
    <w:p w:rsidR="00020C40" w:rsidRDefault="000E393D" w:rsidP="000F73CB">
      <w:pPr>
        <w:ind w:firstLine="708"/>
        <w:jc w:val="both"/>
        <w:rPr>
          <w:sz w:val="28"/>
        </w:rPr>
      </w:pPr>
      <w:r>
        <w:rPr>
          <w:sz w:val="28"/>
        </w:rPr>
        <w:t xml:space="preserve">     </w:t>
      </w:r>
    </w:p>
    <w:p w:rsidR="00686491" w:rsidRDefault="00F56BF0">
      <w:pPr>
        <w:rPr>
          <w:sz w:val="28"/>
        </w:rPr>
      </w:pPr>
      <w:r w:rsidRPr="00F56BF0">
        <w:pict>
          <v:line id="_x0000_s1055" style="position:absolute;z-index:251330048" from="113.3pt,27.2pt" to="140pt,27.5pt" strokeweight=".26mm">
            <v:stroke endarrow="block" joinstyle="miter"/>
          </v:line>
        </w:pict>
      </w:r>
      <w:r w:rsidRPr="00F56BF0">
        <w:pict>
          <v:shape id="_x0000_s1056" type="#_x0000_t202" style="position:absolute;margin-left:140.5pt;margin-top:1.5pt;width:31.1pt;height:50.3pt;z-index:251331072;mso-wrap-distance-left:9.05pt;mso-wrap-distance-right:9.05pt" fillcolor="#00b0f0" strokeweight=".5pt">
            <v:fill color2="black"/>
            <v:textbox inset=".25pt,.25pt,.25pt,.25pt">
              <w:txbxContent>
                <w:p w:rsidR="0033533B" w:rsidRDefault="0033533B">
                  <w:pPr>
                    <w:jc w:val="center"/>
                    <w:rPr>
                      <w:sz w:val="28"/>
                    </w:rPr>
                  </w:pPr>
                </w:p>
                <w:p w:rsidR="0033533B" w:rsidRDefault="0033533B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Р3</w:t>
                  </w:r>
                </w:p>
              </w:txbxContent>
            </v:textbox>
          </v:shape>
        </w:pict>
      </w:r>
      <w:r w:rsidRPr="00F56BF0">
        <w:pict>
          <v:shape id="_x0000_s1057" type="#_x0000_t202" style="position:absolute;margin-left:74.6pt;margin-top:19.4pt;width:35.7pt;height:14.7pt;z-index:251332096;mso-wrap-distance-left:9.05pt;mso-wrap-distance-right:9.05pt" stroked="f">
            <v:fill color2="black"/>
            <v:textbox inset="0,0,0,0">
              <w:txbxContent>
                <w:p w:rsidR="0033533B" w:rsidRDefault="0033533B">
                  <w:pPr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Sin</w:t>
                  </w:r>
                  <w:r>
                    <w:rPr>
                      <w:sz w:val="28"/>
                    </w:rPr>
                    <w:t>(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</w:rPr>
                    <w:t>)</w:t>
                  </w:r>
                </w:p>
              </w:txbxContent>
            </v:textbox>
          </v:shape>
        </w:pict>
      </w:r>
      <w:r w:rsidRPr="00F56BF0">
        <w:pict>
          <v:line id="_x0000_s1058" style="position:absolute;z-index:251333120" from="174.8pt,27pt" to="211.05pt,27.35pt" strokeweight=".26mm">
            <v:stroke endarrow="block" joinstyle="miter"/>
          </v:line>
        </w:pict>
      </w:r>
      <w:r w:rsidRPr="00F56BF0">
        <w:pict>
          <v:shape id="_x0000_s1059" type="#_x0000_t202" style="position:absolute;margin-left:211.6pt;margin-top:1.3pt;width:42.5pt;height:50.3pt;z-index:251334144;mso-wrap-distance-left:9.05pt;mso-wrap-distance-right:9.05pt" fillcolor="#00b0f0" strokeweight=".5pt">
            <v:fill color2="black"/>
            <v:textbox inset=".25pt,.25pt,.25pt,.25pt">
              <w:txbxContent>
                <w:p w:rsidR="0033533B" w:rsidRDefault="0033533B">
                  <w:pPr>
                    <w:jc w:val="center"/>
                    <w:rPr>
                      <w:sz w:val="28"/>
                    </w:rPr>
                  </w:pPr>
                </w:p>
                <w:p w:rsidR="0033533B" w:rsidRDefault="0033533B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ЦАП</w:t>
                  </w:r>
                </w:p>
              </w:txbxContent>
            </v:textbox>
          </v:shape>
        </w:pict>
      </w:r>
      <w:r w:rsidRPr="00F56BF0">
        <w:pict>
          <v:line id="_x0000_s1060" style="position:absolute;z-index:251335168" from="254.6pt,26.3pt" to="288.5pt,26.3pt" strokeweight=".26mm">
            <v:stroke joinstyle="miter"/>
          </v:line>
        </w:pict>
      </w:r>
      <w:r w:rsidRPr="00F56BF0">
        <w:pict>
          <v:shape id="_x0000_s1061" type="#_x0000_t202" style="position:absolute;margin-left:289.7pt;margin-top:8.8pt;width:110pt;height:32.8pt;z-index:251336192;mso-wrap-distance-left:9.05pt;mso-wrap-distance-right:9.05pt" fillcolor="#00b0f0" strokeweight=".5pt">
            <v:fill color2="black"/>
            <v:textbox inset=".25pt,.25pt,.25pt,.25pt">
              <w:txbxContent>
                <w:p w:rsidR="0033533B" w:rsidRDefault="0033533B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Окно Анализатора</w:t>
                  </w:r>
                </w:p>
              </w:txbxContent>
            </v:textbox>
          </v:shape>
        </w:pict>
      </w:r>
      <w:r w:rsidR="00686491">
        <w:rPr>
          <w:sz w:val="28"/>
        </w:rPr>
        <w:t xml:space="preserve"> </w:t>
      </w: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  <w:r>
        <w:rPr>
          <w:sz w:val="28"/>
        </w:rPr>
        <w:t xml:space="preserve">                                                                          </w:t>
      </w:r>
    </w:p>
    <w:p w:rsidR="00686491" w:rsidRDefault="00686491">
      <w:pPr>
        <w:rPr>
          <w:sz w:val="28"/>
        </w:rPr>
      </w:pPr>
    </w:p>
    <w:p w:rsidR="000E4AE4" w:rsidRDefault="00686491">
      <w:pPr>
        <w:rPr>
          <w:sz w:val="28"/>
        </w:rPr>
      </w:pPr>
      <w:r>
        <w:rPr>
          <w:sz w:val="28"/>
        </w:rPr>
        <w:t xml:space="preserve">              </w:t>
      </w:r>
      <w:r w:rsidR="000E4AE4">
        <w:rPr>
          <w:sz w:val="28"/>
        </w:rPr>
        <w:t xml:space="preserve">                         Рис.2.9</w:t>
      </w:r>
      <w:r>
        <w:rPr>
          <w:sz w:val="28"/>
        </w:rPr>
        <w:t>. Схема  работы Анализатора</w:t>
      </w:r>
    </w:p>
    <w:p w:rsidR="000D256B" w:rsidRPr="00E767CF" w:rsidRDefault="000D256B" w:rsidP="00772F7F">
      <w:pPr>
        <w:tabs>
          <w:tab w:val="left" w:pos="660"/>
        </w:tabs>
        <w:rPr>
          <w:b/>
          <w:sz w:val="28"/>
          <w:lang w:val="en-US"/>
        </w:rPr>
      </w:pPr>
    </w:p>
    <w:p w:rsidR="007C0AF3" w:rsidRDefault="00686491" w:rsidP="00772F7F">
      <w:pPr>
        <w:tabs>
          <w:tab w:val="left" w:pos="660"/>
        </w:tabs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При выводе через порт P3 учитывается, что значение должно быть целым, положительным и не более </w:t>
      </w:r>
      <w:r>
        <w:rPr>
          <w:b/>
          <w:sz w:val="28"/>
        </w:rPr>
        <w:t>2</w:t>
      </w:r>
      <w:r>
        <w:rPr>
          <w:b/>
          <w:sz w:val="28"/>
          <w:vertAlign w:val="superscript"/>
        </w:rPr>
        <w:t>8</w:t>
      </w:r>
      <w:r>
        <w:rPr>
          <w:sz w:val="28"/>
        </w:rPr>
        <w:t>.</w:t>
      </w:r>
    </w:p>
    <w:p w:rsidR="00B468DF" w:rsidRDefault="00340A8B" w:rsidP="00340A8B">
      <w:pPr>
        <w:rPr>
          <w:sz w:val="28"/>
        </w:rPr>
      </w:pPr>
      <w:r>
        <w:rPr>
          <w:sz w:val="28"/>
        </w:rPr>
        <w:t xml:space="preserve">Для измерения  времени вычисления </w:t>
      </w:r>
      <w:r>
        <w:rPr>
          <w:sz w:val="28"/>
          <w:lang w:val="en-US"/>
        </w:rPr>
        <w:t>sin</w:t>
      </w:r>
      <w:r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 xml:space="preserve">) без учета промежуточных преобразований  </w:t>
      </w:r>
      <w:r>
        <w:rPr>
          <w:sz w:val="28"/>
          <w:lang w:val="en-US"/>
        </w:rPr>
        <w:t>float</w:t>
      </w:r>
      <w:r>
        <w:rPr>
          <w:sz w:val="28"/>
        </w:rPr>
        <w:t xml:space="preserve"> в целые можно  использовать вывод  метки времени  в  порт </w:t>
      </w:r>
      <w:r>
        <w:rPr>
          <w:sz w:val="28"/>
          <w:lang w:val="en-US"/>
        </w:rPr>
        <w:t>P</w:t>
      </w:r>
      <w:r>
        <w:rPr>
          <w:sz w:val="28"/>
        </w:rPr>
        <w:t>2.</w:t>
      </w:r>
    </w:p>
    <w:p w:rsidR="00340A8B" w:rsidRDefault="00340A8B" w:rsidP="00340A8B">
      <w:pPr>
        <w:rPr>
          <w:sz w:val="28"/>
        </w:rPr>
      </w:pPr>
      <w:r w:rsidRPr="000A352E">
        <w:rPr>
          <w:b/>
          <w:sz w:val="28"/>
        </w:rPr>
        <w:t>Реальное время</w:t>
      </w:r>
      <w:r>
        <w:rPr>
          <w:sz w:val="28"/>
        </w:rPr>
        <w:t xml:space="preserve"> вычислений контролируется Симулятором и синхронизировано частотой работы компьютера.</w:t>
      </w:r>
    </w:p>
    <w:p w:rsidR="00340A8B" w:rsidRPr="00340A8B" w:rsidRDefault="00340A8B" w:rsidP="00340A8B">
      <w:pPr>
        <w:rPr>
          <w:sz w:val="28"/>
        </w:rPr>
      </w:pPr>
      <w:r>
        <w:rPr>
          <w:sz w:val="28"/>
        </w:rPr>
        <w:t xml:space="preserve">В опциях </w:t>
      </w:r>
      <w:r>
        <w:rPr>
          <w:sz w:val="28"/>
          <w:lang w:val="en-US"/>
        </w:rPr>
        <w:t>Project</w:t>
      </w:r>
      <w:r w:rsidRPr="00171835">
        <w:rPr>
          <w:sz w:val="28"/>
        </w:rPr>
        <w:t>.</w:t>
      </w:r>
      <w:r>
        <w:rPr>
          <w:sz w:val="28"/>
          <w:lang w:val="en-US"/>
        </w:rPr>
        <w:t>options</w:t>
      </w:r>
      <w:r w:rsidRPr="00171835">
        <w:rPr>
          <w:sz w:val="28"/>
        </w:rPr>
        <w:t>.</w:t>
      </w:r>
      <w:r>
        <w:rPr>
          <w:sz w:val="28"/>
          <w:lang w:val="en-US"/>
        </w:rPr>
        <w:t>Target</w:t>
      </w:r>
      <w:r w:rsidRPr="00171835">
        <w:rPr>
          <w:sz w:val="28"/>
        </w:rPr>
        <w:t xml:space="preserve"> </w:t>
      </w:r>
      <w:r>
        <w:rPr>
          <w:sz w:val="28"/>
        </w:rPr>
        <w:t xml:space="preserve">частоту </w:t>
      </w:r>
      <w:r>
        <w:rPr>
          <w:sz w:val="28"/>
          <w:lang w:val="en-US"/>
        </w:rPr>
        <w:t>MCU</w:t>
      </w:r>
      <w:r w:rsidRPr="00171835">
        <w:rPr>
          <w:sz w:val="28"/>
        </w:rPr>
        <w:t xml:space="preserve"> </w:t>
      </w:r>
      <w:r>
        <w:rPr>
          <w:sz w:val="28"/>
        </w:rPr>
        <w:t xml:space="preserve">выбрать </w:t>
      </w:r>
      <w:r w:rsidRPr="0035042E">
        <w:rPr>
          <w:b/>
          <w:sz w:val="28"/>
        </w:rPr>
        <w:t>12.0 Мгц</w:t>
      </w:r>
    </w:p>
    <w:p w:rsidR="00A04330" w:rsidRPr="00544671" w:rsidRDefault="00A04330" w:rsidP="00772F7F">
      <w:pPr>
        <w:tabs>
          <w:tab w:val="left" w:pos="660"/>
        </w:tabs>
        <w:rPr>
          <w:sz w:val="28"/>
          <w:lang w:val="en-US"/>
        </w:rPr>
      </w:pPr>
    </w:p>
    <w:p w:rsidR="00686491" w:rsidRDefault="00686491">
      <w:pPr>
        <w:rPr>
          <w:sz w:val="28"/>
          <w:lang w:val="en-US"/>
        </w:rPr>
      </w:pPr>
      <w:r>
        <w:rPr>
          <w:sz w:val="28"/>
          <w:lang w:val="en-US"/>
        </w:rPr>
        <w:t>#include &lt;reg51.h&gt;</w:t>
      </w:r>
    </w:p>
    <w:p w:rsidR="00686491" w:rsidRDefault="00686491">
      <w:pPr>
        <w:rPr>
          <w:sz w:val="28"/>
          <w:lang w:val="en-US"/>
        </w:rPr>
      </w:pPr>
      <w:r>
        <w:rPr>
          <w:sz w:val="28"/>
          <w:lang w:val="en-US"/>
        </w:rPr>
        <w:t>#include &lt;math.h&gt;</w:t>
      </w:r>
    </w:p>
    <w:p w:rsidR="00686491" w:rsidRDefault="00686491">
      <w:pPr>
        <w:rPr>
          <w:sz w:val="28"/>
          <w:lang w:val="en-US"/>
        </w:rPr>
      </w:pPr>
      <w:r>
        <w:rPr>
          <w:sz w:val="28"/>
          <w:lang w:val="en-US"/>
        </w:rPr>
        <w:t>float x</w:t>
      </w:r>
      <w:r w:rsidR="005F36EF">
        <w:rPr>
          <w:sz w:val="28"/>
          <w:lang w:val="en-US"/>
        </w:rPr>
        <w:t>,y</w:t>
      </w:r>
      <w:r>
        <w:rPr>
          <w:sz w:val="28"/>
          <w:lang w:val="en-US"/>
        </w:rPr>
        <w:t>;</w:t>
      </w:r>
    </w:p>
    <w:p w:rsidR="00B51816" w:rsidRDefault="005F36EF">
      <w:pPr>
        <w:rPr>
          <w:sz w:val="28"/>
        </w:rPr>
      </w:pPr>
      <w:r>
        <w:rPr>
          <w:sz w:val="28"/>
          <w:lang w:val="en-US"/>
        </w:rPr>
        <w:t xml:space="preserve"> char i</w:t>
      </w:r>
      <w:r w:rsidR="00686491">
        <w:rPr>
          <w:sz w:val="28"/>
          <w:lang w:val="en-US"/>
        </w:rPr>
        <w:t>;</w:t>
      </w:r>
    </w:p>
    <w:p w:rsidR="001266FB" w:rsidRDefault="001266FB">
      <w:pPr>
        <w:rPr>
          <w:sz w:val="28"/>
        </w:rPr>
      </w:pPr>
    </w:p>
    <w:p w:rsidR="001266FB" w:rsidRDefault="001266FB">
      <w:pPr>
        <w:rPr>
          <w:sz w:val="28"/>
        </w:rPr>
      </w:pPr>
    </w:p>
    <w:p w:rsidR="001266FB" w:rsidRDefault="001266FB">
      <w:pPr>
        <w:rPr>
          <w:sz w:val="28"/>
        </w:rPr>
      </w:pPr>
    </w:p>
    <w:p w:rsidR="001266FB" w:rsidRDefault="001266FB">
      <w:pPr>
        <w:rPr>
          <w:sz w:val="28"/>
        </w:rPr>
      </w:pPr>
    </w:p>
    <w:p w:rsidR="001266FB" w:rsidRPr="001266FB" w:rsidRDefault="001266FB">
      <w:pPr>
        <w:rPr>
          <w:sz w:val="28"/>
        </w:rPr>
      </w:pPr>
    </w:p>
    <w:p w:rsidR="00686491" w:rsidRPr="00297357" w:rsidRDefault="00686491">
      <w:pPr>
        <w:rPr>
          <w:b/>
          <w:sz w:val="28"/>
        </w:rPr>
      </w:pPr>
      <w:r w:rsidRPr="00297357">
        <w:rPr>
          <w:b/>
          <w:sz w:val="28"/>
          <w:lang w:val="en-US"/>
        </w:rPr>
        <w:t>main</w:t>
      </w:r>
      <w:r w:rsidRPr="00297357">
        <w:rPr>
          <w:b/>
          <w:sz w:val="28"/>
        </w:rPr>
        <w:t>()</w:t>
      </w:r>
    </w:p>
    <w:p w:rsidR="00E767CF" w:rsidRPr="00297357" w:rsidRDefault="00686491" w:rsidP="00297357">
      <w:pPr>
        <w:rPr>
          <w:sz w:val="28"/>
        </w:rPr>
      </w:pPr>
      <w:r>
        <w:rPr>
          <w:sz w:val="28"/>
        </w:rPr>
        <w:t xml:space="preserve">{  </w:t>
      </w:r>
    </w:p>
    <w:p w:rsidR="00686491" w:rsidRPr="00134F28" w:rsidRDefault="00686491">
      <w:pPr>
        <w:rPr>
          <w:b/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 w:rsidRPr="00134F28">
        <w:rPr>
          <w:b/>
          <w:sz w:val="28"/>
          <w:lang w:val="en-US"/>
        </w:rPr>
        <w:t>i</w:t>
      </w:r>
      <w:r w:rsidRPr="00134F28">
        <w:rPr>
          <w:b/>
          <w:sz w:val="28"/>
        </w:rPr>
        <w:t>=0;</w:t>
      </w:r>
    </w:p>
    <w:p w:rsidR="009B21B3" w:rsidRDefault="00686491">
      <w:pPr>
        <w:rPr>
          <w:b/>
          <w:sz w:val="28"/>
        </w:rPr>
      </w:pPr>
      <w:r w:rsidRPr="00134F28">
        <w:rPr>
          <w:b/>
          <w:sz w:val="28"/>
        </w:rPr>
        <w:tab/>
      </w:r>
      <w:r w:rsidRPr="00134F28">
        <w:rPr>
          <w:b/>
          <w:sz w:val="28"/>
          <w:lang w:val="en-US"/>
        </w:rPr>
        <w:t>for</w:t>
      </w:r>
      <w:r w:rsidRPr="00134F28">
        <w:rPr>
          <w:b/>
          <w:sz w:val="28"/>
        </w:rPr>
        <w:t>(</w:t>
      </w:r>
      <w:r w:rsidRPr="00134F28">
        <w:rPr>
          <w:b/>
          <w:sz w:val="28"/>
          <w:lang w:val="en-US"/>
        </w:rPr>
        <w:t>x</w:t>
      </w:r>
      <w:r w:rsidRPr="00134F28">
        <w:rPr>
          <w:b/>
          <w:sz w:val="28"/>
        </w:rPr>
        <w:t xml:space="preserve">=0; </w:t>
      </w:r>
      <w:r w:rsidRPr="00134F28">
        <w:rPr>
          <w:b/>
          <w:sz w:val="28"/>
          <w:lang w:val="en-US"/>
        </w:rPr>
        <w:t>x</w:t>
      </w:r>
      <w:r w:rsidRPr="00134F28">
        <w:rPr>
          <w:b/>
          <w:sz w:val="28"/>
        </w:rPr>
        <w:t>&lt;6.28 ;</w:t>
      </w:r>
      <w:r w:rsidRPr="00134F28">
        <w:rPr>
          <w:b/>
          <w:sz w:val="28"/>
          <w:lang w:val="en-US"/>
        </w:rPr>
        <w:t>x</w:t>
      </w:r>
      <w:r w:rsidRPr="00134F28">
        <w:rPr>
          <w:b/>
          <w:sz w:val="28"/>
        </w:rPr>
        <w:t>+=0.0628)</w:t>
      </w:r>
    </w:p>
    <w:p w:rsidR="00686491" w:rsidRPr="00F42170" w:rsidRDefault="009B21B3">
      <w:pPr>
        <w:rPr>
          <w:b/>
          <w:sz w:val="28"/>
        </w:rPr>
      </w:pPr>
      <w:r>
        <w:rPr>
          <w:b/>
          <w:sz w:val="28"/>
        </w:rPr>
        <w:t xml:space="preserve">                      </w:t>
      </w:r>
      <w:r w:rsidR="005F36EF" w:rsidRPr="00134F28">
        <w:rPr>
          <w:b/>
          <w:sz w:val="28"/>
        </w:rPr>
        <w:t>{</w:t>
      </w:r>
    </w:p>
    <w:p w:rsidR="005F36EF" w:rsidRPr="00134F28" w:rsidRDefault="009B21B3">
      <w:pPr>
        <w:rPr>
          <w:b/>
          <w:sz w:val="28"/>
        </w:rPr>
      </w:pPr>
      <w:r>
        <w:rPr>
          <w:b/>
          <w:sz w:val="28"/>
        </w:rPr>
        <w:t xml:space="preserve">                          </w:t>
      </w:r>
      <w:r w:rsidR="005F36EF" w:rsidRPr="00134F28">
        <w:rPr>
          <w:b/>
          <w:sz w:val="28"/>
          <w:lang w:val="en-US"/>
        </w:rPr>
        <w:t>P</w:t>
      </w:r>
      <w:r w:rsidR="005F36EF" w:rsidRPr="00134F28">
        <w:rPr>
          <w:b/>
          <w:sz w:val="28"/>
        </w:rPr>
        <w:t>2=0;</w:t>
      </w:r>
      <w:r w:rsidR="0035042E">
        <w:rPr>
          <w:b/>
          <w:sz w:val="28"/>
        </w:rPr>
        <w:t xml:space="preserve">  </w:t>
      </w:r>
      <w:r w:rsidR="0035042E" w:rsidRPr="00134F28">
        <w:rPr>
          <w:b/>
          <w:sz w:val="28"/>
        </w:rPr>
        <w:t>/</w:t>
      </w:r>
      <w:r w:rsidR="0035042E" w:rsidRPr="003A3271">
        <w:rPr>
          <w:sz w:val="28"/>
        </w:rPr>
        <w:t>/метка для измерения времени</w:t>
      </w:r>
    </w:p>
    <w:p w:rsidR="001301D8" w:rsidRPr="009B21B3" w:rsidRDefault="005F36EF" w:rsidP="009B21B3">
      <w:pPr>
        <w:rPr>
          <w:b/>
          <w:sz w:val="28"/>
        </w:rPr>
      </w:pPr>
      <w:r w:rsidRPr="00134F28">
        <w:rPr>
          <w:b/>
          <w:sz w:val="28"/>
        </w:rPr>
        <w:t xml:space="preserve">                            </w:t>
      </w:r>
      <w:r w:rsidRPr="00134F28">
        <w:rPr>
          <w:b/>
          <w:sz w:val="28"/>
          <w:lang w:val="en-US"/>
        </w:rPr>
        <w:t>y</w:t>
      </w:r>
      <w:r w:rsidRPr="00134F28">
        <w:rPr>
          <w:b/>
          <w:sz w:val="28"/>
        </w:rPr>
        <w:t xml:space="preserve">= </w:t>
      </w:r>
      <w:r w:rsidRPr="00134F28">
        <w:rPr>
          <w:b/>
          <w:sz w:val="28"/>
          <w:lang w:val="en-US"/>
        </w:rPr>
        <w:t>sin</w:t>
      </w:r>
      <w:r w:rsidRPr="00134F28">
        <w:rPr>
          <w:b/>
          <w:sz w:val="28"/>
        </w:rPr>
        <w:t>(</w:t>
      </w:r>
      <w:r w:rsidRPr="00134F28">
        <w:rPr>
          <w:b/>
          <w:sz w:val="28"/>
          <w:lang w:val="en-US"/>
        </w:rPr>
        <w:t>x</w:t>
      </w:r>
      <w:r w:rsidRPr="00134F28">
        <w:rPr>
          <w:b/>
          <w:sz w:val="28"/>
        </w:rPr>
        <w:t xml:space="preserve">); </w:t>
      </w:r>
      <w:r w:rsidRPr="00134F28">
        <w:rPr>
          <w:b/>
          <w:sz w:val="28"/>
          <w:lang w:val="en-US"/>
        </w:rPr>
        <w:t>P</w:t>
      </w:r>
      <w:r w:rsidR="00297357">
        <w:rPr>
          <w:b/>
          <w:sz w:val="28"/>
        </w:rPr>
        <w:t>2=0x80</w:t>
      </w:r>
      <w:r w:rsidRPr="00134F28">
        <w:rPr>
          <w:b/>
          <w:sz w:val="28"/>
        </w:rPr>
        <w:t xml:space="preserve">;  </w:t>
      </w:r>
    </w:p>
    <w:p w:rsidR="00686491" w:rsidRPr="003A3271" w:rsidRDefault="009B21B3">
      <w:pPr>
        <w:jc w:val="both"/>
        <w:rPr>
          <w:sz w:val="28"/>
        </w:rPr>
      </w:pPr>
      <w:r>
        <w:rPr>
          <w:b/>
          <w:sz w:val="28"/>
        </w:rPr>
        <w:tab/>
        <w:t xml:space="preserve">      </w:t>
      </w:r>
      <w:r w:rsidR="00686491" w:rsidRPr="00134F28">
        <w:rPr>
          <w:b/>
          <w:sz w:val="28"/>
        </w:rPr>
        <w:t xml:space="preserve">     </w:t>
      </w:r>
      <w:r>
        <w:rPr>
          <w:b/>
          <w:sz w:val="28"/>
        </w:rPr>
        <w:t xml:space="preserve">   </w:t>
      </w:r>
      <w:r w:rsidR="00686491" w:rsidRPr="00134F28">
        <w:rPr>
          <w:b/>
          <w:sz w:val="28"/>
          <w:lang w:val="en-US"/>
        </w:rPr>
        <w:t>P</w:t>
      </w:r>
      <w:r w:rsidR="00686491" w:rsidRPr="00134F28">
        <w:rPr>
          <w:b/>
          <w:sz w:val="28"/>
        </w:rPr>
        <w:t>3=</w:t>
      </w:r>
      <w:r w:rsidR="005F36EF" w:rsidRPr="00134F28">
        <w:rPr>
          <w:b/>
          <w:sz w:val="28"/>
          <w:lang w:val="en-US"/>
        </w:rPr>
        <w:t>y</w:t>
      </w:r>
      <w:r w:rsidR="00686491" w:rsidRPr="00134F28">
        <w:rPr>
          <w:b/>
          <w:sz w:val="28"/>
        </w:rPr>
        <w:t>*100+100; /</w:t>
      </w:r>
      <w:r w:rsidR="0035042E" w:rsidRPr="0035042E">
        <w:rPr>
          <w:b/>
          <w:sz w:val="28"/>
        </w:rPr>
        <w:t>*</w:t>
      </w:r>
      <w:r w:rsidR="00686491" w:rsidRPr="003A3271">
        <w:rPr>
          <w:sz w:val="28"/>
        </w:rPr>
        <w:t>масштабное преобразование переводит дробное в целое с точностью 2 знака после запятой и смещает в положительную область значений</w:t>
      </w:r>
      <w:r w:rsidR="0035042E">
        <w:rPr>
          <w:sz w:val="28"/>
        </w:rPr>
        <w:t xml:space="preserve"> для вывода через порт</w:t>
      </w:r>
      <w:r w:rsidR="0035042E" w:rsidRPr="0035042E">
        <w:rPr>
          <w:sz w:val="28"/>
        </w:rPr>
        <w:t>*/</w:t>
      </w:r>
      <w:r w:rsidR="00686491" w:rsidRPr="003A3271">
        <w:rPr>
          <w:sz w:val="28"/>
        </w:rPr>
        <w:tab/>
      </w:r>
    </w:p>
    <w:p w:rsidR="00544671" w:rsidRPr="00B468DF" w:rsidRDefault="00686491">
      <w:pPr>
        <w:rPr>
          <w:sz w:val="28"/>
        </w:rPr>
      </w:pPr>
      <w:r>
        <w:rPr>
          <w:sz w:val="28"/>
        </w:rPr>
        <w:t xml:space="preserve">    }</w:t>
      </w:r>
    </w:p>
    <w:p w:rsidR="00340A8B" w:rsidRPr="00340A8B" w:rsidRDefault="00340A8B">
      <w:pPr>
        <w:rPr>
          <w:sz w:val="28"/>
        </w:rPr>
      </w:pPr>
      <w:r>
        <w:rPr>
          <w:sz w:val="28"/>
        </w:rPr>
        <w:t>Время автоматически измеряется симулятором и выводится на экране или как на осциллографе вручную.</w:t>
      </w:r>
    </w:p>
    <w:p w:rsidR="00811F2D" w:rsidRPr="00010C32" w:rsidRDefault="00340A8B" w:rsidP="00811F2D">
      <w:pPr>
        <w:rPr>
          <w:sz w:val="28"/>
          <w:szCs w:val="28"/>
        </w:rPr>
      </w:pPr>
      <w:r>
        <w:rPr>
          <w:sz w:val="28"/>
          <w:szCs w:val="28"/>
        </w:rPr>
        <w:t>Для измерения времени</w:t>
      </w:r>
      <w:r w:rsidR="00811F2D" w:rsidRPr="00010C32">
        <w:rPr>
          <w:sz w:val="28"/>
          <w:szCs w:val="28"/>
        </w:rPr>
        <w:t xml:space="preserve"> можно использовать функцию </w:t>
      </w:r>
      <w:r w:rsidR="00811F2D" w:rsidRPr="00010C32">
        <w:rPr>
          <w:b/>
          <w:sz w:val="28"/>
          <w:szCs w:val="28"/>
          <w:lang w:val="en-US"/>
        </w:rPr>
        <w:t>Analizer</w:t>
      </w:r>
      <w:r w:rsidR="00811F2D" w:rsidRPr="00010C32">
        <w:rPr>
          <w:sz w:val="28"/>
          <w:szCs w:val="28"/>
        </w:rPr>
        <w:t xml:space="preserve"> в Кейл.</w:t>
      </w:r>
    </w:p>
    <w:p w:rsidR="00811F2D" w:rsidRPr="00010C32" w:rsidRDefault="00811F2D" w:rsidP="00811F2D">
      <w:pPr>
        <w:rPr>
          <w:sz w:val="28"/>
          <w:szCs w:val="28"/>
        </w:rPr>
      </w:pPr>
      <w:r w:rsidRPr="00010C32">
        <w:rPr>
          <w:sz w:val="28"/>
          <w:szCs w:val="28"/>
        </w:rPr>
        <w:t xml:space="preserve">Командой </w:t>
      </w:r>
      <w:smartTag w:uri="urn:schemas-microsoft-com:office:smarttags" w:element="PersonName">
        <w:smartTagPr>
          <w:attr w:name="ProductID" w:val="LA P"/>
        </w:smartTagPr>
        <w:r w:rsidRPr="00010C32">
          <w:rPr>
            <w:b/>
            <w:sz w:val="28"/>
            <w:szCs w:val="28"/>
            <w:lang w:val="en-US"/>
          </w:rPr>
          <w:t>LA</w:t>
        </w:r>
        <w:r w:rsidRPr="00010C32">
          <w:rPr>
            <w:b/>
            <w:sz w:val="28"/>
            <w:szCs w:val="28"/>
          </w:rPr>
          <w:t xml:space="preserve"> </w:t>
        </w:r>
        <w:r w:rsidRPr="00010C32">
          <w:rPr>
            <w:b/>
            <w:sz w:val="28"/>
            <w:szCs w:val="28"/>
            <w:lang w:val="en-US"/>
          </w:rPr>
          <w:t>P</w:t>
        </w:r>
      </w:smartTag>
      <w:r w:rsidRPr="00010C32">
        <w:rPr>
          <w:b/>
          <w:sz w:val="28"/>
          <w:szCs w:val="28"/>
        </w:rPr>
        <w:t xml:space="preserve">2 </w:t>
      </w:r>
      <w:r w:rsidRPr="00010C32">
        <w:rPr>
          <w:sz w:val="28"/>
          <w:szCs w:val="28"/>
        </w:rPr>
        <w:t xml:space="preserve">в командном режиме значение </w:t>
      </w:r>
      <w:r w:rsidRPr="00010C32">
        <w:rPr>
          <w:sz w:val="28"/>
          <w:szCs w:val="28"/>
          <w:lang w:val="en-US"/>
        </w:rPr>
        <w:t>P</w:t>
      </w:r>
      <w:r w:rsidRPr="00010C32">
        <w:rPr>
          <w:sz w:val="28"/>
          <w:szCs w:val="28"/>
        </w:rPr>
        <w:t xml:space="preserve">2 передается при выполнении программы в окно Анализатора. Временная диаграмма </w:t>
      </w:r>
      <w:r w:rsidR="00340A8B">
        <w:rPr>
          <w:sz w:val="28"/>
          <w:szCs w:val="28"/>
        </w:rPr>
        <w:t xml:space="preserve">временной метки </w:t>
      </w:r>
      <w:r w:rsidRPr="00010C32">
        <w:rPr>
          <w:sz w:val="28"/>
          <w:szCs w:val="28"/>
        </w:rPr>
        <w:t>в окне Анализатора.</w:t>
      </w:r>
    </w:p>
    <w:p w:rsidR="00811F2D" w:rsidRDefault="00811F2D" w:rsidP="00811F2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3413" style="position:absolute;margin-left:206.55pt;margin-top:5.45pt;width:65.25pt;height:59.25pt;z-index:251393536" fillcolor="#00b0f0"/>
        </w:pict>
      </w:r>
      <w:r>
        <w:rPr>
          <w:noProof/>
          <w:sz w:val="24"/>
          <w:szCs w:val="24"/>
          <w:lang w:eastAsia="ru-RU"/>
        </w:rPr>
        <w:pict>
          <v:rect id="_x0000_s3412" style="position:absolute;margin-left:76.05pt;margin-top:5.45pt;width:65.25pt;height:59.25pt;z-index:-251923968" fillcolor="#00b0f0"/>
        </w:pict>
      </w:r>
    </w:p>
    <w:p w:rsidR="00811F2D" w:rsidRDefault="00811F2D" w:rsidP="00811F2D">
      <w:pPr>
        <w:rPr>
          <w:sz w:val="24"/>
          <w:szCs w:val="24"/>
        </w:rPr>
      </w:pPr>
    </w:p>
    <w:p w:rsidR="00811F2D" w:rsidRPr="00D87CC5" w:rsidRDefault="00811F2D" w:rsidP="00811F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>
        <w:rPr>
          <w:sz w:val="24"/>
          <w:szCs w:val="24"/>
          <w:lang w:val="en-US"/>
        </w:rPr>
        <w:t>P</w:t>
      </w:r>
      <w:r w:rsidRPr="00D87CC5">
        <w:rPr>
          <w:sz w:val="24"/>
          <w:szCs w:val="24"/>
        </w:rPr>
        <w:t>2=0</w:t>
      </w:r>
      <w:r>
        <w:rPr>
          <w:sz w:val="24"/>
          <w:szCs w:val="24"/>
          <w:lang w:val="en-US"/>
        </w:rPr>
        <w:t>x</w:t>
      </w:r>
      <w:r w:rsidR="00297357">
        <w:rPr>
          <w:sz w:val="24"/>
          <w:szCs w:val="24"/>
          <w:lang w:val="en-US"/>
        </w:rPr>
        <w:t>80</w:t>
      </w:r>
      <w:r w:rsidRPr="00D87CC5">
        <w:rPr>
          <w:sz w:val="24"/>
          <w:szCs w:val="24"/>
        </w:rPr>
        <w:t xml:space="preserve">        </w:t>
      </w:r>
      <w:r>
        <w:rPr>
          <w:sz w:val="24"/>
          <w:szCs w:val="24"/>
          <w:lang w:val="en-US"/>
        </w:rPr>
        <w:t>P</w:t>
      </w:r>
      <w:r w:rsidRPr="00D87CC5">
        <w:rPr>
          <w:sz w:val="24"/>
          <w:szCs w:val="24"/>
        </w:rPr>
        <w:t>2=0</w:t>
      </w:r>
    </w:p>
    <w:p w:rsidR="00811F2D" w:rsidRDefault="00811F2D" w:rsidP="00811F2D">
      <w:pPr>
        <w:rPr>
          <w:sz w:val="24"/>
          <w:szCs w:val="24"/>
        </w:rPr>
      </w:pPr>
    </w:p>
    <w:p w:rsidR="00811F2D" w:rsidRDefault="00811F2D" w:rsidP="00811F2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3416" type="#_x0000_t32" style="position:absolute;margin-left:271.8pt;margin-top:9.5pt;width:0;height:29.25pt;z-index:251396608" o:connectortype="straight"/>
        </w:pict>
      </w:r>
      <w:r>
        <w:rPr>
          <w:noProof/>
          <w:sz w:val="24"/>
          <w:szCs w:val="24"/>
          <w:lang w:eastAsia="ru-RU"/>
        </w:rPr>
        <w:pict>
          <v:shape id="_x0000_s3415" type="#_x0000_t32" style="position:absolute;margin-left:206.55pt;margin-top:11pt;width:0;height:29.25pt;z-index:251395584" o:connectortype="straight"/>
        </w:pict>
      </w:r>
      <w:r>
        <w:rPr>
          <w:noProof/>
          <w:sz w:val="24"/>
          <w:szCs w:val="24"/>
          <w:lang w:eastAsia="ru-RU"/>
        </w:rPr>
        <w:pict>
          <v:shape id="_x0000_s3414" type="#_x0000_t32" style="position:absolute;margin-left:141.3pt;margin-top:9.5pt;width:0;height:29.25pt;z-index:251394560" o:connectortype="straight"/>
        </w:pict>
      </w:r>
      <w:r>
        <w:rPr>
          <w:noProof/>
          <w:sz w:val="24"/>
          <w:szCs w:val="24"/>
          <w:lang w:eastAsia="ru-RU"/>
        </w:rPr>
        <w:pict>
          <v:shape id="_x0000_s3411" type="#_x0000_t32" style="position:absolute;margin-left:51.3pt;margin-top:9.5pt;width:296.25pt;height:1.5pt;flip:y;z-index:251391488" o:connectortype="straight"/>
        </w:pict>
      </w:r>
    </w:p>
    <w:p w:rsidR="00811F2D" w:rsidRDefault="00811F2D" w:rsidP="00811F2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3418" type="#_x0000_t32" style="position:absolute;margin-left:206.55pt;margin-top:12.2pt;width:65.25pt;height:.75pt;z-index:251398656" o:connectortype="straight">
            <v:stroke startarrow="block"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3417" type="#_x0000_t32" style="position:absolute;margin-left:141.3pt;margin-top:12.2pt;width:65.25pt;height:.75pt;z-index:251397632" o:connectortype="straight" strokecolor="blue">
            <v:stroke startarrow="block" endarrow="block"/>
          </v:shape>
        </w:pict>
      </w:r>
    </w:p>
    <w:p w:rsidR="004C2683" w:rsidRPr="00B468DF" w:rsidRDefault="00811F2D" w:rsidP="00B468DF">
      <w:pPr>
        <w:rPr>
          <w:sz w:val="28"/>
        </w:rPr>
      </w:pPr>
      <w:r w:rsidRPr="009325B8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=3</w:t>
      </w:r>
      <w:r w:rsidRPr="00811F2D">
        <w:rPr>
          <w:sz w:val="24"/>
          <w:szCs w:val="24"/>
        </w:rPr>
        <w:t>.</w:t>
      </w:r>
      <w:r w:rsidRPr="00B468DF">
        <w:rPr>
          <w:sz w:val="24"/>
          <w:szCs w:val="24"/>
        </w:rPr>
        <w:t xml:space="preserve">7 </w:t>
      </w:r>
      <w:r>
        <w:rPr>
          <w:sz w:val="24"/>
          <w:szCs w:val="24"/>
          <w:lang w:val="en-US"/>
        </w:rPr>
        <w:t>ms</w:t>
      </w:r>
      <w:r>
        <w:rPr>
          <w:sz w:val="24"/>
          <w:szCs w:val="24"/>
        </w:rPr>
        <w:t xml:space="preserve"> </w:t>
      </w:r>
      <w:r w:rsidRPr="009325B8">
        <w:rPr>
          <w:sz w:val="24"/>
          <w:szCs w:val="24"/>
        </w:rPr>
        <w:t xml:space="preserve">          </w:t>
      </w:r>
      <w:r>
        <w:rPr>
          <w:sz w:val="24"/>
          <w:szCs w:val="24"/>
          <w:lang w:val="en-US"/>
        </w:rPr>
        <w:t>t</w:t>
      </w:r>
      <w:r w:rsidRPr="009325B8">
        <w:rPr>
          <w:sz w:val="24"/>
          <w:szCs w:val="24"/>
        </w:rPr>
        <w:t xml:space="preserve">         </w:t>
      </w:r>
    </w:p>
    <w:p w:rsidR="000D256B" w:rsidRPr="00E767CF" w:rsidRDefault="000D256B" w:rsidP="00340A8B">
      <w:pPr>
        <w:rPr>
          <w:b/>
          <w:sz w:val="28"/>
          <w:lang w:val="en-US"/>
        </w:rPr>
      </w:pPr>
    </w:p>
    <w:p w:rsidR="000F73CB" w:rsidRPr="000F73CB" w:rsidRDefault="009D0B13" w:rsidP="00340A8B">
      <w:pPr>
        <w:rPr>
          <w:sz w:val="28"/>
        </w:rPr>
      </w:pPr>
      <w:r w:rsidRPr="000F73CB">
        <w:rPr>
          <w:sz w:val="28"/>
        </w:rPr>
        <w:t>График функции</w:t>
      </w:r>
      <w:r w:rsidR="00340A8B" w:rsidRPr="000F73CB">
        <w:rPr>
          <w:sz w:val="28"/>
        </w:rPr>
        <w:t>, вычисляемой с плавающей точкой,</w:t>
      </w:r>
      <w:r w:rsidRPr="000F73CB">
        <w:rPr>
          <w:sz w:val="28"/>
        </w:rPr>
        <w:t xml:space="preserve"> в окне Анализатора.</w:t>
      </w:r>
    </w:p>
    <w:p w:rsidR="00B468DF" w:rsidRPr="00811F2D" w:rsidRDefault="009D0B13" w:rsidP="009D0B13">
      <w:pPr>
        <w:rPr>
          <w:sz w:val="28"/>
        </w:rPr>
      </w:pPr>
      <w:r>
        <w:rPr>
          <w:sz w:val="28"/>
        </w:rPr>
        <w:t xml:space="preserve">В версии </w:t>
      </w:r>
      <w:r>
        <w:rPr>
          <w:sz w:val="28"/>
          <w:lang w:val="en-US"/>
        </w:rPr>
        <w:t>KeilArm</w:t>
      </w:r>
      <w:r>
        <w:rPr>
          <w:sz w:val="28"/>
        </w:rPr>
        <w:t xml:space="preserve"> (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)</w:t>
      </w:r>
      <w:r w:rsidRPr="00811F2D">
        <w:rPr>
          <w:sz w:val="28"/>
        </w:rPr>
        <w:t xml:space="preserve"> </w:t>
      </w:r>
      <w:r>
        <w:rPr>
          <w:sz w:val="28"/>
          <w:lang w:val="en-US"/>
        </w:rPr>
        <w:t>Program</w:t>
      </w:r>
      <w:r w:rsidRPr="009D0B13">
        <w:rPr>
          <w:sz w:val="28"/>
        </w:rPr>
        <w:t xml:space="preserve"> </w:t>
      </w:r>
      <w:r>
        <w:rPr>
          <w:sz w:val="28"/>
          <w:lang w:val="en-US"/>
        </w:rPr>
        <w:t>Analizer</w:t>
      </w:r>
      <w:r>
        <w:rPr>
          <w:sz w:val="28"/>
        </w:rPr>
        <w:t xml:space="preserve"> позволяет определять автоматически минимальное</w:t>
      </w:r>
      <w:r w:rsidRPr="00811F2D">
        <w:rPr>
          <w:sz w:val="28"/>
        </w:rPr>
        <w:t>,</w:t>
      </w:r>
      <w:r>
        <w:rPr>
          <w:sz w:val="28"/>
        </w:rPr>
        <w:t xml:space="preserve"> максимальное и среднее время без использования временных меток.</w:t>
      </w:r>
    </w:p>
    <w:p w:rsidR="009D0B13" w:rsidRDefault="009D0B13">
      <w:pPr>
        <w:rPr>
          <w:sz w:val="28"/>
        </w:rPr>
      </w:pPr>
    </w:p>
    <w:p w:rsidR="00DC35B2" w:rsidRDefault="005A0730">
      <w:pPr>
        <w:rPr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248275" cy="27717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71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B2" w:rsidRDefault="00DC35B2">
      <w:pPr>
        <w:rPr>
          <w:sz w:val="28"/>
        </w:rPr>
      </w:pPr>
    </w:p>
    <w:p w:rsidR="00DC35B2" w:rsidRDefault="00DC35B2">
      <w:pPr>
        <w:rPr>
          <w:sz w:val="28"/>
        </w:rPr>
      </w:pPr>
    </w:p>
    <w:p w:rsidR="00686491" w:rsidRPr="00D94B8D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  <w:r>
        <w:rPr>
          <w:sz w:val="28"/>
        </w:rPr>
        <w:t xml:space="preserve">                             2.8. График функции в окне Анализатора.</w:t>
      </w:r>
    </w:p>
    <w:p w:rsidR="000D256B" w:rsidRDefault="000D256B" w:rsidP="00643277">
      <w:pPr>
        <w:ind w:firstLine="660"/>
        <w:rPr>
          <w:sz w:val="28"/>
        </w:rPr>
      </w:pPr>
    </w:p>
    <w:p w:rsidR="00643277" w:rsidRDefault="00643277" w:rsidP="00643277">
      <w:pPr>
        <w:ind w:firstLine="660"/>
        <w:rPr>
          <w:sz w:val="28"/>
        </w:rPr>
      </w:pPr>
      <w:r>
        <w:rPr>
          <w:sz w:val="28"/>
        </w:rPr>
        <w:t>Объем программы – 1.7 Кбайт, среднее время вычисления  одного значения  3.</w:t>
      </w:r>
      <w:r w:rsidRPr="003A3271">
        <w:rPr>
          <w:sz w:val="28"/>
        </w:rPr>
        <w:t>7</w:t>
      </w:r>
      <w:r>
        <w:rPr>
          <w:sz w:val="28"/>
        </w:rPr>
        <w:t xml:space="preserve"> мс.</w:t>
      </w:r>
    </w:p>
    <w:p w:rsidR="00544671" w:rsidRPr="00B468DF" w:rsidRDefault="00544671" w:rsidP="00B468DF">
      <w:pPr>
        <w:rPr>
          <w:b/>
          <w:sz w:val="28"/>
        </w:rPr>
      </w:pPr>
    </w:p>
    <w:p w:rsidR="00134F28" w:rsidRPr="00991E62" w:rsidRDefault="0019446D" w:rsidP="000D256B">
      <w:pPr>
        <w:ind w:firstLine="709"/>
        <w:rPr>
          <w:sz w:val="28"/>
        </w:rPr>
      </w:pPr>
      <w:r>
        <w:rPr>
          <w:b/>
          <w:sz w:val="28"/>
        </w:rPr>
        <w:t>2.4</w:t>
      </w:r>
      <w:r w:rsidR="002E3CBB">
        <w:rPr>
          <w:b/>
          <w:sz w:val="28"/>
        </w:rPr>
        <w:t>.</w:t>
      </w:r>
      <w:r w:rsidR="00686491">
        <w:rPr>
          <w:b/>
          <w:sz w:val="28"/>
        </w:rPr>
        <w:t>2. Вычисление функции с фиксированной точкой в целых числах и выбор масштабов</w:t>
      </w:r>
      <w:r w:rsidR="00686491">
        <w:rPr>
          <w:sz w:val="28"/>
        </w:rPr>
        <w:t>.</w:t>
      </w:r>
    </w:p>
    <w:p w:rsidR="009D0B13" w:rsidRDefault="000A352E" w:rsidP="00EB7AC8">
      <w:pPr>
        <w:ind w:left="300"/>
        <w:rPr>
          <w:sz w:val="28"/>
        </w:rPr>
      </w:pPr>
      <w:r>
        <w:rPr>
          <w:sz w:val="28"/>
        </w:rPr>
        <w:t xml:space="preserve">  </w:t>
      </w:r>
      <w:r w:rsidR="009D0B13">
        <w:rPr>
          <w:sz w:val="28"/>
        </w:rPr>
        <w:t xml:space="preserve"> Вычисления</w:t>
      </w:r>
      <w:r w:rsidR="00686491">
        <w:rPr>
          <w:sz w:val="28"/>
        </w:rPr>
        <w:t xml:space="preserve"> с </w:t>
      </w:r>
      <w:r>
        <w:rPr>
          <w:sz w:val="28"/>
        </w:rPr>
        <w:t>фиксированной точ</w:t>
      </w:r>
      <w:r w:rsidR="009D0B13">
        <w:rPr>
          <w:sz w:val="28"/>
        </w:rPr>
        <w:t>кой позволяют существенно сократить время вычислений и объем прграмм</w:t>
      </w:r>
      <w:r w:rsidR="009D0B13" w:rsidRPr="009D0B13">
        <w:rPr>
          <w:sz w:val="28"/>
        </w:rPr>
        <w:t xml:space="preserve">, </w:t>
      </w:r>
      <w:r w:rsidR="009D0B13">
        <w:rPr>
          <w:sz w:val="28"/>
        </w:rPr>
        <w:t>если операнды имеют ограниченную область значений (например</w:t>
      </w:r>
      <w:r w:rsidR="009D0B13" w:rsidRPr="009D0B13">
        <w:rPr>
          <w:sz w:val="28"/>
        </w:rPr>
        <w:t xml:space="preserve">, </w:t>
      </w:r>
      <w:r w:rsidR="009D0B13">
        <w:rPr>
          <w:sz w:val="28"/>
        </w:rPr>
        <w:t>только дробные)</w:t>
      </w:r>
      <w:r w:rsidR="007C6F57" w:rsidRPr="007C6F57">
        <w:rPr>
          <w:sz w:val="28"/>
        </w:rPr>
        <w:t>,</w:t>
      </w:r>
      <w:r w:rsidR="009D0B13">
        <w:rPr>
          <w:sz w:val="28"/>
        </w:rPr>
        <w:t xml:space="preserve"> во встроенных микроэвм </w:t>
      </w:r>
      <w:r w:rsidR="00686491">
        <w:rPr>
          <w:sz w:val="28"/>
        </w:rPr>
        <w:t xml:space="preserve"> основной ма</w:t>
      </w:r>
      <w:r>
        <w:rPr>
          <w:sz w:val="28"/>
        </w:rPr>
        <w:t xml:space="preserve">шинный формат целый или дробный. </w:t>
      </w:r>
    </w:p>
    <w:p w:rsidR="00174059" w:rsidRPr="000A352E" w:rsidRDefault="000A352E" w:rsidP="00EB7AC8">
      <w:pPr>
        <w:ind w:left="300"/>
        <w:rPr>
          <w:sz w:val="28"/>
        </w:rPr>
      </w:pPr>
      <w:r>
        <w:rPr>
          <w:sz w:val="28"/>
        </w:rPr>
        <w:t xml:space="preserve">Функции </w:t>
      </w:r>
      <w:r w:rsidR="00330B6E">
        <w:rPr>
          <w:sz w:val="28"/>
        </w:rPr>
        <w:t xml:space="preserve">как и </w:t>
      </w:r>
      <w:r>
        <w:rPr>
          <w:sz w:val="28"/>
        </w:rPr>
        <w:t xml:space="preserve">в библиотеке </w:t>
      </w:r>
      <w:r>
        <w:rPr>
          <w:sz w:val="28"/>
          <w:lang w:val="en-US"/>
        </w:rPr>
        <w:t>match</w:t>
      </w:r>
      <w:r w:rsidRPr="000A352E">
        <w:rPr>
          <w:sz w:val="28"/>
        </w:rPr>
        <w:t>.</w:t>
      </w:r>
      <w:r>
        <w:rPr>
          <w:sz w:val="28"/>
          <w:lang w:val="en-US"/>
        </w:rPr>
        <w:t>c</w:t>
      </w:r>
      <w:r w:rsidRPr="000A352E">
        <w:rPr>
          <w:sz w:val="28"/>
        </w:rPr>
        <w:t xml:space="preserve"> </w:t>
      </w:r>
      <w:r w:rsidR="00330B6E">
        <w:rPr>
          <w:sz w:val="28"/>
        </w:rPr>
        <w:t xml:space="preserve"> для </w:t>
      </w:r>
      <w:r w:rsidR="00330B6E">
        <w:rPr>
          <w:sz w:val="28"/>
          <w:lang w:val="en-US"/>
        </w:rPr>
        <w:t>FP</w:t>
      </w:r>
      <w:r w:rsidR="00330B6E" w:rsidRPr="00330B6E">
        <w:rPr>
          <w:sz w:val="28"/>
        </w:rPr>
        <w:t>,</w:t>
      </w:r>
      <w:r>
        <w:rPr>
          <w:sz w:val="28"/>
        </w:rPr>
        <w:t xml:space="preserve"> представлены рядами Тейлора.</w:t>
      </w:r>
    </w:p>
    <w:p w:rsidR="00F01CA2" w:rsidRDefault="000A352E" w:rsidP="00174059">
      <w:pPr>
        <w:ind w:left="300"/>
        <w:rPr>
          <w:sz w:val="28"/>
        </w:rPr>
      </w:pPr>
      <w:r>
        <w:rPr>
          <w:sz w:val="28"/>
        </w:rPr>
        <w:t xml:space="preserve">  Н</w:t>
      </w:r>
      <w:r w:rsidR="00686491">
        <w:rPr>
          <w:sz w:val="28"/>
        </w:rPr>
        <w:t>екоторые приближения реально не применяются для вычислений и имеют смысл как учебные для демонстрации применения рекурсивных вычислений.</w:t>
      </w:r>
    </w:p>
    <w:p w:rsidR="00796D8A" w:rsidRPr="000E393D" w:rsidRDefault="00686491" w:rsidP="000E393D">
      <w:pPr>
        <w:ind w:left="300"/>
        <w:rPr>
          <w:sz w:val="28"/>
        </w:rPr>
      </w:pPr>
      <w:r>
        <w:rPr>
          <w:sz w:val="28"/>
        </w:rPr>
        <w:t xml:space="preserve"> Например, 1/</w:t>
      </w:r>
      <w:r w:rsidR="000A352E">
        <w:rPr>
          <w:sz w:val="28"/>
        </w:rPr>
        <w:t>(</w:t>
      </w:r>
      <w:r>
        <w:rPr>
          <w:sz w:val="28"/>
        </w:rPr>
        <w:t>1+</w:t>
      </w:r>
      <w:r>
        <w:rPr>
          <w:sz w:val="28"/>
          <w:lang w:val="en-US"/>
        </w:rPr>
        <w:t>x</w:t>
      </w:r>
      <w:r w:rsidR="000A352E">
        <w:rPr>
          <w:sz w:val="28"/>
        </w:rPr>
        <w:t xml:space="preserve">) </w:t>
      </w:r>
      <w:r>
        <w:rPr>
          <w:sz w:val="28"/>
        </w:rPr>
        <w:t xml:space="preserve"> включают две простые операции</w:t>
      </w:r>
      <w:r w:rsidR="002046E7">
        <w:rPr>
          <w:sz w:val="28"/>
        </w:rPr>
        <w:t>, но в приближениях существует</w:t>
      </w:r>
      <w:r>
        <w:rPr>
          <w:sz w:val="28"/>
        </w:rPr>
        <w:t xml:space="preserve"> также полиномиальная фор</w:t>
      </w:r>
      <w:r w:rsidR="00171835">
        <w:rPr>
          <w:sz w:val="28"/>
        </w:rPr>
        <w:t>мула .</w:t>
      </w:r>
    </w:p>
    <w:p w:rsidR="00686491" w:rsidRDefault="00686491">
      <w:pPr>
        <w:ind w:left="300"/>
        <w:rPr>
          <w:b/>
          <w:sz w:val="28"/>
        </w:rPr>
      </w:pPr>
      <w:r>
        <w:rPr>
          <w:sz w:val="28"/>
        </w:rPr>
        <w:t xml:space="preserve">   Функции в задании представлены </w:t>
      </w:r>
      <w:r>
        <w:rPr>
          <w:b/>
          <w:sz w:val="28"/>
        </w:rPr>
        <w:t xml:space="preserve"> разл</w:t>
      </w:r>
      <w:r w:rsidR="007C6F57">
        <w:rPr>
          <w:b/>
          <w:sz w:val="28"/>
        </w:rPr>
        <w:t>ожением в ряд Тейлора</w:t>
      </w:r>
    </w:p>
    <w:p w:rsidR="000D256B" w:rsidRDefault="00686491">
      <w:pPr>
        <w:rPr>
          <w:b/>
          <w:sz w:val="28"/>
        </w:rPr>
      </w:pPr>
      <w:r>
        <w:rPr>
          <w:sz w:val="28"/>
        </w:rPr>
        <w:t xml:space="preserve">          (2.8)             </w:t>
      </w:r>
      <w:r>
        <w:rPr>
          <w:b/>
          <w:sz w:val="28"/>
          <w:lang w:val="en-US"/>
        </w:rPr>
        <w:t>sinx</w:t>
      </w:r>
      <w:r>
        <w:rPr>
          <w:b/>
          <w:sz w:val="28"/>
        </w:rPr>
        <w:t xml:space="preserve">  ~ 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 xml:space="preserve">/1 – </w:t>
      </w:r>
      <w:r>
        <w:rPr>
          <w:b/>
          <w:sz w:val="28"/>
          <w:lang w:val="en-US"/>
        </w:rPr>
        <w:t>x</w:t>
      </w:r>
      <w:r>
        <w:rPr>
          <w:b/>
          <w:sz w:val="28"/>
          <w:vertAlign w:val="superscript"/>
        </w:rPr>
        <w:t>3</w:t>
      </w:r>
      <w:r>
        <w:rPr>
          <w:b/>
          <w:sz w:val="28"/>
        </w:rPr>
        <w:t xml:space="preserve">/3! + </w:t>
      </w:r>
      <w:r>
        <w:rPr>
          <w:b/>
          <w:sz w:val="28"/>
          <w:lang w:val="en-US"/>
        </w:rPr>
        <w:t>x</w:t>
      </w:r>
      <w:r>
        <w:rPr>
          <w:b/>
          <w:sz w:val="28"/>
          <w:vertAlign w:val="superscript"/>
        </w:rPr>
        <w:t>5</w:t>
      </w:r>
      <w:r>
        <w:rPr>
          <w:b/>
          <w:sz w:val="28"/>
        </w:rPr>
        <w:t xml:space="preserve">/5! – </w:t>
      </w:r>
      <w:r>
        <w:rPr>
          <w:b/>
          <w:sz w:val="28"/>
          <w:lang w:val="en-US"/>
        </w:rPr>
        <w:t>x</w:t>
      </w:r>
      <w:r>
        <w:rPr>
          <w:b/>
          <w:sz w:val="28"/>
          <w:vertAlign w:val="superscript"/>
        </w:rPr>
        <w:t>7</w:t>
      </w:r>
      <w:r>
        <w:rPr>
          <w:b/>
          <w:sz w:val="28"/>
        </w:rPr>
        <w:t>/7! +    при всех х</w:t>
      </w:r>
      <w:r w:rsidR="007C6F57" w:rsidRPr="007C6F57">
        <w:rPr>
          <w:b/>
          <w:sz w:val="28"/>
        </w:rPr>
        <w:t>&lt;1</w:t>
      </w:r>
    </w:p>
    <w:p w:rsidR="007C0AF3" w:rsidRPr="00D94B8D" w:rsidRDefault="000D52B7">
      <w:pPr>
        <w:rPr>
          <w:sz w:val="28"/>
        </w:rPr>
      </w:pPr>
      <w:r>
        <w:rPr>
          <w:b/>
          <w:sz w:val="28"/>
        </w:rPr>
        <w:t xml:space="preserve">Вычисления  </w:t>
      </w:r>
      <w:r>
        <w:rPr>
          <w:sz w:val="28"/>
        </w:rPr>
        <w:t xml:space="preserve"> рядов выполняются </w:t>
      </w:r>
      <w:r>
        <w:rPr>
          <w:b/>
          <w:sz w:val="28"/>
        </w:rPr>
        <w:t>по  схеме Горнера[1]</w:t>
      </w:r>
      <w:r>
        <w:rPr>
          <w:sz w:val="28"/>
        </w:rPr>
        <w:t xml:space="preserve"> или по формуле с </w:t>
      </w:r>
      <w:r w:rsidRPr="000D256B">
        <w:rPr>
          <w:b/>
          <w:sz w:val="28"/>
        </w:rPr>
        <w:t>общим членом ряда</w:t>
      </w:r>
      <w:r>
        <w:rPr>
          <w:sz w:val="28"/>
        </w:rPr>
        <w:t>.</w:t>
      </w:r>
    </w:p>
    <w:p w:rsidR="000D52B7" w:rsidRPr="003A3271" w:rsidRDefault="000D52B7" w:rsidP="000D52B7">
      <w:pPr>
        <w:numPr>
          <w:ilvl w:val="0"/>
          <w:numId w:val="9"/>
        </w:numPr>
        <w:rPr>
          <w:b/>
          <w:sz w:val="28"/>
        </w:rPr>
      </w:pPr>
      <w:r w:rsidRPr="003A3271">
        <w:rPr>
          <w:b/>
          <w:sz w:val="28"/>
        </w:rPr>
        <w:t xml:space="preserve">Вычисления  </w:t>
      </w:r>
      <w:r>
        <w:rPr>
          <w:b/>
          <w:sz w:val="28"/>
        </w:rPr>
        <w:t xml:space="preserve"> по схеме Горнера</w:t>
      </w:r>
    </w:p>
    <w:p w:rsidR="00CA418E" w:rsidRPr="000D52B7" w:rsidRDefault="00CA418E">
      <w:pPr>
        <w:rPr>
          <w:b/>
          <w:sz w:val="28"/>
        </w:rPr>
      </w:pPr>
    </w:p>
    <w:p w:rsidR="005D31B2" w:rsidRDefault="005D31B2" w:rsidP="000B7DE6">
      <w:pPr>
        <w:rPr>
          <w:sz w:val="28"/>
        </w:rPr>
      </w:pPr>
      <w:r>
        <w:rPr>
          <w:sz w:val="28"/>
        </w:rPr>
        <w:t>Преобразование по схеме Горнера</w:t>
      </w:r>
    </w:p>
    <w:p w:rsidR="007C6F57" w:rsidRPr="000D52B7" w:rsidRDefault="00686491" w:rsidP="00020C40">
      <w:pPr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sinx</w:t>
      </w:r>
      <w:r w:rsidRPr="00F42170">
        <w:rPr>
          <w:b/>
          <w:sz w:val="28"/>
        </w:rPr>
        <w:t xml:space="preserve">  ~ </w:t>
      </w:r>
      <w:r>
        <w:rPr>
          <w:b/>
          <w:sz w:val="28"/>
          <w:lang w:val="en-US"/>
        </w:rPr>
        <w:t>x</w:t>
      </w:r>
      <w:r w:rsidRPr="00F42170">
        <w:rPr>
          <w:b/>
          <w:sz w:val="28"/>
        </w:rPr>
        <w:t xml:space="preserve">/1 – </w:t>
      </w:r>
      <w:r>
        <w:rPr>
          <w:b/>
          <w:sz w:val="28"/>
          <w:lang w:val="en-US"/>
        </w:rPr>
        <w:t>x</w:t>
      </w:r>
      <w:r w:rsidRPr="00F42170">
        <w:rPr>
          <w:b/>
          <w:sz w:val="28"/>
          <w:vertAlign w:val="superscript"/>
        </w:rPr>
        <w:t>3</w:t>
      </w:r>
      <w:r w:rsidRPr="00F42170">
        <w:rPr>
          <w:b/>
          <w:sz w:val="28"/>
        </w:rPr>
        <w:t xml:space="preserve">/3! + </w:t>
      </w:r>
      <w:r>
        <w:rPr>
          <w:b/>
          <w:sz w:val="28"/>
          <w:lang w:val="en-US"/>
        </w:rPr>
        <w:t>x</w:t>
      </w:r>
      <w:r w:rsidRPr="00F42170">
        <w:rPr>
          <w:b/>
          <w:sz w:val="28"/>
          <w:vertAlign w:val="superscript"/>
        </w:rPr>
        <w:t>5</w:t>
      </w:r>
      <w:r w:rsidRPr="00F42170">
        <w:rPr>
          <w:b/>
          <w:sz w:val="28"/>
        </w:rPr>
        <w:t xml:space="preserve">/5! – </w:t>
      </w:r>
      <w:r>
        <w:rPr>
          <w:b/>
          <w:sz w:val="28"/>
          <w:lang w:val="en-US"/>
        </w:rPr>
        <w:t>x</w:t>
      </w:r>
      <w:r w:rsidRPr="00F42170">
        <w:rPr>
          <w:b/>
          <w:sz w:val="28"/>
          <w:vertAlign w:val="superscript"/>
        </w:rPr>
        <w:t>7</w:t>
      </w:r>
      <w:r w:rsidRPr="00F42170">
        <w:rPr>
          <w:b/>
          <w:sz w:val="28"/>
        </w:rPr>
        <w:t xml:space="preserve">/7! </w:t>
      </w:r>
      <w:r w:rsidRPr="000D52B7">
        <w:rPr>
          <w:b/>
          <w:sz w:val="28"/>
          <w:lang w:val="en-US"/>
        </w:rPr>
        <w:t xml:space="preserve">= </w:t>
      </w:r>
      <w:r>
        <w:rPr>
          <w:b/>
          <w:sz w:val="28"/>
          <w:lang w:val="en-US"/>
        </w:rPr>
        <w:t>x</w:t>
      </w:r>
      <w:r w:rsidRPr="000D52B7">
        <w:rPr>
          <w:b/>
          <w:sz w:val="28"/>
          <w:lang w:val="en-US"/>
        </w:rPr>
        <w:t>(1-</w:t>
      </w:r>
      <w:r>
        <w:rPr>
          <w:b/>
          <w:sz w:val="28"/>
          <w:lang w:val="en-US"/>
        </w:rPr>
        <w:t>x</w:t>
      </w:r>
      <w:r w:rsidRPr="000D52B7">
        <w:rPr>
          <w:b/>
          <w:sz w:val="28"/>
          <w:vertAlign w:val="superscript"/>
          <w:lang w:val="en-US"/>
        </w:rPr>
        <w:t>2</w:t>
      </w:r>
      <w:r w:rsidRPr="000D52B7">
        <w:rPr>
          <w:b/>
          <w:sz w:val="28"/>
          <w:lang w:val="en-US"/>
        </w:rPr>
        <w:t>/6(1-</w:t>
      </w:r>
      <w:r>
        <w:rPr>
          <w:b/>
          <w:sz w:val="28"/>
          <w:lang w:val="en-US"/>
        </w:rPr>
        <w:t>x</w:t>
      </w:r>
      <w:r w:rsidRPr="000D52B7">
        <w:rPr>
          <w:b/>
          <w:sz w:val="28"/>
          <w:vertAlign w:val="superscript"/>
          <w:lang w:val="en-US"/>
        </w:rPr>
        <w:t>2</w:t>
      </w:r>
      <w:r w:rsidRPr="000D52B7">
        <w:rPr>
          <w:b/>
          <w:sz w:val="28"/>
          <w:lang w:val="en-US"/>
        </w:rPr>
        <w:t>/20(1-</w:t>
      </w:r>
      <w:r>
        <w:rPr>
          <w:b/>
          <w:sz w:val="28"/>
          <w:lang w:val="en-US"/>
        </w:rPr>
        <w:t>x</w:t>
      </w:r>
      <w:r w:rsidRPr="000D52B7">
        <w:rPr>
          <w:b/>
          <w:sz w:val="28"/>
          <w:vertAlign w:val="superscript"/>
          <w:lang w:val="en-US"/>
        </w:rPr>
        <w:t>2</w:t>
      </w:r>
      <w:r w:rsidR="000D52B7" w:rsidRPr="000D52B7">
        <w:rPr>
          <w:b/>
          <w:sz w:val="28"/>
          <w:lang w:val="en-US"/>
        </w:rPr>
        <w:t xml:space="preserve">/42)) </w:t>
      </w:r>
      <w:r w:rsidR="000D52B7" w:rsidRPr="000D52B7">
        <w:rPr>
          <w:b/>
          <w:sz w:val="28"/>
          <w:lang w:val="en-US"/>
        </w:rPr>
        <w:sym w:font="Wingdings" w:char="F0E0"/>
      </w:r>
    </w:p>
    <w:p w:rsidR="000D52B7" w:rsidRPr="000D52B7" w:rsidRDefault="000D52B7" w:rsidP="00020C40">
      <w:pPr>
        <w:ind w:firstLine="708"/>
        <w:rPr>
          <w:b/>
          <w:sz w:val="28"/>
          <w:lang w:val="en-US"/>
        </w:rPr>
      </w:pPr>
    </w:p>
    <w:p w:rsidR="006655B8" w:rsidRPr="00153659" w:rsidRDefault="007C6F57" w:rsidP="00020C40">
      <w:pPr>
        <w:ind w:firstLine="708"/>
        <w:rPr>
          <w:b/>
          <w:sz w:val="28"/>
          <w:lang w:val="en-US"/>
        </w:rPr>
      </w:pPr>
      <w:r w:rsidRPr="00153659">
        <w:rPr>
          <w:b/>
          <w:sz w:val="28"/>
          <w:lang w:val="en-US"/>
        </w:rPr>
        <w:t xml:space="preserve">                   </w:t>
      </w:r>
      <w:r w:rsidR="00153659" w:rsidRPr="00153659">
        <w:rPr>
          <w:b/>
          <w:sz w:val="28"/>
          <w:lang w:val="en-US"/>
        </w:rPr>
        <w:t xml:space="preserve">                   </w:t>
      </w:r>
      <w:r>
        <w:rPr>
          <w:b/>
          <w:sz w:val="28"/>
          <w:lang w:val="en-US"/>
        </w:rPr>
        <w:t>S</w:t>
      </w:r>
      <w:r w:rsidRPr="00153659">
        <w:rPr>
          <w:b/>
          <w:sz w:val="28"/>
          <w:vertAlign w:val="subscript"/>
          <w:lang w:val="en-US"/>
        </w:rPr>
        <w:t>1</w:t>
      </w:r>
      <w:r w:rsidRPr="00153659">
        <w:rPr>
          <w:b/>
          <w:sz w:val="28"/>
          <w:lang w:val="en-US"/>
        </w:rPr>
        <w:t>= 1-</w:t>
      </w:r>
      <w:r>
        <w:rPr>
          <w:b/>
          <w:sz w:val="28"/>
          <w:lang w:val="en-US"/>
        </w:rPr>
        <w:t>x</w:t>
      </w:r>
      <w:r w:rsidRPr="00153659">
        <w:rPr>
          <w:b/>
          <w:sz w:val="28"/>
          <w:vertAlign w:val="superscript"/>
          <w:lang w:val="en-US"/>
        </w:rPr>
        <w:t>2</w:t>
      </w:r>
      <w:r w:rsidRPr="00153659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>a</w:t>
      </w:r>
      <w:r>
        <w:rPr>
          <w:b/>
          <w:sz w:val="28"/>
          <w:vertAlign w:val="subscript"/>
          <w:lang w:val="en-US"/>
        </w:rPr>
        <w:t>0</w:t>
      </w:r>
      <w:r w:rsidRPr="00153659">
        <w:rPr>
          <w:b/>
          <w:sz w:val="28"/>
          <w:lang w:val="en-US"/>
        </w:rPr>
        <w:t>*</w:t>
      </w:r>
      <w:r>
        <w:rPr>
          <w:b/>
          <w:sz w:val="28"/>
          <w:lang w:val="en-US"/>
        </w:rPr>
        <w:t>S</w:t>
      </w:r>
      <w:r w:rsidRPr="00153659">
        <w:rPr>
          <w:b/>
          <w:sz w:val="28"/>
          <w:vertAlign w:val="subscript"/>
          <w:lang w:val="en-US"/>
        </w:rPr>
        <w:t>0</w:t>
      </w:r>
      <w:r w:rsidRPr="00153659">
        <w:rPr>
          <w:b/>
          <w:sz w:val="28"/>
          <w:lang w:val="en-US"/>
        </w:rPr>
        <w:t xml:space="preserve"> </w:t>
      </w:r>
      <w:r w:rsidR="000D52B7">
        <w:rPr>
          <w:b/>
          <w:sz w:val="28"/>
          <w:lang w:val="en-US"/>
        </w:rPr>
        <w:t xml:space="preserve">   ,  a</w:t>
      </w:r>
      <w:r w:rsidR="000D52B7">
        <w:rPr>
          <w:b/>
          <w:sz w:val="28"/>
          <w:vertAlign w:val="subscript"/>
          <w:lang w:val="en-US"/>
        </w:rPr>
        <w:t xml:space="preserve">0  </w:t>
      </w:r>
      <w:r w:rsidR="000D52B7" w:rsidRPr="000D52B7">
        <w:rPr>
          <w:b/>
          <w:sz w:val="28"/>
          <w:lang w:val="en-US"/>
        </w:rPr>
        <w:t xml:space="preserve">= </w:t>
      </w:r>
      <w:r w:rsidR="000D52B7">
        <w:rPr>
          <w:b/>
          <w:sz w:val="28"/>
          <w:lang w:val="en-US"/>
        </w:rPr>
        <w:t>42, S</w:t>
      </w:r>
      <w:r w:rsidR="000D52B7" w:rsidRPr="00153659">
        <w:rPr>
          <w:b/>
          <w:sz w:val="28"/>
          <w:vertAlign w:val="subscript"/>
          <w:lang w:val="en-US"/>
        </w:rPr>
        <w:t>0</w:t>
      </w:r>
      <w:r w:rsidR="000D52B7">
        <w:rPr>
          <w:b/>
          <w:sz w:val="28"/>
          <w:lang w:val="en-US"/>
        </w:rPr>
        <w:t xml:space="preserve"> =1 </w:t>
      </w:r>
    </w:p>
    <w:p w:rsidR="007C6F57" w:rsidRPr="00153659" w:rsidRDefault="007C6F57" w:rsidP="00B468DF">
      <w:pPr>
        <w:ind w:firstLine="708"/>
        <w:rPr>
          <w:b/>
          <w:sz w:val="28"/>
          <w:vertAlign w:val="subscript"/>
          <w:lang w:val="en-US"/>
        </w:rPr>
      </w:pPr>
      <w:r w:rsidRPr="00153659">
        <w:rPr>
          <w:b/>
          <w:sz w:val="28"/>
          <w:lang w:val="en-US"/>
        </w:rPr>
        <w:t xml:space="preserve">                                       </w:t>
      </w:r>
      <w:r w:rsidR="00153659">
        <w:rPr>
          <w:b/>
          <w:sz w:val="28"/>
          <w:lang w:val="en-US"/>
        </w:rPr>
        <w:t xml:space="preserve">     </w:t>
      </w:r>
      <w:r w:rsidR="00153659" w:rsidRPr="00153659">
        <w:rPr>
          <w:b/>
          <w:sz w:val="28"/>
          <w:lang w:val="en-US"/>
        </w:rPr>
        <w:sym w:font="Wingdings" w:char="F0E0"/>
      </w:r>
      <w:r w:rsidR="00153659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</w:t>
      </w:r>
      <w:r>
        <w:rPr>
          <w:b/>
          <w:sz w:val="28"/>
          <w:vertAlign w:val="subscript"/>
          <w:lang w:val="en-US"/>
        </w:rPr>
        <w:t>2</w:t>
      </w:r>
      <w:r w:rsidRPr="00153659">
        <w:rPr>
          <w:b/>
          <w:sz w:val="28"/>
          <w:lang w:val="en-US"/>
        </w:rPr>
        <w:t>= 1-</w:t>
      </w:r>
      <w:r>
        <w:rPr>
          <w:b/>
          <w:sz w:val="28"/>
          <w:lang w:val="en-US"/>
        </w:rPr>
        <w:t>x</w:t>
      </w:r>
      <w:r w:rsidRPr="00153659">
        <w:rPr>
          <w:b/>
          <w:sz w:val="28"/>
          <w:vertAlign w:val="superscript"/>
          <w:lang w:val="en-US"/>
        </w:rPr>
        <w:t>2</w:t>
      </w:r>
      <w:r w:rsidRPr="00153659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>a</w:t>
      </w:r>
      <w:r>
        <w:rPr>
          <w:b/>
          <w:sz w:val="28"/>
          <w:vertAlign w:val="subscript"/>
          <w:lang w:val="en-US"/>
        </w:rPr>
        <w:t>1</w:t>
      </w:r>
      <w:r w:rsidRPr="00153659">
        <w:rPr>
          <w:b/>
          <w:sz w:val="28"/>
          <w:lang w:val="en-US"/>
        </w:rPr>
        <w:t>*</w:t>
      </w:r>
      <w:r>
        <w:rPr>
          <w:b/>
          <w:sz w:val="28"/>
          <w:lang w:val="en-US"/>
        </w:rPr>
        <w:t>S</w:t>
      </w:r>
      <w:r w:rsidRPr="00153659">
        <w:rPr>
          <w:b/>
          <w:sz w:val="28"/>
          <w:vertAlign w:val="subscript"/>
          <w:lang w:val="en-US"/>
        </w:rPr>
        <w:t>1</w:t>
      </w:r>
      <w:r w:rsidR="000D256B" w:rsidRPr="00153659">
        <w:rPr>
          <w:b/>
          <w:sz w:val="28"/>
          <w:lang w:val="en-US"/>
        </w:rPr>
        <w:sym w:font="Wingdings" w:char="F0E0"/>
      </w:r>
      <w:r w:rsidR="000D52B7">
        <w:rPr>
          <w:b/>
          <w:sz w:val="28"/>
          <w:lang w:val="en-US"/>
        </w:rPr>
        <w:t xml:space="preserve">  ,  a</w:t>
      </w:r>
      <w:r w:rsidR="000D52B7">
        <w:rPr>
          <w:b/>
          <w:sz w:val="28"/>
          <w:vertAlign w:val="subscript"/>
          <w:lang w:val="en-US"/>
        </w:rPr>
        <w:t>1</w:t>
      </w:r>
      <w:r w:rsidR="000D52B7" w:rsidRPr="000D52B7">
        <w:rPr>
          <w:b/>
          <w:sz w:val="28"/>
          <w:lang w:val="en-US"/>
        </w:rPr>
        <w:t>=</w:t>
      </w:r>
      <w:r w:rsidR="000D52B7">
        <w:rPr>
          <w:b/>
          <w:sz w:val="28"/>
          <w:lang w:val="en-US"/>
        </w:rPr>
        <w:t>20</w:t>
      </w:r>
    </w:p>
    <w:p w:rsidR="00686491" w:rsidRPr="000D52B7" w:rsidRDefault="000D256B" w:rsidP="00020C40">
      <w:pPr>
        <w:rPr>
          <w:sz w:val="28"/>
          <w:lang w:val="en-US"/>
        </w:rPr>
      </w:pPr>
      <w:r w:rsidRPr="000D52B7">
        <w:rPr>
          <w:sz w:val="28"/>
          <w:lang w:val="en-US"/>
        </w:rPr>
        <w:t xml:space="preserve">                                                  …………………………..</w:t>
      </w:r>
    </w:p>
    <w:p w:rsidR="00DA1D19" w:rsidRPr="000D52B7" w:rsidRDefault="00DA1D19" w:rsidP="00020C40">
      <w:pPr>
        <w:rPr>
          <w:sz w:val="28"/>
          <w:lang w:val="en-US"/>
        </w:rPr>
      </w:pPr>
    </w:p>
    <w:p w:rsidR="00686491" w:rsidRPr="000D52B7" w:rsidRDefault="000D256B" w:rsidP="00153659">
      <w:pPr>
        <w:ind w:firstLine="708"/>
        <w:rPr>
          <w:b/>
          <w:sz w:val="28"/>
          <w:vertAlign w:val="subscript"/>
        </w:rPr>
      </w:pPr>
      <w:r w:rsidRPr="000D52B7">
        <w:rPr>
          <w:b/>
          <w:sz w:val="28"/>
          <w:lang w:val="en-US"/>
        </w:rPr>
        <w:t xml:space="preserve">                               </w:t>
      </w:r>
      <w:r w:rsidR="00153659">
        <w:rPr>
          <w:b/>
          <w:sz w:val="28"/>
          <w:lang w:val="en-US"/>
        </w:rPr>
        <w:t xml:space="preserve">          </w:t>
      </w:r>
      <w:r w:rsidR="00153659" w:rsidRPr="00153659">
        <w:rPr>
          <w:b/>
          <w:sz w:val="28"/>
          <w:lang w:val="en-US"/>
        </w:rPr>
        <w:sym w:font="Wingdings" w:char="F0E0"/>
      </w:r>
      <w:r w:rsidR="00686491">
        <w:rPr>
          <w:b/>
          <w:sz w:val="28"/>
          <w:lang w:val="en-US"/>
        </w:rPr>
        <w:t>S</w:t>
      </w:r>
      <w:r w:rsidR="00686491">
        <w:rPr>
          <w:b/>
          <w:sz w:val="28"/>
          <w:vertAlign w:val="subscript"/>
          <w:lang w:val="en-US"/>
        </w:rPr>
        <w:t>i</w:t>
      </w:r>
      <w:r w:rsidR="00686491" w:rsidRPr="007B6140">
        <w:rPr>
          <w:b/>
          <w:sz w:val="28"/>
          <w:vertAlign w:val="subscript"/>
        </w:rPr>
        <w:t>+1</w:t>
      </w:r>
      <w:r w:rsidR="00686491" w:rsidRPr="007B6140">
        <w:rPr>
          <w:b/>
          <w:sz w:val="28"/>
        </w:rPr>
        <w:t>= 1-</w:t>
      </w:r>
      <w:r w:rsidR="00686491">
        <w:rPr>
          <w:b/>
          <w:sz w:val="28"/>
          <w:lang w:val="en-US"/>
        </w:rPr>
        <w:t>x</w:t>
      </w:r>
      <w:r w:rsidR="00686491" w:rsidRPr="007B6140">
        <w:rPr>
          <w:b/>
          <w:sz w:val="28"/>
          <w:vertAlign w:val="superscript"/>
        </w:rPr>
        <w:t>2</w:t>
      </w:r>
      <w:r w:rsidR="00686491" w:rsidRPr="007B6140">
        <w:rPr>
          <w:b/>
          <w:sz w:val="28"/>
        </w:rPr>
        <w:t>/</w:t>
      </w:r>
      <w:r w:rsidR="00686491">
        <w:rPr>
          <w:b/>
          <w:sz w:val="28"/>
          <w:lang w:val="en-US"/>
        </w:rPr>
        <w:t>a</w:t>
      </w:r>
      <w:r w:rsidR="00686491">
        <w:rPr>
          <w:b/>
          <w:sz w:val="28"/>
          <w:vertAlign w:val="subscript"/>
          <w:lang w:val="en-US"/>
        </w:rPr>
        <w:t>i</w:t>
      </w:r>
      <w:r w:rsidR="00686491" w:rsidRPr="007B6140">
        <w:rPr>
          <w:b/>
          <w:sz w:val="28"/>
        </w:rPr>
        <w:t>*</w:t>
      </w:r>
      <w:r w:rsidR="00686491">
        <w:rPr>
          <w:b/>
          <w:sz w:val="28"/>
          <w:lang w:val="en-US"/>
        </w:rPr>
        <w:t>S</w:t>
      </w:r>
      <w:r w:rsidR="00686491">
        <w:rPr>
          <w:b/>
          <w:sz w:val="28"/>
          <w:vertAlign w:val="subscript"/>
          <w:lang w:val="en-US"/>
        </w:rPr>
        <w:t>i</w:t>
      </w:r>
      <w:r w:rsidR="007C6F57">
        <w:rPr>
          <w:b/>
          <w:sz w:val="28"/>
          <w:vertAlign w:val="subscript"/>
        </w:rPr>
        <w:t xml:space="preserve"> </w:t>
      </w:r>
      <w:r w:rsidR="007C6F57">
        <w:rPr>
          <w:sz w:val="28"/>
        </w:rPr>
        <w:t xml:space="preserve"> </w:t>
      </w:r>
      <w:r w:rsidR="007C6F57" w:rsidRPr="004C2683">
        <w:rPr>
          <w:sz w:val="28"/>
        </w:rPr>
        <w:t xml:space="preserve">, </w:t>
      </w:r>
      <w:r w:rsidR="00686491">
        <w:rPr>
          <w:sz w:val="28"/>
          <w:lang w:val="en-US"/>
        </w:rPr>
        <w:t>S</w:t>
      </w:r>
      <w:r w:rsidR="00686491" w:rsidRPr="007B6140">
        <w:rPr>
          <w:sz w:val="28"/>
          <w:vertAlign w:val="subscript"/>
        </w:rPr>
        <w:t>0</w:t>
      </w:r>
      <w:r w:rsidR="00686491" w:rsidRPr="007B6140">
        <w:rPr>
          <w:sz w:val="28"/>
        </w:rPr>
        <w:t xml:space="preserve">=1;  </w:t>
      </w:r>
      <w:r w:rsidR="00686491">
        <w:rPr>
          <w:sz w:val="28"/>
          <w:lang w:val="en-US"/>
        </w:rPr>
        <w:t>i</w:t>
      </w:r>
      <w:r w:rsidR="00686491" w:rsidRPr="007B6140">
        <w:rPr>
          <w:sz w:val="28"/>
        </w:rPr>
        <w:t>=0,1,</w:t>
      </w:r>
    </w:p>
    <w:p w:rsidR="006C64E0" w:rsidRDefault="006C64E0" w:rsidP="00E046AA">
      <w:pPr>
        <w:rPr>
          <w:sz w:val="28"/>
          <w:vertAlign w:val="subscript"/>
        </w:rPr>
      </w:pPr>
    </w:p>
    <w:p w:rsidR="000D52B7" w:rsidRPr="00704406" w:rsidRDefault="00686491" w:rsidP="00E767CF">
      <w:pPr>
        <w:rPr>
          <w:sz w:val="28"/>
        </w:rPr>
      </w:pPr>
      <w:r>
        <w:rPr>
          <w:sz w:val="28"/>
        </w:rPr>
        <w:t xml:space="preserve">Выберем аргумент в диапазоне  дробных чисел  </w:t>
      </w:r>
      <w:r>
        <w:rPr>
          <w:b/>
          <w:sz w:val="28"/>
        </w:rPr>
        <w:t xml:space="preserve">0-  0.99 </w:t>
      </w:r>
      <w:r w:rsidRPr="009B21B3">
        <w:rPr>
          <w:sz w:val="28"/>
        </w:rPr>
        <w:t>радиан</w:t>
      </w:r>
      <w:r w:rsidR="00681060" w:rsidRPr="009B21B3">
        <w:rPr>
          <w:sz w:val="28"/>
        </w:rPr>
        <w:t xml:space="preserve"> и прео</w:t>
      </w:r>
      <w:r w:rsidR="00681060" w:rsidRPr="00BF7820">
        <w:rPr>
          <w:sz w:val="28"/>
        </w:rPr>
        <w:t xml:space="preserve">бразуем </w:t>
      </w:r>
      <w:r w:rsidR="00681060">
        <w:rPr>
          <w:b/>
          <w:sz w:val="28"/>
        </w:rPr>
        <w:t xml:space="preserve">в целые </w:t>
      </w:r>
      <w:r>
        <w:rPr>
          <w:sz w:val="28"/>
        </w:rPr>
        <w:t xml:space="preserve">   </w:t>
      </w:r>
      <w:r w:rsidR="00681060">
        <w:rPr>
          <w:sz w:val="28"/>
        </w:rPr>
        <w:t xml:space="preserve">с масштабом </w:t>
      </w:r>
      <w:r w:rsidR="00681060" w:rsidRPr="00681060">
        <w:rPr>
          <w:b/>
          <w:sz w:val="28"/>
          <w:lang w:val="en-US"/>
        </w:rPr>
        <w:t>m</w:t>
      </w:r>
      <w:r w:rsidR="00681060" w:rsidRPr="00681060">
        <w:rPr>
          <w:sz w:val="28"/>
        </w:rPr>
        <w:t>.</w:t>
      </w:r>
    </w:p>
    <w:p w:rsidR="00E767CF" w:rsidRDefault="00681060" w:rsidP="00704406">
      <w:pPr>
        <w:rPr>
          <w:b/>
          <w:sz w:val="28"/>
          <w:lang w:val="en-US"/>
        </w:rPr>
      </w:pPr>
      <w:r w:rsidRPr="00704406">
        <w:rPr>
          <w:sz w:val="28"/>
          <w:lang w:val="en-US"/>
        </w:rPr>
        <w:t xml:space="preserve">               </w:t>
      </w:r>
      <w:r>
        <w:rPr>
          <w:b/>
          <w:sz w:val="28"/>
          <w:lang w:val="en-US"/>
        </w:rPr>
        <w:t>S</w:t>
      </w:r>
      <w:r>
        <w:rPr>
          <w:b/>
          <w:sz w:val="28"/>
          <w:vertAlign w:val="subscript"/>
          <w:lang w:val="en-US"/>
        </w:rPr>
        <w:t>i</w:t>
      </w:r>
      <w:r w:rsidRPr="00681060">
        <w:rPr>
          <w:b/>
          <w:sz w:val="28"/>
          <w:vertAlign w:val="subscript"/>
          <w:lang w:val="en-US"/>
        </w:rPr>
        <w:t>+1</w:t>
      </w:r>
      <w:r w:rsidRPr="00681060">
        <w:rPr>
          <w:b/>
          <w:sz w:val="28"/>
          <w:lang w:val="en-US"/>
        </w:rPr>
        <w:t>= 1-</w:t>
      </w:r>
      <w:r>
        <w:rPr>
          <w:b/>
          <w:sz w:val="28"/>
          <w:lang w:val="en-US"/>
        </w:rPr>
        <w:t>x</w:t>
      </w:r>
      <w:r w:rsidRPr="00681060">
        <w:rPr>
          <w:b/>
          <w:sz w:val="28"/>
          <w:vertAlign w:val="superscript"/>
          <w:lang w:val="en-US"/>
        </w:rPr>
        <w:t>2</w:t>
      </w:r>
      <w:r w:rsidRPr="00681060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>a</w:t>
      </w:r>
      <w:r>
        <w:rPr>
          <w:b/>
          <w:sz w:val="28"/>
          <w:vertAlign w:val="subscript"/>
          <w:lang w:val="en-US"/>
        </w:rPr>
        <w:t>i</w:t>
      </w:r>
      <w:r w:rsidRPr="00681060">
        <w:rPr>
          <w:b/>
          <w:sz w:val="28"/>
          <w:lang w:val="en-US"/>
        </w:rPr>
        <w:t>*</w:t>
      </w:r>
      <w:r>
        <w:rPr>
          <w:b/>
          <w:sz w:val="28"/>
          <w:lang w:val="en-US"/>
        </w:rPr>
        <w:t>S</w:t>
      </w:r>
      <w:r>
        <w:rPr>
          <w:b/>
          <w:sz w:val="28"/>
          <w:vertAlign w:val="subscript"/>
          <w:lang w:val="en-US"/>
        </w:rPr>
        <w:t>i</w:t>
      </w:r>
      <w:r w:rsidRPr="00681060">
        <w:rPr>
          <w:b/>
          <w:sz w:val="28"/>
          <w:vertAlign w:val="subscript"/>
          <w:lang w:val="en-US"/>
        </w:rPr>
        <w:t xml:space="preserve"> </w:t>
      </w:r>
      <w:r w:rsidR="006E1948">
        <w:rPr>
          <w:b/>
          <w:sz w:val="28"/>
          <w:vertAlign w:val="subscript"/>
          <w:lang w:val="en-US"/>
        </w:rPr>
        <w:t xml:space="preserve">    </w:t>
      </w:r>
      <w:r w:rsidRPr="00681060">
        <w:rPr>
          <w:sz w:val="28"/>
          <w:lang w:val="en-US"/>
        </w:rPr>
        <w:t xml:space="preserve"> </w:t>
      </w:r>
      <w:r w:rsidRPr="00681060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</w:t>
      </w:r>
      <w:r w:rsidR="006E1948">
        <w:rPr>
          <w:sz w:val="28"/>
          <w:lang w:val="en-US"/>
        </w:rPr>
        <w:t xml:space="preserve">      </w:t>
      </w:r>
      <w:r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S</w:t>
      </w:r>
      <w:r>
        <w:rPr>
          <w:b/>
          <w:sz w:val="28"/>
          <w:vertAlign w:val="subscript"/>
          <w:lang w:val="en-US"/>
        </w:rPr>
        <w:t>i</w:t>
      </w:r>
      <w:r w:rsidRPr="00681060">
        <w:rPr>
          <w:b/>
          <w:sz w:val="28"/>
          <w:vertAlign w:val="subscript"/>
          <w:lang w:val="en-US"/>
        </w:rPr>
        <w:t>+1</w:t>
      </w:r>
      <w:r w:rsidRPr="00681060">
        <w:rPr>
          <w:b/>
          <w:sz w:val="28"/>
          <w:lang w:val="en-US"/>
        </w:rPr>
        <w:t>=</w:t>
      </w:r>
      <w:r w:rsidRPr="0090798E">
        <w:rPr>
          <w:b/>
          <w:sz w:val="28"/>
          <w:lang w:val="en-US"/>
        </w:rPr>
        <w:t>(m –</w:t>
      </w:r>
      <w:r w:rsidR="0031079D">
        <w:rPr>
          <w:b/>
          <w:sz w:val="28"/>
          <w:lang w:val="en-US"/>
        </w:rPr>
        <w:t>(</w:t>
      </w:r>
      <w:r w:rsidR="00DC35B2">
        <w:rPr>
          <w:b/>
          <w:sz w:val="28"/>
          <w:lang w:val="en-US"/>
        </w:rPr>
        <w:t>(</w:t>
      </w:r>
      <w:r w:rsidRPr="0090798E">
        <w:rPr>
          <w:b/>
          <w:sz w:val="28"/>
          <w:lang w:val="en-US"/>
        </w:rPr>
        <w:t xml:space="preserve"> </w:t>
      </w:r>
      <w:r w:rsidR="00DC35B2" w:rsidRPr="00DC35B2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x</w:t>
      </w:r>
      <w:r w:rsidRPr="0090798E">
        <w:rPr>
          <w:b/>
          <w:sz w:val="28"/>
          <w:vertAlign w:val="superscript"/>
          <w:lang w:val="en-US"/>
        </w:rPr>
        <w:t>2</w:t>
      </w:r>
      <w:r w:rsidRPr="0090798E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>m</w:t>
      </w:r>
      <w:r w:rsidR="00DC35B2" w:rsidRPr="00DC35B2">
        <w:rPr>
          <w:b/>
          <w:sz w:val="28"/>
          <w:lang w:val="en-US"/>
        </w:rPr>
        <w:t>)*</w:t>
      </w:r>
      <w:r w:rsidR="00DC35B2">
        <w:rPr>
          <w:b/>
          <w:sz w:val="28"/>
          <w:lang w:val="en-US"/>
        </w:rPr>
        <w:t>m)</w:t>
      </w:r>
      <w:r>
        <w:rPr>
          <w:b/>
          <w:sz w:val="28"/>
          <w:lang w:val="en-US"/>
        </w:rPr>
        <w:t>/a</w:t>
      </w:r>
      <w:r w:rsidRPr="00681060">
        <w:rPr>
          <w:b/>
          <w:sz w:val="28"/>
          <w:vertAlign w:val="subscript"/>
          <w:lang w:val="en-US"/>
        </w:rPr>
        <w:t>i</w:t>
      </w:r>
      <w:r w:rsidRPr="00681060">
        <w:rPr>
          <w:b/>
          <w:sz w:val="28"/>
          <w:lang w:val="en-US"/>
        </w:rPr>
        <w:t xml:space="preserve"> *</w:t>
      </w:r>
      <w:r>
        <w:rPr>
          <w:b/>
          <w:sz w:val="28"/>
          <w:lang w:val="en-US"/>
        </w:rPr>
        <w:t>S</w:t>
      </w:r>
      <w:r>
        <w:rPr>
          <w:b/>
          <w:sz w:val="28"/>
          <w:vertAlign w:val="subscript"/>
          <w:lang w:val="en-US"/>
        </w:rPr>
        <w:t>i</w:t>
      </w:r>
      <w:r w:rsidRPr="00681060">
        <w:rPr>
          <w:b/>
          <w:sz w:val="28"/>
          <w:lang w:val="en-US"/>
        </w:rPr>
        <w:t xml:space="preserve"> </w:t>
      </w:r>
      <w:r w:rsidR="0031079D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/m</w:t>
      </w:r>
      <w:r w:rsidRPr="00681060">
        <w:rPr>
          <w:b/>
          <w:sz w:val="28"/>
          <w:lang w:val="en-US"/>
        </w:rPr>
        <w:t xml:space="preserve"> </w:t>
      </w:r>
      <w:r>
        <w:rPr>
          <w:b/>
          <w:sz w:val="28"/>
          <w:vertAlign w:val="subscript"/>
          <w:lang w:val="en-US"/>
        </w:rPr>
        <w:t xml:space="preserve"> </w:t>
      </w:r>
      <w:r w:rsidRPr="0090798E">
        <w:rPr>
          <w:b/>
          <w:sz w:val="28"/>
          <w:lang w:val="en-US"/>
        </w:rPr>
        <w:t>)</w:t>
      </w:r>
      <w:r w:rsidR="00686491" w:rsidRPr="00681060">
        <w:rPr>
          <w:sz w:val="28"/>
          <w:lang w:val="en-US"/>
        </w:rPr>
        <w:t xml:space="preserve">  </w:t>
      </w:r>
    </w:p>
    <w:p w:rsidR="00704406" w:rsidRPr="00704406" w:rsidRDefault="00704406" w:rsidP="0070440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A)</w:t>
      </w:r>
      <w:r>
        <w:rPr>
          <w:b/>
          <w:sz w:val="28"/>
        </w:rPr>
        <w:t xml:space="preserve">Масштаб </w:t>
      </w:r>
      <w:r>
        <w:rPr>
          <w:b/>
          <w:sz w:val="28"/>
          <w:lang w:val="en-US"/>
        </w:rPr>
        <w:t>m=100</w:t>
      </w:r>
    </w:p>
    <w:p w:rsidR="0031079D" w:rsidRPr="00E767CF" w:rsidRDefault="00E767CF" w:rsidP="0031079D">
      <w:pPr>
        <w:ind w:firstLine="709"/>
        <w:rPr>
          <w:sz w:val="28"/>
          <w:lang w:val="en-US"/>
        </w:rPr>
      </w:pPr>
      <w:r>
        <w:rPr>
          <w:sz w:val="28"/>
          <w:lang w:val="en-US"/>
        </w:rPr>
        <w:t>t</w:t>
      </w:r>
      <w:r w:rsidR="0036295E">
        <w:rPr>
          <w:sz w:val="28"/>
          <w:lang w:val="en-US"/>
        </w:rPr>
        <w:t>ypede</w:t>
      </w:r>
      <w:r w:rsidR="00DB6F1D">
        <w:rPr>
          <w:sz w:val="28"/>
          <w:lang w:val="en-US"/>
        </w:rPr>
        <w:t>f</w:t>
      </w:r>
      <w:r>
        <w:rPr>
          <w:sz w:val="28"/>
          <w:lang w:val="en-US"/>
        </w:rPr>
        <w:t xml:space="preserve">   </w:t>
      </w:r>
      <w:r>
        <w:rPr>
          <w:b/>
          <w:sz w:val="28"/>
          <w:lang w:val="en-US"/>
        </w:rPr>
        <w:t>unsigned char uchar;</w:t>
      </w:r>
      <w:r>
        <w:rPr>
          <w:sz w:val="28"/>
          <w:lang w:val="en-US"/>
        </w:rPr>
        <w:t xml:space="preserve"> </w:t>
      </w:r>
      <w:r w:rsidRPr="00E767CF">
        <w:rPr>
          <w:sz w:val="28"/>
          <w:lang w:val="en-US"/>
        </w:rPr>
        <w:t xml:space="preserve">  </w:t>
      </w:r>
    </w:p>
    <w:p w:rsidR="0031079D" w:rsidRDefault="00E767CF" w:rsidP="0031079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uchar  </w:t>
      </w:r>
      <w:r w:rsidR="0031079D" w:rsidRPr="00795A6B">
        <w:rPr>
          <w:b/>
          <w:sz w:val="28"/>
          <w:lang w:val="en-US"/>
        </w:rPr>
        <w:t xml:space="preserve"> </w:t>
      </w:r>
      <w:r w:rsidR="0031079D">
        <w:rPr>
          <w:b/>
          <w:sz w:val="28"/>
          <w:lang w:val="en-US"/>
        </w:rPr>
        <w:t>x</w:t>
      </w:r>
      <w:r w:rsidR="0031079D" w:rsidRPr="00795A6B">
        <w:rPr>
          <w:b/>
          <w:sz w:val="28"/>
          <w:lang w:val="en-US"/>
        </w:rPr>
        <w:t>,</w:t>
      </w:r>
      <w:r w:rsidR="0031079D">
        <w:rPr>
          <w:b/>
          <w:sz w:val="28"/>
          <w:lang w:val="en-US"/>
        </w:rPr>
        <w:t>y</w:t>
      </w:r>
      <w:r w:rsidR="0031079D" w:rsidRPr="00795A6B">
        <w:rPr>
          <w:b/>
          <w:sz w:val="28"/>
          <w:lang w:val="en-US"/>
        </w:rPr>
        <w:t xml:space="preserve">, </w:t>
      </w:r>
      <w:r w:rsidR="006E1948">
        <w:rPr>
          <w:b/>
          <w:sz w:val="28"/>
          <w:lang w:val="en-US"/>
        </w:rPr>
        <w:t>S</w:t>
      </w:r>
      <w:r w:rsidR="00DB6F1D">
        <w:rPr>
          <w:b/>
          <w:sz w:val="28"/>
          <w:lang w:val="en-US"/>
        </w:rPr>
        <w:t>,m</w:t>
      </w:r>
      <w:r w:rsidR="0031079D" w:rsidRPr="00795A6B">
        <w:rPr>
          <w:b/>
          <w:sz w:val="28"/>
          <w:lang w:val="en-US"/>
        </w:rPr>
        <w:t>;</w:t>
      </w:r>
    </w:p>
    <w:p w:rsidR="00E767CF" w:rsidRDefault="00E767CF" w:rsidP="0031079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>uchar Si(uchar ai)</w:t>
      </w:r>
    </w:p>
    <w:p w:rsidR="0036295E" w:rsidRDefault="00E767CF" w:rsidP="0036295E">
      <w:pPr>
        <w:ind w:firstLine="709"/>
        <w:rPr>
          <w:b/>
          <w:sz w:val="28"/>
        </w:rPr>
      </w:pPr>
      <w:r>
        <w:rPr>
          <w:b/>
          <w:sz w:val="28"/>
          <w:lang w:val="en-US"/>
        </w:rPr>
        <w:t>{</w:t>
      </w:r>
      <w:r w:rsidR="0036295E">
        <w:rPr>
          <w:b/>
          <w:sz w:val="28"/>
          <w:lang w:val="en-US"/>
        </w:rPr>
        <w:t xml:space="preserve">   return </w:t>
      </w:r>
      <w:r>
        <w:rPr>
          <w:b/>
          <w:sz w:val="28"/>
          <w:lang w:val="en-US"/>
        </w:rPr>
        <w:t>S</w:t>
      </w:r>
      <w:r w:rsidRPr="00681060">
        <w:rPr>
          <w:b/>
          <w:sz w:val="28"/>
          <w:lang w:val="en-US"/>
        </w:rPr>
        <w:t>=</w:t>
      </w:r>
      <w:r w:rsidRPr="0090798E">
        <w:rPr>
          <w:b/>
          <w:sz w:val="28"/>
          <w:lang w:val="en-US"/>
        </w:rPr>
        <w:t>m –</w:t>
      </w:r>
      <w:r w:rsidR="00DC35B2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(</w:t>
      </w:r>
      <w:r w:rsidR="0036295E">
        <w:rPr>
          <w:b/>
          <w:sz w:val="28"/>
          <w:lang w:val="en-US"/>
        </w:rPr>
        <w:t>y</w:t>
      </w:r>
      <w:r w:rsidR="00DC35B2">
        <w:rPr>
          <w:b/>
          <w:sz w:val="28"/>
          <w:lang w:val="en-US"/>
        </w:rPr>
        <w:t>*m)</w:t>
      </w:r>
      <w:r>
        <w:rPr>
          <w:b/>
          <w:sz w:val="28"/>
          <w:lang w:val="en-US"/>
        </w:rPr>
        <w:t>/</w:t>
      </w:r>
      <w:r w:rsidR="0036295E">
        <w:rPr>
          <w:b/>
          <w:sz w:val="28"/>
          <w:lang w:val="en-US"/>
        </w:rPr>
        <w:t>ai</w:t>
      </w:r>
      <w:r w:rsidRPr="00681060">
        <w:rPr>
          <w:b/>
          <w:sz w:val="28"/>
          <w:lang w:val="en-US"/>
        </w:rPr>
        <w:t xml:space="preserve"> *</w:t>
      </w:r>
      <w:r>
        <w:rPr>
          <w:b/>
          <w:sz w:val="28"/>
          <w:lang w:val="en-US"/>
        </w:rPr>
        <w:t>S)/m</w:t>
      </w:r>
      <w:r w:rsidRPr="00681060">
        <w:rPr>
          <w:b/>
          <w:sz w:val="28"/>
          <w:lang w:val="en-US"/>
        </w:rPr>
        <w:t xml:space="preserve"> </w:t>
      </w:r>
      <w:r>
        <w:rPr>
          <w:b/>
          <w:sz w:val="28"/>
          <w:vertAlign w:val="subscript"/>
          <w:lang w:val="en-US"/>
        </w:rPr>
        <w:t xml:space="preserve"> </w:t>
      </w:r>
      <w:r w:rsidR="0036295E">
        <w:rPr>
          <w:b/>
          <w:sz w:val="28"/>
          <w:lang w:val="en-US"/>
        </w:rPr>
        <w:t>;}</w:t>
      </w:r>
    </w:p>
    <w:p w:rsidR="00D94B8D" w:rsidRDefault="00D94B8D" w:rsidP="0036295E">
      <w:pPr>
        <w:ind w:firstLine="709"/>
        <w:rPr>
          <w:b/>
          <w:sz w:val="28"/>
        </w:rPr>
      </w:pPr>
    </w:p>
    <w:p w:rsidR="00D94B8D" w:rsidRDefault="00D94B8D" w:rsidP="0036295E">
      <w:pPr>
        <w:ind w:firstLine="709"/>
        <w:rPr>
          <w:b/>
          <w:sz w:val="28"/>
        </w:rPr>
      </w:pPr>
    </w:p>
    <w:p w:rsidR="00D94B8D" w:rsidRPr="00D94B8D" w:rsidRDefault="00D94B8D" w:rsidP="0036295E">
      <w:pPr>
        <w:ind w:firstLine="709"/>
        <w:rPr>
          <w:b/>
          <w:sz w:val="28"/>
        </w:rPr>
      </w:pPr>
    </w:p>
    <w:p w:rsidR="0031079D" w:rsidRPr="0031079D" w:rsidRDefault="0031079D" w:rsidP="0031079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>main</w:t>
      </w:r>
      <w:r w:rsidRPr="00795A6B">
        <w:rPr>
          <w:b/>
          <w:sz w:val="28"/>
          <w:lang w:val="en-US"/>
        </w:rPr>
        <w:t>()</w:t>
      </w:r>
    </w:p>
    <w:p w:rsidR="0031079D" w:rsidRPr="00795A6B" w:rsidRDefault="0031079D" w:rsidP="00DC35B2">
      <w:pPr>
        <w:ind w:firstLine="709"/>
        <w:rPr>
          <w:b/>
          <w:sz w:val="28"/>
          <w:lang w:val="en-US"/>
        </w:rPr>
      </w:pPr>
      <w:r w:rsidRPr="00795A6B">
        <w:rPr>
          <w:b/>
          <w:sz w:val="28"/>
          <w:lang w:val="en-US"/>
        </w:rPr>
        <w:t xml:space="preserve">{   </w:t>
      </w:r>
      <w:r w:rsidR="00DB6F1D">
        <w:rPr>
          <w:b/>
          <w:sz w:val="28"/>
          <w:lang w:val="en-US"/>
        </w:rPr>
        <w:t>m=100;</w:t>
      </w:r>
      <w:r w:rsidRPr="00795A6B">
        <w:rPr>
          <w:b/>
          <w:sz w:val="28"/>
          <w:lang w:val="en-US"/>
        </w:rPr>
        <w:t xml:space="preserve">    </w:t>
      </w:r>
    </w:p>
    <w:p w:rsidR="0031079D" w:rsidRPr="00795A6B" w:rsidRDefault="0031079D" w:rsidP="0031079D">
      <w:pPr>
        <w:ind w:firstLine="709"/>
        <w:rPr>
          <w:b/>
          <w:sz w:val="28"/>
          <w:lang w:val="en-US"/>
        </w:rPr>
      </w:pPr>
      <w:r w:rsidRPr="00795A6B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while</w:t>
      </w:r>
      <w:r w:rsidRPr="00795A6B">
        <w:rPr>
          <w:b/>
          <w:sz w:val="28"/>
          <w:lang w:val="en-US"/>
        </w:rPr>
        <w:t>(1)</w:t>
      </w:r>
    </w:p>
    <w:p w:rsidR="0031079D" w:rsidRPr="00B67E43" w:rsidRDefault="0031079D" w:rsidP="0031079D">
      <w:pPr>
        <w:ind w:firstLine="709"/>
        <w:rPr>
          <w:b/>
          <w:sz w:val="28"/>
          <w:lang w:val="en-US"/>
        </w:rPr>
      </w:pPr>
      <w:r w:rsidRPr="00E70103">
        <w:rPr>
          <w:b/>
          <w:sz w:val="28"/>
          <w:lang w:val="en-US"/>
        </w:rPr>
        <w:t xml:space="preserve">  </w:t>
      </w:r>
      <w:r>
        <w:rPr>
          <w:b/>
          <w:sz w:val="28"/>
          <w:lang w:val="en-US"/>
        </w:rPr>
        <w:t>for</w:t>
      </w:r>
      <w:r w:rsidRPr="00E70103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x</w:t>
      </w:r>
      <w:r w:rsidRPr="00E70103">
        <w:rPr>
          <w:b/>
          <w:sz w:val="28"/>
          <w:lang w:val="en-US"/>
        </w:rPr>
        <w:t xml:space="preserve">=0; </w:t>
      </w:r>
      <w:r>
        <w:rPr>
          <w:b/>
          <w:sz w:val="28"/>
          <w:lang w:val="en-US"/>
        </w:rPr>
        <w:t>x</w:t>
      </w:r>
      <w:r w:rsidRPr="00E70103">
        <w:rPr>
          <w:b/>
          <w:sz w:val="28"/>
          <w:lang w:val="en-US"/>
        </w:rPr>
        <w:t>&lt;</w:t>
      </w:r>
      <w:r w:rsidR="00DB6F1D">
        <w:rPr>
          <w:b/>
          <w:sz w:val="28"/>
          <w:lang w:val="en-US"/>
        </w:rPr>
        <w:t>m</w:t>
      </w:r>
      <w:r w:rsidRPr="00E70103">
        <w:rPr>
          <w:b/>
          <w:sz w:val="28"/>
          <w:lang w:val="en-US"/>
        </w:rPr>
        <w:t xml:space="preserve">; </w:t>
      </w:r>
      <w:r>
        <w:rPr>
          <w:b/>
          <w:sz w:val="28"/>
          <w:lang w:val="en-US"/>
        </w:rPr>
        <w:t>x</w:t>
      </w:r>
      <w:r w:rsidRPr="00E70103">
        <w:rPr>
          <w:b/>
          <w:sz w:val="28"/>
          <w:lang w:val="en-US"/>
        </w:rPr>
        <w:t>++)</w:t>
      </w:r>
    </w:p>
    <w:p w:rsidR="0031079D" w:rsidRDefault="0031079D" w:rsidP="0031079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{ y</w:t>
      </w:r>
      <w:r w:rsidR="00DB6F1D">
        <w:rPr>
          <w:b/>
          <w:sz w:val="28"/>
          <w:lang w:val="en-US"/>
        </w:rPr>
        <w:t>=(x*x)/m</w:t>
      </w:r>
      <w:r w:rsidRPr="00E70103">
        <w:rPr>
          <w:b/>
          <w:sz w:val="28"/>
          <w:lang w:val="en-US"/>
        </w:rPr>
        <w:t>;</w:t>
      </w:r>
      <w:r w:rsidR="006E1948">
        <w:rPr>
          <w:b/>
          <w:sz w:val="28"/>
          <w:lang w:val="en-US"/>
        </w:rPr>
        <w:t xml:space="preserve"> S</w:t>
      </w:r>
      <w:r w:rsidR="00DB6F1D">
        <w:rPr>
          <w:b/>
          <w:sz w:val="28"/>
          <w:lang w:val="en-US"/>
        </w:rPr>
        <w:t>=m</w:t>
      </w:r>
      <w:r>
        <w:rPr>
          <w:b/>
          <w:sz w:val="28"/>
          <w:lang w:val="en-US"/>
        </w:rPr>
        <w:t xml:space="preserve">; </w:t>
      </w:r>
      <w:r w:rsidR="009E0E66">
        <w:rPr>
          <w:b/>
          <w:sz w:val="28"/>
          <w:lang w:val="en-US"/>
        </w:rPr>
        <w:t xml:space="preserve"> </w:t>
      </w:r>
    </w:p>
    <w:p w:rsidR="00544671" w:rsidRPr="0036295E" w:rsidRDefault="0036295E" w:rsidP="006C64E0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S=Si( </w:t>
      </w:r>
      <w:r w:rsidR="0031079D">
        <w:rPr>
          <w:b/>
          <w:sz w:val="28"/>
          <w:lang w:val="en-US"/>
        </w:rPr>
        <w:t>42</w:t>
      </w:r>
      <w:r>
        <w:rPr>
          <w:b/>
          <w:sz w:val="28"/>
          <w:lang w:val="en-US"/>
        </w:rPr>
        <w:t>)</w:t>
      </w:r>
      <w:r w:rsidR="0031079D" w:rsidRPr="00E70103">
        <w:rPr>
          <w:b/>
          <w:sz w:val="28"/>
          <w:lang w:val="en-US"/>
        </w:rPr>
        <w:t> ;</w:t>
      </w:r>
      <w:r w:rsidR="009E0E66">
        <w:rPr>
          <w:b/>
          <w:sz w:val="28"/>
          <w:lang w:val="en-US"/>
        </w:rPr>
        <w:t xml:space="preserve">  </w:t>
      </w:r>
    </w:p>
    <w:p w:rsidR="0031079D" w:rsidRPr="00E70103" w:rsidRDefault="006E1948" w:rsidP="0031079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S</w:t>
      </w:r>
      <w:r w:rsidR="0031079D">
        <w:rPr>
          <w:b/>
          <w:sz w:val="28"/>
          <w:lang w:val="en-US"/>
        </w:rPr>
        <w:t xml:space="preserve">= </w:t>
      </w:r>
      <w:r w:rsidR="0036295E">
        <w:rPr>
          <w:b/>
          <w:sz w:val="28"/>
          <w:lang w:val="en-US"/>
        </w:rPr>
        <w:t>Si(</w:t>
      </w:r>
      <w:r>
        <w:rPr>
          <w:b/>
          <w:sz w:val="28"/>
          <w:lang w:val="en-US"/>
        </w:rPr>
        <w:t>20</w:t>
      </w:r>
      <w:r w:rsidR="0036295E">
        <w:rPr>
          <w:b/>
          <w:sz w:val="28"/>
          <w:lang w:val="en-US"/>
        </w:rPr>
        <w:t>)</w:t>
      </w:r>
      <w:r w:rsidRPr="00E70103">
        <w:rPr>
          <w:b/>
          <w:sz w:val="28"/>
          <w:lang w:val="en-US"/>
        </w:rPr>
        <w:t> </w:t>
      </w:r>
      <w:r w:rsidR="0031079D" w:rsidRPr="00E70103">
        <w:rPr>
          <w:b/>
          <w:sz w:val="28"/>
          <w:lang w:val="en-US"/>
        </w:rPr>
        <w:t xml:space="preserve"> ;   </w:t>
      </w:r>
      <w:r w:rsidR="00A650A5" w:rsidRPr="00681060">
        <w:rPr>
          <w:b/>
          <w:sz w:val="28"/>
          <w:lang w:val="en-US"/>
        </w:rPr>
        <w:t xml:space="preserve"> </w:t>
      </w:r>
      <w:r w:rsidR="00A650A5">
        <w:rPr>
          <w:b/>
          <w:sz w:val="28"/>
          <w:vertAlign w:val="subscript"/>
          <w:lang w:val="en-US"/>
        </w:rPr>
        <w:t xml:space="preserve"> </w:t>
      </w:r>
      <w:r w:rsidR="0031079D" w:rsidRPr="00E70103">
        <w:rPr>
          <w:b/>
          <w:sz w:val="28"/>
          <w:lang w:val="en-US"/>
        </w:rPr>
        <w:t xml:space="preserve">   </w:t>
      </w:r>
    </w:p>
    <w:p w:rsidR="0031079D" w:rsidRDefault="006E1948" w:rsidP="0031079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S </w:t>
      </w:r>
      <w:r w:rsidR="0031079D" w:rsidRPr="00E70103">
        <w:rPr>
          <w:b/>
          <w:sz w:val="28"/>
          <w:lang w:val="en-US"/>
        </w:rPr>
        <w:t>=</w:t>
      </w:r>
      <w:r w:rsidR="0036295E">
        <w:rPr>
          <w:b/>
          <w:sz w:val="28"/>
          <w:lang w:val="en-US"/>
        </w:rPr>
        <w:t>Si(</w:t>
      </w:r>
      <w:r>
        <w:rPr>
          <w:b/>
          <w:sz w:val="28"/>
          <w:lang w:val="en-US"/>
        </w:rPr>
        <w:t>6</w:t>
      </w:r>
      <w:r w:rsidR="0036295E">
        <w:rPr>
          <w:b/>
          <w:sz w:val="28"/>
          <w:lang w:val="en-US"/>
        </w:rPr>
        <w:t>)</w:t>
      </w:r>
      <w:r w:rsidR="0031079D" w:rsidRPr="00E70103">
        <w:rPr>
          <w:b/>
          <w:sz w:val="28"/>
          <w:lang w:val="en-US"/>
        </w:rPr>
        <w:t>;</w:t>
      </w:r>
      <w:r w:rsidR="00A650A5">
        <w:rPr>
          <w:b/>
          <w:sz w:val="28"/>
          <w:lang w:val="en-US"/>
        </w:rPr>
        <w:t xml:space="preserve">      </w:t>
      </w:r>
      <w:r w:rsidR="00A650A5" w:rsidRPr="00681060">
        <w:rPr>
          <w:b/>
          <w:sz w:val="28"/>
          <w:lang w:val="en-US"/>
        </w:rPr>
        <w:t xml:space="preserve"> </w:t>
      </w:r>
      <w:r w:rsidR="00A650A5">
        <w:rPr>
          <w:b/>
          <w:sz w:val="28"/>
          <w:vertAlign w:val="subscript"/>
          <w:lang w:val="en-US"/>
        </w:rPr>
        <w:t xml:space="preserve"> </w:t>
      </w:r>
    </w:p>
    <w:p w:rsidR="00A36717" w:rsidRDefault="0036295E" w:rsidP="00D94B8D">
      <w:pPr>
        <w:ind w:firstLine="709"/>
        <w:rPr>
          <w:b/>
          <w:sz w:val="28"/>
        </w:rPr>
      </w:pPr>
      <w:r>
        <w:rPr>
          <w:b/>
          <w:sz w:val="28"/>
          <w:lang w:val="en-US"/>
        </w:rPr>
        <w:t xml:space="preserve">          P2</w:t>
      </w:r>
      <w:r w:rsidR="00DB6F1D">
        <w:rPr>
          <w:b/>
          <w:sz w:val="28"/>
          <w:lang w:val="en-US"/>
        </w:rPr>
        <w:t>=S*x/m</w:t>
      </w:r>
      <w:r w:rsidR="006E1948">
        <w:rPr>
          <w:b/>
          <w:sz w:val="28"/>
          <w:lang w:val="en-US"/>
        </w:rPr>
        <w:t>;</w:t>
      </w:r>
      <w:r w:rsidR="0031079D" w:rsidRPr="00A650A5">
        <w:rPr>
          <w:b/>
          <w:sz w:val="28"/>
          <w:lang w:val="en-US"/>
        </w:rPr>
        <w:t>}</w:t>
      </w:r>
    </w:p>
    <w:p w:rsidR="00A36717" w:rsidRDefault="00A36717" w:rsidP="00DA1D19">
      <w:pPr>
        <w:ind w:firstLine="709"/>
        <w:rPr>
          <w:b/>
          <w:sz w:val="28"/>
        </w:rPr>
      </w:pPr>
    </w:p>
    <w:p w:rsidR="00D94B8D" w:rsidRDefault="00D94B8D" w:rsidP="00A36717">
      <w:pPr>
        <w:ind w:firstLine="709"/>
        <w:rPr>
          <w:b/>
          <w:sz w:val="28"/>
        </w:rPr>
      </w:pPr>
    </w:p>
    <w:p w:rsidR="00D94B8D" w:rsidRDefault="00D94B8D" w:rsidP="00A36717">
      <w:pPr>
        <w:ind w:firstLine="709"/>
        <w:rPr>
          <w:b/>
          <w:sz w:val="28"/>
        </w:rPr>
      </w:pPr>
    </w:p>
    <w:p w:rsidR="002D2D74" w:rsidRPr="00A36717" w:rsidRDefault="005A0730" w:rsidP="00EF3FE9">
      <w:pPr>
        <w:ind w:firstLine="709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6267450" cy="3028950"/>
            <wp:effectExtent l="19050" t="0" r="0" b="0"/>
            <wp:docPr id="3" name="Рисунок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98E" w:rsidRPr="005061FC">
        <w:rPr>
          <w:sz w:val="28"/>
        </w:rPr>
        <w:t xml:space="preserve">   </w:t>
      </w:r>
    </w:p>
    <w:p w:rsidR="0090798E" w:rsidRPr="00F6694C" w:rsidRDefault="0090798E" w:rsidP="0090798E">
      <w:pPr>
        <w:ind w:left="75"/>
        <w:rPr>
          <w:sz w:val="28"/>
        </w:rPr>
      </w:pPr>
      <w:r>
        <w:rPr>
          <w:sz w:val="28"/>
          <w:lang w:val="en-US"/>
        </w:rPr>
        <w:t>x</w:t>
      </w:r>
      <w:r w:rsidRPr="0090798E">
        <w:rPr>
          <w:sz w:val="28"/>
        </w:rPr>
        <w:t xml:space="preserve"> – </w:t>
      </w:r>
      <w:r>
        <w:rPr>
          <w:sz w:val="28"/>
        </w:rPr>
        <w:t xml:space="preserve">значение аргумента в диапазоне </w:t>
      </w:r>
      <w:r w:rsidRPr="0090798E">
        <w:rPr>
          <w:sz w:val="28"/>
        </w:rPr>
        <w:t xml:space="preserve">[0 – </w:t>
      </w:r>
      <w:r w:rsidR="00216270" w:rsidRPr="00216270">
        <w:rPr>
          <w:sz w:val="28"/>
        </w:rPr>
        <w:t>100</w:t>
      </w:r>
      <w:r w:rsidRPr="0090798E">
        <w:rPr>
          <w:sz w:val="28"/>
        </w:rPr>
        <w:t>]</w:t>
      </w:r>
      <w:r w:rsidR="00F6694C" w:rsidRPr="00F6694C">
        <w:rPr>
          <w:sz w:val="28"/>
        </w:rPr>
        <w:t>, от 0 до 1.0 радиан.</w:t>
      </w:r>
    </w:p>
    <w:p w:rsidR="00795A6B" w:rsidRPr="002601FD" w:rsidRDefault="002601FD">
      <w:pPr>
        <w:rPr>
          <w:sz w:val="28"/>
        </w:rPr>
      </w:pPr>
      <w:r w:rsidRPr="002601FD">
        <w:rPr>
          <w:sz w:val="28"/>
        </w:rPr>
        <w:t>О</w:t>
      </w:r>
      <w:r>
        <w:rPr>
          <w:sz w:val="28"/>
        </w:rPr>
        <w:t xml:space="preserve">бъем программы </w:t>
      </w:r>
      <w:r w:rsidRPr="002601FD">
        <w:rPr>
          <w:sz w:val="28"/>
        </w:rPr>
        <w:t>320</w:t>
      </w:r>
      <w:r w:rsidR="00686491">
        <w:rPr>
          <w:sz w:val="28"/>
        </w:rPr>
        <w:t xml:space="preserve"> байт</w:t>
      </w:r>
      <w:r w:rsidRPr="002601FD">
        <w:rPr>
          <w:sz w:val="28"/>
        </w:rPr>
        <w:t>, среднее время 0.72мс</w:t>
      </w:r>
    </w:p>
    <w:p w:rsidR="00DD1A12" w:rsidRPr="00BF7820" w:rsidRDefault="00DD1A12">
      <w:pPr>
        <w:rPr>
          <w:sz w:val="28"/>
        </w:rPr>
      </w:pPr>
    </w:p>
    <w:p w:rsidR="00704406" w:rsidRDefault="00704406" w:rsidP="00704406">
      <w:pPr>
        <w:ind w:left="75"/>
        <w:rPr>
          <w:b/>
          <w:sz w:val="28"/>
        </w:rPr>
      </w:pPr>
    </w:p>
    <w:p w:rsidR="00020C40" w:rsidRDefault="00704406" w:rsidP="00704406">
      <w:pPr>
        <w:ind w:left="75"/>
        <w:rPr>
          <w:b/>
          <w:sz w:val="28"/>
        </w:rPr>
      </w:pPr>
      <w:r>
        <w:rPr>
          <w:b/>
          <w:sz w:val="28"/>
        </w:rPr>
        <w:t>Б)</w:t>
      </w:r>
      <w:r w:rsidR="00020C40">
        <w:rPr>
          <w:b/>
          <w:sz w:val="28"/>
        </w:rPr>
        <w:t xml:space="preserve">Вычисления </w:t>
      </w:r>
      <w:r w:rsidR="00BF7820">
        <w:rPr>
          <w:b/>
          <w:sz w:val="28"/>
        </w:rPr>
        <w:t xml:space="preserve"> в </w:t>
      </w:r>
      <w:r w:rsidR="009E0E66">
        <w:rPr>
          <w:b/>
          <w:sz w:val="28"/>
        </w:rPr>
        <w:t xml:space="preserve">целых </w:t>
      </w:r>
      <w:r w:rsidR="00020C40">
        <w:rPr>
          <w:b/>
          <w:sz w:val="28"/>
        </w:rPr>
        <w:t>с двоичным масштабом</w:t>
      </w:r>
      <w:r w:rsidR="009E0E66">
        <w:rPr>
          <w:b/>
          <w:sz w:val="28"/>
        </w:rPr>
        <w:t xml:space="preserve"> </w:t>
      </w:r>
      <w:r w:rsidR="009E0E66" w:rsidRPr="00AC7F7A">
        <w:rPr>
          <w:b/>
          <w:sz w:val="28"/>
          <w:lang w:val="en-US"/>
        </w:rPr>
        <w:t>m</w:t>
      </w:r>
      <w:r w:rsidR="009E0E66" w:rsidRPr="00AC7F7A">
        <w:rPr>
          <w:b/>
          <w:sz w:val="28"/>
        </w:rPr>
        <w:t>=2</w:t>
      </w:r>
      <w:r w:rsidR="009E0E66" w:rsidRPr="00AC7F7A">
        <w:rPr>
          <w:b/>
          <w:sz w:val="28"/>
          <w:vertAlign w:val="superscript"/>
        </w:rPr>
        <w:t>8</w:t>
      </w:r>
    </w:p>
    <w:p w:rsidR="00DB6F1D" w:rsidRPr="00E767CF" w:rsidRDefault="00DB6F1D" w:rsidP="00DB6F1D">
      <w:pPr>
        <w:rPr>
          <w:sz w:val="28"/>
          <w:lang w:val="en-US"/>
        </w:rPr>
      </w:pPr>
      <w:r w:rsidRPr="00704406">
        <w:rPr>
          <w:sz w:val="28"/>
        </w:rPr>
        <w:t xml:space="preserve">      </w:t>
      </w:r>
      <w:r>
        <w:rPr>
          <w:sz w:val="28"/>
          <w:lang w:val="en-US"/>
        </w:rPr>
        <w:t xml:space="preserve">typedef   </w:t>
      </w:r>
      <w:r>
        <w:rPr>
          <w:b/>
          <w:sz w:val="28"/>
          <w:lang w:val="en-US"/>
        </w:rPr>
        <w:t>unsigned char uchar;</w:t>
      </w:r>
      <w:r>
        <w:rPr>
          <w:sz w:val="28"/>
          <w:lang w:val="en-US"/>
        </w:rPr>
        <w:t xml:space="preserve"> </w:t>
      </w:r>
      <w:r w:rsidRPr="00E767CF">
        <w:rPr>
          <w:sz w:val="28"/>
          <w:lang w:val="en-US"/>
        </w:rPr>
        <w:t xml:space="preserve">  </w:t>
      </w:r>
    </w:p>
    <w:p w:rsidR="00DB6F1D" w:rsidRDefault="00DB6F1D" w:rsidP="00DB6F1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uchar  </w:t>
      </w:r>
      <w:r w:rsidRPr="00795A6B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x</w:t>
      </w:r>
      <w:r w:rsidRPr="00795A6B">
        <w:rPr>
          <w:b/>
          <w:sz w:val="28"/>
          <w:lang w:val="en-US"/>
        </w:rPr>
        <w:t>,</w:t>
      </w:r>
      <w:r>
        <w:rPr>
          <w:b/>
          <w:sz w:val="28"/>
          <w:lang w:val="en-US"/>
        </w:rPr>
        <w:t>y</w:t>
      </w:r>
      <w:r w:rsidRPr="00795A6B">
        <w:rPr>
          <w:b/>
          <w:sz w:val="28"/>
          <w:lang w:val="en-US"/>
        </w:rPr>
        <w:t xml:space="preserve">, </w:t>
      </w:r>
      <w:r>
        <w:rPr>
          <w:b/>
          <w:sz w:val="28"/>
          <w:lang w:val="en-US"/>
        </w:rPr>
        <w:t>S,m</w:t>
      </w:r>
      <w:r w:rsidRPr="00795A6B">
        <w:rPr>
          <w:b/>
          <w:sz w:val="28"/>
          <w:lang w:val="en-US"/>
        </w:rPr>
        <w:t>;</w:t>
      </w:r>
    </w:p>
    <w:p w:rsidR="00DB6F1D" w:rsidRDefault="00DB6F1D" w:rsidP="00DB6F1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uchar Si(uchar </w:t>
      </w:r>
      <w:r w:rsidR="00DA1D19" w:rsidRPr="00162356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ai)</w:t>
      </w:r>
    </w:p>
    <w:p w:rsidR="00DB6F1D" w:rsidRPr="00795A6B" w:rsidRDefault="00DB6F1D" w:rsidP="00DB6F1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>{   return S</w:t>
      </w:r>
      <w:r w:rsidRPr="00681060">
        <w:rPr>
          <w:b/>
          <w:sz w:val="28"/>
          <w:lang w:val="en-US"/>
        </w:rPr>
        <w:t>=</w:t>
      </w:r>
      <w:r w:rsidRPr="0090798E">
        <w:rPr>
          <w:b/>
          <w:sz w:val="28"/>
          <w:lang w:val="en-US"/>
        </w:rPr>
        <w:t>m –</w:t>
      </w:r>
      <w:r w:rsidR="00162356">
        <w:rPr>
          <w:b/>
          <w:sz w:val="28"/>
          <w:lang w:val="en-US"/>
        </w:rPr>
        <w:t>(</w:t>
      </w:r>
      <w:r w:rsidR="00DC35B2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y/ai</w:t>
      </w:r>
      <w:r w:rsidRPr="00681060">
        <w:rPr>
          <w:b/>
          <w:sz w:val="28"/>
          <w:lang w:val="en-US"/>
        </w:rPr>
        <w:t xml:space="preserve"> *</w:t>
      </w:r>
      <w:r>
        <w:rPr>
          <w:b/>
          <w:sz w:val="28"/>
          <w:lang w:val="en-US"/>
        </w:rPr>
        <w:t>S)&gt;&gt;8</w:t>
      </w:r>
      <w:r w:rsidR="00162356">
        <w:rPr>
          <w:b/>
          <w:sz w:val="28"/>
          <w:lang w:val="en-US"/>
        </w:rPr>
        <w:t>)</w:t>
      </w:r>
      <w:r w:rsidRPr="00681060">
        <w:rPr>
          <w:b/>
          <w:sz w:val="28"/>
          <w:lang w:val="en-US"/>
        </w:rPr>
        <w:t xml:space="preserve"> </w:t>
      </w:r>
      <w:r>
        <w:rPr>
          <w:b/>
          <w:sz w:val="28"/>
          <w:vertAlign w:val="subscript"/>
          <w:lang w:val="en-US"/>
        </w:rPr>
        <w:t xml:space="preserve"> </w:t>
      </w:r>
      <w:r>
        <w:rPr>
          <w:b/>
          <w:sz w:val="28"/>
          <w:lang w:val="en-US"/>
        </w:rPr>
        <w:t>;}</w:t>
      </w:r>
    </w:p>
    <w:p w:rsidR="00DB6F1D" w:rsidRPr="0031079D" w:rsidRDefault="00DB6F1D" w:rsidP="00DB6F1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>main</w:t>
      </w:r>
      <w:r w:rsidRPr="00795A6B">
        <w:rPr>
          <w:b/>
          <w:sz w:val="28"/>
          <w:lang w:val="en-US"/>
        </w:rPr>
        <w:t>()</w:t>
      </w:r>
    </w:p>
    <w:p w:rsidR="00DB6F1D" w:rsidRDefault="00DB6F1D" w:rsidP="00DB6F1D">
      <w:pPr>
        <w:ind w:firstLine="709"/>
        <w:rPr>
          <w:b/>
          <w:sz w:val="28"/>
          <w:lang w:val="en-US"/>
        </w:rPr>
      </w:pPr>
      <w:r w:rsidRPr="00795A6B">
        <w:rPr>
          <w:b/>
          <w:sz w:val="28"/>
          <w:lang w:val="en-US"/>
        </w:rPr>
        <w:t>{</w:t>
      </w:r>
      <w:r>
        <w:rPr>
          <w:b/>
          <w:sz w:val="28"/>
          <w:lang w:val="en-US"/>
        </w:rPr>
        <w:t xml:space="preserve">  m=0xff;</w:t>
      </w:r>
      <w:r w:rsidRPr="00795A6B">
        <w:rPr>
          <w:b/>
          <w:sz w:val="28"/>
          <w:lang w:val="en-US"/>
        </w:rPr>
        <w:t xml:space="preserve">   </w:t>
      </w:r>
    </w:p>
    <w:p w:rsidR="00DB6F1D" w:rsidRPr="00795A6B" w:rsidRDefault="00DB6F1D" w:rsidP="00DB6F1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>while</w:t>
      </w:r>
      <w:r w:rsidRPr="00795A6B">
        <w:rPr>
          <w:b/>
          <w:sz w:val="28"/>
          <w:lang w:val="en-US"/>
        </w:rPr>
        <w:t>(1)</w:t>
      </w:r>
    </w:p>
    <w:p w:rsidR="00DB6F1D" w:rsidRPr="00B67E43" w:rsidRDefault="00DB6F1D" w:rsidP="00DB6F1D">
      <w:pPr>
        <w:ind w:firstLine="709"/>
        <w:rPr>
          <w:b/>
          <w:sz w:val="28"/>
          <w:lang w:val="en-US"/>
        </w:rPr>
      </w:pPr>
      <w:r w:rsidRPr="00E70103">
        <w:rPr>
          <w:b/>
          <w:sz w:val="28"/>
          <w:lang w:val="en-US"/>
        </w:rPr>
        <w:t xml:space="preserve">  </w:t>
      </w:r>
      <w:r>
        <w:rPr>
          <w:b/>
          <w:sz w:val="28"/>
          <w:lang w:val="en-US"/>
        </w:rPr>
        <w:t>for</w:t>
      </w:r>
      <w:r w:rsidRPr="00E70103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x</w:t>
      </w:r>
      <w:r w:rsidRPr="00E70103">
        <w:rPr>
          <w:b/>
          <w:sz w:val="28"/>
          <w:lang w:val="en-US"/>
        </w:rPr>
        <w:t xml:space="preserve">=0; </w:t>
      </w:r>
      <w:r>
        <w:rPr>
          <w:b/>
          <w:sz w:val="28"/>
          <w:lang w:val="en-US"/>
        </w:rPr>
        <w:t>x</w:t>
      </w:r>
      <w:r w:rsidRPr="00E70103">
        <w:rPr>
          <w:b/>
          <w:sz w:val="28"/>
          <w:lang w:val="en-US"/>
        </w:rPr>
        <w:t>&lt;</w:t>
      </w:r>
      <w:r>
        <w:rPr>
          <w:b/>
          <w:sz w:val="28"/>
          <w:lang w:val="en-US"/>
        </w:rPr>
        <w:t>m</w:t>
      </w:r>
      <w:r w:rsidRPr="00E70103">
        <w:rPr>
          <w:b/>
          <w:sz w:val="28"/>
          <w:lang w:val="en-US"/>
        </w:rPr>
        <w:t xml:space="preserve">; </w:t>
      </w:r>
      <w:r>
        <w:rPr>
          <w:b/>
          <w:sz w:val="28"/>
          <w:lang w:val="en-US"/>
        </w:rPr>
        <w:t>x</w:t>
      </w:r>
      <w:r w:rsidRPr="00E70103">
        <w:rPr>
          <w:b/>
          <w:sz w:val="28"/>
          <w:lang w:val="en-US"/>
        </w:rPr>
        <w:t>++)</w:t>
      </w:r>
    </w:p>
    <w:p w:rsidR="00DB6F1D" w:rsidRDefault="00DB6F1D" w:rsidP="00DB6F1D">
      <w:pPr>
        <w:ind w:firstLine="709"/>
        <w:rPr>
          <w:b/>
          <w:sz w:val="28"/>
        </w:rPr>
      </w:pPr>
      <w:r>
        <w:rPr>
          <w:b/>
          <w:sz w:val="28"/>
          <w:lang w:val="en-US"/>
        </w:rPr>
        <w:t xml:space="preserve">     { y=(x*x)&gt;&gt;8</w:t>
      </w:r>
      <w:r w:rsidRPr="00E70103">
        <w:rPr>
          <w:b/>
          <w:sz w:val="28"/>
          <w:lang w:val="en-US"/>
        </w:rPr>
        <w:t>;</w:t>
      </w:r>
      <w:r w:rsidR="00704406">
        <w:rPr>
          <w:b/>
          <w:sz w:val="28"/>
          <w:lang w:val="en-US"/>
        </w:rPr>
        <w:t xml:space="preserve"> S=m</w:t>
      </w:r>
      <w:r>
        <w:rPr>
          <w:b/>
          <w:sz w:val="28"/>
          <w:lang w:val="en-US"/>
        </w:rPr>
        <w:t xml:space="preserve">; </w:t>
      </w:r>
      <w:r w:rsidRPr="00E70103">
        <w:rPr>
          <w:b/>
          <w:sz w:val="28"/>
          <w:lang w:val="en-US"/>
        </w:rPr>
        <w:t xml:space="preserve"> </w:t>
      </w:r>
    </w:p>
    <w:p w:rsidR="00EF3FE9" w:rsidRDefault="00EF3FE9" w:rsidP="00DB6F1D">
      <w:pPr>
        <w:ind w:firstLine="709"/>
        <w:rPr>
          <w:b/>
          <w:sz w:val="28"/>
        </w:rPr>
      </w:pPr>
    </w:p>
    <w:p w:rsidR="00EF3FE9" w:rsidRPr="00EF3FE9" w:rsidRDefault="00EF3FE9" w:rsidP="00DB6F1D">
      <w:pPr>
        <w:ind w:firstLine="709"/>
        <w:rPr>
          <w:b/>
          <w:sz w:val="28"/>
        </w:rPr>
      </w:pPr>
    </w:p>
    <w:p w:rsidR="00DB6F1D" w:rsidRPr="0036295E" w:rsidRDefault="00DB6F1D" w:rsidP="00DB6F1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S=Si( 42)</w:t>
      </w:r>
      <w:r w:rsidRPr="00E70103">
        <w:rPr>
          <w:b/>
          <w:sz w:val="28"/>
          <w:lang w:val="en-US"/>
        </w:rPr>
        <w:t> ;</w:t>
      </w:r>
      <w:r>
        <w:rPr>
          <w:b/>
          <w:sz w:val="28"/>
          <w:lang w:val="en-US"/>
        </w:rPr>
        <w:t xml:space="preserve">  </w:t>
      </w:r>
    </w:p>
    <w:p w:rsidR="00DB6F1D" w:rsidRPr="00E70103" w:rsidRDefault="00DB6F1D" w:rsidP="00DB6F1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S= Si(20)</w:t>
      </w:r>
      <w:r w:rsidRPr="00E70103">
        <w:rPr>
          <w:b/>
          <w:sz w:val="28"/>
          <w:lang w:val="en-US"/>
        </w:rPr>
        <w:t xml:space="preserve">  ;   </w:t>
      </w:r>
      <w:r w:rsidRPr="00681060">
        <w:rPr>
          <w:b/>
          <w:sz w:val="28"/>
          <w:lang w:val="en-US"/>
        </w:rPr>
        <w:t xml:space="preserve"> </w:t>
      </w:r>
      <w:r>
        <w:rPr>
          <w:b/>
          <w:sz w:val="28"/>
          <w:vertAlign w:val="subscript"/>
          <w:lang w:val="en-US"/>
        </w:rPr>
        <w:t xml:space="preserve"> </w:t>
      </w:r>
      <w:r w:rsidRPr="00E70103">
        <w:rPr>
          <w:b/>
          <w:sz w:val="28"/>
          <w:lang w:val="en-US"/>
        </w:rPr>
        <w:t xml:space="preserve">   </w:t>
      </w:r>
    </w:p>
    <w:p w:rsidR="00DB6F1D" w:rsidRDefault="00DB6F1D" w:rsidP="00DB6F1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S </w:t>
      </w:r>
      <w:r w:rsidRPr="00E70103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Si(6)</w:t>
      </w:r>
      <w:r w:rsidRPr="00E70103">
        <w:rPr>
          <w:b/>
          <w:sz w:val="28"/>
          <w:lang w:val="en-US"/>
        </w:rPr>
        <w:t>;</w:t>
      </w:r>
      <w:r>
        <w:rPr>
          <w:b/>
          <w:sz w:val="28"/>
          <w:lang w:val="en-US"/>
        </w:rPr>
        <w:t xml:space="preserve">      </w:t>
      </w:r>
      <w:r w:rsidRPr="00681060">
        <w:rPr>
          <w:b/>
          <w:sz w:val="28"/>
          <w:lang w:val="en-US"/>
        </w:rPr>
        <w:t xml:space="preserve"> </w:t>
      </w:r>
      <w:r>
        <w:rPr>
          <w:b/>
          <w:sz w:val="28"/>
          <w:vertAlign w:val="subscript"/>
          <w:lang w:val="en-US"/>
        </w:rPr>
        <w:t xml:space="preserve"> </w:t>
      </w:r>
    </w:p>
    <w:p w:rsidR="00DB6F1D" w:rsidRPr="00B43F43" w:rsidRDefault="00DB6F1D" w:rsidP="00DB6F1D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P2=(S*x)&gt;&gt;8; } }</w:t>
      </w:r>
    </w:p>
    <w:p w:rsidR="00DB6F1D" w:rsidRPr="002D2D74" w:rsidRDefault="00DB6F1D" w:rsidP="002D2D74">
      <w:pPr>
        <w:ind w:firstLine="709"/>
        <w:rPr>
          <w:b/>
          <w:sz w:val="28"/>
        </w:rPr>
      </w:pPr>
      <w:r w:rsidRPr="00B43F43">
        <w:rPr>
          <w:b/>
          <w:sz w:val="28"/>
          <w:lang w:val="en-US"/>
        </w:rPr>
        <w:t xml:space="preserve">      </w:t>
      </w:r>
    </w:p>
    <w:p w:rsidR="00B43F43" w:rsidRDefault="00B43F43" w:rsidP="00B43F43">
      <w:pPr>
        <w:ind w:firstLine="708"/>
        <w:rPr>
          <w:sz w:val="28"/>
        </w:rPr>
      </w:pPr>
      <w:r>
        <w:rPr>
          <w:sz w:val="28"/>
        </w:rPr>
        <w:t>При вычитании в формате байта используем значение единицы 0</w:t>
      </w:r>
      <w:r>
        <w:rPr>
          <w:sz w:val="28"/>
          <w:lang w:val="en-US"/>
        </w:rPr>
        <w:t>xff</w:t>
      </w:r>
      <w:r w:rsidR="004C2683">
        <w:rPr>
          <w:sz w:val="28"/>
        </w:rPr>
        <w:t xml:space="preserve"> в масштабе 2</w:t>
      </w:r>
      <w:r w:rsidR="004C2683" w:rsidRPr="004C2683">
        <w:rPr>
          <w:sz w:val="28"/>
          <w:vertAlign w:val="superscript"/>
        </w:rPr>
        <w:t>8</w:t>
      </w:r>
      <w:r>
        <w:rPr>
          <w:sz w:val="28"/>
        </w:rPr>
        <w:t>. Если вычитаемое не равно нулю, можно добавить единицу для повышения точности.</w:t>
      </w:r>
    </w:p>
    <w:p w:rsidR="00134F28" w:rsidRDefault="002308DE" w:rsidP="00E046AA">
      <w:pPr>
        <w:jc w:val="both"/>
        <w:rPr>
          <w:sz w:val="28"/>
        </w:rPr>
      </w:pPr>
      <w:r w:rsidRPr="002308DE">
        <w:rPr>
          <w:sz w:val="28"/>
        </w:rPr>
        <w:t>Объем</w:t>
      </w:r>
      <w:r w:rsidR="00162356">
        <w:rPr>
          <w:sz w:val="28"/>
        </w:rPr>
        <w:t xml:space="preserve"> программы </w:t>
      </w:r>
      <w:r w:rsidR="00162356" w:rsidRPr="00162356">
        <w:rPr>
          <w:sz w:val="28"/>
        </w:rPr>
        <w:t>97</w:t>
      </w:r>
      <w:r>
        <w:rPr>
          <w:sz w:val="28"/>
        </w:rPr>
        <w:t xml:space="preserve"> байт</w:t>
      </w:r>
      <w:r w:rsidRPr="002308DE">
        <w:rPr>
          <w:sz w:val="28"/>
        </w:rPr>
        <w:t xml:space="preserve">, </w:t>
      </w:r>
      <w:r>
        <w:rPr>
          <w:sz w:val="28"/>
        </w:rPr>
        <w:t>среднее врем</w:t>
      </w:r>
      <w:r w:rsidR="00162356">
        <w:rPr>
          <w:sz w:val="28"/>
        </w:rPr>
        <w:t>я вычисления 0.</w:t>
      </w:r>
      <w:r w:rsidR="00162356" w:rsidRPr="00162356">
        <w:rPr>
          <w:sz w:val="28"/>
        </w:rPr>
        <w:t>11</w:t>
      </w:r>
      <w:r>
        <w:rPr>
          <w:sz w:val="28"/>
        </w:rPr>
        <w:t>мс</w:t>
      </w:r>
      <w:r w:rsidR="00E70103" w:rsidRPr="00E70103">
        <w:rPr>
          <w:sz w:val="28"/>
        </w:rPr>
        <w:t xml:space="preserve">  </w:t>
      </w:r>
    </w:p>
    <w:p w:rsidR="006B5E3E" w:rsidRPr="00162356" w:rsidRDefault="006B5E3E" w:rsidP="00E046AA">
      <w:pPr>
        <w:jc w:val="both"/>
        <w:rPr>
          <w:sz w:val="28"/>
        </w:rPr>
      </w:pPr>
    </w:p>
    <w:p w:rsidR="00811F2D" w:rsidRPr="00811F2D" w:rsidRDefault="001F72A8" w:rsidP="00074C0D">
      <w:pPr>
        <w:ind w:left="435"/>
        <w:jc w:val="both"/>
        <w:rPr>
          <w:b/>
          <w:sz w:val="28"/>
          <w:highlight w:val="yellow"/>
        </w:rPr>
      </w:pPr>
      <w:r>
        <w:rPr>
          <w:b/>
          <w:sz w:val="28"/>
        </w:rPr>
        <w:t xml:space="preserve">Преобразование </w:t>
      </w:r>
      <w:r w:rsidR="00C144FE" w:rsidRPr="00C144FE">
        <w:rPr>
          <w:b/>
          <w:sz w:val="28"/>
        </w:rPr>
        <w:t xml:space="preserve"> программы в А51</w:t>
      </w:r>
    </w:p>
    <w:p w:rsidR="00C144FE" w:rsidRPr="00811F2D" w:rsidRDefault="00C144FE" w:rsidP="00811F2D">
      <w:pPr>
        <w:ind w:left="75"/>
        <w:jc w:val="both"/>
        <w:rPr>
          <w:b/>
          <w:sz w:val="28"/>
          <w:highlight w:val="yellow"/>
        </w:rPr>
      </w:pPr>
      <w:r w:rsidRPr="00C144FE">
        <w:rPr>
          <w:b/>
          <w:sz w:val="28"/>
        </w:rPr>
        <w:t xml:space="preserve"> </w:t>
      </w:r>
    </w:p>
    <w:p w:rsidR="00811F2D" w:rsidRPr="00811F2D" w:rsidRDefault="00811F2D" w:rsidP="00811F2D">
      <w:pPr>
        <w:ind w:left="75"/>
        <w:jc w:val="both"/>
        <w:rPr>
          <w:sz w:val="28"/>
        </w:rPr>
      </w:pPr>
      <w:r w:rsidRPr="00811F2D">
        <w:rPr>
          <w:sz w:val="28"/>
        </w:rPr>
        <w:t>Для</w:t>
      </w:r>
      <w:r>
        <w:rPr>
          <w:sz w:val="28"/>
        </w:rPr>
        <w:t xml:space="preserve"> отладки программы используем размещение переменных в памяти </w:t>
      </w:r>
      <w:r>
        <w:rPr>
          <w:sz w:val="28"/>
          <w:lang w:val="en-US"/>
        </w:rPr>
        <w:t>Data</w:t>
      </w:r>
      <w:r w:rsidRPr="00811F2D">
        <w:rPr>
          <w:sz w:val="28"/>
        </w:rPr>
        <w:t>.</w:t>
      </w:r>
    </w:p>
    <w:p w:rsidR="00811F2D" w:rsidRDefault="00811F2D" w:rsidP="00811F2D">
      <w:pPr>
        <w:ind w:left="75"/>
        <w:jc w:val="both"/>
        <w:rPr>
          <w:sz w:val="28"/>
        </w:rPr>
      </w:pPr>
      <w:r>
        <w:rPr>
          <w:sz w:val="28"/>
        </w:rPr>
        <w:t xml:space="preserve">Затем для сокращения объема программы можно заменить переменные в </w:t>
      </w:r>
      <w:r>
        <w:rPr>
          <w:sz w:val="28"/>
          <w:lang w:val="en-US"/>
        </w:rPr>
        <w:t>Data</w:t>
      </w:r>
      <w:r w:rsidRPr="00811F2D">
        <w:rPr>
          <w:sz w:val="28"/>
        </w:rPr>
        <w:t xml:space="preserve"> </w:t>
      </w:r>
      <w:r>
        <w:rPr>
          <w:sz w:val="28"/>
        </w:rPr>
        <w:t>регистрами.</w:t>
      </w:r>
    </w:p>
    <w:p w:rsidR="00CA2763" w:rsidRDefault="00C17449" w:rsidP="00BB7A98">
      <w:pPr>
        <w:ind w:left="75"/>
        <w:jc w:val="both"/>
        <w:rPr>
          <w:sz w:val="28"/>
          <w:lang w:val="en-US"/>
        </w:rPr>
      </w:pPr>
      <w:r w:rsidRPr="00AB3DE7">
        <w:rPr>
          <w:sz w:val="28"/>
          <w:lang w:val="en-US"/>
        </w:rPr>
        <w:t xml:space="preserve">  </w:t>
      </w:r>
      <w:r w:rsidR="00AB3DE7">
        <w:rPr>
          <w:sz w:val="28"/>
          <w:lang w:val="en-US"/>
        </w:rPr>
        <w:t xml:space="preserve">   </w:t>
      </w:r>
    </w:p>
    <w:p w:rsidR="00AB3DE7" w:rsidRPr="00BC3E24" w:rsidRDefault="00AB3DE7" w:rsidP="00BC3E24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ai equ r3</w:t>
      </w:r>
    </w:p>
    <w:p w:rsidR="00C17449" w:rsidRDefault="00BC3E24" w:rsidP="00C17449">
      <w:pPr>
        <w:ind w:left="75"/>
        <w:jc w:val="both"/>
        <w:rPr>
          <w:sz w:val="28"/>
          <w:lang w:val="en-US"/>
        </w:rPr>
      </w:pPr>
      <w:r w:rsidRPr="00BC3E24">
        <w:rPr>
          <w:sz w:val="28"/>
          <w:lang w:val="en-US"/>
        </w:rPr>
        <w:t xml:space="preserve">     </w:t>
      </w:r>
      <w:r>
        <w:rPr>
          <w:sz w:val="28"/>
          <w:lang w:val="en-US"/>
        </w:rPr>
        <w:t>x</w:t>
      </w:r>
      <w:r w:rsidR="00C17449" w:rsidRPr="00C17449">
        <w:rPr>
          <w:sz w:val="28"/>
        </w:rPr>
        <w:t xml:space="preserve"> </w:t>
      </w:r>
      <w:r w:rsidR="00C17449" w:rsidRPr="00C17449">
        <w:rPr>
          <w:sz w:val="28"/>
          <w:lang w:val="en-US"/>
        </w:rPr>
        <w:t>equ</w:t>
      </w:r>
      <w:r w:rsidR="00C17449" w:rsidRPr="00C17449">
        <w:rPr>
          <w:sz w:val="28"/>
        </w:rPr>
        <w:t xml:space="preserve"> </w:t>
      </w:r>
      <w:r w:rsidR="00C17449" w:rsidRPr="00C17449">
        <w:rPr>
          <w:sz w:val="28"/>
          <w:lang w:val="en-US"/>
        </w:rPr>
        <w:t>r</w:t>
      </w:r>
      <w:r w:rsidR="00C17449" w:rsidRPr="00C17449">
        <w:rPr>
          <w:sz w:val="28"/>
        </w:rPr>
        <w:t>0 ;</w:t>
      </w:r>
      <w:r w:rsidR="00C17449">
        <w:rPr>
          <w:sz w:val="28"/>
        </w:rPr>
        <w:t xml:space="preserve">требуется регистр в команде </w:t>
      </w:r>
      <w:r w:rsidR="00C17449">
        <w:rPr>
          <w:sz w:val="28"/>
          <w:lang w:val="en-US"/>
        </w:rPr>
        <w:t>cjne</w:t>
      </w:r>
    </w:p>
    <w:p w:rsidR="007E0C7A" w:rsidRDefault="007E0C7A" w:rsidP="00C17449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S equ r1</w:t>
      </w:r>
    </w:p>
    <w:p w:rsidR="00794BFC" w:rsidRPr="00C17449" w:rsidRDefault="00794BFC" w:rsidP="00C17449">
      <w:pPr>
        <w:ind w:left="75"/>
        <w:jc w:val="both"/>
        <w:rPr>
          <w:sz w:val="28"/>
        </w:rPr>
      </w:pPr>
      <w:r>
        <w:rPr>
          <w:sz w:val="28"/>
          <w:lang w:val="en-US"/>
        </w:rPr>
        <w:t xml:space="preserve">     y equ r2</w:t>
      </w:r>
    </w:p>
    <w:p w:rsidR="00E046AA" w:rsidRPr="00C17449" w:rsidRDefault="00E046AA" w:rsidP="00C17449">
      <w:pPr>
        <w:ind w:left="75"/>
        <w:jc w:val="both"/>
        <w:rPr>
          <w:sz w:val="28"/>
        </w:rPr>
      </w:pPr>
    </w:p>
    <w:p w:rsidR="00C17449" w:rsidRPr="00C17449" w:rsidRDefault="00C17449" w:rsidP="00C17449">
      <w:pPr>
        <w:ind w:left="75"/>
        <w:jc w:val="both"/>
        <w:rPr>
          <w:sz w:val="28"/>
        </w:rPr>
      </w:pPr>
      <w:r w:rsidRPr="00C17449">
        <w:rPr>
          <w:sz w:val="28"/>
        </w:rPr>
        <w:t xml:space="preserve">   </w:t>
      </w:r>
      <w:r w:rsidRPr="00C17449">
        <w:rPr>
          <w:sz w:val="28"/>
          <w:lang w:val="en-US"/>
        </w:rPr>
        <w:t>cseg</w:t>
      </w:r>
      <w:r w:rsidRPr="00C17449">
        <w:rPr>
          <w:sz w:val="28"/>
        </w:rPr>
        <w:t xml:space="preserve"> </w:t>
      </w:r>
      <w:r w:rsidRPr="00C17449">
        <w:rPr>
          <w:sz w:val="28"/>
          <w:lang w:val="en-US"/>
        </w:rPr>
        <w:t>at</w:t>
      </w:r>
      <w:r w:rsidRPr="00C17449">
        <w:rPr>
          <w:sz w:val="28"/>
        </w:rPr>
        <w:t xml:space="preserve"> 0</w:t>
      </w:r>
      <w:r w:rsidRPr="00C17449">
        <w:rPr>
          <w:sz w:val="28"/>
          <w:lang w:val="en-US"/>
        </w:rPr>
        <w:t>x</w:t>
      </w:r>
      <w:r w:rsidRPr="00C17449">
        <w:rPr>
          <w:sz w:val="28"/>
        </w:rPr>
        <w:t>0</w:t>
      </w:r>
      <w:r>
        <w:rPr>
          <w:sz w:val="28"/>
        </w:rPr>
        <w:t xml:space="preserve">    </w:t>
      </w:r>
      <w:r w:rsidRPr="00C17449">
        <w:rPr>
          <w:sz w:val="28"/>
        </w:rPr>
        <w:t xml:space="preserve">; </w:t>
      </w:r>
      <w:r>
        <w:rPr>
          <w:sz w:val="28"/>
        </w:rPr>
        <w:t xml:space="preserve">начало программы в сегменте </w:t>
      </w:r>
      <w:r>
        <w:rPr>
          <w:sz w:val="28"/>
          <w:lang w:val="en-US"/>
        </w:rPr>
        <w:t>Code</w:t>
      </w:r>
    </w:p>
    <w:p w:rsidR="00F94737" w:rsidRPr="00C17449" w:rsidRDefault="00C17449" w:rsidP="00544671">
      <w:pPr>
        <w:ind w:left="75"/>
        <w:jc w:val="both"/>
        <w:rPr>
          <w:sz w:val="28"/>
          <w:lang w:val="en-US"/>
        </w:rPr>
      </w:pPr>
      <w:r w:rsidRPr="00C17449">
        <w:rPr>
          <w:sz w:val="28"/>
        </w:rPr>
        <w:t xml:space="preserve">        </w:t>
      </w:r>
      <w:r w:rsidRPr="00C17449">
        <w:rPr>
          <w:sz w:val="28"/>
          <w:lang w:val="en-US"/>
        </w:rPr>
        <w:t>jmp start</w:t>
      </w:r>
    </w:p>
    <w:p w:rsidR="00C17449" w:rsidRDefault="0047272D" w:rsidP="007E0C7A">
      <w:pPr>
        <w:ind w:left="75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Si</w:t>
      </w:r>
      <w:r w:rsidR="00C17449" w:rsidRPr="00BF7820">
        <w:rPr>
          <w:b/>
          <w:sz w:val="28"/>
          <w:lang w:val="en-US"/>
        </w:rPr>
        <w:t>:</w:t>
      </w:r>
      <w:r w:rsidR="00C17449" w:rsidRPr="00C17449">
        <w:rPr>
          <w:sz w:val="28"/>
          <w:lang w:val="en-US"/>
        </w:rPr>
        <w:t xml:space="preserve"> </w:t>
      </w:r>
      <w:r w:rsidR="007E0C7A">
        <w:rPr>
          <w:sz w:val="28"/>
          <w:lang w:val="en-US"/>
        </w:rPr>
        <w:t xml:space="preserve">         </w:t>
      </w:r>
      <w:r w:rsidR="007E0C7A" w:rsidRPr="007E0C7A">
        <w:rPr>
          <w:b/>
          <w:sz w:val="28"/>
          <w:lang w:val="en-US"/>
        </w:rPr>
        <w:t>;</w:t>
      </w:r>
      <w:r w:rsidR="00D90DBC">
        <w:rPr>
          <w:b/>
          <w:sz w:val="28"/>
          <w:vertAlign w:val="subscript"/>
          <w:lang w:val="en-US"/>
        </w:rPr>
        <w:t xml:space="preserve"> </w:t>
      </w:r>
      <w:r w:rsidR="00D90DBC">
        <w:rPr>
          <w:b/>
          <w:sz w:val="28"/>
          <w:lang w:val="en-US"/>
        </w:rPr>
        <w:t>S</w:t>
      </w:r>
      <w:r w:rsidR="00D90DBC" w:rsidRPr="00681060">
        <w:rPr>
          <w:b/>
          <w:sz w:val="28"/>
          <w:lang w:val="en-US"/>
        </w:rPr>
        <w:t>=</w:t>
      </w:r>
      <w:r w:rsidR="00D90DBC" w:rsidRPr="0090798E">
        <w:rPr>
          <w:b/>
          <w:sz w:val="28"/>
          <w:lang w:val="en-US"/>
        </w:rPr>
        <w:t>m –</w:t>
      </w:r>
      <w:r w:rsidR="00D90DBC">
        <w:rPr>
          <w:b/>
          <w:sz w:val="28"/>
          <w:lang w:val="en-US"/>
        </w:rPr>
        <w:t>((y/ai</w:t>
      </w:r>
      <w:r w:rsidR="00D90DBC" w:rsidRPr="00681060">
        <w:rPr>
          <w:b/>
          <w:sz w:val="28"/>
          <w:lang w:val="en-US"/>
        </w:rPr>
        <w:t xml:space="preserve"> *</w:t>
      </w:r>
      <w:r w:rsidR="00D90DBC">
        <w:rPr>
          <w:b/>
          <w:sz w:val="28"/>
          <w:lang w:val="en-US"/>
        </w:rPr>
        <w:t>S)&gt;&gt;8)</w:t>
      </w:r>
    </w:p>
    <w:p w:rsidR="00794BFC" w:rsidRPr="00794BFC" w:rsidRDefault="00794BFC" w:rsidP="007E0C7A">
      <w:pPr>
        <w:ind w:left="75"/>
        <w:jc w:val="both"/>
        <w:rPr>
          <w:sz w:val="28"/>
          <w:lang w:val="en-US"/>
        </w:rPr>
      </w:pPr>
      <w:r>
        <w:rPr>
          <w:b/>
          <w:sz w:val="28"/>
          <w:lang w:val="en-US"/>
        </w:rPr>
        <w:t xml:space="preserve">        </w:t>
      </w:r>
      <w:r>
        <w:rPr>
          <w:sz w:val="28"/>
          <w:lang w:val="en-US"/>
        </w:rPr>
        <w:t>mov a,y</w:t>
      </w:r>
    </w:p>
    <w:p w:rsidR="00C17449" w:rsidRPr="00C17449" w:rsidRDefault="00BC3E24" w:rsidP="00AB3DE7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 w:rsidR="00AB3DE7">
        <w:rPr>
          <w:sz w:val="28"/>
          <w:lang w:val="en-US"/>
        </w:rPr>
        <w:t xml:space="preserve">  </w:t>
      </w:r>
      <w:r w:rsidR="007E0C7A">
        <w:rPr>
          <w:sz w:val="28"/>
          <w:lang w:val="en-US"/>
        </w:rPr>
        <w:t xml:space="preserve"> mov b</w:t>
      </w:r>
      <w:r w:rsidR="00A57D7A">
        <w:rPr>
          <w:sz w:val="28"/>
          <w:lang w:val="en-US"/>
        </w:rPr>
        <w:t>,ai</w:t>
      </w:r>
    </w:p>
    <w:p w:rsidR="00547D6D" w:rsidRPr="00C17449" w:rsidRDefault="007E0C7A" w:rsidP="00547D6D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div</w:t>
      </w:r>
      <w:r w:rsidR="00C17449" w:rsidRPr="00C17449">
        <w:rPr>
          <w:sz w:val="28"/>
          <w:lang w:val="en-US"/>
        </w:rPr>
        <w:t xml:space="preserve"> ab     </w:t>
      </w:r>
      <w:r w:rsidR="00C17449">
        <w:rPr>
          <w:sz w:val="28"/>
          <w:lang w:val="en-US"/>
        </w:rPr>
        <w:t xml:space="preserve">    </w:t>
      </w:r>
      <w:r>
        <w:rPr>
          <w:sz w:val="28"/>
          <w:lang w:val="en-US"/>
        </w:rPr>
        <w:t>;y/ai</w:t>
      </w:r>
    </w:p>
    <w:p w:rsidR="00C17449" w:rsidRDefault="00CA28BF" w:rsidP="00C17449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mov a,S</w:t>
      </w:r>
      <w:r w:rsidR="00547D6D">
        <w:rPr>
          <w:sz w:val="28"/>
          <w:lang w:val="en-US"/>
        </w:rPr>
        <w:t xml:space="preserve">   </w:t>
      </w:r>
    </w:p>
    <w:p w:rsidR="00CA28BF" w:rsidRDefault="00CA28BF" w:rsidP="00547D6D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mul ab</w:t>
      </w:r>
    </w:p>
    <w:p w:rsidR="00547D6D" w:rsidRPr="00EF3FE9" w:rsidRDefault="00CA28BF" w:rsidP="00C17449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mov a,#0xff</w:t>
      </w:r>
    </w:p>
    <w:p w:rsidR="00CA28BF" w:rsidRDefault="00C17449" w:rsidP="00C17449">
      <w:pPr>
        <w:ind w:left="75"/>
        <w:jc w:val="both"/>
        <w:rPr>
          <w:sz w:val="28"/>
          <w:lang w:val="en-US"/>
        </w:rPr>
      </w:pPr>
      <w:r w:rsidRPr="00BB7A98">
        <w:rPr>
          <w:sz w:val="28"/>
          <w:lang w:val="en-US"/>
        </w:rPr>
        <w:t xml:space="preserve">         </w:t>
      </w:r>
      <w:r w:rsidRPr="00C17449">
        <w:rPr>
          <w:sz w:val="28"/>
          <w:lang w:val="en-US"/>
        </w:rPr>
        <w:t>subb</w:t>
      </w:r>
      <w:r w:rsidRPr="00BB7A98">
        <w:rPr>
          <w:sz w:val="28"/>
          <w:lang w:val="en-US"/>
        </w:rPr>
        <w:t xml:space="preserve"> </w:t>
      </w:r>
      <w:r w:rsidRPr="00C17449">
        <w:rPr>
          <w:sz w:val="28"/>
          <w:lang w:val="en-US"/>
        </w:rPr>
        <w:t>a</w:t>
      </w:r>
      <w:r w:rsidRPr="00BB7A98">
        <w:rPr>
          <w:sz w:val="28"/>
          <w:lang w:val="en-US"/>
        </w:rPr>
        <w:t>,</w:t>
      </w:r>
      <w:r w:rsidRPr="00C17449">
        <w:rPr>
          <w:sz w:val="28"/>
          <w:lang w:val="en-US"/>
        </w:rPr>
        <w:t>b</w:t>
      </w:r>
      <w:r w:rsidR="00CA28BF">
        <w:rPr>
          <w:sz w:val="28"/>
          <w:lang w:val="en-US"/>
        </w:rPr>
        <w:t xml:space="preserve">      ;S=a</w:t>
      </w:r>
    </w:p>
    <w:p w:rsidR="00C17449" w:rsidRPr="00BB7A98" w:rsidRDefault="00CA28BF" w:rsidP="00794BFC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mov S,a</w:t>
      </w:r>
    </w:p>
    <w:p w:rsidR="00704406" w:rsidRPr="00EF3FE9" w:rsidRDefault="00C17449" w:rsidP="00EF3FE9">
      <w:pPr>
        <w:ind w:left="75"/>
        <w:jc w:val="both"/>
        <w:rPr>
          <w:sz w:val="28"/>
        </w:rPr>
      </w:pPr>
      <w:r w:rsidRPr="00BB7A98">
        <w:rPr>
          <w:sz w:val="28"/>
          <w:lang w:val="en-US"/>
        </w:rPr>
        <w:t xml:space="preserve">         </w:t>
      </w:r>
      <w:r w:rsidRPr="00C17449">
        <w:rPr>
          <w:sz w:val="28"/>
          <w:lang w:val="en-US"/>
        </w:rPr>
        <w:t>ret</w:t>
      </w:r>
    </w:p>
    <w:p w:rsidR="00C17449" w:rsidRPr="0047272D" w:rsidRDefault="00C17449" w:rsidP="00F57188">
      <w:pPr>
        <w:ind w:left="75"/>
        <w:jc w:val="both"/>
        <w:rPr>
          <w:sz w:val="28"/>
          <w:lang w:val="en-US"/>
        </w:rPr>
      </w:pPr>
      <w:r w:rsidRPr="00BF7820">
        <w:rPr>
          <w:b/>
          <w:sz w:val="28"/>
          <w:lang w:val="en-US"/>
        </w:rPr>
        <w:t>start:</w:t>
      </w:r>
      <w:r w:rsidRPr="00C17449">
        <w:rPr>
          <w:sz w:val="28"/>
          <w:lang w:val="en-US"/>
        </w:rPr>
        <w:t xml:space="preserve">    mov x,#0 </w:t>
      </w:r>
    </w:p>
    <w:p w:rsidR="00F57188" w:rsidRPr="0047272D" w:rsidRDefault="00C17449" w:rsidP="00C17449">
      <w:pPr>
        <w:ind w:left="75"/>
        <w:jc w:val="both"/>
        <w:rPr>
          <w:sz w:val="28"/>
          <w:lang w:val="en-US"/>
        </w:rPr>
      </w:pPr>
      <w:r w:rsidRPr="00BF7820">
        <w:rPr>
          <w:b/>
          <w:sz w:val="28"/>
          <w:lang w:val="en-US"/>
        </w:rPr>
        <w:t>cikl:</w:t>
      </w:r>
      <w:r w:rsidRPr="00C17449">
        <w:rPr>
          <w:sz w:val="28"/>
          <w:lang w:val="en-US"/>
        </w:rPr>
        <w:t xml:space="preserve">  </w:t>
      </w:r>
      <w:r w:rsidR="00F57188">
        <w:rPr>
          <w:sz w:val="28"/>
          <w:lang w:val="en-US"/>
        </w:rPr>
        <w:t>;y=(x*x)&gt;&gt;8</w:t>
      </w:r>
    </w:p>
    <w:p w:rsidR="00D90DBC" w:rsidRPr="00C17449" w:rsidRDefault="00F57188" w:rsidP="00CA28BF">
      <w:pPr>
        <w:ind w:left="75"/>
        <w:jc w:val="both"/>
        <w:rPr>
          <w:sz w:val="28"/>
          <w:lang w:val="en-US"/>
        </w:rPr>
      </w:pPr>
      <w:r w:rsidRPr="00F57188">
        <w:rPr>
          <w:sz w:val="28"/>
          <w:lang w:val="en-US"/>
        </w:rPr>
        <w:t xml:space="preserve">       </w:t>
      </w:r>
      <w:r w:rsidR="00C17449" w:rsidRPr="00C17449">
        <w:rPr>
          <w:sz w:val="28"/>
          <w:lang w:val="en-US"/>
        </w:rPr>
        <w:t xml:space="preserve">   mov a,x</w:t>
      </w:r>
    </w:p>
    <w:p w:rsidR="00C17449" w:rsidRPr="00C17449" w:rsidRDefault="00C17449" w:rsidP="00D90DBC">
      <w:pPr>
        <w:jc w:val="both"/>
        <w:rPr>
          <w:sz w:val="28"/>
          <w:lang w:val="en-US"/>
        </w:rPr>
      </w:pPr>
      <w:r w:rsidRPr="00C17449">
        <w:rPr>
          <w:sz w:val="28"/>
          <w:lang w:val="en-US"/>
        </w:rPr>
        <w:t xml:space="preserve">          mov b,x</w:t>
      </w:r>
    </w:p>
    <w:p w:rsidR="00C17449" w:rsidRDefault="00C17449" w:rsidP="00BB7A98">
      <w:pPr>
        <w:ind w:left="75"/>
        <w:jc w:val="both"/>
        <w:rPr>
          <w:sz w:val="28"/>
          <w:lang w:val="en-US"/>
        </w:rPr>
      </w:pPr>
      <w:r w:rsidRPr="00C17449">
        <w:rPr>
          <w:sz w:val="28"/>
          <w:lang w:val="en-US"/>
        </w:rPr>
        <w:t xml:space="preserve">          mul  ab</w:t>
      </w:r>
      <w:r w:rsidR="00BB7A98">
        <w:rPr>
          <w:sz w:val="28"/>
          <w:lang w:val="en-US"/>
        </w:rPr>
        <w:t xml:space="preserve">  </w:t>
      </w:r>
    </w:p>
    <w:p w:rsidR="007E0C7A" w:rsidRPr="00C17449" w:rsidRDefault="00794BFC" w:rsidP="00704406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mov y</w:t>
      </w:r>
      <w:r w:rsidR="007E0C7A">
        <w:rPr>
          <w:sz w:val="28"/>
          <w:lang w:val="en-US"/>
        </w:rPr>
        <w:t>,b</w:t>
      </w:r>
    </w:p>
    <w:p w:rsidR="00544671" w:rsidRDefault="002F2C8D" w:rsidP="006C64E0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</w:t>
      </w:r>
      <w:r w:rsidR="00D90DBC">
        <w:rPr>
          <w:sz w:val="28"/>
          <w:lang w:val="en-US"/>
        </w:rPr>
        <w:t>mov ai,#42</w:t>
      </w:r>
    </w:p>
    <w:p w:rsidR="00CA28BF" w:rsidRPr="0047272D" w:rsidRDefault="00CA28BF" w:rsidP="006C64E0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mov S,#0xff   </w:t>
      </w:r>
    </w:p>
    <w:p w:rsidR="00C17449" w:rsidRPr="00C17449" w:rsidRDefault="0047272D" w:rsidP="00C17449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call Si</w:t>
      </w:r>
      <w:r w:rsidR="00C17449" w:rsidRPr="00C17449">
        <w:rPr>
          <w:sz w:val="28"/>
          <w:lang w:val="en-US"/>
        </w:rPr>
        <w:t xml:space="preserve">    </w:t>
      </w:r>
      <w:r>
        <w:rPr>
          <w:sz w:val="28"/>
          <w:lang w:val="en-US"/>
        </w:rPr>
        <w:t xml:space="preserve">  </w:t>
      </w:r>
    </w:p>
    <w:p w:rsidR="00EF3FE9" w:rsidRDefault="00CA28BF" w:rsidP="00C17449">
      <w:pPr>
        <w:ind w:left="75"/>
        <w:jc w:val="both"/>
        <w:rPr>
          <w:sz w:val="28"/>
        </w:rPr>
      </w:pPr>
      <w:r>
        <w:rPr>
          <w:sz w:val="28"/>
          <w:lang w:val="en-US"/>
        </w:rPr>
        <w:lastRenderedPageBreak/>
        <w:t xml:space="preserve">     </w:t>
      </w:r>
    </w:p>
    <w:p w:rsidR="00EF3FE9" w:rsidRDefault="00EF3FE9" w:rsidP="00C17449">
      <w:pPr>
        <w:ind w:left="75"/>
        <w:jc w:val="both"/>
        <w:rPr>
          <w:sz w:val="28"/>
        </w:rPr>
      </w:pPr>
    </w:p>
    <w:p w:rsidR="00EF3FE9" w:rsidRDefault="00EF3FE9" w:rsidP="00C17449">
      <w:pPr>
        <w:ind w:left="75"/>
        <w:jc w:val="both"/>
        <w:rPr>
          <w:sz w:val="28"/>
        </w:rPr>
      </w:pPr>
    </w:p>
    <w:p w:rsidR="00C17449" w:rsidRPr="00C17449" w:rsidRDefault="00EF3FE9" w:rsidP="00C17449">
      <w:pPr>
        <w:ind w:left="75"/>
        <w:jc w:val="both"/>
        <w:rPr>
          <w:sz w:val="28"/>
          <w:lang w:val="en-US"/>
        </w:rPr>
      </w:pPr>
      <w:r>
        <w:rPr>
          <w:sz w:val="28"/>
        </w:rPr>
        <w:t xml:space="preserve">    </w:t>
      </w:r>
      <w:r w:rsidR="00CA28BF">
        <w:rPr>
          <w:sz w:val="28"/>
          <w:lang w:val="en-US"/>
        </w:rPr>
        <w:t xml:space="preserve">     mov ai,#20</w:t>
      </w:r>
      <w:r w:rsidR="0047272D">
        <w:rPr>
          <w:sz w:val="28"/>
          <w:lang w:val="en-US"/>
        </w:rPr>
        <w:t xml:space="preserve">  </w:t>
      </w:r>
    </w:p>
    <w:p w:rsidR="00C17449" w:rsidRPr="00C17449" w:rsidRDefault="00C17449" w:rsidP="00C17449">
      <w:pPr>
        <w:ind w:left="75"/>
        <w:jc w:val="both"/>
        <w:rPr>
          <w:sz w:val="28"/>
          <w:lang w:val="en-US"/>
        </w:rPr>
      </w:pPr>
      <w:r w:rsidRPr="00C17449">
        <w:rPr>
          <w:sz w:val="28"/>
          <w:lang w:val="en-US"/>
        </w:rPr>
        <w:t xml:space="preserve">          call Si    </w:t>
      </w:r>
    </w:p>
    <w:p w:rsidR="00C17449" w:rsidRPr="00C17449" w:rsidRDefault="00CA28BF" w:rsidP="00C17449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mov ai,#6</w:t>
      </w:r>
      <w:r w:rsidR="0047272D">
        <w:rPr>
          <w:sz w:val="28"/>
          <w:lang w:val="en-US"/>
        </w:rPr>
        <w:t xml:space="preserve">  </w:t>
      </w:r>
    </w:p>
    <w:p w:rsidR="00C17449" w:rsidRPr="00C17449" w:rsidRDefault="00C17449" w:rsidP="00C17449">
      <w:pPr>
        <w:ind w:left="75"/>
        <w:jc w:val="both"/>
        <w:rPr>
          <w:sz w:val="28"/>
          <w:lang w:val="en-US"/>
        </w:rPr>
      </w:pPr>
      <w:r w:rsidRPr="00C17449">
        <w:rPr>
          <w:sz w:val="28"/>
          <w:lang w:val="en-US"/>
        </w:rPr>
        <w:t xml:space="preserve">          call </w:t>
      </w:r>
      <w:r w:rsidR="0047272D">
        <w:rPr>
          <w:sz w:val="28"/>
          <w:lang w:val="en-US"/>
        </w:rPr>
        <w:t>Si</w:t>
      </w:r>
      <w:r w:rsidRPr="00C17449">
        <w:rPr>
          <w:sz w:val="28"/>
          <w:lang w:val="en-US"/>
        </w:rPr>
        <w:t xml:space="preserve">     </w:t>
      </w:r>
    </w:p>
    <w:p w:rsidR="00CA28BF" w:rsidRDefault="00C17449" w:rsidP="00C17449">
      <w:pPr>
        <w:ind w:left="75"/>
        <w:jc w:val="both"/>
        <w:rPr>
          <w:sz w:val="28"/>
          <w:lang w:val="en-US"/>
        </w:rPr>
      </w:pPr>
      <w:r w:rsidRPr="00C17449">
        <w:rPr>
          <w:sz w:val="28"/>
          <w:lang w:val="en-US"/>
        </w:rPr>
        <w:t xml:space="preserve">          mov b,x</w:t>
      </w:r>
    </w:p>
    <w:p w:rsidR="00C17449" w:rsidRPr="00C17449" w:rsidRDefault="00CA28BF" w:rsidP="00C17449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mov a.S</w:t>
      </w:r>
      <w:r w:rsidR="00C17449" w:rsidRPr="00C17449">
        <w:rPr>
          <w:sz w:val="28"/>
          <w:lang w:val="en-US"/>
        </w:rPr>
        <w:t xml:space="preserve">              </w:t>
      </w:r>
    </w:p>
    <w:p w:rsidR="00C17449" w:rsidRPr="00C17449" w:rsidRDefault="00C17449" w:rsidP="00C17449">
      <w:pPr>
        <w:ind w:left="75"/>
        <w:jc w:val="both"/>
        <w:rPr>
          <w:sz w:val="28"/>
          <w:lang w:val="en-US"/>
        </w:rPr>
      </w:pPr>
      <w:r w:rsidRPr="00C17449">
        <w:rPr>
          <w:sz w:val="28"/>
          <w:lang w:val="en-US"/>
        </w:rPr>
        <w:t xml:space="preserve">          mul ab</w:t>
      </w:r>
    </w:p>
    <w:p w:rsidR="00C17449" w:rsidRPr="00C17449" w:rsidRDefault="00C17449" w:rsidP="00C17449">
      <w:pPr>
        <w:ind w:left="75"/>
        <w:jc w:val="both"/>
        <w:rPr>
          <w:sz w:val="28"/>
          <w:lang w:val="en-US"/>
        </w:rPr>
      </w:pPr>
      <w:r w:rsidRPr="00C17449">
        <w:rPr>
          <w:sz w:val="28"/>
          <w:lang w:val="en-US"/>
        </w:rPr>
        <w:t xml:space="preserve">          mov P2,b</w:t>
      </w:r>
    </w:p>
    <w:p w:rsidR="00C17449" w:rsidRPr="00C17449" w:rsidRDefault="006B5E3E" w:rsidP="00C17449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="00C17449" w:rsidRPr="00C17449">
        <w:rPr>
          <w:sz w:val="28"/>
          <w:lang w:val="en-US"/>
        </w:rPr>
        <w:t xml:space="preserve"> inc x</w:t>
      </w:r>
    </w:p>
    <w:p w:rsidR="00C17449" w:rsidRPr="00C17449" w:rsidRDefault="006B5E3E" w:rsidP="00C17449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="00C17449" w:rsidRPr="00C17449">
        <w:rPr>
          <w:sz w:val="28"/>
          <w:lang w:val="en-US"/>
        </w:rPr>
        <w:t>cjne x,#0xff,cikl</w:t>
      </w:r>
    </w:p>
    <w:p w:rsidR="00C17449" w:rsidRPr="00CA28BF" w:rsidRDefault="006B5E3E" w:rsidP="00C17449">
      <w:pPr>
        <w:ind w:left="75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="00C17449" w:rsidRPr="00C17449">
        <w:rPr>
          <w:sz w:val="28"/>
          <w:lang w:val="en-US"/>
        </w:rPr>
        <w:t xml:space="preserve"> </w:t>
      </w:r>
      <w:r w:rsidR="00C17449" w:rsidRPr="00CA28BF">
        <w:rPr>
          <w:sz w:val="28"/>
          <w:lang w:val="en-US"/>
        </w:rPr>
        <w:t>jmp start</w:t>
      </w:r>
    </w:p>
    <w:p w:rsidR="00C17449" w:rsidRPr="00CA28BF" w:rsidRDefault="006B5E3E" w:rsidP="00C17449">
      <w:pPr>
        <w:ind w:left="75"/>
        <w:jc w:val="both"/>
        <w:rPr>
          <w:sz w:val="28"/>
          <w:lang w:val="en-US"/>
        </w:rPr>
      </w:pPr>
      <w:r w:rsidRPr="00CA28BF">
        <w:rPr>
          <w:sz w:val="28"/>
          <w:lang w:val="en-US"/>
        </w:rPr>
        <w:tab/>
      </w:r>
      <w:r w:rsidR="00C17449" w:rsidRPr="00CA28BF">
        <w:rPr>
          <w:sz w:val="28"/>
          <w:lang w:val="en-US"/>
        </w:rPr>
        <w:t xml:space="preserve"> nop</w:t>
      </w:r>
    </w:p>
    <w:p w:rsidR="002017D5" w:rsidRPr="00CA28BF" w:rsidRDefault="006B5E3E" w:rsidP="00C17449">
      <w:pPr>
        <w:ind w:left="75"/>
        <w:jc w:val="both"/>
        <w:rPr>
          <w:b/>
          <w:sz w:val="28"/>
          <w:lang w:val="en-US"/>
        </w:rPr>
      </w:pPr>
      <w:r w:rsidRPr="00CA28BF">
        <w:rPr>
          <w:sz w:val="28"/>
          <w:lang w:val="en-US"/>
        </w:rPr>
        <w:t xml:space="preserve">   </w:t>
      </w:r>
      <w:r w:rsidR="00C17449" w:rsidRPr="00CA28BF">
        <w:rPr>
          <w:b/>
          <w:sz w:val="28"/>
          <w:lang w:val="en-US"/>
        </w:rPr>
        <w:t>end</w:t>
      </w:r>
    </w:p>
    <w:p w:rsidR="00C144FE" w:rsidRPr="00CA28BF" w:rsidRDefault="001E562B" w:rsidP="006C7D14">
      <w:pPr>
        <w:ind w:left="75"/>
        <w:jc w:val="both"/>
        <w:rPr>
          <w:sz w:val="28"/>
          <w:lang w:val="en-US"/>
        </w:rPr>
      </w:pPr>
      <w:r w:rsidRPr="00CA28BF">
        <w:rPr>
          <w:b/>
          <w:sz w:val="28"/>
          <w:lang w:val="en-US"/>
        </w:rPr>
        <w:t xml:space="preserve"> </w:t>
      </w:r>
    </w:p>
    <w:p w:rsidR="00C144FE" w:rsidRDefault="00C144FE" w:rsidP="00C144FE">
      <w:pPr>
        <w:jc w:val="both"/>
        <w:rPr>
          <w:sz w:val="28"/>
        </w:rPr>
      </w:pPr>
      <w:r w:rsidRPr="002308DE">
        <w:rPr>
          <w:sz w:val="28"/>
        </w:rPr>
        <w:t>Объем</w:t>
      </w:r>
      <w:r w:rsidRPr="004F0FF7">
        <w:rPr>
          <w:sz w:val="28"/>
        </w:rPr>
        <w:t xml:space="preserve"> </w:t>
      </w:r>
      <w:r>
        <w:rPr>
          <w:sz w:val="28"/>
        </w:rPr>
        <w:t>программы</w:t>
      </w:r>
      <w:r w:rsidRPr="004F0FF7">
        <w:rPr>
          <w:sz w:val="28"/>
        </w:rPr>
        <w:t xml:space="preserve"> </w:t>
      </w:r>
      <w:r w:rsidR="00D366A4" w:rsidRPr="004F0FF7">
        <w:rPr>
          <w:b/>
          <w:sz w:val="28"/>
        </w:rPr>
        <w:t>5</w:t>
      </w:r>
      <w:r w:rsidR="004F0FF7" w:rsidRPr="004F0FF7">
        <w:rPr>
          <w:b/>
          <w:sz w:val="28"/>
        </w:rPr>
        <w:t>1</w:t>
      </w:r>
      <w:r w:rsidRPr="004F0FF7">
        <w:rPr>
          <w:b/>
          <w:sz w:val="28"/>
        </w:rPr>
        <w:t xml:space="preserve"> </w:t>
      </w:r>
      <w:r w:rsidRPr="00C144FE">
        <w:rPr>
          <w:b/>
          <w:sz w:val="28"/>
        </w:rPr>
        <w:t>байта</w:t>
      </w:r>
      <w:r w:rsidRPr="004F0FF7">
        <w:rPr>
          <w:sz w:val="28"/>
        </w:rPr>
        <w:t xml:space="preserve">, </w:t>
      </w:r>
      <w:r>
        <w:rPr>
          <w:sz w:val="28"/>
        </w:rPr>
        <w:t>среднее</w:t>
      </w:r>
      <w:r w:rsidRPr="004F0FF7">
        <w:rPr>
          <w:sz w:val="28"/>
        </w:rPr>
        <w:t xml:space="preserve"> </w:t>
      </w:r>
      <w:r>
        <w:rPr>
          <w:sz w:val="28"/>
        </w:rPr>
        <w:t>время</w:t>
      </w:r>
      <w:r w:rsidRPr="004F0FF7">
        <w:rPr>
          <w:sz w:val="28"/>
        </w:rPr>
        <w:t xml:space="preserve"> </w:t>
      </w:r>
      <w:r>
        <w:rPr>
          <w:sz w:val="28"/>
        </w:rPr>
        <w:t xml:space="preserve">вычисления </w:t>
      </w:r>
      <w:r w:rsidR="00B87FAD">
        <w:rPr>
          <w:sz w:val="28"/>
        </w:rPr>
        <w:t xml:space="preserve">функции  </w:t>
      </w:r>
      <w:r w:rsidR="00340486">
        <w:rPr>
          <w:b/>
          <w:sz w:val="28"/>
        </w:rPr>
        <w:t>0.08</w:t>
      </w:r>
      <w:r w:rsidRPr="00C144FE">
        <w:rPr>
          <w:b/>
          <w:sz w:val="28"/>
        </w:rPr>
        <w:t xml:space="preserve"> мс</w:t>
      </w:r>
    </w:p>
    <w:p w:rsidR="00DD1A12" w:rsidRDefault="00DD1A12">
      <w:pPr>
        <w:rPr>
          <w:b/>
          <w:sz w:val="28"/>
          <w:lang w:val="en-US"/>
        </w:rPr>
      </w:pPr>
    </w:p>
    <w:p w:rsidR="00704406" w:rsidRDefault="00704406" w:rsidP="00704406">
      <w:pPr>
        <w:numPr>
          <w:ilvl w:val="0"/>
          <w:numId w:val="9"/>
        </w:numPr>
        <w:rPr>
          <w:b/>
          <w:sz w:val="28"/>
        </w:rPr>
      </w:pPr>
      <w:r w:rsidRPr="003A3271">
        <w:rPr>
          <w:b/>
          <w:sz w:val="28"/>
        </w:rPr>
        <w:t>Вычисления</w:t>
      </w:r>
      <w:r w:rsidRPr="00704406">
        <w:rPr>
          <w:b/>
          <w:sz w:val="28"/>
        </w:rPr>
        <w:t xml:space="preserve"> </w:t>
      </w:r>
      <w:r>
        <w:rPr>
          <w:b/>
          <w:sz w:val="28"/>
          <w:lang w:val="en-US"/>
        </w:rPr>
        <w:t>c</w:t>
      </w:r>
      <w:r w:rsidRPr="00704406">
        <w:rPr>
          <w:b/>
          <w:sz w:val="28"/>
        </w:rPr>
        <w:t xml:space="preserve"> </w:t>
      </w:r>
      <w:r>
        <w:rPr>
          <w:b/>
          <w:sz w:val="28"/>
        </w:rPr>
        <w:t>общим членом ряда</w:t>
      </w:r>
    </w:p>
    <w:p w:rsidR="00704406" w:rsidRPr="00704406" w:rsidRDefault="00704406" w:rsidP="00704406">
      <w:pPr>
        <w:ind w:left="435"/>
        <w:rPr>
          <w:b/>
          <w:sz w:val="28"/>
          <w:lang w:val="en-US"/>
        </w:rPr>
      </w:pPr>
      <w:r w:rsidRPr="00704406">
        <w:rPr>
          <w:b/>
          <w:sz w:val="28"/>
          <w:lang w:val="en-US"/>
        </w:rPr>
        <w:t xml:space="preserve">    </w:t>
      </w:r>
    </w:p>
    <w:p w:rsidR="00704406" w:rsidRDefault="0070440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sinx</w:t>
      </w:r>
      <w:r w:rsidRPr="00704406">
        <w:rPr>
          <w:b/>
          <w:sz w:val="28"/>
          <w:lang w:val="en-US"/>
        </w:rPr>
        <w:t xml:space="preserve">  ~ </w:t>
      </w:r>
      <w:r>
        <w:rPr>
          <w:b/>
          <w:sz w:val="28"/>
          <w:lang w:val="en-US"/>
        </w:rPr>
        <w:t>x</w:t>
      </w:r>
      <w:r w:rsidRPr="00704406">
        <w:rPr>
          <w:b/>
          <w:sz w:val="28"/>
          <w:lang w:val="en-US"/>
        </w:rPr>
        <w:t xml:space="preserve">/1 – </w:t>
      </w:r>
      <w:r>
        <w:rPr>
          <w:b/>
          <w:sz w:val="28"/>
          <w:lang w:val="en-US"/>
        </w:rPr>
        <w:t>x</w:t>
      </w:r>
      <w:r w:rsidRPr="00704406">
        <w:rPr>
          <w:b/>
          <w:sz w:val="28"/>
          <w:vertAlign w:val="superscript"/>
          <w:lang w:val="en-US"/>
        </w:rPr>
        <w:t>3</w:t>
      </w:r>
      <w:r w:rsidRPr="00704406">
        <w:rPr>
          <w:b/>
          <w:sz w:val="28"/>
          <w:lang w:val="en-US"/>
        </w:rPr>
        <w:t xml:space="preserve">/3! + </w:t>
      </w:r>
      <w:r>
        <w:rPr>
          <w:b/>
          <w:sz w:val="28"/>
          <w:lang w:val="en-US"/>
        </w:rPr>
        <w:t>x</w:t>
      </w:r>
      <w:r w:rsidRPr="00704406">
        <w:rPr>
          <w:b/>
          <w:sz w:val="28"/>
          <w:vertAlign w:val="superscript"/>
          <w:lang w:val="en-US"/>
        </w:rPr>
        <w:t>5</w:t>
      </w:r>
      <w:r w:rsidRPr="00704406">
        <w:rPr>
          <w:b/>
          <w:sz w:val="28"/>
          <w:lang w:val="en-US"/>
        </w:rPr>
        <w:t xml:space="preserve">/5! – </w:t>
      </w:r>
      <w:r>
        <w:rPr>
          <w:b/>
          <w:sz w:val="28"/>
          <w:lang w:val="en-US"/>
        </w:rPr>
        <w:t>x</w:t>
      </w:r>
      <w:r w:rsidRPr="00704406">
        <w:rPr>
          <w:b/>
          <w:sz w:val="28"/>
          <w:vertAlign w:val="superscript"/>
          <w:lang w:val="en-US"/>
        </w:rPr>
        <w:t>7</w:t>
      </w:r>
      <w:r w:rsidRPr="00704406">
        <w:rPr>
          <w:b/>
          <w:sz w:val="28"/>
          <w:lang w:val="en-US"/>
        </w:rPr>
        <w:t xml:space="preserve">/7! </w:t>
      </w:r>
      <w:r w:rsidRPr="000D52B7">
        <w:rPr>
          <w:b/>
          <w:sz w:val="28"/>
          <w:lang w:val="en-US"/>
        </w:rPr>
        <w:t>=</w:t>
      </w:r>
      <w:r w:rsidRPr="00704406">
        <w:rPr>
          <w:b/>
          <w:sz w:val="28"/>
          <w:lang w:val="en-US"/>
        </w:rPr>
        <w:t xml:space="preserve"> ∑</w:t>
      </w:r>
      <w:r>
        <w:rPr>
          <w:b/>
          <w:sz w:val="28"/>
          <w:lang w:val="en-US"/>
        </w:rPr>
        <w:t>Ri</w:t>
      </w:r>
      <w:r w:rsidRPr="00704406">
        <w:rPr>
          <w:b/>
          <w:sz w:val="28"/>
          <w:lang w:val="en-US"/>
        </w:rPr>
        <w:t xml:space="preserve"> </w:t>
      </w:r>
      <w:r w:rsidRPr="00704406">
        <w:rPr>
          <w:b/>
          <w:sz w:val="28"/>
          <w:lang w:val="en-US"/>
        </w:rPr>
        <w:sym w:font="Wingdings" w:char="F0E0"/>
      </w:r>
    </w:p>
    <w:p w:rsidR="00704406" w:rsidRDefault="0070440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R</w:t>
      </w:r>
      <w:r w:rsidR="00A37799">
        <w:rPr>
          <w:b/>
          <w:sz w:val="28"/>
          <w:vertAlign w:val="subscript"/>
          <w:lang w:val="en-US"/>
        </w:rPr>
        <w:t>0</w:t>
      </w:r>
      <w:r w:rsidR="00A37799">
        <w:rPr>
          <w:b/>
          <w:sz w:val="28"/>
          <w:lang w:val="en-US"/>
        </w:rPr>
        <w:t>=(-1)</w:t>
      </w:r>
      <w:r w:rsidR="00A37799">
        <w:rPr>
          <w:b/>
          <w:sz w:val="28"/>
          <w:vertAlign w:val="superscript"/>
          <w:lang w:val="en-US"/>
        </w:rPr>
        <w:t>0</w:t>
      </w:r>
      <w:r w:rsidR="00A37799" w:rsidRPr="00A37799">
        <w:rPr>
          <w:b/>
          <w:sz w:val="28"/>
          <w:lang w:val="en-US"/>
        </w:rPr>
        <w:t>x</w:t>
      </w:r>
      <w:r w:rsidR="00A37799">
        <w:rPr>
          <w:b/>
          <w:sz w:val="28"/>
          <w:lang w:val="en-US"/>
        </w:rPr>
        <w:t xml:space="preserve"> </w:t>
      </w:r>
      <w:r w:rsidR="00A37799" w:rsidRPr="00A37799">
        <w:rPr>
          <w:b/>
          <w:sz w:val="28"/>
          <w:lang w:val="en-US"/>
        </w:rPr>
        <w:sym w:font="Wingdings" w:char="F0E0"/>
      </w:r>
    </w:p>
    <w:p w:rsidR="00A37799" w:rsidRDefault="00A377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R</w:t>
      </w:r>
      <w:r w:rsidRPr="00A37799">
        <w:rPr>
          <w:b/>
          <w:sz w:val="28"/>
          <w:vertAlign w:val="subscript"/>
          <w:lang w:val="en-US"/>
        </w:rPr>
        <w:t>1</w:t>
      </w:r>
      <w:r w:rsidRPr="00A37799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R</w:t>
      </w:r>
      <w:r w:rsidRPr="00A37799">
        <w:rPr>
          <w:b/>
          <w:sz w:val="28"/>
          <w:vertAlign w:val="subscript"/>
          <w:lang w:val="en-US"/>
        </w:rPr>
        <w:t>0</w:t>
      </w:r>
      <w:r>
        <w:rPr>
          <w:b/>
          <w:sz w:val="28"/>
          <w:lang w:val="en-US"/>
        </w:rPr>
        <w:t>(-1)</w:t>
      </w:r>
      <w:r w:rsidRPr="00A37799">
        <w:rPr>
          <w:b/>
          <w:sz w:val="28"/>
          <w:vertAlign w:val="superscript"/>
          <w:lang w:val="en-US"/>
        </w:rPr>
        <w:t>1</w:t>
      </w:r>
      <w:r w:rsidRPr="00A37799">
        <w:rPr>
          <w:b/>
          <w:sz w:val="28"/>
          <w:lang w:val="en-US"/>
        </w:rPr>
        <w:t>x</w:t>
      </w:r>
      <w:r w:rsidRPr="00A37799">
        <w:rPr>
          <w:b/>
          <w:sz w:val="28"/>
          <w:vertAlign w:val="superscript"/>
          <w:lang w:val="en-US"/>
        </w:rPr>
        <w:t>2</w:t>
      </w:r>
      <w:r w:rsidRPr="00A37799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 xml:space="preserve">6 </w:t>
      </w:r>
      <w:r w:rsidRPr="00A37799">
        <w:rPr>
          <w:b/>
          <w:sz w:val="28"/>
          <w:lang w:val="en-US"/>
        </w:rPr>
        <w:sym w:font="Wingdings" w:char="F0E0"/>
      </w:r>
    </w:p>
    <w:p w:rsidR="00A37799" w:rsidRPr="00704406" w:rsidRDefault="00A377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R</w:t>
      </w:r>
      <w:r>
        <w:rPr>
          <w:b/>
          <w:sz w:val="28"/>
          <w:vertAlign w:val="subscript"/>
          <w:lang w:val="en-US"/>
        </w:rPr>
        <w:t>2</w:t>
      </w:r>
      <w:r w:rsidRPr="00A37799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1</w:t>
      </w:r>
      <w:r>
        <w:rPr>
          <w:b/>
          <w:sz w:val="28"/>
          <w:lang w:val="en-US"/>
        </w:rPr>
        <w:t>(-1)</w:t>
      </w:r>
      <w:r>
        <w:rPr>
          <w:b/>
          <w:sz w:val="28"/>
          <w:vertAlign w:val="superscript"/>
          <w:lang w:val="en-US"/>
        </w:rPr>
        <w:t>0</w:t>
      </w:r>
      <w:r w:rsidRPr="00A37799">
        <w:rPr>
          <w:b/>
          <w:sz w:val="28"/>
          <w:lang w:val="en-US"/>
        </w:rPr>
        <w:t>x</w:t>
      </w:r>
      <w:r w:rsidRPr="00A37799">
        <w:rPr>
          <w:b/>
          <w:sz w:val="28"/>
          <w:vertAlign w:val="superscript"/>
          <w:lang w:val="en-US"/>
        </w:rPr>
        <w:t>2</w:t>
      </w:r>
      <w:r w:rsidRPr="00A37799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 xml:space="preserve">20 </w:t>
      </w:r>
      <w:r w:rsidRPr="00A37799">
        <w:rPr>
          <w:b/>
          <w:sz w:val="28"/>
          <w:lang w:val="en-US"/>
        </w:rPr>
        <w:sym w:font="Wingdings" w:char="F0E0"/>
      </w:r>
    </w:p>
    <w:p w:rsidR="00A37799" w:rsidRPr="00704406" w:rsidRDefault="00A37799" w:rsidP="00A3779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    R</w:t>
      </w:r>
      <w:r>
        <w:rPr>
          <w:b/>
          <w:sz w:val="28"/>
          <w:vertAlign w:val="subscript"/>
          <w:lang w:val="en-US"/>
        </w:rPr>
        <w:t>3</w:t>
      </w:r>
      <w:r w:rsidRPr="00A37799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2</w:t>
      </w:r>
      <w:r>
        <w:rPr>
          <w:b/>
          <w:sz w:val="28"/>
          <w:lang w:val="en-US"/>
        </w:rPr>
        <w:t>(-1)</w:t>
      </w:r>
      <w:r>
        <w:rPr>
          <w:b/>
          <w:sz w:val="28"/>
          <w:vertAlign w:val="superscript"/>
          <w:lang w:val="en-US"/>
        </w:rPr>
        <w:t>1</w:t>
      </w:r>
      <w:r w:rsidRPr="00A37799">
        <w:rPr>
          <w:b/>
          <w:sz w:val="28"/>
          <w:lang w:val="en-US"/>
        </w:rPr>
        <w:t>x</w:t>
      </w:r>
      <w:r w:rsidRPr="00A37799">
        <w:rPr>
          <w:b/>
          <w:sz w:val="28"/>
          <w:vertAlign w:val="superscript"/>
          <w:lang w:val="en-US"/>
        </w:rPr>
        <w:t>2</w:t>
      </w:r>
      <w:r w:rsidRPr="00A37799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 xml:space="preserve">42 </w:t>
      </w:r>
      <w:r w:rsidRPr="00A37799">
        <w:rPr>
          <w:b/>
          <w:sz w:val="28"/>
          <w:lang w:val="en-US"/>
        </w:rPr>
        <w:sym w:font="Wingdings" w:char="F0E0"/>
      </w:r>
    </w:p>
    <w:p w:rsidR="00704406" w:rsidRDefault="00C71F8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……………..</w:t>
      </w:r>
    </w:p>
    <w:p w:rsidR="00C71F8C" w:rsidRDefault="00C71F8C" w:rsidP="00C71F8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     R</w:t>
      </w:r>
      <w:r>
        <w:rPr>
          <w:b/>
          <w:sz w:val="28"/>
          <w:vertAlign w:val="subscript"/>
          <w:lang w:val="en-US"/>
        </w:rPr>
        <w:t>i+1</w:t>
      </w:r>
      <w:r w:rsidRPr="00A37799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i</w:t>
      </w:r>
      <w:r>
        <w:rPr>
          <w:b/>
          <w:sz w:val="28"/>
          <w:lang w:val="en-US"/>
        </w:rPr>
        <w:t>(-1)</w:t>
      </w:r>
      <w:r>
        <w:rPr>
          <w:b/>
          <w:sz w:val="28"/>
          <w:vertAlign w:val="superscript"/>
          <w:lang w:val="en-US"/>
        </w:rPr>
        <w:t>i</w:t>
      </w:r>
      <w:r w:rsidRPr="00A37799">
        <w:rPr>
          <w:b/>
          <w:sz w:val="28"/>
          <w:lang w:val="en-US"/>
        </w:rPr>
        <w:t>x</w:t>
      </w:r>
      <w:r w:rsidRPr="00A37799">
        <w:rPr>
          <w:b/>
          <w:sz w:val="28"/>
          <w:vertAlign w:val="superscript"/>
          <w:lang w:val="en-US"/>
        </w:rPr>
        <w:t>2</w:t>
      </w:r>
      <w:r w:rsidRPr="00A37799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 xml:space="preserve">(2i(2i+1)) </w:t>
      </w:r>
    </w:p>
    <w:p w:rsidR="0004789D" w:rsidRDefault="0004789D" w:rsidP="00C71F8C">
      <w:pPr>
        <w:rPr>
          <w:b/>
          <w:sz w:val="28"/>
          <w:lang w:val="en-US"/>
        </w:rPr>
      </w:pPr>
    </w:p>
    <w:p w:rsidR="0004789D" w:rsidRPr="00704406" w:rsidRDefault="0004789D" w:rsidP="0004789D">
      <w:pPr>
        <w:rPr>
          <w:sz w:val="28"/>
        </w:rPr>
      </w:pPr>
      <w:r>
        <w:rPr>
          <w:sz w:val="28"/>
        </w:rPr>
        <w:t xml:space="preserve">Выберем аргумент в диапазоне  дробных чисел  </w:t>
      </w:r>
      <w:r>
        <w:rPr>
          <w:b/>
          <w:sz w:val="28"/>
        </w:rPr>
        <w:t xml:space="preserve">0-  0.99 </w:t>
      </w:r>
      <w:r w:rsidRPr="009B21B3">
        <w:rPr>
          <w:sz w:val="28"/>
        </w:rPr>
        <w:t>радиан и прео</w:t>
      </w:r>
      <w:r w:rsidRPr="00BF7820">
        <w:rPr>
          <w:sz w:val="28"/>
        </w:rPr>
        <w:t xml:space="preserve">бразуем </w:t>
      </w:r>
      <w:r>
        <w:rPr>
          <w:b/>
          <w:sz w:val="28"/>
        </w:rPr>
        <w:t xml:space="preserve">в целые </w:t>
      </w:r>
      <w:r>
        <w:rPr>
          <w:sz w:val="28"/>
        </w:rPr>
        <w:t xml:space="preserve">   с масштабом </w:t>
      </w:r>
      <w:r w:rsidRPr="00681060">
        <w:rPr>
          <w:b/>
          <w:sz w:val="28"/>
          <w:lang w:val="en-US"/>
        </w:rPr>
        <w:t>m</w:t>
      </w:r>
      <w:r w:rsidRPr="00681060">
        <w:rPr>
          <w:sz w:val="28"/>
        </w:rPr>
        <w:t>.</w:t>
      </w:r>
    </w:p>
    <w:p w:rsidR="0075461C" w:rsidRPr="0004789D" w:rsidRDefault="0004789D" w:rsidP="00C71F8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R</w:t>
      </w:r>
      <w:r>
        <w:rPr>
          <w:b/>
          <w:sz w:val="28"/>
          <w:vertAlign w:val="subscript"/>
          <w:lang w:val="en-US"/>
        </w:rPr>
        <w:t>i+1</w:t>
      </w:r>
      <w:r w:rsidRPr="00A37799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i</w:t>
      </w:r>
      <w:r>
        <w:rPr>
          <w:b/>
          <w:sz w:val="28"/>
          <w:lang w:val="en-US"/>
        </w:rPr>
        <w:t>(-1)</w:t>
      </w:r>
      <w:r>
        <w:rPr>
          <w:b/>
          <w:sz w:val="28"/>
          <w:vertAlign w:val="superscript"/>
          <w:lang w:val="en-US"/>
        </w:rPr>
        <w:t>i</w:t>
      </w:r>
      <w:r w:rsidRPr="00A37799">
        <w:rPr>
          <w:b/>
          <w:sz w:val="28"/>
          <w:lang w:val="en-US"/>
        </w:rPr>
        <w:t>x</w:t>
      </w:r>
      <w:r w:rsidRPr="00A37799">
        <w:rPr>
          <w:b/>
          <w:sz w:val="28"/>
          <w:vertAlign w:val="superscript"/>
          <w:lang w:val="en-US"/>
        </w:rPr>
        <w:t>2</w:t>
      </w:r>
      <w:r w:rsidRPr="00A37799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 xml:space="preserve">(2i(2i+1)) </w:t>
      </w:r>
      <w:r w:rsidRPr="0004789D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 R</w:t>
      </w:r>
      <w:r>
        <w:rPr>
          <w:b/>
          <w:sz w:val="28"/>
          <w:vertAlign w:val="subscript"/>
          <w:lang w:val="en-US"/>
        </w:rPr>
        <w:t>i+1</w:t>
      </w:r>
      <w:r w:rsidRPr="00A37799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(R</w:t>
      </w:r>
      <w:r>
        <w:rPr>
          <w:b/>
          <w:sz w:val="28"/>
          <w:vertAlign w:val="subscript"/>
          <w:lang w:val="en-US"/>
        </w:rPr>
        <w:t>i</w:t>
      </w:r>
      <w:r>
        <w:rPr>
          <w:b/>
          <w:sz w:val="28"/>
          <w:lang w:val="en-US"/>
        </w:rPr>
        <w:t>(-1)</w:t>
      </w:r>
      <w:r>
        <w:rPr>
          <w:b/>
          <w:sz w:val="28"/>
          <w:vertAlign w:val="superscript"/>
          <w:lang w:val="en-US"/>
        </w:rPr>
        <w:t>i</w:t>
      </w:r>
      <w:r w:rsidRPr="00A37799">
        <w:rPr>
          <w:b/>
          <w:sz w:val="28"/>
          <w:lang w:val="en-US"/>
        </w:rPr>
        <w:t>x</w:t>
      </w:r>
      <w:r w:rsidRPr="00A37799">
        <w:rPr>
          <w:b/>
          <w:sz w:val="28"/>
          <w:vertAlign w:val="superscript"/>
          <w:lang w:val="en-US"/>
        </w:rPr>
        <w:t>2</w:t>
      </w:r>
      <w:r w:rsidRPr="00A37799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>m</w:t>
      </w:r>
      <w:r w:rsidR="0060493B">
        <w:rPr>
          <w:b/>
          <w:sz w:val="28"/>
          <w:lang w:val="en-US"/>
        </w:rPr>
        <w:t>)/m</w:t>
      </w:r>
      <w:r>
        <w:rPr>
          <w:b/>
          <w:sz w:val="28"/>
          <w:lang w:val="en-US"/>
        </w:rPr>
        <w:t>/(2i(2i+1))</w:t>
      </w:r>
    </w:p>
    <w:p w:rsidR="00806264" w:rsidRPr="00EF3FE9" w:rsidRDefault="0004789D" w:rsidP="00EF3FE9">
      <w:pPr>
        <w:rPr>
          <w:b/>
          <w:sz w:val="28"/>
        </w:rPr>
      </w:pPr>
      <w:r>
        <w:rPr>
          <w:b/>
          <w:sz w:val="28"/>
          <w:lang w:val="en-US"/>
        </w:rPr>
        <w:t>A)</w:t>
      </w:r>
      <w:r>
        <w:rPr>
          <w:b/>
          <w:sz w:val="28"/>
        </w:rPr>
        <w:t>Масштаб</w:t>
      </w:r>
      <w:r w:rsidRPr="0004789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m=100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 xml:space="preserve">  #include &lt;reg51.h&gt; 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 xml:space="preserve">  typedef   unsigned char uchar;   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 xml:space="preserve">   uchar   i,x,y,R,m,n;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 xml:space="preserve">   char S;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 xml:space="preserve">   uchar Si()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>{   return R=((R*y)/m)/(i&lt;&lt;1)/((i&lt;&lt;1)+1)  ;}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>main()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 xml:space="preserve">{   m=100;    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 xml:space="preserve"> while(1)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for(x=</w:t>
      </w:r>
      <w:r w:rsidRPr="00806264">
        <w:rPr>
          <w:b/>
          <w:sz w:val="28"/>
          <w:lang w:val="en-US"/>
        </w:rPr>
        <w:t>0; x&lt;m; x++)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 xml:space="preserve">      {y=(x*x)/m; S=x; n=4; R=x; </w:t>
      </w:r>
    </w:p>
    <w:p w:rsidR="00806264" w:rsidRDefault="00806264" w:rsidP="00806264">
      <w:pPr>
        <w:ind w:firstLine="709"/>
        <w:rPr>
          <w:b/>
          <w:sz w:val="28"/>
        </w:rPr>
      </w:pPr>
      <w:r w:rsidRPr="00806264">
        <w:rPr>
          <w:b/>
          <w:sz w:val="28"/>
          <w:lang w:val="en-US"/>
        </w:rPr>
        <w:t xml:space="preserve">        for(i=1;i&lt;n;i++)</w:t>
      </w:r>
    </w:p>
    <w:p w:rsidR="00EF3FE9" w:rsidRDefault="00EF3FE9" w:rsidP="00806264">
      <w:pPr>
        <w:ind w:firstLine="709"/>
        <w:rPr>
          <w:b/>
          <w:sz w:val="28"/>
        </w:rPr>
      </w:pPr>
    </w:p>
    <w:p w:rsidR="00EF3FE9" w:rsidRPr="00EF3FE9" w:rsidRDefault="00EF3FE9" w:rsidP="00806264">
      <w:pPr>
        <w:ind w:firstLine="709"/>
        <w:rPr>
          <w:b/>
          <w:sz w:val="28"/>
        </w:rPr>
      </w:pP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 xml:space="preserve">         S= (i%2)? S-Si() : S+Si();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 xml:space="preserve">       P2=S;</w:t>
      </w:r>
    </w:p>
    <w:p w:rsidR="00806264" w:rsidRPr="00806264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ab/>
        <w:t xml:space="preserve">   }</w:t>
      </w:r>
    </w:p>
    <w:p w:rsidR="00CB7E10" w:rsidRDefault="00806264" w:rsidP="00806264">
      <w:pPr>
        <w:ind w:firstLine="709"/>
        <w:rPr>
          <w:b/>
          <w:sz w:val="28"/>
          <w:lang w:val="en-US"/>
        </w:rPr>
      </w:pPr>
      <w:r w:rsidRPr="00806264">
        <w:rPr>
          <w:b/>
          <w:sz w:val="28"/>
          <w:lang w:val="en-US"/>
        </w:rPr>
        <w:t>}</w:t>
      </w:r>
    </w:p>
    <w:p w:rsidR="0075461C" w:rsidRPr="00EF3FE9" w:rsidRDefault="0075461C" w:rsidP="00C71F8C">
      <w:pPr>
        <w:rPr>
          <w:b/>
          <w:sz w:val="28"/>
        </w:rPr>
      </w:pPr>
    </w:p>
    <w:p w:rsidR="00CB7E10" w:rsidRDefault="00CB7E10" w:rsidP="00CB7E10">
      <w:pPr>
        <w:ind w:left="75"/>
        <w:rPr>
          <w:b/>
          <w:sz w:val="28"/>
        </w:rPr>
      </w:pPr>
      <w:r>
        <w:rPr>
          <w:b/>
          <w:sz w:val="28"/>
        </w:rPr>
        <w:t xml:space="preserve">Б)Вычисления   с двоичным масштабом </w:t>
      </w:r>
      <w:r w:rsidRPr="00AC7F7A">
        <w:rPr>
          <w:b/>
          <w:sz w:val="28"/>
          <w:lang w:val="en-US"/>
        </w:rPr>
        <w:t>m</w:t>
      </w:r>
      <w:r w:rsidRPr="00AC7F7A">
        <w:rPr>
          <w:b/>
          <w:sz w:val="28"/>
        </w:rPr>
        <w:t>=2</w:t>
      </w:r>
      <w:r w:rsidRPr="00AC7F7A">
        <w:rPr>
          <w:b/>
          <w:sz w:val="28"/>
          <w:vertAlign w:val="superscript"/>
        </w:rPr>
        <w:t>8</w:t>
      </w:r>
    </w:p>
    <w:p w:rsidR="00CB7E10" w:rsidRPr="00E767CF" w:rsidRDefault="00CB7E10" w:rsidP="00CB7E10">
      <w:pPr>
        <w:rPr>
          <w:sz w:val="28"/>
          <w:lang w:val="en-US"/>
        </w:rPr>
      </w:pPr>
      <w:r w:rsidRPr="00704406">
        <w:rPr>
          <w:sz w:val="28"/>
        </w:rPr>
        <w:t xml:space="preserve">      </w:t>
      </w:r>
      <w:r>
        <w:rPr>
          <w:sz w:val="28"/>
          <w:lang w:val="en-US"/>
        </w:rPr>
        <w:t xml:space="preserve">typedef   </w:t>
      </w:r>
      <w:r>
        <w:rPr>
          <w:b/>
          <w:sz w:val="28"/>
          <w:lang w:val="en-US"/>
        </w:rPr>
        <w:t>unsigned char uchar;</w:t>
      </w:r>
      <w:r>
        <w:rPr>
          <w:sz w:val="28"/>
          <w:lang w:val="en-US"/>
        </w:rPr>
        <w:t xml:space="preserve"> </w:t>
      </w:r>
      <w:r w:rsidRPr="00E767CF">
        <w:rPr>
          <w:sz w:val="28"/>
          <w:lang w:val="en-US"/>
        </w:rPr>
        <w:t xml:space="preserve">  </w:t>
      </w:r>
    </w:p>
    <w:p w:rsidR="00CB7E10" w:rsidRDefault="00CB7E10" w:rsidP="00CB7E10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uchar  </w:t>
      </w:r>
      <w:r w:rsidRPr="00795A6B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i,x</w:t>
      </w:r>
      <w:r w:rsidRPr="00795A6B">
        <w:rPr>
          <w:b/>
          <w:sz w:val="28"/>
          <w:lang w:val="en-US"/>
        </w:rPr>
        <w:t>,</w:t>
      </w:r>
      <w:r>
        <w:rPr>
          <w:b/>
          <w:sz w:val="28"/>
          <w:lang w:val="en-US"/>
        </w:rPr>
        <w:t>y</w:t>
      </w:r>
      <w:r w:rsidRPr="00795A6B">
        <w:rPr>
          <w:b/>
          <w:sz w:val="28"/>
          <w:lang w:val="en-US"/>
        </w:rPr>
        <w:t xml:space="preserve">, </w:t>
      </w:r>
      <w:r>
        <w:rPr>
          <w:b/>
          <w:sz w:val="28"/>
          <w:lang w:val="en-US"/>
        </w:rPr>
        <w:t>S,m</w:t>
      </w:r>
      <w:r w:rsidRPr="00795A6B">
        <w:rPr>
          <w:b/>
          <w:sz w:val="28"/>
          <w:lang w:val="en-US"/>
        </w:rPr>
        <w:t>;</w:t>
      </w:r>
    </w:p>
    <w:p w:rsidR="00CB7E10" w:rsidRDefault="00CB7E10" w:rsidP="00CB7E10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uchar Si(uchar </w:t>
      </w:r>
      <w:r w:rsidRPr="00162356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ai)</w:t>
      </w:r>
    </w:p>
    <w:p w:rsidR="00CB7E10" w:rsidRPr="00795A6B" w:rsidRDefault="00CB7E10" w:rsidP="00CB7E10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{   return R=(</w:t>
      </w:r>
      <w:r w:rsidRPr="0004789D">
        <w:rPr>
          <w:b/>
          <w:sz w:val="28"/>
          <w:lang w:val="en-US"/>
        </w:rPr>
        <w:t>R</w:t>
      </w:r>
      <w:r w:rsidR="00D508D1">
        <w:rPr>
          <w:b/>
          <w:sz w:val="28"/>
          <w:lang w:val="en-US"/>
        </w:rPr>
        <w:t>*</w:t>
      </w:r>
      <w:r w:rsidR="00806264">
        <w:rPr>
          <w:b/>
          <w:sz w:val="28"/>
          <w:lang w:val="en-US"/>
        </w:rPr>
        <w:t>y)&gt;&gt;8)/(</w:t>
      </w:r>
      <w:r>
        <w:rPr>
          <w:b/>
          <w:sz w:val="28"/>
          <w:lang w:val="en-US"/>
        </w:rPr>
        <w:t>i</w:t>
      </w:r>
      <w:r w:rsidR="00806264">
        <w:rPr>
          <w:b/>
          <w:sz w:val="28"/>
          <w:lang w:val="en-US"/>
        </w:rPr>
        <w:t>&lt;&lt;1</w:t>
      </w:r>
      <w:r w:rsidR="00D508D1">
        <w:rPr>
          <w:b/>
          <w:sz w:val="28"/>
          <w:lang w:val="en-US"/>
        </w:rPr>
        <w:t>)/</w:t>
      </w:r>
      <w:r w:rsidR="00806264">
        <w:rPr>
          <w:b/>
          <w:sz w:val="28"/>
          <w:lang w:val="en-US"/>
        </w:rPr>
        <w:t>((</w:t>
      </w:r>
      <w:r>
        <w:rPr>
          <w:b/>
          <w:sz w:val="28"/>
          <w:lang w:val="en-US"/>
        </w:rPr>
        <w:t>i</w:t>
      </w:r>
      <w:r w:rsidR="00806264">
        <w:rPr>
          <w:b/>
          <w:sz w:val="28"/>
          <w:lang w:val="en-US"/>
        </w:rPr>
        <w:t>&lt;&lt;1)</w:t>
      </w:r>
      <w:r>
        <w:rPr>
          <w:b/>
          <w:sz w:val="28"/>
          <w:lang w:val="en-US"/>
        </w:rPr>
        <w:t>+1))</w:t>
      </w:r>
      <w:r w:rsidRPr="00681060">
        <w:rPr>
          <w:b/>
          <w:sz w:val="28"/>
          <w:lang w:val="en-US"/>
        </w:rPr>
        <w:t xml:space="preserve"> </w:t>
      </w:r>
      <w:r>
        <w:rPr>
          <w:b/>
          <w:sz w:val="28"/>
          <w:vertAlign w:val="subscript"/>
          <w:lang w:val="en-US"/>
        </w:rPr>
        <w:t xml:space="preserve"> </w:t>
      </w:r>
      <w:r>
        <w:rPr>
          <w:b/>
          <w:sz w:val="28"/>
          <w:lang w:val="en-US"/>
        </w:rPr>
        <w:t>;}</w:t>
      </w:r>
    </w:p>
    <w:p w:rsidR="00CB7E10" w:rsidRPr="0031079D" w:rsidRDefault="00CB7E10" w:rsidP="00CB7E10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main</w:t>
      </w:r>
      <w:r w:rsidRPr="00795A6B">
        <w:rPr>
          <w:b/>
          <w:sz w:val="28"/>
          <w:lang w:val="en-US"/>
        </w:rPr>
        <w:t>()</w:t>
      </w:r>
    </w:p>
    <w:p w:rsidR="00CB7E10" w:rsidRPr="00795A6B" w:rsidRDefault="00CB7E10" w:rsidP="00CB7E10">
      <w:pPr>
        <w:ind w:firstLine="709"/>
        <w:rPr>
          <w:b/>
          <w:sz w:val="28"/>
          <w:lang w:val="en-US"/>
        </w:rPr>
      </w:pPr>
      <w:r w:rsidRPr="00795A6B">
        <w:rPr>
          <w:b/>
          <w:sz w:val="28"/>
          <w:lang w:val="en-US"/>
        </w:rPr>
        <w:t xml:space="preserve">{   </w:t>
      </w:r>
      <w:r w:rsidR="00806264">
        <w:rPr>
          <w:b/>
          <w:sz w:val="28"/>
          <w:lang w:val="en-US"/>
        </w:rPr>
        <w:t>m=0xff</w:t>
      </w:r>
      <w:r>
        <w:rPr>
          <w:b/>
          <w:sz w:val="28"/>
          <w:lang w:val="en-US"/>
        </w:rPr>
        <w:t>;</w:t>
      </w:r>
      <w:r w:rsidRPr="00795A6B">
        <w:rPr>
          <w:b/>
          <w:sz w:val="28"/>
          <w:lang w:val="en-US"/>
        </w:rPr>
        <w:t xml:space="preserve">    </w:t>
      </w:r>
    </w:p>
    <w:p w:rsidR="00CB7E10" w:rsidRPr="00795A6B" w:rsidRDefault="00CB7E10" w:rsidP="00CB7E10">
      <w:pPr>
        <w:ind w:firstLine="709"/>
        <w:rPr>
          <w:b/>
          <w:sz w:val="28"/>
          <w:lang w:val="en-US"/>
        </w:rPr>
      </w:pPr>
      <w:r w:rsidRPr="00795A6B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while</w:t>
      </w:r>
      <w:r w:rsidRPr="00795A6B">
        <w:rPr>
          <w:b/>
          <w:sz w:val="28"/>
          <w:lang w:val="en-US"/>
        </w:rPr>
        <w:t>(1)</w:t>
      </w:r>
    </w:p>
    <w:p w:rsidR="00CB7E10" w:rsidRPr="00B67E43" w:rsidRDefault="00CB7E10" w:rsidP="00CB7E10">
      <w:pPr>
        <w:ind w:firstLine="709"/>
        <w:rPr>
          <w:b/>
          <w:sz w:val="28"/>
          <w:lang w:val="en-US"/>
        </w:rPr>
      </w:pPr>
      <w:r w:rsidRPr="00E70103">
        <w:rPr>
          <w:b/>
          <w:sz w:val="28"/>
          <w:lang w:val="en-US"/>
        </w:rPr>
        <w:t xml:space="preserve">  </w:t>
      </w:r>
      <w:r>
        <w:rPr>
          <w:b/>
          <w:sz w:val="28"/>
          <w:lang w:val="en-US"/>
        </w:rPr>
        <w:t>for</w:t>
      </w:r>
      <w:r w:rsidRPr="00E70103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x</w:t>
      </w:r>
      <w:r w:rsidRPr="00E70103">
        <w:rPr>
          <w:b/>
          <w:sz w:val="28"/>
          <w:lang w:val="en-US"/>
        </w:rPr>
        <w:t xml:space="preserve">=0; </w:t>
      </w:r>
      <w:r>
        <w:rPr>
          <w:b/>
          <w:sz w:val="28"/>
          <w:lang w:val="en-US"/>
        </w:rPr>
        <w:t>x</w:t>
      </w:r>
      <w:r w:rsidRPr="00E70103">
        <w:rPr>
          <w:b/>
          <w:sz w:val="28"/>
          <w:lang w:val="en-US"/>
        </w:rPr>
        <w:t>&lt;</w:t>
      </w:r>
      <w:r>
        <w:rPr>
          <w:b/>
          <w:sz w:val="28"/>
          <w:lang w:val="en-US"/>
        </w:rPr>
        <w:t>m</w:t>
      </w:r>
      <w:r w:rsidRPr="00E70103">
        <w:rPr>
          <w:b/>
          <w:sz w:val="28"/>
          <w:lang w:val="en-US"/>
        </w:rPr>
        <w:t xml:space="preserve">; </w:t>
      </w:r>
      <w:r>
        <w:rPr>
          <w:b/>
          <w:sz w:val="28"/>
          <w:lang w:val="en-US"/>
        </w:rPr>
        <w:t>x</w:t>
      </w:r>
      <w:r w:rsidRPr="00E70103">
        <w:rPr>
          <w:b/>
          <w:sz w:val="28"/>
          <w:lang w:val="en-US"/>
        </w:rPr>
        <w:t>++)</w:t>
      </w:r>
    </w:p>
    <w:p w:rsidR="00CB7E10" w:rsidRDefault="00806264" w:rsidP="00CB7E10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{y=(x*x)&gt;&gt;8</w:t>
      </w:r>
      <w:r w:rsidR="00CB7E10" w:rsidRPr="00E70103">
        <w:rPr>
          <w:b/>
          <w:sz w:val="28"/>
          <w:lang w:val="en-US"/>
        </w:rPr>
        <w:t>;</w:t>
      </w:r>
      <w:r>
        <w:rPr>
          <w:b/>
          <w:sz w:val="28"/>
          <w:lang w:val="en-US"/>
        </w:rPr>
        <w:t xml:space="preserve"> S=m; n=4</w:t>
      </w:r>
      <w:r w:rsidR="00CB7E10">
        <w:rPr>
          <w:b/>
          <w:sz w:val="28"/>
          <w:lang w:val="en-US"/>
        </w:rPr>
        <w:t xml:space="preserve">;  </w:t>
      </w:r>
    </w:p>
    <w:p w:rsidR="00CB7E10" w:rsidRDefault="00CB7E10" w:rsidP="00CB7E10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for(</w:t>
      </w:r>
      <w:r w:rsidR="00D508D1">
        <w:rPr>
          <w:b/>
          <w:sz w:val="28"/>
          <w:lang w:val="en-US"/>
        </w:rPr>
        <w:t>i=1</w:t>
      </w:r>
      <w:r>
        <w:rPr>
          <w:b/>
          <w:sz w:val="28"/>
          <w:lang w:val="en-US"/>
        </w:rPr>
        <w:t>;i&lt;n;i++)</w:t>
      </w:r>
    </w:p>
    <w:p w:rsidR="00CB7E10" w:rsidRPr="00806264" w:rsidRDefault="00806264" w:rsidP="00806264">
      <w:pPr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S</w:t>
      </w:r>
      <w:r w:rsidRPr="00806264">
        <w:rPr>
          <w:b/>
          <w:sz w:val="28"/>
          <w:lang w:val="en-US"/>
        </w:rPr>
        <w:t xml:space="preserve">= </w:t>
      </w:r>
      <w:r w:rsidR="00CB7E10" w:rsidRPr="00806264">
        <w:rPr>
          <w:b/>
          <w:sz w:val="28"/>
          <w:lang w:val="en-US"/>
        </w:rPr>
        <w:t>(</w:t>
      </w:r>
      <w:r w:rsidR="00CB7E10">
        <w:rPr>
          <w:b/>
          <w:sz w:val="28"/>
          <w:lang w:val="en-US"/>
        </w:rPr>
        <w:t>i</w:t>
      </w:r>
      <w:r w:rsidR="00CB7E10" w:rsidRPr="00806264">
        <w:rPr>
          <w:b/>
          <w:sz w:val="28"/>
          <w:lang w:val="en-US"/>
        </w:rPr>
        <w:t>%2)</w:t>
      </w:r>
      <w:r w:rsidRPr="00806264">
        <w:rPr>
          <w:b/>
          <w:sz w:val="28"/>
          <w:lang w:val="en-US"/>
        </w:rPr>
        <w:t>?</w:t>
      </w:r>
      <w:r w:rsidR="00CB7E10" w:rsidRPr="00806264">
        <w:rPr>
          <w:b/>
          <w:sz w:val="28"/>
          <w:lang w:val="en-US"/>
        </w:rPr>
        <w:t xml:space="preserve">  </w:t>
      </w:r>
      <w:r w:rsidR="00CB7E10">
        <w:rPr>
          <w:b/>
          <w:sz w:val="28"/>
          <w:lang w:val="en-US"/>
        </w:rPr>
        <w:t>S</w:t>
      </w:r>
      <w:r w:rsidR="00387A7E">
        <w:rPr>
          <w:b/>
          <w:sz w:val="28"/>
          <w:lang w:val="en-US"/>
        </w:rPr>
        <w:t>-</w:t>
      </w:r>
      <w:r w:rsidR="00CB7E10">
        <w:rPr>
          <w:b/>
          <w:sz w:val="28"/>
          <w:lang w:val="en-US"/>
        </w:rPr>
        <w:t>Si</w:t>
      </w:r>
      <w:r>
        <w:rPr>
          <w:b/>
          <w:sz w:val="28"/>
          <w:lang w:val="en-US"/>
        </w:rPr>
        <w:t xml:space="preserve"> :</w:t>
      </w:r>
      <w:r w:rsidR="00CB7E10" w:rsidRPr="00806264">
        <w:rPr>
          <w:b/>
          <w:sz w:val="28"/>
        </w:rPr>
        <w:t xml:space="preserve"> </w:t>
      </w:r>
      <w:r w:rsidR="00CB7E10">
        <w:rPr>
          <w:b/>
          <w:sz w:val="28"/>
          <w:lang w:val="en-US"/>
        </w:rPr>
        <w:t>S</w:t>
      </w:r>
      <w:r w:rsidR="00387A7E">
        <w:rPr>
          <w:b/>
          <w:sz w:val="28"/>
          <w:lang w:val="en-US"/>
        </w:rPr>
        <w:t>+</w:t>
      </w:r>
      <w:r w:rsidR="00CB7E10">
        <w:rPr>
          <w:b/>
          <w:sz w:val="28"/>
          <w:lang w:val="en-US"/>
        </w:rPr>
        <w:t>Si</w:t>
      </w:r>
      <w:r>
        <w:rPr>
          <w:b/>
          <w:sz w:val="28"/>
          <w:lang w:val="en-US"/>
        </w:rPr>
        <w:t xml:space="preserve"> ;</w:t>
      </w:r>
    </w:p>
    <w:p w:rsidR="00CB7E10" w:rsidRPr="00806264" w:rsidRDefault="00CB7E10" w:rsidP="00CB7E10">
      <w:pPr>
        <w:ind w:firstLine="709"/>
        <w:rPr>
          <w:b/>
          <w:sz w:val="28"/>
        </w:rPr>
      </w:pPr>
      <w:r w:rsidRPr="00CB7E10">
        <w:rPr>
          <w:b/>
          <w:sz w:val="28"/>
        </w:rPr>
        <w:t xml:space="preserve">       </w:t>
      </w:r>
      <w:r>
        <w:rPr>
          <w:b/>
          <w:sz w:val="28"/>
          <w:lang w:val="en-US"/>
        </w:rPr>
        <w:t>P</w:t>
      </w:r>
      <w:r w:rsidRPr="00CB7E10">
        <w:rPr>
          <w:b/>
          <w:sz w:val="28"/>
        </w:rPr>
        <w:t>2=</w:t>
      </w:r>
      <w:r>
        <w:rPr>
          <w:b/>
          <w:sz w:val="28"/>
          <w:lang w:val="en-US"/>
        </w:rPr>
        <w:t>S</w:t>
      </w:r>
      <w:r w:rsidRPr="00806264">
        <w:rPr>
          <w:b/>
          <w:sz w:val="28"/>
        </w:rPr>
        <w:t>;</w:t>
      </w:r>
    </w:p>
    <w:p w:rsidR="00806264" w:rsidRPr="00806264" w:rsidRDefault="00806264" w:rsidP="00CB7E10">
      <w:pPr>
        <w:ind w:firstLine="709"/>
        <w:rPr>
          <w:b/>
          <w:sz w:val="28"/>
        </w:rPr>
      </w:pPr>
      <w:r w:rsidRPr="00806264">
        <w:rPr>
          <w:b/>
          <w:sz w:val="28"/>
        </w:rPr>
        <w:t xml:space="preserve">        }</w:t>
      </w:r>
    </w:p>
    <w:p w:rsidR="0075461C" w:rsidRPr="00806264" w:rsidRDefault="00CB7E10" w:rsidP="00CB7E10">
      <w:pPr>
        <w:rPr>
          <w:b/>
          <w:sz w:val="28"/>
        </w:rPr>
      </w:pPr>
      <w:r w:rsidRPr="00CB7E10">
        <w:rPr>
          <w:b/>
          <w:sz w:val="28"/>
        </w:rPr>
        <w:t>}</w:t>
      </w:r>
    </w:p>
    <w:p w:rsidR="00704406" w:rsidRPr="00AF1EBC" w:rsidRDefault="00704406">
      <w:pPr>
        <w:rPr>
          <w:b/>
          <w:sz w:val="28"/>
        </w:rPr>
      </w:pPr>
    </w:p>
    <w:p w:rsidR="00AF1EBC" w:rsidRPr="00DA413B" w:rsidRDefault="0047272D" w:rsidP="00AF1EBC">
      <w:pPr>
        <w:rPr>
          <w:b/>
          <w:sz w:val="28"/>
        </w:rPr>
      </w:pPr>
      <w:r w:rsidRPr="0047272D">
        <w:rPr>
          <w:b/>
          <w:sz w:val="28"/>
          <w:highlight w:val="yellow"/>
        </w:rPr>
        <w:t xml:space="preserve">Выполнить в С51  </w:t>
      </w:r>
      <w:r w:rsidR="00AF1EBC">
        <w:rPr>
          <w:b/>
          <w:sz w:val="28"/>
          <w:highlight w:val="yellow"/>
        </w:rPr>
        <w:t xml:space="preserve">вычисления с плавающей и фиксированной точкой по схеме Горнера и с общим членом ряда с </w:t>
      </w:r>
      <w:r w:rsidR="00AF1EBC" w:rsidRPr="0047272D">
        <w:rPr>
          <w:sz w:val="28"/>
          <w:highlight w:val="yellow"/>
        </w:rPr>
        <w:t xml:space="preserve">масштабами </w:t>
      </w:r>
      <w:r w:rsidR="00AF1EBC" w:rsidRPr="0047272D">
        <w:rPr>
          <w:sz w:val="28"/>
          <w:highlight w:val="yellow"/>
          <w:lang w:val="en-US"/>
        </w:rPr>
        <w:t>m</w:t>
      </w:r>
      <w:r w:rsidR="00AF1EBC" w:rsidRPr="0047272D">
        <w:rPr>
          <w:sz w:val="28"/>
          <w:highlight w:val="yellow"/>
        </w:rPr>
        <w:t xml:space="preserve">=100 и </w:t>
      </w:r>
      <w:r w:rsidR="00AF1EBC" w:rsidRPr="0047272D">
        <w:rPr>
          <w:b/>
          <w:sz w:val="28"/>
          <w:highlight w:val="yellow"/>
          <w:lang w:val="en-US"/>
        </w:rPr>
        <w:t>m</w:t>
      </w:r>
      <w:r w:rsidR="00AF1EBC" w:rsidRPr="0047272D">
        <w:rPr>
          <w:b/>
          <w:sz w:val="28"/>
          <w:highlight w:val="yellow"/>
        </w:rPr>
        <w:t>=2</w:t>
      </w:r>
      <w:r w:rsidR="00AF1EBC" w:rsidRPr="0047272D">
        <w:rPr>
          <w:b/>
          <w:sz w:val="28"/>
          <w:highlight w:val="yellow"/>
          <w:vertAlign w:val="superscript"/>
        </w:rPr>
        <w:t>8</w:t>
      </w:r>
      <w:r w:rsidR="00AF1EBC">
        <w:rPr>
          <w:b/>
          <w:sz w:val="28"/>
          <w:vertAlign w:val="superscript"/>
        </w:rPr>
        <w:t xml:space="preserve"> </w:t>
      </w:r>
      <w:r w:rsidR="00AF1EBC" w:rsidRPr="00AF1EBC">
        <w:rPr>
          <w:b/>
          <w:sz w:val="28"/>
          <w:highlight w:val="yellow"/>
        </w:rPr>
        <w:t>Измерить объемы программ и время исполнения.</w:t>
      </w:r>
    </w:p>
    <w:p w:rsidR="0047272D" w:rsidRPr="00AF1EBC" w:rsidRDefault="00AF1EBC">
      <w:pPr>
        <w:rPr>
          <w:b/>
          <w:sz w:val="28"/>
        </w:rPr>
      </w:pPr>
      <w:r w:rsidRPr="00AF1EBC">
        <w:rPr>
          <w:b/>
          <w:sz w:val="28"/>
          <w:highlight w:val="yellow"/>
        </w:rPr>
        <w:t xml:space="preserve"> С общим членом ряда выполнить программу с масштабом  </w:t>
      </w:r>
      <w:r w:rsidRPr="00AF1EBC">
        <w:rPr>
          <w:b/>
          <w:sz w:val="28"/>
          <w:highlight w:val="yellow"/>
          <w:lang w:val="en-US"/>
        </w:rPr>
        <w:t>m</w:t>
      </w:r>
      <w:r w:rsidRPr="00AF1EBC">
        <w:rPr>
          <w:b/>
          <w:sz w:val="28"/>
          <w:highlight w:val="yellow"/>
        </w:rPr>
        <w:t>=2</w:t>
      </w:r>
      <w:r w:rsidRPr="00AF1EBC">
        <w:rPr>
          <w:b/>
          <w:sz w:val="28"/>
          <w:highlight w:val="yellow"/>
          <w:vertAlign w:val="superscript"/>
        </w:rPr>
        <w:t xml:space="preserve">8  </w:t>
      </w:r>
      <w:r w:rsidRPr="00AF1EBC">
        <w:rPr>
          <w:b/>
          <w:sz w:val="28"/>
          <w:highlight w:val="yellow"/>
        </w:rPr>
        <w:t>в</w:t>
      </w:r>
      <w:r w:rsidR="0047272D" w:rsidRPr="00AF1EBC">
        <w:rPr>
          <w:b/>
          <w:sz w:val="28"/>
          <w:highlight w:val="yellow"/>
        </w:rPr>
        <w:t xml:space="preserve"> А51</w:t>
      </w:r>
      <w:r w:rsidRPr="00AF1EBC">
        <w:rPr>
          <w:b/>
          <w:sz w:val="28"/>
          <w:highlight w:val="yellow"/>
        </w:rPr>
        <w:t>, показать зависимость положительной погрешности вычислений от числа членов ряда.</w:t>
      </w:r>
    </w:p>
    <w:p w:rsidR="00686491" w:rsidRDefault="00686491">
      <w:pPr>
        <w:rPr>
          <w:sz w:val="28"/>
        </w:rPr>
      </w:pPr>
    </w:p>
    <w:p w:rsidR="00686491" w:rsidRPr="00043195" w:rsidRDefault="00686491">
      <w:pPr>
        <w:rPr>
          <w:sz w:val="28"/>
        </w:rPr>
      </w:pPr>
      <w:r>
        <w:rPr>
          <w:sz w:val="28"/>
        </w:rPr>
        <w:t xml:space="preserve">1.  </w:t>
      </w:r>
      <w:r w:rsidR="00043195" w:rsidRPr="00043195">
        <w:rPr>
          <w:sz w:val="28"/>
        </w:rPr>
        <w:t>(</w:t>
      </w:r>
      <w:r>
        <w:rPr>
          <w:sz w:val="28"/>
        </w:rPr>
        <w:t>1</w:t>
      </w:r>
      <w:r w:rsidR="00043195" w:rsidRPr="00043195">
        <w:rPr>
          <w:sz w:val="28"/>
        </w:rPr>
        <w:t>+</w:t>
      </w:r>
      <w:r w:rsidR="00043195">
        <w:rPr>
          <w:sz w:val="28"/>
          <w:lang w:val="en-US"/>
        </w:rPr>
        <w:t>x</w:t>
      </w:r>
      <w:r w:rsidR="00043195" w:rsidRPr="00043195">
        <w:rPr>
          <w:sz w:val="28"/>
        </w:rPr>
        <w:t>)</w:t>
      </w:r>
      <w:r>
        <w:rPr>
          <w:sz w:val="28"/>
        </w:rPr>
        <w:t>/(</w:t>
      </w:r>
      <w:r w:rsidR="00043195" w:rsidRPr="00043195">
        <w:rPr>
          <w:sz w:val="28"/>
        </w:rPr>
        <w:t>(</w:t>
      </w:r>
      <w:r>
        <w:rPr>
          <w:sz w:val="28"/>
        </w:rPr>
        <w:t>1-</w:t>
      </w:r>
      <w:r>
        <w:rPr>
          <w:sz w:val="28"/>
          <w:lang w:val="en-US"/>
        </w:rPr>
        <w:t>x</w:t>
      </w:r>
      <w:r w:rsidR="00043195">
        <w:rPr>
          <w:sz w:val="28"/>
        </w:rPr>
        <w:t>)</w:t>
      </w:r>
      <w:r w:rsidR="00043195" w:rsidRPr="00043195">
        <w:rPr>
          <w:sz w:val="28"/>
        </w:rPr>
        <w:t>2)</w:t>
      </w:r>
      <w:r>
        <w:rPr>
          <w:sz w:val="28"/>
        </w:rPr>
        <w:t xml:space="preserve"> ~  1</w:t>
      </w:r>
      <w:r w:rsidR="00043195" w:rsidRPr="00043195">
        <w:rPr>
          <w:sz w:val="28"/>
        </w:rPr>
        <w:t>/2</w:t>
      </w:r>
      <w:r>
        <w:rPr>
          <w:sz w:val="28"/>
        </w:rPr>
        <w:t xml:space="preserve"> + </w:t>
      </w:r>
      <w:r>
        <w:rPr>
          <w:sz w:val="28"/>
          <w:lang w:val="en-US"/>
        </w:rPr>
        <w:t>x</w:t>
      </w:r>
      <w:r>
        <w:rPr>
          <w:sz w:val="28"/>
        </w:rPr>
        <w:t xml:space="preserve"> + </w:t>
      </w:r>
      <w:r>
        <w:rPr>
          <w:sz w:val="28"/>
          <w:lang w:val="en-US"/>
        </w:rPr>
        <w:t>x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+ </w:t>
      </w:r>
      <w:r>
        <w:rPr>
          <w:sz w:val="28"/>
          <w:lang w:val="en-US"/>
        </w:rPr>
        <w:t>x</w:t>
      </w:r>
      <w:r>
        <w:rPr>
          <w:sz w:val="28"/>
          <w:vertAlign w:val="superscript"/>
        </w:rPr>
        <w:t>3</w:t>
      </w:r>
      <w:r w:rsidR="00043195">
        <w:rPr>
          <w:sz w:val="28"/>
        </w:rPr>
        <w:t xml:space="preserve"> +</w:t>
      </w:r>
      <w:r w:rsidR="00043195">
        <w:rPr>
          <w:sz w:val="28"/>
        </w:rPr>
        <w:tab/>
      </w:r>
      <w:r w:rsidR="00043195">
        <w:rPr>
          <w:sz w:val="28"/>
        </w:rPr>
        <w:tab/>
        <w:t xml:space="preserve"> </w:t>
      </w:r>
    </w:p>
    <w:p w:rsidR="005317F9" w:rsidRPr="00A64152" w:rsidRDefault="005317F9">
      <w:pPr>
        <w:rPr>
          <w:sz w:val="28"/>
        </w:rPr>
      </w:pPr>
    </w:p>
    <w:p w:rsidR="00E046AA" w:rsidRDefault="00686491">
      <w:pPr>
        <w:rPr>
          <w:sz w:val="28"/>
        </w:rPr>
      </w:pPr>
      <w:r w:rsidRPr="00AF1EBC">
        <w:rPr>
          <w:sz w:val="28"/>
        </w:rPr>
        <w:t>2. 1/(1+</w:t>
      </w:r>
      <w:r>
        <w:rPr>
          <w:sz w:val="28"/>
          <w:lang w:val="en-US"/>
        </w:rPr>
        <w:t>x</w:t>
      </w:r>
      <w:r w:rsidRPr="00AF1EBC">
        <w:rPr>
          <w:sz w:val="28"/>
        </w:rPr>
        <w:t xml:space="preserve">)  ~  1 – </w:t>
      </w:r>
      <w:r>
        <w:rPr>
          <w:sz w:val="28"/>
          <w:lang w:val="en-US"/>
        </w:rPr>
        <w:t>x</w:t>
      </w:r>
      <w:r w:rsidRPr="00AF1EBC">
        <w:rPr>
          <w:sz w:val="28"/>
        </w:rPr>
        <w:t xml:space="preserve"> + </w:t>
      </w:r>
      <w:r>
        <w:rPr>
          <w:sz w:val="28"/>
          <w:lang w:val="en-US"/>
        </w:rPr>
        <w:t>x</w:t>
      </w:r>
      <w:r w:rsidRPr="00AF1EBC">
        <w:rPr>
          <w:sz w:val="28"/>
          <w:vertAlign w:val="superscript"/>
        </w:rPr>
        <w:t xml:space="preserve">2 </w:t>
      </w:r>
      <w:r w:rsidRPr="00AF1EBC">
        <w:rPr>
          <w:sz w:val="28"/>
        </w:rPr>
        <w:t xml:space="preserve"> - </w:t>
      </w:r>
      <w:r>
        <w:rPr>
          <w:sz w:val="28"/>
          <w:lang w:val="en-US"/>
        </w:rPr>
        <w:t>x</w:t>
      </w:r>
      <w:r w:rsidRPr="00AF1EBC">
        <w:rPr>
          <w:sz w:val="28"/>
          <w:vertAlign w:val="superscript"/>
        </w:rPr>
        <w:t>3</w:t>
      </w:r>
      <w:r w:rsidR="00043195" w:rsidRPr="00AF1EBC">
        <w:rPr>
          <w:sz w:val="28"/>
        </w:rPr>
        <w:t xml:space="preserve"> + </w:t>
      </w:r>
    </w:p>
    <w:p w:rsidR="00DA413B" w:rsidRPr="00AF1EBC" w:rsidRDefault="00DA413B">
      <w:pPr>
        <w:rPr>
          <w:sz w:val="28"/>
        </w:rPr>
      </w:pPr>
    </w:p>
    <w:p w:rsidR="00EB7AC8" w:rsidRDefault="00682C12">
      <w:pPr>
        <w:rPr>
          <w:sz w:val="28"/>
        </w:rPr>
      </w:pPr>
      <w:r w:rsidRPr="00AF1EBC">
        <w:rPr>
          <w:sz w:val="28"/>
        </w:rPr>
        <w:t xml:space="preserve">3. </w:t>
      </w:r>
      <w:r w:rsidR="00686491">
        <w:rPr>
          <w:sz w:val="28"/>
          <w:lang w:val="en-US"/>
        </w:rPr>
        <w:t>x</w:t>
      </w:r>
      <w:r w:rsidR="00686491" w:rsidRPr="00AF1EBC">
        <w:rPr>
          <w:sz w:val="28"/>
          <w:vertAlign w:val="superscript"/>
        </w:rPr>
        <w:t>0.5</w:t>
      </w:r>
      <w:r w:rsidRPr="00AF1EBC">
        <w:rPr>
          <w:sz w:val="28"/>
        </w:rPr>
        <w:t xml:space="preserve"> ~  </w:t>
      </w:r>
      <w:r w:rsidR="00686491" w:rsidRPr="00AF1EBC">
        <w:rPr>
          <w:sz w:val="28"/>
        </w:rPr>
        <w:t xml:space="preserve"> </w:t>
      </w:r>
      <w:r w:rsidR="00686491">
        <w:rPr>
          <w:sz w:val="28"/>
          <w:lang w:val="en-US"/>
        </w:rPr>
        <w:t>x</w:t>
      </w:r>
      <w:r w:rsidR="00686491" w:rsidRPr="00AF1EBC">
        <w:rPr>
          <w:sz w:val="28"/>
        </w:rPr>
        <w:t xml:space="preserve">/2 – </w:t>
      </w:r>
      <w:r w:rsidR="00686491">
        <w:rPr>
          <w:sz w:val="28"/>
          <w:lang w:val="en-US"/>
        </w:rPr>
        <w:t>x</w:t>
      </w:r>
      <w:r w:rsidR="00686491" w:rsidRPr="00AF1EBC">
        <w:rPr>
          <w:sz w:val="28"/>
          <w:vertAlign w:val="superscript"/>
        </w:rPr>
        <w:t>2</w:t>
      </w:r>
      <w:r w:rsidR="00686491" w:rsidRPr="00AF1EBC">
        <w:rPr>
          <w:sz w:val="28"/>
        </w:rPr>
        <w:t>/(2*4) + 1*3*</w:t>
      </w:r>
      <w:r w:rsidR="00686491">
        <w:rPr>
          <w:sz w:val="28"/>
          <w:lang w:val="en-US"/>
        </w:rPr>
        <w:t>x</w:t>
      </w:r>
      <w:r w:rsidR="00686491" w:rsidRPr="00AF1EBC">
        <w:rPr>
          <w:sz w:val="28"/>
          <w:vertAlign w:val="superscript"/>
        </w:rPr>
        <w:t>3</w:t>
      </w:r>
      <w:r w:rsidR="00686491" w:rsidRPr="00AF1EBC">
        <w:rPr>
          <w:sz w:val="28"/>
        </w:rPr>
        <w:t xml:space="preserve">/(2*4*6) </w:t>
      </w:r>
      <w:r w:rsidR="00686491" w:rsidRPr="005733C1">
        <w:rPr>
          <w:sz w:val="28"/>
          <w:lang w:val="en-US"/>
        </w:rPr>
        <w:t>-1*3*5*</w:t>
      </w:r>
      <w:r w:rsidR="00686491">
        <w:rPr>
          <w:sz w:val="28"/>
          <w:lang w:val="en-US"/>
        </w:rPr>
        <w:t>x</w:t>
      </w:r>
      <w:r w:rsidR="00686491" w:rsidRPr="005733C1">
        <w:rPr>
          <w:sz w:val="28"/>
          <w:vertAlign w:val="superscript"/>
          <w:lang w:val="en-US"/>
        </w:rPr>
        <w:t>4</w:t>
      </w:r>
      <w:r w:rsidRPr="005733C1">
        <w:rPr>
          <w:sz w:val="28"/>
          <w:lang w:val="en-US"/>
        </w:rPr>
        <w:t xml:space="preserve">/(2*4*6*9)       </w:t>
      </w:r>
      <w:r w:rsidR="00686491" w:rsidRPr="005733C1">
        <w:rPr>
          <w:sz w:val="28"/>
          <w:lang w:val="en-US"/>
        </w:rPr>
        <w:t xml:space="preserve">         </w:t>
      </w:r>
    </w:p>
    <w:p w:rsidR="0047272D" w:rsidRPr="006C64E0" w:rsidRDefault="0047272D">
      <w:pPr>
        <w:rPr>
          <w:sz w:val="28"/>
        </w:rPr>
      </w:pPr>
    </w:p>
    <w:p w:rsidR="00686491" w:rsidRPr="00682C12" w:rsidRDefault="005733C1">
      <w:pPr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 w:rsidR="00686491">
        <w:rPr>
          <w:sz w:val="28"/>
          <w:lang w:val="en-US"/>
        </w:rPr>
        <w:t>a</w:t>
      </w:r>
      <w:r w:rsidR="00686491">
        <w:rPr>
          <w:sz w:val="28"/>
          <w:vertAlign w:val="superscript"/>
          <w:lang w:val="en-US"/>
        </w:rPr>
        <w:t>x</w:t>
      </w:r>
      <w:r w:rsidR="00682C12">
        <w:rPr>
          <w:sz w:val="28"/>
          <w:lang w:val="en-US"/>
        </w:rPr>
        <w:t xml:space="preserve"> ~  1 + (lna)</w:t>
      </w:r>
      <w:r w:rsidR="00686491">
        <w:rPr>
          <w:sz w:val="28"/>
          <w:lang w:val="en-US"/>
        </w:rPr>
        <w:t>*x + (lna)</w:t>
      </w:r>
      <w:r w:rsidR="00686491">
        <w:rPr>
          <w:sz w:val="28"/>
          <w:vertAlign w:val="superscript"/>
          <w:lang w:val="en-US"/>
        </w:rPr>
        <w:t>2</w:t>
      </w:r>
      <w:r w:rsidR="00686491">
        <w:rPr>
          <w:sz w:val="28"/>
          <w:lang w:val="en-US"/>
        </w:rPr>
        <w:t xml:space="preserve"> x</w:t>
      </w:r>
      <w:r w:rsidR="00686491">
        <w:rPr>
          <w:sz w:val="28"/>
          <w:vertAlign w:val="superscript"/>
          <w:lang w:val="en-US"/>
        </w:rPr>
        <w:t>2</w:t>
      </w:r>
      <w:r w:rsidR="00686491">
        <w:rPr>
          <w:sz w:val="28"/>
          <w:lang w:val="en-US"/>
        </w:rPr>
        <w:t>/2! + (lna)</w:t>
      </w:r>
      <w:r w:rsidR="00686491">
        <w:rPr>
          <w:sz w:val="28"/>
          <w:vertAlign w:val="superscript"/>
          <w:lang w:val="en-US"/>
        </w:rPr>
        <w:t>3</w:t>
      </w:r>
      <w:r w:rsidR="00686491">
        <w:rPr>
          <w:sz w:val="28"/>
          <w:lang w:val="en-US"/>
        </w:rPr>
        <w:t xml:space="preserve"> x</w:t>
      </w:r>
      <w:r w:rsidR="00686491">
        <w:rPr>
          <w:sz w:val="28"/>
          <w:vertAlign w:val="superscript"/>
          <w:lang w:val="en-US"/>
        </w:rPr>
        <w:t>3</w:t>
      </w:r>
      <w:r w:rsidR="00686491">
        <w:rPr>
          <w:sz w:val="28"/>
          <w:lang w:val="en-US"/>
        </w:rPr>
        <w:t xml:space="preserve">/3! +  </w:t>
      </w:r>
      <w:r w:rsidR="00682C12">
        <w:rPr>
          <w:sz w:val="28"/>
          <w:lang w:val="en-US"/>
        </w:rPr>
        <w:t xml:space="preserve">                        </w:t>
      </w:r>
    </w:p>
    <w:p w:rsidR="00D666C8" w:rsidRDefault="00686491">
      <w:pPr>
        <w:rPr>
          <w:sz w:val="28"/>
        </w:rPr>
      </w:pPr>
      <w:r>
        <w:rPr>
          <w:sz w:val="28"/>
          <w:lang w:val="en-US"/>
        </w:rPr>
        <w:t xml:space="preserve">          </w:t>
      </w:r>
      <w:r w:rsidR="00682C12">
        <w:rPr>
          <w:sz w:val="28"/>
          <w:lang w:val="en-US"/>
        </w:rPr>
        <w:t xml:space="preserve">     </w:t>
      </w:r>
      <w:r>
        <w:rPr>
          <w:sz w:val="28"/>
          <w:lang w:val="en-US"/>
        </w:rPr>
        <w:t>a</w:t>
      </w:r>
      <w:r w:rsidRPr="005733C1">
        <w:rPr>
          <w:sz w:val="28"/>
          <w:lang w:val="en-US"/>
        </w:rPr>
        <w:t xml:space="preserve">=1/2           </w:t>
      </w:r>
    </w:p>
    <w:p w:rsidR="000E4AE4" w:rsidRPr="006557B7" w:rsidRDefault="00686491">
      <w:pPr>
        <w:rPr>
          <w:sz w:val="28"/>
          <w:lang w:val="en-US"/>
        </w:rPr>
      </w:pPr>
      <w:r w:rsidRPr="005733C1">
        <w:rPr>
          <w:sz w:val="28"/>
          <w:lang w:val="en-US"/>
        </w:rPr>
        <w:tab/>
      </w:r>
    </w:p>
    <w:p w:rsidR="007F557F" w:rsidRDefault="005733C1">
      <w:pPr>
        <w:rPr>
          <w:sz w:val="28"/>
          <w:lang w:val="en-US"/>
        </w:rPr>
      </w:pPr>
      <w:r>
        <w:rPr>
          <w:sz w:val="28"/>
          <w:lang w:val="en-US"/>
        </w:rPr>
        <w:t>5</w:t>
      </w:r>
      <w:r w:rsidR="00686491" w:rsidRPr="00991E62">
        <w:rPr>
          <w:sz w:val="28"/>
          <w:lang w:val="en-US"/>
        </w:rPr>
        <w:t xml:space="preserve">. </w:t>
      </w:r>
      <w:r w:rsidR="00686491">
        <w:rPr>
          <w:sz w:val="28"/>
          <w:lang w:val="en-US"/>
        </w:rPr>
        <w:t>cos</w:t>
      </w:r>
      <w:r>
        <w:rPr>
          <w:sz w:val="28"/>
          <w:lang w:val="en-US"/>
        </w:rPr>
        <w:t>(</w:t>
      </w:r>
      <w:r w:rsidR="00686491">
        <w:rPr>
          <w:sz w:val="28"/>
          <w:lang w:val="en-US"/>
        </w:rPr>
        <w:t>x</w:t>
      </w:r>
      <w:r>
        <w:rPr>
          <w:sz w:val="28"/>
          <w:lang w:val="en-US"/>
        </w:rPr>
        <w:t>)</w:t>
      </w:r>
      <w:r w:rsidR="00686491" w:rsidRPr="00991E62">
        <w:rPr>
          <w:sz w:val="28"/>
          <w:lang w:val="en-US"/>
        </w:rPr>
        <w:t xml:space="preserve"> ~ 1 – 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vertAlign w:val="superscript"/>
          <w:lang w:val="en-US"/>
        </w:rPr>
        <w:t>2</w:t>
      </w:r>
      <w:r w:rsidR="00686491" w:rsidRPr="00991E62">
        <w:rPr>
          <w:sz w:val="28"/>
          <w:lang w:val="en-US"/>
        </w:rPr>
        <w:t xml:space="preserve">/2! + 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vertAlign w:val="superscript"/>
          <w:lang w:val="en-US"/>
        </w:rPr>
        <w:t>4</w:t>
      </w:r>
      <w:r w:rsidR="00686491" w:rsidRPr="00991E62">
        <w:rPr>
          <w:sz w:val="28"/>
          <w:lang w:val="en-US"/>
        </w:rPr>
        <w:t xml:space="preserve">/4! – 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vertAlign w:val="superscript"/>
          <w:lang w:val="en-US"/>
        </w:rPr>
        <w:t>6</w:t>
      </w:r>
      <w:r w:rsidRPr="00991E62">
        <w:rPr>
          <w:sz w:val="28"/>
          <w:lang w:val="en-US"/>
        </w:rPr>
        <w:t xml:space="preserve">/6! +    </w:t>
      </w:r>
    </w:p>
    <w:p w:rsidR="007F557F" w:rsidRDefault="007F557F">
      <w:pPr>
        <w:rPr>
          <w:sz w:val="28"/>
          <w:lang w:val="en-US"/>
        </w:rPr>
      </w:pPr>
    </w:p>
    <w:p w:rsidR="00686491" w:rsidRPr="00991E62" w:rsidRDefault="005733C1">
      <w:pPr>
        <w:rPr>
          <w:sz w:val="28"/>
          <w:lang w:val="en-US"/>
        </w:rPr>
      </w:pPr>
      <w:r w:rsidRPr="00991E62">
        <w:rPr>
          <w:sz w:val="28"/>
          <w:lang w:val="en-US"/>
        </w:rPr>
        <w:t>6</w:t>
      </w:r>
      <w:r w:rsidR="00686491" w:rsidRPr="00991E62">
        <w:rPr>
          <w:sz w:val="28"/>
          <w:lang w:val="en-US"/>
        </w:rPr>
        <w:t xml:space="preserve">. </w:t>
      </w:r>
      <w:r w:rsidR="00686491">
        <w:rPr>
          <w:sz w:val="28"/>
          <w:lang w:val="en-US"/>
        </w:rPr>
        <w:t>tgx</w:t>
      </w:r>
      <w:r w:rsidR="00686491" w:rsidRPr="00991E62">
        <w:rPr>
          <w:sz w:val="28"/>
          <w:lang w:val="en-US"/>
        </w:rPr>
        <w:t xml:space="preserve"> ~ 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lang w:val="en-US"/>
        </w:rPr>
        <w:t xml:space="preserve"> + 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vertAlign w:val="superscript"/>
          <w:lang w:val="en-US"/>
        </w:rPr>
        <w:t>3</w:t>
      </w:r>
      <w:r w:rsidR="00686491" w:rsidRPr="00991E62">
        <w:rPr>
          <w:sz w:val="28"/>
          <w:lang w:val="en-US"/>
        </w:rPr>
        <w:t>/3 +2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vertAlign w:val="superscript"/>
          <w:lang w:val="en-US"/>
        </w:rPr>
        <w:t>5</w:t>
      </w:r>
      <w:r w:rsidR="00686491" w:rsidRPr="00991E62">
        <w:rPr>
          <w:sz w:val="28"/>
          <w:lang w:val="en-US"/>
        </w:rPr>
        <w:t>/15 + 17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vertAlign w:val="superscript"/>
          <w:lang w:val="en-US"/>
        </w:rPr>
        <w:t>7</w:t>
      </w:r>
      <w:r w:rsidR="00686491" w:rsidRPr="00991E62">
        <w:rPr>
          <w:sz w:val="28"/>
          <w:lang w:val="en-US"/>
        </w:rPr>
        <w:t>/315 +62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vertAlign w:val="superscript"/>
          <w:lang w:val="en-US"/>
        </w:rPr>
        <w:t>9</w:t>
      </w:r>
      <w:r w:rsidR="00043195" w:rsidRPr="00991E62">
        <w:rPr>
          <w:sz w:val="28"/>
          <w:lang w:val="en-US"/>
        </w:rPr>
        <w:t xml:space="preserve">/2835                </w:t>
      </w:r>
    </w:p>
    <w:p w:rsidR="00686491" w:rsidRPr="00991E62" w:rsidRDefault="00686491">
      <w:pPr>
        <w:rPr>
          <w:sz w:val="28"/>
          <w:lang w:val="en-US"/>
        </w:rPr>
      </w:pPr>
      <w:r w:rsidRPr="00991E62">
        <w:rPr>
          <w:sz w:val="28"/>
          <w:lang w:val="en-US"/>
        </w:rPr>
        <w:t xml:space="preserve">                                                    </w:t>
      </w:r>
    </w:p>
    <w:p w:rsidR="00AF1EBC" w:rsidRDefault="00AF1EBC">
      <w:pPr>
        <w:rPr>
          <w:sz w:val="28"/>
        </w:rPr>
      </w:pPr>
    </w:p>
    <w:p w:rsidR="00AF1EBC" w:rsidRDefault="00AF1EBC">
      <w:pPr>
        <w:rPr>
          <w:sz w:val="28"/>
        </w:rPr>
      </w:pPr>
    </w:p>
    <w:p w:rsidR="00D3491E" w:rsidRDefault="005733C1">
      <w:pPr>
        <w:rPr>
          <w:sz w:val="28"/>
          <w:lang w:val="en-US"/>
        </w:rPr>
      </w:pPr>
      <w:r w:rsidRPr="00991E62">
        <w:rPr>
          <w:sz w:val="28"/>
          <w:lang w:val="en-US"/>
        </w:rPr>
        <w:t>7</w:t>
      </w:r>
      <w:r w:rsidR="00686491" w:rsidRPr="00991E62">
        <w:rPr>
          <w:sz w:val="28"/>
          <w:lang w:val="en-US"/>
        </w:rPr>
        <w:t xml:space="preserve">. </w:t>
      </w:r>
      <w:r w:rsidR="00686491">
        <w:rPr>
          <w:sz w:val="28"/>
          <w:lang w:val="en-US"/>
        </w:rPr>
        <w:t>ctgx</w:t>
      </w:r>
      <w:r w:rsidR="00686491" w:rsidRPr="00991E62">
        <w:rPr>
          <w:sz w:val="28"/>
          <w:lang w:val="en-US"/>
        </w:rPr>
        <w:t xml:space="preserve"> ~ 1/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lang w:val="en-US"/>
        </w:rPr>
        <w:t xml:space="preserve"> – (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lang w:val="en-US"/>
        </w:rPr>
        <w:t>/3 +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vertAlign w:val="superscript"/>
          <w:lang w:val="en-US"/>
        </w:rPr>
        <w:t>3</w:t>
      </w:r>
      <w:r w:rsidR="00686491" w:rsidRPr="00991E62">
        <w:rPr>
          <w:sz w:val="28"/>
          <w:lang w:val="en-US"/>
        </w:rPr>
        <w:t>/45 + 2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vertAlign w:val="superscript"/>
          <w:lang w:val="en-US"/>
        </w:rPr>
        <w:t>5</w:t>
      </w:r>
      <w:r w:rsidR="00686491" w:rsidRPr="00991E62">
        <w:rPr>
          <w:sz w:val="28"/>
          <w:lang w:val="en-US"/>
        </w:rPr>
        <w:t>/945 + 2</w:t>
      </w:r>
      <w:r w:rsidR="00686491">
        <w:rPr>
          <w:sz w:val="28"/>
          <w:lang w:val="en-US"/>
        </w:rPr>
        <w:t>x</w:t>
      </w:r>
      <w:r w:rsidR="00686491" w:rsidRPr="00991E62">
        <w:rPr>
          <w:sz w:val="28"/>
          <w:vertAlign w:val="superscript"/>
          <w:lang w:val="en-US"/>
        </w:rPr>
        <w:t>7</w:t>
      </w:r>
      <w:r w:rsidR="00043195" w:rsidRPr="00991E62">
        <w:rPr>
          <w:sz w:val="28"/>
          <w:lang w:val="en-US"/>
        </w:rPr>
        <w:t>/4725 + …)</w:t>
      </w:r>
    </w:p>
    <w:p w:rsidR="00686491" w:rsidRPr="00991E62" w:rsidRDefault="00686491">
      <w:pPr>
        <w:rPr>
          <w:sz w:val="28"/>
          <w:lang w:val="en-US"/>
        </w:rPr>
      </w:pPr>
      <w:r w:rsidRPr="00991E62">
        <w:rPr>
          <w:sz w:val="28"/>
          <w:lang w:val="en-US"/>
        </w:rPr>
        <w:tab/>
      </w:r>
      <w:r w:rsidRPr="00991E62">
        <w:rPr>
          <w:sz w:val="28"/>
          <w:lang w:val="en-US"/>
        </w:rPr>
        <w:tab/>
      </w:r>
      <w:r w:rsidRPr="00991E62">
        <w:rPr>
          <w:sz w:val="28"/>
          <w:lang w:val="en-US"/>
        </w:rPr>
        <w:tab/>
      </w:r>
      <w:r w:rsidRPr="00991E62">
        <w:rPr>
          <w:sz w:val="28"/>
          <w:lang w:val="en-US"/>
        </w:rPr>
        <w:tab/>
      </w:r>
      <w:r w:rsidRPr="00991E62">
        <w:rPr>
          <w:sz w:val="28"/>
          <w:lang w:val="en-US"/>
        </w:rPr>
        <w:tab/>
      </w:r>
      <w:r w:rsidRPr="00991E62">
        <w:rPr>
          <w:sz w:val="28"/>
          <w:lang w:val="en-US"/>
        </w:rPr>
        <w:tab/>
      </w:r>
      <w:r w:rsidRPr="00991E62">
        <w:rPr>
          <w:sz w:val="28"/>
          <w:lang w:val="en-US"/>
        </w:rPr>
        <w:tab/>
        <w:t xml:space="preserve"> </w:t>
      </w:r>
    </w:p>
    <w:p w:rsidR="00686491" w:rsidRPr="00914BA8" w:rsidRDefault="005733C1">
      <w:pPr>
        <w:rPr>
          <w:sz w:val="28"/>
          <w:lang w:val="en-US"/>
        </w:rPr>
      </w:pPr>
      <w:r w:rsidRPr="00914BA8">
        <w:rPr>
          <w:sz w:val="28"/>
          <w:lang w:val="en-US"/>
        </w:rPr>
        <w:t>8</w:t>
      </w:r>
      <w:r w:rsidR="00686491" w:rsidRPr="00914BA8">
        <w:rPr>
          <w:sz w:val="28"/>
          <w:lang w:val="en-US"/>
        </w:rPr>
        <w:t xml:space="preserve">. </w:t>
      </w:r>
      <w:r w:rsidR="00686491">
        <w:rPr>
          <w:sz w:val="28"/>
          <w:lang w:val="en-US"/>
        </w:rPr>
        <w:t>ln</w:t>
      </w:r>
      <w:r w:rsidR="00686491" w:rsidRPr="00914BA8">
        <w:rPr>
          <w:sz w:val="28"/>
          <w:lang w:val="en-US"/>
        </w:rPr>
        <w:t>(1+</w:t>
      </w:r>
      <w:r w:rsidR="00686491">
        <w:rPr>
          <w:sz w:val="28"/>
          <w:lang w:val="en-US"/>
        </w:rPr>
        <w:t>x</w:t>
      </w:r>
      <w:r w:rsidR="00686491" w:rsidRPr="00914BA8">
        <w:rPr>
          <w:sz w:val="28"/>
          <w:lang w:val="en-US"/>
        </w:rPr>
        <w:t xml:space="preserve">) ~ </w:t>
      </w:r>
      <w:r w:rsidR="00686491">
        <w:rPr>
          <w:sz w:val="28"/>
          <w:lang w:val="en-US"/>
        </w:rPr>
        <w:t>x</w:t>
      </w:r>
      <w:r w:rsidR="00686491" w:rsidRPr="00914BA8">
        <w:rPr>
          <w:sz w:val="28"/>
          <w:lang w:val="en-US"/>
        </w:rPr>
        <w:t xml:space="preserve"> – </w:t>
      </w:r>
      <w:r w:rsidR="00686491">
        <w:rPr>
          <w:sz w:val="28"/>
          <w:lang w:val="en-US"/>
        </w:rPr>
        <w:t>x</w:t>
      </w:r>
      <w:r w:rsidR="00686491" w:rsidRPr="00914BA8">
        <w:rPr>
          <w:sz w:val="28"/>
          <w:vertAlign w:val="superscript"/>
          <w:lang w:val="en-US"/>
        </w:rPr>
        <w:t>2</w:t>
      </w:r>
      <w:r w:rsidR="00686491" w:rsidRPr="00914BA8">
        <w:rPr>
          <w:sz w:val="28"/>
          <w:lang w:val="en-US"/>
        </w:rPr>
        <w:t xml:space="preserve">/2 + </w:t>
      </w:r>
      <w:r w:rsidR="00686491">
        <w:rPr>
          <w:sz w:val="28"/>
          <w:lang w:val="en-US"/>
        </w:rPr>
        <w:t>x</w:t>
      </w:r>
      <w:r w:rsidR="00686491" w:rsidRPr="00914BA8">
        <w:rPr>
          <w:sz w:val="28"/>
          <w:vertAlign w:val="superscript"/>
          <w:lang w:val="en-US"/>
        </w:rPr>
        <w:t>3</w:t>
      </w:r>
      <w:r w:rsidR="00686491" w:rsidRPr="00914BA8">
        <w:rPr>
          <w:sz w:val="28"/>
          <w:lang w:val="en-US"/>
        </w:rPr>
        <w:t>/3 –</w:t>
      </w:r>
      <w:r w:rsidR="00686491">
        <w:rPr>
          <w:sz w:val="28"/>
          <w:lang w:val="en-US"/>
        </w:rPr>
        <w:t>x</w:t>
      </w:r>
      <w:r w:rsidR="00686491" w:rsidRPr="00914BA8">
        <w:rPr>
          <w:sz w:val="28"/>
          <w:vertAlign w:val="superscript"/>
          <w:lang w:val="en-US"/>
        </w:rPr>
        <w:t>4</w:t>
      </w:r>
      <w:r w:rsidR="00686491" w:rsidRPr="00914BA8">
        <w:rPr>
          <w:sz w:val="28"/>
          <w:lang w:val="en-US"/>
        </w:rPr>
        <w:t xml:space="preserve">/4 + </w:t>
      </w:r>
      <w:r w:rsidR="00686491">
        <w:rPr>
          <w:sz w:val="28"/>
          <w:lang w:val="en-US"/>
        </w:rPr>
        <w:t>x</w:t>
      </w:r>
      <w:r w:rsidR="00686491" w:rsidRPr="00914BA8">
        <w:rPr>
          <w:sz w:val="28"/>
          <w:vertAlign w:val="superscript"/>
          <w:lang w:val="en-US"/>
        </w:rPr>
        <w:t>5</w:t>
      </w:r>
      <w:r w:rsidR="00043195" w:rsidRPr="00914BA8">
        <w:rPr>
          <w:sz w:val="28"/>
          <w:lang w:val="en-US"/>
        </w:rPr>
        <w:t xml:space="preserve">/5 +                            </w:t>
      </w:r>
      <w:r w:rsidR="00686491" w:rsidRPr="00914BA8">
        <w:rPr>
          <w:sz w:val="28"/>
          <w:lang w:val="en-US"/>
        </w:rPr>
        <w:t xml:space="preserve">       </w:t>
      </w:r>
      <w:r w:rsidR="00043195" w:rsidRPr="00914BA8">
        <w:rPr>
          <w:sz w:val="28"/>
          <w:lang w:val="en-US"/>
        </w:rPr>
        <w:t xml:space="preserve">                </w:t>
      </w:r>
    </w:p>
    <w:p w:rsidR="00686491" w:rsidRPr="00914BA8" w:rsidRDefault="00686491">
      <w:pPr>
        <w:rPr>
          <w:sz w:val="28"/>
          <w:lang w:val="en-US"/>
        </w:rPr>
      </w:pPr>
    </w:p>
    <w:p w:rsidR="00686491" w:rsidRPr="00914BA8" w:rsidRDefault="00914BA8">
      <w:pPr>
        <w:rPr>
          <w:sz w:val="28"/>
          <w:lang w:val="en-US"/>
        </w:rPr>
      </w:pPr>
      <w:r>
        <w:rPr>
          <w:sz w:val="28"/>
          <w:lang w:val="en-US"/>
        </w:rPr>
        <w:t>9</w:t>
      </w:r>
      <w:r w:rsidR="00686491" w:rsidRPr="00914BA8">
        <w:rPr>
          <w:sz w:val="28"/>
          <w:lang w:val="en-US"/>
        </w:rPr>
        <w:t xml:space="preserve">. </w:t>
      </w:r>
      <w:r w:rsidR="00686491">
        <w:rPr>
          <w:sz w:val="28"/>
          <w:lang w:val="en-US"/>
        </w:rPr>
        <w:t>arcsin</w:t>
      </w:r>
      <w:r w:rsidR="00686491" w:rsidRPr="00914BA8">
        <w:rPr>
          <w:sz w:val="28"/>
          <w:lang w:val="en-US"/>
        </w:rPr>
        <w:t>(</w:t>
      </w:r>
      <w:r w:rsidR="00686491">
        <w:rPr>
          <w:sz w:val="28"/>
          <w:lang w:val="en-US"/>
        </w:rPr>
        <w:t>x</w:t>
      </w:r>
      <w:r w:rsidR="00686491" w:rsidRPr="00914BA8">
        <w:rPr>
          <w:sz w:val="28"/>
          <w:lang w:val="en-US"/>
        </w:rPr>
        <w:t xml:space="preserve">) ~ </w:t>
      </w:r>
      <w:r w:rsidR="00686491">
        <w:rPr>
          <w:sz w:val="28"/>
          <w:lang w:val="en-US"/>
        </w:rPr>
        <w:t>x</w:t>
      </w:r>
      <w:r w:rsidR="00686491" w:rsidRPr="00914BA8">
        <w:rPr>
          <w:sz w:val="28"/>
          <w:lang w:val="en-US"/>
        </w:rPr>
        <w:t xml:space="preserve"> + </w:t>
      </w:r>
      <w:r w:rsidR="00686491">
        <w:rPr>
          <w:sz w:val="28"/>
          <w:lang w:val="en-US"/>
        </w:rPr>
        <w:t>x</w:t>
      </w:r>
      <w:r w:rsidR="00686491" w:rsidRPr="00914BA8">
        <w:rPr>
          <w:sz w:val="28"/>
          <w:vertAlign w:val="superscript"/>
          <w:lang w:val="en-US"/>
        </w:rPr>
        <w:t>3</w:t>
      </w:r>
      <w:r w:rsidR="00686491" w:rsidRPr="00914BA8">
        <w:rPr>
          <w:sz w:val="28"/>
          <w:lang w:val="en-US"/>
        </w:rPr>
        <w:t>/(2*3) + 1*3*</w:t>
      </w:r>
      <w:r w:rsidR="00686491">
        <w:rPr>
          <w:sz w:val="28"/>
          <w:lang w:val="en-US"/>
        </w:rPr>
        <w:t>x</w:t>
      </w:r>
      <w:r w:rsidR="00686491" w:rsidRPr="00914BA8">
        <w:rPr>
          <w:sz w:val="28"/>
          <w:vertAlign w:val="superscript"/>
          <w:lang w:val="en-US"/>
        </w:rPr>
        <w:t>5</w:t>
      </w:r>
      <w:r w:rsidR="00686491" w:rsidRPr="00914BA8">
        <w:rPr>
          <w:sz w:val="28"/>
          <w:lang w:val="en-US"/>
        </w:rPr>
        <w:t>/(2*4*5) + 1*3*5</w:t>
      </w:r>
      <w:r w:rsidR="00686491">
        <w:rPr>
          <w:sz w:val="28"/>
          <w:lang w:val="en-US"/>
        </w:rPr>
        <w:t>x</w:t>
      </w:r>
      <w:r w:rsidR="00686491" w:rsidRPr="00914BA8">
        <w:rPr>
          <w:sz w:val="28"/>
          <w:vertAlign w:val="superscript"/>
          <w:lang w:val="en-US"/>
        </w:rPr>
        <w:t>7</w:t>
      </w:r>
      <w:r w:rsidR="00043195" w:rsidRPr="00914BA8">
        <w:rPr>
          <w:sz w:val="28"/>
          <w:lang w:val="en-US"/>
        </w:rPr>
        <w:t xml:space="preserve">/(2*4*6*7) +     </w:t>
      </w:r>
    </w:p>
    <w:p w:rsidR="00686491" w:rsidRPr="00914BA8" w:rsidRDefault="00686491">
      <w:pPr>
        <w:rPr>
          <w:sz w:val="28"/>
          <w:lang w:val="en-US"/>
        </w:rPr>
      </w:pPr>
    </w:p>
    <w:p w:rsidR="009803DB" w:rsidRDefault="00914BA8">
      <w:pPr>
        <w:rPr>
          <w:sz w:val="28"/>
        </w:rPr>
      </w:pPr>
      <w:r>
        <w:rPr>
          <w:sz w:val="28"/>
          <w:lang w:val="en-US"/>
        </w:rPr>
        <w:t>10</w:t>
      </w:r>
      <w:r w:rsidR="00686491">
        <w:rPr>
          <w:sz w:val="28"/>
          <w:lang w:val="en-US"/>
        </w:rPr>
        <w:t>. arctg(x) ~ x – x</w:t>
      </w:r>
      <w:r w:rsidR="00686491">
        <w:rPr>
          <w:sz w:val="28"/>
          <w:vertAlign w:val="superscript"/>
          <w:lang w:val="en-US"/>
        </w:rPr>
        <w:t>3</w:t>
      </w:r>
      <w:r w:rsidR="00686491">
        <w:rPr>
          <w:sz w:val="28"/>
          <w:lang w:val="en-US"/>
        </w:rPr>
        <w:t>/3 + x</w:t>
      </w:r>
      <w:r w:rsidR="00686491">
        <w:rPr>
          <w:sz w:val="28"/>
          <w:vertAlign w:val="superscript"/>
          <w:lang w:val="en-US"/>
        </w:rPr>
        <w:t>5</w:t>
      </w:r>
      <w:r w:rsidR="00686491">
        <w:rPr>
          <w:sz w:val="28"/>
          <w:lang w:val="en-US"/>
        </w:rPr>
        <w:t>/5 – x</w:t>
      </w:r>
      <w:r w:rsidR="00686491">
        <w:rPr>
          <w:sz w:val="28"/>
          <w:vertAlign w:val="superscript"/>
          <w:lang w:val="en-US"/>
        </w:rPr>
        <w:t>7</w:t>
      </w:r>
      <w:r w:rsidR="00686491">
        <w:rPr>
          <w:sz w:val="28"/>
          <w:lang w:val="en-US"/>
        </w:rPr>
        <w:t>/7 +</w:t>
      </w:r>
    </w:p>
    <w:p w:rsidR="00DA413B" w:rsidRPr="006C64E0" w:rsidRDefault="00DA413B">
      <w:pPr>
        <w:rPr>
          <w:sz w:val="28"/>
        </w:rPr>
      </w:pPr>
    </w:p>
    <w:p w:rsidR="00C144FE" w:rsidRDefault="00914BA8">
      <w:pPr>
        <w:rPr>
          <w:sz w:val="28"/>
          <w:lang w:val="en-US"/>
        </w:rPr>
      </w:pPr>
      <w:r>
        <w:rPr>
          <w:sz w:val="28"/>
          <w:lang w:val="en-US"/>
        </w:rPr>
        <w:t>11</w:t>
      </w:r>
      <w:r w:rsidR="00686491">
        <w:rPr>
          <w:sz w:val="28"/>
          <w:lang w:val="en-US"/>
        </w:rPr>
        <w:t>. (1-x)</w:t>
      </w:r>
      <w:r w:rsidR="00686491">
        <w:rPr>
          <w:sz w:val="28"/>
          <w:vertAlign w:val="superscript"/>
          <w:lang w:val="en-US"/>
        </w:rPr>
        <w:t>0.5</w:t>
      </w:r>
      <w:r w:rsidR="00686491">
        <w:rPr>
          <w:sz w:val="28"/>
          <w:lang w:val="en-US"/>
        </w:rPr>
        <w:t xml:space="preserve"> ~  1 - x/2 – x</w:t>
      </w:r>
      <w:r w:rsidR="00686491">
        <w:rPr>
          <w:sz w:val="28"/>
          <w:vertAlign w:val="superscript"/>
          <w:lang w:val="en-US"/>
        </w:rPr>
        <w:t>2</w:t>
      </w:r>
      <w:r w:rsidR="00686491">
        <w:rPr>
          <w:sz w:val="28"/>
          <w:lang w:val="en-US"/>
        </w:rPr>
        <w:t>/(2*4) - 1*3*x</w:t>
      </w:r>
      <w:r w:rsidR="00686491">
        <w:rPr>
          <w:sz w:val="28"/>
          <w:vertAlign w:val="superscript"/>
          <w:lang w:val="en-US"/>
        </w:rPr>
        <w:t>3</w:t>
      </w:r>
      <w:r w:rsidR="00686491">
        <w:rPr>
          <w:sz w:val="28"/>
          <w:lang w:val="en-US"/>
        </w:rPr>
        <w:t>/(2*4*6)  -1*3*5*x</w:t>
      </w:r>
      <w:r w:rsidR="00686491">
        <w:rPr>
          <w:sz w:val="28"/>
          <w:vertAlign w:val="superscript"/>
          <w:lang w:val="en-US"/>
        </w:rPr>
        <w:t>4</w:t>
      </w:r>
      <w:r w:rsidR="00686491">
        <w:rPr>
          <w:sz w:val="28"/>
          <w:lang w:val="en-US"/>
        </w:rPr>
        <w:t>/(</w:t>
      </w:r>
      <w:r w:rsidR="00043195">
        <w:rPr>
          <w:sz w:val="28"/>
          <w:lang w:val="en-US"/>
        </w:rPr>
        <w:t>2*4*6*9)</w:t>
      </w:r>
    </w:p>
    <w:p w:rsidR="00686491" w:rsidRPr="002B1B57" w:rsidRDefault="00686491">
      <w:pPr>
        <w:rPr>
          <w:sz w:val="28"/>
        </w:rPr>
      </w:pPr>
    </w:p>
    <w:p w:rsidR="00686491" w:rsidRDefault="00914BA8">
      <w:pPr>
        <w:rPr>
          <w:sz w:val="28"/>
          <w:lang w:val="en-US"/>
        </w:rPr>
      </w:pPr>
      <w:r>
        <w:rPr>
          <w:sz w:val="28"/>
          <w:lang w:val="en-US"/>
        </w:rPr>
        <w:t>12</w:t>
      </w:r>
      <w:r w:rsidR="00686491">
        <w:rPr>
          <w:sz w:val="28"/>
          <w:lang w:val="en-US"/>
        </w:rPr>
        <w:t>. (1+x)</w:t>
      </w:r>
      <w:r w:rsidR="00686491">
        <w:rPr>
          <w:sz w:val="28"/>
          <w:vertAlign w:val="superscript"/>
          <w:lang w:val="en-US"/>
        </w:rPr>
        <w:t>1/3</w:t>
      </w:r>
      <w:r w:rsidR="00686491">
        <w:rPr>
          <w:sz w:val="28"/>
          <w:lang w:val="en-US"/>
        </w:rPr>
        <w:t xml:space="preserve"> ~ 1 + x/3 -2x</w:t>
      </w:r>
      <w:r w:rsidR="00686491">
        <w:rPr>
          <w:sz w:val="28"/>
          <w:vertAlign w:val="superscript"/>
          <w:lang w:val="en-US"/>
        </w:rPr>
        <w:t>2</w:t>
      </w:r>
      <w:r w:rsidR="00686491">
        <w:rPr>
          <w:sz w:val="28"/>
          <w:lang w:val="en-US"/>
        </w:rPr>
        <w:t>/(3*6) + 2*5*x</w:t>
      </w:r>
      <w:r w:rsidR="00686491">
        <w:rPr>
          <w:sz w:val="28"/>
          <w:vertAlign w:val="superscript"/>
          <w:lang w:val="en-US"/>
        </w:rPr>
        <w:t>3</w:t>
      </w:r>
      <w:r w:rsidR="00686491">
        <w:rPr>
          <w:sz w:val="28"/>
          <w:lang w:val="en-US"/>
        </w:rPr>
        <w:t xml:space="preserve">/(3*6*9)     </w:t>
      </w:r>
      <w:r w:rsidR="00043195">
        <w:rPr>
          <w:sz w:val="28"/>
          <w:lang w:val="en-US"/>
        </w:rPr>
        <w:t xml:space="preserve">     </w:t>
      </w:r>
      <w:r w:rsidR="00DA413B">
        <w:rPr>
          <w:sz w:val="28"/>
          <w:lang w:val="en-US"/>
        </w:rPr>
        <w:t xml:space="preserve">                            </w:t>
      </w:r>
    </w:p>
    <w:p w:rsidR="004D2612" w:rsidRPr="00E60429" w:rsidRDefault="004D2612">
      <w:pPr>
        <w:rPr>
          <w:sz w:val="28"/>
        </w:rPr>
      </w:pPr>
    </w:p>
    <w:p w:rsidR="00686491" w:rsidRDefault="00914BA8">
      <w:pPr>
        <w:rPr>
          <w:sz w:val="28"/>
          <w:lang w:val="en-US"/>
        </w:rPr>
      </w:pPr>
      <w:r>
        <w:rPr>
          <w:sz w:val="28"/>
          <w:lang w:val="en-US"/>
        </w:rPr>
        <w:t>13</w:t>
      </w:r>
      <w:r w:rsidR="00686491">
        <w:rPr>
          <w:sz w:val="28"/>
          <w:lang w:val="en-US"/>
        </w:rPr>
        <w:t>. (1+x)</w:t>
      </w:r>
      <w:r w:rsidR="00686491">
        <w:rPr>
          <w:sz w:val="28"/>
          <w:vertAlign w:val="superscript"/>
          <w:lang w:val="en-US"/>
        </w:rPr>
        <w:t>3/2</w:t>
      </w:r>
      <w:r w:rsidR="00686491">
        <w:rPr>
          <w:sz w:val="28"/>
          <w:lang w:val="en-US"/>
        </w:rPr>
        <w:t xml:space="preserve"> ~ 1 + 3x/2 + 3x</w:t>
      </w:r>
      <w:r w:rsidR="00686491">
        <w:rPr>
          <w:sz w:val="28"/>
          <w:vertAlign w:val="superscript"/>
          <w:lang w:val="en-US"/>
        </w:rPr>
        <w:t>2</w:t>
      </w:r>
      <w:r w:rsidR="00686491">
        <w:rPr>
          <w:sz w:val="28"/>
          <w:lang w:val="en-US"/>
        </w:rPr>
        <w:t>/(2*4) – 3x</w:t>
      </w:r>
      <w:r w:rsidR="00686491">
        <w:rPr>
          <w:sz w:val="28"/>
          <w:vertAlign w:val="superscript"/>
          <w:lang w:val="en-US"/>
        </w:rPr>
        <w:t>3</w:t>
      </w:r>
      <w:r w:rsidR="00686491">
        <w:rPr>
          <w:sz w:val="28"/>
          <w:lang w:val="en-US"/>
        </w:rPr>
        <w:t>/(2*4*6) +9x</w:t>
      </w:r>
      <w:r w:rsidR="00686491">
        <w:rPr>
          <w:sz w:val="28"/>
          <w:vertAlign w:val="superscript"/>
          <w:lang w:val="en-US"/>
        </w:rPr>
        <w:t>4</w:t>
      </w:r>
      <w:r w:rsidR="00DA413B">
        <w:rPr>
          <w:sz w:val="28"/>
          <w:lang w:val="en-US"/>
        </w:rPr>
        <w:t xml:space="preserve">/(2*4*6*8)          </w:t>
      </w:r>
      <w:r w:rsidR="00686491">
        <w:rPr>
          <w:sz w:val="28"/>
          <w:lang w:val="en-US"/>
        </w:rPr>
        <w:t xml:space="preserve">  </w:t>
      </w:r>
    </w:p>
    <w:p w:rsidR="00686491" w:rsidRDefault="00686491">
      <w:pPr>
        <w:autoSpaceDE w:val="0"/>
        <w:rPr>
          <w:sz w:val="28"/>
          <w:lang w:val="en-US"/>
        </w:rPr>
      </w:pPr>
    </w:p>
    <w:p w:rsidR="00686491" w:rsidRDefault="00914BA8">
      <w:pPr>
        <w:rPr>
          <w:sz w:val="28"/>
          <w:lang w:val="en-US"/>
        </w:rPr>
      </w:pPr>
      <w:r>
        <w:rPr>
          <w:sz w:val="28"/>
          <w:lang w:val="en-US"/>
        </w:rPr>
        <w:t>15</w:t>
      </w:r>
      <w:r w:rsidR="00686491">
        <w:rPr>
          <w:sz w:val="28"/>
          <w:lang w:val="en-US"/>
        </w:rPr>
        <w:t>.  arsh(x)  ~ x - x</w:t>
      </w:r>
      <w:r w:rsidR="00686491">
        <w:rPr>
          <w:sz w:val="28"/>
          <w:vertAlign w:val="superscript"/>
          <w:lang w:val="en-US"/>
        </w:rPr>
        <w:t>3</w:t>
      </w:r>
      <w:r w:rsidR="00686491">
        <w:rPr>
          <w:sz w:val="28"/>
          <w:lang w:val="en-US"/>
        </w:rPr>
        <w:t>/(2*3) + 1*3*x</w:t>
      </w:r>
      <w:r w:rsidR="00686491">
        <w:rPr>
          <w:sz w:val="28"/>
          <w:vertAlign w:val="superscript"/>
          <w:lang w:val="en-US"/>
        </w:rPr>
        <w:t>5</w:t>
      </w:r>
      <w:r w:rsidR="00686491">
        <w:rPr>
          <w:sz w:val="28"/>
          <w:lang w:val="en-US"/>
        </w:rPr>
        <w:t>/(2*4*5) - 1*3*5x</w:t>
      </w:r>
      <w:r w:rsidR="00686491">
        <w:rPr>
          <w:sz w:val="28"/>
          <w:vertAlign w:val="superscript"/>
          <w:lang w:val="en-US"/>
        </w:rPr>
        <w:t>7</w:t>
      </w:r>
      <w:r w:rsidR="00686491">
        <w:rPr>
          <w:sz w:val="28"/>
          <w:lang w:val="en-US"/>
        </w:rPr>
        <w:t>/(2*4*6*7)</w:t>
      </w:r>
    </w:p>
    <w:p w:rsidR="005733C1" w:rsidRDefault="005733C1" w:rsidP="005733C1">
      <w:pPr>
        <w:tabs>
          <w:tab w:val="left" w:pos="360"/>
        </w:tabs>
        <w:ind w:left="360"/>
        <w:rPr>
          <w:sz w:val="28"/>
          <w:lang w:val="en-US"/>
        </w:rPr>
      </w:pPr>
    </w:p>
    <w:p w:rsidR="00686491" w:rsidRDefault="005733C1" w:rsidP="00914BA8">
      <w:pPr>
        <w:tabs>
          <w:tab w:val="left" w:pos="360"/>
        </w:tabs>
        <w:rPr>
          <w:sz w:val="28"/>
          <w:lang w:val="fr-FR"/>
        </w:rPr>
      </w:pPr>
      <w:r w:rsidRPr="005733C1">
        <w:rPr>
          <w:sz w:val="28"/>
          <w:lang w:val="fr-FR"/>
        </w:rPr>
        <w:t xml:space="preserve">16. </w:t>
      </w:r>
      <w:r>
        <w:rPr>
          <w:sz w:val="28"/>
          <w:lang w:val="fr-FR"/>
        </w:rPr>
        <w:t xml:space="preserve"> </w:t>
      </w:r>
      <w:r w:rsidR="00686491" w:rsidRPr="005733C1">
        <w:rPr>
          <w:sz w:val="28"/>
          <w:lang w:val="fr-FR"/>
        </w:rPr>
        <w:t>ch(x) ~ 1 + x</w:t>
      </w:r>
      <w:r w:rsidR="00686491" w:rsidRPr="005733C1">
        <w:rPr>
          <w:sz w:val="28"/>
          <w:vertAlign w:val="superscript"/>
          <w:lang w:val="fr-FR"/>
        </w:rPr>
        <w:t>2</w:t>
      </w:r>
      <w:r w:rsidR="00686491" w:rsidRPr="005733C1">
        <w:rPr>
          <w:sz w:val="28"/>
          <w:lang w:val="fr-FR"/>
        </w:rPr>
        <w:t>/2! + x</w:t>
      </w:r>
      <w:r w:rsidR="00686491" w:rsidRPr="005733C1">
        <w:rPr>
          <w:sz w:val="28"/>
          <w:vertAlign w:val="superscript"/>
          <w:lang w:val="fr-FR"/>
        </w:rPr>
        <w:t>4</w:t>
      </w:r>
      <w:r w:rsidR="00686491" w:rsidRPr="005733C1">
        <w:rPr>
          <w:sz w:val="28"/>
          <w:lang w:val="fr-FR"/>
        </w:rPr>
        <w:t>/4! + x</w:t>
      </w:r>
      <w:r w:rsidR="00686491" w:rsidRPr="005733C1">
        <w:rPr>
          <w:sz w:val="28"/>
          <w:vertAlign w:val="superscript"/>
          <w:lang w:val="fr-FR"/>
        </w:rPr>
        <w:t>6</w:t>
      </w:r>
      <w:r w:rsidR="00686491" w:rsidRPr="005733C1">
        <w:rPr>
          <w:sz w:val="28"/>
          <w:lang w:val="fr-FR"/>
        </w:rPr>
        <w:t>/6! +</w:t>
      </w:r>
    </w:p>
    <w:p w:rsidR="00686491" w:rsidRPr="00F42170" w:rsidRDefault="00686491" w:rsidP="00F42170">
      <w:pPr>
        <w:tabs>
          <w:tab w:val="left" w:pos="284"/>
        </w:tabs>
        <w:rPr>
          <w:sz w:val="28"/>
        </w:rPr>
      </w:pPr>
    </w:p>
    <w:p w:rsidR="00686491" w:rsidRPr="005733C1" w:rsidRDefault="00686491" w:rsidP="00641EB1">
      <w:pPr>
        <w:numPr>
          <w:ilvl w:val="0"/>
          <w:numId w:val="4"/>
        </w:numPr>
        <w:tabs>
          <w:tab w:val="left" w:pos="360"/>
        </w:tabs>
        <w:ind w:left="360"/>
        <w:rPr>
          <w:sz w:val="28"/>
          <w:lang w:val="fr-FR"/>
        </w:rPr>
      </w:pPr>
      <w:r w:rsidRPr="005733C1">
        <w:rPr>
          <w:sz w:val="28"/>
          <w:lang w:val="fr-FR"/>
        </w:rPr>
        <w:t>sh(x)  ~ x/1 + x</w:t>
      </w:r>
      <w:r w:rsidRPr="005733C1">
        <w:rPr>
          <w:sz w:val="28"/>
          <w:vertAlign w:val="superscript"/>
          <w:lang w:val="fr-FR"/>
        </w:rPr>
        <w:t>3</w:t>
      </w:r>
      <w:r w:rsidRPr="005733C1">
        <w:rPr>
          <w:sz w:val="28"/>
          <w:lang w:val="fr-FR"/>
        </w:rPr>
        <w:t>/3! + x</w:t>
      </w:r>
      <w:r w:rsidRPr="005733C1">
        <w:rPr>
          <w:sz w:val="28"/>
          <w:vertAlign w:val="superscript"/>
          <w:lang w:val="fr-FR"/>
        </w:rPr>
        <w:t>5</w:t>
      </w:r>
      <w:r w:rsidRPr="005733C1">
        <w:rPr>
          <w:sz w:val="28"/>
          <w:lang w:val="fr-FR"/>
        </w:rPr>
        <w:t>/5! + x</w:t>
      </w:r>
      <w:r w:rsidRPr="005733C1">
        <w:rPr>
          <w:sz w:val="28"/>
          <w:vertAlign w:val="superscript"/>
          <w:lang w:val="fr-FR"/>
        </w:rPr>
        <w:t>7</w:t>
      </w:r>
      <w:r w:rsidRPr="005733C1">
        <w:rPr>
          <w:sz w:val="28"/>
          <w:lang w:val="fr-FR"/>
        </w:rPr>
        <w:t>/7! +</w:t>
      </w:r>
    </w:p>
    <w:p w:rsidR="00796D8A" w:rsidRPr="00914BA8" w:rsidRDefault="00796D8A">
      <w:pPr>
        <w:rPr>
          <w:sz w:val="28"/>
          <w:lang w:val="en-US"/>
        </w:rPr>
      </w:pPr>
    </w:p>
    <w:p w:rsidR="00686491" w:rsidRPr="00A64152" w:rsidRDefault="00686491" w:rsidP="00641EB1">
      <w:pPr>
        <w:numPr>
          <w:ilvl w:val="0"/>
          <w:numId w:val="4"/>
        </w:numPr>
        <w:tabs>
          <w:tab w:val="left" w:pos="426"/>
        </w:tabs>
        <w:ind w:left="426"/>
        <w:rPr>
          <w:sz w:val="28"/>
          <w:lang w:val="fr-FR"/>
        </w:rPr>
      </w:pPr>
      <w:r w:rsidRPr="005733C1">
        <w:rPr>
          <w:sz w:val="28"/>
          <w:lang w:val="fr-FR"/>
        </w:rPr>
        <w:t xml:space="preserve"> Si(x) ~ x – x</w:t>
      </w:r>
      <w:r w:rsidRPr="005733C1">
        <w:rPr>
          <w:sz w:val="28"/>
          <w:vertAlign w:val="superscript"/>
          <w:lang w:val="fr-FR"/>
        </w:rPr>
        <w:t>3</w:t>
      </w:r>
      <w:r w:rsidRPr="005733C1">
        <w:rPr>
          <w:sz w:val="28"/>
          <w:lang w:val="fr-FR"/>
        </w:rPr>
        <w:t>/(3*3!) + x</w:t>
      </w:r>
      <w:r w:rsidRPr="005733C1">
        <w:rPr>
          <w:sz w:val="28"/>
          <w:vertAlign w:val="superscript"/>
          <w:lang w:val="fr-FR"/>
        </w:rPr>
        <w:t>5</w:t>
      </w:r>
      <w:r w:rsidRPr="005733C1">
        <w:rPr>
          <w:sz w:val="28"/>
          <w:lang w:val="fr-FR"/>
        </w:rPr>
        <w:t>/(5*5!) – x</w:t>
      </w:r>
      <w:r w:rsidRPr="005733C1">
        <w:rPr>
          <w:sz w:val="28"/>
          <w:vertAlign w:val="superscript"/>
          <w:lang w:val="fr-FR"/>
        </w:rPr>
        <w:t>7</w:t>
      </w:r>
      <w:r w:rsidRPr="005733C1">
        <w:rPr>
          <w:sz w:val="28"/>
          <w:lang w:val="fr-FR"/>
        </w:rPr>
        <w:t>/(7 *7!)+</w:t>
      </w:r>
    </w:p>
    <w:p w:rsidR="00686491" w:rsidRPr="00DA413B" w:rsidRDefault="00686491">
      <w:pPr>
        <w:rPr>
          <w:sz w:val="28"/>
          <w:lang w:val="en-US"/>
        </w:rPr>
      </w:pPr>
    </w:p>
    <w:p w:rsidR="00686491" w:rsidRDefault="00686491" w:rsidP="00641EB1">
      <w:pPr>
        <w:numPr>
          <w:ilvl w:val="0"/>
          <w:numId w:val="4"/>
        </w:numPr>
        <w:tabs>
          <w:tab w:val="left" w:pos="360"/>
          <w:tab w:val="left" w:pos="426"/>
        </w:tabs>
        <w:ind w:left="360"/>
        <w:rPr>
          <w:sz w:val="28"/>
        </w:rPr>
      </w:pPr>
      <w:r w:rsidRPr="005733C1">
        <w:rPr>
          <w:sz w:val="28"/>
          <w:lang w:val="fr-FR"/>
        </w:rPr>
        <w:t>Ci(x) ~ 1 – x</w:t>
      </w:r>
      <w:r w:rsidRPr="005733C1">
        <w:rPr>
          <w:sz w:val="28"/>
          <w:vertAlign w:val="superscript"/>
          <w:lang w:val="fr-FR"/>
        </w:rPr>
        <w:t>2</w:t>
      </w:r>
      <w:r w:rsidRPr="005733C1">
        <w:rPr>
          <w:sz w:val="28"/>
          <w:lang w:val="fr-FR"/>
        </w:rPr>
        <w:t>/(2*2! + x</w:t>
      </w:r>
      <w:r w:rsidRPr="005733C1">
        <w:rPr>
          <w:sz w:val="28"/>
          <w:vertAlign w:val="superscript"/>
          <w:lang w:val="fr-FR"/>
        </w:rPr>
        <w:t>4</w:t>
      </w:r>
      <w:r w:rsidRPr="005733C1">
        <w:rPr>
          <w:sz w:val="28"/>
          <w:lang w:val="fr-FR"/>
        </w:rPr>
        <w:t xml:space="preserve">/(4*4! – </w:t>
      </w:r>
      <w:r>
        <w:rPr>
          <w:sz w:val="28"/>
          <w:lang w:val="en-US"/>
        </w:rPr>
        <w:t>x</w:t>
      </w:r>
      <w:r>
        <w:rPr>
          <w:sz w:val="28"/>
          <w:vertAlign w:val="superscript"/>
        </w:rPr>
        <w:t>6</w:t>
      </w:r>
      <w:r>
        <w:rPr>
          <w:sz w:val="28"/>
        </w:rPr>
        <w:t>/</w:t>
      </w:r>
      <w:r>
        <w:rPr>
          <w:sz w:val="28"/>
          <w:lang w:val="en-US"/>
        </w:rPr>
        <w:t>(6*</w:t>
      </w:r>
      <w:r>
        <w:rPr>
          <w:sz w:val="28"/>
        </w:rPr>
        <w:t>6! +</w:t>
      </w:r>
    </w:p>
    <w:p w:rsidR="00DD1A12" w:rsidRDefault="00DD1A12" w:rsidP="00420481">
      <w:pPr>
        <w:rPr>
          <w:b/>
          <w:sz w:val="28"/>
        </w:rPr>
      </w:pPr>
    </w:p>
    <w:p w:rsidR="00BB56E1" w:rsidRPr="00BB56E1" w:rsidRDefault="00BB56E1" w:rsidP="00420481">
      <w:pPr>
        <w:rPr>
          <w:b/>
          <w:sz w:val="28"/>
        </w:rPr>
      </w:pPr>
    </w:p>
    <w:p w:rsidR="00686491" w:rsidRPr="0019446D" w:rsidRDefault="0019446D" w:rsidP="00EF72C6">
      <w:pPr>
        <w:rPr>
          <w:b/>
          <w:color w:val="FF0000"/>
          <w:sz w:val="28"/>
        </w:rPr>
      </w:pPr>
      <w:r w:rsidRPr="0019446D">
        <w:rPr>
          <w:b/>
          <w:color w:val="FF0000"/>
          <w:sz w:val="28"/>
        </w:rPr>
        <w:t>2.</w:t>
      </w:r>
      <w:r w:rsidR="00EF72C6" w:rsidRPr="0019446D">
        <w:rPr>
          <w:b/>
          <w:color w:val="FF0000"/>
          <w:sz w:val="28"/>
        </w:rPr>
        <w:t>5</w:t>
      </w:r>
      <w:r w:rsidR="00686491" w:rsidRPr="0019446D">
        <w:rPr>
          <w:b/>
          <w:color w:val="FF0000"/>
          <w:sz w:val="28"/>
        </w:rPr>
        <w:t>.</w:t>
      </w:r>
      <w:r w:rsidR="00EF72C6" w:rsidRPr="0019446D">
        <w:rPr>
          <w:b/>
          <w:color w:val="FF0000"/>
          <w:sz w:val="28"/>
        </w:rPr>
        <w:t>Булевские и  б</w:t>
      </w:r>
      <w:r w:rsidR="00686491" w:rsidRPr="0019446D">
        <w:rPr>
          <w:b/>
          <w:color w:val="FF0000"/>
          <w:sz w:val="28"/>
        </w:rPr>
        <w:t>итовые данные.</w:t>
      </w:r>
    </w:p>
    <w:p w:rsidR="00172FEF" w:rsidRDefault="00172FEF" w:rsidP="00172FEF">
      <w:pPr>
        <w:rPr>
          <w:b/>
          <w:sz w:val="28"/>
        </w:rPr>
      </w:pPr>
      <w:r w:rsidRPr="00475B60">
        <w:rPr>
          <w:b/>
          <w:sz w:val="28"/>
        </w:rPr>
        <w:t xml:space="preserve">  </w:t>
      </w:r>
      <w:r w:rsidR="0019446D">
        <w:rPr>
          <w:b/>
          <w:sz w:val="28"/>
        </w:rPr>
        <w:t>2.</w:t>
      </w:r>
      <w:r w:rsidRPr="00F03435">
        <w:rPr>
          <w:b/>
          <w:sz w:val="28"/>
        </w:rPr>
        <w:t>5.</w:t>
      </w:r>
      <w:r w:rsidR="009A350B">
        <w:rPr>
          <w:b/>
          <w:sz w:val="28"/>
        </w:rPr>
        <w:t xml:space="preserve">1. </w:t>
      </w:r>
      <w:r>
        <w:rPr>
          <w:b/>
          <w:sz w:val="28"/>
        </w:rPr>
        <w:t>Б</w:t>
      </w:r>
      <w:r w:rsidRPr="003F1646">
        <w:rPr>
          <w:b/>
          <w:sz w:val="28"/>
        </w:rPr>
        <w:t>итовый тип данных</w:t>
      </w:r>
      <w:r>
        <w:rPr>
          <w:sz w:val="28"/>
        </w:rPr>
        <w:t xml:space="preserve"> </w:t>
      </w:r>
      <w:r>
        <w:rPr>
          <w:b/>
          <w:sz w:val="28"/>
        </w:rPr>
        <w:t>.</w:t>
      </w:r>
    </w:p>
    <w:p w:rsidR="000F473D" w:rsidRPr="000F473D" w:rsidRDefault="000F473D" w:rsidP="000F473D">
      <w:pPr>
        <w:ind w:firstLine="708"/>
        <w:jc w:val="both"/>
        <w:rPr>
          <w:sz w:val="28"/>
        </w:rPr>
      </w:pPr>
      <w:r>
        <w:rPr>
          <w:sz w:val="28"/>
        </w:rPr>
        <w:t xml:space="preserve">Алгоритмы логического управления, программные модели конечных автоматов используют  битовое кодирование событий и состояний. возможность выполнения операций с битами – уникальная особенность архитектуры </w:t>
      </w:r>
      <w:r>
        <w:rPr>
          <w:sz w:val="28"/>
          <w:lang w:val="en-US"/>
        </w:rPr>
        <w:t>MCS</w:t>
      </w:r>
      <w:r>
        <w:rPr>
          <w:sz w:val="28"/>
        </w:rPr>
        <w:t>51.</w:t>
      </w:r>
    </w:p>
    <w:p w:rsidR="00172FEF" w:rsidRPr="0086130B" w:rsidRDefault="00172FEF" w:rsidP="00172FEF">
      <w:pPr>
        <w:rPr>
          <w:sz w:val="28"/>
        </w:rPr>
      </w:pPr>
      <w:r>
        <w:rPr>
          <w:sz w:val="28"/>
        </w:rPr>
        <w:t xml:space="preserve">Применимы  логические операции с битами </w:t>
      </w:r>
      <w:r w:rsidRPr="0018530C">
        <w:rPr>
          <w:sz w:val="28"/>
        </w:rPr>
        <w:t>(&amp;,|,~,^)</w:t>
      </w:r>
      <w:r w:rsidRPr="0086130B">
        <w:rPr>
          <w:sz w:val="28"/>
        </w:rPr>
        <w:t xml:space="preserve">, </w:t>
      </w:r>
      <w:r>
        <w:rPr>
          <w:sz w:val="28"/>
        </w:rPr>
        <w:t>эквивалентные битовым</w:t>
      </w:r>
    </w:p>
    <w:p w:rsidR="00172FEF" w:rsidRDefault="00172FEF" w:rsidP="00172FEF">
      <w:pPr>
        <w:rPr>
          <w:b/>
          <w:sz w:val="28"/>
        </w:rPr>
      </w:pPr>
      <w:r w:rsidRPr="0086130B">
        <w:rPr>
          <w:sz w:val="28"/>
        </w:rPr>
        <w:t>ком</w:t>
      </w:r>
      <w:r>
        <w:rPr>
          <w:sz w:val="28"/>
        </w:rPr>
        <w:t>а</w:t>
      </w:r>
      <w:r w:rsidRPr="0086130B">
        <w:rPr>
          <w:sz w:val="28"/>
        </w:rPr>
        <w:t xml:space="preserve">ндам </w:t>
      </w:r>
      <w:r w:rsidR="00F57188" w:rsidRPr="007A7443">
        <w:rPr>
          <w:sz w:val="28"/>
        </w:rPr>
        <w:t>(</w:t>
      </w:r>
      <w:r w:rsidR="00F57188">
        <w:rPr>
          <w:sz w:val="28"/>
        </w:rPr>
        <w:t>anl</w:t>
      </w:r>
      <w:r w:rsidR="00F57188" w:rsidRPr="007A7443">
        <w:rPr>
          <w:sz w:val="28"/>
        </w:rPr>
        <w:t>,</w:t>
      </w:r>
      <w:r w:rsidR="00F57188">
        <w:rPr>
          <w:sz w:val="28"/>
          <w:lang w:val="en-US"/>
        </w:rPr>
        <w:t>orl</w:t>
      </w:r>
      <w:r w:rsidR="00F57188" w:rsidRPr="007A7443">
        <w:rPr>
          <w:sz w:val="28"/>
        </w:rPr>
        <w:t>,</w:t>
      </w:r>
      <w:r w:rsidR="00F57188">
        <w:rPr>
          <w:sz w:val="28"/>
          <w:lang w:val="en-US"/>
        </w:rPr>
        <w:t>cpl</w:t>
      </w:r>
      <w:r w:rsidR="00F57188" w:rsidRPr="007A7443">
        <w:rPr>
          <w:sz w:val="28"/>
        </w:rPr>
        <w:t>,</w:t>
      </w:r>
      <w:r w:rsidR="00F57188">
        <w:rPr>
          <w:sz w:val="28"/>
          <w:lang w:val="en-US"/>
        </w:rPr>
        <w:t>xrl</w:t>
      </w:r>
      <w:r w:rsidR="00F57188" w:rsidRPr="007A7443">
        <w:rPr>
          <w:sz w:val="28"/>
        </w:rPr>
        <w:t xml:space="preserve">)  в </w:t>
      </w:r>
      <w:r w:rsidRPr="0086130B">
        <w:rPr>
          <w:sz w:val="28"/>
        </w:rPr>
        <w:t>А51</w:t>
      </w:r>
      <w:r>
        <w:rPr>
          <w:b/>
          <w:sz w:val="28"/>
        </w:rPr>
        <w:t>.</w:t>
      </w:r>
    </w:p>
    <w:p w:rsidR="005931A0" w:rsidRDefault="005931A0" w:rsidP="005931A0">
      <w:pPr>
        <w:rPr>
          <w:b/>
          <w:sz w:val="28"/>
        </w:rPr>
      </w:pPr>
      <w:r>
        <w:rPr>
          <w:sz w:val="28"/>
        </w:rPr>
        <w:t>Тип данных</w:t>
      </w:r>
      <w:r w:rsidRPr="00F03435">
        <w:rPr>
          <w:sz w:val="28"/>
        </w:rPr>
        <w:t xml:space="preserve">, </w:t>
      </w:r>
      <w:r>
        <w:rPr>
          <w:sz w:val="28"/>
        </w:rPr>
        <w:t xml:space="preserve">доступный в С51 для ЭВМ с архитектурой </w:t>
      </w:r>
      <w:r>
        <w:rPr>
          <w:sz w:val="28"/>
          <w:lang w:val="en-US"/>
        </w:rPr>
        <w:t>MCS</w:t>
      </w:r>
      <w:r w:rsidRPr="00F03435">
        <w:rPr>
          <w:sz w:val="28"/>
        </w:rPr>
        <w:t>51.</w:t>
      </w:r>
      <w:r>
        <w:rPr>
          <w:sz w:val="28"/>
        </w:rPr>
        <w:t xml:space="preserve"> </w:t>
      </w:r>
      <w:r w:rsidRPr="00682E37">
        <w:rPr>
          <w:b/>
          <w:sz w:val="28"/>
        </w:rPr>
        <w:t xml:space="preserve"> </w:t>
      </w:r>
    </w:p>
    <w:p w:rsidR="005931A0" w:rsidRPr="00761970" w:rsidRDefault="005931A0" w:rsidP="005931A0">
      <w:pPr>
        <w:rPr>
          <w:sz w:val="28"/>
        </w:rPr>
      </w:pPr>
      <w:r>
        <w:rPr>
          <w:sz w:val="28"/>
        </w:rPr>
        <w:t xml:space="preserve">В С51 и А51 подразумевается адресный доступ. </w:t>
      </w:r>
    </w:p>
    <w:p w:rsidR="005931A0" w:rsidRDefault="005931A0" w:rsidP="005931A0">
      <w:pPr>
        <w:rPr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>Биты упорядочены в поле</w:t>
      </w:r>
      <w:r w:rsidRPr="00761970">
        <w:rPr>
          <w:sz w:val="28"/>
        </w:rPr>
        <w:t xml:space="preserve">  </w:t>
      </w:r>
      <w:r w:rsidRPr="00761970">
        <w:rPr>
          <w:b/>
          <w:sz w:val="28"/>
        </w:rPr>
        <w:t>0</w:t>
      </w:r>
      <w:r w:rsidRPr="00761970">
        <w:rPr>
          <w:b/>
          <w:sz w:val="28"/>
          <w:lang w:val="en-US"/>
        </w:rPr>
        <w:t>x</w:t>
      </w:r>
      <w:r w:rsidRPr="00761970">
        <w:rPr>
          <w:b/>
          <w:sz w:val="28"/>
        </w:rPr>
        <w:t>20-0</w:t>
      </w:r>
      <w:r w:rsidRPr="00761970">
        <w:rPr>
          <w:b/>
          <w:sz w:val="28"/>
          <w:lang w:val="en-US"/>
        </w:rPr>
        <w:t>x</w:t>
      </w:r>
      <w:r w:rsidRPr="00761970">
        <w:rPr>
          <w:b/>
          <w:sz w:val="28"/>
        </w:rPr>
        <w:t>2</w:t>
      </w:r>
      <w:r w:rsidRPr="00761970">
        <w:rPr>
          <w:b/>
          <w:sz w:val="28"/>
          <w:lang w:val="en-US"/>
        </w:rPr>
        <w:t>F</w:t>
      </w:r>
      <w:r w:rsidR="00EE1382">
        <w:rPr>
          <w:sz w:val="28"/>
        </w:rPr>
        <w:t xml:space="preserve"> </w:t>
      </w:r>
      <w:r>
        <w:rPr>
          <w:sz w:val="28"/>
        </w:rPr>
        <w:t xml:space="preserve"> из  128 бит (адреса </w:t>
      </w:r>
      <w:r w:rsidRPr="00761970">
        <w:rPr>
          <w:sz w:val="28"/>
        </w:rPr>
        <w:t>0</w:t>
      </w:r>
      <w:r>
        <w:rPr>
          <w:sz w:val="28"/>
          <w:lang w:val="en-US"/>
        </w:rPr>
        <w:t>x</w:t>
      </w:r>
      <w:r w:rsidRPr="00761970">
        <w:rPr>
          <w:sz w:val="28"/>
        </w:rPr>
        <w:t>0-0</w:t>
      </w:r>
      <w:r>
        <w:rPr>
          <w:sz w:val="28"/>
          <w:lang w:val="en-US"/>
        </w:rPr>
        <w:t>x</w:t>
      </w:r>
      <w:r w:rsidRPr="00761970">
        <w:rPr>
          <w:sz w:val="28"/>
        </w:rPr>
        <w:t>7</w:t>
      </w:r>
      <w:r>
        <w:rPr>
          <w:sz w:val="28"/>
          <w:lang w:val="en-US"/>
        </w:rPr>
        <w:t>F</w:t>
      </w:r>
      <w:r>
        <w:rPr>
          <w:sz w:val="28"/>
        </w:rPr>
        <w:t xml:space="preserve">) в памяти  </w:t>
      </w:r>
      <w:r>
        <w:rPr>
          <w:b/>
          <w:sz w:val="28"/>
          <w:lang w:val="en-US"/>
        </w:rPr>
        <w:t>Data</w:t>
      </w:r>
      <w:r>
        <w:rPr>
          <w:sz w:val="28"/>
        </w:rPr>
        <w:t xml:space="preserve">  и 128 бит в регистрах </w:t>
      </w:r>
      <w:r>
        <w:rPr>
          <w:sz w:val="28"/>
          <w:lang w:val="en-US"/>
        </w:rPr>
        <w:t>SFR</w:t>
      </w:r>
      <w:r w:rsidRPr="00761970">
        <w:rPr>
          <w:sz w:val="28"/>
        </w:rPr>
        <w:t xml:space="preserve"> (</w:t>
      </w:r>
      <w:r>
        <w:rPr>
          <w:sz w:val="28"/>
        </w:rPr>
        <w:t xml:space="preserve">адреса </w:t>
      </w:r>
      <w:r w:rsidRPr="00761970">
        <w:rPr>
          <w:sz w:val="28"/>
        </w:rPr>
        <w:t>0</w:t>
      </w:r>
      <w:r>
        <w:rPr>
          <w:sz w:val="28"/>
          <w:lang w:val="en-US"/>
        </w:rPr>
        <w:t>x</w:t>
      </w:r>
      <w:r w:rsidRPr="00761970">
        <w:rPr>
          <w:sz w:val="28"/>
        </w:rPr>
        <w:t>80-0</w:t>
      </w:r>
      <w:r>
        <w:rPr>
          <w:sz w:val="28"/>
          <w:lang w:val="en-US"/>
        </w:rPr>
        <w:t>xff</w:t>
      </w:r>
      <w:r w:rsidRPr="00761970">
        <w:rPr>
          <w:sz w:val="28"/>
        </w:rPr>
        <w:t>)</w:t>
      </w:r>
    </w:p>
    <w:p w:rsidR="00EE1382" w:rsidRDefault="00EE1382" w:rsidP="005931A0">
      <w:pPr>
        <w:rPr>
          <w:sz w:val="28"/>
        </w:rPr>
      </w:pPr>
      <w:r>
        <w:rPr>
          <w:sz w:val="28"/>
        </w:rPr>
        <w:t>Доступ  к  битам по адресу можно пр</w:t>
      </w:r>
      <w:r w:rsidR="00050180">
        <w:rPr>
          <w:sz w:val="28"/>
        </w:rPr>
        <w:t>едставить схемой</w:t>
      </w:r>
    </w:p>
    <w:p w:rsidR="00050180" w:rsidRDefault="00050180" w:rsidP="005931A0">
      <w:pPr>
        <w:rPr>
          <w:sz w:val="28"/>
        </w:rPr>
      </w:pPr>
    </w:p>
    <w:p w:rsidR="00050180" w:rsidRDefault="00050180" w:rsidP="005931A0">
      <w:pPr>
        <w:rPr>
          <w:sz w:val="28"/>
        </w:rPr>
      </w:pPr>
    </w:p>
    <w:p w:rsidR="00050180" w:rsidRDefault="00050180" w:rsidP="005931A0">
      <w:pPr>
        <w:rPr>
          <w:sz w:val="28"/>
        </w:rPr>
      </w:pPr>
    </w:p>
    <w:p w:rsidR="00050180" w:rsidRDefault="00050180" w:rsidP="005931A0">
      <w:pPr>
        <w:rPr>
          <w:sz w:val="28"/>
        </w:rPr>
      </w:pPr>
    </w:p>
    <w:p w:rsidR="00050180" w:rsidRDefault="00050180" w:rsidP="005931A0">
      <w:pPr>
        <w:rPr>
          <w:sz w:val="28"/>
        </w:rPr>
      </w:pPr>
    </w:p>
    <w:p w:rsidR="00050180" w:rsidRDefault="00050180" w:rsidP="005931A0">
      <w:pPr>
        <w:rPr>
          <w:sz w:val="28"/>
        </w:rPr>
      </w:pPr>
    </w:p>
    <w:p w:rsidR="00050180" w:rsidRDefault="00050180" w:rsidP="005931A0">
      <w:pPr>
        <w:rPr>
          <w:sz w:val="28"/>
        </w:rPr>
      </w:pPr>
    </w:p>
    <w:p w:rsidR="00050180" w:rsidRDefault="00050180" w:rsidP="005931A0">
      <w:pPr>
        <w:rPr>
          <w:sz w:val="28"/>
          <w:lang w:val="en-US"/>
        </w:rPr>
      </w:pPr>
    </w:p>
    <w:p w:rsidR="00E518EA" w:rsidRPr="00107729" w:rsidRDefault="00107729" w:rsidP="005931A0">
      <w:pPr>
        <w:rPr>
          <w:b/>
          <w:sz w:val="28"/>
          <w:lang w:val="en-US"/>
        </w:rPr>
      </w:pPr>
      <w:r w:rsidRPr="00107729">
        <w:rPr>
          <w:b/>
          <w:sz w:val="28"/>
          <w:lang w:val="en-US"/>
        </w:rPr>
        <w:t xml:space="preserve"> char  y1=mem^5</w:t>
      </w:r>
    </w:p>
    <w:p w:rsidR="00E518EA" w:rsidRPr="00107729" w:rsidRDefault="001B3314" w:rsidP="005931A0">
      <w:pPr>
        <w:rPr>
          <w:b/>
          <w:sz w:val="28"/>
          <w:lang w:val="en-US"/>
        </w:rPr>
      </w:pPr>
      <w:r w:rsidRPr="00107729">
        <w:rPr>
          <w:b/>
          <w:sz w:val="28"/>
          <w:lang w:val="en-US"/>
        </w:rPr>
        <w:t xml:space="preserve"> char  y1=0x04D=0x09^5                  x4 bit 0xAcc.5= 0xE5 </w:t>
      </w:r>
    </w:p>
    <w:p w:rsidR="00050180" w:rsidRPr="003E599C" w:rsidRDefault="00050180" w:rsidP="005931A0">
      <w:pPr>
        <w:rPr>
          <w:sz w:val="28"/>
          <w:lang w:val="en-US"/>
        </w:rPr>
      </w:pPr>
      <w:r w:rsidRPr="001B3314">
        <w:rPr>
          <w:sz w:val="28"/>
          <w:lang w:val="en-US"/>
        </w:rPr>
        <w:t xml:space="preserve">                      </w:t>
      </w:r>
      <w:r w:rsidRPr="003E599C">
        <w:rPr>
          <w:sz w:val="28"/>
          <w:lang w:val="en-US"/>
        </w:rPr>
        <w:t>7  6           32    0</w:t>
      </w:r>
      <w:r w:rsidR="00E518EA" w:rsidRPr="003E599C">
        <w:rPr>
          <w:sz w:val="28"/>
          <w:lang w:val="en-US"/>
        </w:rPr>
        <w:t xml:space="preserve">                        7 6           32     0</w:t>
      </w:r>
    </w:p>
    <w:p w:rsidR="00E518EA" w:rsidRPr="00E518EA" w:rsidRDefault="00E518EA" w:rsidP="005931A0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654" type="#_x0000_t32" style="position:absolute;margin-left:86.55pt;margin-top:1pt;width:0;height:24pt;z-index:251947520" o:connectortype="straight"/>
        </w:pict>
      </w:r>
      <w:r>
        <w:rPr>
          <w:noProof/>
          <w:sz w:val="28"/>
          <w:lang w:eastAsia="ru-RU"/>
        </w:rPr>
        <w:pict>
          <v:rect id="_x0000_s4653" style="position:absolute;margin-left:75.3pt;margin-top:1pt;width:94.5pt;height:24pt;z-index:-251369984"/>
        </w:pict>
      </w:r>
      <w:r w:rsidR="00406678">
        <w:rPr>
          <w:noProof/>
          <w:sz w:val="28"/>
          <w:lang w:eastAsia="ru-RU"/>
        </w:rPr>
        <w:pict>
          <v:shape id="_x0000_s4673" type="#_x0000_t32" style="position:absolute;margin-left:319.8pt;margin-top:1pt;width:0;height:24pt;z-index:251961856" o:connectortype="straight"/>
        </w:pict>
      </w:r>
      <w:r w:rsidR="00406678">
        <w:rPr>
          <w:noProof/>
          <w:sz w:val="28"/>
          <w:lang w:eastAsia="ru-RU"/>
        </w:rPr>
        <w:pict>
          <v:shape id="_x0000_s4672" type="#_x0000_t32" style="position:absolute;margin-left:265.8pt;margin-top:1pt;width:0;height:24pt;z-index:251960832" o:connectortype="straight"/>
        </w:pict>
      </w:r>
      <w:r w:rsidR="00406678">
        <w:rPr>
          <w:noProof/>
          <w:sz w:val="28"/>
          <w:lang w:eastAsia="ru-RU"/>
        </w:rPr>
        <w:pict>
          <v:rect id="_x0000_s4671" style="position:absolute;margin-left:253.05pt;margin-top:1pt;width:94.5pt;height:24pt;z-index:-251356672"/>
        </w:pict>
      </w:r>
      <w:r w:rsidR="00050180">
        <w:rPr>
          <w:noProof/>
          <w:sz w:val="28"/>
          <w:lang w:eastAsia="ru-RU"/>
        </w:rPr>
        <w:pict>
          <v:shape id="_x0000_s4655" type="#_x0000_t32" style="position:absolute;margin-left:143.55pt;margin-top:1pt;width:0;height:24pt;z-index:251948544" o:connectortype="straight"/>
        </w:pict>
      </w:r>
      <w:r w:rsidR="00406678" w:rsidRPr="003E599C">
        <w:rPr>
          <w:sz w:val="28"/>
          <w:lang w:val="en-US"/>
        </w:rPr>
        <w:t xml:space="preserve">                  </w:t>
      </w:r>
      <w:r>
        <w:rPr>
          <w:sz w:val="28"/>
          <w:lang w:val="en-US"/>
        </w:rPr>
        <w:t xml:space="preserve">     0  1 0 0 1</w:t>
      </w:r>
      <w:r w:rsidR="001B3314">
        <w:rPr>
          <w:sz w:val="28"/>
          <w:lang w:val="en-US"/>
        </w:rPr>
        <w:t xml:space="preserve">    101                         </w:t>
      </w:r>
      <w:r w:rsidR="001B3314" w:rsidRPr="003E599C">
        <w:rPr>
          <w:sz w:val="28"/>
          <w:lang w:val="en-US"/>
        </w:rPr>
        <w:t xml:space="preserve">1 </w:t>
      </w:r>
      <w:r w:rsidR="001B3314">
        <w:rPr>
          <w:sz w:val="28"/>
          <w:lang w:val="en-US"/>
        </w:rPr>
        <w:t xml:space="preserve"> </w:t>
      </w:r>
      <w:r w:rsidR="001B3314" w:rsidRPr="003E599C">
        <w:rPr>
          <w:sz w:val="28"/>
          <w:lang w:val="en-US"/>
        </w:rPr>
        <w:t xml:space="preserve">1 </w:t>
      </w:r>
      <w:r w:rsidR="001B3314">
        <w:rPr>
          <w:sz w:val="28"/>
          <w:lang w:val="en-US"/>
        </w:rPr>
        <w:t>1 0</w:t>
      </w:r>
      <w:r w:rsidR="001B3314" w:rsidRPr="003E599C">
        <w:rPr>
          <w:sz w:val="28"/>
          <w:lang w:val="en-US"/>
        </w:rPr>
        <w:t xml:space="preserve"> </w:t>
      </w:r>
      <w:r w:rsidR="001B3314">
        <w:rPr>
          <w:sz w:val="28"/>
          <w:lang w:val="en-US"/>
        </w:rPr>
        <w:t xml:space="preserve">0   </w:t>
      </w:r>
      <w:r w:rsidR="001B3314" w:rsidRPr="003E599C">
        <w:rPr>
          <w:sz w:val="28"/>
          <w:lang w:val="en-US"/>
        </w:rPr>
        <w:t xml:space="preserve"> 101</w:t>
      </w:r>
      <w:r w:rsidR="001B3314">
        <w:rPr>
          <w:sz w:val="28"/>
          <w:lang w:val="en-US"/>
        </w:rPr>
        <w:t xml:space="preserve"> </w:t>
      </w:r>
    </w:p>
    <w:p w:rsidR="00050180" w:rsidRPr="003E599C" w:rsidRDefault="003E599C" w:rsidP="005931A0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682" type="#_x0000_t32" style="position:absolute;margin-left:162.3pt;margin-top:14.9pt;width:15.75pt;height:9.05pt;z-index:251970048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681" type="#_x0000_t32" style="position:absolute;margin-left:334.8pt;margin-top:14.9pt;width:0;height:13.55pt;z-index:251969024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679" type="#_x0000_t32" style="position:absolute;margin-left:324.3pt;margin-top:14.9pt;width:23.25pt;height:0;z-index:251968000" o:connectortype="straight"/>
        </w:pict>
      </w:r>
      <w:r w:rsidR="00E518EA">
        <w:rPr>
          <w:sz w:val="28"/>
          <w:lang w:val="en-US"/>
        </w:rPr>
        <w:t xml:space="preserve">                  </w:t>
      </w:r>
      <w:r w:rsidR="00406678" w:rsidRPr="003E599C">
        <w:rPr>
          <w:sz w:val="28"/>
          <w:lang w:val="en-US"/>
        </w:rPr>
        <w:t xml:space="preserve">                          </w:t>
      </w:r>
      <w:r w:rsidR="001B3314">
        <w:rPr>
          <w:sz w:val="28"/>
          <w:lang w:val="en-US"/>
        </w:rPr>
        <w:t xml:space="preserve">         </w:t>
      </w:r>
      <w:r w:rsidR="00406678" w:rsidRPr="003E599C">
        <w:rPr>
          <w:sz w:val="28"/>
          <w:lang w:val="en-US"/>
        </w:rPr>
        <w:t xml:space="preserve">    </w:t>
      </w:r>
      <w:r w:rsidR="00406678">
        <w:rPr>
          <w:noProof/>
          <w:sz w:val="28"/>
          <w:lang w:eastAsia="ru-RU"/>
        </w:rPr>
        <w:pict>
          <v:shape id="_x0000_s4678" type="#_x0000_t32" style="position:absolute;margin-left:286.05pt;margin-top:15.65pt;width:.75pt;height:44.25pt;z-index:251966976;mso-position-horizontal-relative:text;mso-position-vertical-relative:text" o:connectortype="straight">
            <v:stroke endarrow="block"/>
          </v:shape>
        </w:pict>
      </w:r>
      <w:r w:rsidR="00406678">
        <w:rPr>
          <w:noProof/>
          <w:sz w:val="28"/>
          <w:lang w:eastAsia="ru-RU"/>
        </w:rPr>
        <w:pict>
          <v:shape id="_x0000_s4675" type="#_x0000_t32" style="position:absolute;margin-left:253.05pt;margin-top:14.9pt;width:66.75pt;height:.75pt;flip:y;z-index:251963904;mso-position-horizontal-relative:text;mso-position-vertical-relative:text" o:connectortype="straight"/>
        </w:pict>
      </w:r>
      <w:r w:rsidR="00F315B3">
        <w:rPr>
          <w:noProof/>
          <w:sz w:val="28"/>
          <w:lang w:eastAsia="ru-RU"/>
        </w:rPr>
        <w:pict>
          <v:shape id="_x0000_s4670" type="#_x0000_t32" style="position:absolute;margin-left:79.8pt;margin-top:15.65pt;width:75.75pt;height:30pt;z-index:251958784;mso-position-horizontal-relative:text;mso-position-vertical-relative:text" o:connectortype="straight">
            <v:stroke endarrow="block"/>
          </v:shape>
        </w:pict>
      </w:r>
      <w:r w:rsidR="00F315B3">
        <w:rPr>
          <w:noProof/>
          <w:sz w:val="28"/>
          <w:lang w:eastAsia="ru-RU"/>
        </w:rPr>
        <w:pict>
          <v:shape id="_x0000_s4668" type="#_x0000_t32" style="position:absolute;margin-left:121.8pt;margin-top:15.65pt;width:97.5pt;height:44.25pt;z-index:251956736;mso-position-horizontal-relative:text;mso-position-vertical-relative:text" o:connectortype="straight">
            <v:stroke endarrow="block"/>
          </v:shape>
        </w:pict>
      </w:r>
      <w:r w:rsidR="00050180">
        <w:rPr>
          <w:noProof/>
          <w:sz w:val="28"/>
          <w:lang w:eastAsia="ru-RU"/>
        </w:rPr>
        <w:pict>
          <v:shape id="_x0000_s4658" type="#_x0000_t32" style="position:absolute;margin-left:149.55pt;margin-top:15.65pt;width:20.25pt;height:0;z-index:251951616;mso-position-horizontal-relative:text;mso-position-vertical-relative:text" o:connectortype="straight"/>
        </w:pict>
      </w:r>
      <w:r w:rsidR="00050180">
        <w:rPr>
          <w:noProof/>
          <w:sz w:val="28"/>
          <w:lang w:eastAsia="ru-RU"/>
        </w:rPr>
        <w:pict>
          <v:shape id="_x0000_s4657" type="#_x0000_t32" style="position:absolute;margin-left:93.3pt;margin-top:15.65pt;width:50.25pt;height:0;z-index:251950592;mso-position-horizontal-relative:text;mso-position-vertical-relative:text" o:connectortype="straight"/>
        </w:pict>
      </w:r>
      <w:r w:rsidR="00050180">
        <w:rPr>
          <w:noProof/>
          <w:sz w:val="28"/>
          <w:lang w:eastAsia="ru-RU"/>
        </w:rPr>
        <w:pict>
          <v:shape id="_x0000_s4656" type="#_x0000_t32" style="position:absolute;margin-left:75.3pt;margin-top:14.9pt;width:11.25pt;height:.75pt;flip:y;z-index:251949568;mso-position-horizontal-relative:text;mso-position-vertical-relative:text" o:connectortype="straight"/>
        </w:pict>
      </w:r>
      <w:r w:rsidR="00E518EA">
        <w:rPr>
          <w:sz w:val="28"/>
          <w:lang w:val="en-US"/>
        </w:rPr>
        <w:t xml:space="preserve">                                        </w:t>
      </w:r>
    </w:p>
    <w:p w:rsidR="00050180" w:rsidRPr="003E599C" w:rsidRDefault="003E599C" w:rsidP="005931A0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             Bit                                         Bit</w:t>
      </w:r>
    </w:p>
    <w:p w:rsidR="00050180" w:rsidRPr="003E599C" w:rsidRDefault="00F315B3" w:rsidP="005931A0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669" type="#_x0000_t32" style="position:absolute;margin-left:155.55pt;margin-top:13.45pt;width:0;height:14.25pt;z-index:251957760" o:connectortype="straight">
            <v:stroke endarrow="block"/>
          </v:shape>
        </w:pict>
      </w:r>
      <w:r w:rsidRPr="003E599C">
        <w:rPr>
          <w:sz w:val="28"/>
          <w:lang w:val="en-US"/>
        </w:rPr>
        <w:t xml:space="preserve">                                 0</w:t>
      </w:r>
    </w:p>
    <w:p w:rsidR="00050180" w:rsidRPr="001B3314" w:rsidRDefault="00406678" w:rsidP="005931A0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676" type="#_x0000_t32" style="position:absolute;margin-left:262.05pt;margin-top:11.6pt;width:72.75pt;height:0;z-index:251964928" o:connectortype="straight"/>
        </w:pict>
      </w:r>
      <w:r w:rsidR="00F315B3">
        <w:rPr>
          <w:noProof/>
          <w:sz w:val="28"/>
          <w:lang w:eastAsia="ru-RU"/>
        </w:rPr>
        <w:pict>
          <v:shape id="_x0000_s4667" type="#_x0000_t32" style="position:absolute;margin-left:193.05pt;margin-top:11.6pt;width:46.5pt;height:0;z-index:251955712" o:connectortype="straight"/>
        </w:pict>
      </w:r>
      <w:r w:rsidR="00F315B3">
        <w:rPr>
          <w:noProof/>
          <w:sz w:val="28"/>
          <w:lang w:eastAsia="ru-RU"/>
        </w:rPr>
        <w:pict>
          <v:shape id="_x0000_s4666" type="#_x0000_t32" style="position:absolute;margin-left:136.05pt;margin-top:11.6pt;width:51pt;height:0;z-index:251954688" o:connectortype="straight"/>
        </w:pict>
      </w:r>
      <w:r w:rsidR="00F315B3" w:rsidRPr="003E599C">
        <w:rPr>
          <w:sz w:val="28"/>
          <w:lang w:val="en-US"/>
        </w:rPr>
        <w:t xml:space="preserve">                                      </w:t>
      </w:r>
      <w:r w:rsidRPr="003E599C">
        <w:rPr>
          <w:sz w:val="28"/>
          <w:lang w:val="en-US"/>
        </w:rPr>
        <w:t>7            4</w:t>
      </w:r>
      <w:r w:rsidR="00F315B3" w:rsidRPr="003E599C">
        <w:rPr>
          <w:sz w:val="28"/>
          <w:lang w:val="en-US"/>
        </w:rPr>
        <w:t xml:space="preserve">  </w:t>
      </w:r>
      <w:r w:rsidRPr="003E599C">
        <w:rPr>
          <w:sz w:val="28"/>
          <w:lang w:val="en-US"/>
        </w:rPr>
        <w:t xml:space="preserve">3         0 </w:t>
      </w:r>
      <w:r w:rsidR="00F315B3" w:rsidRPr="003E599C">
        <w:rPr>
          <w:sz w:val="28"/>
          <w:lang w:val="en-US"/>
        </w:rPr>
        <w:t xml:space="preserve">     </w:t>
      </w:r>
      <w:r w:rsidR="001B3314">
        <w:rPr>
          <w:sz w:val="28"/>
          <w:lang w:val="en-US"/>
        </w:rPr>
        <w:t>7                 3</w:t>
      </w:r>
    </w:p>
    <w:p w:rsidR="00050180" w:rsidRPr="00107729" w:rsidRDefault="00406678" w:rsidP="005931A0">
      <w:pPr>
        <w:rPr>
          <w:b/>
          <w:sz w:val="28"/>
          <w:lang w:val="en-US"/>
        </w:rPr>
      </w:pPr>
      <w:r w:rsidRPr="00107729">
        <w:rPr>
          <w:b/>
          <w:noProof/>
          <w:sz w:val="28"/>
          <w:lang w:eastAsia="ru-RU"/>
        </w:rPr>
        <w:pict>
          <v:shape id="_x0000_s4677" type="#_x0000_t32" style="position:absolute;margin-left:334.8pt;margin-top:0;width:0;height:25.5pt;z-index:251965952" o:connectortype="straight"/>
        </w:pict>
      </w:r>
      <w:r w:rsidRPr="00107729">
        <w:rPr>
          <w:b/>
          <w:noProof/>
          <w:sz w:val="28"/>
          <w:lang w:eastAsia="ru-RU"/>
        </w:rPr>
        <w:pict>
          <v:rect id="_x0000_s4674" style="position:absolute;margin-left:262.05pt;margin-top:0;width:103.5pt;height:25.5pt;z-index:-251353600"/>
        </w:pict>
      </w:r>
      <w:r w:rsidR="00F315B3" w:rsidRPr="00107729">
        <w:rPr>
          <w:b/>
          <w:noProof/>
          <w:sz w:val="28"/>
          <w:lang w:eastAsia="ru-RU"/>
        </w:rPr>
        <w:pict>
          <v:shape id="_x0000_s4665" type="#_x0000_t32" style="position:absolute;margin-left:187.05pt;margin-top:0;width:.75pt;height:25.5pt;z-index:251953664" o:connectortype="straight"/>
        </w:pict>
      </w:r>
      <w:r w:rsidR="00F315B3" w:rsidRPr="00107729">
        <w:rPr>
          <w:b/>
          <w:noProof/>
          <w:sz w:val="28"/>
          <w:lang w:eastAsia="ru-RU"/>
        </w:rPr>
        <w:pict>
          <v:rect id="_x0000_s4659" style="position:absolute;margin-left:136.05pt;margin-top:0;width:103.5pt;height:25.5pt;z-index:-251363840"/>
        </w:pict>
      </w:r>
      <w:r w:rsidRPr="00107729">
        <w:rPr>
          <w:b/>
          <w:sz w:val="28"/>
          <w:lang w:val="en-US"/>
        </w:rPr>
        <w:t xml:space="preserve"> </w:t>
      </w:r>
      <w:r w:rsidR="00E518EA" w:rsidRPr="00107729">
        <w:rPr>
          <w:b/>
          <w:sz w:val="28"/>
          <w:lang w:val="en-US"/>
        </w:rPr>
        <w:t xml:space="preserve">  char bdata   0x09      </w:t>
      </w:r>
      <w:r w:rsidR="00107729">
        <w:rPr>
          <w:b/>
          <w:sz w:val="28"/>
          <w:lang w:val="en-US"/>
        </w:rPr>
        <w:t xml:space="preserve">  </w:t>
      </w:r>
      <w:r w:rsidRPr="00107729">
        <w:rPr>
          <w:b/>
          <w:sz w:val="28"/>
          <w:lang w:val="en-US"/>
        </w:rPr>
        <w:t>0</w:t>
      </w:r>
      <w:r w:rsidR="00E518EA" w:rsidRPr="00107729">
        <w:rPr>
          <w:b/>
          <w:sz w:val="28"/>
          <w:lang w:val="en-US"/>
        </w:rPr>
        <w:t xml:space="preserve"> </w:t>
      </w:r>
      <w:r w:rsidRPr="00107729">
        <w:rPr>
          <w:b/>
          <w:sz w:val="28"/>
          <w:lang w:val="en-US"/>
        </w:rPr>
        <w:t>0</w:t>
      </w:r>
      <w:r w:rsidR="00E518EA" w:rsidRPr="00107729">
        <w:rPr>
          <w:b/>
          <w:sz w:val="28"/>
          <w:lang w:val="en-US"/>
        </w:rPr>
        <w:t xml:space="preserve"> </w:t>
      </w:r>
      <w:r w:rsidRPr="00107729">
        <w:rPr>
          <w:b/>
          <w:sz w:val="28"/>
          <w:lang w:val="en-US"/>
        </w:rPr>
        <w:t>1</w:t>
      </w:r>
      <w:r w:rsidR="00E518EA" w:rsidRPr="00107729">
        <w:rPr>
          <w:b/>
          <w:sz w:val="28"/>
          <w:lang w:val="en-US"/>
        </w:rPr>
        <w:t xml:space="preserve"> </w:t>
      </w:r>
      <w:r w:rsidRPr="00107729">
        <w:rPr>
          <w:b/>
          <w:sz w:val="28"/>
          <w:lang w:val="en-US"/>
        </w:rPr>
        <w:t>0</w:t>
      </w:r>
      <w:r w:rsidR="00E518EA" w:rsidRPr="00107729">
        <w:rPr>
          <w:b/>
          <w:sz w:val="28"/>
          <w:lang w:val="en-US"/>
        </w:rPr>
        <w:t xml:space="preserve">    </w:t>
      </w:r>
      <w:r w:rsidRPr="00107729">
        <w:rPr>
          <w:b/>
          <w:sz w:val="28"/>
          <w:lang w:val="en-US"/>
        </w:rPr>
        <w:t xml:space="preserve"> 1 0 0 1           1 1 </w:t>
      </w:r>
      <w:r w:rsidR="001B3314" w:rsidRPr="00107729">
        <w:rPr>
          <w:b/>
          <w:sz w:val="28"/>
          <w:lang w:val="en-US"/>
        </w:rPr>
        <w:t>1</w:t>
      </w:r>
      <w:r w:rsidRPr="00107729">
        <w:rPr>
          <w:b/>
          <w:sz w:val="28"/>
          <w:lang w:val="en-US"/>
        </w:rPr>
        <w:t xml:space="preserve"> 0 </w:t>
      </w:r>
      <w:r w:rsidR="001B3314" w:rsidRPr="00107729">
        <w:rPr>
          <w:b/>
          <w:sz w:val="28"/>
          <w:lang w:val="en-US"/>
        </w:rPr>
        <w:t xml:space="preserve">0  </w:t>
      </w:r>
      <w:r w:rsidRPr="00107729">
        <w:rPr>
          <w:b/>
          <w:sz w:val="28"/>
          <w:lang w:val="en-US"/>
        </w:rPr>
        <w:t xml:space="preserve">  000</w:t>
      </w:r>
    </w:p>
    <w:p w:rsidR="00050180" w:rsidRPr="00107729" w:rsidRDefault="008C31BE" w:rsidP="005931A0">
      <w:pPr>
        <w:rPr>
          <w:b/>
          <w:sz w:val="28"/>
          <w:lang w:val="en-US"/>
        </w:rPr>
      </w:pPr>
      <w:r w:rsidRPr="00107729">
        <w:rPr>
          <w:b/>
          <w:noProof/>
          <w:sz w:val="28"/>
          <w:lang w:eastAsia="ru-RU"/>
        </w:rPr>
        <w:pict>
          <v:shape id="_x0000_s4687" type="#_x0000_t32" style="position:absolute;margin-left:262.05pt;margin-top:15.45pt;width:45pt;height:42.05pt;flip:x;z-index:251975168" o:connectortype="straight">
            <v:stroke endarrow="block"/>
          </v:shape>
        </w:pict>
      </w:r>
      <w:r w:rsidRPr="00107729">
        <w:rPr>
          <w:b/>
          <w:noProof/>
          <w:sz w:val="28"/>
          <w:lang w:eastAsia="ru-RU"/>
        </w:rPr>
        <w:pict>
          <v:shape id="_x0000_s4686" type="#_x0000_t32" style="position:absolute;margin-left:187.8pt;margin-top:15.45pt;width:59.25pt;height:42.05pt;z-index:251974144" o:connectortype="straight">
            <v:stroke endarrow="block"/>
          </v:shape>
        </w:pict>
      </w:r>
      <w:r w:rsidRPr="00107729">
        <w:rPr>
          <w:b/>
          <w:noProof/>
          <w:sz w:val="28"/>
          <w:lang w:eastAsia="ru-RU"/>
        </w:rPr>
        <w:pict>
          <v:shape id="_x0000_s4685" type="#_x0000_t32" style="position:absolute;margin-left:262.05pt;margin-top:15.45pt;width:103.5pt;height:0;z-index:251973120" o:connectortype="straight"/>
        </w:pict>
      </w:r>
      <w:r w:rsidRPr="00107729">
        <w:rPr>
          <w:b/>
          <w:noProof/>
          <w:sz w:val="28"/>
          <w:lang w:eastAsia="ru-RU"/>
        </w:rPr>
        <w:pict>
          <v:shape id="_x0000_s4684" type="#_x0000_t32" style="position:absolute;margin-left:136.05pt;margin-top:15.45pt;width:103.5pt;height:0;z-index:251972096" o:connectortype="straight"/>
        </w:pict>
      </w:r>
      <w:r w:rsidR="00107729" w:rsidRPr="00107729">
        <w:rPr>
          <w:b/>
          <w:sz w:val="28"/>
          <w:lang w:val="en-US"/>
        </w:rPr>
        <w:t xml:space="preserve">   char bdata  mem</w:t>
      </w:r>
    </w:p>
    <w:p w:rsidR="00050180" w:rsidRPr="003E599C" w:rsidRDefault="00050180" w:rsidP="005931A0">
      <w:pPr>
        <w:rPr>
          <w:sz w:val="28"/>
          <w:lang w:val="en-US"/>
        </w:rPr>
      </w:pPr>
    </w:p>
    <w:p w:rsidR="00050180" w:rsidRPr="003E599C" w:rsidRDefault="00050180" w:rsidP="005931A0">
      <w:pPr>
        <w:rPr>
          <w:sz w:val="28"/>
          <w:lang w:val="en-US"/>
        </w:rPr>
      </w:pPr>
    </w:p>
    <w:p w:rsidR="00EE1382" w:rsidRPr="003E599C" w:rsidRDefault="008C31BE" w:rsidP="005931A0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rect id="_x0000_s4683" style="position:absolute;margin-left:219.3pt;margin-top:9.25pt;width:76.5pt;height:60.75pt;z-index:-251345408"/>
        </w:pict>
      </w:r>
    </w:p>
    <w:p w:rsidR="005931A0" w:rsidRPr="008C31BE" w:rsidRDefault="008C31BE" w:rsidP="00172FEF">
      <w:pPr>
        <w:rPr>
          <w:sz w:val="28"/>
          <w:lang w:val="en-US"/>
        </w:rPr>
      </w:pPr>
      <w:r w:rsidRPr="008C31BE">
        <w:rPr>
          <w:sz w:val="28"/>
          <w:lang w:val="en-US"/>
        </w:rPr>
        <w:t xml:space="preserve">                                              </w:t>
      </w:r>
      <w:r w:rsidR="00107729">
        <w:rPr>
          <w:sz w:val="28"/>
          <w:lang w:val="en-US"/>
        </w:rPr>
        <w:t xml:space="preserve">    Rd,Wr        </w:t>
      </w:r>
      <w:r w:rsidRPr="008C31BE">
        <w:rPr>
          <w:sz w:val="28"/>
          <w:lang w:val="en-US"/>
        </w:rPr>
        <w:t xml:space="preserve">   A</w:t>
      </w:r>
    </w:p>
    <w:p w:rsidR="003E599C" w:rsidRPr="008C31BE" w:rsidRDefault="00107729" w:rsidP="00172FEF">
      <w:pPr>
        <w:rPr>
          <w:sz w:val="28"/>
          <w:lang w:val="en-US"/>
        </w:rPr>
      </w:pPr>
      <w:r>
        <w:rPr>
          <w:b/>
          <w:noProof/>
          <w:sz w:val="28"/>
          <w:lang w:eastAsia="ru-RU"/>
        </w:rPr>
        <w:pict>
          <v:shape id="_x0000_s4702" type="#_x0000_t32" style="position:absolute;margin-left:197.55pt;margin-top:7.75pt;width:21.75pt;height:0;z-index:251987456" o:connectortype="straight">
            <v:stroke endarrow="block"/>
          </v:shape>
        </w:pict>
      </w:r>
      <w:r w:rsidR="008C31BE">
        <w:rPr>
          <w:b/>
          <w:sz w:val="28"/>
          <w:lang w:val="en-US"/>
        </w:rPr>
        <w:t xml:space="preserve">                                                                            </w:t>
      </w:r>
      <w:r w:rsidR="008C31BE" w:rsidRPr="008C31BE">
        <w:rPr>
          <w:sz w:val="28"/>
          <w:lang w:val="en-US"/>
        </w:rPr>
        <w:t xml:space="preserve">Ram          </w:t>
      </w:r>
    </w:p>
    <w:p w:rsidR="003E599C" w:rsidRPr="008C31BE" w:rsidRDefault="008C31BE" w:rsidP="00172FEF">
      <w:pPr>
        <w:rPr>
          <w:sz w:val="28"/>
          <w:lang w:val="en-US"/>
        </w:rPr>
      </w:pPr>
      <w:r w:rsidRPr="008C31BE">
        <w:rPr>
          <w:sz w:val="28"/>
          <w:lang w:val="en-US"/>
        </w:rPr>
        <w:t xml:space="preserve">                                                                        D</w:t>
      </w:r>
    </w:p>
    <w:p w:rsidR="003E599C" w:rsidRDefault="008C31BE" w:rsidP="00172FEF">
      <w:pPr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pict>
          <v:shape id="_x0000_s4689" type="#_x0000_t32" style="position:absolute;margin-left:262.05pt;margin-top:5.6pt;width:0;height:26.95pt;z-index:251977216" o:connectortype="straight">
            <v:stroke startarrow="block" endarrow="block"/>
          </v:shape>
        </w:pict>
      </w:r>
    </w:p>
    <w:p w:rsidR="008C31BE" w:rsidRPr="00107729" w:rsidRDefault="00107729" w:rsidP="00172FEF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                                                   </w:t>
      </w:r>
      <w:r>
        <w:rPr>
          <w:sz w:val="28"/>
          <w:lang w:val="en-US"/>
        </w:rPr>
        <w:t>b</w:t>
      </w:r>
      <w:r w:rsidRPr="00107729">
        <w:rPr>
          <w:sz w:val="28"/>
          <w:vertAlign w:val="subscript"/>
          <w:lang w:val="en-US"/>
        </w:rPr>
        <w:t>7</w:t>
      </w:r>
      <w:r>
        <w:rPr>
          <w:sz w:val="28"/>
          <w:lang w:val="en-US"/>
        </w:rPr>
        <w:t>b</w:t>
      </w:r>
      <w:r w:rsidRPr="00107729">
        <w:rPr>
          <w:sz w:val="28"/>
          <w:vertAlign w:val="subscript"/>
          <w:lang w:val="en-US"/>
        </w:rPr>
        <w:t>6</w:t>
      </w:r>
      <w:r w:rsidRPr="00107729">
        <w:rPr>
          <w:b/>
          <w:sz w:val="28"/>
          <w:lang w:val="en-US"/>
        </w:rPr>
        <w:t>b</w:t>
      </w:r>
      <w:r w:rsidRPr="00107729">
        <w:rPr>
          <w:b/>
          <w:sz w:val="28"/>
          <w:vertAlign w:val="subscript"/>
          <w:lang w:val="en-US"/>
        </w:rPr>
        <w:t>5</w:t>
      </w:r>
      <w:r>
        <w:rPr>
          <w:sz w:val="28"/>
          <w:lang w:val="en-US"/>
        </w:rPr>
        <w:t>b</w:t>
      </w:r>
      <w:r w:rsidRPr="00107729">
        <w:rPr>
          <w:sz w:val="28"/>
          <w:vertAlign w:val="subscript"/>
          <w:lang w:val="en-US"/>
        </w:rPr>
        <w:t>4</w:t>
      </w:r>
      <w:r>
        <w:rPr>
          <w:sz w:val="28"/>
          <w:lang w:val="en-US"/>
        </w:rPr>
        <w:t>b</w:t>
      </w:r>
      <w:r w:rsidRPr="00107729"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b</w:t>
      </w:r>
      <w:r w:rsidRPr="00107729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b</w:t>
      </w:r>
      <w:r w:rsidRPr="00107729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b</w:t>
      </w:r>
      <w:r w:rsidRPr="00107729">
        <w:rPr>
          <w:sz w:val="28"/>
          <w:vertAlign w:val="subscript"/>
          <w:lang w:val="en-US"/>
        </w:rPr>
        <w:t>0</w:t>
      </w:r>
    </w:p>
    <w:p w:rsidR="008C31BE" w:rsidRDefault="008C31BE" w:rsidP="00172FEF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695" type="#_x0000_t32" style="position:absolute;margin-left:302.55pt;margin-top:1.1pt;width:.75pt;height:12.75pt;flip:x y;z-index:251981312" o:connectortype="straight" strokeweight="2.25p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694" type="#_x0000_t32" style="position:absolute;margin-left:239.55pt;margin-top:1.1pt;width:0;height:12.75pt;z-index:251980288" o:connectortype="straight" strokeweight="2.25p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691" type="#_x0000_t8" style="position:absolute;margin-left:286.05pt;margin-top:13.85pt;width:46.1pt;height:20.65pt;flip:x;z-index:-251337216"/>
        </w:pict>
      </w:r>
      <w:r>
        <w:rPr>
          <w:b/>
          <w:noProof/>
          <w:sz w:val="28"/>
          <w:lang w:eastAsia="ru-RU"/>
        </w:rPr>
        <w:pict>
          <v:shape id="_x0000_s4690" type="#_x0000_t8" style="position:absolute;margin-left:219.7pt;margin-top:13.85pt;width:46.1pt;height:20.65pt;flip:x;z-index:-251338240"/>
        </w:pict>
      </w:r>
      <w:r>
        <w:rPr>
          <w:noProof/>
          <w:sz w:val="28"/>
          <w:lang w:eastAsia="ru-RU"/>
        </w:rPr>
        <w:pict>
          <v:shape id="_x0000_s4688" type="#_x0000_t32" style="position:absolute;margin-left:219.3pt;margin-top:.35pt;width:87.75pt;height:.75pt;flip:y;z-index:251976192" o:connectortype="straight" strokeweight="2.25pt"/>
        </w:pict>
      </w:r>
    </w:p>
    <w:p w:rsidR="008C31BE" w:rsidRPr="00107729" w:rsidRDefault="00107729" w:rsidP="00172FEF">
      <w:pPr>
        <w:rPr>
          <w:sz w:val="28"/>
        </w:rPr>
      </w:pPr>
      <w:r>
        <w:rPr>
          <w:noProof/>
          <w:sz w:val="28"/>
          <w:lang w:eastAsia="ru-RU"/>
        </w:rPr>
        <w:pict>
          <v:shape id="_x0000_s4699" type="#_x0000_t32" style="position:absolute;margin-left:274.05pt;margin-top:10.5pt;width:0;height:24pt;z-index:251984384" o:connectortype="straight"/>
        </w:pict>
      </w:r>
      <w:r>
        <w:rPr>
          <w:noProof/>
          <w:sz w:val="28"/>
          <w:lang w:eastAsia="ru-RU"/>
        </w:rPr>
        <w:pict>
          <v:shape id="_x0000_s4698" type="#_x0000_t32" style="position:absolute;margin-left:262.05pt;margin-top:9pt;width:12pt;height:1.5pt;flip:x;z-index:251983360" o:connectortype="straight">
            <v:stroke endarrow="block"/>
          </v:shape>
        </w:pict>
      </w:r>
      <w:r w:rsidRPr="00107729">
        <w:rPr>
          <w:sz w:val="28"/>
        </w:rPr>
        <w:t xml:space="preserve">                                                                    </w:t>
      </w:r>
      <w:r>
        <w:rPr>
          <w:sz w:val="28"/>
          <w:lang w:val="en-US"/>
        </w:rPr>
        <w:t>Ms</w:t>
      </w:r>
      <w:r w:rsidRPr="00107729">
        <w:rPr>
          <w:sz w:val="28"/>
        </w:rPr>
        <w:t xml:space="preserve">            </w:t>
      </w:r>
      <w:r>
        <w:rPr>
          <w:sz w:val="28"/>
          <w:lang w:val="en-US"/>
        </w:rPr>
        <w:t>Dms</w:t>
      </w:r>
      <w:r w:rsidRPr="00107729">
        <w:rPr>
          <w:sz w:val="28"/>
        </w:rPr>
        <w:t xml:space="preserve"> </w:t>
      </w:r>
    </w:p>
    <w:p w:rsidR="008C31BE" w:rsidRPr="00107729" w:rsidRDefault="00107729" w:rsidP="00172FEF">
      <w:pPr>
        <w:rPr>
          <w:sz w:val="28"/>
        </w:rPr>
      </w:pPr>
      <w:r>
        <w:rPr>
          <w:noProof/>
          <w:sz w:val="28"/>
          <w:lang w:eastAsia="ru-RU"/>
        </w:rPr>
        <w:pict>
          <v:shape id="_x0000_s4701" type="#_x0000_t32" style="position:absolute;margin-left:311.55pt;margin-top:2.3pt;width:.75pt;height:16.1pt;flip:y;z-index:251986432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4696" type="#_x0000_t32" style="position:absolute;margin-left:239.55pt;margin-top:2.3pt;width:0;height:16.1pt;z-index:251982336" o:connectortype="straight">
            <v:stroke endarrow="block"/>
          </v:shape>
        </w:pict>
      </w:r>
      <w:r w:rsidRPr="00107729">
        <w:rPr>
          <w:sz w:val="28"/>
        </w:rPr>
        <w:t xml:space="preserve">                                                                                                </w:t>
      </w:r>
      <w:r>
        <w:rPr>
          <w:sz w:val="28"/>
          <w:lang w:val="en-US"/>
        </w:rPr>
        <w:t>Bit</w:t>
      </w:r>
    </w:p>
    <w:p w:rsidR="00107729" w:rsidRPr="005C35D2" w:rsidRDefault="00107729" w:rsidP="00172FEF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 id="_x0000_s4700" type="#_x0000_t32" style="position:absolute;margin-left:274.05pt;margin-top:2.3pt;width:86.25pt;height:0;z-index:251985408" o:connectortype="straight"/>
        </w:pict>
      </w:r>
    </w:p>
    <w:p w:rsidR="00172FEF" w:rsidRPr="00761970" w:rsidRDefault="00172FEF" w:rsidP="00172FEF">
      <w:pPr>
        <w:rPr>
          <w:b/>
          <w:sz w:val="28"/>
        </w:rPr>
      </w:pPr>
      <w:r w:rsidRPr="00107729">
        <w:rPr>
          <w:sz w:val="28"/>
        </w:rPr>
        <w:t xml:space="preserve"> </w:t>
      </w:r>
      <w:r w:rsidRPr="005877AD">
        <w:rPr>
          <w:sz w:val="28"/>
        </w:rPr>
        <w:t>В</w:t>
      </w:r>
      <w:r w:rsidRPr="00761970">
        <w:rPr>
          <w:b/>
          <w:sz w:val="28"/>
        </w:rPr>
        <w:t xml:space="preserve"> С51</w:t>
      </w:r>
      <w:r w:rsidRPr="006B6019">
        <w:rPr>
          <w:b/>
          <w:sz w:val="28"/>
        </w:rPr>
        <w:t>:</w:t>
      </w:r>
      <w:r w:rsidRPr="00761970">
        <w:rPr>
          <w:b/>
          <w:sz w:val="28"/>
        </w:rPr>
        <w:tab/>
      </w:r>
      <w:r w:rsidRPr="00761970">
        <w:rPr>
          <w:b/>
          <w:sz w:val="28"/>
        </w:rPr>
        <w:tab/>
      </w:r>
      <w:r w:rsidRPr="00761970">
        <w:rPr>
          <w:b/>
          <w:sz w:val="28"/>
        </w:rPr>
        <w:tab/>
      </w:r>
    </w:p>
    <w:p w:rsidR="00E537B5" w:rsidRPr="005D6F26" w:rsidRDefault="00172FEF" w:rsidP="00172FEF">
      <w:pPr>
        <w:rPr>
          <w:sz w:val="28"/>
        </w:rPr>
      </w:pPr>
      <w:r>
        <w:rPr>
          <w:sz w:val="28"/>
        </w:rPr>
        <w:t xml:space="preserve">  </w:t>
      </w:r>
      <w:r w:rsidRPr="00880C80"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bit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>1,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>2;</w:t>
      </w:r>
      <w:r>
        <w:rPr>
          <w:sz w:val="28"/>
        </w:rPr>
        <w:t xml:space="preserve">  //определение битовых переменных в битовом поле </w:t>
      </w:r>
      <w:r>
        <w:rPr>
          <w:sz w:val="28"/>
          <w:lang w:val="en-US"/>
        </w:rPr>
        <w:t>Data</w:t>
      </w:r>
      <w:r w:rsidRPr="00372E2C">
        <w:rPr>
          <w:sz w:val="28"/>
        </w:rPr>
        <w:t xml:space="preserve"> </w:t>
      </w:r>
      <w:r>
        <w:rPr>
          <w:sz w:val="28"/>
        </w:rPr>
        <w:t>( 00-</w:t>
      </w:r>
      <w:smartTag w:uri="urn:schemas-microsoft-com:office:smarttags" w:element="metricconverter">
        <w:smartTagPr>
          <w:attr w:name="ProductID" w:val="7f"/>
        </w:smartTagPr>
        <w:r>
          <w:rPr>
            <w:sz w:val="28"/>
          </w:rPr>
          <w:t>7</w:t>
        </w:r>
        <w:r>
          <w:rPr>
            <w:sz w:val="28"/>
            <w:lang w:val="en-US"/>
          </w:rPr>
          <w:t>f</w:t>
        </w:r>
      </w:smartTag>
      <w:r>
        <w:rPr>
          <w:sz w:val="28"/>
        </w:rPr>
        <w:t>)</w:t>
      </w:r>
    </w:p>
    <w:p w:rsidR="00172FEF" w:rsidRPr="005D6F26" w:rsidRDefault="00172FEF" w:rsidP="00172FEF">
      <w:pPr>
        <w:rPr>
          <w:sz w:val="28"/>
        </w:rPr>
      </w:pPr>
      <w:r w:rsidRPr="00880C80">
        <w:rPr>
          <w:b/>
          <w:sz w:val="28"/>
        </w:rPr>
        <w:t xml:space="preserve">   </w:t>
      </w:r>
      <w:r w:rsidRPr="005D6F26">
        <w:rPr>
          <w:sz w:val="28"/>
        </w:rPr>
        <w:t xml:space="preserve"> </w:t>
      </w:r>
      <w:r w:rsidRPr="0086130B">
        <w:rPr>
          <w:sz w:val="28"/>
          <w:lang w:val="en-US"/>
        </w:rPr>
        <w:t>char</w:t>
      </w:r>
      <w:r w:rsidRPr="005D6F26">
        <w:rPr>
          <w:b/>
          <w:sz w:val="28"/>
        </w:rPr>
        <w:t xml:space="preserve"> </w:t>
      </w:r>
      <w:r>
        <w:rPr>
          <w:b/>
          <w:sz w:val="28"/>
          <w:lang w:val="en-US"/>
        </w:rPr>
        <w:t>bdata</w:t>
      </w:r>
      <w:r w:rsidRPr="005D6F26">
        <w:rPr>
          <w:b/>
          <w:sz w:val="28"/>
        </w:rPr>
        <w:t xml:space="preserve">  </w:t>
      </w:r>
      <w:r w:rsidRPr="0086130B">
        <w:rPr>
          <w:sz w:val="28"/>
          <w:lang w:val="en-US"/>
        </w:rPr>
        <w:t>mem</w:t>
      </w:r>
      <w:r w:rsidRPr="005D6F26">
        <w:rPr>
          <w:sz w:val="28"/>
        </w:rPr>
        <w:t>,</w:t>
      </w:r>
      <w:r>
        <w:rPr>
          <w:sz w:val="28"/>
          <w:lang w:val="en-US"/>
        </w:rPr>
        <w:t>meme</w:t>
      </w:r>
      <w:r w:rsidRPr="005D6F26">
        <w:rPr>
          <w:sz w:val="28"/>
        </w:rPr>
        <w:t xml:space="preserve"> ;     //</w:t>
      </w:r>
      <w:r>
        <w:rPr>
          <w:sz w:val="28"/>
        </w:rPr>
        <w:t>слово</w:t>
      </w:r>
      <w:r w:rsidRPr="005D6F26">
        <w:rPr>
          <w:sz w:val="28"/>
        </w:rPr>
        <w:t xml:space="preserve">  </w:t>
      </w:r>
      <w:r>
        <w:rPr>
          <w:sz w:val="28"/>
        </w:rPr>
        <w:t>в</w:t>
      </w:r>
      <w:r w:rsidRPr="005D6F26">
        <w:rPr>
          <w:sz w:val="28"/>
        </w:rPr>
        <w:t xml:space="preserve"> </w:t>
      </w:r>
      <w:r>
        <w:rPr>
          <w:sz w:val="28"/>
          <w:lang w:val="en-US"/>
        </w:rPr>
        <w:t>Data</w:t>
      </w:r>
      <w:r w:rsidRPr="005D6F26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5D6F26">
        <w:rPr>
          <w:sz w:val="28"/>
        </w:rPr>
        <w:t xml:space="preserve"> </w:t>
      </w:r>
      <w:r>
        <w:rPr>
          <w:sz w:val="28"/>
        </w:rPr>
        <w:t>битовой</w:t>
      </w:r>
      <w:r w:rsidRPr="005D6F26">
        <w:rPr>
          <w:sz w:val="28"/>
        </w:rPr>
        <w:t xml:space="preserve"> </w:t>
      </w:r>
      <w:r>
        <w:rPr>
          <w:sz w:val="28"/>
        </w:rPr>
        <w:t>адресацией</w:t>
      </w:r>
    </w:p>
    <w:p w:rsidR="00172FEF" w:rsidRPr="006B6019" w:rsidRDefault="00172FEF" w:rsidP="00172FEF">
      <w:pPr>
        <w:rPr>
          <w:sz w:val="28"/>
        </w:rPr>
      </w:pPr>
      <w:r w:rsidRPr="005D6F26">
        <w:rPr>
          <w:sz w:val="28"/>
        </w:rPr>
        <w:tab/>
        <w:t xml:space="preserve">  </w:t>
      </w:r>
      <w:r>
        <w:rPr>
          <w:b/>
          <w:sz w:val="28"/>
          <w:lang w:val="en-US"/>
        </w:rPr>
        <w:t>sbit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y</w:t>
      </w:r>
      <w:r>
        <w:rPr>
          <w:b/>
          <w:sz w:val="28"/>
        </w:rPr>
        <w:t xml:space="preserve">1= </w:t>
      </w:r>
      <w:r>
        <w:rPr>
          <w:b/>
          <w:sz w:val="28"/>
          <w:lang w:val="en-US"/>
        </w:rPr>
        <w:t>mem</w:t>
      </w:r>
      <w:r>
        <w:rPr>
          <w:b/>
          <w:sz w:val="28"/>
        </w:rPr>
        <w:t>^0;</w:t>
      </w:r>
      <w:r>
        <w:rPr>
          <w:sz w:val="28"/>
        </w:rPr>
        <w:t xml:space="preserve">  //0-ой бит ячейки </w:t>
      </w:r>
      <w:r>
        <w:rPr>
          <w:sz w:val="28"/>
          <w:lang w:val="en-US"/>
        </w:rPr>
        <w:t>mem</w:t>
      </w:r>
    </w:p>
    <w:p w:rsidR="006C64E0" w:rsidRPr="00E046AA" w:rsidRDefault="00172FEF" w:rsidP="00E046AA">
      <w:pPr>
        <w:ind w:firstLine="708"/>
        <w:rPr>
          <w:sz w:val="28"/>
        </w:rPr>
      </w:pPr>
      <w:r>
        <w:rPr>
          <w:sz w:val="28"/>
        </w:rPr>
        <w:t xml:space="preserve">   </w:t>
      </w:r>
      <w:r>
        <w:rPr>
          <w:b/>
          <w:sz w:val="28"/>
          <w:lang w:val="en-US"/>
        </w:rPr>
        <w:t>sbit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y</w:t>
      </w:r>
      <w:r>
        <w:rPr>
          <w:b/>
          <w:sz w:val="28"/>
        </w:rPr>
        <w:t>1=</w:t>
      </w:r>
      <w:r>
        <w:rPr>
          <w:b/>
          <w:sz w:val="28"/>
          <w:lang w:val="en-US"/>
        </w:rPr>
        <w:t>P</w:t>
      </w:r>
      <w:r>
        <w:rPr>
          <w:b/>
          <w:sz w:val="28"/>
        </w:rPr>
        <w:t>1^2;</w:t>
      </w:r>
      <w:r w:rsidRPr="00372E2C">
        <w:rPr>
          <w:b/>
          <w:sz w:val="28"/>
        </w:rPr>
        <w:t xml:space="preserve">      </w:t>
      </w:r>
      <w:r>
        <w:rPr>
          <w:sz w:val="28"/>
        </w:rPr>
        <w:t xml:space="preserve"> //второй бит порта Р1</w:t>
      </w:r>
    </w:p>
    <w:p w:rsidR="00172FEF" w:rsidRPr="00880701" w:rsidRDefault="00172FEF" w:rsidP="00172FEF">
      <w:pPr>
        <w:ind w:firstLine="708"/>
        <w:rPr>
          <w:sz w:val="28"/>
        </w:rPr>
      </w:pPr>
      <w:r>
        <w:rPr>
          <w:b/>
          <w:sz w:val="28"/>
          <w:lang w:val="en-US"/>
        </w:rPr>
        <w:t>PSW</w:t>
      </w:r>
      <w:r>
        <w:rPr>
          <w:b/>
          <w:sz w:val="28"/>
        </w:rPr>
        <w:t>=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AC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F</w:t>
      </w:r>
      <w:r>
        <w:rPr>
          <w:b/>
          <w:sz w:val="28"/>
        </w:rPr>
        <w:t>0.</w:t>
      </w:r>
      <w:r>
        <w:rPr>
          <w:b/>
          <w:sz w:val="28"/>
          <w:lang w:val="en-US"/>
        </w:rPr>
        <w:t>RS</w:t>
      </w:r>
      <w:r>
        <w:rPr>
          <w:b/>
          <w:sz w:val="28"/>
        </w:rPr>
        <w:t>1.</w:t>
      </w:r>
      <w:r>
        <w:rPr>
          <w:b/>
          <w:sz w:val="28"/>
          <w:lang w:val="en-US"/>
        </w:rPr>
        <w:t>RS</w:t>
      </w:r>
      <w:r>
        <w:rPr>
          <w:b/>
          <w:sz w:val="28"/>
        </w:rPr>
        <w:t>0.</w:t>
      </w:r>
      <w:r>
        <w:rPr>
          <w:b/>
          <w:sz w:val="28"/>
          <w:lang w:val="en-US"/>
        </w:rPr>
        <w:t>OV</w:t>
      </w:r>
      <w:r>
        <w:rPr>
          <w:b/>
          <w:sz w:val="28"/>
        </w:rPr>
        <w:t>.-.</w:t>
      </w:r>
      <w:r>
        <w:rPr>
          <w:b/>
          <w:sz w:val="28"/>
          <w:lang w:val="en-US"/>
        </w:rPr>
        <w:t>P</w:t>
      </w:r>
      <w:r>
        <w:rPr>
          <w:sz w:val="28"/>
        </w:rPr>
        <w:t xml:space="preserve"> - резервированные имена битов в регистре </w:t>
      </w:r>
      <w:r>
        <w:rPr>
          <w:sz w:val="28"/>
          <w:lang w:val="en-US"/>
        </w:rPr>
        <w:t>PSW</w:t>
      </w:r>
    </w:p>
    <w:p w:rsidR="00AF1EBC" w:rsidRPr="005C35D2" w:rsidRDefault="00172FEF" w:rsidP="00172FEF">
      <w:pPr>
        <w:rPr>
          <w:sz w:val="28"/>
        </w:rPr>
      </w:pPr>
      <w:r>
        <w:rPr>
          <w:b/>
          <w:sz w:val="28"/>
          <w:lang w:val="en-GB"/>
        </w:rPr>
        <w:t>Sfr</w:t>
      </w:r>
      <w:r w:rsidRPr="00CD6B79">
        <w:rPr>
          <w:sz w:val="28"/>
        </w:rPr>
        <w:t xml:space="preserve"> </w:t>
      </w:r>
      <w:r>
        <w:rPr>
          <w:sz w:val="28"/>
        </w:rPr>
        <w:t xml:space="preserve"> с адресом </w:t>
      </w:r>
      <w:r w:rsidRPr="00CD6B79">
        <w:rPr>
          <w:sz w:val="28"/>
        </w:rPr>
        <w:t xml:space="preserve"> </w:t>
      </w:r>
      <w:r>
        <w:rPr>
          <w:sz w:val="28"/>
        </w:rPr>
        <w:t>кратным 8</w:t>
      </w:r>
      <w:r w:rsidRPr="00A17A16">
        <w:rPr>
          <w:sz w:val="28"/>
        </w:rPr>
        <w:t>,</w:t>
      </w:r>
      <w:r>
        <w:rPr>
          <w:sz w:val="28"/>
        </w:rPr>
        <w:t xml:space="preserve">   бит-адресуемый в  поле бит 0</w:t>
      </w:r>
      <w:r>
        <w:rPr>
          <w:sz w:val="28"/>
          <w:lang w:val="en-US"/>
        </w:rPr>
        <w:t>x</w:t>
      </w:r>
      <w:r w:rsidRPr="00CD6B79">
        <w:rPr>
          <w:sz w:val="28"/>
        </w:rPr>
        <w:t>80 – 0</w:t>
      </w:r>
      <w:r>
        <w:rPr>
          <w:sz w:val="28"/>
          <w:lang w:val="en-US"/>
        </w:rPr>
        <w:t>xFF</w:t>
      </w:r>
    </w:p>
    <w:p w:rsidR="00172FEF" w:rsidRDefault="00172FEF" w:rsidP="00172FEF">
      <w:pPr>
        <w:rPr>
          <w:sz w:val="28"/>
          <w:lang w:val="en-US"/>
        </w:rPr>
      </w:pPr>
      <w:r w:rsidRPr="009E0F91">
        <w:rPr>
          <w:sz w:val="28"/>
        </w:rPr>
        <w:t xml:space="preserve">        </w:t>
      </w:r>
      <w:r>
        <w:rPr>
          <w:sz w:val="28"/>
          <w:lang w:val="en-US"/>
        </w:rPr>
        <w:t>SFR   m=0xF8;</w:t>
      </w:r>
    </w:p>
    <w:p w:rsidR="00172FEF" w:rsidRDefault="00172FEF" w:rsidP="00172FEF">
      <w:pPr>
        <w:rPr>
          <w:sz w:val="28"/>
          <w:lang w:val="en-US"/>
        </w:rPr>
      </w:pPr>
      <w:r>
        <w:rPr>
          <w:sz w:val="28"/>
          <w:lang w:val="en-US"/>
        </w:rPr>
        <w:t xml:space="preserve">        sbit   m5=m^5;</w:t>
      </w:r>
    </w:p>
    <w:p w:rsidR="00E537B5" w:rsidRDefault="00E537B5" w:rsidP="00E537B5">
      <w:pPr>
        <w:rPr>
          <w:b/>
          <w:i/>
          <w:sz w:val="28"/>
        </w:rPr>
      </w:pPr>
      <w:r>
        <w:rPr>
          <w:b/>
          <w:i/>
          <w:sz w:val="28"/>
        </w:rPr>
        <w:t>Программа в с51</w:t>
      </w:r>
    </w:p>
    <w:p w:rsidR="00E537B5" w:rsidRDefault="00E537B5" w:rsidP="00E537B5">
      <w:pPr>
        <w:rPr>
          <w:sz w:val="28"/>
        </w:rPr>
      </w:pPr>
      <w:r>
        <w:rPr>
          <w:sz w:val="28"/>
        </w:rPr>
        <w:tab/>
        <w:t>#</w:t>
      </w:r>
      <w:r>
        <w:rPr>
          <w:sz w:val="28"/>
          <w:lang w:val="en-US"/>
        </w:rPr>
        <w:t>include</w:t>
      </w:r>
      <w:r>
        <w:rPr>
          <w:sz w:val="28"/>
        </w:rPr>
        <w:t xml:space="preserve"> &lt;</w:t>
      </w:r>
      <w:r>
        <w:rPr>
          <w:sz w:val="28"/>
          <w:lang w:val="en-US"/>
        </w:rPr>
        <w:t>reg</w:t>
      </w:r>
      <w:r>
        <w:rPr>
          <w:sz w:val="28"/>
        </w:rPr>
        <w:t>51.</w:t>
      </w:r>
      <w:r>
        <w:rPr>
          <w:sz w:val="28"/>
          <w:lang w:val="en-US"/>
        </w:rPr>
        <w:t>h</w:t>
      </w:r>
      <w:r>
        <w:rPr>
          <w:sz w:val="28"/>
        </w:rPr>
        <w:t>&gt;</w:t>
      </w:r>
    </w:p>
    <w:p w:rsidR="00E537B5" w:rsidRPr="000F473D" w:rsidRDefault="00E537B5" w:rsidP="00E537B5">
      <w:pPr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char</w:t>
      </w:r>
      <w:r>
        <w:rPr>
          <w:sz w:val="28"/>
        </w:rPr>
        <w:t xml:space="preserve"> </w:t>
      </w:r>
      <w:r>
        <w:rPr>
          <w:sz w:val="28"/>
          <w:lang w:val="en-US"/>
        </w:rPr>
        <w:t>bdata</w:t>
      </w:r>
      <w:r w:rsidRPr="00997E79"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  <w:lang w:val="en-US"/>
        </w:rPr>
        <w:t>mem</w:t>
      </w:r>
      <w:r>
        <w:rPr>
          <w:sz w:val="28"/>
        </w:rPr>
        <w:t xml:space="preserve">  //бит-адресуемая переменная </w:t>
      </w:r>
      <w:r w:rsidRPr="000F473D">
        <w:rPr>
          <w:sz w:val="28"/>
        </w:rPr>
        <w:t xml:space="preserve"> </w:t>
      </w:r>
      <w:r>
        <w:rPr>
          <w:sz w:val="28"/>
        </w:rPr>
        <w:t xml:space="preserve">в формате </w:t>
      </w:r>
      <w:r w:rsidRPr="000F473D">
        <w:rPr>
          <w:b/>
          <w:sz w:val="28"/>
          <w:lang w:val="en-US"/>
        </w:rPr>
        <w:t>char</w:t>
      </w:r>
    </w:p>
    <w:p w:rsidR="00E537B5" w:rsidRPr="00285C91" w:rsidRDefault="00E537B5" w:rsidP="00E537B5">
      <w:pPr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sbit</w:t>
      </w:r>
      <w:r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</w:rPr>
        <w:t>1=</w:t>
      </w:r>
      <w:r>
        <w:rPr>
          <w:sz w:val="28"/>
          <w:lang w:val="en-US"/>
        </w:rPr>
        <w:t>mem</w:t>
      </w:r>
      <w:r>
        <w:rPr>
          <w:sz w:val="28"/>
        </w:rPr>
        <w:t>^0;  //биты двоичного набора</w:t>
      </w:r>
    </w:p>
    <w:p w:rsidR="00E537B5" w:rsidRDefault="00E537B5" w:rsidP="00E537B5">
      <w:pPr>
        <w:rPr>
          <w:sz w:val="28"/>
          <w:lang w:val="fr-FR"/>
        </w:rPr>
      </w:pPr>
      <w:r>
        <w:rPr>
          <w:sz w:val="28"/>
        </w:rPr>
        <w:tab/>
      </w:r>
      <w:r>
        <w:rPr>
          <w:sz w:val="28"/>
          <w:lang w:val="fr-FR"/>
        </w:rPr>
        <w:t>sbit y1=mem^1;</w:t>
      </w:r>
    </w:p>
    <w:p w:rsidR="005C35D2" w:rsidRDefault="005C35D2" w:rsidP="00E537B5">
      <w:pPr>
        <w:rPr>
          <w:sz w:val="28"/>
          <w:lang w:val="fr-FR"/>
        </w:rPr>
      </w:pPr>
    </w:p>
    <w:p w:rsidR="005C35D2" w:rsidRDefault="005C35D2" w:rsidP="00E537B5">
      <w:pPr>
        <w:rPr>
          <w:sz w:val="28"/>
          <w:lang w:val="fr-FR"/>
        </w:rPr>
      </w:pPr>
    </w:p>
    <w:p w:rsidR="005C35D2" w:rsidRDefault="005C35D2" w:rsidP="00E537B5">
      <w:pPr>
        <w:rPr>
          <w:sz w:val="28"/>
          <w:lang w:val="fr-FR"/>
        </w:rPr>
      </w:pPr>
    </w:p>
    <w:p w:rsidR="005C35D2" w:rsidRDefault="00E537B5" w:rsidP="00E537B5">
      <w:pPr>
        <w:rPr>
          <w:sz w:val="28"/>
          <w:lang w:val="fr-FR"/>
        </w:rPr>
      </w:pPr>
      <w:r>
        <w:rPr>
          <w:sz w:val="28"/>
          <w:lang w:val="fr-FR"/>
        </w:rPr>
        <w:lastRenderedPageBreak/>
        <w:tab/>
      </w:r>
    </w:p>
    <w:p w:rsidR="005C35D2" w:rsidRDefault="005C35D2" w:rsidP="00E537B5">
      <w:pPr>
        <w:rPr>
          <w:sz w:val="28"/>
          <w:lang w:val="fr-FR"/>
        </w:rPr>
      </w:pPr>
    </w:p>
    <w:p w:rsidR="00E537B5" w:rsidRPr="005C35D2" w:rsidRDefault="005C35D2" w:rsidP="00E537B5">
      <w:pPr>
        <w:rPr>
          <w:sz w:val="28"/>
          <w:lang w:val="en-US"/>
        </w:rPr>
      </w:pPr>
      <w:r>
        <w:rPr>
          <w:sz w:val="28"/>
          <w:lang w:val="fr-FR"/>
        </w:rPr>
        <w:t xml:space="preserve">         </w:t>
      </w:r>
      <w:r w:rsidR="00E537B5">
        <w:rPr>
          <w:sz w:val="28"/>
          <w:lang w:val="fr-FR"/>
        </w:rPr>
        <w:t>sbit y2=mem^2;</w:t>
      </w:r>
    </w:p>
    <w:p w:rsidR="00E537B5" w:rsidRPr="00F42170" w:rsidRDefault="00E537B5" w:rsidP="00E537B5">
      <w:pPr>
        <w:rPr>
          <w:sz w:val="28"/>
          <w:lang w:val="en-US"/>
        </w:rPr>
      </w:pPr>
      <w:r w:rsidRPr="005C35D2">
        <w:rPr>
          <w:sz w:val="28"/>
          <w:lang w:val="en-US"/>
        </w:rPr>
        <w:t xml:space="preserve">          </w:t>
      </w:r>
      <w:r>
        <w:rPr>
          <w:sz w:val="28"/>
          <w:lang w:val="en-US"/>
        </w:rPr>
        <w:t>sbit z=P1^0;</w:t>
      </w:r>
    </w:p>
    <w:p w:rsidR="00E537B5" w:rsidRDefault="00E537B5" w:rsidP="00E537B5">
      <w:pPr>
        <w:rPr>
          <w:b/>
          <w:sz w:val="28"/>
          <w:lang w:val="en-US"/>
        </w:rPr>
      </w:pPr>
      <w:r>
        <w:rPr>
          <w:sz w:val="28"/>
          <w:lang w:val="en-US"/>
        </w:rPr>
        <w:tab/>
      </w:r>
      <w:r>
        <w:rPr>
          <w:b/>
          <w:sz w:val="28"/>
          <w:lang w:val="en-US"/>
        </w:rPr>
        <w:t>main()</w:t>
      </w:r>
    </w:p>
    <w:p w:rsidR="00E537B5" w:rsidRDefault="00E537B5" w:rsidP="00E537B5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{   </w:t>
      </w:r>
    </w:p>
    <w:p w:rsidR="00E537B5" w:rsidRDefault="00E537B5" w:rsidP="00E537B5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for(mem=0;mem&lt;8;mem++)</w:t>
      </w:r>
    </w:p>
    <w:p w:rsidR="00E537B5" w:rsidRPr="00FE3F59" w:rsidRDefault="00E537B5" w:rsidP="00E537B5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FE3F59">
        <w:rPr>
          <w:sz w:val="28"/>
        </w:rPr>
        <w:t>{</w:t>
      </w:r>
      <w:r>
        <w:rPr>
          <w:sz w:val="28"/>
          <w:lang w:val="en-US"/>
        </w:rPr>
        <w:t>P</w:t>
      </w:r>
      <w:r w:rsidRPr="00FE3F59">
        <w:rPr>
          <w:sz w:val="28"/>
        </w:rPr>
        <w:t xml:space="preserve">1&lt;&lt;=1 ; </w:t>
      </w:r>
      <w:r>
        <w:rPr>
          <w:sz w:val="28"/>
          <w:lang w:val="en-US"/>
        </w:rPr>
        <w:t>z</w:t>
      </w:r>
      <w:r w:rsidRPr="00FE3F59">
        <w:rPr>
          <w:sz w:val="28"/>
        </w:rPr>
        <w:t xml:space="preserve">= </w:t>
      </w:r>
      <w:r>
        <w:rPr>
          <w:sz w:val="28"/>
          <w:lang w:val="en-US"/>
        </w:rPr>
        <w:t>y</w:t>
      </w:r>
      <w:r w:rsidRPr="00FE3F59">
        <w:rPr>
          <w:sz w:val="28"/>
        </w:rPr>
        <w:t>1&amp;!</w:t>
      </w:r>
      <w:r>
        <w:rPr>
          <w:sz w:val="28"/>
          <w:lang w:val="en-US"/>
        </w:rPr>
        <w:t>y</w:t>
      </w:r>
      <w:r w:rsidRPr="00FE3F59">
        <w:rPr>
          <w:sz w:val="28"/>
        </w:rPr>
        <w:t>2|</w:t>
      </w:r>
      <w:r>
        <w:rPr>
          <w:sz w:val="28"/>
          <w:lang w:val="en-US"/>
        </w:rPr>
        <w:t>x</w:t>
      </w:r>
      <w:r w:rsidRPr="00FE3F59">
        <w:rPr>
          <w:sz w:val="28"/>
        </w:rPr>
        <w:t>1;}</w:t>
      </w:r>
    </w:p>
    <w:p w:rsidR="00E537B5" w:rsidRDefault="00E537B5" w:rsidP="00172FEF">
      <w:pPr>
        <w:rPr>
          <w:sz w:val="28"/>
        </w:rPr>
      </w:pPr>
      <w:r w:rsidRPr="00FE3F59">
        <w:rPr>
          <w:sz w:val="28"/>
        </w:rPr>
        <w:t xml:space="preserve">           </w:t>
      </w:r>
      <w:r>
        <w:rPr>
          <w:sz w:val="28"/>
        </w:rPr>
        <w:t>}</w:t>
      </w:r>
    </w:p>
    <w:p w:rsidR="00E537B5" w:rsidRPr="00E537B5" w:rsidRDefault="00E537B5" w:rsidP="00172FEF">
      <w:pPr>
        <w:rPr>
          <w:sz w:val="28"/>
        </w:rPr>
      </w:pPr>
    </w:p>
    <w:p w:rsidR="00172FEF" w:rsidRPr="00E537B5" w:rsidRDefault="00172FEF" w:rsidP="00172FEF">
      <w:pPr>
        <w:jc w:val="both"/>
        <w:rPr>
          <w:b/>
          <w:sz w:val="28"/>
        </w:rPr>
      </w:pPr>
      <w:r w:rsidRPr="005931A0">
        <w:rPr>
          <w:sz w:val="28"/>
        </w:rPr>
        <w:t xml:space="preserve">  </w:t>
      </w:r>
      <w:r w:rsidRPr="005931A0">
        <w:rPr>
          <w:b/>
          <w:sz w:val="28"/>
        </w:rPr>
        <w:t xml:space="preserve"> </w:t>
      </w:r>
      <w:r w:rsidRPr="005877AD">
        <w:rPr>
          <w:sz w:val="28"/>
        </w:rPr>
        <w:t>В</w:t>
      </w:r>
      <w:r w:rsidRPr="00B8762B">
        <w:rPr>
          <w:b/>
          <w:sz w:val="28"/>
        </w:rPr>
        <w:t xml:space="preserve"> А51</w:t>
      </w:r>
      <w:r>
        <w:rPr>
          <w:b/>
          <w:sz w:val="28"/>
        </w:rPr>
        <w:t xml:space="preserve"> </w:t>
      </w:r>
      <w:r w:rsidR="00E537B5">
        <w:rPr>
          <w:sz w:val="28"/>
        </w:rPr>
        <w:t>р</w:t>
      </w:r>
      <w:r>
        <w:rPr>
          <w:sz w:val="28"/>
        </w:rPr>
        <w:t xml:space="preserve">егистры  </w:t>
      </w:r>
      <w:r>
        <w:rPr>
          <w:b/>
          <w:sz w:val="28"/>
          <w:lang w:val="en-US"/>
        </w:rPr>
        <w:t>SFR</w:t>
      </w:r>
      <w:r w:rsidRPr="00631846">
        <w:rPr>
          <w:b/>
          <w:sz w:val="28"/>
        </w:rPr>
        <w:t>(</w:t>
      </w:r>
      <w:r>
        <w:rPr>
          <w:b/>
          <w:sz w:val="28"/>
          <w:lang w:val="en-GB"/>
        </w:rPr>
        <w:t>ACC</w:t>
      </w:r>
      <w:r w:rsidRPr="00631846">
        <w:rPr>
          <w:b/>
          <w:sz w:val="28"/>
        </w:rPr>
        <w:t xml:space="preserve">. </w:t>
      </w:r>
      <w:r>
        <w:rPr>
          <w:b/>
          <w:sz w:val="28"/>
          <w:lang w:val="en-GB"/>
        </w:rPr>
        <w:t>PSW</w:t>
      </w:r>
      <w:r w:rsidRPr="00631846">
        <w:rPr>
          <w:b/>
          <w:sz w:val="28"/>
        </w:rPr>
        <w:t xml:space="preserve">, </w:t>
      </w:r>
      <w:r>
        <w:rPr>
          <w:b/>
          <w:sz w:val="28"/>
          <w:lang w:val="en-GB"/>
        </w:rPr>
        <w:t>P</w:t>
      </w:r>
      <w:r>
        <w:rPr>
          <w:b/>
          <w:sz w:val="28"/>
        </w:rPr>
        <w:t>0</w:t>
      </w:r>
      <w:r w:rsidRPr="00631846">
        <w:rPr>
          <w:b/>
          <w:sz w:val="28"/>
        </w:rPr>
        <w:t>,..)</w:t>
      </w:r>
      <w:r w:rsidRPr="00631846">
        <w:rPr>
          <w:sz w:val="28"/>
        </w:rPr>
        <w:t xml:space="preserve"> с адресами кратными 8</w:t>
      </w:r>
      <w:r w:rsidRPr="00307058">
        <w:rPr>
          <w:sz w:val="28"/>
        </w:rPr>
        <w:t>,</w:t>
      </w:r>
      <w:r>
        <w:rPr>
          <w:sz w:val="28"/>
        </w:rPr>
        <w:t xml:space="preserve"> </w:t>
      </w:r>
      <w:r w:rsidRPr="00631846">
        <w:rPr>
          <w:sz w:val="28"/>
        </w:rPr>
        <w:t xml:space="preserve"> бит адресуемые</w:t>
      </w:r>
      <w:r>
        <w:rPr>
          <w:sz w:val="28"/>
        </w:rPr>
        <w:t xml:space="preserve"> Доступ к битам в </w:t>
      </w:r>
      <w:r>
        <w:rPr>
          <w:sz w:val="28"/>
          <w:lang w:val="en-US"/>
        </w:rPr>
        <w:t>SFR</w:t>
      </w:r>
    </w:p>
    <w:p w:rsidR="00544671" w:rsidRPr="006C64E0" w:rsidRDefault="00172FEF" w:rsidP="006C64E0">
      <w:pPr>
        <w:ind w:left="960"/>
        <w:rPr>
          <w:sz w:val="28"/>
        </w:rPr>
      </w:pPr>
      <w:r w:rsidRPr="00B8762B">
        <w:rPr>
          <w:sz w:val="28"/>
        </w:rPr>
        <w:t xml:space="preserve"> </w:t>
      </w:r>
      <w:r>
        <w:rPr>
          <w:b/>
          <w:sz w:val="28"/>
        </w:rPr>
        <w:t>x4 bit ACC.5 ;</w:t>
      </w:r>
      <w:r>
        <w:rPr>
          <w:sz w:val="28"/>
        </w:rPr>
        <w:t>битовая переменная, соответствующая 5-ому биту АСС</w:t>
      </w:r>
    </w:p>
    <w:p w:rsidR="00172FEF" w:rsidRDefault="00172FEF" w:rsidP="00172FEF">
      <w:pPr>
        <w:rPr>
          <w:b/>
          <w:sz w:val="28"/>
        </w:rPr>
      </w:pPr>
      <w:r w:rsidRPr="005D6F26">
        <w:rPr>
          <w:sz w:val="28"/>
        </w:rPr>
        <w:t xml:space="preserve">             </w:t>
      </w:r>
      <w:r>
        <w:rPr>
          <w:b/>
          <w:sz w:val="28"/>
          <w:lang w:val="en-US"/>
        </w:rPr>
        <w:t>mov</w:t>
      </w:r>
      <w:r>
        <w:rPr>
          <w:b/>
          <w:sz w:val="28"/>
        </w:rPr>
        <w:t xml:space="preserve">  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 xml:space="preserve">, 0    ;  бит С в </w:t>
      </w:r>
      <w:r>
        <w:rPr>
          <w:b/>
          <w:sz w:val="28"/>
          <w:lang w:val="en-US"/>
        </w:rPr>
        <w:t>PSW</w:t>
      </w:r>
      <w:r w:rsidRPr="00A17A16">
        <w:rPr>
          <w:b/>
          <w:sz w:val="28"/>
        </w:rPr>
        <w:t xml:space="preserve">  </w:t>
      </w:r>
      <w:r>
        <w:rPr>
          <w:b/>
          <w:sz w:val="28"/>
        </w:rPr>
        <w:t>- прямой доступ</w:t>
      </w:r>
    </w:p>
    <w:p w:rsidR="00172FEF" w:rsidRDefault="00172FEF" w:rsidP="00172FEF">
      <w:pPr>
        <w:ind w:left="960"/>
        <w:rPr>
          <w:b/>
          <w:sz w:val="28"/>
        </w:rPr>
      </w:pPr>
      <w:r>
        <w:rPr>
          <w:b/>
          <w:sz w:val="28"/>
        </w:rPr>
        <w:t xml:space="preserve">                                </w:t>
      </w:r>
      <w:r>
        <w:rPr>
          <w:sz w:val="28"/>
          <w:lang w:val="en-US"/>
        </w:rPr>
        <w:t>Data</w:t>
      </w:r>
      <w:r>
        <w:rPr>
          <w:sz w:val="28"/>
        </w:rPr>
        <w:t>(20</w:t>
      </w:r>
      <w:r>
        <w:rPr>
          <w:sz w:val="28"/>
          <w:lang w:val="en-US"/>
        </w:rPr>
        <w:t>h</w:t>
      </w:r>
      <w:r>
        <w:rPr>
          <w:sz w:val="28"/>
        </w:rPr>
        <w:t>.0)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С , 20</w:t>
      </w:r>
      <w:r>
        <w:rPr>
          <w:sz w:val="28"/>
          <w:lang w:val="en-US"/>
        </w:rPr>
        <w:t>h</w:t>
      </w:r>
      <w:r>
        <w:rPr>
          <w:sz w:val="28"/>
        </w:rPr>
        <w:t xml:space="preserve">.0 – нулевой бит ячейки </w:t>
      </w:r>
      <w:r>
        <w:rPr>
          <w:sz w:val="28"/>
          <w:lang w:val="en-US"/>
        </w:rPr>
        <w:t>Data</w:t>
      </w:r>
      <w:r>
        <w:rPr>
          <w:b/>
          <w:sz w:val="28"/>
        </w:rPr>
        <w:t xml:space="preserve"> </w:t>
      </w:r>
    </w:p>
    <w:p w:rsidR="00172FEF" w:rsidRPr="00B8762B" w:rsidRDefault="00172FEF" w:rsidP="00172FEF">
      <w:pPr>
        <w:ind w:left="960"/>
        <w:rPr>
          <w:b/>
          <w:sz w:val="28"/>
        </w:rPr>
      </w:pPr>
      <w:r>
        <w:rPr>
          <w:b/>
          <w:sz w:val="28"/>
          <w:lang w:val="en-US"/>
        </w:rPr>
        <w:t>mov</w:t>
      </w:r>
      <w:r w:rsidRPr="00B8762B">
        <w:rPr>
          <w:b/>
          <w:sz w:val="28"/>
        </w:rPr>
        <w:t xml:space="preserve">  </w:t>
      </w:r>
      <w:r>
        <w:rPr>
          <w:b/>
          <w:sz w:val="28"/>
          <w:lang w:val="en-US"/>
        </w:rPr>
        <w:t>ACC</w:t>
      </w:r>
      <w:r w:rsidRPr="00B8762B">
        <w:rPr>
          <w:b/>
          <w:sz w:val="28"/>
        </w:rPr>
        <w:t xml:space="preserve">.7, </w:t>
      </w:r>
      <w:r>
        <w:rPr>
          <w:b/>
          <w:sz w:val="28"/>
          <w:lang w:val="en-US"/>
        </w:rPr>
        <w:t>c</w:t>
      </w:r>
      <w:r w:rsidRPr="00B8762B">
        <w:rPr>
          <w:b/>
          <w:sz w:val="28"/>
        </w:rPr>
        <w:t xml:space="preserve">      ;  </w:t>
      </w:r>
      <w:r>
        <w:rPr>
          <w:b/>
          <w:sz w:val="28"/>
          <w:lang w:val="en-US"/>
        </w:rPr>
        <w:t>c</w:t>
      </w:r>
      <w:r w:rsidRPr="00B8762B">
        <w:rPr>
          <w:b/>
          <w:sz w:val="28"/>
        </w:rPr>
        <w:t xml:space="preserve"> </w:t>
      </w:r>
      <w:r>
        <w:rPr>
          <w:rFonts w:ascii="Wingdings" w:hAnsi="Wingdings"/>
          <w:b/>
          <w:sz w:val="28"/>
          <w:lang w:val="en-US"/>
        </w:rPr>
        <w:t></w:t>
      </w:r>
      <w:r w:rsidRPr="00B8762B">
        <w:rPr>
          <w:b/>
          <w:sz w:val="28"/>
        </w:rPr>
        <w:t xml:space="preserve"> </w:t>
      </w:r>
      <w:r>
        <w:rPr>
          <w:b/>
          <w:sz w:val="28"/>
          <w:lang w:val="en-US"/>
        </w:rPr>
        <w:t>Acc</w:t>
      </w:r>
      <w:r w:rsidRPr="00B8762B">
        <w:rPr>
          <w:b/>
          <w:sz w:val="28"/>
        </w:rPr>
        <w:t xml:space="preserve">.7   </w:t>
      </w:r>
      <w:r w:rsidRPr="00B8762B">
        <w:rPr>
          <w:sz w:val="28"/>
        </w:rPr>
        <w:t>прямая адресация</w:t>
      </w:r>
    </w:p>
    <w:p w:rsidR="00172FEF" w:rsidRPr="00307058" w:rsidRDefault="00172FEF" w:rsidP="00172FEF">
      <w:pPr>
        <w:jc w:val="both"/>
        <w:rPr>
          <w:b/>
          <w:sz w:val="28"/>
        </w:rPr>
      </w:pPr>
      <w:r w:rsidRPr="00307058">
        <w:rPr>
          <w:b/>
          <w:sz w:val="28"/>
        </w:rPr>
        <w:t xml:space="preserve">             </w:t>
      </w:r>
      <w:r w:rsidRPr="00307058">
        <w:rPr>
          <w:b/>
          <w:sz w:val="28"/>
          <w:lang w:val="en-US"/>
        </w:rPr>
        <w:t>mov</w:t>
      </w:r>
      <w:r w:rsidRPr="00307058">
        <w:rPr>
          <w:b/>
          <w:sz w:val="28"/>
        </w:rPr>
        <w:t xml:space="preserve"> </w:t>
      </w:r>
      <w:r w:rsidRPr="00307058">
        <w:rPr>
          <w:b/>
          <w:sz w:val="28"/>
          <w:lang w:val="en-US"/>
        </w:rPr>
        <w:t>c</w:t>
      </w:r>
      <w:r w:rsidRPr="00307058">
        <w:rPr>
          <w:b/>
          <w:sz w:val="28"/>
        </w:rPr>
        <w:t xml:space="preserve">, </w:t>
      </w:r>
      <w:r w:rsidRPr="00307058">
        <w:rPr>
          <w:b/>
          <w:sz w:val="28"/>
          <w:lang w:val="en-US"/>
        </w:rPr>
        <w:t>x</w:t>
      </w:r>
      <w:r w:rsidRPr="00307058">
        <w:rPr>
          <w:b/>
          <w:sz w:val="28"/>
        </w:rPr>
        <w:t>4</w:t>
      </w:r>
    </w:p>
    <w:p w:rsidR="00172FEF" w:rsidRDefault="00172FEF" w:rsidP="00172FEF">
      <w:pPr>
        <w:jc w:val="both"/>
        <w:rPr>
          <w:sz w:val="28"/>
        </w:rPr>
      </w:pPr>
    </w:p>
    <w:p w:rsidR="000F473D" w:rsidRPr="000F473D" w:rsidRDefault="00172FEF" w:rsidP="00172FEF">
      <w:pPr>
        <w:jc w:val="both"/>
        <w:rPr>
          <w:sz w:val="28"/>
        </w:rPr>
      </w:pPr>
      <w:r>
        <w:rPr>
          <w:sz w:val="28"/>
        </w:rPr>
        <w:t>Определен</w:t>
      </w:r>
      <w:r w:rsidRPr="006B6019">
        <w:rPr>
          <w:sz w:val="28"/>
        </w:rPr>
        <w:t xml:space="preserve"> </w:t>
      </w:r>
      <w:r>
        <w:rPr>
          <w:b/>
          <w:sz w:val="28"/>
        </w:rPr>
        <w:t>Сегмент</w:t>
      </w:r>
      <w:r w:rsidRPr="00CD647A">
        <w:rPr>
          <w:b/>
          <w:sz w:val="28"/>
        </w:rPr>
        <w:t xml:space="preserve"> </w:t>
      </w:r>
      <w:r>
        <w:rPr>
          <w:b/>
          <w:sz w:val="28"/>
        </w:rPr>
        <w:t>Битов</w:t>
      </w:r>
      <w:r>
        <w:rPr>
          <w:sz w:val="28"/>
        </w:rPr>
        <w:t xml:space="preserve"> – 128 бит</w:t>
      </w:r>
      <w:r w:rsidRPr="00CD647A">
        <w:rPr>
          <w:sz w:val="28"/>
        </w:rPr>
        <w:t xml:space="preserve"> </w:t>
      </w:r>
      <w:r>
        <w:rPr>
          <w:sz w:val="28"/>
        </w:rPr>
        <w:t>, прямой адрес бита 0-</w:t>
      </w:r>
      <w:smartTag w:uri="urn:schemas-microsoft-com:office:smarttags" w:element="metricconverter">
        <w:smartTagPr>
          <w:attr w:name="ProductID" w:val="7f"/>
        </w:smartTagPr>
        <w:r>
          <w:rPr>
            <w:sz w:val="28"/>
          </w:rPr>
          <w:t>7</w:t>
        </w:r>
        <w:r>
          <w:rPr>
            <w:sz w:val="28"/>
            <w:lang w:val="en-US"/>
          </w:rPr>
          <w:t>f</w:t>
        </w:r>
      </w:smartTag>
      <w:r>
        <w:rPr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z w:val="28"/>
        </w:rPr>
        <w:t xml:space="preserve">, память совмещена с ячейками </w:t>
      </w:r>
      <w:r>
        <w:rPr>
          <w:b/>
          <w:sz w:val="28"/>
        </w:rPr>
        <w:t>0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>20-0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>f</w:t>
      </w:r>
      <w:r>
        <w:rPr>
          <w:b/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Data</w:t>
      </w:r>
      <w:r>
        <w:rPr>
          <w:sz w:val="28"/>
        </w:rPr>
        <w:t xml:space="preserve">, где </w:t>
      </w:r>
      <w:r>
        <w:rPr>
          <w:sz w:val="28"/>
          <w:lang w:val="en-US"/>
        </w:rPr>
        <w:t>i</w:t>
      </w:r>
      <w:r>
        <w:rPr>
          <w:sz w:val="28"/>
        </w:rPr>
        <w:t xml:space="preserve">-ый бит находим в ячейке </w:t>
      </w:r>
      <w:r>
        <w:rPr>
          <w:sz w:val="28"/>
          <w:lang w:val="en-US"/>
        </w:rPr>
        <w:t>Data</w:t>
      </w:r>
      <w:r>
        <w:rPr>
          <w:sz w:val="28"/>
        </w:rPr>
        <w:t xml:space="preserve"> с</w:t>
      </w:r>
    </w:p>
    <w:p w:rsidR="00172FEF" w:rsidRPr="000F473D" w:rsidRDefault="00172FEF" w:rsidP="00172FEF">
      <w:pPr>
        <w:jc w:val="both"/>
        <w:rPr>
          <w:sz w:val="28"/>
        </w:rPr>
      </w:pPr>
      <w:r>
        <w:rPr>
          <w:sz w:val="28"/>
        </w:rPr>
        <w:t xml:space="preserve"> адресом </w:t>
      </w:r>
      <w:r>
        <w:rPr>
          <w:b/>
          <w:sz w:val="28"/>
        </w:rPr>
        <w:t>0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>20+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>/8</w:t>
      </w:r>
      <w:r>
        <w:rPr>
          <w:sz w:val="28"/>
        </w:rPr>
        <w:t xml:space="preserve">, номер бита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>%8</w:t>
      </w:r>
      <w:r w:rsidR="000F473D" w:rsidRPr="000F473D">
        <w:rPr>
          <w:b/>
          <w:sz w:val="28"/>
        </w:rPr>
        <w:t xml:space="preserve">, </w:t>
      </w:r>
      <w:r w:rsidR="000F473D" w:rsidRPr="000F473D">
        <w:rPr>
          <w:sz w:val="28"/>
        </w:rPr>
        <w:t>если номер бита в типе</w:t>
      </w:r>
      <w:r w:rsidR="000F473D">
        <w:rPr>
          <w:b/>
          <w:sz w:val="28"/>
        </w:rPr>
        <w:t xml:space="preserve"> </w:t>
      </w:r>
      <w:r w:rsidR="000F473D">
        <w:rPr>
          <w:b/>
          <w:sz w:val="28"/>
          <w:lang w:val="en-US"/>
        </w:rPr>
        <w:t>char</w:t>
      </w:r>
    </w:p>
    <w:p w:rsidR="00172FEF" w:rsidRDefault="00172FEF" w:rsidP="00172FEF">
      <w:pPr>
        <w:rPr>
          <w:sz w:val="28"/>
        </w:rPr>
      </w:pPr>
      <w:r>
        <w:rPr>
          <w:b/>
          <w:sz w:val="28"/>
        </w:rPr>
        <w:t xml:space="preserve">                </w:t>
      </w:r>
      <w:r>
        <w:rPr>
          <w:b/>
          <w:sz w:val="28"/>
          <w:lang w:val="en-US"/>
        </w:rPr>
        <w:t>bseg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at</w:t>
      </w:r>
      <w:r>
        <w:rPr>
          <w:b/>
          <w:sz w:val="28"/>
        </w:rPr>
        <w:t xml:space="preserve"> 0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 xml:space="preserve">10 </w:t>
      </w:r>
      <w:r w:rsidR="000F473D" w:rsidRPr="000F473D">
        <w:rPr>
          <w:b/>
          <w:sz w:val="28"/>
        </w:rPr>
        <w:t xml:space="preserve"> </w:t>
      </w:r>
      <w:r>
        <w:rPr>
          <w:b/>
          <w:sz w:val="28"/>
        </w:rPr>
        <w:t>;</w:t>
      </w:r>
      <w:r>
        <w:rPr>
          <w:sz w:val="28"/>
        </w:rPr>
        <w:t>сегмент битов с 0</w:t>
      </w:r>
      <w:r>
        <w:rPr>
          <w:sz w:val="28"/>
          <w:lang w:val="en-US"/>
        </w:rPr>
        <w:t>x</w:t>
      </w:r>
      <w:r>
        <w:rPr>
          <w:sz w:val="28"/>
        </w:rPr>
        <w:t xml:space="preserve">10-го бита в поле бит </w:t>
      </w:r>
      <w:r>
        <w:rPr>
          <w:sz w:val="28"/>
          <w:lang w:val="en-US"/>
        </w:rPr>
        <w:t>Data</w:t>
      </w:r>
    </w:p>
    <w:p w:rsidR="00172FEF" w:rsidRPr="005931A0" w:rsidRDefault="00172FEF" w:rsidP="00172FEF">
      <w:pPr>
        <w:rPr>
          <w:sz w:val="28"/>
        </w:rPr>
      </w:pPr>
      <w:r>
        <w:rPr>
          <w:sz w:val="28"/>
        </w:rPr>
        <w:tab/>
        <w:t xml:space="preserve">        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 xml:space="preserve">0: </w:t>
      </w:r>
      <w:r>
        <w:rPr>
          <w:b/>
          <w:sz w:val="28"/>
          <w:lang w:val="en-US"/>
        </w:rPr>
        <w:t>dbit</w:t>
      </w:r>
      <w:r>
        <w:rPr>
          <w:b/>
          <w:sz w:val="28"/>
        </w:rPr>
        <w:t xml:space="preserve"> 4    ;</w:t>
      </w:r>
      <w:r>
        <w:rPr>
          <w:sz w:val="28"/>
        </w:rPr>
        <w:t>поле из четырех бит в сегменте</w:t>
      </w:r>
      <w:r>
        <w:rPr>
          <w:b/>
          <w:sz w:val="28"/>
        </w:rPr>
        <w:t xml:space="preserve">  </w:t>
      </w:r>
    </w:p>
    <w:p w:rsidR="00172FEF" w:rsidRPr="005D6F26" w:rsidRDefault="00172FEF" w:rsidP="00172FEF">
      <w:pPr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SFR</w:t>
      </w:r>
      <w:r>
        <w:rPr>
          <w:sz w:val="28"/>
        </w:rPr>
        <w:t xml:space="preserve"> </w:t>
      </w:r>
      <w:r w:rsidRPr="009E011B">
        <w:rPr>
          <w:sz w:val="28"/>
        </w:rPr>
        <w:t xml:space="preserve"> </w:t>
      </w:r>
      <w:r>
        <w:rPr>
          <w:sz w:val="28"/>
        </w:rPr>
        <w:t xml:space="preserve">биты индексируют </w:t>
      </w:r>
      <w:r w:rsidRPr="009E011B"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E011B">
        <w:rPr>
          <w:sz w:val="28"/>
        </w:rPr>
        <w:t xml:space="preserve">=0..7 </w:t>
      </w:r>
      <w:r>
        <w:rPr>
          <w:sz w:val="28"/>
        </w:rPr>
        <w:t xml:space="preserve"> разряды</w:t>
      </w:r>
      <w:r w:rsidRPr="009E011B">
        <w:rPr>
          <w:sz w:val="28"/>
        </w:rPr>
        <w:t xml:space="preserve">  </w:t>
      </w:r>
      <w:r>
        <w:rPr>
          <w:sz w:val="28"/>
        </w:rPr>
        <w:t>бит-доступных регистров</w:t>
      </w:r>
    </w:p>
    <w:p w:rsidR="00172FEF" w:rsidRPr="00EB39D7" w:rsidRDefault="00172FEF" w:rsidP="00172FEF">
      <w:pPr>
        <w:rPr>
          <w:sz w:val="28"/>
        </w:rPr>
      </w:pPr>
      <w:r w:rsidRPr="00B8762B">
        <w:rPr>
          <w:b/>
          <w:sz w:val="28"/>
        </w:rPr>
        <w:t xml:space="preserve">              </w:t>
      </w:r>
      <w:r>
        <w:rPr>
          <w:b/>
          <w:sz w:val="28"/>
          <w:lang w:val="en-US"/>
        </w:rPr>
        <w:t>mov</w:t>
      </w:r>
      <w:r>
        <w:rPr>
          <w:b/>
          <w:sz w:val="28"/>
        </w:rPr>
        <w:t xml:space="preserve">  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 xml:space="preserve">, 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 xml:space="preserve">0+2          ;  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>0-</w:t>
      </w:r>
      <w:r>
        <w:rPr>
          <w:sz w:val="28"/>
        </w:rPr>
        <w:t xml:space="preserve"> адрес первого  бита поля бит</w:t>
      </w:r>
    </w:p>
    <w:p w:rsidR="00172FEF" w:rsidRPr="005931A0" w:rsidRDefault="00172FEF" w:rsidP="00172FEF">
      <w:pPr>
        <w:rPr>
          <w:b/>
          <w:sz w:val="28"/>
        </w:rPr>
      </w:pPr>
      <w:r>
        <w:rPr>
          <w:sz w:val="28"/>
        </w:rPr>
        <w:t xml:space="preserve">              </w:t>
      </w:r>
      <w:r>
        <w:rPr>
          <w:b/>
          <w:sz w:val="28"/>
          <w:lang w:val="en-US"/>
        </w:rPr>
        <w:t>mov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x</w:t>
      </w:r>
      <w:r>
        <w:rPr>
          <w:b/>
          <w:sz w:val="28"/>
        </w:rPr>
        <w:t>4,</w:t>
      </w:r>
      <w:r>
        <w:rPr>
          <w:b/>
          <w:sz w:val="28"/>
          <w:lang w:val="en-US"/>
        </w:rPr>
        <w:t>c</w:t>
      </w:r>
    </w:p>
    <w:p w:rsidR="00172FEF" w:rsidRPr="005877AD" w:rsidRDefault="00172FEF" w:rsidP="00172FEF">
      <w:pPr>
        <w:rPr>
          <w:sz w:val="28"/>
        </w:rPr>
      </w:pPr>
      <w:r>
        <w:rPr>
          <w:b/>
          <w:sz w:val="28"/>
        </w:rPr>
        <w:t xml:space="preserve">     Битовые  операции</w:t>
      </w:r>
      <w:r>
        <w:rPr>
          <w:i/>
          <w:sz w:val="28"/>
        </w:rPr>
        <w:t xml:space="preserve"> </w:t>
      </w:r>
      <w:r>
        <w:rPr>
          <w:sz w:val="28"/>
        </w:rPr>
        <w:t xml:space="preserve"> в А51</w:t>
      </w:r>
    </w:p>
    <w:p w:rsidR="00172FEF" w:rsidRDefault="00172FEF" w:rsidP="00172FEF">
      <w:pPr>
        <w:rPr>
          <w:b/>
          <w:sz w:val="28"/>
        </w:rPr>
      </w:pPr>
      <w:r>
        <w:rPr>
          <w:sz w:val="28"/>
        </w:rPr>
        <w:t xml:space="preserve">                          </w:t>
      </w:r>
      <w:r>
        <w:rPr>
          <w:b/>
          <w:sz w:val="28"/>
          <w:lang w:val="en-US"/>
        </w:rPr>
        <w:t>anl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>,{</w:t>
      </w:r>
      <w:r>
        <w:rPr>
          <w:b/>
          <w:sz w:val="28"/>
          <w:lang w:val="en-US"/>
        </w:rPr>
        <w:t>bit</w:t>
      </w:r>
      <w:r>
        <w:rPr>
          <w:b/>
          <w:sz w:val="28"/>
        </w:rPr>
        <w:t>, /</w:t>
      </w:r>
      <w:r>
        <w:rPr>
          <w:b/>
          <w:sz w:val="28"/>
          <w:lang w:val="en-US"/>
        </w:rPr>
        <w:t>bit</w:t>
      </w:r>
      <w:r>
        <w:rPr>
          <w:b/>
          <w:sz w:val="28"/>
        </w:rPr>
        <w:t xml:space="preserve">}    </w:t>
      </w:r>
      <w:r w:rsidRPr="006311D2">
        <w:rPr>
          <w:b/>
          <w:sz w:val="28"/>
        </w:rPr>
        <w:t>;</w:t>
      </w:r>
      <w:r>
        <w:rPr>
          <w:b/>
          <w:sz w:val="28"/>
          <w:lang w:val="en-US"/>
        </w:rPr>
        <w:t>bit</w:t>
      </w:r>
      <w:r>
        <w:rPr>
          <w:b/>
          <w:sz w:val="28"/>
        </w:rPr>
        <w:t xml:space="preserve"> – инверсия бита </w:t>
      </w:r>
    </w:p>
    <w:p w:rsidR="00172FEF" w:rsidRDefault="00172FEF" w:rsidP="00172FEF">
      <w:pPr>
        <w:rPr>
          <w:b/>
          <w:sz w:val="28"/>
          <w:lang w:val="en-US"/>
        </w:rPr>
      </w:pPr>
      <w:r>
        <w:rPr>
          <w:b/>
          <w:sz w:val="28"/>
        </w:rPr>
        <w:t xml:space="preserve">                                  </w:t>
      </w:r>
      <w:r>
        <w:rPr>
          <w:sz w:val="28"/>
        </w:rPr>
        <w:t>Например</w:t>
      </w:r>
      <w:r>
        <w:rPr>
          <w:sz w:val="28"/>
          <w:lang w:val="en-US"/>
        </w:rPr>
        <w:t xml:space="preserve">,  </w:t>
      </w:r>
      <w:r>
        <w:rPr>
          <w:b/>
          <w:sz w:val="28"/>
          <w:lang w:val="en-US"/>
        </w:rPr>
        <w:t xml:space="preserve">  anl c,/ACC.6</w:t>
      </w:r>
    </w:p>
    <w:p w:rsidR="00172FEF" w:rsidRDefault="00172FEF" w:rsidP="00172FE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orl  c,{bit , /bit}    mov c,bit</w:t>
      </w:r>
    </w:p>
    <w:p w:rsidR="00172FEF" w:rsidRPr="00991E62" w:rsidRDefault="00172FEF" w:rsidP="00172FE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setb bit,   clr bit, </w:t>
      </w:r>
      <w:r w:rsidRPr="00A438E3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cpl  C</w:t>
      </w:r>
    </w:p>
    <w:p w:rsidR="00FE3F59" w:rsidRPr="00FE3F59" w:rsidRDefault="00172FEF" w:rsidP="00FE3F59">
      <w:pPr>
        <w:rPr>
          <w:sz w:val="28"/>
        </w:rPr>
      </w:pPr>
      <w:r w:rsidRPr="00172FEF">
        <w:rPr>
          <w:sz w:val="28"/>
          <w:lang w:val="en-US"/>
        </w:rPr>
        <w:t xml:space="preserve">      </w:t>
      </w:r>
      <w:r w:rsidR="00FE3F59">
        <w:rPr>
          <w:sz w:val="28"/>
        </w:rPr>
        <w:t xml:space="preserve">    </w:t>
      </w:r>
    </w:p>
    <w:p w:rsidR="00FE3F59" w:rsidRDefault="00FE3F59" w:rsidP="00FE3F59">
      <w:pPr>
        <w:rPr>
          <w:sz w:val="28"/>
        </w:rPr>
      </w:pPr>
      <w:r w:rsidRPr="004D2612">
        <w:rPr>
          <w:sz w:val="28"/>
        </w:rPr>
        <w:t>Задания по разделу</w:t>
      </w:r>
      <w:r w:rsidRPr="009359F3">
        <w:rPr>
          <w:sz w:val="28"/>
        </w:rPr>
        <w:t xml:space="preserve"> </w:t>
      </w:r>
    </w:p>
    <w:p w:rsidR="00FE3F59" w:rsidRDefault="00FE3F59" w:rsidP="00FE3F59">
      <w:pPr>
        <w:tabs>
          <w:tab w:val="left" w:pos="1065"/>
        </w:tabs>
        <w:ind w:left="360"/>
        <w:rPr>
          <w:sz w:val="28"/>
        </w:rPr>
      </w:pPr>
      <w:r>
        <w:rPr>
          <w:sz w:val="28"/>
        </w:rPr>
        <w:t xml:space="preserve">1.   </w:t>
      </w:r>
      <w:r>
        <w:rPr>
          <w:sz w:val="28"/>
          <w:lang w:val="fr-FR"/>
        </w:rPr>
        <w:t>z</w:t>
      </w:r>
      <w:r>
        <w:rPr>
          <w:sz w:val="28"/>
        </w:rPr>
        <w:t>=(</w:t>
      </w:r>
      <w:r>
        <w:rPr>
          <w:sz w:val="28"/>
          <w:lang w:val="fr-FR"/>
        </w:rPr>
        <w:t>y</w:t>
      </w:r>
      <w:r>
        <w:rPr>
          <w:sz w:val="28"/>
          <w:vertAlign w:val="subscript"/>
        </w:rPr>
        <w:t>1</w:t>
      </w:r>
      <w:r>
        <w:rPr>
          <w:sz w:val="28"/>
        </w:rPr>
        <w:t>/</w:t>
      </w:r>
      <w:r>
        <w:rPr>
          <w:sz w:val="28"/>
          <w:lang w:val="fr-FR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</w:t>
      </w:r>
      <w:r>
        <w:rPr>
          <w:sz w:val="28"/>
          <w:lang w:val="fr-FR"/>
        </w:rPr>
        <w:t>v</w:t>
      </w:r>
      <w:r>
        <w:rPr>
          <w:sz w:val="28"/>
        </w:rPr>
        <w:t xml:space="preserve"> </w:t>
      </w:r>
      <w:r>
        <w:rPr>
          <w:sz w:val="28"/>
          <w:lang w:val="fr-FR"/>
        </w:rPr>
        <w:t>y</w:t>
      </w:r>
      <w:r>
        <w:rPr>
          <w:sz w:val="28"/>
          <w:vertAlign w:val="subscript"/>
        </w:rPr>
        <w:t>2</w:t>
      </w:r>
      <w:r>
        <w:rPr>
          <w:sz w:val="28"/>
          <w:lang w:val="fr-FR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)(/</w:t>
      </w:r>
      <w:r>
        <w:rPr>
          <w:sz w:val="28"/>
          <w:lang w:val="fr-FR"/>
        </w:rPr>
        <w:t>y</w:t>
      </w:r>
      <w:r>
        <w:rPr>
          <w:sz w:val="28"/>
          <w:vertAlign w:val="subscript"/>
        </w:rPr>
        <w:t xml:space="preserve">1 </w:t>
      </w:r>
      <w:r>
        <w:rPr>
          <w:sz w:val="28"/>
          <w:lang w:val="fr-FR"/>
        </w:rPr>
        <w:t>v</w:t>
      </w:r>
      <w:r>
        <w:rPr>
          <w:sz w:val="28"/>
        </w:rPr>
        <w:t xml:space="preserve"> </w:t>
      </w:r>
      <w:r>
        <w:rPr>
          <w:sz w:val="28"/>
          <w:lang w:val="fr-FR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)</w:t>
      </w:r>
    </w:p>
    <w:p w:rsidR="00FE3F59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  <w:lang w:val="fr-FR"/>
        </w:rPr>
      </w:pPr>
      <w:r>
        <w:rPr>
          <w:sz w:val="28"/>
        </w:rPr>
        <w:t xml:space="preserve"> </w:t>
      </w:r>
      <w:r>
        <w:rPr>
          <w:sz w:val="28"/>
          <w:lang w:val="fr-FR"/>
        </w:rPr>
        <w:t>z= (y</w:t>
      </w:r>
      <w:r>
        <w:rPr>
          <w:sz w:val="28"/>
          <w:vertAlign w:val="subscript"/>
          <w:lang w:val="fr-FR"/>
        </w:rPr>
        <w:t>1</w:t>
      </w:r>
      <w:r>
        <w:rPr>
          <w:sz w:val="28"/>
          <w:lang w:val="fr-FR"/>
        </w:rPr>
        <w:t xml:space="preserve"> v /x</w:t>
      </w:r>
      <w:r>
        <w:rPr>
          <w:sz w:val="28"/>
          <w:vertAlign w:val="subscript"/>
          <w:lang w:val="fr-FR"/>
        </w:rPr>
        <w:t>1</w:t>
      </w:r>
      <w:r>
        <w:rPr>
          <w:sz w:val="28"/>
          <w:lang w:val="fr-FR"/>
        </w:rPr>
        <w:t>)(y</w:t>
      </w:r>
      <w:r>
        <w:rPr>
          <w:sz w:val="28"/>
          <w:vertAlign w:val="subscript"/>
          <w:lang w:val="fr-FR"/>
        </w:rPr>
        <w:t>2</w:t>
      </w:r>
      <w:r>
        <w:rPr>
          <w:sz w:val="28"/>
          <w:lang w:val="fr-FR"/>
        </w:rPr>
        <w:t>x</w:t>
      </w:r>
      <w:r>
        <w:rPr>
          <w:sz w:val="28"/>
          <w:vertAlign w:val="subscript"/>
          <w:lang w:val="fr-FR"/>
        </w:rPr>
        <w:t>2</w:t>
      </w:r>
      <w:r>
        <w:rPr>
          <w:sz w:val="28"/>
          <w:lang w:val="fr-FR"/>
        </w:rPr>
        <w:t xml:space="preserve"> v x</w:t>
      </w:r>
      <w:r>
        <w:rPr>
          <w:sz w:val="28"/>
          <w:vertAlign w:val="subscript"/>
          <w:lang w:val="fr-FR"/>
        </w:rPr>
        <w:t>1</w:t>
      </w:r>
      <w:r>
        <w:rPr>
          <w:sz w:val="28"/>
          <w:lang w:val="fr-FR"/>
        </w:rPr>
        <w:t xml:space="preserve">)     </w:t>
      </w:r>
    </w:p>
    <w:p w:rsidR="00FE3F59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  <w:lang w:val="fr-FR"/>
        </w:rPr>
      </w:pPr>
      <w:r>
        <w:rPr>
          <w:sz w:val="28"/>
        </w:rPr>
        <w:t xml:space="preserve"> </w:t>
      </w:r>
      <w:r>
        <w:rPr>
          <w:sz w:val="28"/>
          <w:lang w:val="fr-FR"/>
        </w:rPr>
        <w:t xml:space="preserve">z=/x1(x2 v /x3) v x1x4              </w:t>
      </w:r>
    </w:p>
    <w:p w:rsidR="00FE3F59" w:rsidRPr="00D3491E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  <w:lang w:val="fr-FR"/>
        </w:rPr>
      </w:pPr>
      <w:r>
        <w:rPr>
          <w:sz w:val="28"/>
        </w:rPr>
        <w:t xml:space="preserve"> </w:t>
      </w:r>
      <w:r>
        <w:rPr>
          <w:sz w:val="28"/>
          <w:lang w:val="fr-FR"/>
        </w:rPr>
        <w:t>z=(x</w:t>
      </w:r>
      <w:r>
        <w:rPr>
          <w:sz w:val="28"/>
          <w:vertAlign w:val="subscript"/>
          <w:lang w:val="fr-FR"/>
        </w:rPr>
        <w:t>1</w:t>
      </w:r>
      <w:r>
        <w:rPr>
          <w:sz w:val="28"/>
          <w:lang w:val="fr-FR"/>
        </w:rPr>
        <w:t xml:space="preserve"> v /x</w:t>
      </w:r>
      <w:r>
        <w:rPr>
          <w:sz w:val="28"/>
          <w:vertAlign w:val="subscript"/>
          <w:lang w:val="fr-FR"/>
        </w:rPr>
        <w:t>2</w:t>
      </w:r>
      <w:r>
        <w:rPr>
          <w:sz w:val="28"/>
          <w:lang w:val="fr-FR"/>
        </w:rPr>
        <w:t>x</w:t>
      </w:r>
      <w:r>
        <w:rPr>
          <w:sz w:val="28"/>
          <w:vertAlign w:val="subscript"/>
          <w:lang w:val="fr-FR"/>
        </w:rPr>
        <w:t>3</w:t>
      </w:r>
      <w:r>
        <w:rPr>
          <w:sz w:val="28"/>
          <w:lang w:val="fr-FR"/>
        </w:rPr>
        <w:t>)(/x</w:t>
      </w:r>
      <w:r>
        <w:rPr>
          <w:sz w:val="28"/>
          <w:vertAlign w:val="subscript"/>
          <w:lang w:val="fr-FR"/>
        </w:rPr>
        <w:t>2</w:t>
      </w:r>
      <w:r>
        <w:rPr>
          <w:sz w:val="28"/>
          <w:lang w:val="fr-FR"/>
        </w:rPr>
        <w:t xml:space="preserve"> v x</w:t>
      </w:r>
      <w:r>
        <w:rPr>
          <w:sz w:val="28"/>
          <w:vertAlign w:val="subscript"/>
          <w:lang w:val="fr-FR"/>
        </w:rPr>
        <w:t>4</w:t>
      </w:r>
      <w:r>
        <w:rPr>
          <w:sz w:val="28"/>
          <w:lang w:val="fr-FR"/>
        </w:rPr>
        <w:t>)</w:t>
      </w:r>
      <w:r w:rsidRPr="00D3491E">
        <w:rPr>
          <w:sz w:val="28"/>
          <w:lang w:val="fr-FR"/>
        </w:rPr>
        <w:t xml:space="preserve">         </w:t>
      </w:r>
    </w:p>
    <w:p w:rsidR="00FE3F59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fr-FR"/>
        </w:rPr>
        <w:t>z= /y</w:t>
      </w:r>
      <w:r>
        <w:rPr>
          <w:sz w:val="28"/>
          <w:vertAlign w:val="subscript"/>
          <w:lang w:val="fr-FR"/>
        </w:rPr>
        <w:t>1</w:t>
      </w:r>
      <w:r>
        <w:rPr>
          <w:sz w:val="28"/>
          <w:lang w:val="fr-FR"/>
        </w:rPr>
        <w:t xml:space="preserve"> </w:t>
      </w:r>
      <w:r>
        <w:rPr>
          <w:sz w:val="28"/>
          <w:lang w:val="en-US"/>
        </w:rPr>
        <w:t>v /y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(y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v /x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)</w:t>
      </w:r>
      <w:r>
        <w:rPr>
          <w:sz w:val="28"/>
        </w:rPr>
        <w:t xml:space="preserve">          </w:t>
      </w:r>
    </w:p>
    <w:p w:rsidR="00FE3F59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z=(x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v /x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4</w:t>
      </w:r>
      <w:r>
        <w:rPr>
          <w:sz w:val="28"/>
          <w:lang w:val="en-US"/>
        </w:rPr>
        <w:t>)(/x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v x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)</w:t>
      </w:r>
      <w:r>
        <w:rPr>
          <w:sz w:val="28"/>
        </w:rPr>
        <w:t xml:space="preserve">         </w:t>
      </w:r>
    </w:p>
    <w:p w:rsidR="00FE3F59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z=/y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v 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(/x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v /x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)</w:t>
      </w:r>
      <w:r>
        <w:rPr>
          <w:sz w:val="28"/>
        </w:rPr>
        <w:t xml:space="preserve">           </w:t>
      </w:r>
    </w:p>
    <w:p w:rsidR="00FE3F59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z=(/x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v x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)(x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 v /x</w:t>
      </w:r>
      <w:r>
        <w:rPr>
          <w:sz w:val="28"/>
          <w:vertAlign w:val="subscript"/>
          <w:lang w:val="en-US"/>
        </w:rPr>
        <w:t>4</w:t>
      </w:r>
      <w:r>
        <w:rPr>
          <w:sz w:val="28"/>
          <w:lang w:val="en-US"/>
        </w:rPr>
        <w:t xml:space="preserve">) </w:t>
      </w:r>
      <w:r>
        <w:rPr>
          <w:sz w:val="28"/>
        </w:rPr>
        <w:t xml:space="preserve">         </w:t>
      </w:r>
    </w:p>
    <w:p w:rsidR="00FE3F59" w:rsidRPr="004D2612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z=(x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v /x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)(/x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v 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)</w:t>
      </w:r>
    </w:p>
    <w:p w:rsidR="00FE3F59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z=(/x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v 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) (x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v /y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)</w:t>
      </w:r>
      <w:r>
        <w:rPr>
          <w:sz w:val="28"/>
        </w:rPr>
        <w:t xml:space="preserve">          </w:t>
      </w:r>
    </w:p>
    <w:p w:rsidR="005C35D2" w:rsidRPr="005C35D2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  <w:lang w:val="en-US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z=y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(/y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v /y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) v /y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 xml:space="preserve">4          </w:t>
      </w:r>
    </w:p>
    <w:p w:rsidR="005C35D2" w:rsidRDefault="005C35D2" w:rsidP="005C35D2">
      <w:pPr>
        <w:tabs>
          <w:tab w:val="left" w:pos="1065"/>
        </w:tabs>
        <w:rPr>
          <w:sz w:val="28"/>
          <w:vertAlign w:val="subscript"/>
          <w:lang w:val="en-US"/>
        </w:rPr>
      </w:pPr>
    </w:p>
    <w:p w:rsidR="00FE3F59" w:rsidRPr="00E046AA" w:rsidRDefault="00FE3F59" w:rsidP="005C35D2">
      <w:pPr>
        <w:tabs>
          <w:tab w:val="left" w:pos="1065"/>
        </w:tabs>
        <w:rPr>
          <w:sz w:val="28"/>
          <w:lang w:val="en-US"/>
        </w:rPr>
      </w:pPr>
      <w:r>
        <w:rPr>
          <w:sz w:val="28"/>
          <w:vertAlign w:val="subscript"/>
          <w:lang w:val="en-US"/>
        </w:rPr>
        <w:lastRenderedPageBreak/>
        <w:t xml:space="preserve">  </w:t>
      </w:r>
      <w:r>
        <w:rPr>
          <w:sz w:val="28"/>
          <w:lang w:val="en-US"/>
        </w:rPr>
        <w:t xml:space="preserve">      </w:t>
      </w:r>
    </w:p>
    <w:p w:rsidR="00FE3F59" w:rsidRPr="009803DB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z=(y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v /y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)(/y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v y</w:t>
      </w:r>
      <w:r>
        <w:rPr>
          <w:sz w:val="28"/>
          <w:vertAlign w:val="subscript"/>
          <w:lang w:val="en-US"/>
        </w:rPr>
        <w:t>4</w:t>
      </w:r>
      <w:r>
        <w:rPr>
          <w:sz w:val="28"/>
          <w:lang w:val="en-US"/>
        </w:rPr>
        <w:t>)</w:t>
      </w:r>
      <w:r>
        <w:rPr>
          <w:sz w:val="28"/>
        </w:rPr>
        <w:t xml:space="preserve">             </w:t>
      </w:r>
    </w:p>
    <w:p w:rsidR="00FE3F59" w:rsidRDefault="00FE3F59" w:rsidP="00FE3F59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z=/y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v /x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(y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v /y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)</w:t>
      </w:r>
      <w:r>
        <w:rPr>
          <w:sz w:val="28"/>
        </w:rPr>
        <w:t xml:space="preserve">           </w:t>
      </w:r>
    </w:p>
    <w:p w:rsidR="00574CD4" w:rsidRDefault="00FE3F59" w:rsidP="00574CD4">
      <w:pPr>
        <w:numPr>
          <w:ilvl w:val="0"/>
          <w:numId w:val="5"/>
        </w:numPr>
        <w:tabs>
          <w:tab w:val="left" w:pos="720"/>
          <w:tab w:val="left" w:pos="1065"/>
        </w:tabs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z=x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v /x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(/y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v /x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)</w:t>
      </w:r>
      <w:r>
        <w:rPr>
          <w:sz w:val="28"/>
        </w:rPr>
        <w:t xml:space="preserve">                </w:t>
      </w:r>
    </w:p>
    <w:p w:rsidR="00FE3F59" w:rsidRPr="00574CD4" w:rsidRDefault="00574CD4" w:rsidP="00574CD4">
      <w:pPr>
        <w:tabs>
          <w:tab w:val="left" w:pos="720"/>
          <w:tab w:val="left" w:pos="1065"/>
        </w:tabs>
        <w:ind w:left="720"/>
        <w:rPr>
          <w:sz w:val="28"/>
        </w:rPr>
      </w:pPr>
      <w:r w:rsidRPr="00574CD4">
        <w:rPr>
          <w:sz w:val="28"/>
          <w:szCs w:val="28"/>
        </w:rPr>
        <w:t>15.</w:t>
      </w:r>
      <w:r>
        <w:rPr>
          <w:sz w:val="28"/>
          <w:szCs w:val="28"/>
        </w:rPr>
        <w:t xml:space="preserve"> </w:t>
      </w:r>
      <w:r w:rsidR="00FE3F59" w:rsidRPr="00574CD4">
        <w:rPr>
          <w:sz w:val="28"/>
          <w:szCs w:val="28"/>
          <w:lang w:val="fr-FR"/>
        </w:rPr>
        <w:t>z=(x</w:t>
      </w:r>
      <w:r w:rsidR="00FE3F59" w:rsidRPr="00574CD4">
        <w:rPr>
          <w:sz w:val="28"/>
          <w:szCs w:val="28"/>
          <w:vertAlign w:val="subscript"/>
          <w:lang w:val="fr-FR"/>
        </w:rPr>
        <w:t>1</w:t>
      </w:r>
      <w:r w:rsidR="00FE3F59" w:rsidRPr="00574CD4">
        <w:rPr>
          <w:sz w:val="28"/>
          <w:szCs w:val="28"/>
          <w:lang w:val="fr-FR"/>
        </w:rPr>
        <w:t xml:space="preserve"> v /x</w:t>
      </w:r>
      <w:r w:rsidR="00FE3F59" w:rsidRPr="00574CD4">
        <w:rPr>
          <w:sz w:val="28"/>
          <w:szCs w:val="28"/>
          <w:vertAlign w:val="subscript"/>
          <w:lang w:val="fr-FR"/>
        </w:rPr>
        <w:t>2</w:t>
      </w:r>
      <w:r w:rsidR="00FE3F59" w:rsidRPr="00574CD4">
        <w:rPr>
          <w:sz w:val="28"/>
          <w:szCs w:val="28"/>
          <w:lang w:val="fr-FR"/>
        </w:rPr>
        <w:t xml:space="preserve"> v /x</w:t>
      </w:r>
      <w:r w:rsidR="00FE3F59" w:rsidRPr="00574CD4">
        <w:rPr>
          <w:sz w:val="28"/>
          <w:szCs w:val="28"/>
          <w:vertAlign w:val="subscript"/>
          <w:lang w:val="fr-FR"/>
        </w:rPr>
        <w:t>3</w:t>
      </w:r>
      <w:r w:rsidR="00FE3F59" w:rsidRPr="00574CD4">
        <w:rPr>
          <w:sz w:val="28"/>
          <w:szCs w:val="28"/>
          <w:lang w:val="fr-FR"/>
        </w:rPr>
        <w:t>x</w:t>
      </w:r>
      <w:r w:rsidR="00FE3F59" w:rsidRPr="00574CD4">
        <w:rPr>
          <w:sz w:val="28"/>
          <w:szCs w:val="28"/>
          <w:vertAlign w:val="subscript"/>
          <w:lang w:val="fr-FR"/>
        </w:rPr>
        <w:t>4</w:t>
      </w:r>
      <w:r w:rsidR="00FE3F59" w:rsidRPr="00574CD4">
        <w:rPr>
          <w:sz w:val="28"/>
          <w:szCs w:val="28"/>
          <w:lang w:val="fr-FR"/>
        </w:rPr>
        <w:t>)(/x</w:t>
      </w:r>
      <w:r w:rsidR="00FE3F59" w:rsidRPr="00574CD4">
        <w:rPr>
          <w:sz w:val="28"/>
          <w:szCs w:val="28"/>
          <w:vertAlign w:val="subscript"/>
          <w:lang w:val="fr-FR"/>
        </w:rPr>
        <w:t>1</w:t>
      </w:r>
      <w:r w:rsidR="00FE3F59" w:rsidRPr="00574CD4">
        <w:rPr>
          <w:sz w:val="28"/>
          <w:szCs w:val="28"/>
          <w:lang w:val="fr-FR"/>
        </w:rPr>
        <w:t xml:space="preserve"> v /x</w:t>
      </w:r>
      <w:r w:rsidR="00FE3F59" w:rsidRPr="00574CD4">
        <w:rPr>
          <w:sz w:val="28"/>
          <w:szCs w:val="28"/>
          <w:vertAlign w:val="subscript"/>
          <w:lang w:val="fr-FR"/>
        </w:rPr>
        <w:t>4</w:t>
      </w:r>
      <w:r w:rsidR="00FE3F59" w:rsidRPr="00574CD4">
        <w:rPr>
          <w:sz w:val="28"/>
          <w:szCs w:val="28"/>
          <w:lang w:val="fr-FR"/>
        </w:rPr>
        <w:t>)</w:t>
      </w:r>
    </w:p>
    <w:p w:rsidR="00FE3F59" w:rsidRPr="00FE3F59" w:rsidRDefault="00FE3F59" w:rsidP="00172FEF">
      <w:pPr>
        <w:rPr>
          <w:sz w:val="28"/>
        </w:rPr>
      </w:pPr>
    </w:p>
    <w:p w:rsidR="00FE3F59" w:rsidRPr="00574CD4" w:rsidRDefault="00FE3F59" w:rsidP="00172FEF">
      <w:pPr>
        <w:rPr>
          <w:sz w:val="28"/>
        </w:rPr>
      </w:pPr>
    </w:p>
    <w:p w:rsidR="00172FEF" w:rsidRPr="00B37EF0" w:rsidRDefault="0019446D" w:rsidP="00172FEF">
      <w:pPr>
        <w:tabs>
          <w:tab w:val="left" w:pos="3260"/>
        </w:tabs>
        <w:rPr>
          <w:sz w:val="28"/>
        </w:rPr>
      </w:pPr>
      <w:r>
        <w:rPr>
          <w:b/>
          <w:sz w:val="28"/>
        </w:rPr>
        <w:t>2.</w:t>
      </w:r>
      <w:r w:rsidR="009A350B">
        <w:rPr>
          <w:b/>
          <w:sz w:val="28"/>
        </w:rPr>
        <w:t>5</w:t>
      </w:r>
      <w:r w:rsidR="00172FEF" w:rsidRPr="0043247D">
        <w:rPr>
          <w:b/>
          <w:sz w:val="28"/>
        </w:rPr>
        <w:t>.</w:t>
      </w:r>
      <w:r w:rsidR="009A350B">
        <w:rPr>
          <w:b/>
          <w:sz w:val="28"/>
        </w:rPr>
        <w:t>2.</w:t>
      </w:r>
      <w:r w:rsidR="00172FEF" w:rsidRPr="000F5ABC">
        <w:rPr>
          <w:b/>
          <w:sz w:val="28"/>
        </w:rPr>
        <w:t>Булевский тип данных</w:t>
      </w:r>
      <w:r w:rsidR="00172FEF">
        <w:rPr>
          <w:b/>
          <w:sz w:val="28"/>
        </w:rPr>
        <w:t xml:space="preserve"> </w:t>
      </w:r>
      <w:r w:rsidR="00172FEF">
        <w:rPr>
          <w:b/>
          <w:sz w:val="28"/>
          <w:lang w:val="en-US"/>
        </w:rPr>
        <w:t>BOOL</w:t>
      </w:r>
      <w:r w:rsidR="00172FEF" w:rsidRPr="000F5ABC">
        <w:rPr>
          <w:b/>
          <w:sz w:val="28"/>
        </w:rPr>
        <w:t xml:space="preserve">, </w:t>
      </w:r>
      <w:r w:rsidR="00172FEF" w:rsidRPr="00B37EF0">
        <w:rPr>
          <w:sz w:val="28"/>
        </w:rPr>
        <w:t xml:space="preserve"> </w:t>
      </w:r>
      <w:r w:rsidR="00172FEF" w:rsidRPr="003066F2">
        <w:rPr>
          <w:b/>
          <w:sz w:val="28"/>
        </w:rPr>
        <w:t>неявно</w:t>
      </w:r>
      <w:r w:rsidR="00172FEF">
        <w:rPr>
          <w:sz w:val="28"/>
        </w:rPr>
        <w:t xml:space="preserve"> используемый в логических выражениях с предикатами  (явно определяется в</w:t>
      </w:r>
      <w:r w:rsidR="00172FEF" w:rsidRPr="0086130B">
        <w:rPr>
          <w:sz w:val="28"/>
        </w:rPr>
        <w:t xml:space="preserve"> </w:t>
      </w:r>
      <w:r w:rsidR="00172FEF">
        <w:rPr>
          <w:sz w:val="28"/>
        </w:rPr>
        <w:t>стандарте Си )</w:t>
      </w:r>
      <w:r w:rsidR="00172FEF" w:rsidRPr="00B37EF0">
        <w:rPr>
          <w:sz w:val="28"/>
        </w:rPr>
        <w:t xml:space="preserve"> </w:t>
      </w:r>
      <w:r w:rsidR="00172FEF">
        <w:rPr>
          <w:sz w:val="28"/>
        </w:rPr>
        <w:t>–</w:t>
      </w:r>
      <w:r w:rsidR="00172FEF" w:rsidRPr="00B37EF0">
        <w:rPr>
          <w:sz w:val="28"/>
        </w:rPr>
        <w:t xml:space="preserve"> </w:t>
      </w:r>
      <w:r w:rsidR="00172FEF">
        <w:rPr>
          <w:sz w:val="28"/>
        </w:rPr>
        <w:t>значения  0 или  ≠0  (0 и 1 – промежуточные при вычислениях предикатов)</w:t>
      </w:r>
    </w:p>
    <w:p w:rsidR="00172FEF" w:rsidRDefault="00172FEF" w:rsidP="00172FEF">
      <w:pPr>
        <w:tabs>
          <w:tab w:val="left" w:pos="3260"/>
        </w:tabs>
        <w:rPr>
          <w:sz w:val="28"/>
        </w:rPr>
      </w:pPr>
      <w:r>
        <w:rPr>
          <w:sz w:val="28"/>
        </w:rPr>
        <w:t xml:space="preserve">      Применяются логические операции </w:t>
      </w:r>
      <w:r w:rsidRPr="00B37EF0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18530C">
        <w:rPr>
          <w:sz w:val="28"/>
        </w:rPr>
        <w:t xml:space="preserve"> </w:t>
      </w:r>
      <w:r>
        <w:rPr>
          <w:sz w:val="28"/>
        </w:rPr>
        <w:t xml:space="preserve">предикатами </w:t>
      </w:r>
      <w:r w:rsidRPr="0018530C">
        <w:rPr>
          <w:sz w:val="28"/>
        </w:rPr>
        <w:t>(</w:t>
      </w:r>
      <w:r w:rsidRPr="00B37EF0">
        <w:rPr>
          <w:sz w:val="28"/>
        </w:rPr>
        <w:t xml:space="preserve">&amp;&amp;, ||, ==, </w:t>
      </w:r>
      <w:r>
        <w:rPr>
          <w:sz w:val="28"/>
        </w:rPr>
        <w:t xml:space="preserve"> !</w:t>
      </w:r>
      <w:r w:rsidRPr="00B37EF0">
        <w:rPr>
          <w:sz w:val="28"/>
        </w:rPr>
        <w:t>, !=</w:t>
      </w:r>
      <w:r w:rsidRPr="0018530C">
        <w:rPr>
          <w:sz w:val="28"/>
        </w:rPr>
        <w:t>)</w:t>
      </w:r>
    </w:p>
    <w:p w:rsidR="006C64E0" w:rsidRDefault="00172FEF" w:rsidP="00172FEF">
      <w:pPr>
        <w:tabs>
          <w:tab w:val="left" w:pos="3260"/>
        </w:tabs>
        <w:rPr>
          <w:sz w:val="28"/>
        </w:rPr>
      </w:pPr>
      <w:r>
        <w:rPr>
          <w:sz w:val="28"/>
        </w:rPr>
        <w:t>Операнды в следующем выражении могут иметь различные типы</w:t>
      </w:r>
      <w:r w:rsidRPr="000F5ABC">
        <w:rPr>
          <w:sz w:val="28"/>
        </w:rPr>
        <w:t xml:space="preserve">, </w:t>
      </w:r>
      <w:r>
        <w:rPr>
          <w:sz w:val="28"/>
        </w:rPr>
        <w:t>но</w:t>
      </w:r>
    </w:p>
    <w:p w:rsidR="00172FEF" w:rsidRDefault="00172FEF" w:rsidP="00172FEF">
      <w:pPr>
        <w:tabs>
          <w:tab w:val="left" w:pos="3260"/>
        </w:tabs>
        <w:rPr>
          <w:sz w:val="28"/>
        </w:rPr>
      </w:pPr>
      <w:r>
        <w:rPr>
          <w:sz w:val="28"/>
        </w:rPr>
        <w:t xml:space="preserve"> истинность для значений  (0</w:t>
      </w:r>
      <w:r w:rsidRPr="000F5ABC">
        <w:rPr>
          <w:sz w:val="28"/>
        </w:rPr>
        <w:t xml:space="preserve">, </w:t>
      </w:r>
      <w:r>
        <w:rPr>
          <w:sz w:val="28"/>
        </w:rPr>
        <w:t>не0) имеет смысл и выражение вычисляется</w:t>
      </w:r>
      <w:r w:rsidRPr="003066F2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3066F2">
        <w:rPr>
          <w:sz w:val="28"/>
        </w:rPr>
        <w:t xml:space="preserve"> </w:t>
      </w:r>
      <w:r>
        <w:rPr>
          <w:sz w:val="28"/>
        </w:rPr>
        <w:t>использованием  эквивалентных</w:t>
      </w:r>
      <w:r w:rsidRPr="00983220">
        <w:rPr>
          <w:sz w:val="28"/>
        </w:rPr>
        <w:t xml:space="preserve"> </w:t>
      </w:r>
      <w:r>
        <w:rPr>
          <w:sz w:val="28"/>
        </w:rPr>
        <w:t xml:space="preserve">по смыслу  программ с условными переходами </w:t>
      </w:r>
    </w:p>
    <w:p w:rsidR="00172FEF" w:rsidRPr="00B81CC8" w:rsidRDefault="00172FEF" w:rsidP="00172FEF">
      <w:pPr>
        <w:tabs>
          <w:tab w:val="left" w:pos="3260"/>
        </w:tabs>
        <w:rPr>
          <w:sz w:val="28"/>
        </w:rPr>
      </w:pPr>
      <w:r>
        <w:rPr>
          <w:sz w:val="28"/>
        </w:rPr>
        <w:t>по таблицам истинности.</w:t>
      </w:r>
      <w:r w:rsidRPr="000F5ABC">
        <w:rPr>
          <w:sz w:val="28"/>
        </w:rPr>
        <w:t xml:space="preserve"> </w:t>
      </w:r>
    </w:p>
    <w:p w:rsidR="00172FEF" w:rsidRPr="00B81CC8" w:rsidRDefault="00172FEF" w:rsidP="00172FEF">
      <w:pPr>
        <w:tabs>
          <w:tab w:val="left" w:pos="3260"/>
        </w:tabs>
        <w:rPr>
          <w:sz w:val="28"/>
          <w:szCs w:val="28"/>
        </w:rPr>
      </w:pPr>
      <w:r w:rsidRPr="00B81CC8">
        <w:rPr>
          <w:sz w:val="28"/>
          <w:szCs w:val="28"/>
        </w:rPr>
        <w:t xml:space="preserve">                              </w:t>
      </w:r>
      <w:r w:rsidRPr="00A905C9">
        <w:rPr>
          <w:sz w:val="28"/>
          <w:szCs w:val="28"/>
          <w:lang w:val="en-US"/>
        </w:rPr>
        <w:t>char</w:t>
      </w:r>
      <w:r w:rsidRPr="00B81CC8">
        <w:rPr>
          <w:sz w:val="28"/>
          <w:szCs w:val="28"/>
        </w:rPr>
        <w:t xml:space="preserve"> </w:t>
      </w:r>
      <w:r w:rsidRPr="00A905C9">
        <w:rPr>
          <w:sz w:val="28"/>
          <w:szCs w:val="28"/>
          <w:lang w:val="en-US"/>
        </w:rPr>
        <w:t>aa</w:t>
      </w:r>
      <w:r w:rsidRPr="00B81CC8">
        <w:rPr>
          <w:sz w:val="28"/>
          <w:szCs w:val="28"/>
        </w:rPr>
        <w:t>,</w:t>
      </w:r>
      <w:r w:rsidRPr="00A905C9">
        <w:rPr>
          <w:sz w:val="28"/>
          <w:szCs w:val="28"/>
          <w:lang w:val="en-US"/>
        </w:rPr>
        <w:t>bb</w:t>
      </w:r>
      <w:r w:rsidRPr="00B81CC8">
        <w:rPr>
          <w:sz w:val="28"/>
          <w:szCs w:val="28"/>
        </w:rPr>
        <w:t>,</w:t>
      </w:r>
      <w:r w:rsidRPr="00A905C9">
        <w:rPr>
          <w:sz w:val="28"/>
          <w:szCs w:val="28"/>
          <w:lang w:val="en-US"/>
        </w:rPr>
        <w:t>cc</w:t>
      </w:r>
      <w:r w:rsidRPr="00B81CC8">
        <w:rPr>
          <w:sz w:val="28"/>
          <w:szCs w:val="28"/>
        </w:rPr>
        <w:t>,</w:t>
      </w:r>
      <w:r w:rsidRPr="00A905C9">
        <w:rPr>
          <w:sz w:val="28"/>
          <w:szCs w:val="28"/>
          <w:lang w:val="en-US"/>
        </w:rPr>
        <w:t>dd</w:t>
      </w:r>
      <w:r w:rsidRPr="00B81CC8">
        <w:rPr>
          <w:sz w:val="28"/>
          <w:szCs w:val="28"/>
        </w:rPr>
        <w:t>,</w:t>
      </w:r>
      <w:r w:rsidRPr="00A905C9">
        <w:rPr>
          <w:sz w:val="28"/>
          <w:szCs w:val="28"/>
          <w:lang w:val="en-US"/>
        </w:rPr>
        <w:t>S</w:t>
      </w:r>
      <w:r w:rsidRPr="00B81CC8">
        <w:rPr>
          <w:sz w:val="28"/>
          <w:szCs w:val="28"/>
        </w:rPr>
        <w:t>;</w:t>
      </w:r>
    </w:p>
    <w:p w:rsidR="00172FEF" w:rsidRPr="00172FEF" w:rsidRDefault="00172FEF" w:rsidP="00172FEF">
      <w:pPr>
        <w:tabs>
          <w:tab w:val="left" w:pos="3260"/>
        </w:tabs>
        <w:rPr>
          <w:sz w:val="28"/>
          <w:szCs w:val="28"/>
          <w:lang w:val="en-US"/>
        </w:rPr>
      </w:pPr>
      <w:r w:rsidRPr="00B81CC8">
        <w:rPr>
          <w:sz w:val="28"/>
          <w:szCs w:val="28"/>
        </w:rPr>
        <w:t xml:space="preserve">                    </w:t>
      </w:r>
      <w:r w:rsidRPr="00A905C9">
        <w:rPr>
          <w:sz w:val="28"/>
          <w:szCs w:val="28"/>
          <w:lang w:val="en-US"/>
        </w:rPr>
        <w:t>S</w:t>
      </w:r>
      <w:r w:rsidRPr="00172FEF">
        <w:rPr>
          <w:sz w:val="28"/>
          <w:szCs w:val="28"/>
          <w:lang w:val="en-US"/>
        </w:rPr>
        <w:t>=(</w:t>
      </w:r>
      <w:r w:rsidRPr="00A905C9">
        <w:rPr>
          <w:sz w:val="28"/>
          <w:szCs w:val="28"/>
          <w:lang w:val="en-US"/>
        </w:rPr>
        <w:t>aa</w:t>
      </w:r>
      <w:r w:rsidRPr="00172FEF">
        <w:rPr>
          <w:sz w:val="28"/>
          <w:szCs w:val="28"/>
          <w:lang w:val="en-US"/>
        </w:rPr>
        <w:t>&lt;</w:t>
      </w:r>
      <w:r w:rsidRPr="00A905C9">
        <w:rPr>
          <w:sz w:val="28"/>
          <w:szCs w:val="28"/>
          <w:lang w:val="en-US"/>
        </w:rPr>
        <w:t>bb</w:t>
      </w:r>
      <w:r w:rsidRPr="00172FEF">
        <w:rPr>
          <w:sz w:val="28"/>
          <w:szCs w:val="28"/>
          <w:lang w:val="en-US"/>
        </w:rPr>
        <w:t>)&amp;&amp;(</w:t>
      </w:r>
      <w:r w:rsidRPr="00A905C9">
        <w:rPr>
          <w:sz w:val="28"/>
          <w:szCs w:val="28"/>
          <w:lang w:val="en-US"/>
        </w:rPr>
        <w:t>cc</w:t>
      </w:r>
      <w:r w:rsidRPr="00172FEF">
        <w:rPr>
          <w:sz w:val="28"/>
          <w:szCs w:val="28"/>
          <w:lang w:val="en-US"/>
        </w:rPr>
        <w:t>!=</w:t>
      </w:r>
      <w:r w:rsidRPr="00A905C9">
        <w:rPr>
          <w:sz w:val="28"/>
          <w:szCs w:val="28"/>
          <w:lang w:val="en-US"/>
        </w:rPr>
        <w:t>dd</w:t>
      </w:r>
      <w:r w:rsidRPr="00172FEF">
        <w:rPr>
          <w:sz w:val="28"/>
          <w:szCs w:val="28"/>
          <w:lang w:val="en-US"/>
        </w:rPr>
        <w:t>)||</w:t>
      </w:r>
      <w:r w:rsidRPr="00A905C9">
        <w:rPr>
          <w:sz w:val="28"/>
          <w:szCs w:val="28"/>
          <w:lang w:val="en-US"/>
        </w:rPr>
        <w:t>bb</w:t>
      </w:r>
      <w:r w:rsidRPr="00172FEF">
        <w:rPr>
          <w:sz w:val="28"/>
          <w:szCs w:val="28"/>
          <w:lang w:val="en-US"/>
        </w:rPr>
        <w:t xml:space="preserve">; </w:t>
      </w:r>
    </w:p>
    <w:p w:rsidR="00172FEF" w:rsidRPr="00172FEF" w:rsidRDefault="00172FEF" w:rsidP="00172FEF">
      <w:pPr>
        <w:rPr>
          <w:b/>
          <w:sz w:val="28"/>
          <w:lang w:val="en-US"/>
        </w:rPr>
      </w:pPr>
    </w:p>
    <w:p w:rsidR="00172FEF" w:rsidRDefault="00172FEF" w:rsidP="00172FEF">
      <w:pPr>
        <w:rPr>
          <w:sz w:val="24"/>
          <w:szCs w:val="24"/>
        </w:rPr>
      </w:pPr>
      <w:r>
        <w:rPr>
          <w:sz w:val="28"/>
          <w:szCs w:val="28"/>
        </w:rPr>
        <w:t>Пример интерпретации</w:t>
      </w:r>
      <w:r w:rsidRPr="002A0ADB">
        <w:rPr>
          <w:sz w:val="28"/>
          <w:szCs w:val="28"/>
        </w:rPr>
        <w:t xml:space="preserve"> предиката</w:t>
      </w:r>
      <w:r>
        <w:rPr>
          <w:sz w:val="24"/>
          <w:szCs w:val="24"/>
        </w:rPr>
        <w:t xml:space="preserve"> </w:t>
      </w:r>
      <w:r w:rsidRPr="002A0ADB">
        <w:rPr>
          <w:sz w:val="28"/>
          <w:szCs w:val="28"/>
        </w:rPr>
        <w:t>(</w:t>
      </w:r>
      <w:r w:rsidRPr="00A905C9">
        <w:rPr>
          <w:sz w:val="28"/>
          <w:szCs w:val="28"/>
          <w:lang w:val="en-US"/>
        </w:rPr>
        <w:t>aa</w:t>
      </w:r>
      <w:r w:rsidRPr="002A0ADB">
        <w:rPr>
          <w:sz w:val="28"/>
          <w:szCs w:val="28"/>
        </w:rPr>
        <w:t>&lt;</w:t>
      </w:r>
      <w:r w:rsidRPr="00A905C9">
        <w:rPr>
          <w:sz w:val="28"/>
          <w:szCs w:val="28"/>
          <w:lang w:val="en-US"/>
        </w:rPr>
        <w:t>bb</w:t>
      </w:r>
      <w:r w:rsidRPr="002A0AD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 </w:t>
      </w:r>
    </w:p>
    <w:p w:rsidR="00172FEF" w:rsidRDefault="00172FEF" w:rsidP="00172FEF">
      <w:pPr>
        <w:rPr>
          <w:sz w:val="24"/>
          <w:szCs w:val="24"/>
        </w:rPr>
      </w:pPr>
    </w:p>
    <w:p w:rsidR="00172FEF" w:rsidRPr="00BB56E1" w:rsidRDefault="00172FEF" w:rsidP="00172FEF">
      <w:pPr>
        <w:rPr>
          <w:sz w:val="28"/>
          <w:szCs w:val="28"/>
        </w:rPr>
      </w:pPr>
      <w:r w:rsidRPr="00F45A52">
        <w:rPr>
          <w:b/>
          <w:sz w:val="28"/>
          <w:szCs w:val="28"/>
          <w:lang w:val="en-US"/>
        </w:rPr>
        <w:t>s</w:t>
      </w:r>
      <w:r w:rsidRPr="00F45A52">
        <w:rPr>
          <w:b/>
          <w:sz w:val="28"/>
          <w:szCs w:val="28"/>
        </w:rPr>
        <w:t>.</w:t>
      </w:r>
      <w:r w:rsidRPr="00F45A52">
        <w:rPr>
          <w:b/>
          <w:sz w:val="28"/>
          <w:szCs w:val="28"/>
          <w:lang w:val="en-US"/>
        </w:rPr>
        <w:t>bb</w:t>
      </w:r>
      <w:r w:rsidRPr="00F45A52">
        <w:rPr>
          <w:b/>
          <w:sz w:val="28"/>
          <w:szCs w:val="28"/>
        </w:rPr>
        <w:t xml:space="preserve">  и   </w:t>
      </w:r>
      <w:r w:rsidRPr="00F45A52">
        <w:rPr>
          <w:b/>
          <w:sz w:val="28"/>
          <w:szCs w:val="28"/>
          <w:lang w:val="en-US"/>
        </w:rPr>
        <w:t>s</w:t>
      </w:r>
      <w:r w:rsidRPr="00F45A52">
        <w:rPr>
          <w:b/>
          <w:sz w:val="28"/>
          <w:szCs w:val="28"/>
        </w:rPr>
        <w:t>.</w:t>
      </w:r>
      <w:r w:rsidRPr="00F45A52">
        <w:rPr>
          <w:b/>
          <w:sz w:val="28"/>
          <w:szCs w:val="28"/>
          <w:lang w:val="en-US"/>
        </w:rPr>
        <w:t>aa</w:t>
      </w:r>
      <w:r w:rsidRPr="00F45A52">
        <w:rPr>
          <w:sz w:val="28"/>
          <w:szCs w:val="28"/>
        </w:rPr>
        <w:t xml:space="preserve">   - двоичные числа в формате байта, где бит </w:t>
      </w:r>
      <w:r w:rsidRPr="00F45A52">
        <w:rPr>
          <w:b/>
          <w:sz w:val="28"/>
          <w:szCs w:val="28"/>
          <w:lang w:val="en-US"/>
        </w:rPr>
        <w:t>s</w:t>
      </w:r>
      <w:r w:rsidRPr="00F45A52">
        <w:rPr>
          <w:sz w:val="28"/>
          <w:szCs w:val="28"/>
        </w:rPr>
        <w:t xml:space="preserve">  обозначает знак.  Представим их как дробные числа, в которых старший бит  целая часть.</w:t>
      </w:r>
    </w:p>
    <w:p w:rsidR="002B1B57" w:rsidRPr="00F45A52" w:rsidRDefault="00172FEF" w:rsidP="00172FEF">
      <w:pPr>
        <w:rPr>
          <w:sz w:val="28"/>
          <w:szCs w:val="28"/>
        </w:rPr>
      </w:pPr>
      <w:r w:rsidRPr="00F45A52">
        <w:rPr>
          <w:sz w:val="28"/>
          <w:szCs w:val="28"/>
        </w:rPr>
        <w:t xml:space="preserve">Тогда  </w:t>
      </w:r>
      <w:r w:rsidR="00574CD4">
        <w:rPr>
          <w:sz w:val="28"/>
          <w:szCs w:val="28"/>
        </w:rPr>
        <w:t>о</w:t>
      </w:r>
      <w:r w:rsidRPr="00F45A52">
        <w:rPr>
          <w:sz w:val="28"/>
          <w:szCs w:val="28"/>
        </w:rPr>
        <w:t xml:space="preserve">трицательные </w:t>
      </w:r>
      <w:r w:rsidRPr="00F45A52">
        <w:rPr>
          <w:b/>
          <w:sz w:val="28"/>
          <w:szCs w:val="28"/>
        </w:rPr>
        <w:t xml:space="preserve">числа  </w:t>
      </w:r>
      <w:r w:rsidRPr="00F45A52">
        <w:rPr>
          <w:b/>
          <w:sz w:val="28"/>
          <w:szCs w:val="28"/>
          <w:lang w:val="en-US"/>
        </w:rPr>
        <w:t>s</w:t>
      </w:r>
      <w:r w:rsidRPr="00F45A52">
        <w:rPr>
          <w:b/>
          <w:sz w:val="28"/>
          <w:szCs w:val="28"/>
        </w:rPr>
        <w:t>.</w:t>
      </w:r>
      <w:r w:rsidRPr="00F45A52">
        <w:rPr>
          <w:b/>
          <w:sz w:val="28"/>
          <w:szCs w:val="28"/>
          <w:lang w:val="en-US"/>
        </w:rPr>
        <w:t>bb</w:t>
      </w:r>
      <w:r w:rsidRPr="00F45A52">
        <w:rPr>
          <w:b/>
          <w:sz w:val="28"/>
          <w:szCs w:val="28"/>
        </w:rPr>
        <w:t>=1.0 - 0.|</w:t>
      </w:r>
      <w:r w:rsidRPr="00F45A52">
        <w:rPr>
          <w:b/>
          <w:sz w:val="28"/>
          <w:szCs w:val="28"/>
          <w:lang w:val="en-US"/>
        </w:rPr>
        <w:t>bb</w:t>
      </w:r>
      <w:r w:rsidRPr="00F45A52">
        <w:rPr>
          <w:b/>
          <w:sz w:val="28"/>
          <w:szCs w:val="28"/>
        </w:rPr>
        <w:t xml:space="preserve">|=  и   </w:t>
      </w:r>
      <w:r w:rsidRPr="00F45A52">
        <w:rPr>
          <w:b/>
          <w:sz w:val="28"/>
          <w:szCs w:val="28"/>
          <w:lang w:val="en-US"/>
        </w:rPr>
        <w:t>s</w:t>
      </w:r>
      <w:r w:rsidRPr="00F45A52">
        <w:rPr>
          <w:b/>
          <w:sz w:val="28"/>
          <w:szCs w:val="28"/>
        </w:rPr>
        <w:t>.</w:t>
      </w:r>
      <w:r w:rsidRPr="00F45A52">
        <w:rPr>
          <w:b/>
          <w:sz w:val="28"/>
          <w:szCs w:val="28"/>
          <w:lang w:val="en-US"/>
        </w:rPr>
        <w:t>aa</w:t>
      </w:r>
      <w:r w:rsidRPr="00F45A52">
        <w:rPr>
          <w:b/>
          <w:sz w:val="28"/>
          <w:szCs w:val="28"/>
        </w:rPr>
        <w:t>= 1.0-0.|</w:t>
      </w:r>
      <w:r w:rsidRPr="00F45A52">
        <w:rPr>
          <w:b/>
          <w:sz w:val="28"/>
          <w:szCs w:val="28"/>
          <w:lang w:val="en-US"/>
        </w:rPr>
        <w:t>aa</w:t>
      </w:r>
      <w:r w:rsidRPr="00F45A52">
        <w:rPr>
          <w:b/>
          <w:sz w:val="28"/>
          <w:szCs w:val="28"/>
        </w:rPr>
        <w:t xml:space="preserve">|, </w:t>
      </w:r>
      <w:r w:rsidRPr="00F45A52">
        <w:rPr>
          <w:sz w:val="28"/>
          <w:szCs w:val="28"/>
        </w:rPr>
        <w:t>где |</w:t>
      </w:r>
      <w:r w:rsidRPr="00F45A52">
        <w:rPr>
          <w:sz w:val="28"/>
          <w:szCs w:val="28"/>
          <w:lang w:val="en-US"/>
        </w:rPr>
        <w:t>bb</w:t>
      </w:r>
      <w:r w:rsidRPr="00F45A52">
        <w:rPr>
          <w:sz w:val="28"/>
          <w:szCs w:val="28"/>
        </w:rPr>
        <w:t>| и |</w:t>
      </w:r>
      <w:r w:rsidRPr="00F45A52">
        <w:rPr>
          <w:sz w:val="28"/>
          <w:szCs w:val="28"/>
          <w:lang w:val="en-US"/>
        </w:rPr>
        <w:t>aa</w:t>
      </w:r>
      <w:r w:rsidRPr="00F45A52">
        <w:rPr>
          <w:sz w:val="28"/>
          <w:szCs w:val="28"/>
        </w:rPr>
        <w:t>|</w:t>
      </w:r>
      <w:r w:rsidRPr="00F45A52">
        <w:rPr>
          <w:b/>
          <w:sz w:val="28"/>
          <w:szCs w:val="28"/>
        </w:rPr>
        <w:t xml:space="preserve">  семи-</w:t>
      </w:r>
      <w:r w:rsidRPr="00F45A52">
        <w:rPr>
          <w:sz w:val="28"/>
          <w:szCs w:val="28"/>
        </w:rPr>
        <w:t>битовые модули</w:t>
      </w:r>
      <w:r w:rsidRPr="00F45A52">
        <w:rPr>
          <w:b/>
          <w:sz w:val="28"/>
          <w:szCs w:val="28"/>
        </w:rPr>
        <w:t xml:space="preserve"> , </w:t>
      </w:r>
      <w:r w:rsidRPr="00F45A52">
        <w:rPr>
          <w:b/>
          <w:sz w:val="28"/>
          <w:szCs w:val="28"/>
          <w:lang w:val="en-US"/>
        </w:rPr>
        <w:t>s</w:t>
      </w:r>
      <w:r w:rsidRPr="00F45A52">
        <w:rPr>
          <w:b/>
          <w:sz w:val="28"/>
          <w:szCs w:val="28"/>
        </w:rPr>
        <w:t xml:space="preserve">=1 – </w:t>
      </w:r>
      <w:r w:rsidRPr="00F45A52">
        <w:rPr>
          <w:sz w:val="28"/>
          <w:szCs w:val="28"/>
        </w:rPr>
        <w:t>старший бит в формате числа</w:t>
      </w:r>
      <w:r w:rsidRPr="00F45A52">
        <w:rPr>
          <w:b/>
          <w:sz w:val="28"/>
          <w:szCs w:val="28"/>
        </w:rPr>
        <w:t>.</w:t>
      </w:r>
    </w:p>
    <w:p w:rsidR="00172FEF" w:rsidRPr="00F45A52" w:rsidRDefault="00172FEF" w:rsidP="00172FEF">
      <w:pPr>
        <w:rPr>
          <w:b/>
          <w:sz w:val="28"/>
          <w:szCs w:val="28"/>
        </w:rPr>
      </w:pPr>
      <w:r w:rsidRPr="00F45A52">
        <w:rPr>
          <w:sz w:val="28"/>
          <w:szCs w:val="28"/>
        </w:rPr>
        <w:t xml:space="preserve">           положительные  числа   </w:t>
      </w:r>
      <w:r w:rsidRPr="00F45A52">
        <w:rPr>
          <w:b/>
          <w:sz w:val="28"/>
          <w:szCs w:val="28"/>
          <w:lang w:val="en-US"/>
        </w:rPr>
        <w:t>s</w:t>
      </w:r>
      <w:r w:rsidRPr="00F45A52">
        <w:rPr>
          <w:b/>
          <w:sz w:val="28"/>
          <w:szCs w:val="28"/>
        </w:rPr>
        <w:t>.</w:t>
      </w:r>
      <w:r w:rsidRPr="00F45A52">
        <w:rPr>
          <w:b/>
          <w:sz w:val="28"/>
          <w:szCs w:val="28"/>
          <w:lang w:val="en-US"/>
        </w:rPr>
        <w:t>bb</w:t>
      </w:r>
      <w:r w:rsidRPr="00F45A52">
        <w:rPr>
          <w:b/>
          <w:sz w:val="28"/>
          <w:szCs w:val="28"/>
        </w:rPr>
        <w:t>=1.0+ 0.|</w:t>
      </w:r>
      <w:r w:rsidRPr="00F45A52">
        <w:rPr>
          <w:b/>
          <w:sz w:val="28"/>
          <w:szCs w:val="28"/>
          <w:lang w:val="en-US"/>
        </w:rPr>
        <w:t>bb</w:t>
      </w:r>
      <w:r w:rsidRPr="00F45A52">
        <w:rPr>
          <w:b/>
          <w:sz w:val="28"/>
          <w:szCs w:val="28"/>
        </w:rPr>
        <w:t xml:space="preserve">|  и   </w:t>
      </w:r>
      <w:r w:rsidRPr="00F45A52">
        <w:rPr>
          <w:b/>
          <w:sz w:val="28"/>
          <w:szCs w:val="28"/>
          <w:lang w:val="en-US"/>
        </w:rPr>
        <w:t>s</w:t>
      </w:r>
      <w:r w:rsidRPr="00F45A52">
        <w:rPr>
          <w:b/>
          <w:sz w:val="28"/>
          <w:szCs w:val="28"/>
        </w:rPr>
        <w:t>.</w:t>
      </w:r>
      <w:r w:rsidRPr="00F45A52">
        <w:rPr>
          <w:b/>
          <w:sz w:val="28"/>
          <w:szCs w:val="28"/>
          <w:lang w:val="en-US"/>
        </w:rPr>
        <w:t>aa</w:t>
      </w:r>
      <w:r w:rsidRPr="00F45A52">
        <w:rPr>
          <w:b/>
          <w:sz w:val="28"/>
          <w:szCs w:val="28"/>
        </w:rPr>
        <w:t>= 1.0+0.|</w:t>
      </w:r>
      <w:r w:rsidRPr="00F45A52">
        <w:rPr>
          <w:b/>
          <w:sz w:val="28"/>
          <w:szCs w:val="28"/>
          <w:lang w:val="en-US"/>
        </w:rPr>
        <w:t>aa</w:t>
      </w:r>
      <w:r w:rsidRPr="00F45A52">
        <w:rPr>
          <w:b/>
          <w:sz w:val="28"/>
          <w:szCs w:val="28"/>
        </w:rPr>
        <w:t xml:space="preserve">| , </w:t>
      </w:r>
      <w:r w:rsidRPr="00F45A52">
        <w:rPr>
          <w:sz w:val="28"/>
          <w:szCs w:val="28"/>
        </w:rPr>
        <w:t xml:space="preserve">1-за пределами формата, знак </w:t>
      </w:r>
      <w:r w:rsidRPr="00F45A52">
        <w:rPr>
          <w:sz w:val="28"/>
          <w:szCs w:val="28"/>
          <w:lang w:val="en-US"/>
        </w:rPr>
        <w:t>s</w:t>
      </w:r>
      <w:r w:rsidRPr="00F45A52">
        <w:rPr>
          <w:sz w:val="28"/>
          <w:szCs w:val="28"/>
        </w:rPr>
        <w:t>=0.</w:t>
      </w:r>
    </w:p>
    <w:p w:rsidR="00172FEF" w:rsidRPr="00F45A52" w:rsidRDefault="00172FEF" w:rsidP="00172FEF">
      <w:pPr>
        <w:rPr>
          <w:sz w:val="28"/>
          <w:szCs w:val="28"/>
        </w:rPr>
      </w:pPr>
      <w:r w:rsidRPr="00F45A52">
        <w:rPr>
          <w:sz w:val="28"/>
          <w:szCs w:val="28"/>
        </w:rPr>
        <w:t xml:space="preserve">Следовательно,   </w:t>
      </w:r>
    </w:p>
    <w:p w:rsidR="00544671" w:rsidRPr="00F45A52" w:rsidRDefault="00172FEF" w:rsidP="00172FEF">
      <w:pPr>
        <w:rPr>
          <w:sz w:val="28"/>
          <w:szCs w:val="28"/>
        </w:rPr>
      </w:pPr>
      <w:r w:rsidRPr="00F45A52">
        <w:rPr>
          <w:sz w:val="28"/>
          <w:szCs w:val="28"/>
        </w:rPr>
        <w:t xml:space="preserve">     1)для положительных чисел    </w:t>
      </w:r>
      <w:r w:rsidRPr="00F45A52"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</w:rPr>
        <w:t>-</w:t>
      </w:r>
      <w:r w:rsidRPr="00F45A52"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</w:rPr>
        <w:t xml:space="preserve"> = (1.0+0.|</w:t>
      </w:r>
      <w:r w:rsidRPr="00F45A52">
        <w:rPr>
          <w:b/>
          <w:sz w:val="28"/>
          <w:szCs w:val="28"/>
          <w:lang w:val="en-US"/>
        </w:rPr>
        <w:t>aa</w:t>
      </w:r>
      <w:r w:rsidRPr="00F45A52">
        <w:rPr>
          <w:b/>
          <w:sz w:val="28"/>
          <w:szCs w:val="28"/>
        </w:rPr>
        <w:t>| ) – ( 1.0+ 0.|</w:t>
      </w:r>
      <w:r w:rsidRPr="00F45A52">
        <w:rPr>
          <w:b/>
          <w:sz w:val="28"/>
          <w:szCs w:val="28"/>
          <w:lang w:val="en-US"/>
        </w:rPr>
        <w:t>bb</w:t>
      </w:r>
      <w:r w:rsidRPr="00F45A52">
        <w:rPr>
          <w:b/>
          <w:sz w:val="28"/>
          <w:szCs w:val="28"/>
        </w:rPr>
        <w:t>| )= 1.|</w:t>
      </w:r>
      <w:r w:rsidRPr="00F45A52">
        <w:rPr>
          <w:b/>
          <w:sz w:val="28"/>
          <w:szCs w:val="28"/>
          <w:lang w:val="en-US"/>
        </w:rPr>
        <w:t>aa</w:t>
      </w:r>
      <w:r w:rsidRPr="00F45A52">
        <w:rPr>
          <w:b/>
          <w:sz w:val="28"/>
          <w:szCs w:val="28"/>
        </w:rPr>
        <w:t>| - 1.|</w:t>
      </w:r>
      <w:r w:rsidRPr="00F45A52">
        <w:rPr>
          <w:b/>
          <w:sz w:val="28"/>
          <w:szCs w:val="28"/>
          <w:lang w:val="en-US"/>
        </w:rPr>
        <w:t>bb</w:t>
      </w:r>
      <w:r w:rsidRPr="00F45A52">
        <w:rPr>
          <w:b/>
          <w:sz w:val="28"/>
          <w:szCs w:val="28"/>
        </w:rPr>
        <w:t xml:space="preserve">| </w:t>
      </w:r>
      <w:r w:rsidRPr="00E17B51">
        <w:rPr>
          <w:b/>
          <w:sz w:val="28"/>
          <w:szCs w:val="28"/>
        </w:rPr>
        <w:t>, s=1</w:t>
      </w:r>
      <w:r w:rsidRPr="00F45A52">
        <w:rPr>
          <w:sz w:val="28"/>
          <w:szCs w:val="28"/>
        </w:rPr>
        <w:t xml:space="preserve"> и </w:t>
      </w:r>
      <w:r w:rsidR="00E17B51">
        <w:rPr>
          <w:sz w:val="28"/>
          <w:szCs w:val="28"/>
        </w:rPr>
        <w:t xml:space="preserve"> если </w:t>
      </w:r>
      <w:r w:rsidR="00E17B51" w:rsidRPr="00E17B51">
        <w:rPr>
          <w:b/>
          <w:sz w:val="28"/>
          <w:szCs w:val="28"/>
        </w:rPr>
        <w:t>(</w:t>
      </w:r>
      <w:r w:rsidRPr="00E17B51">
        <w:rPr>
          <w:b/>
          <w:sz w:val="28"/>
          <w:szCs w:val="28"/>
          <w:lang w:val="en-US"/>
        </w:rPr>
        <w:t>a</w:t>
      </w:r>
      <w:r w:rsidRPr="00E17B51">
        <w:rPr>
          <w:b/>
          <w:sz w:val="28"/>
          <w:szCs w:val="28"/>
        </w:rPr>
        <w:t>&lt;</w:t>
      </w:r>
      <w:r w:rsidRPr="00E17B51">
        <w:rPr>
          <w:b/>
          <w:sz w:val="28"/>
          <w:szCs w:val="28"/>
          <w:lang w:val="en-US"/>
        </w:rPr>
        <w:t>b</w:t>
      </w:r>
      <w:r w:rsidR="00E17B51" w:rsidRPr="00E17B51">
        <w:rPr>
          <w:b/>
          <w:sz w:val="28"/>
          <w:szCs w:val="28"/>
        </w:rPr>
        <w:t>)</w:t>
      </w:r>
      <w:r w:rsidR="00E17B51">
        <w:rPr>
          <w:b/>
          <w:sz w:val="28"/>
          <w:szCs w:val="28"/>
        </w:rPr>
        <w:t>=</w:t>
      </w:r>
      <w:r w:rsidR="00E17B51">
        <w:rPr>
          <w:b/>
          <w:sz w:val="28"/>
          <w:szCs w:val="28"/>
          <w:lang w:val="en-US"/>
        </w:rPr>
        <w:t>true</w:t>
      </w:r>
      <w:r w:rsidRPr="00E17B51">
        <w:rPr>
          <w:b/>
          <w:sz w:val="28"/>
          <w:szCs w:val="28"/>
        </w:rPr>
        <w:t>,</w:t>
      </w:r>
      <w:r w:rsidRPr="00F45A52">
        <w:rPr>
          <w:sz w:val="28"/>
          <w:szCs w:val="28"/>
        </w:rPr>
        <w:t xml:space="preserve"> формируется заем С=1 в старшем разряде</w:t>
      </w:r>
    </w:p>
    <w:p w:rsidR="00172FEF" w:rsidRPr="00F45A52" w:rsidRDefault="00172FEF" w:rsidP="00172FEF">
      <w:pPr>
        <w:rPr>
          <w:sz w:val="28"/>
          <w:szCs w:val="28"/>
        </w:rPr>
      </w:pPr>
      <w:r w:rsidRPr="00F45A52">
        <w:rPr>
          <w:sz w:val="28"/>
          <w:szCs w:val="28"/>
        </w:rPr>
        <w:t xml:space="preserve">    2) )для отрицательных  чисел    </w:t>
      </w:r>
      <w:r w:rsidRPr="00F45A52"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</w:rPr>
        <w:t>-</w:t>
      </w:r>
      <w:r w:rsidRPr="00F45A52"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</w:rPr>
        <w:t xml:space="preserve"> = (1.0+(1.0- 0.|</w:t>
      </w:r>
      <w:r w:rsidRPr="00F45A52">
        <w:rPr>
          <w:b/>
          <w:sz w:val="28"/>
          <w:szCs w:val="28"/>
          <w:lang w:val="en-US"/>
        </w:rPr>
        <w:t>aa</w:t>
      </w:r>
      <w:r w:rsidRPr="00F45A52">
        <w:rPr>
          <w:b/>
          <w:sz w:val="28"/>
          <w:szCs w:val="28"/>
        </w:rPr>
        <w:t>| )) – ( 1.0+(1.0- 0.|</w:t>
      </w:r>
      <w:r w:rsidRPr="00F45A52">
        <w:rPr>
          <w:b/>
          <w:sz w:val="28"/>
          <w:szCs w:val="28"/>
          <w:lang w:val="en-US"/>
        </w:rPr>
        <w:t>bb</w:t>
      </w:r>
      <w:r w:rsidRPr="00F45A52">
        <w:rPr>
          <w:b/>
          <w:sz w:val="28"/>
          <w:szCs w:val="28"/>
        </w:rPr>
        <w:t>| ))= 0.|</w:t>
      </w:r>
      <w:r w:rsidRPr="00F45A52">
        <w:rPr>
          <w:b/>
          <w:sz w:val="28"/>
          <w:szCs w:val="28"/>
          <w:lang w:val="en-US"/>
        </w:rPr>
        <w:t>bb</w:t>
      </w:r>
      <w:r w:rsidRPr="00F45A52">
        <w:rPr>
          <w:b/>
          <w:sz w:val="28"/>
          <w:szCs w:val="28"/>
        </w:rPr>
        <w:t>| -0.|</w:t>
      </w:r>
      <w:r w:rsidRPr="00F45A52">
        <w:rPr>
          <w:b/>
          <w:sz w:val="28"/>
          <w:szCs w:val="28"/>
          <w:lang w:val="en-US"/>
        </w:rPr>
        <w:t>aa</w:t>
      </w:r>
      <w:r w:rsidRPr="00F45A52">
        <w:rPr>
          <w:b/>
          <w:sz w:val="28"/>
          <w:szCs w:val="28"/>
        </w:rPr>
        <w:t>|</w:t>
      </w:r>
      <w:r w:rsidRPr="00F45A52">
        <w:rPr>
          <w:sz w:val="28"/>
          <w:szCs w:val="28"/>
        </w:rPr>
        <w:t xml:space="preserve"> и </w:t>
      </w:r>
    </w:p>
    <w:p w:rsidR="00172FEF" w:rsidRPr="00F45A52" w:rsidRDefault="00172FEF" w:rsidP="00172FEF">
      <w:pPr>
        <w:rPr>
          <w:sz w:val="28"/>
          <w:szCs w:val="28"/>
        </w:rPr>
      </w:pPr>
      <w:r w:rsidRPr="00F45A52">
        <w:rPr>
          <w:sz w:val="28"/>
          <w:szCs w:val="28"/>
        </w:rPr>
        <w:t xml:space="preserve">    </w:t>
      </w:r>
      <w:r w:rsidRPr="00F45A52">
        <w:rPr>
          <w:sz w:val="28"/>
          <w:szCs w:val="28"/>
          <w:lang w:val="en-US"/>
        </w:rPr>
        <w:t>a</w:t>
      </w:r>
      <w:r w:rsidRPr="00F45A52">
        <w:rPr>
          <w:sz w:val="28"/>
          <w:szCs w:val="28"/>
        </w:rPr>
        <w:t>&lt;</w:t>
      </w:r>
      <w:r w:rsidRPr="00F45A52">
        <w:rPr>
          <w:sz w:val="28"/>
          <w:szCs w:val="28"/>
          <w:lang w:val="en-US"/>
        </w:rPr>
        <w:t>b</w:t>
      </w:r>
      <w:r w:rsidRPr="00F45A52">
        <w:rPr>
          <w:sz w:val="28"/>
          <w:szCs w:val="28"/>
        </w:rPr>
        <w:t>, если формируется заем С=1 в старшем разряде  и модули  |</w:t>
      </w:r>
      <w:r w:rsidRPr="00F45A52">
        <w:rPr>
          <w:sz w:val="28"/>
          <w:szCs w:val="28"/>
          <w:lang w:val="en-US"/>
        </w:rPr>
        <w:t>bb</w:t>
      </w:r>
      <w:r w:rsidRPr="00F45A52">
        <w:rPr>
          <w:sz w:val="28"/>
          <w:szCs w:val="28"/>
        </w:rPr>
        <w:t>| &lt; |</w:t>
      </w:r>
      <w:r w:rsidRPr="00F45A52">
        <w:rPr>
          <w:sz w:val="28"/>
          <w:szCs w:val="28"/>
          <w:lang w:val="en-US"/>
        </w:rPr>
        <w:t>aa</w:t>
      </w:r>
      <w:r w:rsidRPr="00F45A52">
        <w:rPr>
          <w:sz w:val="28"/>
          <w:szCs w:val="28"/>
        </w:rPr>
        <w:t>|</w:t>
      </w:r>
    </w:p>
    <w:p w:rsidR="00172FEF" w:rsidRPr="00F45A52" w:rsidRDefault="00172FEF" w:rsidP="00172FEF">
      <w:pPr>
        <w:rPr>
          <w:sz w:val="28"/>
          <w:szCs w:val="28"/>
        </w:rPr>
      </w:pPr>
      <w:r w:rsidRPr="00F45A52">
        <w:rPr>
          <w:sz w:val="28"/>
          <w:szCs w:val="28"/>
        </w:rPr>
        <w:t xml:space="preserve">   3)  )для чисел </w:t>
      </w:r>
      <w:r w:rsidRPr="00F45A52">
        <w:rPr>
          <w:sz w:val="28"/>
          <w:szCs w:val="28"/>
          <w:lang w:val="en-US"/>
        </w:rPr>
        <w:t>c</w:t>
      </w:r>
      <w:r w:rsidRPr="00F45A52">
        <w:rPr>
          <w:sz w:val="28"/>
          <w:szCs w:val="28"/>
        </w:rPr>
        <w:t xml:space="preserve"> разными знаками</w:t>
      </w:r>
    </w:p>
    <w:p w:rsidR="00172FEF" w:rsidRPr="00F45A52" w:rsidRDefault="00BB56E1" w:rsidP="00172FE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172FEF" w:rsidRPr="00F45A52">
        <w:rPr>
          <w:sz w:val="28"/>
          <w:szCs w:val="28"/>
        </w:rPr>
        <w:t xml:space="preserve"> </w:t>
      </w:r>
      <w:r w:rsidR="00172FEF" w:rsidRPr="00F45A52">
        <w:rPr>
          <w:b/>
          <w:sz w:val="28"/>
          <w:szCs w:val="28"/>
          <w:lang w:val="en-US"/>
        </w:rPr>
        <w:t>a</w:t>
      </w:r>
      <w:r w:rsidR="00172FEF" w:rsidRPr="00F45A52">
        <w:rPr>
          <w:b/>
          <w:sz w:val="28"/>
          <w:szCs w:val="28"/>
        </w:rPr>
        <w:t>-</w:t>
      </w:r>
      <w:r w:rsidR="00172FEF" w:rsidRPr="00F45A52">
        <w:rPr>
          <w:b/>
          <w:sz w:val="28"/>
          <w:szCs w:val="28"/>
          <w:lang w:val="en-US"/>
        </w:rPr>
        <w:t>b</w:t>
      </w:r>
      <w:r w:rsidR="00172FEF" w:rsidRPr="00F45A52">
        <w:rPr>
          <w:b/>
          <w:sz w:val="28"/>
          <w:szCs w:val="28"/>
        </w:rPr>
        <w:t xml:space="preserve"> = (1.0+ 0.|</w:t>
      </w:r>
      <w:r w:rsidR="00172FEF" w:rsidRPr="00F45A52">
        <w:rPr>
          <w:b/>
          <w:sz w:val="28"/>
          <w:szCs w:val="28"/>
          <w:lang w:val="en-US"/>
        </w:rPr>
        <w:t>aa</w:t>
      </w:r>
      <w:r w:rsidR="00172FEF" w:rsidRPr="00F45A52">
        <w:rPr>
          <w:b/>
          <w:sz w:val="28"/>
          <w:szCs w:val="28"/>
        </w:rPr>
        <w:t>| ) – ( 1.0+1.0- 0.|</w:t>
      </w:r>
      <w:r w:rsidR="00172FEF" w:rsidRPr="00F45A52">
        <w:rPr>
          <w:b/>
          <w:sz w:val="28"/>
          <w:szCs w:val="28"/>
          <w:lang w:val="en-US"/>
        </w:rPr>
        <w:t>bb</w:t>
      </w:r>
      <w:r w:rsidR="00172FEF" w:rsidRPr="00F45A52">
        <w:rPr>
          <w:b/>
          <w:sz w:val="28"/>
          <w:szCs w:val="28"/>
        </w:rPr>
        <w:t>| )=  1.|</w:t>
      </w:r>
      <w:r w:rsidR="00172FEF" w:rsidRPr="00F45A52">
        <w:rPr>
          <w:b/>
          <w:sz w:val="28"/>
          <w:szCs w:val="28"/>
          <w:lang w:val="en-US"/>
        </w:rPr>
        <w:t>aa</w:t>
      </w:r>
      <w:r w:rsidR="00172FEF" w:rsidRPr="00F45A52">
        <w:rPr>
          <w:b/>
          <w:sz w:val="28"/>
          <w:szCs w:val="28"/>
        </w:rPr>
        <w:t>| + 0.|</w:t>
      </w:r>
      <w:r w:rsidR="00172FEF" w:rsidRPr="00F45A52">
        <w:rPr>
          <w:b/>
          <w:sz w:val="28"/>
          <w:szCs w:val="28"/>
          <w:lang w:val="en-US"/>
        </w:rPr>
        <w:t>bb</w:t>
      </w:r>
      <w:r w:rsidR="00172FEF" w:rsidRPr="00F45A52">
        <w:rPr>
          <w:b/>
          <w:sz w:val="28"/>
          <w:szCs w:val="28"/>
        </w:rPr>
        <w:t xml:space="preserve">| </w:t>
      </w:r>
      <w:r w:rsidR="00172FEF" w:rsidRPr="00F45A52">
        <w:rPr>
          <w:sz w:val="28"/>
          <w:szCs w:val="28"/>
        </w:rPr>
        <w:t>и перенос  С=0</w:t>
      </w:r>
    </w:p>
    <w:p w:rsidR="00172FEF" w:rsidRPr="00F45A52" w:rsidRDefault="00172FEF" w:rsidP="00172FEF">
      <w:pPr>
        <w:rPr>
          <w:sz w:val="28"/>
          <w:szCs w:val="28"/>
        </w:rPr>
      </w:pPr>
      <w:r w:rsidRPr="00F45A52">
        <w:rPr>
          <w:sz w:val="28"/>
          <w:szCs w:val="28"/>
        </w:rPr>
        <w:t xml:space="preserve">              </w:t>
      </w:r>
      <w:r w:rsidRPr="00F45A52"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</w:rPr>
        <w:t>-</w:t>
      </w:r>
      <w:r w:rsidRPr="00F45A52"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</w:rPr>
        <w:t xml:space="preserve"> = (1.0+1.0 -0.|</w:t>
      </w:r>
      <w:r w:rsidRPr="00F45A52">
        <w:rPr>
          <w:b/>
          <w:sz w:val="28"/>
          <w:szCs w:val="28"/>
          <w:lang w:val="en-US"/>
        </w:rPr>
        <w:t>aa</w:t>
      </w:r>
      <w:r w:rsidRPr="00F45A52">
        <w:rPr>
          <w:b/>
          <w:sz w:val="28"/>
          <w:szCs w:val="28"/>
        </w:rPr>
        <w:t>| ) – ( 1.0+ 0.|</w:t>
      </w:r>
      <w:r w:rsidRPr="00F45A52">
        <w:rPr>
          <w:b/>
          <w:sz w:val="28"/>
          <w:szCs w:val="28"/>
          <w:lang w:val="en-US"/>
        </w:rPr>
        <w:t>bb</w:t>
      </w:r>
      <w:r w:rsidRPr="00F45A52">
        <w:rPr>
          <w:b/>
          <w:sz w:val="28"/>
          <w:szCs w:val="28"/>
        </w:rPr>
        <w:t>| )= - 0.|</w:t>
      </w:r>
      <w:r w:rsidRPr="00F45A52">
        <w:rPr>
          <w:b/>
          <w:sz w:val="28"/>
          <w:szCs w:val="28"/>
          <w:lang w:val="en-US"/>
        </w:rPr>
        <w:t>aa</w:t>
      </w:r>
      <w:r w:rsidRPr="00F45A52">
        <w:rPr>
          <w:b/>
          <w:sz w:val="28"/>
          <w:szCs w:val="28"/>
        </w:rPr>
        <w:t>| - 1.|</w:t>
      </w:r>
      <w:r w:rsidRPr="00F45A52">
        <w:rPr>
          <w:b/>
          <w:sz w:val="28"/>
          <w:szCs w:val="28"/>
          <w:lang w:val="en-US"/>
        </w:rPr>
        <w:t>bb</w:t>
      </w:r>
      <w:r w:rsidRPr="00F45A52">
        <w:rPr>
          <w:b/>
          <w:sz w:val="28"/>
          <w:szCs w:val="28"/>
        </w:rPr>
        <w:t>|</w:t>
      </w:r>
      <w:r w:rsidRPr="00F45A52">
        <w:rPr>
          <w:sz w:val="28"/>
          <w:szCs w:val="28"/>
        </w:rPr>
        <w:t xml:space="preserve"> и перенос  С=0</w:t>
      </w:r>
    </w:p>
    <w:p w:rsidR="00172FEF" w:rsidRPr="00F45A52" w:rsidRDefault="00172FEF" w:rsidP="00172FEF">
      <w:pPr>
        <w:rPr>
          <w:sz w:val="28"/>
          <w:szCs w:val="28"/>
        </w:rPr>
      </w:pPr>
      <w:r w:rsidRPr="00F45A52">
        <w:rPr>
          <w:sz w:val="28"/>
          <w:szCs w:val="28"/>
        </w:rPr>
        <w:t>Таким образом, для  интерпретации арифметического предиката для любых знаков в А51 выполняется  инверсия знаков операндов и вычитание (</w:t>
      </w:r>
      <w:r w:rsidRPr="00F45A52">
        <w:rPr>
          <w:sz w:val="28"/>
          <w:szCs w:val="28"/>
          <w:lang w:val="en-US"/>
        </w:rPr>
        <w:t>a</w:t>
      </w:r>
      <w:r w:rsidRPr="00F45A52">
        <w:rPr>
          <w:sz w:val="28"/>
          <w:szCs w:val="28"/>
        </w:rPr>
        <w:t>-</w:t>
      </w:r>
      <w:r w:rsidRPr="00F45A52">
        <w:rPr>
          <w:sz w:val="28"/>
          <w:szCs w:val="28"/>
          <w:lang w:val="en-US"/>
        </w:rPr>
        <w:t>b</w:t>
      </w:r>
      <w:r w:rsidRPr="00F45A52">
        <w:rPr>
          <w:sz w:val="28"/>
          <w:szCs w:val="28"/>
        </w:rPr>
        <w:t>). Если заем С=1 при вычитании, то (</w:t>
      </w:r>
      <w:r w:rsidRPr="00F45A52">
        <w:rPr>
          <w:sz w:val="28"/>
          <w:szCs w:val="28"/>
          <w:lang w:val="en-US"/>
        </w:rPr>
        <w:t>a</w:t>
      </w:r>
      <w:r w:rsidRPr="00F45A52">
        <w:rPr>
          <w:sz w:val="28"/>
          <w:szCs w:val="28"/>
        </w:rPr>
        <w:t>&lt;</w:t>
      </w:r>
      <w:r w:rsidRPr="00F45A52">
        <w:rPr>
          <w:sz w:val="28"/>
          <w:szCs w:val="28"/>
          <w:lang w:val="en-US"/>
        </w:rPr>
        <w:t>b</w:t>
      </w:r>
      <w:r w:rsidRPr="00F45A52">
        <w:rPr>
          <w:sz w:val="28"/>
          <w:szCs w:val="28"/>
        </w:rPr>
        <w:t>) =1(</w:t>
      </w:r>
      <w:r w:rsidRPr="00F45A52">
        <w:rPr>
          <w:sz w:val="28"/>
          <w:szCs w:val="28"/>
          <w:lang w:val="en-US"/>
        </w:rPr>
        <w:t>true</w:t>
      </w:r>
      <w:r w:rsidRPr="00F45A52">
        <w:rPr>
          <w:sz w:val="28"/>
          <w:szCs w:val="28"/>
        </w:rPr>
        <w:t>)</w:t>
      </w:r>
    </w:p>
    <w:p w:rsidR="00172FEF" w:rsidRDefault="00172FEF" w:rsidP="00172FEF">
      <w:pPr>
        <w:rPr>
          <w:sz w:val="24"/>
          <w:szCs w:val="24"/>
          <w:lang w:val="en-US"/>
        </w:rPr>
      </w:pPr>
    </w:p>
    <w:p w:rsidR="005C35D2" w:rsidRDefault="005C35D2" w:rsidP="00172FEF">
      <w:pPr>
        <w:rPr>
          <w:sz w:val="24"/>
          <w:szCs w:val="24"/>
          <w:lang w:val="en-US"/>
        </w:rPr>
      </w:pPr>
    </w:p>
    <w:p w:rsidR="005C35D2" w:rsidRDefault="005C35D2" w:rsidP="00172FEF">
      <w:pPr>
        <w:rPr>
          <w:sz w:val="24"/>
          <w:szCs w:val="24"/>
          <w:lang w:val="en-US"/>
        </w:rPr>
      </w:pPr>
    </w:p>
    <w:p w:rsidR="005C35D2" w:rsidRDefault="005C35D2" w:rsidP="00172FEF">
      <w:pPr>
        <w:rPr>
          <w:sz w:val="24"/>
          <w:szCs w:val="24"/>
          <w:lang w:val="en-US"/>
        </w:rPr>
      </w:pPr>
    </w:p>
    <w:p w:rsidR="005C35D2" w:rsidRPr="005C35D2" w:rsidRDefault="005C35D2" w:rsidP="00172FEF">
      <w:pPr>
        <w:rPr>
          <w:sz w:val="24"/>
          <w:szCs w:val="24"/>
          <w:lang w:val="en-US"/>
        </w:rPr>
      </w:pPr>
    </w:p>
    <w:p w:rsidR="00172FEF" w:rsidRDefault="00172FEF" w:rsidP="00172FEF">
      <w:pPr>
        <w:tabs>
          <w:tab w:val="left" w:pos="3260"/>
        </w:tabs>
        <w:rPr>
          <w:sz w:val="28"/>
        </w:rPr>
      </w:pPr>
      <w:r>
        <w:rPr>
          <w:sz w:val="28"/>
        </w:rPr>
        <w:lastRenderedPageBreak/>
        <w:t>Пример</w:t>
      </w:r>
      <w:r w:rsidRPr="003C6E69">
        <w:rPr>
          <w:sz w:val="28"/>
        </w:rPr>
        <w:t xml:space="preserve"> </w:t>
      </w:r>
      <w:r w:rsidR="009F38DA">
        <w:rPr>
          <w:sz w:val="28"/>
          <w:lang w:val="en-US"/>
        </w:rPr>
        <w:t xml:space="preserve">программы </w:t>
      </w:r>
      <w:r>
        <w:rPr>
          <w:sz w:val="28"/>
        </w:rPr>
        <w:t>в А51</w:t>
      </w:r>
    </w:p>
    <w:p w:rsidR="009F38DA" w:rsidRDefault="009F38DA" w:rsidP="00172FEF">
      <w:pPr>
        <w:tabs>
          <w:tab w:val="left" w:pos="3260"/>
        </w:tabs>
        <w:rPr>
          <w:sz w:val="28"/>
        </w:rPr>
      </w:pPr>
    </w:p>
    <w:p w:rsidR="00C83676" w:rsidRPr="00E17B51" w:rsidRDefault="00C83676" w:rsidP="00172FEF">
      <w:pPr>
        <w:tabs>
          <w:tab w:val="left" w:pos="3260"/>
        </w:tabs>
        <w:rPr>
          <w:b/>
          <w:sz w:val="28"/>
          <w:lang w:val="en-US"/>
        </w:rPr>
      </w:pPr>
      <w:r w:rsidRPr="00E17B51">
        <w:rPr>
          <w:b/>
          <w:sz w:val="28"/>
        </w:rPr>
        <w:t xml:space="preserve">     (aa&lt;bb)</w:t>
      </w:r>
    </w:p>
    <w:p w:rsidR="00172FEF" w:rsidRPr="00693CA3" w:rsidRDefault="00172FEF" w:rsidP="00172FEF">
      <w:pPr>
        <w:rPr>
          <w:sz w:val="24"/>
          <w:szCs w:val="24"/>
        </w:rPr>
      </w:pPr>
      <w:r w:rsidRPr="003C6C62">
        <w:rPr>
          <w:sz w:val="24"/>
          <w:szCs w:val="24"/>
        </w:rPr>
        <w:t xml:space="preserve">       </w:t>
      </w:r>
      <w:r w:rsidRPr="003C6E69">
        <w:rPr>
          <w:sz w:val="24"/>
          <w:szCs w:val="24"/>
          <w:lang w:val="en-US"/>
        </w:rPr>
        <w:t>CLR</w:t>
      </w:r>
      <w:r w:rsidRPr="00693CA3">
        <w:rPr>
          <w:sz w:val="24"/>
          <w:szCs w:val="24"/>
        </w:rPr>
        <w:t xml:space="preserve">      </w:t>
      </w:r>
      <w:r w:rsidRPr="003C6E69">
        <w:rPr>
          <w:sz w:val="24"/>
          <w:szCs w:val="24"/>
          <w:lang w:val="en-US"/>
        </w:rPr>
        <w:t>C</w:t>
      </w:r>
    </w:p>
    <w:p w:rsidR="00693CA3" w:rsidRPr="00544671" w:rsidRDefault="00172FEF" w:rsidP="00172FEF">
      <w:pPr>
        <w:rPr>
          <w:sz w:val="24"/>
          <w:szCs w:val="24"/>
          <w:lang w:val="en-US"/>
        </w:rPr>
      </w:pPr>
      <w:r w:rsidRPr="00693CA3">
        <w:rPr>
          <w:sz w:val="24"/>
          <w:szCs w:val="24"/>
        </w:rPr>
        <w:t xml:space="preserve">       </w:t>
      </w:r>
      <w:r>
        <w:rPr>
          <w:sz w:val="24"/>
          <w:szCs w:val="24"/>
          <w:lang w:val="en-US"/>
        </w:rPr>
        <w:t>MOV      A,bb</w:t>
      </w:r>
    </w:p>
    <w:p w:rsidR="00172FEF" w:rsidRPr="00172FEF" w:rsidRDefault="00172FEF" w:rsidP="00172FEF">
      <w:pPr>
        <w:rPr>
          <w:sz w:val="24"/>
          <w:szCs w:val="24"/>
          <w:lang w:val="en-US"/>
        </w:rPr>
      </w:pPr>
      <w:r w:rsidRPr="00172FEF">
        <w:rPr>
          <w:sz w:val="24"/>
          <w:szCs w:val="24"/>
          <w:lang w:val="en-US"/>
        </w:rPr>
        <w:t xml:space="preserve">       </w:t>
      </w:r>
      <w:r w:rsidRPr="003C6E69">
        <w:rPr>
          <w:sz w:val="24"/>
          <w:szCs w:val="24"/>
          <w:lang w:val="en-US"/>
        </w:rPr>
        <w:t>XRL</w:t>
      </w:r>
      <w:r w:rsidRPr="00172FEF">
        <w:rPr>
          <w:sz w:val="24"/>
          <w:szCs w:val="24"/>
          <w:lang w:val="en-US"/>
        </w:rPr>
        <w:t xml:space="preserve">      </w:t>
      </w:r>
      <w:r w:rsidRPr="003C6E69">
        <w:rPr>
          <w:sz w:val="24"/>
          <w:szCs w:val="24"/>
          <w:lang w:val="en-US"/>
        </w:rPr>
        <w:t>A</w:t>
      </w:r>
      <w:r w:rsidRPr="00172FEF">
        <w:rPr>
          <w:sz w:val="24"/>
          <w:szCs w:val="24"/>
          <w:lang w:val="en-US"/>
        </w:rPr>
        <w:t>,#0</w:t>
      </w:r>
      <w:r w:rsidRPr="003C6E69">
        <w:rPr>
          <w:sz w:val="24"/>
          <w:szCs w:val="24"/>
          <w:lang w:val="en-US"/>
        </w:rPr>
        <w:t>x</w:t>
      </w:r>
      <w:r w:rsidR="009A74A6">
        <w:rPr>
          <w:sz w:val="24"/>
          <w:szCs w:val="24"/>
          <w:lang w:val="en-US"/>
        </w:rPr>
        <w:t xml:space="preserve">80          ; </w:t>
      </w:r>
      <w:r>
        <w:rPr>
          <w:sz w:val="24"/>
          <w:szCs w:val="24"/>
          <w:lang w:val="en-US"/>
        </w:rPr>
        <w:t>s</w:t>
      </w:r>
      <w:r w:rsidRPr="00172FEF">
        <w:rPr>
          <w:sz w:val="24"/>
          <w:szCs w:val="24"/>
          <w:lang w:val="en-US"/>
        </w:rPr>
        <w:t>.</w:t>
      </w:r>
      <w:r w:rsidRPr="003C6E69">
        <w:rPr>
          <w:sz w:val="24"/>
          <w:szCs w:val="24"/>
          <w:lang w:val="en-US"/>
        </w:rPr>
        <w:t>bb</w:t>
      </w:r>
      <w:r w:rsidRPr="00172FEF">
        <w:rPr>
          <w:sz w:val="24"/>
          <w:szCs w:val="24"/>
          <w:lang w:val="en-US"/>
        </w:rPr>
        <w:t xml:space="preserve">^1.00   </w:t>
      </w:r>
      <w:r>
        <w:rPr>
          <w:sz w:val="24"/>
          <w:szCs w:val="24"/>
        </w:rPr>
        <w:t>инверсия</w:t>
      </w:r>
      <w:r w:rsidRPr="00172F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знака</w:t>
      </w:r>
    </w:p>
    <w:p w:rsidR="00172FEF" w:rsidRPr="003C6E69" w:rsidRDefault="00172FEF" w:rsidP="00172FEF">
      <w:pPr>
        <w:rPr>
          <w:sz w:val="24"/>
          <w:szCs w:val="24"/>
          <w:lang w:val="en-US"/>
        </w:rPr>
      </w:pPr>
      <w:r w:rsidRPr="00172FEF">
        <w:rPr>
          <w:sz w:val="24"/>
          <w:szCs w:val="24"/>
          <w:lang w:val="en-US"/>
        </w:rPr>
        <w:t xml:space="preserve">       </w:t>
      </w:r>
      <w:r w:rsidRPr="003C6E69">
        <w:rPr>
          <w:sz w:val="24"/>
          <w:szCs w:val="24"/>
          <w:lang w:val="en-US"/>
        </w:rPr>
        <w:t>MOV      R0,A</w:t>
      </w:r>
    </w:p>
    <w:p w:rsidR="00172FEF" w:rsidRPr="003C6E69" w:rsidRDefault="00172FEF" w:rsidP="00172F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2D0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MOV      A,aa</w:t>
      </w:r>
    </w:p>
    <w:p w:rsidR="00172FEF" w:rsidRPr="00536D7D" w:rsidRDefault="00172FEF" w:rsidP="00172FEF">
      <w:pPr>
        <w:rPr>
          <w:sz w:val="24"/>
          <w:szCs w:val="24"/>
        </w:rPr>
      </w:pPr>
      <w:r w:rsidRPr="00172FEF">
        <w:rPr>
          <w:sz w:val="24"/>
          <w:szCs w:val="24"/>
          <w:lang w:val="en-US"/>
        </w:rPr>
        <w:t xml:space="preserve">       </w:t>
      </w:r>
      <w:r w:rsidRPr="003C6E69">
        <w:rPr>
          <w:sz w:val="24"/>
          <w:szCs w:val="24"/>
          <w:lang w:val="en-US"/>
        </w:rPr>
        <w:t>XRL</w:t>
      </w:r>
      <w:r w:rsidRPr="00536D7D">
        <w:rPr>
          <w:sz w:val="24"/>
          <w:szCs w:val="24"/>
        </w:rPr>
        <w:t xml:space="preserve">      </w:t>
      </w:r>
      <w:r w:rsidRPr="003C6E69">
        <w:rPr>
          <w:sz w:val="24"/>
          <w:szCs w:val="24"/>
          <w:lang w:val="en-US"/>
        </w:rPr>
        <w:t>A</w:t>
      </w:r>
      <w:r w:rsidRPr="00536D7D">
        <w:rPr>
          <w:sz w:val="24"/>
          <w:szCs w:val="24"/>
        </w:rPr>
        <w:t>,#0</w:t>
      </w:r>
      <w:r w:rsidRPr="003C6E69">
        <w:rPr>
          <w:sz w:val="24"/>
          <w:szCs w:val="24"/>
          <w:lang w:val="en-US"/>
        </w:rPr>
        <w:t>x</w:t>
      </w:r>
      <w:r w:rsidRPr="00536D7D">
        <w:rPr>
          <w:sz w:val="24"/>
          <w:szCs w:val="24"/>
        </w:rPr>
        <w:t xml:space="preserve">80            ; </w:t>
      </w:r>
      <w:r>
        <w:rPr>
          <w:sz w:val="24"/>
          <w:szCs w:val="24"/>
          <w:lang w:val="en-US"/>
        </w:rPr>
        <w:t>s</w:t>
      </w:r>
      <w:r w:rsidRPr="00536D7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aa</w:t>
      </w:r>
      <w:r w:rsidRPr="00536D7D">
        <w:rPr>
          <w:sz w:val="24"/>
          <w:szCs w:val="24"/>
        </w:rPr>
        <w:t>^1.00  инверсия знака</w:t>
      </w:r>
    </w:p>
    <w:p w:rsidR="00172FEF" w:rsidRDefault="00172FEF" w:rsidP="00172FEF">
      <w:pPr>
        <w:rPr>
          <w:sz w:val="24"/>
          <w:szCs w:val="24"/>
        </w:rPr>
      </w:pPr>
      <w:r w:rsidRPr="00172FEF">
        <w:rPr>
          <w:sz w:val="24"/>
          <w:szCs w:val="24"/>
        </w:rPr>
        <w:t xml:space="preserve">       </w:t>
      </w:r>
      <w:r w:rsidRPr="003C6E69">
        <w:rPr>
          <w:sz w:val="24"/>
          <w:szCs w:val="24"/>
          <w:lang w:val="en-US"/>
        </w:rPr>
        <w:t xml:space="preserve">SUBB     A,R0               </w:t>
      </w:r>
      <w:r>
        <w:rPr>
          <w:sz w:val="24"/>
          <w:szCs w:val="24"/>
          <w:lang w:val="en-US"/>
        </w:rPr>
        <w:t xml:space="preserve"> </w:t>
      </w:r>
      <w:r w:rsidRPr="003C6E69">
        <w:rPr>
          <w:sz w:val="24"/>
          <w:szCs w:val="24"/>
          <w:lang w:val="en-US"/>
        </w:rPr>
        <w:t xml:space="preserve">;   </w:t>
      </w:r>
      <w:r>
        <w:rPr>
          <w:sz w:val="24"/>
          <w:szCs w:val="24"/>
          <w:lang w:val="en-US"/>
        </w:rPr>
        <w:t>s.</w:t>
      </w:r>
      <w:r w:rsidRPr="003C6E69">
        <w:rPr>
          <w:sz w:val="24"/>
          <w:szCs w:val="24"/>
          <w:lang w:val="en-US"/>
        </w:rPr>
        <w:t>aa</w:t>
      </w:r>
      <w:r>
        <w:rPr>
          <w:sz w:val="24"/>
          <w:szCs w:val="24"/>
          <w:lang w:val="en-US"/>
        </w:rPr>
        <w:t xml:space="preserve"> – s.</w:t>
      </w:r>
      <w:r w:rsidRPr="003C6E69">
        <w:rPr>
          <w:sz w:val="24"/>
          <w:szCs w:val="24"/>
          <w:lang w:val="en-US"/>
        </w:rPr>
        <w:t>bb</w:t>
      </w:r>
    </w:p>
    <w:p w:rsidR="00FE3F59" w:rsidRPr="00FE3F59" w:rsidRDefault="00FE3F59" w:rsidP="00172FEF">
      <w:pPr>
        <w:rPr>
          <w:sz w:val="24"/>
          <w:szCs w:val="24"/>
        </w:rPr>
      </w:pPr>
    </w:p>
    <w:p w:rsidR="00172FEF" w:rsidRDefault="00172FEF" w:rsidP="00172F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D096D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JNC      M1                     ;   if( aa&lt;bb) goto M1</w:t>
      </w:r>
    </w:p>
    <w:p w:rsidR="009A74A6" w:rsidRPr="00AA54C0" w:rsidRDefault="00C83676" w:rsidP="00172F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(aa&lt;bb)&amp;&amp;(cc!=dd)</w:t>
      </w:r>
    </w:p>
    <w:p w:rsidR="00E046AA" w:rsidRPr="00C83676" w:rsidRDefault="00172FEF" w:rsidP="00172FEF">
      <w:pPr>
        <w:rPr>
          <w:sz w:val="24"/>
          <w:szCs w:val="24"/>
          <w:lang w:val="en-US"/>
        </w:rPr>
      </w:pPr>
      <w:r w:rsidRPr="003C6E69">
        <w:rPr>
          <w:sz w:val="24"/>
          <w:szCs w:val="24"/>
          <w:lang w:val="en-US"/>
        </w:rPr>
        <w:t xml:space="preserve">    </w:t>
      </w:r>
      <w:r w:rsidRPr="002D096D">
        <w:rPr>
          <w:sz w:val="24"/>
          <w:szCs w:val="24"/>
          <w:lang w:val="en-US"/>
        </w:rPr>
        <w:t xml:space="preserve">   </w:t>
      </w:r>
      <w:r w:rsidRPr="003C6E69">
        <w:rPr>
          <w:sz w:val="24"/>
          <w:szCs w:val="24"/>
          <w:lang w:val="en-US"/>
        </w:rPr>
        <w:t>MO</w:t>
      </w:r>
      <w:r>
        <w:rPr>
          <w:sz w:val="24"/>
          <w:szCs w:val="24"/>
          <w:lang w:val="en-US"/>
        </w:rPr>
        <w:t>V      A,cc</w:t>
      </w:r>
    </w:p>
    <w:p w:rsidR="00172FEF" w:rsidRDefault="00172FEF" w:rsidP="00172F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2D096D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CJNE     A,dd, M2         ;   if(cc!=dd) goto M2</w:t>
      </w:r>
    </w:p>
    <w:p w:rsidR="00F10886" w:rsidRPr="003C6E69" w:rsidRDefault="00C83676" w:rsidP="00172F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(bb!=0)</w:t>
      </w:r>
    </w:p>
    <w:p w:rsidR="00172FEF" w:rsidRPr="003C6E69" w:rsidRDefault="00C83676" w:rsidP="00172F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172FEF">
        <w:rPr>
          <w:sz w:val="24"/>
          <w:szCs w:val="24"/>
          <w:lang w:val="en-US"/>
        </w:rPr>
        <w:t>M1:     MOV      A,bb</w:t>
      </w:r>
    </w:p>
    <w:p w:rsidR="00F10886" w:rsidRPr="003C6E69" w:rsidRDefault="00172FEF" w:rsidP="00172F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JZ      M3 </w:t>
      </w:r>
      <w:r w:rsidRPr="00747ABA"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             ;   if (bb==0) goto  M3 </w:t>
      </w:r>
    </w:p>
    <w:p w:rsidR="00172FEF" w:rsidRPr="003C6E69" w:rsidRDefault="00172FEF" w:rsidP="00172F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M2:</w:t>
      </w:r>
      <w:r w:rsidRPr="003C6E69">
        <w:rPr>
          <w:sz w:val="24"/>
          <w:szCs w:val="24"/>
          <w:lang w:val="en-US"/>
        </w:rPr>
        <w:t xml:space="preserve">    MOV      R7,#0x01</w:t>
      </w:r>
      <w:r>
        <w:rPr>
          <w:sz w:val="24"/>
          <w:szCs w:val="24"/>
          <w:lang w:val="en-US"/>
        </w:rPr>
        <w:t xml:space="preserve">   </w:t>
      </w:r>
    </w:p>
    <w:p w:rsidR="00172FEF" w:rsidRPr="003C6E69" w:rsidRDefault="00172FEF" w:rsidP="00172F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SJMP     M4    </w:t>
      </w:r>
      <w:r w:rsidRPr="00796A7E">
        <w:rPr>
          <w:sz w:val="24"/>
          <w:szCs w:val="24"/>
          <w:lang w:val="en-US"/>
        </w:rPr>
        <w:t xml:space="preserve">       </w:t>
      </w:r>
      <w:r w:rsidR="00F45A52">
        <w:rPr>
          <w:sz w:val="24"/>
          <w:szCs w:val="24"/>
          <w:lang w:val="en-US"/>
        </w:rPr>
        <w:t xml:space="preserve">      </w:t>
      </w:r>
    </w:p>
    <w:p w:rsidR="00172FEF" w:rsidRPr="003C6E69" w:rsidRDefault="00172FEF" w:rsidP="00172F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M3:</w:t>
      </w:r>
      <w:r w:rsidRPr="003C6E69">
        <w:rPr>
          <w:sz w:val="24"/>
          <w:szCs w:val="24"/>
          <w:lang w:val="en-US"/>
        </w:rPr>
        <w:t xml:space="preserve">    MOV      R7,#0x00</w:t>
      </w:r>
      <w:r>
        <w:rPr>
          <w:sz w:val="24"/>
          <w:szCs w:val="24"/>
          <w:lang w:val="en-US"/>
        </w:rPr>
        <w:t xml:space="preserve">   ; S=0</w:t>
      </w:r>
    </w:p>
    <w:p w:rsidR="00172FEF" w:rsidRDefault="00172FEF" w:rsidP="00172FE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M4:    MOV      S</w:t>
      </w:r>
      <w:r w:rsidRPr="003C6E69">
        <w:rPr>
          <w:sz w:val="24"/>
          <w:szCs w:val="24"/>
          <w:lang w:val="en-US"/>
        </w:rPr>
        <w:t>,R7</w:t>
      </w:r>
      <w:r w:rsidRPr="00796A7E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; S=1</w:t>
      </w:r>
    </w:p>
    <w:p w:rsidR="00FE3F59" w:rsidRPr="00FE3F59" w:rsidRDefault="00FE3F59" w:rsidP="00172FEF">
      <w:pPr>
        <w:rPr>
          <w:b/>
          <w:sz w:val="28"/>
        </w:rPr>
      </w:pPr>
    </w:p>
    <w:p w:rsidR="006C64E0" w:rsidRDefault="006C64E0">
      <w:pPr>
        <w:rPr>
          <w:sz w:val="28"/>
        </w:rPr>
      </w:pPr>
    </w:p>
    <w:p w:rsidR="00544671" w:rsidRPr="009F38DA" w:rsidRDefault="00C83676">
      <w:pPr>
        <w:rPr>
          <w:b/>
          <w:sz w:val="28"/>
        </w:rPr>
      </w:pPr>
      <w:r w:rsidRPr="009F38DA">
        <w:rPr>
          <w:b/>
          <w:sz w:val="28"/>
          <w:highlight w:val="yellow"/>
        </w:rPr>
        <w:t>Задание.</w:t>
      </w:r>
      <w:r w:rsidR="009F38DA" w:rsidRPr="009F38DA">
        <w:rPr>
          <w:sz w:val="28"/>
          <w:highlight w:val="yellow"/>
        </w:rPr>
        <w:t xml:space="preserve"> Построить таблицу истинности  из 8 </w:t>
      </w:r>
      <w:r w:rsidR="00574CD4">
        <w:rPr>
          <w:sz w:val="28"/>
          <w:highlight w:val="yellow"/>
        </w:rPr>
        <w:t>наборов  значений чисел со знаками</w:t>
      </w:r>
      <w:r w:rsidR="009F38DA" w:rsidRPr="009F38DA">
        <w:rPr>
          <w:sz w:val="28"/>
          <w:highlight w:val="yellow"/>
        </w:rPr>
        <w:t xml:space="preserve">, где каждый из предикатов </w:t>
      </w:r>
      <w:r w:rsidR="009F38DA" w:rsidRPr="009F38DA">
        <w:rPr>
          <w:sz w:val="28"/>
          <w:szCs w:val="28"/>
          <w:highlight w:val="yellow"/>
        </w:rPr>
        <w:t xml:space="preserve"> {</w:t>
      </w:r>
      <w:r w:rsidR="009F38DA" w:rsidRPr="009F38DA">
        <w:rPr>
          <w:b/>
          <w:sz w:val="28"/>
          <w:szCs w:val="28"/>
          <w:highlight w:val="yellow"/>
        </w:rPr>
        <w:t>(</w:t>
      </w:r>
      <w:r w:rsidR="009F38DA" w:rsidRPr="009F38DA">
        <w:rPr>
          <w:b/>
          <w:sz w:val="28"/>
          <w:szCs w:val="28"/>
          <w:highlight w:val="yellow"/>
          <w:lang w:val="en-US"/>
        </w:rPr>
        <w:t>aa</w:t>
      </w:r>
      <w:r w:rsidR="009F38DA" w:rsidRPr="009F38DA">
        <w:rPr>
          <w:b/>
          <w:sz w:val="28"/>
          <w:szCs w:val="28"/>
          <w:highlight w:val="yellow"/>
        </w:rPr>
        <w:t>&lt;</w:t>
      </w:r>
      <w:r w:rsidR="009F38DA" w:rsidRPr="009F38DA">
        <w:rPr>
          <w:b/>
          <w:sz w:val="28"/>
          <w:szCs w:val="28"/>
          <w:highlight w:val="yellow"/>
          <w:lang w:val="en-US"/>
        </w:rPr>
        <w:t>bb</w:t>
      </w:r>
      <w:r w:rsidR="009F38DA" w:rsidRPr="009F38DA">
        <w:rPr>
          <w:b/>
          <w:sz w:val="28"/>
          <w:szCs w:val="28"/>
          <w:highlight w:val="yellow"/>
        </w:rPr>
        <w:t>), (</w:t>
      </w:r>
      <w:r w:rsidR="009F38DA" w:rsidRPr="009F38DA">
        <w:rPr>
          <w:b/>
          <w:sz w:val="28"/>
          <w:szCs w:val="28"/>
          <w:highlight w:val="yellow"/>
          <w:lang w:val="en-US"/>
        </w:rPr>
        <w:t>cc</w:t>
      </w:r>
      <w:r w:rsidR="009F38DA" w:rsidRPr="009F38DA">
        <w:rPr>
          <w:b/>
          <w:sz w:val="28"/>
          <w:szCs w:val="28"/>
          <w:highlight w:val="yellow"/>
        </w:rPr>
        <w:t>!=</w:t>
      </w:r>
      <w:r w:rsidR="009F38DA" w:rsidRPr="009F38DA">
        <w:rPr>
          <w:b/>
          <w:sz w:val="28"/>
          <w:szCs w:val="28"/>
          <w:highlight w:val="yellow"/>
          <w:lang w:val="en-US"/>
        </w:rPr>
        <w:t>dd</w:t>
      </w:r>
      <w:r w:rsidR="00BB56E1">
        <w:rPr>
          <w:b/>
          <w:sz w:val="28"/>
          <w:szCs w:val="28"/>
          <w:highlight w:val="yellow"/>
        </w:rPr>
        <w:t>)</w:t>
      </w:r>
      <w:r w:rsidR="009F38DA" w:rsidRPr="009F38DA">
        <w:rPr>
          <w:b/>
          <w:sz w:val="28"/>
          <w:szCs w:val="28"/>
          <w:highlight w:val="yellow"/>
        </w:rPr>
        <w:t>}</w:t>
      </w:r>
      <w:r w:rsidR="009F38DA" w:rsidRPr="009F38DA">
        <w:rPr>
          <w:sz w:val="28"/>
          <w:szCs w:val="28"/>
          <w:highlight w:val="yellow"/>
        </w:rPr>
        <w:t xml:space="preserve">  </w:t>
      </w:r>
      <w:r w:rsidR="009F38DA" w:rsidRPr="009F38DA">
        <w:rPr>
          <w:b/>
          <w:sz w:val="28"/>
          <w:szCs w:val="28"/>
          <w:highlight w:val="yellow"/>
          <w:lang w:val="en-US"/>
        </w:rPr>
        <w:t>true</w:t>
      </w:r>
      <w:r w:rsidR="009F38DA" w:rsidRPr="009F38DA">
        <w:rPr>
          <w:sz w:val="28"/>
          <w:szCs w:val="28"/>
          <w:highlight w:val="yellow"/>
        </w:rPr>
        <w:t xml:space="preserve"> или </w:t>
      </w:r>
      <w:r w:rsidR="009F38DA" w:rsidRPr="009F38DA">
        <w:rPr>
          <w:b/>
          <w:sz w:val="28"/>
          <w:szCs w:val="28"/>
          <w:highlight w:val="yellow"/>
          <w:lang w:val="en-US"/>
        </w:rPr>
        <w:t>false</w:t>
      </w:r>
    </w:p>
    <w:p w:rsidR="00F10886" w:rsidRPr="009F38DA" w:rsidRDefault="00F10886" w:rsidP="00F10886">
      <w:pPr>
        <w:pStyle w:val="1d"/>
        <w:rPr>
          <w:b/>
          <w:sz w:val="28"/>
          <w:szCs w:val="28"/>
        </w:rPr>
      </w:pPr>
    </w:p>
    <w:p w:rsidR="00F10886" w:rsidRDefault="00F10886" w:rsidP="00F10886">
      <w:pPr>
        <w:pStyle w:val="1d"/>
        <w:rPr>
          <w:b/>
          <w:sz w:val="28"/>
          <w:szCs w:val="28"/>
        </w:rPr>
      </w:pPr>
      <w:r w:rsidRPr="00544671">
        <w:rPr>
          <w:b/>
          <w:sz w:val="28"/>
          <w:szCs w:val="28"/>
        </w:rPr>
        <w:t>Вычисление предикатов.</w:t>
      </w:r>
    </w:p>
    <w:p w:rsidR="00F10886" w:rsidRDefault="00F10886" w:rsidP="00F10886">
      <w:pPr>
        <w:pStyle w:val="1d"/>
        <w:rPr>
          <w:b/>
          <w:sz w:val="28"/>
          <w:szCs w:val="28"/>
        </w:rPr>
      </w:pPr>
    </w:p>
    <w:p w:rsidR="00F10886" w:rsidRPr="00F10886" w:rsidRDefault="00F10886" w:rsidP="00F10886">
      <w:pPr>
        <w:pStyle w:val="1d"/>
        <w:rPr>
          <w:b/>
          <w:sz w:val="28"/>
          <w:szCs w:val="28"/>
          <w:lang w:val="en-US"/>
        </w:rPr>
      </w:pPr>
      <w:r w:rsidRPr="00E65AD6">
        <w:rPr>
          <w:b/>
          <w:sz w:val="28"/>
          <w:szCs w:val="28"/>
          <w:lang w:val="en-US"/>
        </w:rPr>
        <w:t>1. [(</w:t>
      </w:r>
      <w:r>
        <w:rPr>
          <w:b/>
          <w:sz w:val="28"/>
          <w:szCs w:val="28"/>
          <w:lang w:val="en-US"/>
        </w:rPr>
        <w:t>a</w:t>
      </w:r>
      <w:r w:rsidRPr="00E65AD6">
        <w:rPr>
          <w:b/>
          <w:sz w:val="28"/>
          <w:szCs w:val="28"/>
          <w:lang w:val="en-US"/>
        </w:rPr>
        <w:t>!=</w:t>
      </w:r>
      <w:r>
        <w:rPr>
          <w:b/>
          <w:sz w:val="28"/>
          <w:szCs w:val="28"/>
          <w:lang w:val="en-US"/>
        </w:rPr>
        <w:t>b</w:t>
      </w:r>
      <w:r w:rsidRPr="00E65AD6">
        <w:rPr>
          <w:b/>
          <w:sz w:val="28"/>
          <w:szCs w:val="28"/>
          <w:lang w:val="en-US"/>
        </w:rPr>
        <w:t>)||(</w:t>
      </w:r>
      <w:r>
        <w:rPr>
          <w:b/>
          <w:sz w:val="28"/>
          <w:szCs w:val="28"/>
          <w:lang w:val="en-US"/>
        </w:rPr>
        <w:t>c</w:t>
      </w:r>
      <w:r w:rsidRPr="00E65AD6">
        <w:rPr>
          <w:b/>
          <w:sz w:val="28"/>
          <w:szCs w:val="28"/>
          <w:lang w:val="en-US"/>
        </w:rPr>
        <w:t>==</w:t>
      </w:r>
      <w:r>
        <w:rPr>
          <w:b/>
          <w:sz w:val="28"/>
          <w:szCs w:val="28"/>
          <w:lang w:val="en-US"/>
        </w:rPr>
        <w:t>d</w:t>
      </w:r>
      <w:r w:rsidRPr="00E65AD6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>]&amp;&amp;(b&lt;d)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 </w:t>
      </w:r>
      <w:r w:rsidR="00E65AD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="00E65AD6">
        <w:rPr>
          <w:b/>
          <w:sz w:val="28"/>
          <w:szCs w:val="28"/>
          <w:lang w:val="en-US"/>
        </w:rPr>
        <w:t>!=d)</w:t>
      </w:r>
      <w:r w:rsidRPr="00F45A52">
        <w:rPr>
          <w:b/>
          <w:sz w:val="28"/>
          <w:szCs w:val="28"/>
          <w:lang w:val="en-US"/>
        </w:rPr>
        <w:t>||(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)&amp;&amp;(</w:t>
      </w:r>
      <w:r>
        <w:rPr>
          <w:b/>
          <w:sz w:val="28"/>
          <w:szCs w:val="28"/>
          <w:lang w:val="en-US"/>
        </w:rPr>
        <w:t>d</w:t>
      </w:r>
      <w:r w:rsidRPr="00F45A52">
        <w:rPr>
          <w:b/>
          <w:sz w:val="28"/>
          <w:szCs w:val="28"/>
          <w:lang w:val="en-US"/>
        </w:rPr>
        <w:t>&lt;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3. </w:t>
      </w:r>
      <w:r w:rsidR="00E65AD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="00E65AD6">
        <w:rPr>
          <w:b/>
          <w:sz w:val="28"/>
          <w:szCs w:val="28"/>
          <w:lang w:val="en-US"/>
        </w:rPr>
        <w:t>&gt;d)</w:t>
      </w:r>
      <w:r w:rsidRPr="00F45A52">
        <w:rPr>
          <w:b/>
          <w:sz w:val="28"/>
          <w:szCs w:val="28"/>
          <w:lang w:val="en-US"/>
        </w:rPr>
        <w:t>&amp;(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!=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)||(</w:t>
      </w:r>
      <w:r>
        <w:rPr>
          <w:b/>
          <w:sz w:val="28"/>
          <w:szCs w:val="28"/>
          <w:lang w:val="en-US"/>
        </w:rPr>
        <w:t>d</w:t>
      </w:r>
      <w:r w:rsidRPr="00F45A52">
        <w:rPr>
          <w:b/>
          <w:sz w:val="28"/>
          <w:szCs w:val="28"/>
          <w:lang w:val="en-US"/>
        </w:rPr>
        <w:t>&gt;=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 w:rsidRPr="00F45A52">
        <w:rPr>
          <w:b/>
          <w:sz w:val="28"/>
          <w:szCs w:val="28"/>
          <w:lang w:val="en-US"/>
        </w:rPr>
        <w:t>4.</w:t>
      </w:r>
      <w:r>
        <w:rPr>
          <w:b/>
          <w:sz w:val="28"/>
          <w:szCs w:val="28"/>
          <w:lang w:val="en-US"/>
        </w:rPr>
        <w:t xml:space="preserve"> </w:t>
      </w:r>
      <w:r w:rsidR="00E65AD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="00E65AD6">
        <w:rPr>
          <w:b/>
          <w:sz w:val="28"/>
          <w:szCs w:val="28"/>
          <w:lang w:val="en-US"/>
        </w:rPr>
        <w:t>&lt;c)</w:t>
      </w:r>
      <w:r w:rsidRPr="00F45A52">
        <w:rPr>
          <w:b/>
          <w:sz w:val="28"/>
          <w:szCs w:val="28"/>
          <w:lang w:val="en-US"/>
        </w:rPr>
        <w:t>||(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&amp;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)||</w:t>
      </w:r>
      <w:r>
        <w:rPr>
          <w:b/>
          <w:sz w:val="28"/>
          <w:szCs w:val="28"/>
          <w:lang w:val="en-US"/>
        </w:rPr>
        <w:t>d</w:t>
      </w:r>
      <w:r w:rsidRPr="00F45A52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 w:rsidRPr="00F45A52">
        <w:rPr>
          <w:b/>
          <w:sz w:val="28"/>
          <w:szCs w:val="28"/>
          <w:lang w:val="en-US"/>
        </w:rPr>
        <w:t>5.</w:t>
      </w:r>
      <w:r>
        <w:rPr>
          <w:b/>
          <w:sz w:val="28"/>
          <w:szCs w:val="28"/>
          <w:lang w:val="en-US"/>
        </w:rPr>
        <w:t xml:space="preserve"> </w:t>
      </w:r>
      <w:r w:rsidRPr="00F45A52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&lt;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)||(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)&amp;&amp;(</w:t>
      </w:r>
      <w:r>
        <w:rPr>
          <w:b/>
          <w:sz w:val="28"/>
          <w:szCs w:val="28"/>
          <w:lang w:val="en-US"/>
        </w:rPr>
        <w:t>d</w:t>
      </w:r>
      <w:r w:rsidRPr="00F45A52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 w:rsidRPr="00F45A52">
        <w:rPr>
          <w:b/>
          <w:sz w:val="28"/>
          <w:szCs w:val="28"/>
          <w:lang w:val="en-US"/>
        </w:rPr>
        <w:t>6.</w:t>
      </w:r>
      <w:r>
        <w:rPr>
          <w:b/>
          <w:sz w:val="28"/>
          <w:szCs w:val="28"/>
          <w:lang w:val="en-US"/>
        </w:rPr>
        <w:t xml:space="preserve"> </w:t>
      </w:r>
      <w:r w:rsidRPr="00F45A52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&lt;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)||(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)&amp;&amp;</w:t>
      </w:r>
      <w:r w:rsidR="00E65AD6">
        <w:rPr>
          <w:b/>
          <w:sz w:val="28"/>
          <w:szCs w:val="28"/>
          <w:lang w:val="en-US"/>
        </w:rPr>
        <w:t>!(</w:t>
      </w:r>
      <w:r>
        <w:rPr>
          <w:b/>
          <w:sz w:val="28"/>
          <w:szCs w:val="28"/>
          <w:lang w:val="en-US"/>
        </w:rPr>
        <w:t>d</w:t>
      </w:r>
      <w:r w:rsidR="00E65AD6">
        <w:rPr>
          <w:b/>
          <w:sz w:val="28"/>
          <w:szCs w:val="28"/>
          <w:lang w:val="en-US"/>
        </w:rPr>
        <w:t>=a)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</w:t>
      </w:r>
      <w:r w:rsidRPr="00F45A52">
        <w:rPr>
          <w:b/>
          <w:sz w:val="28"/>
          <w:szCs w:val="28"/>
          <w:lang w:val="en-US"/>
        </w:rPr>
        <w:t xml:space="preserve">. </w:t>
      </w:r>
      <w:r w:rsidR="00E65AD6">
        <w:rPr>
          <w:b/>
          <w:sz w:val="28"/>
          <w:szCs w:val="28"/>
          <w:lang w:val="en-US"/>
        </w:rPr>
        <w:t>![</w:t>
      </w:r>
      <w:r w:rsidRPr="00F45A52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!=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)||(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==</w:t>
      </w:r>
      <w:r>
        <w:rPr>
          <w:b/>
          <w:sz w:val="28"/>
          <w:szCs w:val="28"/>
          <w:lang w:val="en-US"/>
        </w:rPr>
        <w:t>d</w:t>
      </w:r>
      <w:r w:rsidRPr="00F45A52">
        <w:rPr>
          <w:b/>
          <w:sz w:val="28"/>
          <w:szCs w:val="28"/>
          <w:lang w:val="en-US"/>
        </w:rPr>
        <w:t>)</w:t>
      </w:r>
      <w:r w:rsidR="00E65AD6">
        <w:rPr>
          <w:b/>
          <w:sz w:val="28"/>
          <w:szCs w:val="28"/>
          <w:lang w:val="en-US"/>
        </w:rPr>
        <w:t>]&amp;&amp;(b&lt;d)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8. </w:t>
      </w:r>
      <w:r w:rsidR="00E65AD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="00E65AD6">
        <w:rPr>
          <w:b/>
          <w:sz w:val="28"/>
          <w:szCs w:val="28"/>
          <w:lang w:val="en-US"/>
        </w:rPr>
        <w:t>&amp;b)</w:t>
      </w:r>
      <w:r w:rsidRPr="00F45A52">
        <w:rPr>
          <w:b/>
          <w:sz w:val="28"/>
          <w:szCs w:val="28"/>
          <w:lang w:val="en-US"/>
        </w:rPr>
        <w:t>||(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)&amp;&amp;(</w:t>
      </w:r>
      <w:r>
        <w:rPr>
          <w:b/>
          <w:sz w:val="28"/>
          <w:szCs w:val="28"/>
          <w:lang w:val="en-US"/>
        </w:rPr>
        <w:t>d</w:t>
      </w:r>
      <w:r w:rsidRPr="00F45A52">
        <w:rPr>
          <w:b/>
          <w:sz w:val="28"/>
          <w:szCs w:val="28"/>
          <w:lang w:val="en-US"/>
        </w:rPr>
        <w:t>&lt;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9. </w:t>
      </w:r>
      <w:r w:rsidR="00E65AD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="00E65AD6">
        <w:rPr>
          <w:b/>
          <w:sz w:val="28"/>
          <w:szCs w:val="28"/>
          <w:lang w:val="en-US"/>
        </w:rPr>
        <w:t>&amp;c)</w:t>
      </w:r>
      <w:r w:rsidRPr="00F45A52">
        <w:rPr>
          <w:b/>
          <w:sz w:val="28"/>
          <w:szCs w:val="28"/>
          <w:lang w:val="en-US"/>
        </w:rPr>
        <w:t>&amp;(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!=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)||(</w:t>
      </w:r>
      <w:r>
        <w:rPr>
          <w:b/>
          <w:sz w:val="28"/>
          <w:szCs w:val="28"/>
          <w:lang w:val="en-US"/>
        </w:rPr>
        <w:t>d</w:t>
      </w:r>
      <w:r w:rsidRPr="00F45A52">
        <w:rPr>
          <w:b/>
          <w:sz w:val="28"/>
          <w:szCs w:val="28"/>
          <w:lang w:val="en-US"/>
        </w:rPr>
        <w:t>&gt;=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10</w:t>
      </w:r>
      <w:r w:rsidRPr="00F45A5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</w:t>
      </w:r>
      <w:r w:rsidR="00E65AD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="00E65AD6">
        <w:rPr>
          <w:b/>
          <w:sz w:val="28"/>
          <w:szCs w:val="28"/>
          <w:lang w:val="en-US"/>
        </w:rPr>
        <w:t>=c)</w:t>
      </w:r>
      <w:r w:rsidRPr="00F45A52">
        <w:rPr>
          <w:b/>
          <w:sz w:val="28"/>
          <w:szCs w:val="28"/>
          <w:lang w:val="en-US"/>
        </w:rPr>
        <w:t>||(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&amp;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)||</w:t>
      </w:r>
      <w:r>
        <w:rPr>
          <w:b/>
          <w:sz w:val="28"/>
          <w:szCs w:val="28"/>
          <w:lang w:val="en-US"/>
        </w:rPr>
        <w:t>d</w:t>
      </w:r>
      <w:r w:rsidRPr="00F45A52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11</w:t>
      </w:r>
      <w:r w:rsidRPr="00F45A5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</w:t>
      </w:r>
      <w:r w:rsidRPr="00F45A52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&lt;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)||</w:t>
      </w:r>
      <w:r w:rsidR="00E65AD6">
        <w:rPr>
          <w:b/>
          <w:sz w:val="28"/>
          <w:szCs w:val="28"/>
          <w:lang w:val="en-US"/>
        </w:rPr>
        <w:t>!</w:t>
      </w:r>
      <w:r w:rsidRPr="00F45A52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)&amp;&amp;(</w:t>
      </w:r>
      <w:r>
        <w:rPr>
          <w:b/>
          <w:sz w:val="28"/>
          <w:szCs w:val="28"/>
          <w:lang w:val="en-US"/>
        </w:rPr>
        <w:t>d</w:t>
      </w:r>
      <w:r w:rsidRPr="00F45A52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12</w:t>
      </w:r>
      <w:r w:rsidRPr="00F45A5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</w:t>
      </w:r>
      <w:r w:rsidRPr="00F45A52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&lt;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)||(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)&amp;&amp;</w:t>
      </w:r>
      <w:r w:rsidR="00E65AD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d</w:t>
      </w:r>
      <w:r w:rsidR="00E65AD6">
        <w:rPr>
          <w:b/>
          <w:sz w:val="28"/>
          <w:szCs w:val="28"/>
          <w:lang w:val="en-US"/>
        </w:rPr>
        <w:t>&lt;b)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</w:t>
      </w:r>
      <w:r w:rsidRPr="00F45A52">
        <w:rPr>
          <w:b/>
          <w:sz w:val="28"/>
          <w:szCs w:val="28"/>
          <w:lang w:val="en-US"/>
        </w:rPr>
        <w:t>. (</w:t>
      </w:r>
      <w:r>
        <w:rPr>
          <w:b/>
          <w:sz w:val="28"/>
          <w:szCs w:val="28"/>
          <w:lang w:val="en-US"/>
        </w:rPr>
        <w:t>a</w:t>
      </w:r>
      <w:r w:rsidRPr="00F45A52">
        <w:rPr>
          <w:b/>
          <w:sz w:val="28"/>
          <w:szCs w:val="28"/>
          <w:lang w:val="en-US"/>
        </w:rPr>
        <w:t>!=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)||(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==</w:t>
      </w:r>
      <w:r>
        <w:rPr>
          <w:b/>
          <w:sz w:val="28"/>
          <w:szCs w:val="28"/>
          <w:lang w:val="en-US"/>
        </w:rPr>
        <w:t>d</w:t>
      </w:r>
      <w:r w:rsidRPr="00F45A52">
        <w:rPr>
          <w:b/>
          <w:sz w:val="28"/>
          <w:szCs w:val="28"/>
          <w:lang w:val="en-US"/>
        </w:rPr>
        <w:t>)</w:t>
      </w:r>
      <w:r w:rsidR="00E65AD6">
        <w:rPr>
          <w:b/>
          <w:sz w:val="28"/>
          <w:szCs w:val="28"/>
          <w:lang w:val="en-US"/>
        </w:rPr>
        <w:t>&amp;&amp;(b&gt;d)</w:t>
      </w:r>
    </w:p>
    <w:p w:rsidR="00F10886" w:rsidRPr="00F45A52" w:rsidRDefault="00F10886" w:rsidP="00F10886">
      <w:pPr>
        <w:pStyle w:val="1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14. a</w:t>
      </w:r>
      <w:r w:rsidRPr="00F45A52">
        <w:rPr>
          <w:b/>
          <w:sz w:val="28"/>
          <w:szCs w:val="28"/>
          <w:lang w:val="en-US"/>
        </w:rPr>
        <w:t>||(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>c</w:t>
      </w:r>
      <w:r w:rsidRPr="00F45A52">
        <w:rPr>
          <w:b/>
          <w:sz w:val="28"/>
          <w:szCs w:val="28"/>
          <w:lang w:val="en-US"/>
        </w:rPr>
        <w:t>)&amp;&amp;(</w:t>
      </w:r>
      <w:r>
        <w:rPr>
          <w:b/>
          <w:sz w:val="28"/>
          <w:szCs w:val="28"/>
          <w:lang w:val="en-US"/>
        </w:rPr>
        <w:t>d</w:t>
      </w:r>
      <w:r w:rsidRPr="00F45A52">
        <w:rPr>
          <w:b/>
          <w:sz w:val="28"/>
          <w:szCs w:val="28"/>
          <w:lang w:val="en-US"/>
        </w:rPr>
        <w:t>&lt;</w:t>
      </w:r>
      <w:r>
        <w:rPr>
          <w:b/>
          <w:sz w:val="28"/>
          <w:szCs w:val="28"/>
          <w:lang w:val="en-US"/>
        </w:rPr>
        <w:t>b</w:t>
      </w:r>
      <w:r w:rsidRPr="00F45A52">
        <w:rPr>
          <w:b/>
          <w:sz w:val="28"/>
          <w:szCs w:val="28"/>
          <w:lang w:val="en-US"/>
        </w:rPr>
        <w:t>)</w:t>
      </w:r>
      <w:r w:rsidR="00E65AD6">
        <w:rPr>
          <w:b/>
          <w:sz w:val="28"/>
          <w:szCs w:val="28"/>
          <w:lang w:val="en-US"/>
        </w:rPr>
        <w:t>||(c&lt;=d)</w:t>
      </w:r>
    </w:p>
    <w:p w:rsidR="00F10886" w:rsidRPr="00E65AD6" w:rsidRDefault="00F10886" w:rsidP="00F10886">
      <w:pPr>
        <w:pStyle w:val="1d"/>
        <w:rPr>
          <w:b/>
          <w:sz w:val="28"/>
          <w:szCs w:val="28"/>
        </w:rPr>
      </w:pPr>
      <w:r w:rsidRPr="00E65AD6">
        <w:rPr>
          <w:b/>
          <w:sz w:val="28"/>
          <w:szCs w:val="28"/>
        </w:rPr>
        <w:t xml:space="preserve">15. </w:t>
      </w:r>
      <w:r w:rsidR="00E65AD6" w:rsidRPr="00BB56E1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a</w:t>
      </w:r>
      <w:r w:rsidR="00E65AD6" w:rsidRPr="00E65AD6">
        <w:rPr>
          <w:b/>
          <w:sz w:val="28"/>
          <w:szCs w:val="28"/>
        </w:rPr>
        <w:t>&lt;</w:t>
      </w:r>
      <w:r w:rsidR="00E65AD6">
        <w:rPr>
          <w:b/>
          <w:sz w:val="28"/>
          <w:szCs w:val="28"/>
          <w:lang w:val="en-US"/>
        </w:rPr>
        <w:t>d</w:t>
      </w:r>
      <w:r w:rsidR="00E65AD6" w:rsidRPr="00BB56E1">
        <w:rPr>
          <w:b/>
          <w:sz w:val="28"/>
          <w:szCs w:val="28"/>
        </w:rPr>
        <w:t>)</w:t>
      </w:r>
      <w:r w:rsidRPr="00E65AD6">
        <w:rPr>
          <w:b/>
          <w:sz w:val="28"/>
          <w:szCs w:val="28"/>
        </w:rPr>
        <w:t>&amp;(</w:t>
      </w:r>
      <w:r>
        <w:rPr>
          <w:b/>
          <w:sz w:val="28"/>
          <w:szCs w:val="28"/>
          <w:lang w:val="en-US"/>
        </w:rPr>
        <w:t>b</w:t>
      </w:r>
      <w:r w:rsidRPr="00E65AD6">
        <w:rPr>
          <w:b/>
          <w:sz w:val="28"/>
          <w:szCs w:val="28"/>
        </w:rPr>
        <w:t>!=</w:t>
      </w:r>
      <w:r>
        <w:rPr>
          <w:b/>
          <w:sz w:val="28"/>
          <w:szCs w:val="28"/>
          <w:lang w:val="en-US"/>
        </w:rPr>
        <w:t>c</w:t>
      </w:r>
      <w:r w:rsidRPr="00E65AD6">
        <w:rPr>
          <w:b/>
          <w:sz w:val="28"/>
          <w:szCs w:val="28"/>
        </w:rPr>
        <w:t>)||(</w:t>
      </w:r>
      <w:r>
        <w:rPr>
          <w:b/>
          <w:sz w:val="28"/>
          <w:szCs w:val="28"/>
          <w:lang w:val="en-US"/>
        </w:rPr>
        <w:t>d</w:t>
      </w:r>
      <w:r w:rsidRPr="00E65AD6">
        <w:rPr>
          <w:b/>
          <w:sz w:val="28"/>
          <w:szCs w:val="28"/>
        </w:rPr>
        <w:t>&gt;=</w:t>
      </w:r>
      <w:r>
        <w:rPr>
          <w:b/>
          <w:sz w:val="28"/>
          <w:szCs w:val="28"/>
          <w:lang w:val="en-US"/>
        </w:rPr>
        <w:t>c</w:t>
      </w:r>
      <w:r w:rsidR="00E65AD6" w:rsidRPr="00E65AD6">
        <w:rPr>
          <w:b/>
          <w:sz w:val="28"/>
          <w:szCs w:val="28"/>
        </w:rPr>
        <w:t>)</w:t>
      </w:r>
    </w:p>
    <w:p w:rsidR="00F10886" w:rsidRPr="00E65AD6" w:rsidRDefault="00F10886">
      <w:pPr>
        <w:rPr>
          <w:sz w:val="28"/>
        </w:rPr>
      </w:pPr>
    </w:p>
    <w:p w:rsidR="005C35D2" w:rsidRDefault="005C35D2" w:rsidP="0052272A">
      <w:pPr>
        <w:pStyle w:val="1d"/>
        <w:rPr>
          <w:b/>
          <w:sz w:val="28"/>
          <w:szCs w:val="28"/>
          <w:lang w:val="en-US"/>
        </w:rPr>
      </w:pPr>
    </w:p>
    <w:p w:rsidR="005C35D2" w:rsidRDefault="005C35D2" w:rsidP="0052272A">
      <w:pPr>
        <w:pStyle w:val="1d"/>
        <w:rPr>
          <w:b/>
          <w:sz w:val="28"/>
          <w:szCs w:val="28"/>
          <w:lang w:val="en-US"/>
        </w:rPr>
      </w:pPr>
    </w:p>
    <w:p w:rsidR="005C35D2" w:rsidRDefault="005C35D2" w:rsidP="0052272A">
      <w:pPr>
        <w:pStyle w:val="1d"/>
        <w:rPr>
          <w:b/>
          <w:sz w:val="28"/>
          <w:szCs w:val="28"/>
          <w:lang w:val="en-US"/>
        </w:rPr>
      </w:pPr>
    </w:p>
    <w:p w:rsidR="005C35D2" w:rsidRDefault="005C35D2" w:rsidP="0052272A">
      <w:pPr>
        <w:pStyle w:val="1d"/>
        <w:rPr>
          <w:b/>
          <w:sz w:val="28"/>
          <w:szCs w:val="28"/>
          <w:lang w:val="en-US"/>
        </w:rPr>
      </w:pPr>
    </w:p>
    <w:p w:rsidR="0052272A" w:rsidRPr="0052272A" w:rsidRDefault="00162FA6" w:rsidP="0052272A">
      <w:pPr>
        <w:pStyle w:val="1d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2.5.3. </w:t>
      </w:r>
      <w:r w:rsidR="00F3579C" w:rsidRPr="0052272A">
        <w:rPr>
          <w:b/>
          <w:sz w:val="28"/>
          <w:szCs w:val="28"/>
        </w:rPr>
        <w:t>Вероятностная логика</w:t>
      </w:r>
    </w:p>
    <w:p w:rsidR="0052272A" w:rsidRDefault="0052272A" w:rsidP="0052272A">
      <w:pPr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r w:rsidRPr="007E31FD">
        <w:rPr>
          <w:sz w:val="28"/>
          <w:szCs w:val="28"/>
        </w:rPr>
        <w:t xml:space="preserve">[] </w:t>
      </w:r>
      <w:r>
        <w:rPr>
          <w:sz w:val="28"/>
          <w:szCs w:val="28"/>
        </w:rPr>
        <w:t>предлагается арифметика вычисления вероятности</w:t>
      </w:r>
      <w:r w:rsidRPr="007E31FD">
        <w:rPr>
          <w:sz w:val="28"/>
          <w:szCs w:val="28"/>
        </w:rPr>
        <w:t>,</w:t>
      </w:r>
      <w:r>
        <w:rPr>
          <w:sz w:val="28"/>
          <w:szCs w:val="28"/>
        </w:rPr>
        <w:t xml:space="preserve"> эквива-</w:t>
      </w:r>
    </w:p>
    <w:p w:rsidR="0052272A" w:rsidRDefault="0052272A" w:rsidP="0052272A">
      <w:pPr>
        <w:rPr>
          <w:sz w:val="28"/>
          <w:szCs w:val="28"/>
        </w:rPr>
      </w:pPr>
      <w:r>
        <w:rPr>
          <w:sz w:val="28"/>
          <w:szCs w:val="28"/>
        </w:rPr>
        <w:t>валентная по смыслу логике</w:t>
      </w:r>
      <w:r w:rsidRPr="001629D3">
        <w:rPr>
          <w:sz w:val="28"/>
          <w:szCs w:val="28"/>
        </w:rPr>
        <w:t xml:space="preserve">, </w:t>
      </w:r>
      <w:r>
        <w:rPr>
          <w:sz w:val="28"/>
          <w:szCs w:val="28"/>
        </w:rPr>
        <w:t>представленной логическими формулами.</w:t>
      </w:r>
    </w:p>
    <w:p w:rsidR="0052272A" w:rsidRDefault="0052272A" w:rsidP="0052272A">
      <w:pPr>
        <w:rPr>
          <w:sz w:val="28"/>
          <w:szCs w:val="28"/>
        </w:rPr>
      </w:pPr>
      <w:r>
        <w:rPr>
          <w:sz w:val="28"/>
          <w:szCs w:val="28"/>
        </w:rPr>
        <w:t xml:space="preserve">Вероятностная ВФ функция </w:t>
      </w:r>
      <w:r>
        <w:rPr>
          <w:sz w:val="28"/>
          <w:szCs w:val="28"/>
          <w:lang w:val="en-US"/>
        </w:rPr>
        <w:t>P</w:t>
      </w:r>
      <w:r w:rsidRPr="001629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1629D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629D3">
        <w:rPr>
          <w:sz w:val="28"/>
          <w:szCs w:val="28"/>
        </w:rPr>
        <w:t>1,..</w:t>
      </w:r>
      <w:r>
        <w:rPr>
          <w:sz w:val="28"/>
          <w:szCs w:val="28"/>
          <w:lang w:val="en-US"/>
        </w:rPr>
        <w:t>xn</w:t>
      </w:r>
      <w:r w:rsidRPr="001629D3">
        <w:rPr>
          <w:sz w:val="28"/>
          <w:szCs w:val="28"/>
        </w:rPr>
        <w:t>)=1),</w:t>
      </w:r>
      <w:r>
        <w:rPr>
          <w:sz w:val="28"/>
          <w:szCs w:val="28"/>
        </w:rPr>
        <w:t xml:space="preserve"> обозначает вероятность истинности логической формулы.</w:t>
      </w:r>
    </w:p>
    <w:p w:rsidR="0052272A" w:rsidRPr="002D2B55" w:rsidRDefault="0052272A" w:rsidP="0052272A">
      <w:pPr>
        <w:rPr>
          <w:sz w:val="28"/>
          <w:szCs w:val="28"/>
        </w:rPr>
      </w:pPr>
      <w:r>
        <w:rPr>
          <w:sz w:val="28"/>
          <w:szCs w:val="28"/>
        </w:rPr>
        <w:t>Формула перехода ФПЗ к замещению допускает переход к ВФ замещением переменных на вероятности.</w:t>
      </w:r>
    </w:p>
    <w:p w:rsidR="0052272A" w:rsidRDefault="0052272A" w:rsidP="0052272A">
      <w:pPr>
        <w:rPr>
          <w:sz w:val="28"/>
          <w:szCs w:val="28"/>
        </w:rPr>
      </w:pPr>
      <w:r w:rsidRPr="002D2B55">
        <w:rPr>
          <w:sz w:val="28"/>
          <w:szCs w:val="28"/>
        </w:rPr>
        <w:t>Интерпретация операций логики высказываний в вероятностной логике необходимо ограничены и должны совпадать по смыслу в дискретных состояниях переменных {0,1}</w:t>
      </w:r>
      <w:r w:rsidRPr="00E6129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соответственно с вероятностями </w:t>
      </w:r>
      <w:r>
        <w:rPr>
          <w:sz w:val="28"/>
          <w:szCs w:val="28"/>
          <w:lang w:val="en-US"/>
        </w:rPr>
        <w:t>P</w:t>
      </w:r>
      <w:r w:rsidRPr="00E61295">
        <w:rPr>
          <w:sz w:val="28"/>
          <w:szCs w:val="28"/>
        </w:rPr>
        <w:t>(</w:t>
      </w:r>
      <w:r>
        <w:rPr>
          <w:sz w:val="28"/>
          <w:szCs w:val="28"/>
          <w:rtl/>
          <w:lang w:bidi="he-IL"/>
        </w:rPr>
        <w:t>ך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=1</w:t>
      </w:r>
      <w:r w:rsidRPr="00E61295">
        <w:rPr>
          <w:sz w:val="28"/>
          <w:szCs w:val="28"/>
        </w:rPr>
        <w:t xml:space="preserve">) </w:t>
      </w:r>
      <w:r>
        <w:rPr>
          <w:sz w:val="28"/>
          <w:szCs w:val="28"/>
        </w:rPr>
        <w:t>или</w:t>
      </w:r>
    </w:p>
    <w:p w:rsidR="0052272A" w:rsidRPr="002D2B55" w:rsidRDefault="0052272A" w:rsidP="0052272A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E6129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=1</w:t>
      </w:r>
      <w:r w:rsidRPr="00E61295">
        <w:rPr>
          <w:sz w:val="28"/>
          <w:szCs w:val="28"/>
        </w:rPr>
        <w:t>)</w:t>
      </w:r>
      <w:r w:rsidRPr="002D2B55">
        <w:rPr>
          <w:sz w:val="28"/>
          <w:szCs w:val="28"/>
        </w:rPr>
        <w:t>.</w:t>
      </w:r>
    </w:p>
    <w:p w:rsidR="0052272A" w:rsidRDefault="0052272A" w:rsidP="0052272A">
      <w:pPr>
        <w:rPr>
          <w:sz w:val="28"/>
          <w:szCs w:val="28"/>
        </w:rPr>
      </w:pPr>
      <w:r w:rsidRPr="002D2B55">
        <w:rPr>
          <w:sz w:val="28"/>
          <w:szCs w:val="28"/>
        </w:rPr>
        <w:t>Эти состояния обозначают абсолютную “истинность” или “ложь”.</w:t>
      </w:r>
    </w:p>
    <w:p w:rsidR="0052272A" w:rsidRPr="002D2B55" w:rsidRDefault="0052272A" w:rsidP="0052272A">
      <w:pPr>
        <w:rPr>
          <w:sz w:val="28"/>
          <w:szCs w:val="28"/>
        </w:rPr>
      </w:pPr>
    </w:p>
    <w:p w:rsidR="0052272A" w:rsidRPr="00370311" w:rsidRDefault="0052272A" w:rsidP="006F30ED">
      <w:pPr>
        <w:pStyle w:val="af5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70311">
        <w:rPr>
          <w:rFonts w:ascii="Times New Roman" w:hAnsi="Times New Roman"/>
          <w:sz w:val="28"/>
          <w:szCs w:val="28"/>
        </w:rPr>
        <w:t xml:space="preserve"> Если   </w:t>
      </w:r>
      <w:r w:rsidRPr="00370311">
        <w:rPr>
          <w:rFonts w:ascii="Times New Roman" w:hAnsi="Times New Roman"/>
          <w:sz w:val="28"/>
          <w:szCs w:val="28"/>
          <w:lang w:val="en-US"/>
        </w:rPr>
        <w:t>P</w:t>
      </w:r>
      <w:r w:rsidRPr="00370311">
        <w:rPr>
          <w:rFonts w:ascii="Times New Roman" w:hAnsi="Times New Roman"/>
          <w:sz w:val="28"/>
          <w:szCs w:val="28"/>
        </w:rPr>
        <w:t>(</w:t>
      </w:r>
      <w:r w:rsidRPr="00370311">
        <w:rPr>
          <w:rFonts w:ascii="Times New Roman" w:hAnsi="Times New Roman"/>
          <w:sz w:val="28"/>
          <w:szCs w:val="28"/>
          <w:lang w:val="en-US"/>
        </w:rPr>
        <w:t>xi</w:t>
      </w:r>
      <w:r w:rsidRPr="00370311">
        <w:rPr>
          <w:rFonts w:ascii="Times New Roman" w:hAnsi="Times New Roman"/>
          <w:sz w:val="28"/>
          <w:szCs w:val="28"/>
        </w:rPr>
        <w:t>=1)=</w:t>
      </w:r>
      <w:r w:rsidRPr="00370311">
        <w:rPr>
          <w:rFonts w:ascii="Times New Roman" w:hAnsi="Times New Roman"/>
          <w:sz w:val="28"/>
          <w:szCs w:val="28"/>
          <w:lang w:val="en-US"/>
        </w:rPr>
        <w:t>Ri</w:t>
      </w:r>
      <w:r w:rsidRPr="00370311">
        <w:rPr>
          <w:rFonts w:ascii="Times New Roman" w:hAnsi="Times New Roman"/>
          <w:sz w:val="28"/>
          <w:szCs w:val="28"/>
        </w:rPr>
        <w:t xml:space="preserve"> –вероятность прямого значения переменной </w:t>
      </w:r>
      <w:r w:rsidRPr="00370311">
        <w:rPr>
          <w:rFonts w:ascii="Times New Roman" w:hAnsi="Times New Roman"/>
          <w:sz w:val="28"/>
          <w:szCs w:val="28"/>
          <w:lang w:val="en-US"/>
        </w:rPr>
        <w:t>xi</w:t>
      </w:r>
      <w:r w:rsidRPr="00370311">
        <w:rPr>
          <w:rFonts w:ascii="Times New Roman" w:hAnsi="Times New Roman"/>
          <w:sz w:val="28"/>
          <w:szCs w:val="28"/>
        </w:rPr>
        <w:t xml:space="preserve"> и </w:t>
      </w:r>
    </w:p>
    <w:p w:rsidR="0052272A" w:rsidRPr="002D2B55" w:rsidRDefault="0052272A" w:rsidP="0052272A">
      <w:pPr>
        <w:rPr>
          <w:sz w:val="28"/>
          <w:szCs w:val="28"/>
        </w:rPr>
      </w:pPr>
      <w:r w:rsidRPr="002D2B55">
        <w:rPr>
          <w:b/>
          <w:sz w:val="28"/>
          <w:szCs w:val="28"/>
          <w:lang w:val="en-US"/>
        </w:rPr>
        <w:t>P</w:t>
      </w:r>
      <w:r w:rsidRPr="002D2B55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  <w:lang w:val="en-US"/>
        </w:rPr>
        <w:t>xi</w:t>
      </w:r>
      <w:r w:rsidRPr="002D2B55">
        <w:rPr>
          <w:b/>
          <w:sz w:val="28"/>
          <w:szCs w:val="28"/>
        </w:rPr>
        <w:t>=1)=(1-</w:t>
      </w:r>
      <w:r w:rsidRPr="002D2B55">
        <w:rPr>
          <w:b/>
          <w:sz w:val="28"/>
          <w:szCs w:val="28"/>
          <w:lang w:val="en-US"/>
        </w:rPr>
        <w:t>Ri</w:t>
      </w:r>
      <w:r w:rsidRPr="002D2B55">
        <w:rPr>
          <w:b/>
          <w:sz w:val="28"/>
          <w:szCs w:val="28"/>
        </w:rPr>
        <w:t>)=</w:t>
      </w:r>
      <w:r w:rsidRPr="002D2B55">
        <w:rPr>
          <w:b/>
          <w:sz w:val="28"/>
          <w:szCs w:val="28"/>
          <w:lang w:val="en-US"/>
        </w:rPr>
        <w:t>Qi</w:t>
      </w:r>
      <w:r w:rsidRPr="002D2B55">
        <w:rPr>
          <w:sz w:val="28"/>
          <w:szCs w:val="28"/>
        </w:rPr>
        <w:t xml:space="preserve"> –вероятность инверсного значения переменной </w:t>
      </w:r>
      <w:r w:rsidRPr="002D2B55">
        <w:rPr>
          <w:sz w:val="28"/>
          <w:szCs w:val="28"/>
          <w:rtl/>
          <w:lang w:bidi="he-IL"/>
        </w:rPr>
        <w:t>ך</w:t>
      </w:r>
      <w:r w:rsidRPr="002D2B55">
        <w:rPr>
          <w:sz w:val="28"/>
          <w:szCs w:val="28"/>
          <w:lang w:val="en-US"/>
        </w:rPr>
        <w:t>xi</w:t>
      </w:r>
      <w:r w:rsidRPr="002D2B55">
        <w:rPr>
          <w:sz w:val="28"/>
          <w:szCs w:val="28"/>
        </w:rPr>
        <w:t xml:space="preserve">, то </w:t>
      </w:r>
    </w:p>
    <w:p w:rsidR="0052272A" w:rsidRPr="00F2561C" w:rsidRDefault="0052272A" w:rsidP="0052272A">
      <w:pPr>
        <w:rPr>
          <w:b/>
          <w:sz w:val="28"/>
          <w:szCs w:val="28"/>
        </w:rPr>
      </w:pPr>
      <w:r w:rsidRPr="002D2B55">
        <w:rPr>
          <w:sz w:val="28"/>
          <w:szCs w:val="28"/>
        </w:rPr>
        <w:t xml:space="preserve">    (2) </w:t>
      </w:r>
      <w:r>
        <w:rPr>
          <w:sz w:val="28"/>
          <w:szCs w:val="28"/>
        </w:rPr>
        <w:t xml:space="preserve">  </w:t>
      </w:r>
      <w:r w:rsidRPr="002D2B55">
        <w:rPr>
          <w:b/>
          <w:sz w:val="28"/>
          <w:szCs w:val="28"/>
          <w:lang w:val="en-US"/>
        </w:rPr>
        <w:t>P</w:t>
      </w:r>
      <w:r w:rsidRPr="002D2B55">
        <w:rPr>
          <w:b/>
          <w:sz w:val="28"/>
          <w:szCs w:val="28"/>
        </w:rPr>
        <w:t>{(</w:t>
      </w:r>
      <w:r w:rsidRPr="002D2B55">
        <w:rPr>
          <w:b/>
          <w:sz w:val="28"/>
          <w:szCs w:val="28"/>
          <w:lang w:val="en-US"/>
        </w:rPr>
        <w:t>xi</w:t>
      </w:r>
      <w:r w:rsidRPr="002D2B55">
        <w:rPr>
          <w:b/>
          <w:sz w:val="28"/>
          <w:szCs w:val="28"/>
        </w:rPr>
        <w:t>&amp;</w:t>
      </w:r>
      <w:r w:rsidRPr="002D2B55">
        <w:rPr>
          <w:b/>
          <w:sz w:val="28"/>
          <w:szCs w:val="28"/>
          <w:lang w:val="en-US"/>
        </w:rPr>
        <w:t>xj</w:t>
      </w:r>
      <w:r w:rsidRPr="002D2B55">
        <w:rPr>
          <w:b/>
          <w:sz w:val="28"/>
          <w:szCs w:val="28"/>
        </w:rPr>
        <w:t>)=1}=</w:t>
      </w:r>
      <w:r w:rsidRPr="002D2B55">
        <w:rPr>
          <w:b/>
          <w:sz w:val="28"/>
          <w:szCs w:val="28"/>
          <w:lang w:val="en-US"/>
        </w:rPr>
        <w:t>Ri</w:t>
      </w:r>
      <w:r w:rsidRPr="002D2B55">
        <w:rPr>
          <w:b/>
          <w:sz w:val="28"/>
          <w:szCs w:val="28"/>
        </w:rPr>
        <w:t>*</w:t>
      </w:r>
      <w:r w:rsidRPr="002D2B55">
        <w:rPr>
          <w:b/>
          <w:sz w:val="28"/>
          <w:szCs w:val="28"/>
          <w:lang w:val="en-US"/>
        </w:rPr>
        <w:t>Rj</w:t>
      </w:r>
    </w:p>
    <w:p w:rsidR="0052272A" w:rsidRDefault="0052272A" w:rsidP="005227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(3)   </w:t>
      </w:r>
      <w:r w:rsidRPr="002D2B55">
        <w:rPr>
          <w:b/>
          <w:sz w:val="28"/>
          <w:szCs w:val="28"/>
          <w:lang w:val="en-US"/>
        </w:rPr>
        <w:t>P</w:t>
      </w:r>
      <w:r w:rsidRPr="002D2B55">
        <w:rPr>
          <w:b/>
          <w:sz w:val="28"/>
          <w:szCs w:val="28"/>
        </w:rPr>
        <w:t>{(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  <w:lang w:val="en-US"/>
        </w:rPr>
        <w:t>xi</w:t>
      </w:r>
      <w:r w:rsidRPr="002D2B55">
        <w:rPr>
          <w:b/>
          <w:sz w:val="28"/>
          <w:szCs w:val="28"/>
        </w:rPr>
        <w:t>&amp;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  <w:lang w:val="en-US"/>
        </w:rPr>
        <w:t>xj</w:t>
      </w:r>
      <w:r w:rsidRPr="002D2B55">
        <w:rPr>
          <w:b/>
          <w:sz w:val="28"/>
          <w:szCs w:val="28"/>
        </w:rPr>
        <w:t>)=1}=(1-</w:t>
      </w:r>
      <w:r w:rsidRPr="002D2B55">
        <w:rPr>
          <w:b/>
          <w:sz w:val="28"/>
          <w:szCs w:val="28"/>
          <w:lang w:val="en-US"/>
        </w:rPr>
        <w:t>Ri</w:t>
      </w:r>
      <w:r w:rsidRPr="002D2B55">
        <w:rPr>
          <w:b/>
          <w:sz w:val="28"/>
          <w:szCs w:val="28"/>
        </w:rPr>
        <w:t>)(1-</w:t>
      </w:r>
      <w:r w:rsidRPr="002D2B55">
        <w:rPr>
          <w:b/>
          <w:sz w:val="28"/>
          <w:szCs w:val="28"/>
          <w:lang w:val="en-US"/>
        </w:rPr>
        <w:t>Rj</w:t>
      </w:r>
      <w:r w:rsidRPr="002D2B55">
        <w:rPr>
          <w:b/>
          <w:sz w:val="28"/>
          <w:szCs w:val="28"/>
        </w:rPr>
        <w:t>)=</w:t>
      </w:r>
      <w:r w:rsidRPr="002D2B55">
        <w:rPr>
          <w:b/>
          <w:sz w:val="28"/>
          <w:szCs w:val="28"/>
          <w:lang w:val="en-US"/>
        </w:rPr>
        <w:t>QiQj</w:t>
      </w:r>
    </w:p>
    <w:p w:rsidR="00162FA6" w:rsidRPr="00162FA6" w:rsidRDefault="00162FA6" w:rsidP="0052272A">
      <w:pPr>
        <w:rPr>
          <w:sz w:val="28"/>
          <w:szCs w:val="28"/>
        </w:rPr>
      </w:pPr>
    </w:p>
    <w:p w:rsidR="0052272A" w:rsidRPr="002D2B55" w:rsidRDefault="0052272A" w:rsidP="0052272A">
      <w:pPr>
        <w:rPr>
          <w:sz w:val="28"/>
          <w:szCs w:val="28"/>
        </w:rPr>
      </w:pPr>
      <w:r w:rsidRPr="002D2B55">
        <w:rPr>
          <w:b/>
          <w:sz w:val="28"/>
          <w:szCs w:val="28"/>
          <w:lang w:val="en-US"/>
        </w:rPr>
        <w:t>P</w:t>
      </w:r>
      <w:r w:rsidRPr="00045E27">
        <w:rPr>
          <w:b/>
          <w:sz w:val="28"/>
          <w:szCs w:val="28"/>
        </w:rPr>
        <w:t>((</w:t>
      </w:r>
      <w:r w:rsidRPr="002D2B55">
        <w:rPr>
          <w:b/>
          <w:sz w:val="28"/>
          <w:szCs w:val="28"/>
          <w:lang w:val="en-US"/>
        </w:rPr>
        <w:t>xivxj</w:t>
      </w:r>
      <w:r w:rsidRPr="00045E27">
        <w:rPr>
          <w:b/>
          <w:sz w:val="28"/>
          <w:szCs w:val="28"/>
        </w:rPr>
        <w:t>)=1)=</w:t>
      </w:r>
      <w:r w:rsidRPr="002D2B55">
        <w:rPr>
          <w:b/>
          <w:sz w:val="28"/>
          <w:szCs w:val="28"/>
          <w:lang w:val="en-US"/>
        </w:rPr>
        <w:t>P</w:t>
      </w:r>
      <w:r w:rsidRPr="00045E27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rtl/>
          <w:lang w:bidi="he-IL"/>
        </w:rPr>
        <w:t>ך</w:t>
      </w:r>
      <w:r w:rsidRPr="00045E27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  <w:lang w:val="en-US"/>
        </w:rPr>
        <w:t>xi</w:t>
      </w:r>
      <w:r w:rsidRPr="00045E27">
        <w:rPr>
          <w:b/>
          <w:sz w:val="28"/>
          <w:szCs w:val="28"/>
        </w:rPr>
        <w:t>&amp;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  <w:lang w:val="en-US"/>
        </w:rPr>
        <w:t>xj</w:t>
      </w:r>
      <w:r w:rsidRPr="00045E27">
        <w:rPr>
          <w:b/>
          <w:sz w:val="28"/>
          <w:szCs w:val="28"/>
        </w:rPr>
        <w:t xml:space="preserve">)=1)=  1- </w:t>
      </w:r>
      <w:r w:rsidRPr="002D2B55">
        <w:rPr>
          <w:b/>
          <w:sz w:val="28"/>
          <w:szCs w:val="28"/>
          <w:lang w:val="en-US"/>
        </w:rPr>
        <w:t>QiQj</w:t>
      </w:r>
    </w:p>
    <w:p w:rsidR="0052272A" w:rsidRDefault="0052272A" w:rsidP="0052272A">
      <w:pPr>
        <w:rPr>
          <w:sz w:val="28"/>
          <w:szCs w:val="28"/>
        </w:rPr>
      </w:pPr>
      <w:r w:rsidRPr="002D2B55">
        <w:rPr>
          <w:sz w:val="28"/>
          <w:szCs w:val="28"/>
        </w:rPr>
        <w:t xml:space="preserve">В этих определениях сохраняется смысл логических операций  для дискретных значений </w:t>
      </w:r>
      <w:r w:rsidRPr="002D2B55">
        <w:rPr>
          <w:sz w:val="28"/>
          <w:szCs w:val="28"/>
          <w:lang w:val="en-US"/>
        </w:rPr>
        <w:t>Ri</w:t>
      </w:r>
      <w:r w:rsidRPr="002D2B55">
        <w:rPr>
          <w:sz w:val="28"/>
          <w:szCs w:val="28"/>
        </w:rPr>
        <w:t>,</w:t>
      </w:r>
      <w:r w:rsidRPr="002D2B55">
        <w:rPr>
          <w:sz w:val="28"/>
          <w:szCs w:val="28"/>
          <w:lang w:val="en-US"/>
        </w:rPr>
        <w:t>Rj</w:t>
      </w:r>
      <w:r w:rsidRPr="002D2B55">
        <w:rPr>
          <w:sz w:val="28"/>
          <w:szCs w:val="28"/>
        </w:rPr>
        <w:t xml:space="preserve"> є{0, 1}  и сохраняются таблицы истинности соответствующих логических операций</w:t>
      </w:r>
    </w:p>
    <w:p w:rsidR="0052272A" w:rsidRDefault="0052272A" w:rsidP="0052272A">
      <w:pPr>
        <w:rPr>
          <w:sz w:val="28"/>
          <w:szCs w:val="28"/>
        </w:rPr>
      </w:pPr>
      <w:r>
        <w:rPr>
          <w:sz w:val="28"/>
          <w:szCs w:val="28"/>
        </w:rPr>
        <w:t>Очевидно</w:t>
      </w:r>
      <w:r w:rsidRPr="00045E27">
        <w:rPr>
          <w:sz w:val="28"/>
          <w:szCs w:val="28"/>
        </w:rPr>
        <w:t>,</w:t>
      </w:r>
      <w:r>
        <w:rPr>
          <w:sz w:val="28"/>
          <w:szCs w:val="28"/>
        </w:rPr>
        <w:t xml:space="preserve"> выполняются законы коммутативности и ассоциативности относительно конъюнкции.</w:t>
      </w:r>
    </w:p>
    <w:p w:rsidR="0052272A" w:rsidRPr="002D2B55" w:rsidRDefault="0052272A" w:rsidP="0052272A">
      <w:pPr>
        <w:rPr>
          <w:sz w:val="28"/>
          <w:szCs w:val="28"/>
        </w:rPr>
      </w:pPr>
      <w:r>
        <w:rPr>
          <w:sz w:val="28"/>
          <w:szCs w:val="28"/>
        </w:rPr>
        <w:t>Интерпретация некоторых законов алгебры логики</w:t>
      </w:r>
    </w:p>
    <w:p w:rsidR="0052272A" w:rsidRDefault="0052272A" w:rsidP="005227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(4</w:t>
      </w:r>
      <w:r w:rsidRPr="00045E27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045E27">
        <w:rPr>
          <w:b/>
          <w:sz w:val="28"/>
          <w:szCs w:val="28"/>
        </w:rPr>
        <w:t xml:space="preserve"> </w:t>
      </w:r>
      <w:r w:rsidRPr="002D2B55">
        <w:rPr>
          <w:b/>
          <w:sz w:val="28"/>
          <w:szCs w:val="28"/>
          <w:lang w:val="en-US"/>
        </w:rPr>
        <w:t>P</w:t>
      </w:r>
      <w:r w:rsidRPr="00045E27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rtl/>
          <w:lang w:bidi="he-IL"/>
        </w:rPr>
        <w:t>ךך</w:t>
      </w:r>
      <w:r w:rsidRPr="002D2B55">
        <w:rPr>
          <w:b/>
          <w:sz w:val="28"/>
          <w:szCs w:val="28"/>
          <w:lang w:val="en-US"/>
        </w:rPr>
        <w:t>xi</w:t>
      </w:r>
      <w:r w:rsidRPr="00045E27">
        <w:rPr>
          <w:b/>
          <w:sz w:val="28"/>
          <w:szCs w:val="28"/>
        </w:rPr>
        <w:t>=1)=1-(1-</w:t>
      </w:r>
      <w:r w:rsidRPr="002D2B55">
        <w:rPr>
          <w:b/>
          <w:sz w:val="28"/>
          <w:szCs w:val="28"/>
          <w:lang w:val="en-US"/>
        </w:rPr>
        <w:t>Ri</w:t>
      </w:r>
      <w:r w:rsidRPr="00045E27">
        <w:rPr>
          <w:b/>
          <w:sz w:val="28"/>
          <w:szCs w:val="28"/>
        </w:rPr>
        <w:t>)=</w:t>
      </w:r>
      <w:r w:rsidRPr="002D2B55">
        <w:rPr>
          <w:b/>
          <w:sz w:val="28"/>
          <w:szCs w:val="28"/>
          <w:lang w:val="en-US"/>
        </w:rPr>
        <w:t>Ri</w:t>
      </w:r>
      <w:r w:rsidRPr="00045E27">
        <w:rPr>
          <w:b/>
          <w:sz w:val="28"/>
          <w:szCs w:val="28"/>
        </w:rPr>
        <w:t xml:space="preserve"> =1-</w:t>
      </w:r>
      <w:r w:rsidRPr="002D2B55">
        <w:rPr>
          <w:b/>
          <w:sz w:val="28"/>
          <w:szCs w:val="28"/>
          <w:lang w:val="en-US"/>
        </w:rPr>
        <w:t>Qi</w:t>
      </w:r>
      <w:r w:rsidRPr="00045E27">
        <w:rPr>
          <w:b/>
          <w:sz w:val="28"/>
          <w:szCs w:val="28"/>
        </w:rPr>
        <w:t xml:space="preserve">,   </w:t>
      </w:r>
      <w:r w:rsidRPr="00045E27">
        <w:rPr>
          <w:sz w:val="28"/>
          <w:szCs w:val="28"/>
        </w:rPr>
        <w:t>двойное отрицание</w:t>
      </w:r>
    </w:p>
    <w:p w:rsidR="0052272A" w:rsidRPr="0011622F" w:rsidRDefault="0052272A" w:rsidP="0052272A">
      <w:pPr>
        <w:rPr>
          <w:sz w:val="28"/>
          <w:szCs w:val="28"/>
        </w:rPr>
      </w:pPr>
      <w:r>
        <w:rPr>
          <w:sz w:val="28"/>
          <w:szCs w:val="28"/>
        </w:rPr>
        <w:t xml:space="preserve">  (5</w:t>
      </w:r>
      <w:r>
        <w:rPr>
          <w:b/>
          <w:sz w:val="28"/>
          <w:szCs w:val="28"/>
        </w:rPr>
        <w:t xml:space="preserve">)    </w:t>
      </w:r>
      <w:r>
        <w:rPr>
          <w:sz w:val="28"/>
          <w:szCs w:val="28"/>
        </w:rPr>
        <w:t>правила</w:t>
      </w:r>
      <w:r w:rsidRPr="00045E27">
        <w:rPr>
          <w:sz w:val="28"/>
          <w:szCs w:val="28"/>
        </w:rPr>
        <w:t xml:space="preserve"> де Моргана</w:t>
      </w:r>
    </w:p>
    <w:p w:rsidR="0052272A" w:rsidRDefault="0052272A" w:rsidP="0052272A">
      <w:pPr>
        <w:rPr>
          <w:b/>
          <w:sz w:val="28"/>
          <w:szCs w:val="28"/>
        </w:rPr>
      </w:pPr>
      <w:r w:rsidRPr="002D2B55">
        <w:rPr>
          <w:b/>
          <w:sz w:val="28"/>
          <w:szCs w:val="28"/>
          <w:lang w:val="en-US"/>
        </w:rPr>
        <w:t>P</w:t>
      </w:r>
      <w:r w:rsidRPr="00045E27">
        <w:rPr>
          <w:b/>
          <w:sz w:val="28"/>
          <w:szCs w:val="28"/>
        </w:rPr>
        <w:t>(</w:t>
      </w:r>
      <w:r>
        <w:rPr>
          <w:b/>
          <w:sz w:val="28"/>
          <w:szCs w:val="28"/>
          <w:rtl/>
          <w:lang w:bidi="he-IL"/>
        </w:rPr>
        <w:t>ך</w:t>
      </w:r>
      <w:r w:rsidRPr="00045E27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lang w:val="en-US"/>
        </w:rPr>
        <w:t>xivxj</w:t>
      </w:r>
      <w:r w:rsidRPr="00045E27">
        <w:rPr>
          <w:b/>
          <w:sz w:val="28"/>
          <w:szCs w:val="28"/>
        </w:rPr>
        <w:t>)=1)=</w:t>
      </w:r>
      <w:r>
        <w:rPr>
          <w:b/>
          <w:sz w:val="28"/>
          <w:szCs w:val="28"/>
        </w:rPr>
        <w:t>1-(</w:t>
      </w:r>
      <w:r w:rsidRPr="00045E27">
        <w:rPr>
          <w:b/>
          <w:sz w:val="28"/>
          <w:szCs w:val="28"/>
        </w:rPr>
        <w:t xml:space="preserve">1- </w:t>
      </w:r>
      <w:r w:rsidRPr="002D2B55">
        <w:rPr>
          <w:b/>
          <w:sz w:val="28"/>
          <w:szCs w:val="28"/>
          <w:lang w:val="en-US"/>
        </w:rPr>
        <w:t>QiQj</w:t>
      </w:r>
      <w:r>
        <w:rPr>
          <w:b/>
          <w:sz w:val="28"/>
          <w:szCs w:val="28"/>
        </w:rPr>
        <w:t>)=</w:t>
      </w:r>
      <w:r w:rsidRPr="002D2B55">
        <w:rPr>
          <w:b/>
          <w:sz w:val="28"/>
          <w:szCs w:val="28"/>
          <w:lang w:val="en-US"/>
        </w:rPr>
        <w:t>QiQj</w:t>
      </w:r>
      <w:r>
        <w:rPr>
          <w:b/>
          <w:sz w:val="28"/>
          <w:szCs w:val="28"/>
        </w:rPr>
        <w:t>=</w:t>
      </w:r>
      <w:r w:rsidRPr="002D2B55">
        <w:rPr>
          <w:b/>
          <w:sz w:val="28"/>
          <w:szCs w:val="28"/>
          <w:lang w:val="en-US"/>
        </w:rPr>
        <w:t>P</w:t>
      </w:r>
      <w:r w:rsidRPr="002D2B55">
        <w:rPr>
          <w:b/>
          <w:sz w:val="28"/>
          <w:szCs w:val="28"/>
        </w:rPr>
        <w:t>{(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  <w:lang w:val="en-US"/>
        </w:rPr>
        <w:t>xi</w:t>
      </w:r>
      <w:r w:rsidRPr="002D2B55">
        <w:rPr>
          <w:b/>
          <w:sz w:val="28"/>
          <w:szCs w:val="28"/>
        </w:rPr>
        <w:t>&amp;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  <w:lang w:val="en-US"/>
        </w:rPr>
        <w:t>xj</w:t>
      </w:r>
      <w:r w:rsidRPr="002D2B55">
        <w:rPr>
          <w:b/>
          <w:sz w:val="28"/>
          <w:szCs w:val="28"/>
        </w:rPr>
        <w:t>)=1}</w:t>
      </w:r>
    </w:p>
    <w:p w:rsidR="0052272A" w:rsidRPr="00565451" w:rsidRDefault="0052272A" w:rsidP="0052272A">
      <w:pPr>
        <w:rPr>
          <w:sz w:val="28"/>
          <w:szCs w:val="28"/>
        </w:rPr>
      </w:pPr>
      <w:r w:rsidRPr="002D2B55">
        <w:rPr>
          <w:b/>
          <w:sz w:val="28"/>
          <w:szCs w:val="28"/>
          <w:lang w:val="en-US"/>
        </w:rPr>
        <w:t>P</w:t>
      </w:r>
      <w:r w:rsidRPr="002D2B55">
        <w:rPr>
          <w:b/>
          <w:sz w:val="28"/>
          <w:szCs w:val="28"/>
        </w:rPr>
        <w:t>{</w:t>
      </w:r>
      <w:r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lang w:val="en-US"/>
        </w:rPr>
        <w:t>xi</w:t>
      </w:r>
      <w:r w:rsidRPr="002D2B55">
        <w:rPr>
          <w:b/>
          <w:sz w:val="28"/>
          <w:szCs w:val="28"/>
        </w:rPr>
        <w:t>&amp;</w:t>
      </w:r>
      <w:r w:rsidRPr="002D2B55">
        <w:rPr>
          <w:b/>
          <w:sz w:val="28"/>
          <w:szCs w:val="28"/>
          <w:lang w:val="en-US"/>
        </w:rPr>
        <w:t>xj</w:t>
      </w:r>
      <w:r w:rsidRPr="002D2B55">
        <w:rPr>
          <w:b/>
          <w:sz w:val="28"/>
          <w:szCs w:val="28"/>
        </w:rPr>
        <w:t>)=1}</w:t>
      </w:r>
      <w:r>
        <w:rPr>
          <w:b/>
          <w:sz w:val="28"/>
          <w:szCs w:val="28"/>
        </w:rPr>
        <w:t>=1-</w:t>
      </w:r>
      <w:r w:rsidRPr="002D2B55">
        <w:rPr>
          <w:b/>
          <w:sz w:val="28"/>
          <w:szCs w:val="28"/>
          <w:lang w:val="en-US"/>
        </w:rPr>
        <w:t>P</w:t>
      </w:r>
      <w:r w:rsidRPr="002D2B55">
        <w:rPr>
          <w:b/>
          <w:sz w:val="28"/>
          <w:szCs w:val="28"/>
        </w:rPr>
        <w:t>{(</w:t>
      </w:r>
      <w:r w:rsidRPr="002D2B55">
        <w:rPr>
          <w:b/>
          <w:sz w:val="28"/>
          <w:szCs w:val="28"/>
          <w:lang w:val="en-US"/>
        </w:rPr>
        <w:t>xi</w:t>
      </w:r>
      <w:r w:rsidRPr="002D2B55">
        <w:rPr>
          <w:b/>
          <w:sz w:val="28"/>
          <w:szCs w:val="28"/>
        </w:rPr>
        <w:t>&amp;</w:t>
      </w:r>
      <w:r w:rsidRPr="002D2B55">
        <w:rPr>
          <w:b/>
          <w:sz w:val="28"/>
          <w:szCs w:val="28"/>
          <w:lang w:val="en-US"/>
        </w:rPr>
        <w:t>xj</w:t>
      </w:r>
      <w:r w:rsidRPr="002D2B55">
        <w:rPr>
          <w:b/>
          <w:sz w:val="28"/>
          <w:szCs w:val="28"/>
        </w:rPr>
        <w:t>)=1}</w:t>
      </w:r>
      <w:r w:rsidRPr="00045E27">
        <w:rPr>
          <w:b/>
          <w:sz w:val="28"/>
          <w:szCs w:val="28"/>
        </w:rPr>
        <w:t>=</w:t>
      </w:r>
      <w:r w:rsidRPr="00565451">
        <w:rPr>
          <w:b/>
          <w:sz w:val="28"/>
          <w:szCs w:val="28"/>
        </w:rPr>
        <w:t xml:space="preserve">1- </w:t>
      </w:r>
      <w:r w:rsidRPr="002D2B55">
        <w:rPr>
          <w:b/>
          <w:sz w:val="28"/>
          <w:szCs w:val="28"/>
          <w:lang w:val="en-US"/>
        </w:rPr>
        <w:t>Ri</w:t>
      </w:r>
      <w:r w:rsidRPr="002D2B55">
        <w:rPr>
          <w:b/>
          <w:sz w:val="28"/>
          <w:szCs w:val="28"/>
        </w:rPr>
        <w:t>*</w:t>
      </w:r>
      <w:r w:rsidRPr="002D2B55">
        <w:rPr>
          <w:b/>
          <w:sz w:val="28"/>
          <w:szCs w:val="28"/>
          <w:lang w:val="en-US"/>
        </w:rPr>
        <w:t>Rj</w:t>
      </w:r>
      <w:r>
        <w:rPr>
          <w:b/>
          <w:sz w:val="28"/>
          <w:szCs w:val="28"/>
        </w:rPr>
        <w:t>=</w:t>
      </w:r>
      <w:r w:rsidRPr="002D2B55">
        <w:rPr>
          <w:b/>
          <w:sz w:val="28"/>
          <w:szCs w:val="28"/>
          <w:lang w:val="en-US"/>
        </w:rPr>
        <w:t>P</w:t>
      </w:r>
      <w:r w:rsidRPr="00045E27">
        <w:rPr>
          <w:b/>
          <w:sz w:val="28"/>
          <w:szCs w:val="28"/>
        </w:rPr>
        <w:t>((</w:t>
      </w:r>
      <w:r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  <w:lang w:val="en-US"/>
        </w:rPr>
        <w:t>xiv</w:t>
      </w:r>
      <w:r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  <w:lang w:val="en-US"/>
        </w:rPr>
        <w:t>xj</w:t>
      </w:r>
      <w:r w:rsidRPr="00045E27">
        <w:rPr>
          <w:b/>
          <w:sz w:val="28"/>
          <w:szCs w:val="28"/>
        </w:rPr>
        <w:t>)</w:t>
      </w:r>
      <w:r w:rsidRPr="00565451">
        <w:rPr>
          <w:b/>
          <w:sz w:val="28"/>
          <w:szCs w:val="28"/>
        </w:rPr>
        <w:t>=1)</w:t>
      </w:r>
    </w:p>
    <w:p w:rsidR="0052272A" w:rsidRPr="002D2B55" w:rsidRDefault="0052272A" w:rsidP="0052272A">
      <w:pPr>
        <w:rPr>
          <w:sz w:val="28"/>
          <w:szCs w:val="28"/>
        </w:rPr>
      </w:pPr>
      <w:r w:rsidRPr="002D2B55">
        <w:rPr>
          <w:sz w:val="28"/>
          <w:szCs w:val="28"/>
        </w:rPr>
        <w:t>Эти законы позволяют преобразовать любую логическую  формулу в ВФ</w:t>
      </w:r>
    </w:p>
    <w:p w:rsidR="0052272A" w:rsidRPr="002D2B55" w:rsidRDefault="0052272A" w:rsidP="0052272A">
      <w:pPr>
        <w:rPr>
          <w:sz w:val="28"/>
          <w:szCs w:val="28"/>
        </w:rPr>
      </w:pPr>
      <w:r w:rsidRPr="002D2B55">
        <w:rPr>
          <w:sz w:val="28"/>
          <w:szCs w:val="28"/>
        </w:rPr>
        <w:t>- последовательно с использованием инверсий преобразуются дизъюнкции в конъюнкции с использованием законов де Моргана по правилам (1-5), затем последовательной заменой логических операций вероятностными формулами и упрощающими алгебраическими операциями</w:t>
      </w:r>
    </w:p>
    <w:p w:rsidR="0052272A" w:rsidRPr="002D2B55" w:rsidRDefault="0052272A" w:rsidP="0052272A">
      <w:pPr>
        <w:rPr>
          <w:sz w:val="28"/>
          <w:szCs w:val="28"/>
        </w:rPr>
      </w:pPr>
      <w:r w:rsidRPr="002D2B55">
        <w:rPr>
          <w:sz w:val="28"/>
          <w:szCs w:val="28"/>
        </w:rPr>
        <w:t>Пример</w:t>
      </w:r>
    </w:p>
    <w:p w:rsidR="0052272A" w:rsidRPr="002D2B55" w:rsidRDefault="0052272A" w:rsidP="0052272A">
      <w:pPr>
        <w:rPr>
          <w:b/>
          <w:sz w:val="28"/>
          <w:szCs w:val="28"/>
        </w:rPr>
      </w:pPr>
      <w:r w:rsidRPr="002D2B55">
        <w:rPr>
          <w:b/>
          <w:sz w:val="28"/>
          <w:szCs w:val="28"/>
          <w:lang w:val="en-US"/>
        </w:rPr>
        <w:t>F</w:t>
      </w:r>
      <w:r w:rsidRPr="002D2B55">
        <w:rPr>
          <w:b/>
          <w:sz w:val="28"/>
          <w:szCs w:val="28"/>
        </w:rPr>
        <w:t xml:space="preserve">= 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1</w:t>
      </w:r>
      <w:r w:rsidRPr="002D2B55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2</w:t>
      </w:r>
      <w:r w:rsidRPr="002D2B55">
        <w:rPr>
          <w:b/>
          <w:sz w:val="28"/>
          <w:szCs w:val="28"/>
          <w:lang w:val="en-US"/>
        </w:rPr>
        <w:t>vx</w:t>
      </w:r>
      <w:r w:rsidRPr="002D2B55">
        <w:rPr>
          <w:b/>
          <w:sz w:val="28"/>
          <w:szCs w:val="28"/>
          <w:vertAlign w:val="subscript"/>
        </w:rPr>
        <w:t>3</w:t>
      </w:r>
      <w:r w:rsidRPr="002D2B55">
        <w:rPr>
          <w:b/>
          <w:sz w:val="28"/>
          <w:szCs w:val="28"/>
          <w:lang w:val="en-US"/>
        </w:rPr>
        <w:t>v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4</w:t>
      </w:r>
      <w:r w:rsidRPr="002D2B55">
        <w:rPr>
          <w:b/>
          <w:sz w:val="28"/>
          <w:szCs w:val="28"/>
        </w:rPr>
        <w:t xml:space="preserve">) </w:t>
      </w:r>
      <w:r w:rsidRPr="002D2B55">
        <w:rPr>
          <w:b/>
          <w:sz w:val="28"/>
          <w:szCs w:val="28"/>
          <w:lang w:val="en-US"/>
        </w:rPr>
        <w:t>vx</w:t>
      </w:r>
      <w:r w:rsidRPr="002D2B55">
        <w:rPr>
          <w:b/>
          <w:sz w:val="28"/>
          <w:szCs w:val="28"/>
          <w:vertAlign w:val="subscript"/>
        </w:rPr>
        <w:t>5</w:t>
      </w:r>
      <w:r w:rsidRPr="002D2B55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6</w:t>
      </w:r>
      <w:r w:rsidRPr="002D2B55">
        <w:rPr>
          <w:b/>
          <w:sz w:val="28"/>
          <w:szCs w:val="28"/>
          <w:lang w:val="en-US"/>
        </w:rPr>
        <w:t>vx</w:t>
      </w:r>
      <w:r w:rsidRPr="002D2B55">
        <w:rPr>
          <w:b/>
          <w:sz w:val="28"/>
          <w:szCs w:val="28"/>
          <w:vertAlign w:val="subscript"/>
        </w:rPr>
        <w:t>7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8</w:t>
      </w:r>
      <w:r w:rsidRPr="002D2B55">
        <w:rPr>
          <w:b/>
          <w:sz w:val="28"/>
          <w:szCs w:val="28"/>
        </w:rPr>
        <w:t>)=</w:t>
      </w:r>
      <w:r w:rsidRPr="002D2B55">
        <w:rPr>
          <w:b/>
          <w:sz w:val="28"/>
          <w:szCs w:val="28"/>
          <w:rtl/>
          <w:lang w:val="en-US" w:bidi="he-IL"/>
        </w:rPr>
        <w:t>ךך</w:t>
      </w:r>
      <w:r w:rsidRPr="002D2B55">
        <w:rPr>
          <w:b/>
          <w:sz w:val="28"/>
          <w:szCs w:val="28"/>
        </w:rPr>
        <w:t xml:space="preserve"> [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1</w:t>
      </w:r>
      <w:r w:rsidRPr="002D2B55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2</w:t>
      </w:r>
      <w:r w:rsidRPr="002D2B55">
        <w:rPr>
          <w:b/>
          <w:sz w:val="28"/>
          <w:szCs w:val="28"/>
          <w:lang w:val="en-US"/>
        </w:rPr>
        <w:t>vx</w:t>
      </w:r>
      <w:r w:rsidRPr="002D2B55">
        <w:rPr>
          <w:b/>
          <w:sz w:val="28"/>
          <w:szCs w:val="28"/>
          <w:vertAlign w:val="subscript"/>
        </w:rPr>
        <w:t>3</w:t>
      </w:r>
      <w:r w:rsidRPr="002D2B55">
        <w:rPr>
          <w:b/>
          <w:sz w:val="28"/>
          <w:szCs w:val="28"/>
          <w:lang w:val="en-US"/>
        </w:rPr>
        <w:t>v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4</w:t>
      </w:r>
      <w:r w:rsidRPr="002D2B55">
        <w:rPr>
          <w:b/>
          <w:sz w:val="28"/>
          <w:szCs w:val="28"/>
        </w:rPr>
        <w:t xml:space="preserve">) </w:t>
      </w:r>
      <w:r w:rsidRPr="002D2B55">
        <w:rPr>
          <w:b/>
          <w:sz w:val="28"/>
          <w:szCs w:val="28"/>
          <w:lang w:val="en-US"/>
        </w:rPr>
        <w:t>vx</w:t>
      </w:r>
      <w:r w:rsidRPr="002D2B55">
        <w:rPr>
          <w:b/>
          <w:sz w:val="28"/>
          <w:szCs w:val="28"/>
          <w:vertAlign w:val="subscript"/>
        </w:rPr>
        <w:t>5</w:t>
      </w:r>
      <w:r w:rsidRPr="002D2B55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6</w:t>
      </w:r>
      <w:r w:rsidRPr="002D2B55">
        <w:rPr>
          <w:b/>
          <w:sz w:val="28"/>
          <w:szCs w:val="28"/>
          <w:lang w:val="en-US"/>
        </w:rPr>
        <w:t>v</w:t>
      </w:r>
      <w:r w:rsidRPr="002D2B55">
        <w:rPr>
          <w:b/>
          <w:sz w:val="28"/>
          <w:szCs w:val="28"/>
        </w:rPr>
        <w:t xml:space="preserve"> (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7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8</w:t>
      </w:r>
      <w:r w:rsidRPr="002D2B55">
        <w:rPr>
          <w:b/>
          <w:sz w:val="28"/>
          <w:szCs w:val="28"/>
        </w:rPr>
        <w:t>))]=</w:t>
      </w:r>
    </w:p>
    <w:p w:rsidR="0052272A" w:rsidRPr="002D2B55" w:rsidRDefault="0052272A" w:rsidP="0052272A">
      <w:pPr>
        <w:rPr>
          <w:sz w:val="28"/>
          <w:szCs w:val="28"/>
        </w:rPr>
      </w:pPr>
      <w:r w:rsidRPr="002D2B55">
        <w:rPr>
          <w:sz w:val="28"/>
          <w:szCs w:val="28"/>
        </w:rPr>
        <w:t>Последовательное исключение дизъюнкций с перемещением инверсий вниз по правилу де Моргана заменой дизъюнкции на конъюнкцию</w:t>
      </w:r>
    </w:p>
    <w:p w:rsidR="005C35D2" w:rsidRDefault="005C35D2" w:rsidP="0052272A">
      <w:pPr>
        <w:rPr>
          <w:b/>
          <w:sz w:val="28"/>
          <w:szCs w:val="28"/>
          <w:lang w:val="en-US"/>
        </w:rPr>
      </w:pPr>
    </w:p>
    <w:p w:rsidR="005C35D2" w:rsidRDefault="005C35D2" w:rsidP="0052272A">
      <w:pPr>
        <w:rPr>
          <w:b/>
          <w:sz w:val="28"/>
          <w:szCs w:val="28"/>
          <w:lang w:val="en-US"/>
        </w:rPr>
      </w:pPr>
    </w:p>
    <w:p w:rsidR="005C35D2" w:rsidRDefault="005C35D2" w:rsidP="0052272A">
      <w:pPr>
        <w:rPr>
          <w:b/>
          <w:sz w:val="28"/>
          <w:szCs w:val="28"/>
          <w:lang w:val="en-US"/>
        </w:rPr>
      </w:pPr>
    </w:p>
    <w:p w:rsidR="005C35D2" w:rsidRDefault="005C35D2" w:rsidP="0052272A">
      <w:pPr>
        <w:rPr>
          <w:b/>
          <w:sz w:val="28"/>
          <w:szCs w:val="28"/>
          <w:lang w:val="en-US"/>
        </w:rPr>
      </w:pPr>
    </w:p>
    <w:p w:rsidR="0052272A" w:rsidRPr="005C35D2" w:rsidRDefault="0052272A" w:rsidP="0052272A">
      <w:pPr>
        <w:rPr>
          <w:b/>
          <w:sz w:val="28"/>
          <w:szCs w:val="28"/>
          <w:lang w:val="en-US" w:bidi="he-IL"/>
        </w:rPr>
      </w:pPr>
      <w:r w:rsidRPr="005C35D2">
        <w:rPr>
          <w:b/>
          <w:sz w:val="28"/>
          <w:szCs w:val="28"/>
          <w:lang w:val="en-US"/>
        </w:rPr>
        <w:t xml:space="preserve">= </w:t>
      </w:r>
      <w:r w:rsidRPr="002D2B55">
        <w:rPr>
          <w:b/>
          <w:sz w:val="28"/>
          <w:szCs w:val="28"/>
          <w:rtl/>
          <w:lang w:val="en-US" w:bidi="he-IL"/>
        </w:rPr>
        <w:t xml:space="preserve">ך   </w:t>
      </w:r>
      <w:r w:rsidRPr="005C35D2">
        <w:rPr>
          <w:b/>
          <w:sz w:val="28"/>
          <w:szCs w:val="28"/>
          <w:lang w:val="en-US"/>
        </w:rPr>
        <w:t xml:space="preserve">  [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5C35D2">
        <w:rPr>
          <w:b/>
          <w:sz w:val="28"/>
          <w:szCs w:val="28"/>
          <w:lang w:val="en-US" w:bidi="he-IL"/>
        </w:rPr>
        <w:t>(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 xml:space="preserve"> 1</w:t>
      </w:r>
      <w:r w:rsidRPr="005C35D2">
        <w:rPr>
          <w:b/>
          <w:sz w:val="28"/>
          <w:szCs w:val="28"/>
          <w:lang w:val="en-US"/>
        </w:rPr>
        <w:t>(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>2</w:t>
      </w:r>
      <w:r w:rsidRPr="002D2B55">
        <w:rPr>
          <w:b/>
          <w:sz w:val="28"/>
          <w:szCs w:val="28"/>
          <w:lang w:val="en-US"/>
        </w:rPr>
        <w:t>vx</w:t>
      </w:r>
      <w:r w:rsidRPr="005C35D2">
        <w:rPr>
          <w:b/>
          <w:sz w:val="28"/>
          <w:szCs w:val="28"/>
          <w:vertAlign w:val="subscript"/>
          <w:lang w:val="en-US"/>
        </w:rPr>
        <w:t>3</w:t>
      </w:r>
      <w:r w:rsidRPr="002D2B55">
        <w:rPr>
          <w:b/>
          <w:sz w:val="28"/>
          <w:szCs w:val="28"/>
          <w:lang w:val="en-US"/>
        </w:rPr>
        <w:t>v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>4</w:t>
      </w:r>
      <w:r w:rsidRPr="005C35D2">
        <w:rPr>
          <w:b/>
          <w:sz w:val="28"/>
          <w:szCs w:val="28"/>
          <w:lang w:val="en-US"/>
        </w:rPr>
        <w:t>)) &amp;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5C35D2">
        <w:rPr>
          <w:b/>
          <w:sz w:val="28"/>
          <w:szCs w:val="28"/>
          <w:lang w:val="en-US"/>
        </w:rPr>
        <w:t xml:space="preserve"> (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>5</w:t>
      </w:r>
      <w:r w:rsidRPr="005C35D2">
        <w:rPr>
          <w:b/>
          <w:sz w:val="28"/>
          <w:szCs w:val="28"/>
          <w:lang w:val="en-US"/>
        </w:rPr>
        <w:t>(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>6</w:t>
      </w:r>
      <w:r w:rsidRPr="002D2B55">
        <w:rPr>
          <w:b/>
          <w:sz w:val="28"/>
          <w:szCs w:val="28"/>
          <w:lang w:val="en-US"/>
        </w:rPr>
        <w:t>v</w:t>
      </w:r>
      <w:r w:rsidRPr="005C35D2">
        <w:rPr>
          <w:b/>
          <w:sz w:val="28"/>
          <w:szCs w:val="28"/>
          <w:lang w:val="en-US"/>
        </w:rPr>
        <w:t xml:space="preserve"> (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>7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>8</w:t>
      </w:r>
      <w:r w:rsidRPr="005C35D2">
        <w:rPr>
          <w:b/>
          <w:sz w:val="28"/>
          <w:szCs w:val="28"/>
          <w:lang w:val="en-US"/>
        </w:rPr>
        <w:t>)))]=</w:t>
      </w:r>
    </w:p>
    <w:p w:rsidR="005C35D2" w:rsidRPr="005C35D2" w:rsidRDefault="0052272A" w:rsidP="0052272A">
      <w:pPr>
        <w:rPr>
          <w:b/>
          <w:sz w:val="28"/>
          <w:szCs w:val="28"/>
          <w:lang w:val="en-US" w:bidi="he-IL"/>
        </w:rPr>
      </w:pPr>
      <w:r w:rsidRPr="005C35D2">
        <w:rPr>
          <w:b/>
          <w:sz w:val="28"/>
          <w:szCs w:val="28"/>
          <w:lang w:val="en-US"/>
        </w:rPr>
        <w:t xml:space="preserve">  =  </w:t>
      </w:r>
      <w:r w:rsidRPr="002D2B55">
        <w:rPr>
          <w:b/>
          <w:sz w:val="28"/>
          <w:szCs w:val="28"/>
          <w:rtl/>
          <w:lang w:bidi="he-IL"/>
        </w:rPr>
        <w:t>ך</w:t>
      </w:r>
      <w:r w:rsidRPr="005C35D2">
        <w:rPr>
          <w:b/>
          <w:sz w:val="28"/>
          <w:szCs w:val="28"/>
          <w:lang w:val="en-US"/>
        </w:rPr>
        <w:t xml:space="preserve"> [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5C35D2">
        <w:rPr>
          <w:b/>
          <w:sz w:val="28"/>
          <w:szCs w:val="28"/>
          <w:lang w:val="en-US" w:bidi="he-IL"/>
        </w:rPr>
        <w:t>(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 xml:space="preserve"> 1</w:t>
      </w:r>
      <w:r w:rsidRPr="002D2B55">
        <w:rPr>
          <w:b/>
          <w:sz w:val="28"/>
          <w:szCs w:val="28"/>
          <w:rtl/>
          <w:lang w:bidi="he-IL"/>
        </w:rPr>
        <w:t xml:space="preserve"> ךך</w:t>
      </w:r>
      <w:r w:rsidRPr="005C35D2">
        <w:rPr>
          <w:b/>
          <w:sz w:val="28"/>
          <w:szCs w:val="28"/>
          <w:lang w:val="en-US"/>
        </w:rPr>
        <w:t>(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>2</w:t>
      </w:r>
      <w:r w:rsidRPr="002D2B55">
        <w:rPr>
          <w:b/>
          <w:sz w:val="28"/>
          <w:szCs w:val="28"/>
          <w:lang w:val="en-US"/>
        </w:rPr>
        <w:t>vx</w:t>
      </w:r>
      <w:r w:rsidRPr="005C35D2">
        <w:rPr>
          <w:b/>
          <w:sz w:val="28"/>
          <w:szCs w:val="28"/>
          <w:vertAlign w:val="subscript"/>
          <w:lang w:val="en-US"/>
        </w:rPr>
        <w:t>3</w:t>
      </w:r>
      <w:r w:rsidRPr="002D2B55">
        <w:rPr>
          <w:b/>
          <w:sz w:val="28"/>
          <w:szCs w:val="28"/>
          <w:lang w:val="en-US"/>
        </w:rPr>
        <w:t>v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>4</w:t>
      </w:r>
      <w:r w:rsidRPr="005C35D2">
        <w:rPr>
          <w:b/>
          <w:sz w:val="28"/>
          <w:szCs w:val="28"/>
          <w:lang w:val="en-US"/>
        </w:rPr>
        <w:t>)) &amp;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5C35D2">
        <w:rPr>
          <w:b/>
          <w:sz w:val="28"/>
          <w:szCs w:val="28"/>
          <w:lang w:val="en-US"/>
        </w:rPr>
        <w:t xml:space="preserve"> (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 xml:space="preserve">5 </w:t>
      </w:r>
      <w:r w:rsidRPr="002D2B55">
        <w:rPr>
          <w:b/>
          <w:sz w:val="28"/>
          <w:szCs w:val="28"/>
          <w:rtl/>
          <w:lang w:bidi="he-IL"/>
        </w:rPr>
        <w:t>ךך</w:t>
      </w:r>
      <w:r w:rsidRPr="005C35D2">
        <w:rPr>
          <w:b/>
          <w:sz w:val="28"/>
          <w:szCs w:val="28"/>
          <w:lang w:val="en-US"/>
        </w:rPr>
        <w:t xml:space="preserve"> (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>6</w:t>
      </w:r>
      <w:r w:rsidRPr="002D2B55">
        <w:rPr>
          <w:b/>
          <w:sz w:val="28"/>
          <w:szCs w:val="28"/>
          <w:lang w:val="en-US"/>
        </w:rPr>
        <w:t>v</w:t>
      </w:r>
      <w:r w:rsidRPr="005C35D2">
        <w:rPr>
          <w:b/>
          <w:sz w:val="28"/>
          <w:szCs w:val="28"/>
          <w:lang w:val="en-US"/>
        </w:rPr>
        <w:t xml:space="preserve"> (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>7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5C35D2">
        <w:rPr>
          <w:b/>
          <w:sz w:val="28"/>
          <w:szCs w:val="28"/>
          <w:vertAlign w:val="subscript"/>
          <w:lang w:val="en-US"/>
        </w:rPr>
        <w:t>8</w:t>
      </w:r>
      <w:r w:rsidRPr="005C35D2">
        <w:rPr>
          <w:b/>
          <w:sz w:val="28"/>
          <w:szCs w:val="28"/>
          <w:lang w:val="en-US"/>
        </w:rPr>
        <w:t>)))]</w:t>
      </w:r>
      <w:r w:rsidRPr="005C35D2">
        <w:rPr>
          <w:b/>
          <w:sz w:val="28"/>
          <w:szCs w:val="28"/>
          <w:lang w:val="en-US" w:bidi="he-IL"/>
        </w:rPr>
        <w:t>=</w:t>
      </w:r>
    </w:p>
    <w:p w:rsidR="0052272A" w:rsidRPr="002D2B55" w:rsidRDefault="0052272A" w:rsidP="0052272A">
      <w:pPr>
        <w:rPr>
          <w:sz w:val="28"/>
          <w:szCs w:val="28"/>
          <w:lang w:bidi="he-IL"/>
        </w:rPr>
      </w:pPr>
      <w:r w:rsidRPr="002D2B55">
        <w:rPr>
          <w:b/>
          <w:sz w:val="28"/>
          <w:szCs w:val="28"/>
          <w:lang w:bidi="he-IL"/>
        </w:rPr>
        <w:t xml:space="preserve">=   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</w:rPr>
        <w:t xml:space="preserve"> [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  <w:lang w:bidi="he-IL"/>
        </w:rPr>
        <w:t>(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 xml:space="preserve"> 1</w:t>
      </w:r>
      <w:r w:rsidRPr="002D2B55">
        <w:rPr>
          <w:b/>
          <w:sz w:val="28"/>
          <w:szCs w:val="28"/>
          <w:rtl/>
          <w:lang w:bidi="he-IL"/>
        </w:rPr>
        <w:t xml:space="preserve"> ך</w:t>
      </w:r>
      <w:r w:rsidRPr="002D2B55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2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3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4</w:t>
      </w:r>
      <w:r w:rsidRPr="002D2B55">
        <w:rPr>
          <w:b/>
          <w:sz w:val="28"/>
          <w:szCs w:val="28"/>
        </w:rPr>
        <w:t>)) &amp;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</w:rPr>
        <w:t xml:space="preserve"> (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 xml:space="preserve">5 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</w:rPr>
        <w:t xml:space="preserve"> (</w:t>
      </w:r>
      <w:r w:rsidRPr="002D2B55">
        <w:rPr>
          <w:b/>
          <w:sz w:val="28"/>
          <w:szCs w:val="28"/>
          <w:rtl/>
          <w:lang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6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</w:rPr>
        <w:t xml:space="preserve"> (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7</w:t>
      </w:r>
      <w:r w:rsidRPr="002D2B55">
        <w:rPr>
          <w:b/>
          <w:sz w:val="28"/>
          <w:szCs w:val="28"/>
          <w:rtl/>
          <w:lang w:val="en-US" w:bidi="he-IL"/>
        </w:rPr>
        <w:t>ך</w:t>
      </w:r>
      <w:r w:rsidRPr="002D2B55">
        <w:rPr>
          <w:b/>
          <w:sz w:val="28"/>
          <w:szCs w:val="28"/>
          <w:lang w:val="en-US"/>
        </w:rPr>
        <w:t>x</w:t>
      </w:r>
      <w:r w:rsidRPr="002D2B55">
        <w:rPr>
          <w:b/>
          <w:sz w:val="28"/>
          <w:szCs w:val="28"/>
          <w:vertAlign w:val="subscript"/>
        </w:rPr>
        <w:t>8</w:t>
      </w:r>
      <w:r w:rsidRPr="002D2B55">
        <w:rPr>
          <w:b/>
          <w:sz w:val="28"/>
          <w:szCs w:val="28"/>
        </w:rPr>
        <w:t>)))]</w:t>
      </w:r>
      <w:r w:rsidRPr="002D2B55">
        <w:rPr>
          <w:b/>
          <w:sz w:val="28"/>
          <w:szCs w:val="28"/>
          <w:lang w:bidi="he-IL"/>
        </w:rPr>
        <w:t>=</w:t>
      </w:r>
      <w:r w:rsidRPr="002D2B55">
        <w:rPr>
          <w:sz w:val="28"/>
          <w:szCs w:val="28"/>
          <w:lang w:bidi="he-IL"/>
        </w:rPr>
        <w:t xml:space="preserve"> формула ОПЗФ содержит только инверсии и конъюнкции</w:t>
      </w:r>
    </w:p>
    <w:p w:rsidR="0052272A" w:rsidRPr="002D2B55" w:rsidRDefault="0052272A" w:rsidP="0052272A">
      <w:pPr>
        <w:rPr>
          <w:sz w:val="28"/>
          <w:szCs w:val="28"/>
        </w:rPr>
      </w:pPr>
      <w:r w:rsidRPr="002D2B55">
        <w:rPr>
          <w:sz w:val="28"/>
          <w:szCs w:val="28"/>
        </w:rPr>
        <w:t>С учетом скобок замена переменных на вероятности и исключ</w:t>
      </w:r>
      <w:r>
        <w:rPr>
          <w:sz w:val="28"/>
          <w:szCs w:val="28"/>
        </w:rPr>
        <w:t>ение инверсий получим ФВ-формулу</w:t>
      </w:r>
    </w:p>
    <w:p w:rsidR="0052272A" w:rsidRPr="002D2B55" w:rsidRDefault="0052272A" w:rsidP="0052272A">
      <w:pPr>
        <w:rPr>
          <w:b/>
          <w:sz w:val="28"/>
          <w:szCs w:val="28"/>
          <w:lang w:bidi="he-IL"/>
        </w:rPr>
      </w:pPr>
      <w:r w:rsidRPr="002D2B55">
        <w:rPr>
          <w:b/>
          <w:sz w:val="28"/>
          <w:szCs w:val="28"/>
          <w:lang w:bidi="he-IL"/>
        </w:rPr>
        <w:t xml:space="preserve">   1-</w:t>
      </w:r>
      <w:r w:rsidRPr="002D2B55">
        <w:rPr>
          <w:b/>
          <w:sz w:val="28"/>
          <w:szCs w:val="28"/>
        </w:rPr>
        <w:t>[(</w:t>
      </w:r>
      <w:r w:rsidRPr="002D2B55">
        <w:rPr>
          <w:b/>
          <w:sz w:val="28"/>
          <w:szCs w:val="28"/>
          <w:lang w:bidi="he-IL"/>
        </w:rPr>
        <w:t>1-</w:t>
      </w:r>
      <w:r w:rsidRPr="002D2B55">
        <w:rPr>
          <w:b/>
          <w:sz w:val="28"/>
          <w:szCs w:val="28"/>
          <w:lang w:val="en-US"/>
        </w:rPr>
        <w:t>R</w:t>
      </w:r>
      <w:r w:rsidRPr="002D2B55">
        <w:rPr>
          <w:b/>
          <w:sz w:val="28"/>
          <w:szCs w:val="28"/>
          <w:vertAlign w:val="subscript"/>
        </w:rPr>
        <w:t>1</w:t>
      </w:r>
      <w:r w:rsidRPr="002D2B55">
        <w:rPr>
          <w:b/>
          <w:sz w:val="28"/>
          <w:szCs w:val="28"/>
        </w:rPr>
        <w:t>(</w:t>
      </w:r>
      <w:r w:rsidRPr="002D2B55">
        <w:rPr>
          <w:b/>
          <w:sz w:val="28"/>
          <w:szCs w:val="28"/>
          <w:lang w:bidi="he-IL"/>
        </w:rPr>
        <w:t>1-</w:t>
      </w:r>
      <w:r w:rsidRPr="002D2B55">
        <w:rPr>
          <w:b/>
          <w:sz w:val="28"/>
          <w:szCs w:val="28"/>
          <w:lang w:val="en-US" w:bidi="he-IL"/>
        </w:rPr>
        <w:t>Q</w:t>
      </w:r>
      <w:r w:rsidRPr="002D2B55">
        <w:rPr>
          <w:b/>
          <w:sz w:val="28"/>
          <w:szCs w:val="28"/>
          <w:vertAlign w:val="subscript"/>
          <w:lang w:bidi="he-IL"/>
        </w:rPr>
        <w:t>2</w:t>
      </w:r>
      <w:r w:rsidRPr="002D2B55">
        <w:rPr>
          <w:b/>
          <w:sz w:val="28"/>
          <w:szCs w:val="28"/>
          <w:rtl/>
          <w:lang w:val="en-US" w:bidi="he-IL"/>
        </w:rPr>
        <w:t>Q</w:t>
      </w:r>
      <w:r w:rsidRPr="002D2B55">
        <w:rPr>
          <w:b/>
          <w:sz w:val="28"/>
          <w:szCs w:val="28"/>
          <w:vertAlign w:val="subscript"/>
        </w:rPr>
        <w:t>3</w:t>
      </w:r>
      <w:r w:rsidRPr="002D2B55">
        <w:rPr>
          <w:b/>
          <w:sz w:val="28"/>
          <w:szCs w:val="28"/>
          <w:lang w:val="en-US"/>
        </w:rPr>
        <w:t>R</w:t>
      </w:r>
      <w:r w:rsidRPr="002D2B55">
        <w:rPr>
          <w:b/>
          <w:sz w:val="28"/>
          <w:szCs w:val="28"/>
          <w:vertAlign w:val="subscript"/>
        </w:rPr>
        <w:t>4</w:t>
      </w:r>
      <w:r w:rsidRPr="002D2B55">
        <w:rPr>
          <w:b/>
          <w:sz w:val="28"/>
          <w:szCs w:val="28"/>
        </w:rPr>
        <w:t xml:space="preserve">)) </w:t>
      </w:r>
      <w:r w:rsidRPr="002D2B55">
        <w:rPr>
          <w:b/>
          <w:sz w:val="28"/>
          <w:szCs w:val="28"/>
          <w:lang w:bidi="he-IL"/>
        </w:rPr>
        <w:t>(1-</w:t>
      </w:r>
      <w:r w:rsidRPr="002D2B55">
        <w:rPr>
          <w:b/>
          <w:sz w:val="28"/>
          <w:szCs w:val="28"/>
          <w:lang w:val="en-US"/>
        </w:rPr>
        <w:t>R</w:t>
      </w:r>
      <w:r w:rsidRPr="002D2B55">
        <w:rPr>
          <w:b/>
          <w:sz w:val="28"/>
          <w:szCs w:val="28"/>
          <w:vertAlign w:val="subscript"/>
        </w:rPr>
        <w:t>5</w:t>
      </w:r>
      <w:r w:rsidRPr="002D2B55">
        <w:rPr>
          <w:b/>
          <w:sz w:val="28"/>
          <w:szCs w:val="28"/>
          <w:lang w:bidi="he-IL"/>
        </w:rPr>
        <w:t>(1-</w:t>
      </w:r>
      <w:r w:rsidRPr="002D2B55">
        <w:rPr>
          <w:b/>
          <w:sz w:val="28"/>
          <w:szCs w:val="28"/>
          <w:lang w:val="en-US" w:bidi="he-IL"/>
        </w:rPr>
        <w:t>Q</w:t>
      </w:r>
      <w:r w:rsidRPr="002D2B55">
        <w:rPr>
          <w:b/>
          <w:sz w:val="28"/>
          <w:szCs w:val="28"/>
          <w:vertAlign w:val="subscript"/>
        </w:rPr>
        <w:t>6</w:t>
      </w:r>
      <w:r w:rsidRPr="002D2B55">
        <w:rPr>
          <w:b/>
          <w:sz w:val="28"/>
          <w:szCs w:val="28"/>
          <w:lang w:bidi="he-IL"/>
        </w:rPr>
        <w:t>(1-</w:t>
      </w:r>
      <w:r w:rsidRPr="002D2B55">
        <w:rPr>
          <w:b/>
          <w:sz w:val="28"/>
          <w:szCs w:val="28"/>
          <w:lang w:val="en-US"/>
        </w:rPr>
        <w:t>R</w:t>
      </w:r>
      <w:r w:rsidRPr="002D2B55">
        <w:rPr>
          <w:b/>
          <w:sz w:val="28"/>
          <w:szCs w:val="28"/>
          <w:vertAlign w:val="subscript"/>
        </w:rPr>
        <w:t>7</w:t>
      </w:r>
      <w:r w:rsidRPr="002D2B55">
        <w:rPr>
          <w:b/>
          <w:sz w:val="28"/>
          <w:szCs w:val="28"/>
          <w:rtl/>
          <w:lang w:val="en-US" w:bidi="he-IL"/>
        </w:rPr>
        <w:t>Q</w:t>
      </w:r>
      <w:r w:rsidRPr="002D2B55">
        <w:rPr>
          <w:b/>
          <w:sz w:val="28"/>
          <w:szCs w:val="28"/>
          <w:vertAlign w:val="subscript"/>
        </w:rPr>
        <w:t>8</w:t>
      </w:r>
      <w:r w:rsidRPr="002D2B55">
        <w:rPr>
          <w:b/>
          <w:sz w:val="28"/>
          <w:szCs w:val="28"/>
        </w:rPr>
        <w:t>))]</w:t>
      </w:r>
    </w:p>
    <w:p w:rsidR="0052272A" w:rsidRDefault="0052272A" w:rsidP="0052272A">
      <w:pPr>
        <w:rPr>
          <w:sz w:val="28"/>
          <w:szCs w:val="28"/>
        </w:rPr>
      </w:pPr>
    </w:p>
    <w:p w:rsidR="007A6125" w:rsidRDefault="0052272A" w:rsidP="00162FA6">
      <w:pPr>
        <w:pStyle w:val="1d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Задание. </w:t>
      </w:r>
      <w:r w:rsidRPr="007A6125">
        <w:rPr>
          <w:sz w:val="28"/>
          <w:szCs w:val="28"/>
          <w:highlight w:val="yellow"/>
        </w:rPr>
        <w:t xml:space="preserve">Для заданного варианта функции выполнить ее преобразование в ОПЗФ и вывести таблицу истинности в порт. Значения </w:t>
      </w:r>
      <w:r w:rsidRPr="007A6125">
        <w:rPr>
          <w:sz w:val="28"/>
          <w:szCs w:val="28"/>
          <w:highlight w:val="yellow"/>
          <w:lang w:val="en-US"/>
        </w:rPr>
        <w:t>False(0)</w:t>
      </w:r>
      <w:r w:rsidRPr="007A6125">
        <w:rPr>
          <w:sz w:val="28"/>
          <w:szCs w:val="28"/>
          <w:highlight w:val="yellow"/>
        </w:rPr>
        <w:t xml:space="preserve"> и </w:t>
      </w:r>
      <w:r w:rsidRPr="007A6125">
        <w:rPr>
          <w:sz w:val="28"/>
          <w:szCs w:val="28"/>
          <w:highlight w:val="yellow"/>
          <w:lang w:val="en-US"/>
        </w:rPr>
        <w:t>True(</w:t>
      </w:r>
      <w:r w:rsidRPr="007A6125">
        <w:rPr>
          <w:sz w:val="28"/>
          <w:szCs w:val="28"/>
          <w:highlight w:val="yellow"/>
        </w:rPr>
        <w:t>1</w:t>
      </w:r>
      <w:r w:rsidRPr="007A6125">
        <w:rPr>
          <w:sz w:val="28"/>
          <w:szCs w:val="28"/>
          <w:highlight w:val="yellow"/>
          <w:lang w:val="en-US"/>
        </w:rPr>
        <w:t>)</w:t>
      </w:r>
      <w:r w:rsidRPr="007A6125">
        <w:rPr>
          <w:sz w:val="28"/>
          <w:szCs w:val="28"/>
          <w:highlight w:val="yellow"/>
        </w:rPr>
        <w:t xml:space="preserve"> кодируются при вычислениях в байтах.</w:t>
      </w:r>
    </w:p>
    <w:p w:rsidR="005C35D2" w:rsidRDefault="005C35D2" w:rsidP="00162FA6">
      <w:pPr>
        <w:pStyle w:val="1d"/>
        <w:rPr>
          <w:sz w:val="28"/>
          <w:szCs w:val="28"/>
          <w:lang w:val="en-US"/>
        </w:rPr>
      </w:pPr>
    </w:p>
    <w:p w:rsidR="005C35D2" w:rsidRDefault="005C35D2" w:rsidP="00162FA6">
      <w:pPr>
        <w:pStyle w:val="1d"/>
        <w:rPr>
          <w:sz w:val="28"/>
          <w:szCs w:val="28"/>
          <w:lang w:val="en-US"/>
        </w:rPr>
      </w:pPr>
    </w:p>
    <w:p w:rsidR="005C35D2" w:rsidRDefault="005C35D2" w:rsidP="00162FA6">
      <w:pPr>
        <w:pStyle w:val="1d"/>
        <w:rPr>
          <w:sz w:val="28"/>
          <w:szCs w:val="28"/>
          <w:lang w:val="en-US"/>
        </w:rPr>
      </w:pPr>
    </w:p>
    <w:p w:rsidR="005C35D2" w:rsidRPr="005C35D2" w:rsidRDefault="005C35D2" w:rsidP="00162FA6">
      <w:pPr>
        <w:pStyle w:val="1d"/>
        <w:rPr>
          <w:sz w:val="28"/>
          <w:szCs w:val="28"/>
          <w:lang w:val="en-US"/>
        </w:rPr>
      </w:pPr>
    </w:p>
    <w:p w:rsidR="007A6125" w:rsidRPr="00F45A52" w:rsidRDefault="007A6125" w:rsidP="007A6125">
      <w:pPr>
        <w:autoSpaceDE w:val="0"/>
        <w:rPr>
          <w:b/>
          <w:sz w:val="28"/>
        </w:rPr>
      </w:pPr>
      <w:r>
        <w:rPr>
          <w:b/>
          <w:sz w:val="28"/>
        </w:rPr>
        <w:t>Литература</w:t>
      </w:r>
      <w:r w:rsidRPr="00F45A52">
        <w:rPr>
          <w:b/>
          <w:sz w:val="28"/>
        </w:rPr>
        <w:t>.</w:t>
      </w:r>
    </w:p>
    <w:p w:rsidR="007A6125" w:rsidRPr="00CB54A9" w:rsidRDefault="007A6125" w:rsidP="007A6125">
      <w:pPr>
        <w:autoSpaceDE w:val="0"/>
        <w:jc w:val="both"/>
        <w:rPr>
          <w:sz w:val="28"/>
        </w:rPr>
      </w:pPr>
      <w:r w:rsidRPr="00F45A52">
        <w:rPr>
          <w:sz w:val="28"/>
        </w:rPr>
        <w:t>1.</w:t>
      </w:r>
      <w:r>
        <w:rPr>
          <w:sz w:val="28"/>
        </w:rPr>
        <w:t>Сташин</w:t>
      </w:r>
      <w:r w:rsidRPr="00F45A52">
        <w:rPr>
          <w:sz w:val="28"/>
        </w:rPr>
        <w:t xml:space="preserve"> </w:t>
      </w:r>
      <w:r>
        <w:rPr>
          <w:sz w:val="28"/>
        </w:rPr>
        <w:t>В</w:t>
      </w:r>
      <w:r w:rsidRPr="00F45A52">
        <w:rPr>
          <w:sz w:val="28"/>
        </w:rPr>
        <w:t>.</w:t>
      </w:r>
      <w:r>
        <w:rPr>
          <w:sz w:val="28"/>
        </w:rPr>
        <w:t>В</w:t>
      </w:r>
      <w:r w:rsidRPr="00F45A52">
        <w:rPr>
          <w:sz w:val="28"/>
        </w:rPr>
        <w:t xml:space="preserve">. </w:t>
      </w:r>
      <w:r>
        <w:rPr>
          <w:sz w:val="28"/>
        </w:rPr>
        <w:t>Урусов</w:t>
      </w:r>
      <w:r w:rsidRPr="00F45A52">
        <w:rPr>
          <w:sz w:val="28"/>
        </w:rPr>
        <w:t xml:space="preserve"> </w:t>
      </w:r>
      <w:r>
        <w:rPr>
          <w:sz w:val="28"/>
        </w:rPr>
        <w:t>А</w:t>
      </w:r>
      <w:r w:rsidRPr="00F45A52">
        <w:rPr>
          <w:sz w:val="28"/>
        </w:rPr>
        <w:t>.</w:t>
      </w:r>
      <w:r>
        <w:rPr>
          <w:sz w:val="28"/>
        </w:rPr>
        <w:t>В</w:t>
      </w:r>
      <w:r w:rsidRPr="00F45A52">
        <w:rPr>
          <w:sz w:val="28"/>
        </w:rPr>
        <w:t xml:space="preserve">. </w:t>
      </w:r>
      <w:r>
        <w:rPr>
          <w:sz w:val="28"/>
        </w:rPr>
        <w:t>Мологонцева</w:t>
      </w:r>
      <w:r w:rsidRPr="00F45A52">
        <w:rPr>
          <w:sz w:val="28"/>
        </w:rPr>
        <w:t xml:space="preserve"> </w:t>
      </w:r>
      <w:r>
        <w:rPr>
          <w:sz w:val="28"/>
        </w:rPr>
        <w:t>О</w:t>
      </w:r>
      <w:r w:rsidRPr="00F45A52">
        <w:rPr>
          <w:sz w:val="28"/>
        </w:rPr>
        <w:t>.</w:t>
      </w:r>
      <w:r>
        <w:rPr>
          <w:sz w:val="28"/>
        </w:rPr>
        <w:t>Ф</w:t>
      </w:r>
      <w:r w:rsidRPr="00F45A52">
        <w:rPr>
          <w:sz w:val="28"/>
        </w:rPr>
        <w:t xml:space="preserve">. </w:t>
      </w:r>
      <w:r>
        <w:rPr>
          <w:sz w:val="28"/>
        </w:rPr>
        <w:t xml:space="preserve">Проектирование цифровых устройств на однокристальных микроконтроллерах, М: Энергоатомиздат, 1990. </w:t>
      </w:r>
    </w:p>
    <w:p w:rsidR="007A6125" w:rsidRDefault="007A6125" w:rsidP="007A6125">
      <w:pPr>
        <w:rPr>
          <w:sz w:val="28"/>
        </w:rPr>
      </w:pPr>
      <w:r>
        <w:rPr>
          <w:sz w:val="28"/>
        </w:rPr>
        <w:t>2.Злобин В.К. Григорьев В.Л. Программирование арифметических операций в микропроцессорах, М:ВШ, 1991 г-303 с</w:t>
      </w:r>
    </w:p>
    <w:p w:rsidR="007A6125" w:rsidRDefault="007A6125" w:rsidP="007A6125">
      <w:pPr>
        <w:jc w:val="both"/>
        <w:rPr>
          <w:sz w:val="28"/>
        </w:rPr>
      </w:pPr>
      <w:r>
        <w:rPr>
          <w:sz w:val="28"/>
        </w:rPr>
        <w:t>3.</w:t>
      </w:r>
      <w:r>
        <w:rPr>
          <w:sz w:val="28"/>
          <w:lang w:val="en-US"/>
        </w:rPr>
        <w:t>Help</w:t>
      </w:r>
      <w:r>
        <w:rPr>
          <w:sz w:val="28"/>
        </w:rPr>
        <w:t xml:space="preserve"> в </w:t>
      </w:r>
      <w:r>
        <w:rPr>
          <w:sz w:val="28"/>
          <w:lang w:val="en-US"/>
        </w:rPr>
        <w:t>Keil</w:t>
      </w:r>
      <w:r>
        <w:rPr>
          <w:sz w:val="28"/>
        </w:rPr>
        <w:t xml:space="preserve">  (</w:t>
      </w:r>
      <w:r>
        <w:rPr>
          <w:sz w:val="28"/>
          <w:lang w:val="en-US"/>
        </w:rPr>
        <w:t>C</w:t>
      </w:r>
      <w:r>
        <w:rPr>
          <w:sz w:val="28"/>
        </w:rPr>
        <w:t xml:space="preserve">51, Макроассемблер, Система команд </w:t>
      </w:r>
      <w:r>
        <w:rPr>
          <w:sz w:val="28"/>
          <w:lang w:val="en-US"/>
        </w:rPr>
        <w:t>MCS</w:t>
      </w:r>
      <w:r>
        <w:rPr>
          <w:sz w:val="28"/>
        </w:rPr>
        <w:t>51).</w:t>
      </w:r>
    </w:p>
    <w:p w:rsidR="007A6125" w:rsidRDefault="007A6125" w:rsidP="007A6125">
      <w:pPr>
        <w:rPr>
          <w:sz w:val="28"/>
        </w:rPr>
      </w:pPr>
      <w:r>
        <w:rPr>
          <w:sz w:val="28"/>
        </w:rPr>
        <w:t xml:space="preserve">4.Копченова Н.В., Марон И.А. Вычислительная математика в примерах и задачах, М:Наука, 1972, 367 </w:t>
      </w:r>
      <w:r>
        <w:rPr>
          <w:sz w:val="28"/>
          <w:lang w:val="en-US"/>
        </w:rPr>
        <w:t>c</w:t>
      </w:r>
      <w:r>
        <w:rPr>
          <w:sz w:val="28"/>
        </w:rPr>
        <w:t xml:space="preserve"> </w:t>
      </w:r>
    </w:p>
    <w:p w:rsidR="007A6125" w:rsidRDefault="007A6125" w:rsidP="007A6125">
      <w:pPr>
        <w:rPr>
          <w:sz w:val="28"/>
        </w:rPr>
      </w:pPr>
      <w:r>
        <w:rPr>
          <w:sz w:val="28"/>
        </w:rPr>
        <w:t>5. Довгий П.С. Скорубский В.И. Организация ЭВМ  Пособие к лаб. работам</w:t>
      </w:r>
    </w:p>
    <w:p w:rsidR="007A6125" w:rsidRDefault="007A6125" w:rsidP="007A6125">
      <w:pPr>
        <w:rPr>
          <w:sz w:val="28"/>
        </w:rPr>
      </w:pPr>
      <w:r>
        <w:rPr>
          <w:sz w:val="28"/>
        </w:rPr>
        <w:t xml:space="preserve">   Изд. ГУ ИТМО 2009г-56 с.</w:t>
      </w:r>
    </w:p>
    <w:p w:rsidR="007A6125" w:rsidRPr="007A6125" w:rsidRDefault="007A6125" w:rsidP="00693CA3">
      <w:pPr>
        <w:jc w:val="both"/>
        <w:rPr>
          <w:rFonts w:ascii="Courier New" w:hAnsi="Courier New" w:cs="StarSymbol"/>
          <w:b/>
          <w:sz w:val="28"/>
          <w:szCs w:val="28"/>
        </w:rPr>
      </w:pPr>
    </w:p>
    <w:p w:rsidR="007A6125" w:rsidRDefault="007A6125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5C35D2" w:rsidRPr="005C35D2" w:rsidRDefault="005C35D2" w:rsidP="00693CA3">
      <w:pPr>
        <w:jc w:val="both"/>
        <w:rPr>
          <w:rFonts w:ascii="Courier New" w:hAnsi="Courier New" w:cs="StarSymbol"/>
          <w:b/>
          <w:sz w:val="28"/>
          <w:szCs w:val="28"/>
          <w:lang w:val="en-US"/>
        </w:rPr>
      </w:pPr>
    </w:p>
    <w:p w:rsidR="00D3358B" w:rsidRPr="007A6125" w:rsidRDefault="00686491" w:rsidP="00693CA3">
      <w:pPr>
        <w:jc w:val="both"/>
        <w:rPr>
          <w:sz w:val="28"/>
        </w:rPr>
      </w:pPr>
      <w:r>
        <w:rPr>
          <w:b/>
        </w:rPr>
        <w:tab/>
      </w:r>
      <w:r w:rsidR="007A6125">
        <w:rPr>
          <w:b/>
          <w:lang w:val="en-US"/>
        </w:rPr>
        <w:t xml:space="preserve">                                                                                                                       Приложение 1</w:t>
      </w:r>
    </w:p>
    <w:p w:rsidR="00686491" w:rsidRPr="00E10F73" w:rsidRDefault="00686491">
      <w:pPr>
        <w:rPr>
          <w:b/>
        </w:rPr>
      </w:pPr>
      <w:r w:rsidRPr="00E10F73">
        <w:rPr>
          <w:b/>
        </w:rPr>
        <w:t xml:space="preserve">                        С и с т е м а    к о м а н д   </w:t>
      </w:r>
      <w:r w:rsidRPr="00E10F73">
        <w:rPr>
          <w:b/>
          <w:lang w:val="en-US"/>
        </w:rPr>
        <w:t>MCS</w:t>
      </w:r>
      <w:r w:rsidRPr="00E10F73">
        <w:rPr>
          <w:b/>
        </w:rPr>
        <w:t>51 - мнемокоды</w:t>
      </w:r>
    </w:p>
    <w:p w:rsidR="00D7235F" w:rsidRPr="006C64E0" w:rsidRDefault="00D7235F"/>
    <w:p w:rsidR="00686491" w:rsidRPr="00E10F73" w:rsidRDefault="00F56BF0">
      <w:r>
        <w:pict>
          <v:rect id="_x0000_s1144" style="position:absolute;margin-left:-5.4pt;margin-top:8.75pt;width:203.25pt;height:296.4pt;z-index:-251942400;v-text-anchor:middle" strokeweight=".26mm">
            <v:fill color2="black"/>
          </v:rect>
        </w:pict>
      </w:r>
      <w:r>
        <w:pict>
          <v:rect id="_x0000_s1145" style="position:absolute;margin-left:202.35pt;margin-top:9.65pt;width:255.3pt;height:201.45pt;z-index:-251941376;v-text-anchor:middle" strokeweight=".26mm">
            <v:fill color2="black"/>
          </v:rect>
        </w:pict>
      </w:r>
      <w:r w:rsidR="00686491" w:rsidRPr="00E10F73">
        <w:t xml:space="preserve"> </w:t>
      </w:r>
    </w:p>
    <w:p w:rsidR="00686491" w:rsidRPr="00E10F73" w:rsidRDefault="00686491">
      <w:pPr>
        <w:rPr>
          <w:b/>
        </w:rPr>
      </w:pPr>
      <w:r w:rsidRPr="00E10F73">
        <w:rPr>
          <w:b/>
        </w:rPr>
        <w:t xml:space="preserve">          Аpифметика и логика                                                     Пеpесылки</w:t>
      </w:r>
    </w:p>
    <w:p w:rsidR="00686491" w:rsidRPr="00E10F73" w:rsidRDefault="00686491">
      <w:r w:rsidRPr="00E10F73">
        <w:t xml:space="preserve"> ь -------------------------------------------------    </w:t>
      </w:r>
      <w:r w:rsidRPr="00E10F73">
        <w:tab/>
      </w:r>
      <w:r w:rsidRPr="00E10F73">
        <w:tab/>
      </w:r>
    </w:p>
    <w:p w:rsidR="00686491" w:rsidRPr="00E10F73" w:rsidRDefault="00686491">
      <w:pPr>
        <w:rPr>
          <w:b/>
        </w:rPr>
      </w:pPr>
      <w:r w:rsidRPr="00E10F73">
        <w:rPr>
          <w:b/>
        </w:rPr>
        <w:t xml:space="preserve"> </w:t>
      </w:r>
      <w:r w:rsidRPr="00E10F73">
        <w:rPr>
          <w:b/>
          <w:lang w:val="en-US"/>
        </w:rPr>
        <w:t>add</w:t>
      </w:r>
      <w:r w:rsidRPr="00E10F73">
        <w:rPr>
          <w:b/>
        </w:rPr>
        <w:t xml:space="preserve">  </w:t>
      </w:r>
      <w:r w:rsidRPr="00E10F73">
        <w:rPr>
          <w:b/>
          <w:lang w:val="en-US"/>
        </w:rPr>
        <w:t>a</w:t>
      </w:r>
      <w:r w:rsidRPr="00E10F73">
        <w:rPr>
          <w:b/>
        </w:rPr>
        <w:t>,{</w:t>
      </w:r>
      <w:r w:rsidRPr="00E10F73">
        <w:rPr>
          <w:b/>
          <w:lang w:val="en-US"/>
        </w:rPr>
        <w:t>ri</w:t>
      </w:r>
      <w:r w:rsidRPr="00E10F73">
        <w:rPr>
          <w:b/>
        </w:rPr>
        <w:t>,@</w:t>
      </w:r>
      <w:r w:rsidRPr="00E10F73">
        <w:rPr>
          <w:b/>
          <w:lang w:val="en-US"/>
        </w:rPr>
        <w:t>rj</w:t>
      </w:r>
      <w:r w:rsidRPr="00E10F73">
        <w:rPr>
          <w:b/>
        </w:rPr>
        <w:t>,#</w:t>
      </w:r>
      <w:r w:rsidRPr="00E10F73">
        <w:rPr>
          <w:b/>
          <w:lang w:val="en-US"/>
        </w:rPr>
        <w:t>d</w:t>
      </w:r>
      <w:r w:rsidRPr="00E10F73">
        <w:rPr>
          <w:b/>
        </w:rPr>
        <w:t>,</w:t>
      </w:r>
      <w:r w:rsidRPr="00E10F73">
        <w:rPr>
          <w:b/>
          <w:lang w:val="en-US"/>
        </w:rPr>
        <w:t>ad</w:t>
      </w:r>
      <w:r w:rsidRPr="00E10F73">
        <w:rPr>
          <w:b/>
        </w:rPr>
        <w:t xml:space="preserve">}  </w:t>
      </w:r>
      <w:r w:rsidRPr="00E10F73">
        <w:rPr>
          <w:b/>
          <w:lang w:val="en-US"/>
        </w:rPr>
        <w:t>a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>a</w:t>
      </w:r>
      <w:r w:rsidRPr="00E10F73">
        <w:rPr>
          <w:b/>
        </w:rPr>
        <w:t>+{...}, п</w:t>
      </w:r>
      <w:r w:rsidRPr="00E10F73">
        <w:rPr>
          <w:b/>
          <w:lang w:val="en-US"/>
        </w:rPr>
        <w:t>p</w:t>
      </w:r>
      <w:r w:rsidRPr="00E10F73">
        <w:rPr>
          <w:b/>
        </w:rPr>
        <w:t xml:space="preserve">изн </w:t>
      </w:r>
      <w:r w:rsidRPr="00E10F73">
        <w:rPr>
          <w:b/>
          <w:lang w:val="en-US"/>
        </w:rPr>
        <w:t>c</w:t>
      </w:r>
      <w:r w:rsidRPr="00E10F73">
        <w:rPr>
          <w:b/>
        </w:rPr>
        <w:t>,</w:t>
      </w:r>
      <w:r w:rsidRPr="00E10F73">
        <w:rPr>
          <w:b/>
          <w:lang w:val="en-US"/>
        </w:rPr>
        <w:t>v</w:t>
      </w:r>
      <w:r w:rsidRPr="00E10F73">
        <w:rPr>
          <w:b/>
        </w:rPr>
        <w:t>,</w:t>
      </w:r>
      <w:r w:rsidRPr="00E10F73">
        <w:rPr>
          <w:b/>
          <w:lang w:val="en-US"/>
        </w:rPr>
        <w:t>p</w:t>
      </w:r>
      <w:r w:rsidRPr="00E10F73">
        <w:rPr>
          <w:b/>
        </w:rPr>
        <w:t xml:space="preserve">    </w:t>
      </w:r>
      <w:r w:rsidRPr="00E10F73">
        <w:rPr>
          <w:b/>
        </w:rPr>
        <w:tab/>
      </w:r>
      <w:r w:rsidRPr="00E10F73">
        <w:rPr>
          <w:b/>
          <w:lang w:val="en-US"/>
        </w:rPr>
        <w:t>mov</w:t>
      </w:r>
      <w:r w:rsidRPr="00E10F73">
        <w:rPr>
          <w:b/>
        </w:rPr>
        <w:t xml:space="preserve"> </w:t>
      </w:r>
      <w:r w:rsidRPr="00E10F73">
        <w:rPr>
          <w:b/>
          <w:lang w:val="en-US"/>
        </w:rPr>
        <w:t>a</w:t>
      </w:r>
      <w:r w:rsidRPr="00E10F73">
        <w:rPr>
          <w:b/>
        </w:rPr>
        <w:t>,{</w:t>
      </w:r>
      <w:r w:rsidRPr="00E10F73">
        <w:rPr>
          <w:b/>
          <w:lang w:val="en-US"/>
        </w:rPr>
        <w:t>ri</w:t>
      </w:r>
      <w:r w:rsidRPr="00E10F73">
        <w:rPr>
          <w:b/>
        </w:rPr>
        <w:t>,@</w:t>
      </w:r>
      <w:r w:rsidRPr="00E10F73">
        <w:rPr>
          <w:b/>
          <w:lang w:val="en-US"/>
        </w:rPr>
        <w:t>rj</w:t>
      </w:r>
      <w:r w:rsidRPr="00E10F73">
        <w:rPr>
          <w:b/>
        </w:rPr>
        <w:t>,#</w:t>
      </w:r>
      <w:r w:rsidRPr="00E10F73">
        <w:rPr>
          <w:b/>
          <w:lang w:val="en-US"/>
        </w:rPr>
        <w:t>d</w:t>
      </w:r>
      <w:r w:rsidRPr="00E10F73">
        <w:rPr>
          <w:b/>
        </w:rPr>
        <w:t>,</w:t>
      </w:r>
      <w:r w:rsidRPr="00E10F73">
        <w:rPr>
          <w:b/>
          <w:lang w:val="en-US"/>
        </w:rPr>
        <w:t>ad</w:t>
      </w:r>
      <w:r w:rsidRPr="00E10F73">
        <w:rPr>
          <w:b/>
        </w:rPr>
        <w:t xml:space="preserve">}      </w:t>
      </w:r>
      <w:r w:rsidRPr="00E10F73">
        <w:rPr>
          <w:b/>
          <w:lang w:val="en-US"/>
        </w:rPr>
        <w:t>a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</w:rPr>
        <w:t>{......}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</w:rPr>
        <w:t xml:space="preserve"> </w:t>
      </w:r>
      <w:r w:rsidRPr="00E10F73">
        <w:rPr>
          <w:b/>
          <w:lang w:val="en-US"/>
        </w:rPr>
        <w:t>addc a,{ ...........}           a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>a+{...}+c,     ....                mov {ri,@rj},a                 {.....}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 xml:space="preserve"> a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subb a,{............}           a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 xml:space="preserve">a-{...}-c, .    ...            </w:t>
      </w:r>
      <w:r w:rsidRPr="00E10F73">
        <w:rPr>
          <w:b/>
          <w:lang w:val="en-US"/>
        </w:rPr>
        <w:tab/>
        <w:t>mov {ri,@rj},ad               {.....}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 xml:space="preserve"> ad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inc  {ri,@rj,ad,dptr,a}   {....}+1                                mov ad,{ri,@rj,#d,ad,a}    ad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>{.....}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dec  {ri,@rj,ad,a}                                       </w:t>
      </w:r>
      <w:r w:rsidRPr="00E10F73">
        <w:rPr>
          <w:b/>
          <w:lang w:val="en-US"/>
        </w:rPr>
        <w:tab/>
        <w:t xml:space="preserve">          </w:t>
      </w:r>
      <w:r w:rsidRPr="00E10F73">
        <w:rPr>
          <w:b/>
          <w:lang w:val="en-US"/>
        </w:rPr>
        <w:tab/>
        <w:t>mov {ri,@rj},#d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mul  ab       b.a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>a*b     v=(a*b&gt;255)  0</w:t>
      </w:r>
      <w:r w:rsidRPr="00E10F73">
        <w:rPr>
          <w:rFonts w:ascii="Wingdings" w:hAnsi="Wingdings"/>
          <w:b/>
          <w:lang w:val="en-US"/>
        </w:rPr>
        <w:t></w:t>
      </w:r>
      <w:r w:rsidRPr="00E10F73">
        <w:rPr>
          <w:b/>
          <w:lang w:val="en-US"/>
        </w:rPr>
        <w:t>c,p           mov dptr,#d16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div  ab    a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>a/b, b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>a%b  (b==0)</w:t>
      </w:r>
      <w:r w:rsidRPr="00E10F73">
        <w:rPr>
          <w:rFonts w:ascii="Wingdings" w:hAnsi="Wingdings"/>
          <w:b/>
          <w:lang w:val="en-US"/>
        </w:rPr>
        <w:t></w:t>
      </w:r>
      <w:r w:rsidRPr="00E10F73">
        <w:rPr>
          <w:b/>
          <w:lang w:val="en-US"/>
        </w:rPr>
        <w:t>ov, 0</w:t>
      </w:r>
      <w:r w:rsidRPr="00E10F73">
        <w:rPr>
          <w:rFonts w:ascii="Wingdings" w:hAnsi="Wingdings"/>
          <w:b/>
          <w:lang w:val="en-US"/>
        </w:rPr>
        <w:t></w:t>
      </w:r>
      <w:r w:rsidRPr="00E10F73">
        <w:rPr>
          <w:b/>
          <w:lang w:val="en-US"/>
        </w:rPr>
        <w:t>c           movc a,@a+dptr         a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>Code(dptr+a)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                                                     </w:t>
      </w:r>
      <w:r w:rsidRPr="00E10F73">
        <w:rPr>
          <w:b/>
          <w:lang w:val="en-US"/>
        </w:rPr>
        <w:tab/>
      </w:r>
      <w:r w:rsidRPr="00E10F73">
        <w:rPr>
          <w:b/>
          <w:lang w:val="en-US"/>
        </w:rPr>
        <w:tab/>
        <w:t xml:space="preserve">        </w:t>
      </w:r>
      <w:r w:rsidRPr="00E10F73">
        <w:rPr>
          <w:b/>
          <w:lang w:val="en-US"/>
        </w:rPr>
        <w:tab/>
        <w:t>movc a,@a+pc             a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>Code(pc+a)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anl  a,{ri,@rj,#d,ad}  a&amp;{..}</w:t>
      </w:r>
      <w:r w:rsidRPr="00E10F73">
        <w:rPr>
          <w:rFonts w:ascii="Wingdings" w:hAnsi="Wingdings"/>
          <w:b/>
          <w:lang w:val="en-US"/>
        </w:rPr>
        <w:t></w:t>
      </w:r>
      <w:r w:rsidRPr="00E10F73">
        <w:rPr>
          <w:b/>
          <w:lang w:val="en-US"/>
        </w:rPr>
        <w:t>a        0</w:t>
      </w:r>
      <w:r w:rsidRPr="00E10F73">
        <w:rPr>
          <w:rFonts w:ascii="Wingdings" w:hAnsi="Wingdings"/>
          <w:b/>
          <w:lang w:val="en-US"/>
        </w:rPr>
        <w:t></w:t>
      </w:r>
      <w:r w:rsidRPr="00E10F73">
        <w:rPr>
          <w:b/>
          <w:lang w:val="en-US"/>
        </w:rPr>
        <w:t xml:space="preserve">c,p       </w:t>
      </w:r>
      <w:r w:rsidRPr="00E10F73">
        <w:rPr>
          <w:b/>
          <w:lang w:val="en-US"/>
        </w:rPr>
        <w:tab/>
        <w:t>movx a,{@rj,@dptr}      a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>xram{..}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anl  ad,{#d,a}                                       </w:t>
      </w:r>
      <w:r w:rsidRPr="00E10F73">
        <w:rPr>
          <w:b/>
          <w:lang w:val="en-US"/>
        </w:rPr>
        <w:tab/>
        <w:t xml:space="preserve">      </w:t>
      </w:r>
      <w:r w:rsidRPr="00E10F73">
        <w:rPr>
          <w:b/>
          <w:lang w:val="en-US"/>
        </w:rPr>
        <w:tab/>
        <w:t>movx {@rj,@dptr},a      xram{..}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>a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                                                     </w:t>
      </w:r>
      <w:r w:rsidRPr="00E10F73">
        <w:rPr>
          <w:b/>
          <w:lang w:val="en-US"/>
        </w:rPr>
        <w:tab/>
      </w:r>
      <w:r w:rsidRPr="00E10F73">
        <w:rPr>
          <w:b/>
          <w:lang w:val="en-US"/>
        </w:rPr>
        <w:tab/>
        <w:t xml:space="preserve">           </w:t>
      </w:r>
      <w:r w:rsidRPr="00E10F73">
        <w:rPr>
          <w:b/>
          <w:lang w:val="en-US"/>
        </w:rPr>
        <w:tab/>
        <w:t>push ad                        Data(+sp)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>Data(ad)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orl  a,{ri,@rj,#d,ad}     a v {…}</w:t>
      </w:r>
      <w:r w:rsidRPr="00E10F73">
        <w:rPr>
          <w:rFonts w:ascii="Wingdings" w:hAnsi="Wingdings"/>
          <w:b/>
          <w:lang w:val="en-US"/>
        </w:rPr>
        <w:t></w:t>
      </w:r>
      <w:r w:rsidRPr="00E10F73">
        <w:rPr>
          <w:b/>
          <w:lang w:val="en-US"/>
        </w:rPr>
        <w:t xml:space="preserve"> a                        </w:t>
      </w:r>
      <w:r w:rsidRPr="00E10F73">
        <w:rPr>
          <w:b/>
          <w:lang w:val="en-US"/>
        </w:rPr>
        <w:tab/>
        <w:t>pop  ad                         Data(sp-)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 xml:space="preserve">Data(ad0 orl  ad,{#d,a}                 </w:t>
      </w:r>
      <w:r w:rsidR="00D3358B">
        <w:rPr>
          <w:b/>
          <w:lang w:val="en-US"/>
        </w:rPr>
        <w:t xml:space="preserve">            orl   ad,</w:t>
      </w:r>
      <w:r w:rsidR="00D3358B" w:rsidRPr="00D3358B">
        <w:rPr>
          <w:b/>
          <w:lang w:val="en-US"/>
        </w:rPr>
        <w:t xml:space="preserve"> </w:t>
      </w:r>
      <w:r w:rsidR="00D3358B" w:rsidRPr="00E10F73">
        <w:rPr>
          <w:b/>
          <w:lang w:val="en-US"/>
        </w:rPr>
        <w:t>{#d,a</w:t>
      </w:r>
      <w:r w:rsidR="00D3358B">
        <w:rPr>
          <w:b/>
          <w:lang w:val="en-US"/>
        </w:rPr>
        <w:t xml:space="preserve">}      </w:t>
      </w:r>
      <w:r w:rsidRPr="00E10F73">
        <w:rPr>
          <w:b/>
          <w:lang w:val="en-US"/>
        </w:rPr>
        <w:t>a v {…}</w:t>
      </w:r>
      <w:r w:rsidRPr="00E10F73">
        <w:rPr>
          <w:rFonts w:ascii="Wingdings" w:hAnsi="Wingdings"/>
          <w:b/>
          <w:lang w:val="en-US"/>
        </w:rPr>
        <w:t></w:t>
      </w:r>
      <w:r w:rsidRPr="00E10F73">
        <w:rPr>
          <w:b/>
          <w:lang w:val="en-US"/>
        </w:rPr>
        <w:t xml:space="preserve"> Data[ad]        </w:t>
      </w:r>
      <w:r w:rsidR="00D3358B">
        <w:rPr>
          <w:b/>
          <w:lang w:val="en-US"/>
        </w:rPr>
        <w:t xml:space="preserve">            </w:t>
      </w:r>
      <w:r w:rsidRPr="00E10F73">
        <w:rPr>
          <w:b/>
          <w:lang w:val="en-US"/>
        </w:rPr>
        <w:t xml:space="preserve"> xch a,{ri,@rj,ad}        a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rFonts w:ascii="Wingdings" w:hAnsi="Wingdings"/>
          <w:b/>
          <w:lang w:val="en-US"/>
        </w:rPr>
        <w:t></w:t>
      </w:r>
      <w:r w:rsidRPr="00E10F73">
        <w:rPr>
          <w:b/>
          <w:lang w:val="en-US"/>
        </w:rPr>
        <w:t xml:space="preserve">{.....} xrl  a,{ri,@rj,#d,ad}                               </w:t>
      </w:r>
      <w:r w:rsidR="00D3358B">
        <w:rPr>
          <w:b/>
          <w:lang w:val="en-US"/>
        </w:rPr>
        <w:t>x</w:t>
      </w:r>
      <w:r w:rsidR="00D3358B" w:rsidRPr="00E10F73">
        <w:rPr>
          <w:b/>
          <w:lang w:val="en-US"/>
        </w:rPr>
        <w:t>rl  a,{ri,@rj,#d,ad}     a v {…}</w:t>
      </w:r>
      <w:r w:rsidR="00D3358B" w:rsidRPr="00E10F73">
        <w:rPr>
          <w:rFonts w:ascii="Wingdings" w:hAnsi="Wingdings"/>
          <w:b/>
          <w:lang w:val="en-US"/>
        </w:rPr>
        <w:t></w:t>
      </w:r>
      <w:r w:rsidR="00D3358B" w:rsidRPr="00E10F73">
        <w:rPr>
          <w:b/>
          <w:lang w:val="en-US"/>
        </w:rPr>
        <w:t xml:space="preserve"> a</w:t>
      </w:r>
      <w:r w:rsidRPr="00E10F73">
        <w:rPr>
          <w:b/>
          <w:lang w:val="en-US"/>
        </w:rPr>
        <w:tab/>
        <w:t xml:space="preserve">           </w:t>
      </w:r>
      <w:r w:rsidR="00D3358B">
        <w:rPr>
          <w:b/>
          <w:lang w:val="en-US"/>
        </w:rPr>
        <w:t xml:space="preserve">   </w:t>
      </w:r>
      <w:r w:rsidRPr="00E10F73">
        <w:rPr>
          <w:b/>
          <w:lang w:val="en-US"/>
        </w:rPr>
        <w:t>xchd a,@rj                  a(3-0)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rFonts w:ascii="Wingdings" w:hAnsi="Wingdings"/>
          <w:b/>
          <w:lang w:val="en-US"/>
        </w:rPr>
        <w:t></w:t>
      </w:r>
      <w:r w:rsidRPr="00E10F73">
        <w:rPr>
          <w:b/>
          <w:lang w:val="en-US"/>
        </w:rPr>
        <w:t>@rj(3-0)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xrl  ad,{#d,a}                                      </w:t>
      </w:r>
      <w:r w:rsidRPr="00E10F73">
        <w:rPr>
          <w:b/>
          <w:lang w:val="en-US"/>
        </w:rPr>
        <w:tab/>
        <w:t xml:space="preserve">           </w:t>
      </w:r>
      <w:r w:rsidRPr="00E10F73">
        <w:rPr>
          <w:b/>
          <w:lang w:val="en-US"/>
        </w:rPr>
        <w:tab/>
        <w:t>swap a                          a(3-0)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rFonts w:ascii="Wingdings" w:hAnsi="Wingdings"/>
          <w:b/>
          <w:lang w:val="en-US"/>
        </w:rPr>
        <w:t></w:t>
      </w:r>
      <w:r w:rsidRPr="00E10F73">
        <w:rPr>
          <w:b/>
          <w:lang w:val="en-US"/>
        </w:rPr>
        <w:t>a(7-4)</w:t>
      </w:r>
    </w:p>
    <w:p w:rsidR="00686491" w:rsidRPr="00E10F73" w:rsidRDefault="00686491">
      <w:pPr>
        <w:rPr>
          <w:b/>
        </w:rPr>
      </w:pPr>
      <w:r w:rsidRPr="00E10F73">
        <w:rPr>
          <w:b/>
          <w:lang w:val="en-US"/>
        </w:rPr>
        <w:t xml:space="preserve"> clr</w:t>
      </w:r>
      <w:r w:rsidRPr="00E10F73">
        <w:rPr>
          <w:b/>
        </w:rPr>
        <w:t xml:space="preserve">  </w:t>
      </w:r>
      <w:r w:rsidRPr="00E10F73">
        <w:rPr>
          <w:b/>
          <w:lang w:val="en-US"/>
        </w:rPr>
        <w:t>a</w:t>
      </w:r>
      <w:r w:rsidRPr="00E10F73">
        <w:rPr>
          <w:b/>
        </w:rPr>
        <w:t xml:space="preserve">                                      </w:t>
      </w:r>
      <w:r w:rsidRPr="00E10F73">
        <w:rPr>
          <w:b/>
        </w:rPr>
        <w:tab/>
        <w:t xml:space="preserve">                  </w:t>
      </w:r>
      <w:r w:rsidRPr="00E10F73">
        <w:rPr>
          <w:b/>
        </w:rPr>
        <w:tab/>
        <w:t>-</w:t>
      </w:r>
    </w:p>
    <w:p w:rsidR="00686491" w:rsidRPr="00E10F73" w:rsidRDefault="00F56BF0">
      <w:pPr>
        <w:rPr>
          <w:b/>
        </w:rPr>
      </w:pPr>
      <w:r w:rsidRPr="00F56BF0">
        <w:pict>
          <v:rect id="_x0000_s1142" style="position:absolute;margin-left:202.95pt;margin-top:1.15pt;width:253.05pt;height:85.5pt;z-index:-251944448;v-text-anchor:middle" strokeweight=".26mm">
            <v:fill color2="black"/>
          </v:rect>
        </w:pict>
      </w:r>
      <w:r w:rsidR="00686491" w:rsidRPr="00E10F73">
        <w:rPr>
          <w:b/>
        </w:rPr>
        <w:t xml:space="preserve"> </w:t>
      </w:r>
      <w:r w:rsidR="00686491" w:rsidRPr="00E10F73">
        <w:rPr>
          <w:b/>
          <w:lang w:val="en-US"/>
        </w:rPr>
        <w:t>cpl</w:t>
      </w:r>
      <w:r w:rsidR="00686491" w:rsidRPr="00E10F73">
        <w:rPr>
          <w:b/>
        </w:rPr>
        <w:t xml:space="preserve">  </w:t>
      </w:r>
      <w:r w:rsidR="00686491" w:rsidRPr="00E10F73">
        <w:rPr>
          <w:b/>
          <w:lang w:val="en-US"/>
        </w:rPr>
        <w:t>a</w:t>
      </w:r>
      <w:r w:rsidR="00686491" w:rsidRPr="00E10F73">
        <w:rPr>
          <w:b/>
        </w:rPr>
        <w:t xml:space="preserve">          не(</w:t>
      </w:r>
      <w:r w:rsidR="00686491" w:rsidRPr="00E10F73">
        <w:rPr>
          <w:b/>
          <w:lang w:val="en-US"/>
        </w:rPr>
        <w:t>a</w:t>
      </w:r>
      <w:r w:rsidR="00686491" w:rsidRPr="00E10F73">
        <w:rPr>
          <w:b/>
        </w:rPr>
        <w:t>)                                                          команды булевского процессора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</w:rPr>
        <w:t xml:space="preserve"> </w:t>
      </w:r>
      <w:r w:rsidRPr="00E10F73">
        <w:rPr>
          <w:b/>
          <w:lang w:val="en-US"/>
        </w:rPr>
        <w:t>rl   a           rol(a)                                    p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rlc  a          rolc(a,c)                              c,p                     mov  bit,c                                mov c,bit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rr   a          ror(a)                                   p                      clr  {c,bit}                              anl c,{bit,/bit}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rrc  a          rorc(c.a)                           c,p                      cpl  c                                       orl c,{........}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da   a          </w:t>
      </w:r>
      <w:r w:rsidRPr="00E10F73">
        <w:rPr>
          <w:b/>
        </w:rPr>
        <w:t>ко</w:t>
      </w:r>
      <w:r w:rsidRPr="00E10F73">
        <w:rPr>
          <w:b/>
          <w:lang w:val="en-US"/>
        </w:rPr>
        <w:t>pp</w:t>
      </w:r>
      <w:r w:rsidRPr="00E10F73">
        <w:rPr>
          <w:b/>
        </w:rPr>
        <w:t>екция</w:t>
      </w:r>
      <w:r w:rsidRPr="00E10F73">
        <w:rPr>
          <w:b/>
          <w:lang w:val="en-US"/>
        </w:rPr>
        <w:t xml:space="preserve">  (+,-)</w:t>
      </w:r>
      <w:r w:rsidRPr="00E10F73">
        <w:rPr>
          <w:b/>
          <w:vertAlign w:val="subscript"/>
          <w:lang w:val="en-US"/>
        </w:rPr>
        <w:t>2</w:t>
      </w:r>
      <w:r w:rsidRPr="00E10F73">
        <w:rPr>
          <w:b/>
          <w:lang w:val="en-US"/>
        </w:rPr>
        <w:t xml:space="preserve">                 </w:t>
      </w:r>
      <w:r w:rsidRPr="00E10F73">
        <w:rPr>
          <w:b/>
          <w:lang w:val="en-US"/>
        </w:rPr>
        <w:tab/>
        <w:t xml:space="preserve">                  setb {c,bit}                              jbc bit,rel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                                            </w:t>
      </w:r>
      <w:r w:rsidRPr="00E10F73">
        <w:rPr>
          <w:b/>
          <w:lang w:val="en-US"/>
        </w:rPr>
        <w:tab/>
      </w:r>
      <w:r w:rsidRPr="00E10F73">
        <w:rPr>
          <w:b/>
          <w:lang w:val="en-US"/>
        </w:rPr>
        <w:tab/>
        <w:t xml:space="preserve">                  jc rel     jnc rel     jb bit,rel    jnb bit,rel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   </w:t>
      </w:r>
    </w:p>
    <w:p w:rsidR="00686491" w:rsidRPr="00E10F73" w:rsidRDefault="00F56BF0">
      <w:pPr>
        <w:rPr>
          <w:b/>
          <w:lang w:val="en-US"/>
        </w:rPr>
      </w:pPr>
      <w:r w:rsidRPr="00F56BF0">
        <w:pict>
          <v:rect id="_x0000_s1143" style="position:absolute;margin-left:199.8pt;margin-top:8.95pt;width:256.5pt;height:287.85pt;z-index:-251943424;v-text-anchor:middle" strokeweight=".26mm">
            <v:fill color2="black"/>
          </v:rect>
        </w:pict>
      </w:r>
      <w:r w:rsidRPr="00F56BF0">
        <w:pict>
          <v:rect id="_x0000_s1146" style="position:absolute;margin-left:-5.4pt;margin-top:6.1pt;width:200.85pt;height:290.7pt;z-index:-251940352;v-text-anchor:middle" strokeweight=".26mm">
            <v:fill color2="black"/>
          </v:rect>
        </w:pict>
      </w:r>
    </w:p>
    <w:p w:rsidR="00686491" w:rsidRPr="007B6140" w:rsidRDefault="00686491">
      <w:pPr>
        <w:rPr>
          <w:b/>
          <w:lang w:val="en-US"/>
        </w:rPr>
      </w:pPr>
      <w:r w:rsidRPr="00E10F73">
        <w:rPr>
          <w:b/>
        </w:rPr>
        <w:t>Уп</w:t>
      </w:r>
      <w:r w:rsidRPr="00E10F73">
        <w:rPr>
          <w:b/>
          <w:lang w:val="en-US"/>
        </w:rPr>
        <w:t>p</w:t>
      </w:r>
      <w:r w:rsidRPr="00E10F73">
        <w:rPr>
          <w:b/>
        </w:rPr>
        <w:t>авление</w:t>
      </w:r>
      <w:r w:rsidRPr="007B6140">
        <w:rPr>
          <w:b/>
          <w:lang w:val="en-US"/>
        </w:rPr>
        <w:t xml:space="preserve"> </w:t>
      </w:r>
      <w:r w:rsidRPr="00E10F73">
        <w:rPr>
          <w:b/>
        </w:rPr>
        <w:t>п</w:t>
      </w:r>
      <w:r w:rsidRPr="00E10F73">
        <w:rPr>
          <w:b/>
          <w:lang w:val="en-US"/>
        </w:rPr>
        <w:t>p</w:t>
      </w:r>
      <w:r w:rsidRPr="00E10F73">
        <w:rPr>
          <w:b/>
        </w:rPr>
        <w:t>ог</w:t>
      </w:r>
      <w:r w:rsidRPr="00E10F73">
        <w:rPr>
          <w:b/>
          <w:lang w:val="en-US"/>
        </w:rPr>
        <w:t>p</w:t>
      </w:r>
      <w:r w:rsidRPr="00E10F73">
        <w:rPr>
          <w:b/>
        </w:rPr>
        <w:t>аммой</w:t>
      </w:r>
      <w:r w:rsidRPr="007B6140">
        <w:rPr>
          <w:b/>
          <w:lang w:val="en-US"/>
        </w:rPr>
        <w:t xml:space="preserve"> </w:t>
      </w:r>
      <w:r w:rsidRPr="00E10F73">
        <w:rPr>
          <w:b/>
        </w:rPr>
        <w:t>и</w:t>
      </w:r>
      <w:r w:rsidRPr="007B6140">
        <w:rPr>
          <w:b/>
          <w:lang w:val="en-US"/>
        </w:rPr>
        <w:t xml:space="preserve"> </w:t>
      </w:r>
      <w:r w:rsidRPr="00E10F73">
        <w:rPr>
          <w:b/>
        </w:rPr>
        <w:t>ветвления</w:t>
      </w:r>
      <w:r w:rsidRPr="007B6140">
        <w:rPr>
          <w:b/>
          <w:lang w:val="en-US"/>
        </w:rPr>
        <w:t xml:space="preserve">                            </w:t>
      </w:r>
      <w:r w:rsidRPr="00E10F73">
        <w:rPr>
          <w:b/>
        </w:rPr>
        <w:t>обозначения</w:t>
      </w:r>
      <w:r w:rsidRPr="007B6140">
        <w:rPr>
          <w:b/>
          <w:lang w:val="en-US"/>
        </w:rPr>
        <w:t xml:space="preserve"> </w:t>
      </w:r>
      <w:r w:rsidRPr="00E10F73">
        <w:rPr>
          <w:b/>
        </w:rPr>
        <w:t>битов</w:t>
      </w:r>
      <w:r w:rsidRPr="007B6140">
        <w:rPr>
          <w:b/>
          <w:lang w:val="en-US"/>
        </w:rPr>
        <w:t xml:space="preserve"> </w:t>
      </w:r>
      <w:r w:rsidRPr="00E10F73">
        <w:rPr>
          <w:b/>
          <w:lang w:val="en-US"/>
        </w:rPr>
        <w:t>SFR</w:t>
      </w:r>
      <w:r w:rsidRPr="007B6140">
        <w:rPr>
          <w:b/>
          <w:lang w:val="en-US"/>
        </w:rPr>
        <w:t xml:space="preserve">                       </w:t>
      </w:r>
      <w:r w:rsidRPr="00E10F73">
        <w:rPr>
          <w:b/>
        </w:rPr>
        <w:t>адрес</w:t>
      </w:r>
    </w:p>
    <w:p w:rsidR="00686491" w:rsidRPr="00E10F73" w:rsidRDefault="00686491">
      <w:pPr>
        <w:rPr>
          <w:b/>
          <w:lang w:val="en-US"/>
        </w:rPr>
      </w:pPr>
      <w:r w:rsidRPr="007B6140">
        <w:rPr>
          <w:b/>
          <w:lang w:val="en-US"/>
        </w:rPr>
        <w:t xml:space="preserve">                                                     </w:t>
      </w:r>
      <w:r w:rsidRPr="007B6140">
        <w:rPr>
          <w:b/>
          <w:lang w:val="en-US"/>
        </w:rPr>
        <w:tab/>
      </w:r>
      <w:r w:rsidRPr="007B6140">
        <w:rPr>
          <w:b/>
          <w:lang w:val="en-US"/>
        </w:rPr>
        <w:tab/>
        <w:t xml:space="preserve">    </w:t>
      </w:r>
      <w:r w:rsidRPr="007B6140">
        <w:rPr>
          <w:b/>
          <w:lang w:val="en-US"/>
        </w:rPr>
        <w:tab/>
      </w:r>
      <w:r w:rsidRPr="007B6140">
        <w:rPr>
          <w:b/>
          <w:lang w:val="en-US"/>
        </w:rPr>
        <w:tab/>
        <w:t xml:space="preserve"> </w:t>
      </w:r>
      <w:r w:rsidRPr="00E10F73">
        <w:rPr>
          <w:b/>
          <w:lang w:val="en-US"/>
        </w:rPr>
        <w:t>7    6    5    4    3        2    1    0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ljmp a16                 PC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 xml:space="preserve">a16                       </w:t>
      </w:r>
      <w:r w:rsidRPr="00E10F73">
        <w:rPr>
          <w:b/>
          <w:lang w:val="en-US"/>
        </w:rPr>
        <w:tab/>
        <w:t>acc          .     .     .     .      .        .     .     .                  e0i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ajmp a11                PC(10.0)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 xml:space="preserve">a11[10.0]                 </w:t>
      </w:r>
      <w:r w:rsidRPr="00E10F73">
        <w:rPr>
          <w:b/>
          <w:lang w:val="en-US"/>
        </w:rPr>
        <w:tab/>
        <w:t xml:space="preserve"> b             .     .     .     .       .        .     .    .                  F0i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sjmp rel                PC+2+/- rel[6.0]                       </w:t>
      </w:r>
      <w:r w:rsidRPr="00E10F73">
        <w:rPr>
          <w:b/>
          <w:lang w:val="en-US"/>
        </w:rPr>
        <w:tab/>
        <w:t>psw         c   ac   f0   rs1  rs0   ov   .    p                 d0i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jmp  @a+dptr        PC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 xml:space="preserve">a+dptr                 </w:t>
      </w:r>
      <w:r w:rsidRPr="00E10F73">
        <w:rPr>
          <w:b/>
          <w:lang w:val="en-US"/>
        </w:rPr>
        <w:tab/>
        <w:t xml:space="preserve"> sp                                                     </w:t>
      </w:r>
      <w:r w:rsidRPr="00E10F73">
        <w:rPr>
          <w:b/>
          <w:lang w:val="en-US"/>
        </w:rPr>
        <w:tab/>
        <w:t xml:space="preserve">           81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jz   rel                   PC+2+/-rel[6.0],</w:t>
      </w:r>
      <w:r w:rsidRPr="00E10F73">
        <w:rPr>
          <w:b/>
        </w:rPr>
        <w:t>если</w:t>
      </w:r>
      <w:r w:rsidRPr="00E10F73">
        <w:rPr>
          <w:b/>
          <w:lang w:val="en-US"/>
        </w:rPr>
        <w:t xml:space="preserve"> (a=0)         dph                                                       </w:t>
      </w:r>
      <w:r w:rsidRPr="00E10F73">
        <w:rPr>
          <w:b/>
          <w:lang w:val="en-US"/>
        </w:rPr>
        <w:tab/>
        <w:t xml:space="preserve">           83</w:t>
      </w:r>
    </w:p>
    <w:p w:rsidR="00686491" w:rsidRPr="00E10F73" w:rsidRDefault="00686491">
      <w:pPr>
        <w:rPr>
          <w:b/>
          <w:lang w:val="fr-FR"/>
        </w:rPr>
      </w:pPr>
      <w:r w:rsidRPr="00E10F73">
        <w:rPr>
          <w:b/>
          <w:lang w:val="en-US"/>
        </w:rPr>
        <w:t xml:space="preserve">                                             </w:t>
      </w:r>
      <w:r w:rsidRPr="00E10F73">
        <w:rPr>
          <w:b/>
          <w:lang w:val="en-US"/>
        </w:rPr>
        <w:tab/>
      </w:r>
      <w:r w:rsidRPr="00E10F73">
        <w:rPr>
          <w:b/>
          <w:lang w:val="en-US"/>
        </w:rPr>
        <w:tab/>
        <w:t xml:space="preserve">  </w:t>
      </w:r>
      <w:r w:rsidRPr="00E10F73">
        <w:rPr>
          <w:b/>
          <w:lang w:val="en-US"/>
        </w:rPr>
        <w:tab/>
      </w:r>
      <w:r w:rsidRPr="00E10F73">
        <w:rPr>
          <w:b/>
          <w:lang w:val="fr-FR"/>
        </w:rPr>
        <w:t xml:space="preserve">dpl                                                       </w:t>
      </w:r>
      <w:r w:rsidRPr="00E10F73">
        <w:rPr>
          <w:b/>
          <w:lang w:val="fr-FR"/>
        </w:rPr>
        <w:tab/>
        <w:t xml:space="preserve">           82</w:t>
      </w:r>
    </w:p>
    <w:p w:rsidR="00686491" w:rsidRPr="00E10F73" w:rsidRDefault="00686491">
      <w:pPr>
        <w:rPr>
          <w:b/>
          <w:lang w:val="fr-FR"/>
        </w:rPr>
      </w:pPr>
      <w:r w:rsidRPr="00E10F73">
        <w:rPr>
          <w:b/>
          <w:lang w:val="fr-FR"/>
        </w:rPr>
        <w:t xml:space="preserve"> jnz  rel        ....   ,</w:t>
      </w:r>
      <w:r w:rsidRPr="00E10F73">
        <w:rPr>
          <w:b/>
        </w:rPr>
        <w:t>если</w:t>
      </w:r>
      <w:r w:rsidRPr="00E10F73">
        <w:rPr>
          <w:b/>
          <w:lang w:val="fr-FR"/>
        </w:rPr>
        <w:t xml:space="preserve"> (a&lt;&gt;0)           </w:t>
      </w:r>
      <w:r w:rsidRPr="00E10F73">
        <w:rPr>
          <w:b/>
          <w:lang w:val="fr-FR"/>
        </w:rPr>
        <w:tab/>
        <w:t xml:space="preserve">             </w:t>
      </w:r>
      <w:r w:rsidRPr="00E10F73">
        <w:rPr>
          <w:b/>
          <w:lang w:val="fr-FR"/>
        </w:rPr>
        <w:tab/>
        <w:t>ie             ea   .     .    es  et1  ex1  et0  ex0               a8i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fr-FR"/>
        </w:rPr>
        <w:t xml:space="preserve"> </w:t>
      </w:r>
      <w:r w:rsidRPr="00E10F73">
        <w:rPr>
          <w:b/>
          <w:lang w:val="en-US"/>
        </w:rPr>
        <w:t>jc   rel        ....     ,</w:t>
      </w:r>
      <w:r w:rsidRPr="00E10F73">
        <w:rPr>
          <w:b/>
        </w:rPr>
        <w:t>если</w:t>
      </w:r>
      <w:r w:rsidRPr="00E10F73">
        <w:rPr>
          <w:b/>
          <w:lang w:val="en-US"/>
        </w:rPr>
        <w:t xml:space="preserve"> C                     </w:t>
      </w:r>
      <w:r w:rsidRPr="00E10F73">
        <w:rPr>
          <w:b/>
          <w:lang w:val="en-US"/>
        </w:rPr>
        <w:tab/>
        <w:t xml:space="preserve">              p0             .     .     .     .     .      .      .       .      </w:t>
      </w:r>
      <w:r w:rsidRPr="00E10F73">
        <w:rPr>
          <w:b/>
          <w:lang w:val="en-US"/>
        </w:rPr>
        <w:tab/>
        <w:t xml:space="preserve">          80i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jnc</w:t>
      </w:r>
      <w:r w:rsidRPr="00991E62">
        <w:rPr>
          <w:b/>
        </w:rPr>
        <w:t xml:space="preserve">  </w:t>
      </w:r>
      <w:r w:rsidRPr="00E10F73">
        <w:rPr>
          <w:b/>
          <w:lang w:val="en-US"/>
        </w:rPr>
        <w:t>rel</w:t>
      </w:r>
      <w:r w:rsidRPr="00991E62">
        <w:rPr>
          <w:b/>
        </w:rPr>
        <w:t xml:space="preserve">        ....    ,</w:t>
      </w:r>
      <w:r w:rsidRPr="00E10F73">
        <w:rPr>
          <w:b/>
        </w:rPr>
        <w:t>если</w:t>
      </w:r>
      <w:r w:rsidRPr="00991E62">
        <w:rPr>
          <w:b/>
        </w:rPr>
        <w:t xml:space="preserve"> </w:t>
      </w:r>
      <w:r w:rsidRPr="00E10F73">
        <w:rPr>
          <w:b/>
        </w:rPr>
        <w:t>неС</w:t>
      </w:r>
      <w:r w:rsidRPr="00991E62">
        <w:rPr>
          <w:b/>
        </w:rPr>
        <w:t xml:space="preserve">                      </w:t>
      </w:r>
      <w:r w:rsidRPr="00991E62">
        <w:rPr>
          <w:b/>
        </w:rPr>
        <w:tab/>
        <w:t xml:space="preserve">              </w:t>
      </w:r>
      <w:r w:rsidRPr="00E10F73">
        <w:rPr>
          <w:b/>
          <w:lang w:val="en-US"/>
        </w:rPr>
        <w:t>p</w:t>
      </w:r>
      <w:r w:rsidRPr="00991E62">
        <w:rPr>
          <w:b/>
        </w:rPr>
        <w:t xml:space="preserve">1             .     .     .     .      .      .      .       .                 </w:t>
      </w:r>
      <w:r w:rsidRPr="00E10F73">
        <w:rPr>
          <w:b/>
          <w:lang w:val="en-US"/>
        </w:rPr>
        <w:t>90i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jb   bit,rel              PC+3+rel,</w:t>
      </w:r>
      <w:r w:rsidRPr="00E10F73">
        <w:rPr>
          <w:b/>
        </w:rPr>
        <w:t>если</w:t>
      </w:r>
      <w:r w:rsidRPr="00E10F73">
        <w:rPr>
          <w:b/>
          <w:lang w:val="en-US"/>
        </w:rPr>
        <w:t xml:space="preserve"> bit=1             </w:t>
      </w:r>
      <w:r w:rsidRPr="00E10F73">
        <w:rPr>
          <w:b/>
          <w:lang w:val="en-US"/>
        </w:rPr>
        <w:tab/>
        <w:t>p2            .     .     .     .      .      .      .       .                 a0i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jnb  bit,rel    ....  ,</w:t>
      </w:r>
      <w:r w:rsidRPr="00E10F73">
        <w:rPr>
          <w:b/>
        </w:rPr>
        <w:t>если</w:t>
      </w:r>
      <w:r w:rsidRPr="00E10F73">
        <w:rPr>
          <w:b/>
          <w:lang w:val="en-US"/>
        </w:rPr>
        <w:t xml:space="preserve"> bit=0             </w:t>
      </w:r>
      <w:r w:rsidRPr="00E10F73">
        <w:rPr>
          <w:b/>
          <w:lang w:val="en-US"/>
        </w:rPr>
        <w:tab/>
        <w:t xml:space="preserve">         </w:t>
      </w:r>
      <w:r w:rsidRPr="00E10F73">
        <w:rPr>
          <w:b/>
          <w:lang w:val="en-US"/>
        </w:rPr>
        <w:tab/>
        <w:t xml:space="preserve">p3   </w:t>
      </w:r>
      <w:r w:rsidRPr="00E10F73">
        <w:rPr>
          <w:b/>
          <w:lang w:val="en-US"/>
        </w:rPr>
        <w:tab/>
        <w:t xml:space="preserve">  rd   wr  t1 t0   int1  int0 txd  rxd            b0i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jbc  bit,rel    ...   ,</w:t>
      </w:r>
      <w:r w:rsidRPr="00E10F73">
        <w:rPr>
          <w:b/>
        </w:rPr>
        <w:t>если</w:t>
      </w:r>
      <w:r w:rsidRPr="00E10F73">
        <w:rPr>
          <w:b/>
          <w:lang w:val="en-US"/>
        </w:rPr>
        <w:t xml:space="preserve"> bit=1,bit&lt;-0                   </w:t>
      </w:r>
      <w:r w:rsidRPr="00E10F73">
        <w:rPr>
          <w:b/>
          <w:lang w:val="en-US"/>
        </w:rPr>
        <w:tab/>
        <w:t>ip              .      .     .   ps   pt1  px1  pt0  px0            b8i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djnz {ri,ad},rel   {}-1;    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                           PC+1/2+/-rel[6.0],</w:t>
      </w:r>
      <w:r w:rsidRPr="00E10F73">
        <w:rPr>
          <w:b/>
        </w:rPr>
        <w:t>если</w:t>
      </w:r>
      <w:r w:rsidRPr="00E10F73">
        <w:rPr>
          <w:b/>
          <w:lang w:val="en-US"/>
        </w:rPr>
        <w:t xml:space="preserve"> {}&lt;&gt;0     tmod    gate1 c/t1  m1 m0 gate0 c/t0 m1 m0            89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cjne {ri,@rj},#d,rel        rel,</w:t>
      </w:r>
      <w:r w:rsidRPr="00E10F73">
        <w:rPr>
          <w:b/>
        </w:rPr>
        <w:t>если</w:t>
      </w:r>
      <w:r w:rsidRPr="00E10F73">
        <w:rPr>
          <w:b/>
          <w:lang w:val="en-US"/>
        </w:rPr>
        <w:t xml:space="preserve"> {}&lt;&gt;#d         </w:t>
      </w:r>
      <w:r w:rsidRPr="00E10F73">
        <w:rPr>
          <w:b/>
          <w:lang w:val="en-US"/>
        </w:rPr>
        <w:tab/>
        <w:t>tcon       tf1 tr1  tf0  tr0   te1  it1   ie0  it0               88i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lcall a16                 </w:t>
      </w:r>
      <w:r w:rsidRPr="00E10F73">
        <w:rPr>
          <w:b/>
        </w:rPr>
        <w:t>стек</w:t>
      </w:r>
      <w:r w:rsidRPr="00E10F73">
        <w:rPr>
          <w:b/>
          <w:lang w:val="en-US"/>
        </w:rPr>
        <w:t>pc, PC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 xml:space="preserve">a16       </w:t>
      </w:r>
      <w:r w:rsidRPr="00E10F73">
        <w:rPr>
          <w:b/>
          <w:lang w:val="en-US"/>
        </w:rPr>
        <w:tab/>
        <w:t xml:space="preserve">th0                                                         </w:t>
      </w:r>
      <w:r w:rsidRPr="00E10F73">
        <w:rPr>
          <w:b/>
          <w:lang w:val="en-US"/>
        </w:rPr>
        <w:tab/>
        <w:t xml:space="preserve">            8c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                                             </w:t>
      </w:r>
      <w:r w:rsidRPr="00E10F73">
        <w:rPr>
          <w:b/>
          <w:lang w:val="en-US"/>
        </w:rPr>
        <w:tab/>
      </w:r>
      <w:r w:rsidRPr="00E10F73">
        <w:rPr>
          <w:b/>
          <w:lang w:val="en-US"/>
        </w:rPr>
        <w:tab/>
        <w:t xml:space="preserve">               tl0                                                         </w:t>
      </w:r>
      <w:r w:rsidRPr="00E10F73">
        <w:rPr>
          <w:b/>
          <w:lang w:val="en-US"/>
        </w:rPr>
        <w:tab/>
        <w:t xml:space="preserve">            8a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acall a11       .     ..., PC(10-0)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  <w:lang w:val="en-US"/>
        </w:rPr>
        <w:t xml:space="preserve">a11[10.0]                 sbuf                                                          </w:t>
      </w:r>
      <w:r w:rsidRPr="00E10F73">
        <w:rPr>
          <w:b/>
          <w:lang w:val="en-US"/>
        </w:rPr>
        <w:tab/>
        <w:t xml:space="preserve">            99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ret                        PC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</w:rPr>
        <w:t>стек</w:t>
      </w:r>
      <w:r w:rsidRPr="00E10F73">
        <w:rPr>
          <w:b/>
          <w:lang w:val="en-US"/>
        </w:rPr>
        <w:t xml:space="preserve">              </w:t>
      </w:r>
      <w:r w:rsidRPr="00E10F73">
        <w:rPr>
          <w:b/>
          <w:lang w:val="en-US"/>
        </w:rPr>
        <w:tab/>
        <w:t xml:space="preserve">    </w:t>
      </w:r>
      <w:r w:rsidRPr="00E10F73">
        <w:rPr>
          <w:b/>
          <w:lang w:val="en-US"/>
        </w:rPr>
        <w:tab/>
        <w:t xml:space="preserve">th1                                                         </w:t>
      </w:r>
      <w:r w:rsidRPr="00E10F73">
        <w:rPr>
          <w:b/>
          <w:lang w:val="en-US"/>
        </w:rPr>
        <w:tab/>
        <w:t xml:space="preserve">            8d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                                             </w:t>
      </w:r>
      <w:r w:rsidRPr="00E10F73">
        <w:rPr>
          <w:b/>
          <w:lang w:val="en-US"/>
        </w:rPr>
        <w:tab/>
      </w:r>
      <w:r w:rsidRPr="00E10F73">
        <w:rPr>
          <w:b/>
          <w:lang w:val="en-US"/>
        </w:rPr>
        <w:tab/>
        <w:t xml:space="preserve">            </w:t>
      </w:r>
      <w:r w:rsidRPr="00E10F73">
        <w:rPr>
          <w:b/>
          <w:lang w:val="en-US"/>
        </w:rPr>
        <w:tab/>
        <w:t xml:space="preserve">tl1                                                         </w:t>
      </w:r>
      <w:r w:rsidRPr="00E10F73">
        <w:rPr>
          <w:b/>
          <w:lang w:val="en-US"/>
        </w:rPr>
        <w:tab/>
        <w:t xml:space="preserve">            8b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reti                      PC</w:t>
      </w:r>
      <w:r w:rsidRPr="00E10F73">
        <w:rPr>
          <w:rFonts w:ascii="Wingdings" w:hAnsi="Wingdings"/>
          <w:b/>
          <w:lang w:val="en-US"/>
        </w:rPr>
        <w:t></w:t>
      </w:r>
      <w:r w:rsidRPr="00E10F73">
        <w:rPr>
          <w:b/>
        </w:rPr>
        <w:t>стек</w:t>
      </w:r>
      <w:r w:rsidRPr="00E10F73">
        <w:rPr>
          <w:b/>
          <w:lang w:val="en-US"/>
        </w:rPr>
        <w:t>,tf</w:t>
      </w:r>
      <w:r w:rsidRPr="00E10F73">
        <w:rPr>
          <w:b/>
          <w:lang w:val="en-US"/>
        </w:rPr>
        <w:t xml:space="preserve">0              </w:t>
      </w:r>
      <w:r w:rsidRPr="00E10F73">
        <w:rPr>
          <w:b/>
          <w:lang w:val="en-US"/>
        </w:rPr>
        <w:tab/>
        <w:t xml:space="preserve">            </w:t>
      </w:r>
      <w:r w:rsidRPr="00E10F73">
        <w:rPr>
          <w:b/>
          <w:lang w:val="en-US"/>
        </w:rPr>
        <w:tab/>
        <w:t xml:space="preserve"> pcon    smod  .     .     .   gf1  gf0    pd   idl              87</w:t>
      </w:r>
    </w:p>
    <w:p w:rsidR="00686491" w:rsidRPr="00E10F73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nop                   </w:t>
      </w:r>
      <w:r w:rsidRPr="00E10F73">
        <w:rPr>
          <w:b/>
        </w:rPr>
        <w:t>пропуск</w:t>
      </w:r>
      <w:r w:rsidRPr="00E10F73">
        <w:rPr>
          <w:b/>
          <w:lang w:val="en-US"/>
        </w:rPr>
        <w:t xml:space="preserve">                </w:t>
      </w:r>
      <w:r w:rsidRPr="00E10F73">
        <w:rPr>
          <w:b/>
          <w:lang w:val="en-US"/>
        </w:rPr>
        <w:tab/>
        <w:t xml:space="preserve">              scon      sm0 sm1 sm2 ren tb8 rb8   ti   ri               98i</w:t>
      </w:r>
    </w:p>
    <w:p w:rsidR="00686491" w:rsidRDefault="00686491">
      <w:pPr>
        <w:rPr>
          <w:b/>
          <w:lang w:val="en-US"/>
        </w:rPr>
      </w:pPr>
      <w:r w:rsidRPr="00E10F73">
        <w:rPr>
          <w:b/>
          <w:lang w:val="en-US"/>
        </w:rPr>
        <w:t xml:space="preserve"> </w:t>
      </w:r>
    </w:p>
    <w:p w:rsidR="00686491" w:rsidRDefault="00686491">
      <w:pPr>
        <w:rPr>
          <w:lang w:val="en-US"/>
        </w:rPr>
      </w:pPr>
    </w:p>
    <w:p w:rsidR="00686491" w:rsidRDefault="00686491"/>
    <w:p w:rsidR="007F557F" w:rsidRDefault="007F557F"/>
    <w:p w:rsidR="007F557F" w:rsidRPr="007F557F" w:rsidRDefault="007F557F"/>
    <w:p w:rsidR="00686491" w:rsidRDefault="00686491">
      <w:pPr>
        <w:rPr>
          <w:lang w:val="en-US"/>
        </w:rPr>
      </w:pPr>
    </w:p>
    <w:p w:rsidR="00D7235F" w:rsidRPr="00D7235F" w:rsidRDefault="00D7235F">
      <w:pPr>
        <w:rPr>
          <w:lang w:val="en-US"/>
        </w:rPr>
      </w:pPr>
    </w:p>
    <w:p w:rsidR="00686491" w:rsidRDefault="00686491">
      <w:pPr>
        <w:rPr>
          <w:b/>
          <w:sz w:val="24"/>
        </w:rPr>
      </w:pPr>
      <w:r>
        <w:rPr>
          <w:sz w:val="24"/>
          <w:lang w:val="en-US"/>
        </w:rPr>
        <w:t xml:space="preserve">                    </w:t>
      </w:r>
      <w:r>
        <w:rPr>
          <w:b/>
          <w:sz w:val="24"/>
        </w:rPr>
        <w:t>обозначения адресов и признаки</w:t>
      </w:r>
    </w:p>
    <w:p w:rsidR="00686491" w:rsidRDefault="00686491">
      <w:pPr>
        <w:rPr>
          <w:sz w:val="24"/>
        </w:rPr>
      </w:pPr>
    </w:p>
    <w:p w:rsidR="00686491" w:rsidRDefault="00686491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  <w:lang w:val="en-US"/>
        </w:rPr>
        <w:t>ri</w:t>
      </w:r>
      <w:r>
        <w:rPr>
          <w:sz w:val="24"/>
        </w:rPr>
        <w:t>= {</w:t>
      </w:r>
      <w:r>
        <w:rPr>
          <w:sz w:val="24"/>
          <w:lang w:val="en-US"/>
        </w:rPr>
        <w:t>r</w:t>
      </w:r>
      <w:r>
        <w:rPr>
          <w:sz w:val="24"/>
        </w:rPr>
        <w:t>0,</w:t>
      </w:r>
      <w:r>
        <w:rPr>
          <w:sz w:val="24"/>
          <w:lang w:val="en-US"/>
        </w:rPr>
        <w:t>r</w:t>
      </w:r>
      <w:r>
        <w:rPr>
          <w:sz w:val="24"/>
        </w:rPr>
        <w:t>1,...,</w:t>
      </w:r>
      <w:r>
        <w:rPr>
          <w:sz w:val="24"/>
          <w:lang w:val="en-US"/>
        </w:rPr>
        <w:t>r</w:t>
      </w:r>
      <w:r>
        <w:rPr>
          <w:sz w:val="24"/>
        </w:rPr>
        <w:t xml:space="preserve">7} </w:t>
      </w:r>
      <w:r>
        <w:rPr>
          <w:sz w:val="24"/>
          <w:lang w:val="en-US"/>
        </w:rPr>
        <w:t>rj</w:t>
      </w:r>
      <w:r>
        <w:rPr>
          <w:sz w:val="24"/>
        </w:rPr>
        <w:t>={</w:t>
      </w:r>
      <w:r>
        <w:rPr>
          <w:sz w:val="24"/>
          <w:lang w:val="en-US"/>
        </w:rPr>
        <w:t>r</w:t>
      </w:r>
      <w:r>
        <w:rPr>
          <w:sz w:val="24"/>
        </w:rPr>
        <w:t>0,</w:t>
      </w:r>
      <w:r>
        <w:rPr>
          <w:sz w:val="24"/>
          <w:lang w:val="en-US"/>
        </w:rPr>
        <w:t>r</w:t>
      </w:r>
      <w:r>
        <w:rPr>
          <w:sz w:val="24"/>
        </w:rPr>
        <w:t xml:space="preserve">1}          </w:t>
      </w:r>
    </w:p>
    <w:p w:rsidR="00686491" w:rsidRPr="00004363" w:rsidRDefault="00686491">
      <w:pPr>
        <w:rPr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  <w:lang w:val="en-US"/>
        </w:rPr>
        <w:t>psw</w:t>
      </w:r>
      <w:r w:rsidRPr="00004363">
        <w:rPr>
          <w:b/>
          <w:sz w:val="24"/>
        </w:rPr>
        <w:t>=(</w:t>
      </w:r>
      <w:r>
        <w:rPr>
          <w:b/>
          <w:sz w:val="24"/>
          <w:lang w:val="en-US"/>
        </w:rPr>
        <w:t>c</w:t>
      </w:r>
      <w:r w:rsidRPr="00004363">
        <w:rPr>
          <w:b/>
          <w:sz w:val="24"/>
        </w:rPr>
        <w:t>,</w:t>
      </w:r>
      <w:r>
        <w:rPr>
          <w:b/>
          <w:sz w:val="24"/>
          <w:lang w:val="en-US"/>
        </w:rPr>
        <w:t>ac</w:t>
      </w:r>
      <w:r w:rsidRPr="00004363">
        <w:rPr>
          <w:b/>
          <w:sz w:val="24"/>
        </w:rPr>
        <w:t>,</w:t>
      </w:r>
      <w:r>
        <w:rPr>
          <w:b/>
          <w:sz w:val="24"/>
          <w:lang w:val="en-US"/>
        </w:rPr>
        <w:t>f</w:t>
      </w:r>
      <w:r w:rsidRPr="00004363">
        <w:rPr>
          <w:b/>
          <w:sz w:val="24"/>
        </w:rPr>
        <w:t>0,</w:t>
      </w:r>
      <w:r>
        <w:rPr>
          <w:b/>
          <w:sz w:val="24"/>
          <w:lang w:val="en-US"/>
        </w:rPr>
        <w:t>rs</w:t>
      </w:r>
      <w:r w:rsidRPr="00004363">
        <w:rPr>
          <w:b/>
          <w:sz w:val="24"/>
        </w:rPr>
        <w:t>1,</w:t>
      </w:r>
      <w:r>
        <w:rPr>
          <w:b/>
          <w:sz w:val="24"/>
          <w:lang w:val="en-US"/>
        </w:rPr>
        <w:t>rs</w:t>
      </w:r>
      <w:r w:rsidRPr="00004363">
        <w:rPr>
          <w:b/>
          <w:sz w:val="24"/>
        </w:rPr>
        <w:t>0,</w:t>
      </w:r>
      <w:r>
        <w:rPr>
          <w:b/>
          <w:sz w:val="24"/>
          <w:lang w:val="en-US"/>
        </w:rPr>
        <w:t>v</w:t>
      </w:r>
      <w:r w:rsidRPr="00004363">
        <w:rPr>
          <w:b/>
          <w:sz w:val="24"/>
        </w:rPr>
        <w:t>,-,</w:t>
      </w:r>
      <w:r>
        <w:rPr>
          <w:b/>
          <w:sz w:val="24"/>
          <w:lang w:val="en-US"/>
        </w:rPr>
        <w:t>p</w:t>
      </w:r>
      <w:r w:rsidRPr="00004363">
        <w:rPr>
          <w:b/>
          <w:sz w:val="24"/>
        </w:rPr>
        <w:t xml:space="preserve">)  </w:t>
      </w:r>
    </w:p>
    <w:p w:rsidR="00686491" w:rsidRDefault="00686491">
      <w:pPr>
        <w:rPr>
          <w:sz w:val="24"/>
        </w:rPr>
      </w:pPr>
      <w:r w:rsidRPr="00004363">
        <w:rPr>
          <w:sz w:val="24"/>
        </w:rPr>
        <w:t xml:space="preserve">                </w:t>
      </w:r>
      <w:r>
        <w:rPr>
          <w:sz w:val="24"/>
        </w:rPr>
        <w:t>p - нечетное число единиц в аккумулятоpе</w:t>
      </w:r>
    </w:p>
    <w:p w:rsidR="00686491" w:rsidRDefault="00686491">
      <w:pPr>
        <w:rPr>
          <w:sz w:val="24"/>
        </w:rPr>
      </w:pPr>
      <w:r>
        <w:rPr>
          <w:sz w:val="24"/>
        </w:rPr>
        <w:t xml:space="preserve">                f0- пpизнак пользователя, rs1.rs0 - банк pегистpов</w:t>
      </w:r>
    </w:p>
    <w:p w:rsidR="00686491" w:rsidRDefault="00686491">
      <w:pPr>
        <w:rPr>
          <w:sz w:val="24"/>
        </w:rPr>
      </w:pPr>
      <w:r>
        <w:rPr>
          <w:sz w:val="24"/>
        </w:rPr>
        <w:t xml:space="preserve">                @r0,@</w:t>
      </w:r>
      <w:r>
        <w:rPr>
          <w:sz w:val="24"/>
          <w:lang w:val="en-US"/>
        </w:rPr>
        <w:t>r</w:t>
      </w:r>
      <w:r>
        <w:rPr>
          <w:sz w:val="24"/>
        </w:rPr>
        <w:t xml:space="preserve">1 - косвенная адресация к внутренней RAM </w:t>
      </w:r>
      <w:r>
        <w:rPr>
          <w:sz w:val="24"/>
          <w:lang w:val="en-US"/>
        </w:rPr>
        <w:t>Data</w:t>
      </w:r>
      <w:r>
        <w:rPr>
          <w:sz w:val="24"/>
        </w:rPr>
        <w:t>,</w:t>
      </w:r>
    </w:p>
    <w:p w:rsidR="00686491" w:rsidRPr="006A6A4F" w:rsidRDefault="00686491">
      <w:pPr>
        <w:rPr>
          <w:sz w:val="24"/>
        </w:rPr>
      </w:pPr>
      <w:r>
        <w:rPr>
          <w:sz w:val="24"/>
        </w:rPr>
        <w:t xml:space="preserve"> ad - адpес  </w:t>
      </w:r>
      <w:r>
        <w:rPr>
          <w:sz w:val="24"/>
          <w:lang w:val="en-US"/>
        </w:rPr>
        <w:t>Data</w:t>
      </w:r>
      <w:r>
        <w:rPr>
          <w:sz w:val="24"/>
        </w:rPr>
        <w:t xml:space="preserve">, имя  pегистpа </w:t>
      </w:r>
      <w:r>
        <w:rPr>
          <w:sz w:val="24"/>
          <w:lang w:val="en-US"/>
        </w:rPr>
        <w:t>SFR</w:t>
      </w:r>
    </w:p>
    <w:p w:rsidR="00686491" w:rsidRDefault="00686491">
      <w:pPr>
        <w:rPr>
          <w:sz w:val="24"/>
        </w:rPr>
      </w:pPr>
      <w:r>
        <w:rPr>
          <w:sz w:val="24"/>
        </w:rPr>
        <w:t xml:space="preserve"> bit - адpес бита в поле битов 00-</w:t>
      </w:r>
      <w:smartTag w:uri="urn:schemas-microsoft-com:office:smarttags" w:element="metricconverter">
        <w:smartTagPr>
          <w:attr w:name="ProductID" w:val="7f"/>
        </w:smartTagPr>
        <w:r>
          <w:rPr>
            <w:sz w:val="24"/>
          </w:rPr>
          <w:t>7f</w:t>
        </w:r>
      </w:smartTag>
      <w:r>
        <w:rPr>
          <w:sz w:val="24"/>
        </w:rPr>
        <w:t xml:space="preserve"> или в  специальном регистре-  80-</w:t>
      </w:r>
      <w:r>
        <w:rPr>
          <w:sz w:val="24"/>
          <w:lang w:val="en-US"/>
        </w:rPr>
        <w:t>ff</w:t>
      </w:r>
      <w:r>
        <w:rPr>
          <w:sz w:val="24"/>
        </w:rPr>
        <w:t xml:space="preserve"> ,адрес образуется из собственного адреса регистра, к которому добавляется номер бита;</w:t>
      </w:r>
    </w:p>
    <w:p w:rsidR="00686491" w:rsidRDefault="00686491">
      <w:pPr>
        <w:rPr>
          <w:sz w:val="24"/>
        </w:rPr>
      </w:pPr>
      <w:r>
        <w:rPr>
          <w:sz w:val="24"/>
        </w:rPr>
        <w:t xml:space="preserve">                 ,разряд регистра  acc.5, psw.0, ... ,( 80i - адеса битов 80,...87 регистра 80)</w:t>
      </w:r>
    </w:p>
    <w:p w:rsidR="00686491" w:rsidRDefault="00686491">
      <w:pPr>
        <w:rPr>
          <w:sz w:val="24"/>
        </w:rPr>
      </w:pPr>
      <w:r>
        <w:rPr>
          <w:sz w:val="24"/>
        </w:rPr>
        <w:t xml:space="preserve">                 обозначение бита smod,sm0,....</w:t>
      </w:r>
    </w:p>
    <w:p w:rsidR="00686491" w:rsidRDefault="00686491">
      <w:pPr>
        <w:rPr>
          <w:sz w:val="24"/>
        </w:rPr>
      </w:pPr>
      <w:r>
        <w:rPr>
          <w:sz w:val="24"/>
        </w:rPr>
        <w:t xml:space="preserve"> /bit - инвеpсия бита</w:t>
      </w:r>
    </w:p>
    <w:p w:rsidR="00686491" w:rsidRDefault="00686491">
      <w:pPr>
        <w:rPr>
          <w:sz w:val="24"/>
        </w:rPr>
      </w:pPr>
      <w:r>
        <w:rPr>
          <w:sz w:val="24"/>
        </w:rPr>
        <w:t xml:space="preserve"> rel - &lt;метка&gt;=смещение РС в доп коде</w:t>
      </w:r>
    </w:p>
    <w:p w:rsidR="00686491" w:rsidRDefault="00686491">
      <w:pPr>
        <w:rPr>
          <w:sz w:val="24"/>
        </w:rPr>
      </w:pPr>
      <w:r>
        <w:rPr>
          <w:sz w:val="24"/>
        </w:rPr>
        <w:t xml:space="preserve"> ------------------------------------------------------------------------------------------------</w:t>
      </w:r>
    </w:p>
    <w:p w:rsidR="00693CA3" w:rsidRDefault="00693CA3">
      <w:pPr>
        <w:pStyle w:val="2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                                                                            Приложение 2</w:t>
      </w:r>
    </w:p>
    <w:p w:rsidR="00693CA3" w:rsidRDefault="00693CA3" w:rsidP="00693CA3">
      <w:pPr>
        <w:rPr>
          <w:b/>
          <w:sz w:val="28"/>
        </w:rPr>
      </w:pPr>
      <w:r w:rsidRPr="001A6D32">
        <w:rPr>
          <w:b/>
          <w:sz w:val="28"/>
        </w:rPr>
        <w:t xml:space="preserve"> </w:t>
      </w:r>
      <w:r>
        <w:rPr>
          <w:b/>
          <w:sz w:val="28"/>
        </w:rPr>
        <w:t>Ассемблирование.</w:t>
      </w:r>
    </w:p>
    <w:p w:rsidR="00693CA3" w:rsidRDefault="00693CA3" w:rsidP="00693CA3">
      <w:pPr>
        <w:rPr>
          <w:b/>
          <w:sz w:val="28"/>
        </w:rPr>
      </w:pPr>
    </w:p>
    <w:p w:rsidR="00693CA3" w:rsidRPr="002E7371" w:rsidRDefault="00693CA3" w:rsidP="00693CA3">
      <w:pPr>
        <w:rPr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 xml:space="preserve"> При разработке ассемблерной программы может быть использована программа в С51 в качестве спецификации и в комментариях . </w:t>
      </w:r>
    </w:p>
    <w:p w:rsidR="00693CA3" w:rsidRPr="006F221A" w:rsidRDefault="00693CA3" w:rsidP="00693CA3">
      <w:pPr>
        <w:rPr>
          <w:sz w:val="28"/>
          <w:lang w:val="en-US"/>
        </w:rPr>
      </w:pPr>
      <w:r>
        <w:rPr>
          <w:sz w:val="28"/>
        </w:rPr>
        <w:t xml:space="preserve">   Структура ассемблерной программы</w:t>
      </w:r>
    </w:p>
    <w:p w:rsidR="00693CA3" w:rsidRPr="008C4605" w:rsidRDefault="00693CA3" w:rsidP="006F30ED">
      <w:pPr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Выбор программной модели – по умолчанию подразумевается </w:t>
      </w:r>
      <w:r w:rsidRPr="008C4605">
        <w:rPr>
          <w:sz w:val="28"/>
        </w:rPr>
        <w:t xml:space="preserve"> </w:t>
      </w:r>
      <w:r>
        <w:rPr>
          <w:sz w:val="28"/>
          <w:lang w:val="en-US"/>
        </w:rPr>
        <w:t>MCS</w:t>
      </w:r>
      <w:r w:rsidRPr="008C4605">
        <w:rPr>
          <w:sz w:val="28"/>
        </w:rPr>
        <w:t>51</w:t>
      </w:r>
    </w:p>
    <w:p w:rsidR="00693CA3" w:rsidRPr="008C7AA8" w:rsidRDefault="00693CA3" w:rsidP="00693CA3">
      <w:pPr>
        <w:ind w:left="360"/>
        <w:rPr>
          <w:sz w:val="28"/>
        </w:rPr>
      </w:pPr>
      <w:r>
        <w:rPr>
          <w:sz w:val="28"/>
        </w:rPr>
        <w:t xml:space="preserve">если модель изменяется </w:t>
      </w:r>
      <w:r w:rsidRPr="00FB41F9">
        <w:rPr>
          <w:sz w:val="28"/>
        </w:rPr>
        <w:t xml:space="preserve">, </w:t>
      </w:r>
      <w:r>
        <w:rPr>
          <w:sz w:val="28"/>
        </w:rPr>
        <w:t>то</w:t>
      </w:r>
    </w:p>
    <w:p w:rsidR="00693CA3" w:rsidRPr="00FB41F9" w:rsidRDefault="00693CA3" w:rsidP="00693CA3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FB41F9">
        <w:rPr>
          <w:b/>
          <w:sz w:val="28"/>
          <w:szCs w:val="28"/>
        </w:rPr>
        <w:t>$nomod51</w:t>
      </w:r>
      <w:r w:rsidRPr="00FB41F9">
        <w:rPr>
          <w:sz w:val="28"/>
          <w:szCs w:val="28"/>
        </w:rPr>
        <w:t xml:space="preserve">    ;отмена стандартных режимов MCS51</w:t>
      </w:r>
    </w:p>
    <w:p w:rsidR="00693CA3" w:rsidRPr="00FB41F9" w:rsidRDefault="00693CA3" w:rsidP="00693CA3">
      <w:pPr>
        <w:rPr>
          <w:sz w:val="28"/>
          <w:szCs w:val="28"/>
        </w:rPr>
      </w:pPr>
      <w:r w:rsidRPr="00FB41F9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FB41F9">
        <w:rPr>
          <w:b/>
          <w:sz w:val="28"/>
          <w:szCs w:val="28"/>
        </w:rPr>
        <w:t xml:space="preserve">$include  (reg515.inc) </w:t>
      </w:r>
      <w:r w:rsidRPr="00FB41F9">
        <w:rPr>
          <w:sz w:val="28"/>
          <w:szCs w:val="28"/>
        </w:rPr>
        <w:t xml:space="preserve"> ;загруз</w:t>
      </w:r>
      <w:r>
        <w:rPr>
          <w:sz w:val="28"/>
          <w:szCs w:val="28"/>
        </w:rPr>
        <w:t>ка файла определения регистров</w:t>
      </w:r>
      <w:r w:rsidRPr="00FB41F9">
        <w:rPr>
          <w:sz w:val="28"/>
          <w:szCs w:val="28"/>
        </w:rPr>
        <w:t xml:space="preserve"> SAB515</w:t>
      </w:r>
    </w:p>
    <w:p w:rsidR="00693CA3" w:rsidRDefault="00693CA3" w:rsidP="006F30ED">
      <w:pPr>
        <w:numPr>
          <w:ilvl w:val="1"/>
          <w:numId w:val="8"/>
        </w:numPr>
        <w:rPr>
          <w:sz w:val="28"/>
        </w:rPr>
      </w:pPr>
      <w:r>
        <w:rPr>
          <w:sz w:val="28"/>
        </w:rPr>
        <w:t>Распределение памяти данных</w:t>
      </w:r>
      <w:r w:rsidRPr="00972AD5">
        <w:rPr>
          <w:sz w:val="28"/>
        </w:rPr>
        <w:t xml:space="preserve">  </w:t>
      </w:r>
      <w:r w:rsidRPr="00A008CF">
        <w:rPr>
          <w:b/>
          <w:sz w:val="28"/>
          <w:lang w:val="en-US"/>
        </w:rPr>
        <w:t>dseg</w:t>
      </w:r>
      <w:r w:rsidRPr="00A008CF">
        <w:rPr>
          <w:b/>
          <w:sz w:val="28"/>
        </w:rPr>
        <w:t xml:space="preserve">, </w:t>
      </w:r>
      <w:r w:rsidRPr="00A008CF">
        <w:rPr>
          <w:b/>
          <w:sz w:val="28"/>
          <w:lang w:val="en-US"/>
        </w:rPr>
        <w:t>xseg</w:t>
      </w:r>
      <w:r w:rsidRPr="00A008CF">
        <w:rPr>
          <w:b/>
          <w:sz w:val="28"/>
        </w:rPr>
        <w:t xml:space="preserve">, </w:t>
      </w:r>
      <w:r>
        <w:rPr>
          <w:b/>
          <w:sz w:val="28"/>
          <w:lang w:val="en-US"/>
        </w:rPr>
        <w:t>iseg</w:t>
      </w:r>
      <w:r w:rsidRPr="00A008CF">
        <w:rPr>
          <w:b/>
          <w:sz w:val="28"/>
        </w:rPr>
        <w:t xml:space="preserve">, </w:t>
      </w:r>
      <w:r>
        <w:rPr>
          <w:b/>
          <w:sz w:val="28"/>
          <w:lang w:val="en-US"/>
        </w:rPr>
        <w:t>pseg</w:t>
      </w:r>
      <w:r>
        <w:rPr>
          <w:sz w:val="28"/>
        </w:rPr>
        <w:t xml:space="preserve"> </w:t>
      </w:r>
    </w:p>
    <w:p w:rsidR="00693CA3" w:rsidRPr="00484914" w:rsidRDefault="00693CA3" w:rsidP="006F30ED">
      <w:pPr>
        <w:numPr>
          <w:ilvl w:val="1"/>
          <w:numId w:val="8"/>
        </w:numPr>
        <w:rPr>
          <w:sz w:val="28"/>
        </w:rPr>
      </w:pPr>
      <w:r>
        <w:rPr>
          <w:sz w:val="28"/>
        </w:rPr>
        <w:t>Формирование программного кода</w:t>
      </w:r>
      <w:r w:rsidRPr="008C4605">
        <w:rPr>
          <w:sz w:val="28"/>
        </w:rPr>
        <w:t xml:space="preserve">  </w:t>
      </w:r>
      <w:r w:rsidRPr="00A008CF">
        <w:rPr>
          <w:b/>
          <w:sz w:val="28"/>
          <w:lang w:val="en-US"/>
        </w:rPr>
        <w:t>cseg</w:t>
      </w:r>
    </w:p>
    <w:p w:rsidR="00693CA3" w:rsidRDefault="00693CA3" w:rsidP="00693CA3">
      <w:pPr>
        <w:ind w:left="720"/>
        <w:rPr>
          <w:sz w:val="28"/>
        </w:rPr>
      </w:pPr>
      <w:r>
        <w:rPr>
          <w:sz w:val="28"/>
        </w:rPr>
        <w:t xml:space="preserve">       </w:t>
      </w:r>
      <w:r w:rsidRPr="001A6D32">
        <w:rPr>
          <w:sz w:val="28"/>
        </w:rPr>
        <w:t xml:space="preserve"> </w:t>
      </w:r>
      <w:r>
        <w:rPr>
          <w:sz w:val="28"/>
          <w:lang w:val="en-US"/>
        </w:rPr>
        <w:t>PC</w:t>
      </w:r>
      <w:r w:rsidRPr="001A6D32">
        <w:rPr>
          <w:sz w:val="28"/>
        </w:rPr>
        <w:t xml:space="preserve">=0:  </w:t>
      </w:r>
      <w:r>
        <w:rPr>
          <w:sz w:val="28"/>
          <w:lang w:val="en-US"/>
        </w:rPr>
        <w:t>Jmp</w:t>
      </w:r>
      <w:r w:rsidRPr="001A6D32">
        <w:rPr>
          <w:sz w:val="28"/>
        </w:rPr>
        <w:t xml:space="preserve"> </w:t>
      </w:r>
      <w:r>
        <w:rPr>
          <w:sz w:val="28"/>
          <w:lang w:val="en-US"/>
        </w:rPr>
        <w:t>Start</w:t>
      </w:r>
      <w:r w:rsidRPr="001A6D32">
        <w:rPr>
          <w:sz w:val="28"/>
        </w:rPr>
        <w:t xml:space="preserve"> – </w:t>
      </w:r>
      <w:r>
        <w:rPr>
          <w:sz w:val="28"/>
        </w:rPr>
        <w:t>запуск программы с адреса 0000</w:t>
      </w:r>
    </w:p>
    <w:p w:rsidR="00693CA3" w:rsidRDefault="00693CA3" w:rsidP="00693CA3">
      <w:pPr>
        <w:ind w:left="720"/>
        <w:rPr>
          <w:sz w:val="28"/>
        </w:rPr>
      </w:pPr>
      <w:r>
        <w:rPr>
          <w:sz w:val="28"/>
        </w:rPr>
        <w:t xml:space="preserve">        Таблица векторов прерываний</w:t>
      </w:r>
    </w:p>
    <w:p w:rsidR="00693CA3" w:rsidRDefault="00693CA3" w:rsidP="00693CA3">
      <w:pPr>
        <w:ind w:left="720"/>
        <w:rPr>
          <w:sz w:val="28"/>
        </w:rPr>
      </w:pPr>
      <w:r>
        <w:rPr>
          <w:sz w:val="28"/>
        </w:rPr>
        <w:t xml:space="preserve">        Таблица констант</w:t>
      </w:r>
    </w:p>
    <w:p w:rsidR="00693CA3" w:rsidRDefault="00693CA3" w:rsidP="00693CA3">
      <w:pPr>
        <w:ind w:left="720"/>
        <w:rPr>
          <w:sz w:val="28"/>
        </w:rPr>
      </w:pPr>
      <w:r>
        <w:rPr>
          <w:sz w:val="28"/>
        </w:rPr>
        <w:t xml:space="preserve">        Подпрограммы</w:t>
      </w:r>
    </w:p>
    <w:p w:rsidR="00693CA3" w:rsidRDefault="00693CA3" w:rsidP="00693CA3">
      <w:pPr>
        <w:ind w:left="720"/>
        <w:rPr>
          <w:sz w:val="28"/>
        </w:rPr>
      </w:pPr>
      <w:r>
        <w:rPr>
          <w:sz w:val="28"/>
        </w:rPr>
        <w:t xml:space="preserve">        Программа</w:t>
      </w:r>
    </w:p>
    <w:p w:rsidR="00693CA3" w:rsidRPr="00A438E3" w:rsidRDefault="00693CA3" w:rsidP="00693CA3">
      <w:pPr>
        <w:ind w:left="720"/>
        <w:rPr>
          <w:sz w:val="28"/>
        </w:rPr>
      </w:pPr>
      <w:r>
        <w:rPr>
          <w:sz w:val="28"/>
        </w:rPr>
        <w:t xml:space="preserve">         </w:t>
      </w:r>
      <w:r>
        <w:rPr>
          <w:sz w:val="28"/>
          <w:lang w:val="en-US"/>
        </w:rPr>
        <w:t>End</w:t>
      </w:r>
    </w:p>
    <w:p w:rsidR="00693CA3" w:rsidRPr="00693CA3" w:rsidRDefault="00693CA3" w:rsidP="00693CA3">
      <w:pPr>
        <w:tabs>
          <w:tab w:val="left" w:pos="2840"/>
          <w:tab w:val="left" w:pos="3100"/>
        </w:tabs>
        <w:jc w:val="both"/>
        <w:rPr>
          <w:b/>
          <w:sz w:val="28"/>
        </w:rPr>
      </w:pPr>
    </w:p>
    <w:p w:rsidR="00693CA3" w:rsidRDefault="00693CA3" w:rsidP="00693CA3">
      <w:pPr>
        <w:tabs>
          <w:tab w:val="left" w:pos="2840"/>
          <w:tab w:val="left" w:pos="3100"/>
        </w:tabs>
        <w:jc w:val="both"/>
        <w:rPr>
          <w:b/>
          <w:sz w:val="28"/>
        </w:rPr>
      </w:pPr>
      <w:r>
        <w:rPr>
          <w:b/>
          <w:sz w:val="28"/>
        </w:rPr>
        <w:t>Макроассемблер</w:t>
      </w:r>
      <w:r w:rsidRPr="009A2307">
        <w:rPr>
          <w:b/>
          <w:sz w:val="28"/>
        </w:rPr>
        <w:t xml:space="preserve"> </w:t>
      </w:r>
    </w:p>
    <w:p w:rsidR="00693CA3" w:rsidRPr="00BA37DD" w:rsidRDefault="00693CA3" w:rsidP="00693CA3">
      <w:pPr>
        <w:jc w:val="both"/>
        <w:rPr>
          <w:sz w:val="28"/>
        </w:rPr>
      </w:pPr>
      <w:r>
        <w:rPr>
          <w:sz w:val="28"/>
        </w:rPr>
        <w:t xml:space="preserve"> А51 является макроассемблером</w:t>
      </w:r>
      <w:r w:rsidRPr="00BA37DD">
        <w:rPr>
          <w:sz w:val="28"/>
        </w:rPr>
        <w:t xml:space="preserve">, </w:t>
      </w:r>
      <w:r>
        <w:rPr>
          <w:sz w:val="28"/>
        </w:rPr>
        <w:t xml:space="preserve">позволяет  заменить повторяющиеся небольшие фрагменты текста (3-5 команд ассемблера) одной </w:t>
      </w:r>
      <w:r>
        <w:rPr>
          <w:b/>
          <w:sz w:val="28"/>
        </w:rPr>
        <w:t>макрокомандой</w:t>
      </w:r>
      <w:r w:rsidRPr="00BA37DD">
        <w:rPr>
          <w:b/>
          <w:sz w:val="28"/>
        </w:rPr>
        <w:t>-</w:t>
      </w:r>
    </w:p>
    <w:p w:rsidR="00693CA3" w:rsidRDefault="00693CA3" w:rsidP="00693CA3">
      <w:pPr>
        <w:jc w:val="both"/>
        <w:rPr>
          <w:sz w:val="28"/>
        </w:rPr>
      </w:pPr>
      <w:r>
        <w:rPr>
          <w:sz w:val="28"/>
        </w:rPr>
        <w:t xml:space="preserve">ссылкой с параметрами . </w:t>
      </w:r>
    </w:p>
    <w:p w:rsidR="006C64E0" w:rsidRDefault="006C64E0" w:rsidP="00693CA3">
      <w:pPr>
        <w:jc w:val="both"/>
        <w:rPr>
          <w:sz w:val="28"/>
        </w:rPr>
      </w:pPr>
    </w:p>
    <w:p w:rsidR="006C64E0" w:rsidRDefault="006C64E0" w:rsidP="00693CA3">
      <w:pPr>
        <w:jc w:val="both"/>
        <w:rPr>
          <w:sz w:val="28"/>
        </w:rPr>
      </w:pPr>
    </w:p>
    <w:p w:rsidR="006C64E0" w:rsidRDefault="006C64E0" w:rsidP="00693CA3">
      <w:pPr>
        <w:jc w:val="both"/>
        <w:rPr>
          <w:sz w:val="28"/>
        </w:rPr>
      </w:pPr>
    </w:p>
    <w:p w:rsidR="006C64E0" w:rsidRDefault="006C64E0" w:rsidP="00693CA3">
      <w:pPr>
        <w:jc w:val="both"/>
        <w:rPr>
          <w:sz w:val="28"/>
        </w:rPr>
      </w:pPr>
    </w:p>
    <w:p w:rsidR="006C64E0" w:rsidRDefault="006C64E0" w:rsidP="00693CA3">
      <w:pPr>
        <w:jc w:val="both"/>
        <w:rPr>
          <w:sz w:val="28"/>
        </w:rPr>
      </w:pPr>
    </w:p>
    <w:p w:rsidR="00E046AA" w:rsidRDefault="00E046AA" w:rsidP="00693CA3">
      <w:pPr>
        <w:jc w:val="both"/>
        <w:rPr>
          <w:sz w:val="28"/>
        </w:rPr>
      </w:pPr>
    </w:p>
    <w:p w:rsidR="00693CA3" w:rsidRPr="008C18AD" w:rsidRDefault="00693CA3" w:rsidP="00693CA3">
      <w:pPr>
        <w:rPr>
          <w:b/>
          <w:sz w:val="28"/>
        </w:rPr>
      </w:pPr>
      <w:r>
        <w:rPr>
          <w:sz w:val="28"/>
        </w:rPr>
        <w:t xml:space="preserve">Структура </w:t>
      </w:r>
      <w:r>
        <w:rPr>
          <w:b/>
          <w:sz w:val="28"/>
        </w:rPr>
        <w:t>макроопределения</w:t>
      </w:r>
      <w:r>
        <w:rPr>
          <w:sz w:val="28"/>
        </w:rPr>
        <w:t xml:space="preserve"> </w:t>
      </w:r>
    </w:p>
    <w:p w:rsidR="00693CA3" w:rsidRDefault="00693CA3" w:rsidP="00693CA3">
      <w:pPr>
        <w:rPr>
          <w:i/>
          <w:sz w:val="28"/>
        </w:rPr>
      </w:pPr>
      <w:r>
        <w:rPr>
          <w:i/>
          <w:sz w:val="28"/>
        </w:rPr>
        <w:t xml:space="preserve"> &lt;имя макрокоманды&gt; </w:t>
      </w:r>
      <w:r>
        <w:rPr>
          <w:b/>
          <w:i/>
          <w:sz w:val="28"/>
          <w:lang w:val="en-US"/>
        </w:rPr>
        <w:t>macro</w:t>
      </w:r>
      <w:r>
        <w:rPr>
          <w:i/>
          <w:sz w:val="28"/>
        </w:rPr>
        <w:t xml:space="preserve">  &lt;список формальных параметров&gt;</w:t>
      </w:r>
    </w:p>
    <w:p w:rsidR="00693CA3" w:rsidRPr="003C2E93" w:rsidRDefault="00693CA3" w:rsidP="00693CA3">
      <w:pPr>
        <w:ind w:left="660"/>
        <w:rPr>
          <w:i/>
          <w:sz w:val="28"/>
        </w:rPr>
      </w:pPr>
      <w:r>
        <w:rPr>
          <w:i/>
          <w:sz w:val="28"/>
        </w:rPr>
        <w:t xml:space="preserve">   &lt;тело макроопределения – список ассемблерных команд</w:t>
      </w:r>
      <w:r w:rsidRPr="00A03C1F">
        <w:rPr>
          <w:i/>
          <w:sz w:val="28"/>
        </w:rPr>
        <w:t xml:space="preserve"> </w:t>
      </w:r>
      <w:r>
        <w:rPr>
          <w:i/>
          <w:sz w:val="28"/>
        </w:rPr>
        <w:t xml:space="preserve">  параметрами)</w:t>
      </w:r>
    </w:p>
    <w:p w:rsidR="00693CA3" w:rsidRPr="00693CA3" w:rsidRDefault="00693CA3" w:rsidP="006C64E0">
      <w:pPr>
        <w:ind w:left="660"/>
        <w:rPr>
          <w:b/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 xml:space="preserve">        </w:t>
      </w:r>
      <w:r>
        <w:rPr>
          <w:b/>
          <w:i/>
          <w:sz w:val="28"/>
          <w:lang w:val="en-US"/>
        </w:rPr>
        <w:t>Endm</w:t>
      </w:r>
    </w:p>
    <w:p w:rsidR="00693CA3" w:rsidRDefault="00693CA3" w:rsidP="00693CA3">
      <w:pPr>
        <w:ind w:firstLine="709"/>
        <w:jc w:val="both"/>
        <w:rPr>
          <w:sz w:val="28"/>
        </w:rPr>
      </w:pPr>
      <w:r>
        <w:rPr>
          <w:sz w:val="28"/>
        </w:rPr>
        <w:t xml:space="preserve">В программе используются макрокоманды с именем, обозначенным в </w:t>
      </w:r>
      <w:r>
        <w:rPr>
          <w:sz w:val="28"/>
          <w:lang w:val="en-US"/>
        </w:rPr>
        <w:t>MACRO</w:t>
      </w:r>
      <w:r>
        <w:rPr>
          <w:sz w:val="28"/>
        </w:rPr>
        <w:t xml:space="preserve">, и фактическими параметрами, для которых </w:t>
      </w:r>
      <w:r>
        <w:rPr>
          <w:b/>
          <w:sz w:val="28"/>
        </w:rPr>
        <w:t>имеет смысл</w:t>
      </w:r>
      <w:r>
        <w:rPr>
          <w:sz w:val="28"/>
        </w:rPr>
        <w:t xml:space="preserve"> подстановка в теле макроопределения.</w:t>
      </w:r>
    </w:p>
    <w:p w:rsidR="00693CA3" w:rsidRDefault="00693CA3" w:rsidP="00693CA3">
      <w:pPr>
        <w:jc w:val="both"/>
        <w:rPr>
          <w:sz w:val="28"/>
        </w:rPr>
      </w:pPr>
      <w:r>
        <w:rPr>
          <w:sz w:val="28"/>
        </w:rPr>
        <w:t>Компилятор заменяет эти ссылки соответствующим отредактированным текстом (</w:t>
      </w:r>
      <w:r>
        <w:rPr>
          <w:b/>
          <w:sz w:val="28"/>
        </w:rPr>
        <w:t>макроопределением</w:t>
      </w:r>
      <w:r>
        <w:rPr>
          <w:sz w:val="28"/>
        </w:rPr>
        <w:t>)</w:t>
      </w:r>
      <w:r w:rsidRPr="00BA37DD">
        <w:rPr>
          <w:sz w:val="28"/>
        </w:rPr>
        <w:t>.</w:t>
      </w:r>
    </w:p>
    <w:p w:rsidR="00693CA3" w:rsidRDefault="00693CA3" w:rsidP="00693CA3">
      <w:pPr>
        <w:jc w:val="both"/>
        <w:rPr>
          <w:sz w:val="28"/>
        </w:rPr>
      </w:pPr>
      <w:r>
        <w:rPr>
          <w:sz w:val="28"/>
        </w:rPr>
        <w:t xml:space="preserve">Макрокоманды (макроподстановки) </w:t>
      </w:r>
      <w:r>
        <w:rPr>
          <w:b/>
          <w:sz w:val="28"/>
        </w:rPr>
        <w:t>сокращают текст программы</w:t>
      </w:r>
      <w:r>
        <w:rPr>
          <w:sz w:val="28"/>
        </w:rPr>
        <w:t xml:space="preserve"> и позволяют  использовать расширенную систему команд. </w:t>
      </w:r>
    </w:p>
    <w:p w:rsidR="00693CA3" w:rsidRPr="00693CA3" w:rsidRDefault="00693CA3" w:rsidP="00693CA3">
      <w:pPr>
        <w:jc w:val="both"/>
        <w:rPr>
          <w:sz w:val="28"/>
        </w:rPr>
      </w:pPr>
      <w:r>
        <w:rPr>
          <w:sz w:val="28"/>
        </w:rPr>
        <w:t xml:space="preserve">   Учитывая ограниченный доступ к различным типам памяти, можно с использованием макрокоманд расширить список команд.</w:t>
      </w:r>
    </w:p>
    <w:p w:rsidR="00693CA3" w:rsidRPr="003C2E93" w:rsidRDefault="00693CA3" w:rsidP="00693CA3">
      <w:pPr>
        <w:rPr>
          <w:sz w:val="28"/>
        </w:rPr>
      </w:pPr>
    </w:p>
    <w:p w:rsidR="00693CA3" w:rsidRPr="00673F54" w:rsidRDefault="00693CA3" w:rsidP="00693CA3">
      <w:pPr>
        <w:ind w:left="660"/>
        <w:rPr>
          <w:sz w:val="28"/>
        </w:rPr>
      </w:pPr>
      <w:r>
        <w:rPr>
          <w:sz w:val="28"/>
        </w:rPr>
        <w:tab/>
        <w:t xml:space="preserve">   </w:t>
      </w:r>
      <w:r w:rsidRPr="00673F54">
        <w:rPr>
          <w:sz w:val="28"/>
          <w:lang w:val="en-US"/>
        </w:rPr>
        <w:t>r</w:t>
      </w:r>
      <w:r w:rsidRPr="00673F54">
        <w:rPr>
          <w:b/>
          <w:sz w:val="28"/>
          <w:lang w:val="en-US"/>
        </w:rPr>
        <w:t>sadd</w:t>
      </w:r>
      <w:r w:rsidRPr="00673F54">
        <w:rPr>
          <w:b/>
          <w:sz w:val="28"/>
        </w:rPr>
        <w:t xml:space="preserve">    </w:t>
      </w:r>
      <w:r w:rsidRPr="00673F54">
        <w:rPr>
          <w:b/>
          <w:sz w:val="28"/>
          <w:lang w:val="en-US"/>
        </w:rPr>
        <w:t>macro</w:t>
      </w:r>
      <w:r w:rsidRPr="00673F54">
        <w:rPr>
          <w:b/>
          <w:sz w:val="28"/>
        </w:rPr>
        <w:t xml:space="preserve">  </w:t>
      </w:r>
      <w:r w:rsidRPr="00673F54">
        <w:rPr>
          <w:b/>
          <w:sz w:val="28"/>
          <w:lang w:val="en-US"/>
        </w:rPr>
        <w:t>ri</w:t>
      </w:r>
      <w:r w:rsidRPr="00673F54">
        <w:rPr>
          <w:b/>
          <w:sz w:val="28"/>
        </w:rPr>
        <w:t xml:space="preserve">, </w:t>
      </w:r>
      <w:r w:rsidRPr="00673F54">
        <w:rPr>
          <w:b/>
          <w:sz w:val="28"/>
          <w:lang w:val="en-US"/>
        </w:rPr>
        <w:t>SS</w:t>
      </w:r>
      <w:r w:rsidRPr="00673F54">
        <w:rPr>
          <w:b/>
          <w:sz w:val="28"/>
        </w:rPr>
        <w:t xml:space="preserve">  ;</w:t>
      </w:r>
      <w:r w:rsidRPr="00673F54">
        <w:rPr>
          <w:sz w:val="28"/>
        </w:rPr>
        <w:t xml:space="preserve"> </w:t>
      </w:r>
      <w:r w:rsidRPr="00673F54">
        <w:rPr>
          <w:sz w:val="28"/>
          <w:lang w:val="en-US"/>
        </w:rPr>
        <w:t>SS</w:t>
      </w:r>
      <w:r w:rsidRPr="00673F54">
        <w:rPr>
          <w:sz w:val="28"/>
        </w:rPr>
        <w:t xml:space="preserve">-имя в памяти </w:t>
      </w:r>
      <w:r w:rsidRPr="00673F54">
        <w:rPr>
          <w:sz w:val="28"/>
          <w:lang w:val="en-US"/>
        </w:rPr>
        <w:t>Data</w:t>
      </w:r>
    </w:p>
    <w:p w:rsidR="00693CA3" w:rsidRPr="00595C0F" w:rsidRDefault="00693CA3" w:rsidP="00693CA3">
      <w:pPr>
        <w:ind w:left="660"/>
        <w:rPr>
          <w:sz w:val="28"/>
          <w:lang w:val="en-US"/>
        </w:rPr>
      </w:pPr>
      <w:r w:rsidRPr="00673F54">
        <w:rPr>
          <w:sz w:val="28"/>
        </w:rPr>
        <w:t xml:space="preserve">                </w:t>
      </w:r>
      <w:r w:rsidRPr="00673F54">
        <w:rPr>
          <w:sz w:val="28"/>
          <w:lang w:val="en-US"/>
        </w:rPr>
        <w:t>mov a,ri</w:t>
      </w:r>
    </w:p>
    <w:p w:rsidR="00693CA3" w:rsidRPr="00B839F0" w:rsidRDefault="00693CA3" w:rsidP="00693CA3">
      <w:pPr>
        <w:ind w:left="660"/>
        <w:rPr>
          <w:sz w:val="28"/>
          <w:lang w:val="en-US"/>
        </w:rPr>
      </w:pPr>
      <w:r>
        <w:rPr>
          <w:sz w:val="28"/>
          <w:lang w:val="en-US"/>
        </w:rPr>
        <w:t xml:space="preserve">                 …………… </w:t>
      </w:r>
      <w:r>
        <w:rPr>
          <w:sz w:val="28"/>
          <w:lang w:val="en-US"/>
        </w:rPr>
        <w:tab/>
        <w:t xml:space="preserve">  </w:t>
      </w:r>
    </w:p>
    <w:p w:rsidR="00693CA3" w:rsidRPr="00673F54" w:rsidRDefault="00693CA3" w:rsidP="00693CA3">
      <w:pPr>
        <w:ind w:left="660"/>
        <w:rPr>
          <w:sz w:val="28"/>
          <w:lang w:val="en-US"/>
        </w:rPr>
      </w:pPr>
      <w:r w:rsidRPr="00673F54">
        <w:rPr>
          <w:sz w:val="28"/>
          <w:lang w:val="en-US"/>
        </w:rPr>
        <w:t xml:space="preserve"> </w:t>
      </w:r>
      <w:r w:rsidRPr="00693CA3">
        <w:rPr>
          <w:sz w:val="28"/>
          <w:lang w:val="en-US"/>
        </w:rPr>
        <w:t xml:space="preserve">              </w:t>
      </w:r>
      <w:r w:rsidRPr="00673F54">
        <w:rPr>
          <w:sz w:val="28"/>
          <w:lang w:val="en-US"/>
        </w:rPr>
        <w:t>add  a, SS</w:t>
      </w:r>
    </w:p>
    <w:p w:rsidR="00693CA3" w:rsidRPr="00693CA3" w:rsidRDefault="00693CA3" w:rsidP="00693CA3">
      <w:pPr>
        <w:ind w:left="660"/>
        <w:rPr>
          <w:sz w:val="28"/>
        </w:rPr>
      </w:pPr>
      <w:r w:rsidRPr="00673F54">
        <w:rPr>
          <w:sz w:val="28"/>
          <w:lang w:val="en-US"/>
        </w:rPr>
        <w:tab/>
      </w:r>
      <w:r w:rsidRPr="00673F54">
        <w:rPr>
          <w:sz w:val="28"/>
          <w:lang w:val="en-US"/>
        </w:rPr>
        <w:tab/>
        <w:t xml:space="preserve">    mov</w:t>
      </w:r>
      <w:r w:rsidRPr="00693CA3">
        <w:rPr>
          <w:sz w:val="28"/>
        </w:rPr>
        <w:t xml:space="preserve">  </w:t>
      </w:r>
      <w:r w:rsidRPr="00673F54">
        <w:rPr>
          <w:sz w:val="28"/>
          <w:lang w:val="en-US"/>
        </w:rPr>
        <w:t>ri</w:t>
      </w:r>
      <w:r w:rsidRPr="00693CA3">
        <w:rPr>
          <w:sz w:val="28"/>
        </w:rPr>
        <w:t>,</w:t>
      </w:r>
      <w:r w:rsidRPr="00673F54">
        <w:rPr>
          <w:sz w:val="28"/>
          <w:lang w:val="en-US"/>
        </w:rPr>
        <w:t>a</w:t>
      </w:r>
    </w:p>
    <w:p w:rsidR="00693CA3" w:rsidRPr="00CD647A" w:rsidRDefault="00693CA3" w:rsidP="00693CA3">
      <w:pPr>
        <w:jc w:val="both"/>
        <w:rPr>
          <w:b/>
          <w:sz w:val="28"/>
        </w:rPr>
      </w:pPr>
      <w:r w:rsidRPr="00693CA3">
        <w:rPr>
          <w:sz w:val="28"/>
        </w:rPr>
        <w:tab/>
      </w:r>
      <w:r w:rsidRPr="00693CA3">
        <w:rPr>
          <w:sz w:val="28"/>
        </w:rPr>
        <w:tab/>
        <w:t xml:space="preserve">    </w:t>
      </w:r>
      <w:r w:rsidRPr="00673F54">
        <w:rPr>
          <w:b/>
          <w:sz w:val="28"/>
          <w:lang w:val="en-US"/>
        </w:rPr>
        <w:t>endm</w:t>
      </w:r>
    </w:p>
    <w:p w:rsidR="00693CA3" w:rsidRPr="00991E62" w:rsidRDefault="00693CA3" w:rsidP="00693CA3">
      <w:pPr>
        <w:jc w:val="both"/>
        <w:rPr>
          <w:b/>
          <w:sz w:val="28"/>
        </w:rPr>
      </w:pPr>
      <w:r w:rsidRPr="00991E62">
        <w:rPr>
          <w:b/>
          <w:sz w:val="28"/>
        </w:rPr>
        <w:t xml:space="preserve">                       ……………..</w:t>
      </w:r>
    </w:p>
    <w:p w:rsidR="00693CA3" w:rsidRPr="003C6C62" w:rsidRDefault="00693CA3" w:rsidP="00693CA3">
      <w:pPr>
        <w:jc w:val="both"/>
        <w:rPr>
          <w:sz w:val="28"/>
        </w:rPr>
      </w:pPr>
      <w:r>
        <w:rPr>
          <w:sz w:val="28"/>
        </w:rPr>
        <w:t xml:space="preserve">        </w:t>
      </w:r>
      <w:r w:rsidRPr="00595C0F">
        <w:rPr>
          <w:sz w:val="28"/>
        </w:rPr>
        <w:t xml:space="preserve">                </w:t>
      </w:r>
      <w:r w:rsidRPr="00673F54">
        <w:rPr>
          <w:sz w:val="28"/>
          <w:lang w:val="en-US"/>
        </w:rPr>
        <w:t>rsadd</w:t>
      </w:r>
      <w:r w:rsidRPr="00595C0F">
        <w:rPr>
          <w:sz w:val="28"/>
        </w:rPr>
        <w:t xml:space="preserve">  </w:t>
      </w:r>
      <w:r w:rsidRPr="00673F54">
        <w:rPr>
          <w:sz w:val="28"/>
          <w:lang w:val="en-US"/>
        </w:rPr>
        <w:t>r</w:t>
      </w:r>
      <w:r w:rsidRPr="00595C0F">
        <w:rPr>
          <w:sz w:val="28"/>
        </w:rPr>
        <w:t xml:space="preserve">1,#55         ; </w:t>
      </w:r>
      <w:r>
        <w:rPr>
          <w:sz w:val="28"/>
        </w:rPr>
        <w:t>обращение к макрокоманде</w:t>
      </w:r>
    </w:p>
    <w:p w:rsidR="00693CA3" w:rsidRPr="00B839F0" w:rsidRDefault="00693CA3" w:rsidP="00693CA3">
      <w:pPr>
        <w:jc w:val="both"/>
        <w:rPr>
          <w:b/>
          <w:sz w:val="28"/>
        </w:rPr>
      </w:pPr>
    </w:p>
    <w:p w:rsidR="00693CA3" w:rsidRDefault="00693CA3" w:rsidP="00693CA3">
      <w:pPr>
        <w:jc w:val="both"/>
        <w:rPr>
          <w:b/>
          <w:sz w:val="28"/>
        </w:rPr>
      </w:pPr>
      <w:r w:rsidRPr="00595C0F">
        <w:rPr>
          <w:b/>
          <w:sz w:val="28"/>
        </w:rPr>
        <w:t>Р</w:t>
      </w:r>
      <w:r>
        <w:rPr>
          <w:b/>
          <w:sz w:val="28"/>
        </w:rPr>
        <w:t>еассемблер и листинги компиляции</w:t>
      </w:r>
    </w:p>
    <w:p w:rsidR="00693CA3" w:rsidRPr="00004363" w:rsidRDefault="00693CA3" w:rsidP="00693CA3">
      <w:pPr>
        <w:jc w:val="both"/>
        <w:rPr>
          <w:sz w:val="28"/>
        </w:rPr>
      </w:pPr>
      <w:r w:rsidRPr="00595C0F">
        <w:rPr>
          <w:b/>
          <w:sz w:val="28"/>
        </w:rPr>
        <w:t xml:space="preserve"> </w:t>
      </w:r>
      <w:r>
        <w:rPr>
          <w:sz w:val="28"/>
        </w:rPr>
        <w:t>В Кейл компиляция программы в Си и Ассемблере сопровождаются формированием листингов. Для программ в Си – в форме Реассемблирования</w:t>
      </w:r>
      <w:r w:rsidRPr="00595C0F">
        <w:rPr>
          <w:sz w:val="28"/>
        </w:rPr>
        <w:t>,</w:t>
      </w:r>
    </w:p>
    <w:p w:rsidR="00693CA3" w:rsidRPr="007D77BD" w:rsidRDefault="00693CA3" w:rsidP="00693CA3">
      <w:pPr>
        <w:jc w:val="both"/>
        <w:rPr>
          <w:sz w:val="28"/>
        </w:rPr>
      </w:pPr>
      <w:r w:rsidRPr="00595C0F">
        <w:rPr>
          <w:sz w:val="28"/>
        </w:rPr>
        <w:t xml:space="preserve"> </w:t>
      </w:r>
      <w:r>
        <w:rPr>
          <w:sz w:val="28"/>
        </w:rPr>
        <w:t>что позволяет контролировать семантику исполнения соответствующих операторов программы.</w:t>
      </w:r>
    </w:p>
    <w:p w:rsidR="00693CA3" w:rsidRPr="00484914" w:rsidRDefault="00693CA3" w:rsidP="00693CA3">
      <w:pPr>
        <w:jc w:val="both"/>
        <w:rPr>
          <w:sz w:val="28"/>
        </w:rPr>
      </w:pPr>
      <w:r>
        <w:rPr>
          <w:sz w:val="28"/>
        </w:rPr>
        <w:t xml:space="preserve"> В ассемблере листинг также полезен для контроля распределения памяти.</w:t>
      </w:r>
    </w:p>
    <w:p w:rsidR="00693CA3" w:rsidRPr="00004363" w:rsidRDefault="00693CA3" w:rsidP="00693CA3">
      <w:pPr>
        <w:ind w:firstLine="709"/>
        <w:jc w:val="both"/>
        <w:rPr>
          <w:sz w:val="28"/>
        </w:rPr>
      </w:pPr>
      <w:r>
        <w:rPr>
          <w:sz w:val="28"/>
        </w:rPr>
        <w:t>В</w:t>
      </w:r>
      <w:r w:rsidRPr="00991E62">
        <w:rPr>
          <w:sz w:val="28"/>
        </w:rPr>
        <w:t xml:space="preserve"> </w:t>
      </w:r>
      <w:r>
        <w:rPr>
          <w:sz w:val="28"/>
        </w:rPr>
        <w:t>окне</w:t>
      </w:r>
      <w:r w:rsidRPr="00991E62">
        <w:rPr>
          <w:sz w:val="28"/>
        </w:rPr>
        <w:t xml:space="preserve"> </w:t>
      </w:r>
      <w:r>
        <w:rPr>
          <w:sz w:val="28"/>
          <w:lang w:val="en-US"/>
        </w:rPr>
        <w:t>VisialKeil</w:t>
      </w:r>
      <w:r w:rsidRPr="00991E62">
        <w:rPr>
          <w:sz w:val="28"/>
        </w:rPr>
        <w:t xml:space="preserve"> </w:t>
      </w:r>
      <w:r>
        <w:rPr>
          <w:sz w:val="28"/>
        </w:rPr>
        <w:t>выбрать</w:t>
      </w:r>
      <w:r w:rsidRPr="00991E62">
        <w:rPr>
          <w:sz w:val="28"/>
        </w:rPr>
        <w:t xml:space="preserve"> </w:t>
      </w:r>
      <w:r>
        <w:rPr>
          <w:sz w:val="28"/>
        </w:rPr>
        <w:t>меню</w:t>
      </w:r>
      <w:r w:rsidRPr="00991E62">
        <w:rPr>
          <w:sz w:val="28"/>
        </w:rPr>
        <w:t xml:space="preserve"> </w:t>
      </w:r>
      <w:r>
        <w:rPr>
          <w:sz w:val="28"/>
          <w:lang w:val="en-US"/>
        </w:rPr>
        <w:t>Projects</w:t>
      </w:r>
      <w:r w:rsidRPr="00991E62">
        <w:rPr>
          <w:sz w:val="28"/>
        </w:rPr>
        <w:t>/</w:t>
      </w:r>
      <w:r>
        <w:rPr>
          <w:b/>
          <w:sz w:val="28"/>
          <w:lang w:val="en-US"/>
        </w:rPr>
        <w:t>options</w:t>
      </w:r>
      <w:r w:rsidRPr="00991E62">
        <w:rPr>
          <w:b/>
          <w:sz w:val="28"/>
        </w:rPr>
        <w:t>/</w:t>
      </w:r>
      <w:r>
        <w:rPr>
          <w:b/>
          <w:sz w:val="28"/>
          <w:lang w:val="en-US"/>
        </w:rPr>
        <w:t>listing</w:t>
      </w:r>
      <w:r w:rsidRPr="00991E62">
        <w:rPr>
          <w:b/>
          <w:sz w:val="28"/>
        </w:rPr>
        <w:t xml:space="preserve"> </w:t>
      </w:r>
      <w:r>
        <w:rPr>
          <w:sz w:val="28"/>
        </w:rPr>
        <w:t>задать</w:t>
      </w:r>
      <w:r w:rsidRPr="00991E62">
        <w:rPr>
          <w:sz w:val="28"/>
        </w:rPr>
        <w:t xml:space="preserve"> </w:t>
      </w:r>
      <w:r>
        <w:rPr>
          <w:b/>
          <w:sz w:val="28"/>
          <w:lang w:val="en-US"/>
        </w:rPr>
        <w:t>Assembly</w:t>
      </w:r>
      <w:r w:rsidRPr="00991E62">
        <w:rPr>
          <w:b/>
          <w:sz w:val="28"/>
        </w:rPr>
        <w:t xml:space="preserve"> </w:t>
      </w:r>
      <w:r>
        <w:rPr>
          <w:b/>
          <w:sz w:val="28"/>
          <w:lang w:val="en-US"/>
        </w:rPr>
        <w:t>Code</w:t>
      </w:r>
      <w:r w:rsidRPr="00991E62">
        <w:rPr>
          <w:sz w:val="28"/>
        </w:rPr>
        <w:t xml:space="preserve"> - </w:t>
      </w:r>
      <w:r>
        <w:rPr>
          <w:sz w:val="28"/>
        </w:rPr>
        <w:t>формирование</w:t>
      </w:r>
      <w:r w:rsidRPr="00991E62">
        <w:rPr>
          <w:sz w:val="28"/>
        </w:rPr>
        <w:t xml:space="preserve"> </w:t>
      </w:r>
      <w:r>
        <w:rPr>
          <w:sz w:val="28"/>
        </w:rPr>
        <w:t>листинга</w:t>
      </w:r>
      <w:r w:rsidRPr="00991E62">
        <w:rPr>
          <w:sz w:val="28"/>
        </w:rPr>
        <w:t xml:space="preserve"> </w:t>
      </w:r>
      <w:r>
        <w:rPr>
          <w:sz w:val="28"/>
        </w:rPr>
        <w:t>компиляции</w:t>
      </w:r>
      <w:r w:rsidRPr="00991E62">
        <w:rPr>
          <w:sz w:val="28"/>
        </w:rPr>
        <w:t xml:space="preserve"> </w:t>
      </w:r>
      <w:r>
        <w:rPr>
          <w:sz w:val="28"/>
        </w:rPr>
        <w:t>в</w:t>
      </w:r>
      <w:r w:rsidRPr="00991E62">
        <w:rPr>
          <w:sz w:val="28"/>
        </w:rPr>
        <w:t xml:space="preserve"> </w:t>
      </w:r>
      <w:r>
        <w:rPr>
          <w:sz w:val="28"/>
        </w:rPr>
        <w:t>Ассемблере</w:t>
      </w:r>
      <w:r w:rsidRPr="00991E62">
        <w:rPr>
          <w:sz w:val="28"/>
        </w:rPr>
        <w:t xml:space="preserve">. </w:t>
      </w:r>
      <w:r>
        <w:rPr>
          <w:sz w:val="28"/>
        </w:rPr>
        <w:t>В файле  .LST будет получен следующий листинг этой программы.</w:t>
      </w:r>
    </w:p>
    <w:p w:rsidR="00693CA3" w:rsidRPr="00693CA3" w:rsidRDefault="00693CA3" w:rsidP="00693CA3">
      <w:pPr>
        <w:rPr>
          <w:sz w:val="28"/>
        </w:rPr>
      </w:pPr>
      <w:r w:rsidRPr="000425E1">
        <w:rPr>
          <w:sz w:val="28"/>
        </w:rPr>
        <w:t xml:space="preserve">             </w:t>
      </w:r>
    </w:p>
    <w:p w:rsidR="00693CA3" w:rsidRPr="000425E1" w:rsidRDefault="00693CA3" w:rsidP="00693CA3">
      <w:pPr>
        <w:rPr>
          <w:sz w:val="28"/>
        </w:rPr>
      </w:pPr>
      <w:r w:rsidRPr="000425E1">
        <w:rPr>
          <w:sz w:val="28"/>
        </w:rPr>
        <w:t xml:space="preserve">; </w:t>
      </w:r>
      <w:r>
        <w:rPr>
          <w:sz w:val="28"/>
          <w:lang w:val="en-US"/>
        </w:rPr>
        <w:t>FUNCTION</w:t>
      </w:r>
      <w:r w:rsidRPr="000425E1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0425E1">
        <w:rPr>
          <w:sz w:val="28"/>
        </w:rPr>
        <w:t xml:space="preserve"> (</w:t>
      </w:r>
      <w:r>
        <w:rPr>
          <w:sz w:val="28"/>
          <w:lang w:val="en-US"/>
        </w:rPr>
        <w:t>BEGIN</w:t>
      </w:r>
      <w:r w:rsidRPr="000425E1">
        <w:rPr>
          <w:sz w:val="28"/>
        </w:rPr>
        <w:t>)</w:t>
      </w:r>
    </w:p>
    <w:p w:rsidR="00693CA3" w:rsidRDefault="00693CA3" w:rsidP="00693CA3">
      <w:pPr>
        <w:rPr>
          <w:sz w:val="28"/>
          <w:lang w:val="en-US"/>
        </w:rPr>
      </w:pPr>
      <w:r w:rsidRPr="000425E1">
        <w:rPr>
          <w:sz w:val="28"/>
        </w:rPr>
        <w:t xml:space="preserve">                                           </w:t>
      </w:r>
      <w:r>
        <w:rPr>
          <w:sz w:val="28"/>
          <w:lang w:val="en-US"/>
        </w:rPr>
        <w:t>; SOURCE LINE # 4</w:t>
      </w:r>
    </w:p>
    <w:p w:rsidR="00693CA3" w:rsidRDefault="00693CA3" w:rsidP="00693CA3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    ; SOURCE LINE # 5</w:t>
      </w:r>
    </w:p>
    <w:p w:rsidR="00693CA3" w:rsidRPr="00693CA3" w:rsidRDefault="00693CA3" w:rsidP="00693CA3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    ; SOURCE LINE # 6</w:t>
      </w:r>
    </w:p>
    <w:p w:rsidR="00693CA3" w:rsidRDefault="00693CA3" w:rsidP="00693CA3">
      <w:pPr>
        <w:rPr>
          <w:sz w:val="28"/>
        </w:rPr>
      </w:pPr>
      <w:r>
        <w:rPr>
          <w:sz w:val="28"/>
          <w:lang w:val="en-US"/>
        </w:rPr>
        <w:t>0000 E590              MOV     A,P1</w:t>
      </w:r>
    </w:p>
    <w:p w:rsidR="00E046AA" w:rsidRDefault="00E046AA" w:rsidP="00693CA3">
      <w:pPr>
        <w:rPr>
          <w:sz w:val="28"/>
        </w:rPr>
      </w:pPr>
    </w:p>
    <w:p w:rsidR="00E046AA" w:rsidRPr="00E046AA" w:rsidRDefault="00E046AA" w:rsidP="00693CA3">
      <w:pPr>
        <w:rPr>
          <w:sz w:val="28"/>
        </w:rPr>
      </w:pPr>
    </w:p>
    <w:p w:rsidR="006C64E0" w:rsidRDefault="006C64E0" w:rsidP="00693CA3">
      <w:pPr>
        <w:rPr>
          <w:sz w:val="28"/>
        </w:rPr>
      </w:pPr>
    </w:p>
    <w:p w:rsidR="006C64E0" w:rsidRDefault="006C64E0" w:rsidP="00693CA3">
      <w:pPr>
        <w:rPr>
          <w:sz w:val="28"/>
        </w:rPr>
      </w:pPr>
    </w:p>
    <w:p w:rsidR="006C64E0" w:rsidRDefault="006C64E0" w:rsidP="00693CA3">
      <w:pPr>
        <w:rPr>
          <w:sz w:val="28"/>
        </w:rPr>
      </w:pPr>
    </w:p>
    <w:p w:rsidR="006C64E0" w:rsidRPr="006C64E0" w:rsidRDefault="006C64E0" w:rsidP="00693CA3">
      <w:pPr>
        <w:rPr>
          <w:sz w:val="28"/>
        </w:rPr>
      </w:pPr>
    </w:p>
    <w:p w:rsidR="00693CA3" w:rsidRDefault="00693CA3" w:rsidP="00693CA3">
      <w:pPr>
        <w:rPr>
          <w:sz w:val="28"/>
          <w:lang w:val="en-US"/>
        </w:rPr>
      </w:pPr>
      <w:r>
        <w:rPr>
          <w:sz w:val="28"/>
          <w:lang w:val="en-US"/>
        </w:rPr>
        <w:t xml:space="preserve">0002 C4                </w:t>
      </w:r>
      <w:r w:rsidRPr="008009E0">
        <w:rPr>
          <w:sz w:val="28"/>
          <w:lang w:val="en-US"/>
        </w:rPr>
        <w:t xml:space="preserve">  </w:t>
      </w:r>
      <w:r>
        <w:rPr>
          <w:sz w:val="28"/>
          <w:lang w:val="en-US"/>
        </w:rPr>
        <w:t>SWAP    A</w:t>
      </w:r>
    </w:p>
    <w:p w:rsidR="00693CA3" w:rsidRPr="00B91D90" w:rsidRDefault="00693CA3" w:rsidP="00693CA3">
      <w:pPr>
        <w:rPr>
          <w:sz w:val="28"/>
          <w:lang w:val="en-US"/>
        </w:rPr>
      </w:pPr>
      <w:r>
        <w:rPr>
          <w:sz w:val="28"/>
          <w:lang w:val="en-US"/>
        </w:rPr>
        <w:t xml:space="preserve">0003 </w:t>
      </w:r>
      <w:smartTag w:uri="urn:schemas-microsoft-com:office:smarttags" w:element="metricconverter">
        <w:smartTagPr>
          <w:attr w:name="ProductID" w:val="540F"/>
        </w:smartTagPr>
        <w:r>
          <w:rPr>
            <w:sz w:val="28"/>
            <w:lang w:val="en-US"/>
          </w:rPr>
          <w:t>540F</w:t>
        </w:r>
      </w:smartTag>
      <w:r>
        <w:rPr>
          <w:sz w:val="28"/>
          <w:lang w:val="en-US"/>
        </w:rPr>
        <w:t xml:space="preserve">              ANL     A,#0FH</w:t>
      </w:r>
    </w:p>
    <w:p w:rsidR="00693CA3" w:rsidRPr="002443D0" w:rsidRDefault="00693CA3" w:rsidP="00693CA3">
      <w:pPr>
        <w:rPr>
          <w:sz w:val="28"/>
          <w:lang w:val="en-US"/>
        </w:rPr>
      </w:pPr>
      <w:r>
        <w:rPr>
          <w:sz w:val="28"/>
          <w:lang w:val="en-US"/>
        </w:rPr>
        <w:t>0005 75F00A          MOV     B,#0AH</w:t>
      </w:r>
    </w:p>
    <w:p w:rsidR="00693CA3" w:rsidRPr="00693CA3" w:rsidRDefault="00693CA3" w:rsidP="00693CA3">
      <w:pPr>
        <w:rPr>
          <w:sz w:val="28"/>
        </w:rPr>
      </w:pPr>
      <w:r w:rsidRPr="000425E1">
        <w:rPr>
          <w:sz w:val="28"/>
          <w:lang w:val="en-US"/>
        </w:rPr>
        <w:t>……………………..</w:t>
      </w:r>
    </w:p>
    <w:p w:rsidR="00693CA3" w:rsidRDefault="00693CA3" w:rsidP="00693CA3">
      <w:pPr>
        <w:rPr>
          <w:sz w:val="28"/>
          <w:lang w:val="en-US"/>
        </w:rPr>
      </w:pPr>
      <w:r>
        <w:rPr>
          <w:sz w:val="28"/>
          <w:lang w:val="en-US"/>
        </w:rPr>
        <w:t xml:space="preserve">000d </w:t>
      </w:r>
      <w:smartTag w:uri="urn:schemas-microsoft-com:office:smarttags" w:element="metricconverter">
        <w:smartTagPr>
          <w:attr w:name="ProductID" w:val="2F"/>
        </w:smartTagPr>
        <w:r>
          <w:rPr>
            <w:sz w:val="28"/>
            <w:lang w:val="en-US"/>
          </w:rPr>
          <w:t>2F</w:t>
        </w:r>
      </w:smartTag>
      <w:r>
        <w:rPr>
          <w:sz w:val="28"/>
          <w:lang w:val="en-US"/>
        </w:rPr>
        <w:t xml:space="preserve">                </w:t>
      </w:r>
      <w:r w:rsidRPr="000425E1">
        <w:rPr>
          <w:sz w:val="28"/>
          <w:lang w:val="en-US"/>
        </w:rPr>
        <w:t xml:space="preserve">   </w:t>
      </w:r>
      <w:r>
        <w:rPr>
          <w:sz w:val="28"/>
          <w:lang w:val="en-US"/>
        </w:rPr>
        <w:t>ADD     A,R7</w:t>
      </w:r>
    </w:p>
    <w:p w:rsidR="00693CA3" w:rsidRDefault="00693CA3" w:rsidP="00693CA3">
      <w:pPr>
        <w:rPr>
          <w:sz w:val="28"/>
          <w:lang w:val="en-US"/>
        </w:rPr>
      </w:pPr>
      <w:r>
        <w:rPr>
          <w:sz w:val="28"/>
          <w:lang w:val="en-US"/>
        </w:rPr>
        <w:t xml:space="preserve">000e F5A0              MOV     P2,A        </w:t>
      </w:r>
    </w:p>
    <w:p w:rsidR="00693CA3" w:rsidRPr="00D66F9C" w:rsidRDefault="00693CA3" w:rsidP="00693CA3">
      <w:pPr>
        <w:rPr>
          <w:sz w:val="28"/>
        </w:rPr>
      </w:pPr>
      <w:r w:rsidRPr="00C62CBA">
        <w:rPr>
          <w:sz w:val="28"/>
          <w:lang w:val="en-US"/>
        </w:rPr>
        <w:t xml:space="preserve">             </w:t>
      </w:r>
      <w:r w:rsidRPr="000425E1">
        <w:rPr>
          <w:sz w:val="28"/>
        </w:rPr>
        <w:t xml:space="preserve">; </w:t>
      </w:r>
      <w:r>
        <w:rPr>
          <w:sz w:val="28"/>
          <w:lang w:val="en-US"/>
        </w:rPr>
        <w:t>FUNCTION</w:t>
      </w:r>
      <w:r w:rsidRPr="000425E1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0425E1">
        <w:rPr>
          <w:sz w:val="28"/>
        </w:rPr>
        <w:t xml:space="preserve"> (</w:t>
      </w:r>
      <w:r>
        <w:rPr>
          <w:sz w:val="28"/>
          <w:lang w:val="en-US"/>
        </w:rPr>
        <w:t>END</w:t>
      </w:r>
      <w:r w:rsidRPr="000425E1">
        <w:rPr>
          <w:sz w:val="28"/>
        </w:rPr>
        <w:t>)</w:t>
      </w:r>
    </w:p>
    <w:p w:rsidR="00693CA3" w:rsidRPr="00D66F9C" w:rsidRDefault="00693CA3" w:rsidP="00693CA3">
      <w:pPr>
        <w:tabs>
          <w:tab w:val="left" w:pos="6220"/>
        </w:tabs>
        <w:rPr>
          <w:sz w:val="28"/>
        </w:rPr>
      </w:pPr>
      <w:r>
        <w:rPr>
          <w:sz w:val="28"/>
        </w:rPr>
        <w:t xml:space="preserve">В файле с расширением </w:t>
      </w:r>
      <w:r w:rsidRPr="008009E0">
        <w:rPr>
          <w:b/>
          <w:sz w:val="28"/>
        </w:rPr>
        <w:t>.</w:t>
      </w:r>
      <w:r>
        <w:rPr>
          <w:b/>
          <w:sz w:val="28"/>
          <w:lang w:val="en-US"/>
        </w:rPr>
        <w:t>M</w:t>
      </w:r>
      <w:r w:rsidRPr="008009E0">
        <w:rPr>
          <w:b/>
          <w:sz w:val="28"/>
        </w:rPr>
        <w:t>51</w:t>
      </w:r>
      <w:r>
        <w:rPr>
          <w:sz w:val="28"/>
        </w:rPr>
        <w:t xml:space="preserve">  приведено</w:t>
      </w:r>
      <w:r w:rsidRPr="00D66F9C">
        <w:rPr>
          <w:sz w:val="28"/>
        </w:rPr>
        <w:t xml:space="preserve"> </w:t>
      </w:r>
      <w:r>
        <w:rPr>
          <w:sz w:val="28"/>
        </w:rPr>
        <w:t>распределение памяти для проекта</w:t>
      </w:r>
    </w:p>
    <w:p w:rsidR="00693CA3" w:rsidRPr="00963A14" w:rsidRDefault="00693CA3" w:rsidP="00693CA3">
      <w:pPr>
        <w:jc w:val="both"/>
        <w:rPr>
          <w:sz w:val="28"/>
        </w:rPr>
      </w:pPr>
      <w:r>
        <w:rPr>
          <w:sz w:val="28"/>
        </w:rPr>
        <w:t xml:space="preserve">    Пример размещения данных в </w:t>
      </w:r>
      <w:r>
        <w:rPr>
          <w:sz w:val="28"/>
          <w:lang w:val="en-US"/>
        </w:rPr>
        <w:t>C</w:t>
      </w:r>
      <w:r w:rsidRPr="009C71DD">
        <w:rPr>
          <w:sz w:val="28"/>
        </w:rPr>
        <w:t>51</w:t>
      </w:r>
      <w:r>
        <w:rPr>
          <w:sz w:val="28"/>
        </w:rPr>
        <w:t xml:space="preserve"> </w:t>
      </w:r>
    </w:p>
    <w:p w:rsidR="00693CA3" w:rsidRPr="00A04330" w:rsidRDefault="00693CA3" w:rsidP="00693CA3">
      <w:pPr>
        <w:jc w:val="both"/>
        <w:rPr>
          <w:b/>
          <w:sz w:val="28"/>
        </w:rPr>
      </w:pPr>
      <w:r w:rsidRPr="00A04330">
        <w:rPr>
          <w:b/>
          <w:sz w:val="28"/>
        </w:rPr>
        <w:t>#</w:t>
      </w:r>
      <w:r w:rsidRPr="00A04330">
        <w:rPr>
          <w:b/>
          <w:sz w:val="28"/>
          <w:lang w:val="en-US"/>
        </w:rPr>
        <w:t>include</w:t>
      </w:r>
      <w:r w:rsidRPr="00A04330">
        <w:rPr>
          <w:b/>
          <w:sz w:val="28"/>
        </w:rPr>
        <w:t xml:space="preserve"> &lt;</w:t>
      </w:r>
      <w:r w:rsidRPr="00A04330">
        <w:rPr>
          <w:b/>
          <w:sz w:val="28"/>
          <w:lang w:val="en-US"/>
        </w:rPr>
        <w:t>reg</w:t>
      </w:r>
      <w:r w:rsidRPr="00A04330">
        <w:rPr>
          <w:b/>
          <w:sz w:val="28"/>
        </w:rPr>
        <w:t>51.</w:t>
      </w:r>
      <w:r w:rsidRPr="00A04330">
        <w:rPr>
          <w:b/>
          <w:sz w:val="28"/>
          <w:lang w:val="en-US"/>
        </w:rPr>
        <w:t>h</w:t>
      </w:r>
      <w:r w:rsidRPr="00A04330">
        <w:rPr>
          <w:b/>
          <w:sz w:val="28"/>
        </w:rPr>
        <w:t>&gt; //подключение каталога  элементов памяти в С51</w:t>
      </w:r>
    </w:p>
    <w:p w:rsidR="00693CA3" w:rsidRPr="00A04330" w:rsidRDefault="00693CA3" w:rsidP="00693CA3">
      <w:pPr>
        <w:jc w:val="both"/>
        <w:rPr>
          <w:b/>
          <w:sz w:val="28"/>
          <w:lang w:val="en-US"/>
        </w:rPr>
      </w:pPr>
      <w:r w:rsidRPr="00A04330">
        <w:rPr>
          <w:b/>
          <w:sz w:val="28"/>
          <w:lang w:val="en-US"/>
        </w:rPr>
        <w:t>char  code  cc[ ]=”abcde”;</w:t>
      </w:r>
    </w:p>
    <w:p w:rsidR="00693CA3" w:rsidRPr="00A04330" w:rsidRDefault="00693CA3" w:rsidP="00693CA3">
      <w:pPr>
        <w:jc w:val="both"/>
        <w:rPr>
          <w:b/>
          <w:sz w:val="28"/>
          <w:lang w:val="en-US"/>
        </w:rPr>
      </w:pPr>
      <w:r w:rsidRPr="00A04330">
        <w:rPr>
          <w:b/>
          <w:sz w:val="28"/>
          <w:lang w:val="en-US"/>
        </w:rPr>
        <w:t xml:space="preserve">char data  x,y;      //char x,y  </w:t>
      </w:r>
      <w:r w:rsidRPr="00A04330">
        <w:rPr>
          <w:b/>
          <w:sz w:val="28"/>
        </w:rPr>
        <w:t>по</w:t>
      </w:r>
      <w:r w:rsidRPr="00A04330">
        <w:rPr>
          <w:b/>
          <w:sz w:val="28"/>
          <w:lang w:val="en-US"/>
        </w:rPr>
        <w:t xml:space="preserve"> </w:t>
      </w:r>
      <w:r w:rsidRPr="00A04330">
        <w:rPr>
          <w:b/>
          <w:sz w:val="28"/>
        </w:rPr>
        <w:t>умолчанию</w:t>
      </w:r>
    </w:p>
    <w:p w:rsidR="00693CA3" w:rsidRDefault="00693CA3" w:rsidP="00693CA3">
      <w:pPr>
        <w:jc w:val="both"/>
        <w:rPr>
          <w:b/>
          <w:sz w:val="28"/>
          <w:lang w:val="en-US"/>
        </w:rPr>
      </w:pPr>
      <w:r w:rsidRPr="00A04330">
        <w:rPr>
          <w:b/>
          <w:sz w:val="28"/>
          <w:lang w:val="en-US"/>
        </w:rPr>
        <w:t xml:space="preserve">char xdata  yy[100];   </w:t>
      </w:r>
    </w:p>
    <w:p w:rsidR="00693CA3" w:rsidRPr="00A04330" w:rsidRDefault="00693CA3" w:rsidP="00693CA3">
      <w:pPr>
        <w:jc w:val="both"/>
        <w:rPr>
          <w:b/>
          <w:sz w:val="28"/>
          <w:lang w:val="en-US"/>
        </w:rPr>
      </w:pPr>
    </w:p>
    <w:p w:rsidR="00693CA3" w:rsidRPr="00A04330" w:rsidRDefault="00693CA3" w:rsidP="00693CA3">
      <w:pPr>
        <w:jc w:val="both"/>
        <w:rPr>
          <w:b/>
          <w:sz w:val="28"/>
          <w:lang w:val="en-US"/>
        </w:rPr>
      </w:pPr>
      <w:r w:rsidRPr="00A04330">
        <w:rPr>
          <w:b/>
          <w:sz w:val="28"/>
          <w:lang w:val="en-US"/>
        </w:rPr>
        <w:t>main(){</w:t>
      </w:r>
    </w:p>
    <w:p w:rsidR="00693CA3" w:rsidRPr="00693CA3" w:rsidRDefault="00693CA3" w:rsidP="00693CA3">
      <w:pPr>
        <w:jc w:val="both"/>
        <w:rPr>
          <w:b/>
          <w:sz w:val="28"/>
          <w:lang w:val="en-US"/>
        </w:rPr>
      </w:pPr>
      <w:r w:rsidRPr="00A04330">
        <w:rPr>
          <w:b/>
          <w:sz w:val="28"/>
          <w:lang w:val="en-US"/>
        </w:rPr>
        <w:t xml:space="preserve"> x=0; y=20;</w:t>
      </w:r>
    </w:p>
    <w:p w:rsidR="00693CA3" w:rsidRPr="00A04330" w:rsidRDefault="00693CA3" w:rsidP="00693CA3">
      <w:pPr>
        <w:jc w:val="both"/>
        <w:rPr>
          <w:b/>
          <w:sz w:val="28"/>
          <w:lang w:val="en-US"/>
        </w:rPr>
      </w:pPr>
      <w:r w:rsidRPr="00A04330">
        <w:rPr>
          <w:b/>
          <w:sz w:val="28"/>
          <w:lang w:val="en-US"/>
        </w:rPr>
        <w:t xml:space="preserve">     while(y--)</w:t>
      </w:r>
    </w:p>
    <w:p w:rsidR="00693CA3" w:rsidRPr="00A04330" w:rsidRDefault="00693CA3" w:rsidP="00693CA3">
      <w:pPr>
        <w:jc w:val="both"/>
        <w:rPr>
          <w:b/>
          <w:sz w:val="28"/>
          <w:lang w:val="en-US"/>
        </w:rPr>
      </w:pPr>
      <w:r w:rsidRPr="00A04330">
        <w:rPr>
          <w:b/>
          <w:sz w:val="28"/>
          <w:lang w:val="en-US"/>
        </w:rPr>
        <w:t xml:space="preserve">            { yy[y]=y;        </w:t>
      </w:r>
    </w:p>
    <w:p w:rsidR="00693CA3" w:rsidRPr="00A04330" w:rsidRDefault="00693CA3" w:rsidP="00693CA3">
      <w:pPr>
        <w:jc w:val="both"/>
        <w:rPr>
          <w:b/>
          <w:sz w:val="28"/>
        </w:rPr>
      </w:pPr>
      <w:r w:rsidRPr="00A04330">
        <w:rPr>
          <w:b/>
          <w:sz w:val="28"/>
          <w:lang w:val="en-US"/>
        </w:rPr>
        <w:t xml:space="preserve">                P</w:t>
      </w:r>
      <w:r w:rsidRPr="00A04330">
        <w:rPr>
          <w:b/>
          <w:sz w:val="28"/>
        </w:rPr>
        <w:t>2=</w:t>
      </w:r>
      <w:r w:rsidRPr="00A04330">
        <w:rPr>
          <w:b/>
          <w:sz w:val="28"/>
          <w:lang w:val="en-US"/>
        </w:rPr>
        <w:t>x</w:t>
      </w:r>
      <w:r w:rsidRPr="00A04330">
        <w:rPr>
          <w:b/>
          <w:sz w:val="28"/>
        </w:rPr>
        <w:t>++; }  //вывод в порт</w:t>
      </w:r>
    </w:p>
    <w:p w:rsidR="00693CA3" w:rsidRPr="00A04330" w:rsidRDefault="00693CA3" w:rsidP="00693CA3">
      <w:pPr>
        <w:jc w:val="both"/>
        <w:rPr>
          <w:b/>
          <w:sz w:val="28"/>
        </w:rPr>
      </w:pPr>
      <w:r w:rsidRPr="00A04330">
        <w:rPr>
          <w:b/>
          <w:sz w:val="28"/>
        </w:rPr>
        <w:t xml:space="preserve">     </w:t>
      </w:r>
      <w:r w:rsidRPr="00A04330">
        <w:rPr>
          <w:b/>
          <w:sz w:val="28"/>
          <w:lang w:val="en-US"/>
        </w:rPr>
        <w:t>while</w:t>
      </w:r>
      <w:r w:rsidRPr="00A04330">
        <w:rPr>
          <w:b/>
          <w:sz w:val="28"/>
        </w:rPr>
        <w:t>(1); //динамический останов</w:t>
      </w:r>
    </w:p>
    <w:p w:rsidR="00693CA3" w:rsidRDefault="00693CA3" w:rsidP="00693CA3">
      <w:pPr>
        <w:tabs>
          <w:tab w:val="left" w:pos="5424"/>
          <w:tab w:val="left" w:pos="7680"/>
        </w:tabs>
        <w:jc w:val="both"/>
        <w:rPr>
          <w:b/>
          <w:sz w:val="28"/>
        </w:rPr>
      </w:pPr>
      <w:r w:rsidRPr="00A04330">
        <w:rPr>
          <w:b/>
          <w:sz w:val="28"/>
        </w:rPr>
        <w:t xml:space="preserve">           }</w:t>
      </w:r>
    </w:p>
    <w:p w:rsidR="00693CA3" w:rsidRPr="00693CA3" w:rsidRDefault="00693CA3">
      <w:pPr>
        <w:pStyle w:val="27"/>
        <w:rPr>
          <w:rFonts w:ascii="Times New Roman" w:hAnsi="Times New Roman"/>
          <w:b/>
          <w:sz w:val="28"/>
        </w:rPr>
      </w:pPr>
    </w:p>
    <w:p w:rsidR="009A350B" w:rsidRPr="009A350B" w:rsidRDefault="00693CA3">
      <w:pPr>
        <w:pStyle w:val="2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                                                                                Прилож</w:t>
      </w:r>
      <w:r w:rsidR="006C64E0">
        <w:rPr>
          <w:rFonts w:ascii="Times New Roman" w:hAnsi="Times New Roman"/>
          <w:b/>
          <w:sz w:val="28"/>
        </w:rPr>
        <w:t>ение</w:t>
      </w:r>
      <w:r w:rsidR="007A6125">
        <w:rPr>
          <w:rFonts w:ascii="Times New Roman" w:hAnsi="Times New Roman"/>
          <w:b/>
          <w:sz w:val="28"/>
        </w:rPr>
        <w:t xml:space="preserve"> 3</w:t>
      </w:r>
    </w:p>
    <w:p w:rsidR="009A350B" w:rsidRDefault="009A350B" w:rsidP="009A350B">
      <w:pPr>
        <w:jc w:val="both"/>
        <w:rPr>
          <w:sz w:val="28"/>
        </w:rPr>
      </w:pPr>
      <w:r>
        <w:rPr>
          <w:sz w:val="28"/>
        </w:rPr>
        <w:t>Ра</w:t>
      </w:r>
      <w:r>
        <w:rPr>
          <w:sz w:val="28"/>
          <w:lang w:val="en-US"/>
        </w:rPr>
        <w:t>c</w:t>
      </w:r>
      <w:r>
        <w:rPr>
          <w:sz w:val="28"/>
        </w:rPr>
        <w:t xml:space="preserve">пределение памяти  </w:t>
      </w:r>
      <w:r>
        <w:rPr>
          <w:sz w:val="28"/>
          <w:lang w:val="en-US"/>
        </w:rPr>
        <w:t>Code</w:t>
      </w:r>
    </w:p>
    <w:p w:rsidR="009A350B" w:rsidRPr="00172FEF" w:rsidRDefault="009A350B" w:rsidP="009A350B">
      <w:pPr>
        <w:jc w:val="both"/>
        <w:rPr>
          <w:sz w:val="28"/>
        </w:rPr>
      </w:pPr>
    </w:p>
    <w:p w:rsidR="009A350B" w:rsidRPr="00340D4D" w:rsidRDefault="009A350B" w:rsidP="009A350B">
      <w:pPr>
        <w:rPr>
          <w:sz w:val="28"/>
        </w:rPr>
      </w:pPr>
      <w:r w:rsidRPr="00340D4D">
        <w:rPr>
          <w:sz w:val="28"/>
        </w:rPr>
        <w:t xml:space="preserve">       0000      </w:t>
      </w:r>
      <w:r>
        <w:rPr>
          <w:sz w:val="28"/>
          <w:lang w:val="en-US"/>
        </w:rPr>
        <w:t>Jmp</w:t>
      </w:r>
      <w:r w:rsidRPr="00340D4D">
        <w:rPr>
          <w:sz w:val="28"/>
        </w:rPr>
        <w:t xml:space="preserve"> ?</w:t>
      </w:r>
      <w:r>
        <w:rPr>
          <w:sz w:val="28"/>
          <w:lang w:val="en-US"/>
        </w:rPr>
        <w:t>start</w:t>
      </w:r>
    </w:p>
    <w:p w:rsidR="009A350B" w:rsidRPr="00340D4D" w:rsidRDefault="009A350B" w:rsidP="009A350B">
      <w:pPr>
        <w:rPr>
          <w:sz w:val="28"/>
        </w:rPr>
      </w:pPr>
      <w:r>
        <w:rPr>
          <w:noProof/>
          <w:sz w:val="28"/>
          <w:lang w:eastAsia="ru-RU"/>
        </w:rPr>
        <w:pict>
          <v:line id="_x0000_s3479" style="position:absolute;z-index:251404800" from="7.3pt,3.55pt" to="183.3pt,3.55pt"/>
        </w:pict>
      </w:r>
      <w:r>
        <w:rPr>
          <w:sz w:val="28"/>
        </w:rPr>
        <w:t xml:space="preserve">        </w:t>
      </w:r>
      <w:r w:rsidRPr="00340D4D">
        <w:rPr>
          <w:sz w:val="28"/>
        </w:rPr>
        <w:t xml:space="preserve"> </w:t>
      </w:r>
      <w:r w:rsidRPr="00305DA2">
        <w:rPr>
          <w:b/>
          <w:sz w:val="28"/>
        </w:rPr>
        <w:t>Вектора</w:t>
      </w:r>
      <w:r w:rsidRPr="00340D4D">
        <w:rPr>
          <w:b/>
          <w:sz w:val="28"/>
        </w:rPr>
        <w:t xml:space="preserve"> </w:t>
      </w:r>
      <w:r w:rsidRPr="00305DA2">
        <w:rPr>
          <w:b/>
          <w:sz w:val="28"/>
        </w:rPr>
        <w:t>прерыв</w:t>
      </w:r>
      <w:r>
        <w:rPr>
          <w:b/>
          <w:sz w:val="28"/>
        </w:rPr>
        <w:t>аний</w:t>
      </w:r>
      <w:r w:rsidRPr="00340D4D">
        <w:rPr>
          <w:sz w:val="28"/>
        </w:rPr>
        <w:t>.</w:t>
      </w:r>
    </w:p>
    <w:p w:rsidR="009A350B" w:rsidRDefault="009A350B" w:rsidP="009A350B">
      <w:pPr>
        <w:rPr>
          <w:sz w:val="28"/>
          <w:lang w:val="en-US"/>
        </w:rPr>
      </w:pPr>
      <w:r w:rsidRPr="00340D4D">
        <w:rPr>
          <w:sz w:val="28"/>
        </w:rPr>
        <w:t xml:space="preserve">             </w:t>
      </w:r>
      <w:r>
        <w:rPr>
          <w:sz w:val="28"/>
          <w:lang w:val="en-US"/>
        </w:rPr>
        <w:t>3       Jmp  int0</w:t>
      </w:r>
    </w:p>
    <w:p w:rsidR="009A350B" w:rsidRPr="009A350B" w:rsidRDefault="009A350B" w:rsidP="009A350B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b       Jmp  tm0</w:t>
      </w:r>
    </w:p>
    <w:p w:rsidR="009A350B" w:rsidRDefault="009A350B" w:rsidP="009A350B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 13       Jmp  int1</w:t>
      </w:r>
    </w:p>
    <w:p w:rsidR="009A350B" w:rsidRDefault="009A350B" w:rsidP="009A350B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1b       Jmp  tm1</w:t>
      </w:r>
    </w:p>
    <w:p w:rsidR="009A350B" w:rsidRDefault="009A350B" w:rsidP="009A350B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23      Jmp  usart</w:t>
      </w:r>
    </w:p>
    <w:p w:rsidR="009A350B" w:rsidRDefault="009A350B" w:rsidP="009A350B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line id="_x0000_s3474" style="position:absolute;z-index:251399680" from="6.5pt,9.15pt" to="180.9pt,9.15pt"/>
        </w:pict>
      </w:r>
      <w:r>
        <w:rPr>
          <w:sz w:val="28"/>
          <w:lang w:val="en-US"/>
        </w:rPr>
        <w:t xml:space="preserve">        </w:t>
      </w:r>
    </w:p>
    <w:p w:rsidR="009A350B" w:rsidRPr="005A3C66" w:rsidRDefault="009A350B" w:rsidP="009A350B">
      <w:pPr>
        <w:rPr>
          <w:b/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05DA2">
        <w:rPr>
          <w:b/>
          <w:sz w:val="28"/>
        </w:rPr>
        <w:t>Станд</w:t>
      </w:r>
      <w:r w:rsidRPr="00991E62">
        <w:rPr>
          <w:b/>
          <w:sz w:val="28"/>
          <w:lang w:val="en-US"/>
        </w:rPr>
        <w:t xml:space="preserve"> </w:t>
      </w:r>
      <w:r w:rsidRPr="00305DA2">
        <w:rPr>
          <w:b/>
          <w:sz w:val="28"/>
        </w:rPr>
        <w:t>библ</w:t>
      </w:r>
      <w:r>
        <w:rPr>
          <w:b/>
          <w:sz w:val="28"/>
          <w:lang w:val="en-US"/>
        </w:rPr>
        <w:t xml:space="preserve"> C51</w:t>
      </w:r>
    </w:p>
    <w:p w:rsidR="009A350B" w:rsidRPr="00991E62" w:rsidRDefault="009A350B" w:rsidP="009A350B">
      <w:pPr>
        <w:rPr>
          <w:sz w:val="28"/>
          <w:lang w:val="en-US"/>
        </w:rPr>
      </w:pPr>
      <w:r>
        <w:rPr>
          <w:noProof/>
          <w:sz w:val="28"/>
          <w:lang w:eastAsia="ru-RU"/>
        </w:rPr>
        <w:pict>
          <v:line id="_x0000_s3475" style="position:absolute;flip:y;z-index:251400704" from="8.1pt,9.75pt" to="182.5pt,10.55pt"/>
        </w:pict>
      </w:r>
    </w:p>
    <w:p w:rsidR="009A350B" w:rsidRPr="00340D4D" w:rsidRDefault="009A350B" w:rsidP="009A350B">
      <w:pPr>
        <w:rPr>
          <w:b/>
          <w:sz w:val="28"/>
        </w:rPr>
      </w:pPr>
      <w:r w:rsidRPr="00991E62">
        <w:rPr>
          <w:b/>
          <w:sz w:val="28"/>
          <w:lang w:val="en-US"/>
        </w:rPr>
        <w:t xml:space="preserve">                     </w:t>
      </w:r>
      <w:r w:rsidRPr="00305DA2">
        <w:rPr>
          <w:b/>
          <w:sz w:val="28"/>
        </w:rPr>
        <w:t>Прикл</w:t>
      </w:r>
      <w:r w:rsidRPr="00340D4D">
        <w:rPr>
          <w:b/>
          <w:sz w:val="28"/>
        </w:rPr>
        <w:t xml:space="preserve"> </w:t>
      </w:r>
      <w:r w:rsidRPr="00305DA2">
        <w:rPr>
          <w:b/>
          <w:sz w:val="28"/>
        </w:rPr>
        <w:t>библ</w:t>
      </w:r>
    </w:p>
    <w:p w:rsidR="009A350B" w:rsidRPr="00340D4D" w:rsidRDefault="009A350B" w:rsidP="009A350B">
      <w:pPr>
        <w:rPr>
          <w:sz w:val="28"/>
        </w:rPr>
      </w:pPr>
      <w:r>
        <w:rPr>
          <w:noProof/>
          <w:sz w:val="28"/>
          <w:lang w:eastAsia="ru-RU"/>
        </w:rPr>
        <w:pict>
          <v:line id="_x0000_s3476" style="position:absolute;flip:y;z-index:251401728" from="6.5pt,11.15pt" to="182.5pt,11.95pt"/>
        </w:pict>
      </w:r>
    </w:p>
    <w:p w:rsidR="009A350B" w:rsidRPr="00340D4D" w:rsidRDefault="009A350B" w:rsidP="009A350B">
      <w:pPr>
        <w:rPr>
          <w:b/>
          <w:sz w:val="28"/>
        </w:rPr>
      </w:pPr>
      <w:r w:rsidRPr="00340D4D">
        <w:rPr>
          <w:sz w:val="28"/>
        </w:rPr>
        <w:t xml:space="preserve">        </w:t>
      </w:r>
      <w:r>
        <w:rPr>
          <w:sz w:val="28"/>
          <w:lang w:val="en-US"/>
        </w:rPr>
        <w:t>int</w:t>
      </w:r>
      <w:r w:rsidRPr="00340D4D">
        <w:rPr>
          <w:sz w:val="28"/>
        </w:rPr>
        <w:t>0</w:t>
      </w:r>
      <w:r w:rsidRPr="009A350B">
        <w:rPr>
          <w:sz w:val="28"/>
        </w:rPr>
        <w:t>:</w:t>
      </w:r>
      <w:r w:rsidRPr="00340D4D">
        <w:rPr>
          <w:sz w:val="28"/>
        </w:rPr>
        <w:t xml:space="preserve">      </w:t>
      </w:r>
      <w:r w:rsidRPr="00305DA2">
        <w:rPr>
          <w:b/>
          <w:sz w:val="28"/>
        </w:rPr>
        <w:t>обработчики</w:t>
      </w:r>
    </w:p>
    <w:p w:rsidR="009A350B" w:rsidRPr="00340D4D" w:rsidRDefault="009A350B" w:rsidP="009A350B">
      <w:pPr>
        <w:rPr>
          <w:sz w:val="28"/>
        </w:rPr>
      </w:pPr>
      <w:r w:rsidRPr="00340D4D">
        <w:rPr>
          <w:sz w:val="28"/>
        </w:rPr>
        <w:t xml:space="preserve">       </w:t>
      </w:r>
      <w:r w:rsidRPr="009A350B">
        <w:rPr>
          <w:sz w:val="28"/>
        </w:rPr>
        <w:t xml:space="preserve"> </w:t>
      </w:r>
      <w:r>
        <w:rPr>
          <w:sz w:val="28"/>
          <w:lang w:val="en-US"/>
        </w:rPr>
        <w:t>tm</w:t>
      </w:r>
      <w:r w:rsidRPr="00340D4D">
        <w:rPr>
          <w:sz w:val="28"/>
        </w:rPr>
        <w:t>0</w:t>
      </w:r>
      <w:r w:rsidRPr="009A350B">
        <w:rPr>
          <w:sz w:val="28"/>
        </w:rPr>
        <w:t>:</w:t>
      </w:r>
      <w:r w:rsidRPr="00340D4D">
        <w:rPr>
          <w:sz w:val="28"/>
        </w:rPr>
        <w:t xml:space="preserve">       </w:t>
      </w:r>
      <w:r w:rsidRPr="00305DA2">
        <w:rPr>
          <w:sz w:val="28"/>
        </w:rPr>
        <w:t>прерываний</w:t>
      </w:r>
    </w:p>
    <w:p w:rsidR="009A350B" w:rsidRDefault="009A350B" w:rsidP="009A350B">
      <w:pPr>
        <w:rPr>
          <w:sz w:val="28"/>
        </w:rPr>
      </w:pPr>
      <w:r w:rsidRPr="009A350B">
        <w:rPr>
          <w:sz w:val="28"/>
        </w:rPr>
        <w:t xml:space="preserve">        </w:t>
      </w:r>
      <w:r>
        <w:rPr>
          <w:sz w:val="28"/>
          <w:lang w:val="en-US"/>
        </w:rPr>
        <w:t>………………….</w:t>
      </w:r>
    </w:p>
    <w:p w:rsidR="006C64E0" w:rsidRDefault="006C64E0" w:rsidP="009A350B">
      <w:pPr>
        <w:rPr>
          <w:sz w:val="28"/>
        </w:rPr>
      </w:pPr>
    </w:p>
    <w:p w:rsidR="006C64E0" w:rsidRDefault="006C64E0" w:rsidP="009A350B">
      <w:pPr>
        <w:rPr>
          <w:sz w:val="28"/>
        </w:rPr>
      </w:pPr>
    </w:p>
    <w:p w:rsidR="006C64E0" w:rsidRDefault="006C64E0" w:rsidP="009A350B">
      <w:pPr>
        <w:rPr>
          <w:sz w:val="28"/>
        </w:rPr>
      </w:pPr>
    </w:p>
    <w:p w:rsidR="006C64E0" w:rsidRPr="006C64E0" w:rsidRDefault="006C64E0" w:rsidP="009A350B">
      <w:pPr>
        <w:rPr>
          <w:sz w:val="28"/>
        </w:rPr>
      </w:pPr>
    </w:p>
    <w:p w:rsidR="009A350B" w:rsidRPr="00340D4D" w:rsidRDefault="009A350B" w:rsidP="009A350B">
      <w:pPr>
        <w:rPr>
          <w:sz w:val="28"/>
        </w:rPr>
      </w:pPr>
      <w:r>
        <w:rPr>
          <w:noProof/>
          <w:sz w:val="28"/>
          <w:lang w:eastAsia="ru-RU"/>
        </w:rPr>
        <w:pict>
          <v:line id="_x0000_s3477" style="position:absolute;z-index:251402752" from="8.9pt,8.45pt" to="184.1pt,8.45pt"/>
        </w:pict>
      </w:r>
    </w:p>
    <w:p w:rsidR="009A350B" w:rsidRPr="00991E62" w:rsidRDefault="009A350B" w:rsidP="009A350B">
      <w:pPr>
        <w:rPr>
          <w:sz w:val="28"/>
          <w:lang w:val="en-US"/>
        </w:rPr>
      </w:pPr>
      <w:r w:rsidRPr="009A350B">
        <w:rPr>
          <w:sz w:val="28"/>
          <w:lang w:val="en-US"/>
        </w:rPr>
        <w:t xml:space="preserve">     </w:t>
      </w:r>
      <w:r w:rsidRPr="00991E62">
        <w:rPr>
          <w:sz w:val="28"/>
          <w:lang w:val="en-US"/>
        </w:rPr>
        <w:t>?</w:t>
      </w:r>
      <w:r>
        <w:rPr>
          <w:sz w:val="28"/>
          <w:lang w:val="en-US"/>
        </w:rPr>
        <w:t>start</w:t>
      </w:r>
      <w:r w:rsidRPr="00991E62">
        <w:rPr>
          <w:sz w:val="28"/>
          <w:lang w:val="en-US"/>
        </w:rPr>
        <w:t xml:space="preserve">        </w:t>
      </w:r>
      <w:r w:rsidRPr="00305DA2">
        <w:rPr>
          <w:b/>
          <w:sz w:val="28"/>
          <w:lang w:val="en-US"/>
        </w:rPr>
        <w:t>Startup</w:t>
      </w:r>
      <w:r w:rsidRPr="00991E62">
        <w:rPr>
          <w:b/>
          <w:sz w:val="28"/>
          <w:lang w:val="en-US"/>
        </w:rPr>
        <w:t>51</w:t>
      </w:r>
    </w:p>
    <w:p w:rsidR="009A350B" w:rsidRDefault="009A350B" w:rsidP="009A350B">
      <w:pPr>
        <w:rPr>
          <w:sz w:val="28"/>
        </w:rPr>
      </w:pPr>
      <w:r w:rsidRPr="00991E62">
        <w:rPr>
          <w:sz w:val="28"/>
          <w:lang w:val="en-US"/>
        </w:rPr>
        <w:t xml:space="preserve">                     </w:t>
      </w:r>
      <w:r>
        <w:rPr>
          <w:sz w:val="28"/>
          <w:lang w:val="en-US"/>
        </w:rPr>
        <w:t>Jmp</w:t>
      </w:r>
      <w:r w:rsidRPr="00991E62">
        <w:rPr>
          <w:sz w:val="28"/>
          <w:lang w:val="en-US"/>
        </w:rPr>
        <w:t xml:space="preserve"> </w:t>
      </w:r>
      <w:r>
        <w:rPr>
          <w:sz w:val="28"/>
          <w:lang w:val="en-US"/>
        </w:rPr>
        <w:t>main</w:t>
      </w:r>
    </w:p>
    <w:p w:rsidR="009A350B" w:rsidRPr="006C64E0" w:rsidRDefault="009A350B" w:rsidP="009A350B">
      <w:pPr>
        <w:rPr>
          <w:sz w:val="28"/>
        </w:rPr>
      </w:pPr>
      <w:r>
        <w:rPr>
          <w:noProof/>
          <w:sz w:val="28"/>
          <w:lang w:eastAsia="ru-RU"/>
        </w:rPr>
        <w:pict>
          <v:line id="_x0000_s3478" style="position:absolute;z-index:251403776" from="7.3pt,10.55pt" to="181.7pt,11.35pt"/>
        </w:pict>
      </w:r>
    </w:p>
    <w:p w:rsidR="009A350B" w:rsidRPr="009A350B" w:rsidRDefault="009A350B" w:rsidP="009A350B">
      <w:pPr>
        <w:rPr>
          <w:sz w:val="24"/>
          <w:szCs w:val="24"/>
          <w:lang w:val="en-US"/>
        </w:rPr>
      </w:pPr>
      <w:r w:rsidRPr="00991E62">
        <w:rPr>
          <w:sz w:val="28"/>
          <w:lang w:val="en-US"/>
        </w:rPr>
        <w:t xml:space="preserve">      </w:t>
      </w:r>
      <w:smartTag w:uri="urn:schemas-microsoft-com:office:smarttags" w:element="place">
        <w:r>
          <w:rPr>
            <w:sz w:val="28"/>
            <w:lang w:val="en-US"/>
          </w:rPr>
          <w:t>Main</w:t>
        </w:r>
      </w:smartTag>
      <w:r w:rsidRPr="00991E62">
        <w:rPr>
          <w:sz w:val="24"/>
          <w:szCs w:val="24"/>
          <w:lang w:val="en-US"/>
        </w:rPr>
        <w:t xml:space="preserve">:     </w:t>
      </w:r>
      <w:r w:rsidRPr="00305DA2">
        <w:rPr>
          <w:sz w:val="24"/>
          <w:szCs w:val="24"/>
        </w:rPr>
        <w:t>основная</w:t>
      </w:r>
      <w:r w:rsidRPr="00991E6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программа</w:t>
      </w:r>
    </w:p>
    <w:p w:rsidR="009A350B" w:rsidRPr="009A350B" w:rsidRDefault="009A350B" w:rsidP="009A350B">
      <w:pPr>
        <w:rPr>
          <w:sz w:val="24"/>
          <w:szCs w:val="24"/>
          <w:lang w:val="en-US"/>
        </w:rPr>
      </w:pPr>
      <w:r w:rsidRPr="00CD6B79">
        <w:rPr>
          <w:sz w:val="28"/>
          <w:lang w:val="en-US"/>
        </w:rPr>
        <w:t xml:space="preserve"> </w:t>
      </w:r>
    </w:p>
    <w:p w:rsidR="009A350B" w:rsidRPr="00074CAF" w:rsidRDefault="009A350B" w:rsidP="009A350B">
      <w:pPr>
        <w:rPr>
          <w:sz w:val="28"/>
        </w:rPr>
      </w:pPr>
      <w:r w:rsidRPr="009A350B">
        <w:rPr>
          <w:sz w:val="28"/>
          <w:lang w:val="en-US"/>
        </w:rPr>
        <w:t xml:space="preserve">  </w:t>
      </w:r>
      <w:r>
        <w:rPr>
          <w:sz w:val="28"/>
        </w:rPr>
        <w:t xml:space="preserve">Распределение памяти </w:t>
      </w:r>
      <w:r>
        <w:rPr>
          <w:sz w:val="28"/>
          <w:lang w:val="en-US"/>
        </w:rPr>
        <w:t>Data</w:t>
      </w:r>
      <w:r w:rsidRPr="00972AD5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972AD5">
        <w:rPr>
          <w:sz w:val="28"/>
        </w:rPr>
        <w:t xml:space="preserve"> </w:t>
      </w:r>
      <w:r>
        <w:rPr>
          <w:sz w:val="28"/>
        </w:rPr>
        <w:t>абсолютной адресацией</w:t>
      </w:r>
      <w:r w:rsidRPr="00074CAF">
        <w:rPr>
          <w:sz w:val="28"/>
        </w:rPr>
        <w:t xml:space="preserve">   </w:t>
      </w:r>
    </w:p>
    <w:p w:rsidR="009A350B" w:rsidRDefault="009A350B" w:rsidP="009A350B">
      <w:pPr>
        <w:rPr>
          <w:sz w:val="28"/>
          <w:lang w:val="en-US"/>
        </w:rPr>
      </w:pPr>
      <w:r w:rsidRPr="00074CAF">
        <w:rPr>
          <w:sz w:val="28"/>
        </w:rPr>
        <w:t xml:space="preserve">                   </w:t>
      </w:r>
      <w:r>
        <w:rPr>
          <w:sz w:val="28"/>
          <w:lang w:val="en-US"/>
        </w:rPr>
        <w:t>dseg</w:t>
      </w:r>
      <w:r w:rsidRPr="00D1252A">
        <w:rPr>
          <w:sz w:val="28"/>
          <w:lang w:val="en-US"/>
        </w:rPr>
        <w:t xml:space="preserve"> </w:t>
      </w:r>
      <w:r>
        <w:rPr>
          <w:sz w:val="28"/>
          <w:lang w:val="en-US"/>
        </w:rPr>
        <w:t>at</w:t>
      </w:r>
      <w:r w:rsidRPr="00D1252A">
        <w:rPr>
          <w:sz w:val="28"/>
          <w:lang w:val="en-US"/>
        </w:rPr>
        <w:t xml:space="preserve">  0</w:t>
      </w:r>
      <w:r>
        <w:rPr>
          <w:sz w:val="28"/>
          <w:lang w:val="en-US"/>
        </w:rPr>
        <w:t>x8</w:t>
      </w:r>
    </w:p>
    <w:p w:rsidR="009A350B" w:rsidRDefault="009A350B" w:rsidP="009A350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stack:  ds  4</w:t>
      </w:r>
    </w:p>
    <w:p w:rsidR="009A350B" w:rsidRPr="009A350B" w:rsidRDefault="009A350B" w:rsidP="009A350B">
      <w:pPr>
        <w:rPr>
          <w:b/>
          <w:sz w:val="28"/>
        </w:rPr>
      </w:pPr>
      <w:r>
        <w:rPr>
          <w:b/>
          <w:sz w:val="28"/>
          <w:lang w:val="en-US"/>
        </w:rPr>
        <w:t xml:space="preserve">                    y</w:t>
      </w:r>
      <w:r w:rsidRPr="00F42170">
        <w:rPr>
          <w:b/>
          <w:sz w:val="28"/>
        </w:rPr>
        <w:t xml:space="preserve">:        </w:t>
      </w:r>
      <w:r>
        <w:rPr>
          <w:b/>
          <w:sz w:val="28"/>
          <w:lang w:val="en-US"/>
        </w:rPr>
        <w:t>ds</w:t>
      </w:r>
      <w:r w:rsidRPr="00F42170">
        <w:rPr>
          <w:b/>
          <w:sz w:val="28"/>
        </w:rPr>
        <w:t xml:space="preserve"> 1</w:t>
      </w:r>
    </w:p>
    <w:p w:rsidR="009A350B" w:rsidRPr="00A26A47" w:rsidRDefault="009A350B" w:rsidP="009A350B">
      <w:pPr>
        <w:rPr>
          <w:b/>
          <w:sz w:val="28"/>
        </w:rPr>
      </w:pPr>
      <w:r>
        <w:rPr>
          <w:b/>
          <w:sz w:val="28"/>
        </w:rPr>
        <w:t>Абсолютная адресация</w:t>
      </w:r>
    </w:p>
    <w:p w:rsidR="009A350B" w:rsidRPr="00007B8C" w:rsidRDefault="009A350B" w:rsidP="009A350B">
      <w:pPr>
        <w:rPr>
          <w:b/>
          <w:sz w:val="28"/>
        </w:rPr>
      </w:pPr>
      <w:r w:rsidRPr="00F42170">
        <w:rPr>
          <w:b/>
          <w:sz w:val="28"/>
        </w:rPr>
        <w:t xml:space="preserve">                     </w:t>
      </w:r>
      <w:r>
        <w:rPr>
          <w:b/>
          <w:sz w:val="28"/>
          <w:lang w:val="en-US"/>
        </w:rPr>
        <w:t>i</w:t>
      </w:r>
      <w:r w:rsidRPr="00007B8C">
        <w:rPr>
          <w:b/>
          <w:sz w:val="28"/>
        </w:rPr>
        <w:t xml:space="preserve">  </w:t>
      </w:r>
      <w:r>
        <w:rPr>
          <w:b/>
          <w:sz w:val="28"/>
          <w:lang w:val="en-US"/>
        </w:rPr>
        <w:t>equ</w:t>
      </w:r>
      <w:r w:rsidRPr="00007B8C">
        <w:rPr>
          <w:b/>
          <w:sz w:val="28"/>
        </w:rPr>
        <w:t xml:space="preserve">  </w:t>
      </w:r>
      <w:r>
        <w:rPr>
          <w:b/>
          <w:sz w:val="28"/>
          <w:lang w:val="en-US"/>
        </w:rPr>
        <w:t>r</w:t>
      </w:r>
      <w:r w:rsidRPr="00007B8C">
        <w:rPr>
          <w:b/>
          <w:sz w:val="28"/>
        </w:rPr>
        <w:t>0</w:t>
      </w:r>
    </w:p>
    <w:p w:rsidR="009A350B" w:rsidRPr="00007B8C" w:rsidRDefault="009A350B" w:rsidP="009A350B">
      <w:pPr>
        <w:rPr>
          <w:b/>
          <w:sz w:val="28"/>
        </w:rPr>
      </w:pPr>
      <w:r w:rsidRPr="00007B8C">
        <w:rPr>
          <w:b/>
          <w:sz w:val="28"/>
        </w:rPr>
        <w:t xml:space="preserve">                     </w:t>
      </w:r>
      <w:r>
        <w:rPr>
          <w:b/>
          <w:sz w:val="28"/>
          <w:lang w:val="en-US"/>
        </w:rPr>
        <w:t>j</w:t>
      </w:r>
      <w:r w:rsidRPr="00007B8C">
        <w:rPr>
          <w:b/>
          <w:sz w:val="28"/>
        </w:rPr>
        <w:t xml:space="preserve">  </w:t>
      </w:r>
      <w:r>
        <w:rPr>
          <w:b/>
          <w:sz w:val="28"/>
          <w:lang w:val="en-US"/>
        </w:rPr>
        <w:t>equ</w:t>
      </w:r>
      <w:r w:rsidRPr="00007B8C">
        <w:rPr>
          <w:b/>
          <w:sz w:val="28"/>
        </w:rPr>
        <w:t xml:space="preserve">  </w:t>
      </w:r>
      <w:r>
        <w:rPr>
          <w:b/>
          <w:sz w:val="28"/>
          <w:lang w:val="en-US"/>
        </w:rPr>
        <w:t>r</w:t>
      </w:r>
      <w:r w:rsidRPr="00007B8C">
        <w:rPr>
          <w:b/>
          <w:sz w:val="28"/>
        </w:rPr>
        <w:t>1</w:t>
      </w:r>
    </w:p>
    <w:p w:rsidR="009A350B" w:rsidRPr="00B91D90" w:rsidRDefault="009A350B" w:rsidP="009A350B">
      <w:pPr>
        <w:rPr>
          <w:b/>
          <w:sz w:val="28"/>
        </w:rPr>
      </w:pPr>
      <w:r w:rsidRPr="00007B8C">
        <w:rPr>
          <w:b/>
          <w:sz w:val="28"/>
        </w:rPr>
        <w:t xml:space="preserve">                     </w:t>
      </w:r>
      <w:r>
        <w:rPr>
          <w:b/>
          <w:sz w:val="28"/>
          <w:lang w:val="en-US"/>
        </w:rPr>
        <w:t>A</w:t>
      </w:r>
      <w:r w:rsidRPr="00A26A47">
        <w:rPr>
          <w:b/>
          <w:sz w:val="28"/>
        </w:rPr>
        <w:t xml:space="preserve"> </w:t>
      </w:r>
      <w:r>
        <w:rPr>
          <w:b/>
          <w:sz w:val="28"/>
          <w:lang w:val="en-US"/>
        </w:rPr>
        <w:t>equ</w:t>
      </w:r>
      <w:r w:rsidRPr="00A26A47">
        <w:rPr>
          <w:b/>
          <w:sz w:val="28"/>
        </w:rPr>
        <w:t xml:space="preserve">  0</w:t>
      </w:r>
      <w:r>
        <w:rPr>
          <w:b/>
          <w:sz w:val="28"/>
          <w:lang w:val="en-US"/>
        </w:rPr>
        <w:t>xE</w:t>
      </w:r>
      <w:r w:rsidRPr="00A26A47">
        <w:rPr>
          <w:b/>
          <w:sz w:val="28"/>
        </w:rPr>
        <w:t>0  ;</w:t>
      </w:r>
      <w:r>
        <w:rPr>
          <w:b/>
          <w:sz w:val="28"/>
        </w:rPr>
        <w:t xml:space="preserve">определение адресов </w:t>
      </w:r>
      <w:r>
        <w:rPr>
          <w:b/>
          <w:sz w:val="28"/>
          <w:lang w:val="en-US"/>
        </w:rPr>
        <w:t>SFR</w:t>
      </w:r>
      <w:r>
        <w:rPr>
          <w:b/>
          <w:sz w:val="28"/>
        </w:rPr>
        <w:t xml:space="preserve"> </w:t>
      </w:r>
      <w:r w:rsidRPr="00B91D90">
        <w:rPr>
          <w:b/>
          <w:sz w:val="28"/>
        </w:rPr>
        <w:t xml:space="preserve"> </w:t>
      </w:r>
      <w:r>
        <w:rPr>
          <w:b/>
          <w:sz w:val="28"/>
        </w:rPr>
        <w:t>обычно для новых моделей</w:t>
      </w:r>
      <w:r w:rsidRPr="00B91D90">
        <w:rPr>
          <w:b/>
          <w:sz w:val="28"/>
        </w:rPr>
        <w:t xml:space="preserve">, </w:t>
      </w:r>
      <w:r>
        <w:rPr>
          <w:b/>
          <w:sz w:val="28"/>
        </w:rPr>
        <w:t xml:space="preserve">если не доступен файл  </w:t>
      </w:r>
      <w:r>
        <w:rPr>
          <w:b/>
          <w:sz w:val="28"/>
          <w:lang w:val="en-US"/>
        </w:rPr>
        <w:t>reg</w:t>
      </w:r>
      <w:r w:rsidRPr="00B91D90">
        <w:rPr>
          <w:b/>
          <w:sz w:val="28"/>
        </w:rPr>
        <w:t xml:space="preserve">  .</w:t>
      </w:r>
      <w:r>
        <w:rPr>
          <w:b/>
          <w:sz w:val="28"/>
          <w:lang w:val="en-US"/>
        </w:rPr>
        <w:t>inc</w:t>
      </w:r>
    </w:p>
    <w:p w:rsidR="009A350B" w:rsidRDefault="009A350B" w:rsidP="009A350B">
      <w:pPr>
        <w:rPr>
          <w:b/>
          <w:sz w:val="28"/>
        </w:rPr>
      </w:pPr>
      <w:r w:rsidRPr="00A26A47">
        <w:rPr>
          <w:b/>
          <w:sz w:val="28"/>
        </w:rPr>
        <w:t xml:space="preserve">                     </w:t>
      </w:r>
      <w:r>
        <w:rPr>
          <w:b/>
          <w:sz w:val="28"/>
          <w:lang w:val="en-US"/>
        </w:rPr>
        <w:t>P</w:t>
      </w:r>
      <w:r w:rsidRPr="00E820B7">
        <w:rPr>
          <w:b/>
          <w:sz w:val="28"/>
        </w:rPr>
        <w:t xml:space="preserve">1 </w:t>
      </w:r>
      <w:r>
        <w:rPr>
          <w:b/>
          <w:sz w:val="28"/>
          <w:lang w:val="en-US"/>
        </w:rPr>
        <w:t>equ</w:t>
      </w:r>
      <w:r w:rsidRPr="00E820B7">
        <w:rPr>
          <w:b/>
          <w:sz w:val="28"/>
        </w:rPr>
        <w:t xml:space="preserve"> 0</w:t>
      </w:r>
      <w:r>
        <w:rPr>
          <w:b/>
          <w:sz w:val="28"/>
          <w:lang w:val="en-US"/>
        </w:rPr>
        <w:t>x</w:t>
      </w:r>
      <w:r w:rsidRPr="00E820B7">
        <w:rPr>
          <w:b/>
          <w:sz w:val="28"/>
        </w:rPr>
        <w:t xml:space="preserve">80 </w:t>
      </w:r>
    </w:p>
    <w:p w:rsidR="009A350B" w:rsidRPr="00E820B7" w:rsidRDefault="009A350B" w:rsidP="009A350B">
      <w:pPr>
        <w:rPr>
          <w:b/>
          <w:sz w:val="28"/>
        </w:rPr>
      </w:pPr>
    </w:p>
    <w:p w:rsidR="009A350B" w:rsidRPr="00E820B7" w:rsidRDefault="009A350B" w:rsidP="009A350B">
      <w:pPr>
        <w:rPr>
          <w:b/>
          <w:sz w:val="28"/>
        </w:rPr>
      </w:pPr>
      <w:r>
        <w:rPr>
          <w:b/>
          <w:sz w:val="28"/>
        </w:rPr>
        <w:t>Программный</w:t>
      </w:r>
      <w:r w:rsidRPr="00E820B7">
        <w:rPr>
          <w:b/>
          <w:sz w:val="28"/>
        </w:rPr>
        <w:t xml:space="preserve"> </w:t>
      </w:r>
      <w:r>
        <w:rPr>
          <w:b/>
          <w:sz w:val="28"/>
        </w:rPr>
        <w:t>код</w:t>
      </w:r>
    </w:p>
    <w:p w:rsidR="009A350B" w:rsidRPr="00991E62" w:rsidRDefault="009A350B" w:rsidP="009A350B">
      <w:pPr>
        <w:rPr>
          <w:b/>
          <w:sz w:val="28"/>
        </w:rPr>
      </w:pPr>
      <w:r w:rsidRPr="00E820B7">
        <w:rPr>
          <w:b/>
          <w:sz w:val="28"/>
        </w:rPr>
        <w:t xml:space="preserve">                    </w:t>
      </w:r>
      <w:r>
        <w:rPr>
          <w:b/>
          <w:sz w:val="28"/>
          <w:lang w:val="en-US"/>
        </w:rPr>
        <w:t>cseg</w:t>
      </w:r>
      <w:r w:rsidRPr="00991E62">
        <w:rPr>
          <w:b/>
          <w:sz w:val="28"/>
        </w:rPr>
        <w:t xml:space="preserve"> </w:t>
      </w:r>
      <w:r>
        <w:rPr>
          <w:b/>
          <w:sz w:val="28"/>
          <w:lang w:val="en-US"/>
        </w:rPr>
        <w:t>at</w:t>
      </w:r>
      <w:r w:rsidRPr="00991E62">
        <w:rPr>
          <w:b/>
          <w:sz w:val="28"/>
        </w:rPr>
        <w:t xml:space="preserve"> 0</w:t>
      </w:r>
    </w:p>
    <w:p w:rsidR="009A350B" w:rsidRPr="00AB0DA3" w:rsidRDefault="009A350B" w:rsidP="009A350B">
      <w:pPr>
        <w:rPr>
          <w:b/>
          <w:sz w:val="28"/>
        </w:rPr>
      </w:pPr>
      <w:r w:rsidRPr="00991E62">
        <w:rPr>
          <w:b/>
          <w:sz w:val="28"/>
        </w:rPr>
        <w:t xml:space="preserve">                    </w:t>
      </w:r>
      <w:r>
        <w:rPr>
          <w:b/>
          <w:sz w:val="28"/>
          <w:lang w:val="en-US"/>
        </w:rPr>
        <w:t>jmp</w:t>
      </w:r>
      <w:r w:rsidRPr="00991E62">
        <w:rPr>
          <w:b/>
          <w:sz w:val="28"/>
        </w:rPr>
        <w:t xml:space="preserve"> </w:t>
      </w:r>
      <w:r>
        <w:rPr>
          <w:b/>
          <w:sz w:val="28"/>
          <w:lang w:val="en-US"/>
        </w:rPr>
        <w:t>start</w:t>
      </w:r>
    </w:p>
    <w:p w:rsidR="009A350B" w:rsidRPr="00815833" w:rsidRDefault="009A350B" w:rsidP="009A350B">
      <w:pPr>
        <w:rPr>
          <w:sz w:val="28"/>
        </w:rPr>
      </w:pPr>
      <w:r w:rsidRPr="00991E62">
        <w:rPr>
          <w:b/>
          <w:sz w:val="28"/>
        </w:rPr>
        <w:t xml:space="preserve">                      </w:t>
      </w:r>
      <w:r w:rsidRPr="00991E62">
        <w:rPr>
          <w:sz w:val="28"/>
        </w:rPr>
        <w:t xml:space="preserve"> ;</w:t>
      </w:r>
      <w:r w:rsidRPr="00815833">
        <w:rPr>
          <w:sz w:val="28"/>
        </w:rPr>
        <w:t>таблица векторов прерывания</w:t>
      </w:r>
    </w:p>
    <w:p w:rsidR="009A350B" w:rsidRPr="00007B8C" w:rsidRDefault="009A350B" w:rsidP="009A350B">
      <w:pPr>
        <w:rPr>
          <w:b/>
          <w:sz w:val="28"/>
        </w:rPr>
      </w:pPr>
      <w:r w:rsidRPr="00991E62">
        <w:rPr>
          <w:b/>
          <w:sz w:val="28"/>
        </w:rPr>
        <w:t xml:space="preserve">                    </w:t>
      </w:r>
      <w:r>
        <w:rPr>
          <w:b/>
          <w:sz w:val="28"/>
          <w:lang w:val="en-US"/>
        </w:rPr>
        <w:t>cseg</w:t>
      </w:r>
      <w:r w:rsidRPr="00007B8C">
        <w:rPr>
          <w:b/>
          <w:sz w:val="28"/>
        </w:rPr>
        <w:t xml:space="preserve">  </w:t>
      </w:r>
      <w:r>
        <w:rPr>
          <w:b/>
          <w:sz w:val="28"/>
          <w:lang w:val="en-US"/>
        </w:rPr>
        <w:t>at</w:t>
      </w:r>
      <w:r w:rsidRPr="00007B8C">
        <w:rPr>
          <w:b/>
          <w:sz w:val="28"/>
        </w:rPr>
        <w:t xml:space="preserve"> 3</w:t>
      </w:r>
    </w:p>
    <w:p w:rsidR="009A350B" w:rsidRPr="00815833" w:rsidRDefault="009A350B" w:rsidP="009A350B">
      <w:pPr>
        <w:rPr>
          <w:sz w:val="28"/>
          <w:lang w:val="en-US"/>
        </w:rPr>
      </w:pPr>
      <w:r w:rsidRPr="00007B8C">
        <w:rPr>
          <w:b/>
          <w:sz w:val="28"/>
        </w:rPr>
        <w:t xml:space="preserve">                   </w:t>
      </w:r>
      <w:r w:rsidRPr="00007B8C">
        <w:rPr>
          <w:sz w:val="28"/>
        </w:rPr>
        <w:t xml:space="preserve"> </w:t>
      </w:r>
      <w:r w:rsidRPr="00815833">
        <w:rPr>
          <w:sz w:val="28"/>
          <w:lang w:val="en-US"/>
        </w:rPr>
        <w:t>jmp  inte0</w:t>
      </w:r>
    </w:p>
    <w:p w:rsidR="009A350B" w:rsidRDefault="009A350B" w:rsidP="009A350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>cseg  at  0Bh</w:t>
      </w:r>
    </w:p>
    <w:p w:rsidR="009A350B" w:rsidRPr="00693CA3" w:rsidRDefault="009A350B" w:rsidP="009A350B">
      <w:pPr>
        <w:rPr>
          <w:sz w:val="28"/>
        </w:rPr>
      </w:pPr>
      <w:r>
        <w:rPr>
          <w:b/>
          <w:sz w:val="28"/>
          <w:lang w:val="en-US"/>
        </w:rPr>
        <w:t xml:space="preserve">                    </w:t>
      </w:r>
      <w:r w:rsidRPr="00815833">
        <w:rPr>
          <w:sz w:val="28"/>
          <w:lang w:val="en-US"/>
        </w:rPr>
        <w:t>jmp  intrtime0</w:t>
      </w:r>
    </w:p>
    <w:p w:rsidR="009A350B" w:rsidRPr="00991E62" w:rsidRDefault="009A350B" w:rsidP="009A350B">
      <w:pPr>
        <w:tabs>
          <w:tab w:val="left" w:pos="4240"/>
        </w:tabs>
        <w:rPr>
          <w:sz w:val="28"/>
          <w:lang w:val="en-US"/>
        </w:rPr>
      </w:pPr>
      <w:r w:rsidRPr="00991E62">
        <w:rPr>
          <w:b/>
          <w:sz w:val="28"/>
          <w:lang w:val="en-US"/>
        </w:rPr>
        <w:t xml:space="preserve">                      </w:t>
      </w:r>
      <w:r w:rsidRPr="00991E62">
        <w:rPr>
          <w:sz w:val="28"/>
          <w:lang w:val="en-US"/>
        </w:rPr>
        <w:t>;</w:t>
      </w:r>
      <w:r w:rsidRPr="00815833">
        <w:rPr>
          <w:sz w:val="28"/>
        </w:rPr>
        <w:t>таблица</w:t>
      </w:r>
      <w:r w:rsidRPr="00991E62">
        <w:rPr>
          <w:sz w:val="28"/>
          <w:lang w:val="en-US"/>
        </w:rPr>
        <w:t xml:space="preserve"> </w:t>
      </w:r>
      <w:r w:rsidRPr="00815833">
        <w:rPr>
          <w:sz w:val="28"/>
        </w:rPr>
        <w:t>констант</w:t>
      </w:r>
      <w:r w:rsidRPr="00991E62">
        <w:rPr>
          <w:sz w:val="28"/>
          <w:lang w:val="en-US"/>
        </w:rPr>
        <w:tab/>
      </w:r>
    </w:p>
    <w:p w:rsidR="009A350B" w:rsidRPr="00991E62" w:rsidRDefault="009A350B" w:rsidP="009A350B">
      <w:pPr>
        <w:rPr>
          <w:b/>
          <w:sz w:val="28"/>
          <w:lang w:val="en-US"/>
        </w:rPr>
      </w:pPr>
      <w:r w:rsidRPr="00991E62">
        <w:rPr>
          <w:b/>
          <w:sz w:val="28"/>
          <w:lang w:val="en-US"/>
        </w:rPr>
        <w:t xml:space="preserve">                    </w:t>
      </w:r>
      <w:r>
        <w:rPr>
          <w:b/>
          <w:sz w:val="28"/>
          <w:lang w:val="en-US"/>
        </w:rPr>
        <w:t>tb</w:t>
      </w:r>
      <w:r w:rsidRPr="00991E62">
        <w:rPr>
          <w:b/>
          <w:sz w:val="28"/>
          <w:lang w:val="en-US"/>
        </w:rPr>
        <w:t xml:space="preserve">1:  </w:t>
      </w:r>
      <w:r>
        <w:rPr>
          <w:b/>
          <w:sz w:val="28"/>
          <w:lang w:val="en-US"/>
        </w:rPr>
        <w:t>db</w:t>
      </w:r>
      <w:r w:rsidRPr="00991E62">
        <w:rPr>
          <w:b/>
          <w:sz w:val="28"/>
          <w:lang w:val="en-US"/>
        </w:rPr>
        <w:t xml:space="preserve">  ‘</w:t>
      </w:r>
      <w:r>
        <w:rPr>
          <w:b/>
          <w:sz w:val="28"/>
          <w:lang w:val="en-US"/>
        </w:rPr>
        <w:t>abcd</w:t>
      </w:r>
      <w:r w:rsidRPr="00991E62">
        <w:rPr>
          <w:b/>
          <w:sz w:val="28"/>
          <w:lang w:val="en-US"/>
        </w:rPr>
        <w:t>’</w:t>
      </w:r>
    </w:p>
    <w:p w:rsidR="009A350B" w:rsidRDefault="009A350B" w:rsidP="009A350B">
      <w:pPr>
        <w:rPr>
          <w:b/>
          <w:sz w:val="28"/>
          <w:lang w:val="en-US"/>
        </w:rPr>
      </w:pPr>
      <w:r w:rsidRPr="00991E62">
        <w:rPr>
          <w:b/>
          <w:sz w:val="28"/>
          <w:lang w:val="en-US"/>
        </w:rPr>
        <w:t xml:space="preserve">                    </w:t>
      </w:r>
      <w:r>
        <w:rPr>
          <w:b/>
          <w:sz w:val="28"/>
          <w:lang w:val="en-US"/>
        </w:rPr>
        <w:t>tb2:  db   10110111b</w:t>
      </w:r>
    </w:p>
    <w:p w:rsidR="009A350B" w:rsidRDefault="009A350B" w:rsidP="009A350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tb3:  db  -2,25H,30</w:t>
      </w:r>
    </w:p>
    <w:p w:rsidR="009A350B" w:rsidRPr="009A350B" w:rsidRDefault="009A350B" w:rsidP="009A350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m1:  dw   5330H  </w:t>
      </w:r>
    </w:p>
    <w:p w:rsidR="009A350B" w:rsidRPr="00991E62" w:rsidRDefault="009A350B" w:rsidP="009A350B">
      <w:pPr>
        <w:rPr>
          <w:b/>
          <w:sz w:val="28"/>
          <w:lang w:val="en-US"/>
        </w:rPr>
      </w:pPr>
      <w:r w:rsidRPr="00991E62">
        <w:rPr>
          <w:b/>
          <w:sz w:val="28"/>
          <w:lang w:val="en-US"/>
        </w:rPr>
        <w:t xml:space="preserve">                    </w:t>
      </w:r>
      <w:r>
        <w:rPr>
          <w:b/>
          <w:sz w:val="28"/>
          <w:lang w:val="en-US"/>
        </w:rPr>
        <w:t>cseg</w:t>
      </w:r>
      <w:r w:rsidRPr="00991E62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at</w:t>
      </w:r>
      <w:r w:rsidRPr="00991E62">
        <w:rPr>
          <w:b/>
          <w:sz w:val="28"/>
          <w:lang w:val="en-US"/>
        </w:rPr>
        <w:t xml:space="preserve"> 40</w:t>
      </w:r>
      <w:r>
        <w:rPr>
          <w:b/>
          <w:sz w:val="28"/>
          <w:lang w:val="en-US"/>
        </w:rPr>
        <w:t>h</w:t>
      </w:r>
    </w:p>
    <w:p w:rsidR="009A350B" w:rsidRDefault="009A350B" w:rsidP="009A350B">
      <w:pPr>
        <w:rPr>
          <w:sz w:val="28"/>
        </w:rPr>
      </w:pPr>
      <w:r w:rsidRPr="00991E62">
        <w:rPr>
          <w:b/>
          <w:sz w:val="28"/>
          <w:lang w:val="en-US"/>
        </w:rPr>
        <w:t xml:space="preserve">              </w:t>
      </w:r>
      <w:r>
        <w:rPr>
          <w:b/>
          <w:sz w:val="28"/>
          <w:lang w:val="en-US"/>
        </w:rPr>
        <w:t>stsrt</w:t>
      </w:r>
      <w:r w:rsidRPr="00074CAF">
        <w:rPr>
          <w:b/>
          <w:sz w:val="28"/>
        </w:rPr>
        <w:t xml:space="preserve">: </w:t>
      </w:r>
      <w:r>
        <w:rPr>
          <w:b/>
          <w:sz w:val="28"/>
        </w:rPr>
        <w:t xml:space="preserve"> </w:t>
      </w:r>
      <w:r w:rsidRPr="00815833">
        <w:rPr>
          <w:sz w:val="28"/>
        </w:rPr>
        <w:t>прикладная программа</w:t>
      </w:r>
    </w:p>
    <w:p w:rsidR="000B7A10" w:rsidRDefault="000B7A10" w:rsidP="009A350B">
      <w:pPr>
        <w:rPr>
          <w:sz w:val="28"/>
        </w:rPr>
      </w:pPr>
    </w:p>
    <w:p w:rsidR="000B7A10" w:rsidRDefault="000B7A10" w:rsidP="000B7A10">
      <w:pPr>
        <w:rPr>
          <w:sz w:val="28"/>
        </w:rPr>
      </w:pPr>
      <w:r>
        <w:rPr>
          <w:sz w:val="28"/>
        </w:rPr>
        <w:t>Типовой п</w:t>
      </w:r>
      <w:r w:rsidRPr="009A1E71">
        <w:rPr>
          <w:sz w:val="28"/>
        </w:rPr>
        <w:t xml:space="preserve">орядок </w:t>
      </w:r>
      <w:r>
        <w:rPr>
          <w:sz w:val="28"/>
        </w:rPr>
        <w:t xml:space="preserve"> размещения различных  сегментов данных в иерархической памяти </w:t>
      </w:r>
      <w:r>
        <w:rPr>
          <w:sz w:val="28"/>
          <w:lang w:val="en-US"/>
        </w:rPr>
        <w:t>Data</w:t>
      </w:r>
    </w:p>
    <w:p w:rsidR="006C64E0" w:rsidRDefault="006C64E0" w:rsidP="000B7A10">
      <w:pPr>
        <w:rPr>
          <w:sz w:val="28"/>
        </w:rPr>
      </w:pPr>
    </w:p>
    <w:p w:rsidR="006C64E0" w:rsidRDefault="006C64E0" w:rsidP="000B7A10">
      <w:pPr>
        <w:rPr>
          <w:sz w:val="28"/>
        </w:rPr>
      </w:pPr>
    </w:p>
    <w:p w:rsidR="006C64E0" w:rsidRDefault="006C64E0" w:rsidP="000B7A10">
      <w:pPr>
        <w:rPr>
          <w:sz w:val="28"/>
        </w:rPr>
      </w:pPr>
    </w:p>
    <w:p w:rsidR="006C64E0" w:rsidRDefault="006C64E0" w:rsidP="000B7A10">
      <w:pPr>
        <w:rPr>
          <w:sz w:val="28"/>
        </w:rPr>
      </w:pPr>
    </w:p>
    <w:p w:rsidR="006C64E0" w:rsidRDefault="006C64E0" w:rsidP="000B7A10">
      <w:pPr>
        <w:rPr>
          <w:sz w:val="28"/>
        </w:rPr>
      </w:pPr>
    </w:p>
    <w:p w:rsidR="006C64E0" w:rsidRDefault="006C64E0" w:rsidP="000B7A10">
      <w:pPr>
        <w:rPr>
          <w:sz w:val="28"/>
        </w:rPr>
      </w:pPr>
    </w:p>
    <w:p w:rsidR="006C64E0" w:rsidRDefault="006C64E0" w:rsidP="000B7A10">
      <w:pPr>
        <w:rPr>
          <w:sz w:val="28"/>
        </w:rPr>
      </w:pPr>
    </w:p>
    <w:p w:rsidR="006C64E0" w:rsidRDefault="006C64E0" w:rsidP="000B7A10">
      <w:pPr>
        <w:rPr>
          <w:sz w:val="28"/>
        </w:rPr>
      </w:pPr>
    </w:p>
    <w:p w:rsidR="006C64E0" w:rsidRPr="006C64E0" w:rsidRDefault="006C64E0" w:rsidP="000B7A10">
      <w:pPr>
        <w:rPr>
          <w:b/>
          <w:sz w:val="28"/>
        </w:rPr>
      </w:pPr>
    </w:p>
    <w:p w:rsidR="000B7A10" w:rsidRPr="00AA54C0" w:rsidRDefault="000B7A10" w:rsidP="000B7A10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line id="_x0000_s3718" style="position:absolute;left:0;text-align:left;flip:x;z-index:251467264" from="178.5pt,14.6pt" to="179.3pt,147.4pt"/>
        </w:pict>
      </w:r>
      <w:r>
        <w:rPr>
          <w:noProof/>
          <w:sz w:val="28"/>
          <w:lang w:eastAsia="ru-RU"/>
        </w:rPr>
        <w:pict>
          <v:rect id="_x0000_s3723" style="position:absolute;left:0;text-align:left;margin-left:82.5pt;margin-top:13pt;width:224pt;height:134.4pt;z-index:-251844096"/>
        </w:pict>
      </w:r>
    </w:p>
    <w:p w:rsidR="000B7A10" w:rsidRPr="00E976BB" w:rsidRDefault="000B7A10" w:rsidP="000B7A10">
      <w:pPr>
        <w:jc w:val="both"/>
        <w:rPr>
          <w:sz w:val="28"/>
        </w:rPr>
      </w:pPr>
      <w:r w:rsidRPr="00E51032">
        <w:rPr>
          <w:sz w:val="28"/>
        </w:rPr>
        <w:t xml:space="preserve">                           (</w:t>
      </w:r>
      <w:r>
        <w:rPr>
          <w:sz w:val="28"/>
          <w:lang w:val="en-US"/>
        </w:rPr>
        <w:t>R</w:t>
      </w:r>
      <w:r w:rsidRPr="00E51032">
        <w:rPr>
          <w:sz w:val="28"/>
        </w:rPr>
        <w:t>0-</w:t>
      </w:r>
      <w:r>
        <w:rPr>
          <w:sz w:val="28"/>
          <w:lang w:val="en-US"/>
        </w:rPr>
        <w:t>R</w:t>
      </w:r>
      <w:r>
        <w:rPr>
          <w:sz w:val="28"/>
        </w:rPr>
        <w:t>7)</w:t>
      </w:r>
      <w:r w:rsidRPr="00E51032">
        <w:rPr>
          <w:sz w:val="28"/>
        </w:rPr>
        <w:t xml:space="preserve">   </w:t>
      </w:r>
      <w:r w:rsidRPr="000B7A10">
        <w:rPr>
          <w:sz w:val="28"/>
        </w:rPr>
        <w:t xml:space="preserve">        </w:t>
      </w:r>
      <w:r w:rsidRPr="00E51032">
        <w:rPr>
          <w:sz w:val="28"/>
        </w:rPr>
        <w:t xml:space="preserve"> </w:t>
      </w:r>
      <w:r>
        <w:rPr>
          <w:sz w:val="28"/>
        </w:rPr>
        <w:t xml:space="preserve">    0-7</w:t>
      </w:r>
    </w:p>
    <w:p w:rsidR="000B7A10" w:rsidRPr="00181638" w:rsidRDefault="000B7A10" w:rsidP="000B7A10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line id="_x0000_s3719" style="position:absolute;left:0;text-align:left;flip:y;z-index:251468288" from="80.9pt,.8pt" to="305.7pt,1.6pt"/>
        </w:pict>
      </w:r>
      <w:r w:rsidRPr="00E51032">
        <w:rPr>
          <w:sz w:val="28"/>
        </w:rPr>
        <w:t xml:space="preserve">                           </w:t>
      </w:r>
      <w:r>
        <w:rPr>
          <w:sz w:val="28"/>
        </w:rPr>
        <w:t>глобальные</w:t>
      </w:r>
      <w:r w:rsidRPr="00E51032">
        <w:rPr>
          <w:sz w:val="28"/>
        </w:rPr>
        <w:t xml:space="preserve">       0</w:t>
      </w:r>
      <w:r>
        <w:rPr>
          <w:sz w:val="28"/>
          <w:lang w:val="en-US"/>
        </w:rPr>
        <w:t>x</w:t>
      </w:r>
      <w:r>
        <w:rPr>
          <w:sz w:val="28"/>
        </w:rPr>
        <w:t>08</w:t>
      </w:r>
      <w:r w:rsidRPr="00E51032">
        <w:rPr>
          <w:sz w:val="28"/>
        </w:rPr>
        <w:t>-0</w:t>
      </w:r>
      <w:r>
        <w:rPr>
          <w:sz w:val="28"/>
          <w:lang w:val="en-US"/>
        </w:rPr>
        <w:t>x</w:t>
      </w:r>
      <w:r>
        <w:rPr>
          <w:sz w:val="28"/>
        </w:rPr>
        <w:t>17</w:t>
      </w:r>
    </w:p>
    <w:p w:rsidR="000B7A10" w:rsidRPr="00181638" w:rsidRDefault="000B7A10" w:rsidP="000B7A10">
      <w:pPr>
        <w:jc w:val="both"/>
        <w:rPr>
          <w:sz w:val="28"/>
        </w:rPr>
      </w:pPr>
      <w:r w:rsidRPr="00E51032">
        <w:rPr>
          <w:sz w:val="28"/>
        </w:rPr>
        <w:t xml:space="preserve">                           </w:t>
      </w:r>
      <w:r>
        <w:rPr>
          <w:sz w:val="28"/>
        </w:rPr>
        <w:t>переменные</w:t>
      </w:r>
    </w:p>
    <w:p w:rsidR="000B7A10" w:rsidRPr="00E51032" w:rsidRDefault="000B7A10" w:rsidP="000B7A10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line id="_x0000_s3720" style="position:absolute;left:0;text-align:left;z-index:251469312" from="81.7pt,8.6pt" to="306.5pt,11pt"/>
        </w:pict>
      </w:r>
    </w:p>
    <w:p w:rsidR="000B7A10" w:rsidRPr="00181638" w:rsidRDefault="000B7A10" w:rsidP="000B7A10">
      <w:pPr>
        <w:jc w:val="both"/>
        <w:rPr>
          <w:sz w:val="28"/>
        </w:rPr>
      </w:pPr>
      <w:r w:rsidRPr="00E51032">
        <w:rPr>
          <w:sz w:val="28"/>
        </w:rPr>
        <w:t xml:space="preserve">                   </w:t>
      </w:r>
      <w:r>
        <w:rPr>
          <w:sz w:val="28"/>
        </w:rPr>
        <w:t xml:space="preserve">         стек                   0</w:t>
      </w:r>
      <w:r>
        <w:rPr>
          <w:sz w:val="28"/>
          <w:lang w:val="en-US"/>
        </w:rPr>
        <w:t>x</w:t>
      </w:r>
      <w:r w:rsidRPr="00181638">
        <w:rPr>
          <w:sz w:val="28"/>
        </w:rPr>
        <w:t>18</w:t>
      </w:r>
      <w:r>
        <w:rPr>
          <w:sz w:val="28"/>
        </w:rPr>
        <w:t xml:space="preserve"> </w:t>
      </w:r>
      <w:r w:rsidRPr="00181638">
        <w:rPr>
          <w:sz w:val="28"/>
        </w:rPr>
        <w:t>-</w:t>
      </w:r>
      <w:r>
        <w:rPr>
          <w:sz w:val="28"/>
        </w:rPr>
        <w:t xml:space="preserve"> 0</w:t>
      </w:r>
      <w:r>
        <w:rPr>
          <w:sz w:val="28"/>
          <w:lang w:val="en-US"/>
        </w:rPr>
        <w:t>x</w:t>
      </w:r>
      <w:r w:rsidRPr="00181638">
        <w:rPr>
          <w:sz w:val="28"/>
        </w:rPr>
        <w:t>1</w:t>
      </w:r>
      <w:r>
        <w:rPr>
          <w:sz w:val="28"/>
          <w:lang w:val="en-US"/>
        </w:rPr>
        <w:t>F</w:t>
      </w:r>
    </w:p>
    <w:p w:rsidR="000B7A10" w:rsidRPr="009A1E71" w:rsidRDefault="000B7A10" w:rsidP="000B7A10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line id="_x0000_s3721" style="position:absolute;left:0;text-align:left;z-index:251470336" from="81.7pt,10pt" to="306.5pt,11.6pt"/>
        </w:pict>
      </w:r>
    </w:p>
    <w:p w:rsidR="000B7A10" w:rsidRPr="00181638" w:rsidRDefault="000B7A10" w:rsidP="000B7A10">
      <w:pPr>
        <w:jc w:val="both"/>
        <w:rPr>
          <w:sz w:val="28"/>
        </w:rPr>
      </w:pPr>
      <w:r>
        <w:rPr>
          <w:sz w:val="28"/>
        </w:rPr>
        <w:t xml:space="preserve">                        бит-адресуемые   0</w:t>
      </w:r>
      <w:r>
        <w:rPr>
          <w:sz w:val="28"/>
          <w:lang w:val="en-US"/>
        </w:rPr>
        <w:t>x</w:t>
      </w:r>
      <w:r w:rsidRPr="00181638">
        <w:rPr>
          <w:sz w:val="28"/>
        </w:rPr>
        <w:t>20 – 0</w:t>
      </w:r>
      <w:r>
        <w:rPr>
          <w:sz w:val="28"/>
          <w:lang w:val="en-US"/>
        </w:rPr>
        <w:t>x</w:t>
      </w:r>
      <w:r w:rsidRPr="00181638">
        <w:rPr>
          <w:sz w:val="28"/>
        </w:rPr>
        <w:t>2</w:t>
      </w:r>
      <w:r>
        <w:rPr>
          <w:sz w:val="28"/>
          <w:lang w:val="en-US"/>
        </w:rPr>
        <w:t>F</w:t>
      </w:r>
      <w:r>
        <w:rPr>
          <w:sz w:val="28"/>
        </w:rPr>
        <w:t xml:space="preserve">  </w:t>
      </w:r>
    </w:p>
    <w:p w:rsidR="000B7A10" w:rsidRDefault="000B7A10" w:rsidP="000B7A10">
      <w:pPr>
        <w:jc w:val="both"/>
        <w:rPr>
          <w:sz w:val="28"/>
        </w:rPr>
      </w:pPr>
      <w:r>
        <w:rPr>
          <w:sz w:val="28"/>
        </w:rPr>
        <w:t xml:space="preserve">                          ячейки</w:t>
      </w:r>
    </w:p>
    <w:p w:rsidR="000B7A10" w:rsidRPr="00E51032" w:rsidRDefault="000B7A10" w:rsidP="000B7A10">
      <w:pPr>
        <w:jc w:val="both"/>
        <w:rPr>
          <w:sz w:val="28"/>
        </w:rPr>
      </w:pPr>
      <w:r>
        <w:rPr>
          <w:noProof/>
          <w:sz w:val="28"/>
          <w:lang w:eastAsia="ru-RU"/>
        </w:rPr>
        <w:pict>
          <v:line id="_x0000_s3722" style="position:absolute;left:0;text-align:left;z-index:251471360" from="176.9pt,7.45pt" to="177.7pt,53.85pt"/>
        </w:pict>
      </w:r>
      <w:r>
        <w:rPr>
          <w:noProof/>
          <w:sz w:val="28"/>
          <w:lang w:eastAsia="ru-RU"/>
        </w:rPr>
        <w:pict>
          <v:rect id="_x0000_s3724" style="position:absolute;left:0;text-align:left;margin-left:81.7pt;margin-top:5.85pt;width:220pt;height:47.2pt;z-index:-251843072"/>
        </w:pict>
      </w:r>
    </w:p>
    <w:p w:rsidR="000B7A10" w:rsidRPr="00181638" w:rsidRDefault="000B7A10" w:rsidP="000B7A10">
      <w:pPr>
        <w:jc w:val="both"/>
        <w:rPr>
          <w:sz w:val="28"/>
        </w:rPr>
      </w:pPr>
      <w:r w:rsidRPr="00181638">
        <w:rPr>
          <w:sz w:val="28"/>
        </w:rPr>
        <w:t xml:space="preserve">                         </w:t>
      </w:r>
      <w:r>
        <w:rPr>
          <w:sz w:val="28"/>
        </w:rPr>
        <w:t xml:space="preserve">локальные           </w:t>
      </w:r>
      <w:r w:rsidRPr="00181638">
        <w:rPr>
          <w:sz w:val="28"/>
        </w:rPr>
        <w:t>0</w:t>
      </w:r>
      <w:r>
        <w:rPr>
          <w:sz w:val="28"/>
          <w:lang w:val="en-US"/>
        </w:rPr>
        <w:t>x</w:t>
      </w:r>
      <w:r w:rsidRPr="00181638">
        <w:rPr>
          <w:sz w:val="28"/>
        </w:rPr>
        <w:t xml:space="preserve">30 - </w:t>
      </w:r>
    </w:p>
    <w:p w:rsidR="000B7A10" w:rsidRDefault="000B7A10" w:rsidP="000B7A10">
      <w:pPr>
        <w:jc w:val="both"/>
        <w:rPr>
          <w:sz w:val="28"/>
        </w:rPr>
      </w:pPr>
      <w:r>
        <w:rPr>
          <w:sz w:val="28"/>
        </w:rPr>
        <w:t xml:space="preserve">                         переменные</w:t>
      </w:r>
    </w:p>
    <w:p w:rsidR="000B7A10" w:rsidRPr="007A6125" w:rsidRDefault="000B7A10" w:rsidP="000B7A10">
      <w:pPr>
        <w:jc w:val="both"/>
        <w:rPr>
          <w:sz w:val="28"/>
        </w:rPr>
      </w:pPr>
      <w:r w:rsidRPr="001D21A7">
        <w:rPr>
          <w:sz w:val="28"/>
        </w:rPr>
        <w:t xml:space="preserve">   </w:t>
      </w:r>
    </w:p>
    <w:p w:rsidR="000B7A10" w:rsidRPr="007A6125" w:rsidRDefault="000B7A10" w:rsidP="009A350B">
      <w:pPr>
        <w:rPr>
          <w:sz w:val="28"/>
        </w:rPr>
      </w:pPr>
    </w:p>
    <w:p w:rsidR="00686491" w:rsidRPr="007B6140" w:rsidRDefault="00686491">
      <w:pPr>
        <w:autoSpaceDE w:val="0"/>
        <w:jc w:val="right"/>
        <w:rPr>
          <w:rFonts w:ascii="Arial" w:hAnsi="Arial"/>
          <w:b/>
          <w:sz w:val="28"/>
        </w:rPr>
      </w:pPr>
    </w:p>
    <w:p w:rsidR="00686491" w:rsidRDefault="00686491">
      <w:pPr>
        <w:autoSpaceDE w:val="0"/>
        <w:jc w:val="right"/>
        <w:rPr>
          <w:b/>
          <w:sz w:val="28"/>
        </w:rPr>
      </w:pPr>
      <w:r w:rsidRPr="007B6140">
        <w:rPr>
          <w:rFonts w:ascii="Arial" w:hAnsi="Arial"/>
          <w:b/>
          <w:sz w:val="28"/>
        </w:rPr>
        <w:tab/>
      </w:r>
      <w:r w:rsidRPr="007B6140">
        <w:rPr>
          <w:rFonts w:ascii="Arial" w:hAnsi="Arial"/>
          <w:b/>
          <w:sz w:val="28"/>
        </w:rPr>
        <w:tab/>
      </w:r>
      <w:r w:rsidRPr="007B6140">
        <w:rPr>
          <w:rFonts w:ascii="Arial" w:hAnsi="Arial"/>
          <w:b/>
          <w:sz w:val="28"/>
        </w:rPr>
        <w:tab/>
      </w:r>
      <w:r w:rsidRPr="007B6140">
        <w:rPr>
          <w:rFonts w:ascii="Arial" w:hAnsi="Arial"/>
          <w:b/>
          <w:sz w:val="28"/>
        </w:rPr>
        <w:tab/>
      </w:r>
      <w:r w:rsidRPr="007B6140">
        <w:rPr>
          <w:rFonts w:ascii="Arial" w:hAnsi="Arial"/>
          <w:b/>
          <w:sz w:val="28"/>
        </w:rPr>
        <w:tab/>
      </w:r>
      <w:r w:rsidRPr="007B6140">
        <w:rPr>
          <w:rFonts w:ascii="Arial" w:hAnsi="Arial"/>
          <w:b/>
          <w:sz w:val="28"/>
        </w:rPr>
        <w:tab/>
      </w:r>
      <w:r w:rsidRPr="007B6140">
        <w:rPr>
          <w:rFonts w:ascii="Arial" w:hAnsi="Arial"/>
          <w:b/>
          <w:sz w:val="28"/>
        </w:rPr>
        <w:tab/>
      </w:r>
      <w:r w:rsidRPr="007B6140">
        <w:rPr>
          <w:rFonts w:ascii="Arial" w:hAnsi="Arial"/>
          <w:b/>
          <w:sz w:val="28"/>
        </w:rPr>
        <w:tab/>
      </w:r>
      <w:r w:rsidR="007A6125">
        <w:rPr>
          <w:b/>
          <w:sz w:val="28"/>
        </w:rPr>
        <w:t>Приложение 4</w:t>
      </w:r>
      <w:r>
        <w:rPr>
          <w:b/>
          <w:sz w:val="28"/>
        </w:rPr>
        <w:t>.</w:t>
      </w:r>
    </w:p>
    <w:p w:rsidR="00686491" w:rsidRDefault="00686491">
      <w:pPr>
        <w:autoSpaceDE w:val="0"/>
        <w:rPr>
          <w:b/>
          <w:sz w:val="28"/>
        </w:rPr>
      </w:pPr>
    </w:p>
    <w:p w:rsidR="00686491" w:rsidRDefault="00686491">
      <w:pPr>
        <w:autoSpaceDE w:val="0"/>
        <w:ind w:firstLine="709"/>
        <w:rPr>
          <w:b/>
          <w:sz w:val="28"/>
        </w:rPr>
      </w:pPr>
      <w:r>
        <w:rPr>
          <w:b/>
          <w:sz w:val="28"/>
        </w:rPr>
        <w:t xml:space="preserve">Интегрированная система программирования и отладки  </w:t>
      </w:r>
      <w:r>
        <w:rPr>
          <w:b/>
          <w:sz w:val="28"/>
          <w:lang w:val="en-US"/>
        </w:rPr>
        <w:t>Keil</w:t>
      </w:r>
      <w:r>
        <w:rPr>
          <w:b/>
          <w:sz w:val="28"/>
        </w:rPr>
        <w:t>.</w:t>
      </w:r>
    </w:p>
    <w:p w:rsidR="00686491" w:rsidRDefault="00686491">
      <w:pPr>
        <w:autoSpaceDE w:val="0"/>
        <w:rPr>
          <w:b/>
          <w:sz w:val="28"/>
        </w:rPr>
      </w:pPr>
    </w:p>
    <w:p w:rsidR="00686491" w:rsidRDefault="00686491">
      <w:pPr>
        <w:autoSpaceDE w:val="0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Назначение </w:t>
      </w:r>
      <w:r>
        <w:rPr>
          <w:sz w:val="28"/>
        </w:rPr>
        <w:t xml:space="preserve">Интегрированной среды </w:t>
      </w:r>
      <w:r>
        <w:rPr>
          <w:b/>
          <w:sz w:val="28"/>
          <w:lang w:val="en-US"/>
        </w:rPr>
        <w:t>IDE</w:t>
      </w:r>
      <w:r>
        <w:rPr>
          <w:b/>
          <w:sz w:val="28"/>
        </w:rPr>
        <w:t>:</w:t>
      </w:r>
    </w:p>
    <w:p w:rsidR="00686491" w:rsidRDefault="00D355E1" w:rsidP="00D355E1">
      <w:pPr>
        <w:autoSpaceDE w:val="0"/>
        <w:jc w:val="both"/>
        <w:rPr>
          <w:sz w:val="28"/>
        </w:rPr>
      </w:pPr>
      <w:r w:rsidRPr="00D355E1">
        <w:rPr>
          <w:sz w:val="28"/>
        </w:rPr>
        <w:t>1)</w:t>
      </w:r>
      <w:r w:rsidR="00686491">
        <w:rPr>
          <w:sz w:val="28"/>
        </w:rPr>
        <w:t xml:space="preserve">Программирование </w:t>
      </w:r>
      <w:r w:rsidR="00B91F3F">
        <w:rPr>
          <w:sz w:val="28"/>
        </w:rPr>
        <w:t xml:space="preserve">(редактировать) </w:t>
      </w:r>
      <w:r w:rsidR="00686491">
        <w:rPr>
          <w:sz w:val="28"/>
        </w:rPr>
        <w:t>задач</w:t>
      </w:r>
      <w:r w:rsidR="00B91F3F">
        <w:rPr>
          <w:sz w:val="28"/>
        </w:rPr>
        <w:t>у</w:t>
      </w:r>
      <w:r w:rsidR="00686491">
        <w:rPr>
          <w:sz w:val="28"/>
        </w:rPr>
        <w:t xml:space="preserve"> на языке Ассемблера </w:t>
      </w:r>
      <w:r w:rsidR="00686491">
        <w:rPr>
          <w:sz w:val="28"/>
          <w:lang w:val="en-US"/>
        </w:rPr>
        <w:t>MCS</w:t>
      </w:r>
      <w:r w:rsidR="00686491">
        <w:rPr>
          <w:sz w:val="28"/>
        </w:rPr>
        <w:t xml:space="preserve">51, </w:t>
      </w:r>
      <w:r w:rsidR="00686491">
        <w:rPr>
          <w:sz w:val="28"/>
          <w:lang w:val="en-US"/>
        </w:rPr>
        <w:t>C</w:t>
      </w:r>
      <w:r w:rsidR="00686491">
        <w:rPr>
          <w:sz w:val="28"/>
        </w:rPr>
        <w:t xml:space="preserve">51. </w:t>
      </w:r>
      <w:r w:rsidR="00B91F3F" w:rsidRPr="00B91F3F">
        <w:rPr>
          <w:b/>
          <w:sz w:val="28"/>
        </w:rPr>
        <w:t>(</w:t>
      </w:r>
      <w:r w:rsidR="00B91F3F" w:rsidRPr="00B91F3F">
        <w:rPr>
          <w:b/>
          <w:sz w:val="28"/>
          <w:lang w:val="en-US"/>
        </w:rPr>
        <w:t>new</w:t>
      </w:r>
      <w:r w:rsidR="00B91F3F" w:rsidRPr="00D355E1">
        <w:rPr>
          <w:b/>
          <w:sz w:val="28"/>
        </w:rPr>
        <w:t xml:space="preserve"> </w:t>
      </w:r>
      <w:r w:rsidR="00B91F3F" w:rsidRPr="00B91F3F">
        <w:rPr>
          <w:b/>
          <w:sz w:val="28"/>
          <w:lang w:val="en-US"/>
        </w:rPr>
        <w:t>file</w:t>
      </w:r>
      <w:r w:rsidR="00B91F3F" w:rsidRPr="00D355E1">
        <w:rPr>
          <w:b/>
          <w:sz w:val="28"/>
        </w:rPr>
        <w:t xml:space="preserve">) </w:t>
      </w:r>
      <w:r w:rsidR="00B91F3F" w:rsidRPr="00B91F3F">
        <w:rPr>
          <w:sz w:val="28"/>
        </w:rPr>
        <w:t xml:space="preserve">и сохранить в </w:t>
      </w:r>
      <w:r w:rsidR="00B91F3F">
        <w:rPr>
          <w:sz w:val="28"/>
        </w:rPr>
        <w:t xml:space="preserve">своем </w:t>
      </w:r>
      <w:r w:rsidR="00B91F3F" w:rsidRPr="00B91F3F">
        <w:rPr>
          <w:sz w:val="28"/>
        </w:rPr>
        <w:t>каталоге</w:t>
      </w:r>
    </w:p>
    <w:p w:rsidR="00DE042B" w:rsidRPr="00DE042B" w:rsidRDefault="00D355E1" w:rsidP="00D355E1">
      <w:pPr>
        <w:autoSpaceDE w:val="0"/>
        <w:jc w:val="both"/>
        <w:rPr>
          <w:sz w:val="28"/>
        </w:rPr>
      </w:pPr>
      <w:r w:rsidRPr="00D355E1">
        <w:rPr>
          <w:sz w:val="28"/>
        </w:rPr>
        <w:t>2)</w:t>
      </w:r>
      <w:r w:rsidR="00686491">
        <w:rPr>
          <w:sz w:val="28"/>
        </w:rPr>
        <w:t>Создание проекта для рабо</w:t>
      </w:r>
      <w:r w:rsidR="00DE042B">
        <w:rPr>
          <w:sz w:val="28"/>
        </w:rPr>
        <w:t xml:space="preserve">ты с программой </w:t>
      </w:r>
    </w:p>
    <w:p w:rsidR="00B91F3F" w:rsidRPr="00B91F3F" w:rsidRDefault="00DE042B" w:rsidP="00D355E1">
      <w:pPr>
        <w:autoSpaceDE w:val="0"/>
        <w:jc w:val="both"/>
        <w:rPr>
          <w:sz w:val="28"/>
        </w:rPr>
      </w:pPr>
      <w:r>
        <w:rPr>
          <w:sz w:val="28"/>
          <w:lang w:val="en-US"/>
        </w:rPr>
        <w:t xml:space="preserve">         </w:t>
      </w:r>
      <w:r>
        <w:rPr>
          <w:b/>
          <w:sz w:val="28"/>
        </w:rPr>
        <w:t>в своем каталоге)</w:t>
      </w:r>
      <w:r w:rsidR="00686491">
        <w:rPr>
          <w:sz w:val="28"/>
        </w:rPr>
        <w:t>.</w:t>
      </w:r>
    </w:p>
    <w:p w:rsidR="00DE042B" w:rsidRDefault="00B91F3F" w:rsidP="00B91F3F">
      <w:pPr>
        <w:autoSpaceDE w:val="0"/>
        <w:jc w:val="both"/>
        <w:rPr>
          <w:b/>
          <w:sz w:val="28"/>
          <w:lang w:val="en-US"/>
        </w:rPr>
      </w:pPr>
      <w:r w:rsidRPr="00B91F3F">
        <w:rPr>
          <w:sz w:val="28"/>
        </w:rPr>
        <w:t xml:space="preserve">           </w:t>
      </w:r>
      <w:r w:rsidR="00DE042B">
        <w:rPr>
          <w:b/>
          <w:sz w:val="28"/>
          <w:lang w:val="en-US"/>
        </w:rPr>
        <w:t xml:space="preserve">      </w:t>
      </w:r>
      <w:r>
        <w:rPr>
          <w:b/>
          <w:sz w:val="28"/>
          <w:lang w:val="en-US"/>
        </w:rPr>
        <w:t>New</w:t>
      </w:r>
      <w:r w:rsidRPr="00B91F3F">
        <w:rPr>
          <w:b/>
          <w:sz w:val="28"/>
        </w:rPr>
        <w:t xml:space="preserve"> </w:t>
      </w:r>
      <w:r>
        <w:rPr>
          <w:b/>
          <w:sz w:val="28"/>
          <w:lang w:val="en-US"/>
        </w:rPr>
        <w:t>project</w:t>
      </w:r>
      <w:r w:rsidRPr="00B91F3F">
        <w:rPr>
          <w:b/>
          <w:sz w:val="28"/>
        </w:rPr>
        <w:t xml:space="preserve"> </w:t>
      </w:r>
    </w:p>
    <w:p w:rsidR="00DE042B" w:rsidRPr="00DE042B" w:rsidRDefault="00DE042B" w:rsidP="00B91F3F">
      <w:pPr>
        <w:autoSpaceDE w:val="0"/>
        <w:jc w:val="both"/>
        <w:rPr>
          <w:b/>
          <w:sz w:val="28"/>
        </w:rPr>
      </w:pPr>
      <w:r w:rsidRPr="00DE042B">
        <w:rPr>
          <w:b/>
          <w:sz w:val="28"/>
        </w:rPr>
        <w:t xml:space="preserve">                           </w:t>
      </w:r>
      <w:r w:rsidR="00B91F3F" w:rsidRPr="00B91F3F">
        <w:rPr>
          <w:b/>
          <w:sz w:val="28"/>
          <w:lang w:val="en-US"/>
        </w:rPr>
        <w:sym w:font="Wingdings" w:char="F0E0"/>
      </w:r>
      <w:r w:rsidR="00B91F3F" w:rsidRPr="00B91F3F">
        <w:rPr>
          <w:b/>
          <w:sz w:val="28"/>
        </w:rPr>
        <w:t xml:space="preserve"> </w:t>
      </w:r>
      <w:r>
        <w:rPr>
          <w:b/>
          <w:sz w:val="28"/>
        </w:rPr>
        <w:t>имя.</w:t>
      </w:r>
      <w:r>
        <w:rPr>
          <w:b/>
          <w:sz w:val="28"/>
          <w:lang w:val="en-US"/>
        </w:rPr>
        <w:t>uprov</w:t>
      </w:r>
    </w:p>
    <w:p w:rsidR="00DE042B" w:rsidRPr="00DE042B" w:rsidRDefault="00DE042B" w:rsidP="00B91F3F">
      <w:pPr>
        <w:autoSpaceDE w:val="0"/>
        <w:jc w:val="both"/>
        <w:rPr>
          <w:b/>
          <w:sz w:val="28"/>
        </w:rPr>
      </w:pPr>
      <w:r w:rsidRPr="00DE042B">
        <w:rPr>
          <w:b/>
          <w:sz w:val="28"/>
        </w:rPr>
        <w:t xml:space="preserve">                                 </w:t>
      </w:r>
      <w:r w:rsidRPr="00DE042B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>Intel</w:t>
      </w:r>
    </w:p>
    <w:p w:rsidR="00DE042B" w:rsidRPr="00DE042B" w:rsidRDefault="00DE042B" w:rsidP="00B91F3F">
      <w:pPr>
        <w:autoSpaceDE w:val="0"/>
        <w:jc w:val="both"/>
        <w:rPr>
          <w:b/>
          <w:sz w:val="28"/>
        </w:rPr>
      </w:pPr>
      <w:r w:rsidRPr="00DE042B">
        <w:rPr>
          <w:b/>
          <w:sz w:val="28"/>
        </w:rPr>
        <w:t xml:space="preserve">                                       </w:t>
      </w:r>
      <w:r w:rsidRPr="00DE042B">
        <w:rPr>
          <w:b/>
          <w:sz w:val="28"/>
          <w:lang w:val="en-US"/>
        </w:rPr>
        <w:sym w:font="Wingdings" w:char="F0E0"/>
      </w:r>
      <w:r>
        <w:rPr>
          <w:b/>
          <w:sz w:val="28"/>
        </w:rPr>
        <w:t xml:space="preserve"> </w:t>
      </w:r>
      <w:r w:rsidR="00B91F3F">
        <w:rPr>
          <w:b/>
          <w:sz w:val="28"/>
        </w:rPr>
        <w:t xml:space="preserve">выбрать </w:t>
      </w:r>
      <w:r w:rsidR="00B91F3F">
        <w:rPr>
          <w:b/>
          <w:sz w:val="28"/>
          <w:lang w:val="en-US"/>
        </w:rPr>
        <w:t>Device</w:t>
      </w:r>
      <w:r w:rsidR="00B91F3F" w:rsidRPr="00B91F3F">
        <w:rPr>
          <w:b/>
          <w:sz w:val="28"/>
        </w:rPr>
        <w:t xml:space="preserve"> </w:t>
      </w:r>
      <w:r w:rsidRPr="00DE042B">
        <w:rPr>
          <w:b/>
          <w:sz w:val="28"/>
        </w:rPr>
        <w:t>80</w:t>
      </w:r>
      <w:r>
        <w:rPr>
          <w:b/>
          <w:sz w:val="28"/>
          <w:lang w:val="en-US"/>
        </w:rPr>
        <w:t>C</w:t>
      </w:r>
      <w:r w:rsidRPr="00DE042B">
        <w:rPr>
          <w:b/>
          <w:sz w:val="28"/>
        </w:rPr>
        <w:t>51</w:t>
      </w:r>
      <w:r>
        <w:rPr>
          <w:b/>
          <w:sz w:val="28"/>
          <w:lang w:val="en-US"/>
        </w:rPr>
        <w:t>BH</w:t>
      </w:r>
    </w:p>
    <w:p w:rsidR="00DE042B" w:rsidRDefault="00DE042B" w:rsidP="00B91F3F">
      <w:pPr>
        <w:autoSpaceDE w:val="0"/>
        <w:jc w:val="both"/>
        <w:rPr>
          <w:b/>
          <w:sz w:val="28"/>
          <w:lang w:val="en-US"/>
        </w:rPr>
      </w:pPr>
      <w:r w:rsidRPr="00DE042B">
        <w:rPr>
          <w:b/>
          <w:sz w:val="28"/>
          <w:lang w:val="en-US"/>
        </w:rPr>
        <w:t xml:space="preserve">                                                  </w:t>
      </w:r>
      <w:r w:rsidR="00B91F3F" w:rsidRPr="00B91F3F">
        <w:rPr>
          <w:b/>
          <w:sz w:val="28"/>
          <w:lang w:val="en-US"/>
        </w:rPr>
        <w:sym w:font="Wingdings" w:char="F0E0"/>
      </w:r>
      <w:r w:rsidR="00B91F3F" w:rsidRPr="00DE042B">
        <w:rPr>
          <w:b/>
          <w:sz w:val="28"/>
          <w:lang w:val="en-US"/>
        </w:rPr>
        <w:t xml:space="preserve"> </w:t>
      </w:r>
      <w:r>
        <w:rPr>
          <w:b/>
          <w:sz w:val="28"/>
        </w:rPr>
        <w:t>отказать</w:t>
      </w:r>
      <w:r w:rsidRPr="00DE042B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Startup</w:t>
      </w:r>
    </w:p>
    <w:p w:rsidR="00DE042B" w:rsidRDefault="00DE042B" w:rsidP="00B91F3F">
      <w:pPr>
        <w:autoSpaceDE w:val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</w:t>
      </w:r>
      <w:r w:rsidRPr="00DE042B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>project</w:t>
      </w:r>
    </w:p>
    <w:p w:rsidR="00DE042B" w:rsidRDefault="00DE042B" w:rsidP="00B91F3F">
      <w:pPr>
        <w:autoSpaceDE w:val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          </w:t>
      </w:r>
      <w:r w:rsidRPr="00DE042B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 xml:space="preserve">Manage </w:t>
      </w:r>
      <w:r w:rsidRPr="00DE042B">
        <w:rPr>
          <w:sz w:val="28"/>
        </w:rPr>
        <w:t>компонент</w:t>
      </w:r>
    </w:p>
    <w:p w:rsidR="00B91F3F" w:rsidRPr="00E046AA" w:rsidRDefault="00DE042B" w:rsidP="00B91F3F">
      <w:pPr>
        <w:autoSpaceDE w:val="0"/>
        <w:jc w:val="both"/>
        <w:rPr>
          <w:b/>
          <w:sz w:val="28"/>
        </w:rPr>
      </w:pPr>
      <w:r>
        <w:rPr>
          <w:b/>
          <w:sz w:val="28"/>
          <w:lang w:val="en-US"/>
        </w:rPr>
        <w:t xml:space="preserve">                                                         </w:t>
      </w:r>
      <w:r w:rsidRPr="00DE042B">
        <w:rPr>
          <w:b/>
          <w:sz w:val="28"/>
          <w:lang w:val="en-US"/>
        </w:rPr>
        <w:sym w:font="Wingdings" w:char="F0E0"/>
      </w:r>
      <w:r>
        <w:rPr>
          <w:b/>
          <w:sz w:val="28"/>
          <w:lang w:val="en-US"/>
        </w:rPr>
        <w:t>Add Files</w:t>
      </w:r>
    </w:p>
    <w:p w:rsidR="00693CA3" w:rsidRPr="00DE042B" w:rsidRDefault="00DE042B" w:rsidP="00B91F3F">
      <w:pPr>
        <w:autoSpaceDE w:val="0"/>
        <w:jc w:val="both"/>
        <w:rPr>
          <w:b/>
          <w:sz w:val="28"/>
        </w:rPr>
      </w:pPr>
      <w:r w:rsidRPr="00DE042B">
        <w:rPr>
          <w:b/>
          <w:sz w:val="28"/>
        </w:rPr>
        <w:t xml:space="preserve">                                                         </w:t>
      </w:r>
      <w:r w:rsidRPr="00DE042B">
        <w:rPr>
          <w:b/>
          <w:sz w:val="28"/>
          <w:lang w:val="en-US"/>
        </w:rPr>
        <w:sym w:font="Wingdings" w:char="F0E0"/>
      </w:r>
      <w:r>
        <w:rPr>
          <w:b/>
          <w:sz w:val="28"/>
        </w:rPr>
        <w:t>имя.с</w:t>
      </w:r>
      <w:r w:rsidR="00B91F3F" w:rsidRPr="00DE042B">
        <w:rPr>
          <w:b/>
          <w:sz w:val="28"/>
        </w:rPr>
        <w:t xml:space="preserve">    </w:t>
      </w:r>
      <w:r w:rsidRPr="00DE042B">
        <w:rPr>
          <w:sz w:val="28"/>
        </w:rPr>
        <w:t>(включить файл в проект)</w:t>
      </w:r>
      <w:r w:rsidR="00B91F3F" w:rsidRPr="00DE042B">
        <w:rPr>
          <w:b/>
          <w:sz w:val="28"/>
        </w:rPr>
        <w:t xml:space="preserve">        </w:t>
      </w:r>
    </w:p>
    <w:p w:rsidR="00693CA3" w:rsidRPr="00DE042B" w:rsidRDefault="00693CA3" w:rsidP="00B91F3F">
      <w:pPr>
        <w:autoSpaceDE w:val="0"/>
        <w:jc w:val="both"/>
        <w:rPr>
          <w:b/>
          <w:sz w:val="28"/>
        </w:rPr>
      </w:pPr>
    </w:p>
    <w:p w:rsidR="00B91F3F" w:rsidRPr="00B91F3F" w:rsidRDefault="00B91F3F" w:rsidP="00B91F3F">
      <w:pPr>
        <w:autoSpaceDE w:val="0"/>
        <w:jc w:val="both"/>
        <w:rPr>
          <w:b/>
          <w:sz w:val="28"/>
        </w:rPr>
      </w:pPr>
      <w:r>
        <w:rPr>
          <w:b/>
          <w:sz w:val="28"/>
          <w:lang w:val="en-US"/>
        </w:rPr>
        <w:t>Manage</w:t>
      </w:r>
      <w:r w:rsidRPr="00B91F3F">
        <w:rPr>
          <w:b/>
          <w:sz w:val="28"/>
        </w:rPr>
        <w:t xml:space="preserve"> </w:t>
      </w:r>
      <w:r>
        <w:rPr>
          <w:b/>
          <w:sz w:val="28"/>
          <w:lang w:val="en-US"/>
        </w:rPr>
        <w:t>component</w:t>
      </w:r>
      <w:r w:rsidRPr="00B91F3F">
        <w:rPr>
          <w:b/>
          <w:sz w:val="28"/>
        </w:rPr>
        <w:t xml:space="preserve"> </w:t>
      </w:r>
      <w:r w:rsidRPr="00B91F3F">
        <w:rPr>
          <w:b/>
          <w:sz w:val="28"/>
          <w:lang w:val="en-US"/>
        </w:rPr>
        <w:sym w:font="Wingdings" w:char="F0E0"/>
      </w:r>
      <w:r>
        <w:rPr>
          <w:b/>
          <w:sz w:val="28"/>
        </w:rPr>
        <w:t>включить файл в проект)</w:t>
      </w:r>
    </w:p>
    <w:p w:rsidR="00D355E1" w:rsidRPr="00D355E1" w:rsidRDefault="00D355E1" w:rsidP="00D355E1">
      <w:pPr>
        <w:autoSpaceDE w:val="0"/>
        <w:jc w:val="both"/>
        <w:rPr>
          <w:sz w:val="28"/>
        </w:rPr>
      </w:pPr>
      <w:r w:rsidRPr="00D355E1">
        <w:rPr>
          <w:sz w:val="28"/>
        </w:rPr>
        <w:t>3)</w:t>
      </w:r>
      <w:r w:rsidR="00686491">
        <w:rPr>
          <w:sz w:val="28"/>
        </w:rPr>
        <w:t>Синтаксический контроль.</w:t>
      </w:r>
      <w:r w:rsidR="00B91F3F">
        <w:rPr>
          <w:sz w:val="28"/>
        </w:rPr>
        <w:t>(</w:t>
      </w:r>
      <w:r w:rsidR="00B91F3F" w:rsidRPr="00B91F3F">
        <w:rPr>
          <w:b/>
          <w:sz w:val="28"/>
          <w:lang w:val="en-US"/>
        </w:rPr>
        <w:t>Compile</w:t>
      </w:r>
      <w:r w:rsidR="00B91F3F" w:rsidRPr="00B91F3F">
        <w:rPr>
          <w:sz w:val="28"/>
        </w:rPr>
        <w:t xml:space="preserve"> </w:t>
      </w:r>
      <w:r w:rsidRPr="00D355E1">
        <w:rPr>
          <w:sz w:val="28"/>
        </w:rPr>
        <w:t>)</w:t>
      </w:r>
    </w:p>
    <w:p w:rsidR="00D355E1" w:rsidRPr="00D355E1" w:rsidRDefault="00D355E1" w:rsidP="00D355E1">
      <w:pPr>
        <w:autoSpaceDE w:val="0"/>
        <w:jc w:val="both"/>
        <w:rPr>
          <w:sz w:val="28"/>
        </w:rPr>
      </w:pPr>
      <w:r w:rsidRPr="00D355E1">
        <w:rPr>
          <w:sz w:val="28"/>
        </w:rPr>
        <w:t>4)</w:t>
      </w:r>
      <w:r w:rsidR="00B91F3F">
        <w:rPr>
          <w:sz w:val="28"/>
        </w:rPr>
        <w:t xml:space="preserve"> </w:t>
      </w:r>
      <w:r w:rsidR="00686491">
        <w:rPr>
          <w:sz w:val="28"/>
        </w:rPr>
        <w:t>Компиляция программы в объектный код (</w:t>
      </w:r>
      <w:r w:rsidR="00686491">
        <w:rPr>
          <w:sz w:val="28"/>
          <w:lang w:val="en-US"/>
        </w:rPr>
        <w:t>HEX</w:t>
      </w:r>
      <w:r w:rsidR="00686491">
        <w:rPr>
          <w:sz w:val="28"/>
        </w:rPr>
        <w:t xml:space="preserve">-файл и </w:t>
      </w:r>
      <w:r w:rsidR="00686491">
        <w:rPr>
          <w:sz w:val="28"/>
          <w:lang w:val="en-US"/>
        </w:rPr>
        <w:t>LIST</w:t>
      </w:r>
      <w:r w:rsidR="00686491">
        <w:rPr>
          <w:sz w:val="28"/>
        </w:rPr>
        <w:t>-листинг)</w:t>
      </w:r>
    </w:p>
    <w:p w:rsidR="00686491" w:rsidRDefault="00D355E1" w:rsidP="00D355E1">
      <w:pPr>
        <w:autoSpaceDE w:val="0"/>
        <w:jc w:val="both"/>
        <w:rPr>
          <w:sz w:val="28"/>
        </w:rPr>
      </w:pPr>
      <w:r w:rsidRPr="00D355E1">
        <w:rPr>
          <w:sz w:val="28"/>
        </w:rPr>
        <w:t xml:space="preserve">           (</w:t>
      </w:r>
      <w:r w:rsidRPr="00D355E1">
        <w:rPr>
          <w:b/>
          <w:sz w:val="28"/>
          <w:lang w:val="en-US"/>
        </w:rPr>
        <w:t>Build</w:t>
      </w:r>
      <w:r w:rsidRPr="00D355E1">
        <w:rPr>
          <w:b/>
          <w:sz w:val="28"/>
        </w:rPr>
        <w:t>)</w:t>
      </w:r>
      <w:r w:rsidR="00686491">
        <w:rPr>
          <w:sz w:val="28"/>
        </w:rPr>
        <w:t>.</w:t>
      </w:r>
    </w:p>
    <w:p w:rsidR="006C64E0" w:rsidRDefault="006C64E0" w:rsidP="00D355E1">
      <w:pPr>
        <w:autoSpaceDE w:val="0"/>
        <w:jc w:val="both"/>
        <w:rPr>
          <w:sz w:val="28"/>
        </w:rPr>
      </w:pPr>
    </w:p>
    <w:p w:rsidR="006C64E0" w:rsidRDefault="006C64E0" w:rsidP="00D355E1">
      <w:pPr>
        <w:autoSpaceDE w:val="0"/>
        <w:jc w:val="both"/>
        <w:rPr>
          <w:sz w:val="28"/>
        </w:rPr>
      </w:pPr>
    </w:p>
    <w:p w:rsidR="006C64E0" w:rsidRDefault="006C64E0" w:rsidP="00D355E1">
      <w:pPr>
        <w:autoSpaceDE w:val="0"/>
        <w:jc w:val="both"/>
        <w:rPr>
          <w:sz w:val="28"/>
        </w:rPr>
      </w:pPr>
    </w:p>
    <w:p w:rsidR="006C64E0" w:rsidRDefault="006C64E0" w:rsidP="00D355E1">
      <w:pPr>
        <w:autoSpaceDE w:val="0"/>
        <w:jc w:val="both"/>
        <w:rPr>
          <w:sz w:val="28"/>
        </w:rPr>
      </w:pPr>
    </w:p>
    <w:p w:rsidR="00686491" w:rsidRDefault="00D355E1" w:rsidP="00D355E1">
      <w:pPr>
        <w:autoSpaceDE w:val="0"/>
        <w:jc w:val="both"/>
        <w:rPr>
          <w:sz w:val="28"/>
        </w:rPr>
      </w:pPr>
      <w:r w:rsidRPr="00D355E1">
        <w:rPr>
          <w:sz w:val="28"/>
        </w:rPr>
        <w:t>5)</w:t>
      </w:r>
      <w:r w:rsidR="00686491">
        <w:rPr>
          <w:sz w:val="28"/>
        </w:rPr>
        <w:t>Загрузка и симуляция выполнения программы с контролем состояния памяти и периферии.</w:t>
      </w:r>
      <w:r w:rsidRPr="00D355E1">
        <w:rPr>
          <w:sz w:val="28"/>
        </w:rPr>
        <w:t>(</w:t>
      </w:r>
      <w:r w:rsidRPr="00D355E1">
        <w:rPr>
          <w:b/>
          <w:sz w:val="28"/>
          <w:lang w:val="en-US"/>
        </w:rPr>
        <w:t>Debug</w:t>
      </w:r>
      <w:r w:rsidRPr="00D355E1">
        <w:rPr>
          <w:sz w:val="28"/>
        </w:rPr>
        <w:t>)</w:t>
      </w:r>
    </w:p>
    <w:p w:rsidR="00686491" w:rsidRDefault="00686491" w:rsidP="00693CA3">
      <w:pPr>
        <w:autoSpaceDE w:val="0"/>
        <w:ind w:firstLine="709"/>
        <w:jc w:val="both"/>
        <w:rPr>
          <w:sz w:val="28"/>
        </w:rPr>
      </w:pPr>
      <w:r>
        <w:rPr>
          <w:sz w:val="28"/>
        </w:rPr>
        <w:t xml:space="preserve">Система содержит полную библиотеку элементов с ядром </w:t>
      </w:r>
      <w:r>
        <w:rPr>
          <w:sz w:val="28"/>
          <w:lang w:val="en-US"/>
        </w:rPr>
        <w:t>MCS</w:t>
      </w:r>
      <w:r>
        <w:rPr>
          <w:sz w:val="28"/>
        </w:rPr>
        <w:t xml:space="preserve">51, выпускаемых различными фирмами. Библиотека дополняется новыми элементами в последних версиях, которые можно загрузить из Интернета. Система работает во всех версиях ОС </w:t>
      </w:r>
      <w:r>
        <w:rPr>
          <w:sz w:val="28"/>
          <w:lang w:val="en-US"/>
        </w:rPr>
        <w:t>Windows</w:t>
      </w:r>
      <w:r>
        <w:rPr>
          <w:sz w:val="28"/>
        </w:rPr>
        <w:t>.</w:t>
      </w:r>
    </w:p>
    <w:p w:rsidR="00693CA3" w:rsidRPr="00693CA3" w:rsidRDefault="00693CA3" w:rsidP="00693CA3">
      <w:pPr>
        <w:autoSpaceDE w:val="0"/>
        <w:ind w:firstLine="709"/>
        <w:jc w:val="both"/>
        <w:rPr>
          <w:sz w:val="28"/>
        </w:rPr>
      </w:pPr>
    </w:p>
    <w:p w:rsidR="00686491" w:rsidRDefault="00686491">
      <w:pPr>
        <w:autoSpaceDE w:val="0"/>
        <w:jc w:val="center"/>
      </w:pPr>
      <w:r>
        <w:rPr>
          <w:b/>
          <w:sz w:val="28"/>
        </w:rPr>
        <w:t xml:space="preserve">Окно </w:t>
      </w:r>
      <w:r>
        <w:t>Vision</w:t>
      </w:r>
      <w:r w:rsidR="00F56BF0">
        <w:pict>
          <v:group id="_x0000_s1067" style="position:absolute;left:0;text-align:left;margin-left:73pt;margin-top:6.8pt;width:15.85pt;height:19pt;z-index:251339264;mso-wrap-distance-left:0;mso-wrap-distance-right:0;mso-position-horizontal-relative:text;mso-position-vertical-relative:text" coordorigin="1460,136" coordsize="317,380">
            <o:lock v:ext="edit" text="t"/>
            <v:shapetype id="_x0000_t42" coordsize="21600,21600" o:spt="42" adj="-10080,24300,-3600,4050,-1800,4050" path="m@0@1l@2@3@4@5nfem,l21600,r,21600l,21600ns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 textborder="f"/>
            </v:shapetype>
            <v:shape id="_x0000_s1068" type="#_x0000_t42" style="position:absolute;left:1478;top:136;width:299;height:380;v-text-anchor:middle" adj="-75925,70143,-42044,10232,-8669,10232,-75925,70143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069" type="#_x0000_t202" style="position:absolute;left:1460;top:136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686491" w:rsidRDefault="00F56BF0">
      <w:pPr>
        <w:rPr>
          <w:sz w:val="28"/>
        </w:rPr>
      </w:pPr>
      <w:r w:rsidRPr="00F56BF0">
        <w:pict>
          <v:group id="_x0000_s1064" style="position:absolute;margin-left:112.55pt;margin-top:9.15pt;width:15.55pt;height:19pt;z-index:251338240;mso-wrap-distance-left:0;mso-wrap-distance-right:0" coordorigin="2251,183" coordsize="311,380">
            <o:lock v:ext="edit" text="t"/>
            <v:shape id="_x0000_s1065" type="#_x0000_t42" style="position:absolute;left:2267;top:183;width:295;height:380;v-text-anchor:middle" adj="-94997,63095,-43489,10232,-8669,10232,-75925,64118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066" type="#_x0000_t202" style="position:absolute;left:2251;top:183;width:295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F56BF0">
        <w:pict>
          <v:group id="_x0000_s1070" style="position:absolute;margin-left:408.45pt;margin-top:12.65pt;width:15.85pt;height:19pt;z-index:251340288;mso-wrap-distance-left:0;mso-wrap-distance-right:0" coordorigin="8169,253" coordsize="317,380">
            <o:lock v:ext="edit" text="t"/>
            <v:shape id="_x0000_s1071" type="#_x0000_t42" style="position:absolute;left:8187;top:253;width:299;height:380;v-text-anchor:middle" adj="-94997,63095,-43489,10232,-8669,10232,-75925,64118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072" type="#_x0000_t202" style="position:absolute;left:8169;top:253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</w:t>
                    </w:r>
                  </w:p>
                </w:txbxContent>
              </v:textbox>
            </v:shape>
          </v:group>
        </w:pict>
      </w:r>
      <w:r w:rsidR="00686491">
        <w:rPr>
          <w:sz w:val="28"/>
        </w:rPr>
        <w:t xml:space="preserve">       </w:t>
      </w:r>
    </w:p>
    <w:p w:rsidR="00686491" w:rsidRDefault="00686491">
      <w:pPr>
        <w:rPr>
          <w:sz w:val="28"/>
        </w:rPr>
      </w:pPr>
    </w:p>
    <w:p w:rsidR="00686491" w:rsidRDefault="005A0730">
      <w:pPr>
        <w:rPr>
          <w:sz w:val="28"/>
        </w:rPr>
      </w:pPr>
      <w:r>
        <w:rPr>
          <w:noProof/>
          <w:lang w:eastAsia="ru-RU"/>
        </w:rPr>
        <w:drawing>
          <wp:anchor distT="0" distB="0" distL="114935" distR="114935" simplePos="0" relativeHeight="251371008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127635</wp:posOffset>
            </wp:positionV>
            <wp:extent cx="5926455" cy="4288155"/>
            <wp:effectExtent l="19050" t="0" r="0" b="0"/>
            <wp:wrapNone/>
            <wp:docPr id="106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2881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  <w:r>
        <w:rPr>
          <w:sz w:val="28"/>
        </w:rPr>
        <w:t xml:space="preserve">    </w:t>
      </w:r>
    </w:p>
    <w:p w:rsidR="00686491" w:rsidRDefault="00F56BF0">
      <w:pPr>
        <w:rPr>
          <w:sz w:val="28"/>
        </w:rPr>
      </w:pPr>
      <w:r w:rsidRPr="00F56BF0">
        <w:pict>
          <v:group id="_x0000_s1073" style="position:absolute;margin-left:102.8pt;margin-top:6.3pt;width:15.7pt;height:19pt;z-index:251341312;mso-wrap-distance-left:0;mso-wrap-distance-right:0" coordorigin="2056,126" coordsize="314,380">
            <o:lock v:ext="edit" text="t"/>
            <v:shape id="_x0000_s1074" type="#_x0000_t42" style="position:absolute;left:2073;top:126;width:297;height:380;flip:y;v-text-anchor:middle" adj="-94997,199970,-27091,11368,-8669,11368,-75853,200993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075" type="#_x0000_t202" style="position:absolute;left:2056;top:126;width:297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</w:t>
                    </w:r>
                  </w:p>
                </w:txbxContent>
              </v:textbox>
            </v:shape>
          </v:group>
        </w:pict>
      </w:r>
      <w:r w:rsidRPr="00F56BF0">
        <w:pict>
          <v:group id="_x0000_s1076" style="position:absolute;margin-left:261.7pt;margin-top:8.1pt;width:15.85pt;height:19pt;z-index:251342336;mso-wrap-distance-left:0;mso-wrap-distance-right:0" coordorigin="5234,162" coordsize="317,380">
            <o:lock v:ext="edit" text="t"/>
            <v:shape id="_x0000_s1077" type="#_x0000_t42" style="position:absolute;left:5252;top:162;width:299;height:380;flip:y;v-text-anchor:middle" adj="-94997,259882,-24635,11368,-8669,11368,-75853,260905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078" type="#_x0000_t202" style="position:absolute;left:5234;top:162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5</w:t>
                    </w:r>
                  </w:p>
                </w:txbxContent>
              </v:textbox>
            </v:shape>
          </v:group>
        </w:pict>
      </w:r>
      <w:r w:rsidRPr="00F56BF0">
        <w:pict>
          <v:group id="_x0000_s1079" style="position:absolute;margin-left:397.6pt;margin-top:8.95pt;width:15.7pt;height:19pt;z-index:251343360;mso-wrap-distance-left:0;mso-wrap-distance-right:0" coordorigin="7952,179" coordsize="314,380">
            <o:lock v:ext="edit" text="t"/>
            <v:shape id="_x0000_s1080" type="#_x0000_t42" style="position:absolute;left:7966;top:179;width:299;height:380;flip:y;v-text-anchor:middle" adj="-49124,114138,-16182,11368,-8669,11368,-29980,115162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081" type="#_x0000_t202" style="position:absolute;left:7952;top:179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</w:t>
                    </w:r>
                  </w:p>
                </w:txbxContent>
              </v:textbox>
            </v:shape>
          </v:group>
        </w:pict>
      </w:r>
      <w:r w:rsidR="00686491">
        <w:rPr>
          <w:sz w:val="28"/>
        </w:rPr>
        <w:t xml:space="preserve">                      </w:t>
      </w: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  <w:r>
        <w:rPr>
          <w:sz w:val="28"/>
        </w:rPr>
        <w:t>1. Основное меню.</w:t>
      </w:r>
    </w:p>
    <w:p w:rsidR="00686491" w:rsidRDefault="00686491">
      <w:pPr>
        <w:rPr>
          <w:sz w:val="28"/>
        </w:rPr>
      </w:pPr>
      <w:r>
        <w:rPr>
          <w:sz w:val="28"/>
        </w:rPr>
        <w:t>2. Кнопки –  синтаксический разбор,  компиляция и сборка.</w:t>
      </w:r>
    </w:p>
    <w:p w:rsidR="006C64E0" w:rsidRDefault="00686491">
      <w:pPr>
        <w:rPr>
          <w:sz w:val="28"/>
        </w:rPr>
      </w:pPr>
      <w:r>
        <w:rPr>
          <w:sz w:val="28"/>
        </w:rPr>
        <w:t>3  Кнопка  вызова  загрузчика  и симулятора.</w:t>
      </w:r>
    </w:p>
    <w:p w:rsidR="00686491" w:rsidRDefault="00686491">
      <w:pPr>
        <w:rPr>
          <w:sz w:val="28"/>
        </w:rPr>
      </w:pPr>
      <w:r>
        <w:rPr>
          <w:sz w:val="28"/>
        </w:rPr>
        <w:t>4. Проект.</w:t>
      </w:r>
    </w:p>
    <w:p w:rsidR="00686491" w:rsidRDefault="00686491">
      <w:pPr>
        <w:rPr>
          <w:sz w:val="28"/>
        </w:rPr>
      </w:pPr>
      <w:r>
        <w:rPr>
          <w:sz w:val="28"/>
        </w:rPr>
        <w:t>5. Окно редактирования исходного текста программы.</w:t>
      </w:r>
    </w:p>
    <w:p w:rsidR="00E10F73" w:rsidRPr="00693CA3" w:rsidRDefault="00686491" w:rsidP="000E4AE4">
      <w:pPr>
        <w:rPr>
          <w:sz w:val="28"/>
        </w:rPr>
      </w:pPr>
      <w:r>
        <w:rPr>
          <w:sz w:val="28"/>
        </w:rPr>
        <w:t>6. Окно сообщений компилятора.</w:t>
      </w:r>
    </w:p>
    <w:p w:rsidR="00E046AA" w:rsidRDefault="00E046AA">
      <w:pPr>
        <w:ind w:left="709"/>
        <w:rPr>
          <w:b/>
          <w:sz w:val="28"/>
        </w:rPr>
      </w:pPr>
    </w:p>
    <w:p w:rsidR="00E046AA" w:rsidRDefault="00E046AA">
      <w:pPr>
        <w:ind w:left="709"/>
        <w:rPr>
          <w:b/>
          <w:sz w:val="28"/>
        </w:rPr>
      </w:pPr>
    </w:p>
    <w:p w:rsidR="00E046AA" w:rsidRDefault="00E046AA">
      <w:pPr>
        <w:ind w:left="709"/>
        <w:rPr>
          <w:b/>
          <w:sz w:val="28"/>
        </w:rPr>
      </w:pPr>
    </w:p>
    <w:p w:rsidR="00E046AA" w:rsidRDefault="00E046AA">
      <w:pPr>
        <w:ind w:left="709"/>
        <w:rPr>
          <w:b/>
          <w:sz w:val="28"/>
        </w:rPr>
      </w:pPr>
    </w:p>
    <w:p w:rsidR="00686491" w:rsidRDefault="000E4AE4">
      <w:pPr>
        <w:ind w:left="709"/>
        <w:rPr>
          <w:b/>
          <w:sz w:val="28"/>
        </w:rPr>
      </w:pPr>
      <w:r>
        <w:rPr>
          <w:b/>
          <w:sz w:val="28"/>
        </w:rPr>
        <w:t>М</w:t>
      </w:r>
      <w:r w:rsidR="00686491">
        <w:rPr>
          <w:b/>
          <w:sz w:val="28"/>
        </w:rPr>
        <w:t>еню   Vision</w:t>
      </w:r>
    </w:p>
    <w:p w:rsidR="00686491" w:rsidRDefault="00686491">
      <w:pPr>
        <w:autoSpaceDE w:val="0"/>
        <w:rPr>
          <w:b/>
          <w:sz w:val="28"/>
        </w:rPr>
      </w:pPr>
    </w:p>
    <w:p w:rsidR="00686491" w:rsidRDefault="00686491">
      <w:pPr>
        <w:autoSpaceDE w:val="0"/>
        <w:rPr>
          <w:b/>
          <w:sz w:val="28"/>
          <w:lang w:val="en-US"/>
        </w:rPr>
      </w:pPr>
      <w:r>
        <w:rPr>
          <w:b/>
          <w:sz w:val="28"/>
          <w:lang w:val="en-US"/>
        </w:rPr>
        <w:t>File   Edit   View    Project      Debug    Flash    Peritherial   Tools  SVCS  Window   Help</w:t>
      </w:r>
    </w:p>
    <w:p w:rsidR="00686491" w:rsidRDefault="00686491">
      <w:pPr>
        <w:autoSpaceDE w:val="0"/>
        <w:rPr>
          <w:b/>
          <w:sz w:val="28"/>
          <w:lang w:val="en-US"/>
        </w:rPr>
      </w:pPr>
    </w:p>
    <w:p w:rsidR="00686491" w:rsidRPr="006A6A4F" w:rsidRDefault="00686491">
      <w:pPr>
        <w:autoSpaceDE w:val="0"/>
        <w:rPr>
          <w:b/>
          <w:sz w:val="28"/>
        </w:rPr>
      </w:pPr>
      <w:r>
        <w:rPr>
          <w:b/>
          <w:sz w:val="28"/>
          <w:lang w:val="en-US"/>
        </w:rPr>
        <w:t>Standart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Tools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Menu</w:t>
      </w:r>
      <w:r>
        <w:rPr>
          <w:b/>
          <w:sz w:val="28"/>
        </w:rPr>
        <w:t xml:space="preserve"> </w:t>
      </w:r>
      <w:r>
        <w:rPr>
          <w:sz w:val="28"/>
        </w:rPr>
        <w:t xml:space="preserve">загружается  в </w:t>
      </w:r>
      <w:r>
        <w:rPr>
          <w:b/>
          <w:sz w:val="28"/>
          <w:lang w:val="en-US"/>
        </w:rPr>
        <w:t>Tools</w:t>
      </w:r>
      <w:r>
        <w:rPr>
          <w:sz w:val="28"/>
        </w:rPr>
        <w:t xml:space="preserve"> и </w:t>
      </w:r>
      <w:r>
        <w:rPr>
          <w:b/>
          <w:sz w:val="28"/>
          <w:lang w:val="en-US"/>
        </w:rPr>
        <w:t>View</w:t>
      </w:r>
      <w:r>
        <w:rPr>
          <w:sz w:val="28"/>
        </w:rPr>
        <w:t xml:space="preserve"> и содержит символы обращения к различным функциям, локализованным в других ссылках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Menu</w:t>
      </w:r>
    </w:p>
    <w:p w:rsidR="00686491" w:rsidRDefault="00686491">
      <w:pPr>
        <w:autoSpaceDE w:val="0"/>
        <w:rPr>
          <w:b/>
          <w:sz w:val="28"/>
        </w:rPr>
      </w:pPr>
    </w:p>
    <w:p w:rsidR="00686491" w:rsidRDefault="00686491">
      <w:pPr>
        <w:pStyle w:val="af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File</w:t>
      </w:r>
    </w:p>
    <w:p w:rsidR="00686491" w:rsidRDefault="00686491">
      <w:pPr>
        <w:autoSpaceDE w:val="0"/>
        <w:rPr>
          <w:sz w:val="28"/>
        </w:rPr>
      </w:pPr>
      <w:r>
        <w:rPr>
          <w:b/>
          <w:sz w:val="28"/>
        </w:rPr>
        <w:t xml:space="preserve">   </w:t>
      </w:r>
      <w:r>
        <w:rPr>
          <w:b/>
          <w:sz w:val="28"/>
        </w:rPr>
        <w:tab/>
      </w:r>
      <w:r>
        <w:rPr>
          <w:b/>
          <w:sz w:val="28"/>
          <w:lang w:val="en-US"/>
        </w:rPr>
        <w:t>New</w:t>
      </w:r>
      <w:r>
        <w:rPr>
          <w:b/>
          <w:sz w:val="28"/>
        </w:rPr>
        <w:t xml:space="preserve">  - </w:t>
      </w:r>
      <w:r>
        <w:rPr>
          <w:sz w:val="28"/>
        </w:rPr>
        <w:t>редактирование текстовых файлов</w:t>
      </w:r>
    </w:p>
    <w:p w:rsidR="00686491" w:rsidRDefault="00686491">
      <w:pPr>
        <w:pStyle w:val="3"/>
        <w:tabs>
          <w:tab w:val="num" w:pos="0"/>
        </w:tabs>
        <w:autoSpaceDE w:val="0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  <w:lang w:val="en-US"/>
        </w:rPr>
        <w:t>Open</w:t>
      </w:r>
      <w:r>
        <w:rPr>
          <w:sz w:val="28"/>
        </w:rPr>
        <w:t xml:space="preserve"> -</w:t>
      </w:r>
    </w:p>
    <w:p w:rsidR="00686491" w:rsidRDefault="00686491">
      <w:pPr>
        <w:autoSpaceDE w:val="0"/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rPr>
          <w:b/>
          <w:sz w:val="28"/>
          <w:lang w:val="en-US"/>
        </w:rPr>
        <w:t>Close</w:t>
      </w:r>
      <w:r>
        <w:rPr>
          <w:b/>
          <w:sz w:val="28"/>
        </w:rPr>
        <w:t xml:space="preserve"> - </w:t>
      </w:r>
    </w:p>
    <w:p w:rsidR="00686491" w:rsidRDefault="00686491">
      <w:pPr>
        <w:pStyle w:val="3"/>
        <w:tabs>
          <w:tab w:val="num" w:pos="0"/>
        </w:tabs>
        <w:autoSpaceDE w:val="0"/>
        <w:rPr>
          <w:b w:val="0"/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  <w:lang w:val="en-US"/>
        </w:rPr>
        <w:t>Save</w:t>
      </w:r>
      <w:r>
        <w:rPr>
          <w:sz w:val="28"/>
        </w:rPr>
        <w:t xml:space="preserve"> -  </w:t>
      </w:r>
      <w:r>
        <w:rPr>
          <w:b w:val="0"/>
          <w:sz w:val="28"/>
        </w:rPr>
        <w:t>все остальные имеют стандартное назначение</w:t>
      </w:r>
    </w:p>
    <w:p w:rsidR="00686491" w:rsidRDefault="00686491">
      <w:pPr>
        <w:rPr>
          <w:sz w:val="28"/>
        </w:rPr>
      </w:pPr>
    </w:p>
    <w:p w:rsidR="00686491" w:rsidRPr="00991E62" w:rsidRDefault="00686491">
      <w:pPr>
        <w:rPr>
          <w:b/>
          <w:sz w:val="28"/>
        </w:rPr>
      </w:pPr>
      <w:r>
        <w:rPr>
          <w:b/>
          <w:sz w:val="28"/>
          <w:lang w:val="en-US"/>
        </w:rPr>
        <w:t>Edit</w:t>
      </w:r>
      <w:r w:rsidRPr="00991E62">
        <w:rPr>
          <w:b/>
          <w:sz w:val="28"/>
        </w:rPr>
        <w:t xml:space="preserve">   - </w:t>
      </w:r>
      <w:r>
        <w:rPr>
          <w:b/>
          <w:sz w:val="28"/>
        </w:rPr>
        <w:t>имеют</w:t>
      </w:r>
      <w:r w:rsidRPr="00991E62">
        <w:rPr>
          <w:b/>
          <w:sz w:val="28"/>
        </w:rPr>
        <w:t xml:space="preserve"> </w:t>
      </w:r>
      <w:r>
        <w:rPr>
          <w:b/>
          <w:sz w:val="28"/>
        </w:rPr>
        <w:t>стандартное</w:t>
      </w:r>
      <w:r w:rsidRPr="00991E62">
        <w:rPr>
          <w:b/>
          <w:sz w:val="28"/>
        </w:rPr>
        <w:t xml:space="preserve"> </w:t>
      </w:r>
      <w:r>
        <w:rPr>
          <w:b/>
          <w:sz w:val="28"/>
        </w:rPr>
        <w:t>назначение</w:t>
      </w:r>
    </w:p>
    <w:p w:rsidR="00686491" w:rsidRPr="00991E62" w:rsidRDefault="00686491">
      <w:pPr>
        <w:rPr>
          <w:b/>
          <w:sz w:val="28"/>
        </w:rPr>
      </w:pPr>
    </w:p>
    <w:p w:rsidR="00686491" w:rsidRPr="00991E62" w:rsidRDefault="00686491">
      <w:pPr>
        <w:pStyle w:val="af1"/>
        <w:autoSpaceDE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Project</w:t>
      </w:r>
    </w:p>
    <w:p w:rsidR="00686491" w:rsidRPr="007B6140" w:rsidRDefault="00686491" w:rsidP="00B91F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3940"/>
        </w:tabs>
        <w:rPr>
          <w:sz w:val="28"/>
        </w:rPr>
      </w:pPr>
      <w:r w:rsidRPr="00991E62">
        <w:rPr>
          <w:b/>
          <w:sz w:val="28"/>
        </w:rPr>
        <w:t xml:space="preserve">   </w:t>
      </w:r>
      <w:r w:rsidRPr="00991E62">
        <w:rPr>
          <w:b/>
          <w:sz w:val="28"/>
        </w:rPr>
        <w:tab/>
      </w:r>
      <w:r>
        <w:rPr>
          <w:b/>
          <w:sz w:val="28"/>
          <w:lang w:val="en-US"/>
        </w:rPr>
        <w:t>New</w:t>
      </w:r>
      <w:r w:rsidRPr="007B6140">
        <w:rPr>
          <w:b/>
          <w:sz w:val="28"/>
        </w:rPr>
        <w:t xml:space="preserve"> </w:t>
      </w:r>
      <w:r>
        <w:rPr>
          <w:rFonts w:ascii="Wingdings" w:hAnsi="Wingdings"/>
          <w:b/>
          <w:sz w:val="28"/>
        </w:rPr>
        <w:t></w:t>
      </w:r>
      <w:r w:rsidRPr="007B6140">
        <w:rPr>
          <w:rFonts w:ascii="Arial" w:hAnsi="Arial"/>
          <w:b/>
          <w:sz w:val="28"/>
        </w:rPr>
        <w:t xml:space="preserve"> </w:t>
      </w:r>
      <w:r>
        <w:rPr>
          <w:rFonts w:ascii="Symbol" w:hAnsi="Symbol"/>
          <w:b/>
          <w:sz w:val="28"/>
          <w:lang w:val="en-US"/>
        </w:rPr>
        <w:t></w:t>
      </w:r>
      <w:r>
        <w:rPr>
          <w:b/>
          <w:sz w:val="28"/>
          <w:lang w:val="en-US"/>
        </w:rPr>
        <w:t>Vision</w:t>
      </w:r>
      <w:r w:rsidRPr="007B6140">
        <w:rPr>
          <w:b/>
          <w:sz w:val="28"/>
        </w:rPr>
        <w:t xml:space="preserve"> </w:t>
      </w:r>
      <w:r>
        <w:rPr>
          <w:b/>
          <w:sz w:val="28"/>
          <w:lang w:val="en-US"/>
        </w:rPr>
        <w:t>project</w:t>
      </w:r>
      <w:r w:rsidR="00B91F3F" w:rsidRPr="007B6140">
        <w:rPr>
          <w:b/>
          <w:sz w:val="28"/>
        </w:rPr>
        <w:tab/>
        <w:t xml:space="preserve"> </w:t>
      </w:r>
      <w:r w:rsidR="00B91F3F" w:rsidRPr="007B6140">
        <w:rPr>
          <w:sz w:val="28"/>
        </w:rPr>
        <w:t>(</w:t>
      </w:r>
      <w:r w:rsidR="00B91F3F" w:rsidRPr="00B91F3F">
        <w:rPr>
          <w:sz w:val="28"/>
        </w:rPr>
        <w:t>создать</w:t>
      </w:r>
      <w:r w:rsidR="00B91F3F" w:rsidRPr="007B6140">
        <w:rPr>
          <w:sz w:val="28"/>
        </w:rPr>
        <w:t xml:space="preserve"> </w:t>
      </w:r>
      <w:r w:rsidR="00B91F3F" w:rsidRPr="00B91F3F">
        <w:rPr>
          <w:sz w:val="28"/>
        </w:rPr>
        <w:t>проект</w:t>
      </w:r>
      <w:r w:rsidR="00B91F3F" w:rsidRPr="007B6140">
        <w:rPr>
          <w:sz w:val="28"/>
        </w:rPr>
        <w:t>)</w:t>
      </w:r>
    </w:p>
    <w:p w:rsidR="00686491" w:rsidRPr="00F42170" w:rsidRDefault="00686491">
      <w:pPr>
        <w:rPr>
          <w:b/>
          <w:sz w:val="28"/>
        </w:rPr>
      </w:pPr>
      <w:r w:rsidRPr="007B6140">
        <w:rPr>
          <w:b/>
          <w:sz w:val="28"/>
        </w:rPr>
        <w:t xml:space="preserve">   </w:t>
      </w:r>
      <w:r w:rsidRPr="007B6140">
        <w:rPr>
          <w:b/>
          <w:sz w:val="28"/>
        </w:rPr>
        <w:tab/>
      </w:r>
      <w:r>
        <w:rPr>
          <w:b/>
          <w:sz w:val="28"/>
          <w:lang w:val="en-US"/>
        </w:rPr>
        <w:t>Import</w:t>
      </w:r>
    </w:p>
    <w:p w:rsidR="00686491" w:rsidRPr="00F42170" w:rsidRDefault="00686491">
      <w:pPr>
        <w:rPr>
          <w:b/>
          <w:sz w:val="28"/>
        </w:rPr>
      </w:pPr>
      <w:r w:rsidRPr="00F42170">
        <w:rPr>
          <w:b/>
          <w:sz w:val="28"/>
        </w:rPr>
        <w:t xml:space="preserve">    </w:t>
      </w:r>
      <w:r w:rsidRPr="00F42170">
        <w:rPr>
          <w:b/>
          <w:sz w:val="28"/>
        </w:rPr>
        <w:tab/>
      </w:r>
      <w:r>
        <w:rPr>
          <w:b/>
          <w:sz w:val="28"/>
          <w:lang w:val="en-US"/>
        </w:rPr>
        <w:t>Open</w:t>
      </w:r>
    </w:p>
    <w:p w:rsidR="00686491" w:rsidRPr="00F42170" w:rsidRDefault="00686491">
      <w:pPr>
        <w:rPr>
          <w:b/>
          <w:sz w:val="28"/>
        </w:rPr>
      </w:pPr>
      <w:r w:rsidRPr="00F42170">
        <w:rPr>
          <w:b/>
          <w:sz w:val="28"/>
        </w:rPr>
        <w:t xml:space="preserve">    </w:t>
      </w:r>
      <w:r w:rsidRPr="00F42170">
        <w:rPr>
          <w:b/>
          <w:sz w:val="28"/>
        </w:rPr>
        <w:tab/>
      </w:r>
      <w:r>
        <w:rPr>
          <w:b/>
          <w:sz w:val="28"/>
          <w:lang w:val="en-US"/>
        </w:rPr>
        <w:t>Close</w:t>
      </w:r>
    </w:p>
    <w:p w:rsidR="00686491" w:rsidRPr="00F42170" w:rsidRDefault="00686491">
      <w:pPr>
        <w:rPr>
          <w:b/>
          <w:sz w:val="28"/>
        </w:rPr>
      </w:pPr>
    </w:p>
    <w:p w:rsidR="00686491" w:rsidRPr="00B91F3F" w:rsidRDefault="00686491">
      <w:pPr>
        <w:rPr>
          <w:sz w:val="28"/>
        </w:rPr>
      </w:pPr>
      <w:r w:rsidRPr="00B91F3F">
        <w:rPr>
          <w:b/>
          <w:sz w:val="28"/>
        </w:rPr>
        <w:t xml:space="preserve">  </w:t>
      </w:r>
      <w:r w:rsidRPr="00B91F3F">
        <w:rPr>
          <w:b/>
          <w:sz w:val="28"/>
        </w:rPr>
        <w:tab/>
        <w:t xml:space="preserve"> </w:t>
      </w:r>
      <w:r>
        <w:rPr>
          <w:b/>
          <w:sz w:val="28"/>
          <w:lang w:val="en-US"/>
        </w:rPr>
        <w:t>Manage</w:t>
      </w:r>
      <w:r w:rsidRPr="00B91F3F">
        <w:rPr>
          <w:b/>
          <w:sz w:val="28"/>
        </w:rPr>
        <w:t xml:space="preserve">  </w:t>
      </w:r>
      <w:r>
        <w:rPr>
          <w:rFonts w:ascii="Wingdings" w:hAnsi="Wingdings"/>
          <w:b/>
          <w:sz w:val="28"/>
        </w:rPr>
        <w:t></w:t>
      </w:r>
      <w:r w:rsidRPr="00B91F3F">
        <w:rPr>
          <w:b/>
          <w:sz w:val="28"/>
        </w:rPr>
        <w:t xml:space="preserve"> </w:t>
      </w:r>
      <w:r>
        <w:rPr>
          <w:sz w:val="28"/>
        </w:rPr>
        <w:t>компоненты</w:t>
      </w:r>
      <w:r w:rsidRPr="00B91F3F">
        <w:rPr>
          <w:sz w:val="28"/>
        </w:rPr>
        <w:t xml:space="preserve">, </w:t>
      </w:r>
      <w:r>
        <w:rPr>
          <w:sz w:val="28"/>
        </w:rPr>
        <w:t>окрестности</w:t>
      </w:r>
      <w:r w:rsidR="00B91F3F">
        <w:rPr>
          <w:sz w:val="28"/>
        </w:rPr>
        <w:t xml:space="preserve"> (в проект включить файл)</w:t>
      </w:r>
    </w:p>
    <w:p w:rsidR="00686491" w:rsidRPr="00991E62" w:rsidRDefault="00686491">
      <w:pPr>
        <w:rPr>
          <w:sz w:val="28"/>
        </w:rPr>
      </w:pPr>
      <w:r w:rsidRPr="00B91F3F">
        <w:rPr>
          <w:b/>
          <w:sz w:val="28"/>
        </w:rPr>
        <w:t xml:space="preserve">   </w:t>
      </w:r>
      <w:r w:rsidRPr="00B91F3F">
        <w:rPr>
          <w:b/>
          <w:sz w:val="28"/>
        </w:rPr>
        <w:tab/>
      </w:r>
      <w:r>
        <w:rPr>
          <w:b/>
          <w:sz w:val="28"/>
          <w:lang w:val="en-US"/>
        </w:rPr>
        <w:t>Select</w:t>
      </w:r>
      <w:r w:rsidRPr="00991E62">
        <w:rPr>
          <w:b/>
          <w:sz w:val="28"/>
        </w:rPr>
        <w:t xml:space="preserve"> </w:t>
      </w:r>
      <w:r>
        <w:rPr>
          <w:b/>
          <w:sz w:val="28"/>
          <w:lang w:val="en-US"/>
        </w:rPr>
        <w:t>Device</w:t>
      </w:r>
      <w:r w:rsidRPr="00991E62">
        <w:rPr>
          <w:b/>
          <w:sz w:val="28"/>
        </w:rPr>
        <w:t xml:space="preserve"> </w:t>
      </w:r>
      <w:r>
        <w:rPr>
          <w:rFonts w:ascii="Wingdings" w:hAnsi="Wingdings"/>
          <w:b/>
          <w:sz w:val="28"/>
        </w:rPr>
        <w:t></w:t>
      </w:r>
      <w:r w:rsidRPr="00991E62">
        <w:rPr>
          <w:b/>
          <w:sz w:val="28"/>
        </w:rPr>
        <w:t xml:space="preserve"> </w:t>
      </w:r>
      <w:r>
        <w:rPr>
          <w:sz w:val="28"/>
        </w:rPr>
        <w:t>библиотека</w:t>
      </w:r>
      <w:r w:rsidRPr="00991E62">
        <w:rPr>
          <w:sz w:val="28"/>
        </w:rPr>
        <w:t xml:space="preserve"> </w:t>
      </w:r>
      <w:r>
        <w:rPr>
          <w:sz w:val="28"/>
        </w:rPr>
        <w:t>элементов</w:t>
      </w:r>
    </w:p>
    <w:p w:rsidR="00686491" w:rsidRDefault="00686491">
      <w:pPr>
        <w:rPr>
          <w:sz w:val="28"/>
        </w:rPr>
      </w:pPr>
      <w:r w:rsidRPr="00991E62">
        <w:rPr>
          <w:b/>
          <w:sz w:val="28"/>
        </w:rPr>
        <w:t xml:space="preserve">   </w:t>
      </w:r>
      <w:r w:rsidRPr="00991E62">
        <w:rPr>
          <w:b/>
          <w:sz w:val="28"/>
        </w:rPr>
        <w:tab/>
      </w:r>
      <w:r>
        <w:rPr>
          <w:b/>
          <w:sz w:val="28"/>
          <w:lang w:val="en-US"/>
        </w:rPr>
        <w:t>Options</w:t>
      </w:r>
      <w:r>
        <w:rPr>
          <w:b/>
          <w:sz w:val="28"/>
        </w:rPr>
        <w:t xml:space="preserve">   </w:t>
      </w:r>
      <w:r>
        <w:rPr>
          <w:rFonts w:ascii="Wingdings" w:hAnsi="Wingdings"/>
          <w:b/>
          <w:sz w:val="28"/>
        </w:rPr>
        <w:t></w:t>
      </w:r>
      <w:r>
        <w:rPr>
          <w:b/>
          <w:sz w:val="28"/>
        </w:rPr>
        <w:t xml:space="preserve"> </w:t>
      </w:r>
      <w:r>
        <w:rPr>
          <w:sz w:val="28"/>
        </w:rPr>
        <w:t>настройки параметров компиляции и загрузки</w:t>
      </w:r>
    </w:p>
    <w:p w:rsidR="00686491" w:rsidRDefault="00686491">
      <w:pPr>
        <w:rPr>
          <w:sz w:val="28"/>
        </w:rPr>
      </w:pPr>
      <w:r>
        <w:rPr>
          <w:b/>
          <w:sz w:val="28"/>
        </w:rPr>
        <w:t xml:space="preserve">                             </w:t>
      </w:r>
      <w:r>
        <w:rPr>
          <w:b/>
          <w:sz w:val="28"/>
          <w:lang w:val="en-US"/>
        </w:rPr>
        <w:t>Device</w:t>
      </w:r>
      <w:r>
        <w:rPr>
          <w:b/>
          <w:sz w:val="28"/>
        </w:rPr>
        <w:t xml:space="preserve"> – </w:t>
      </w:r>
      <w:r>
        <w:rPr>
          <w:sz w:val="28"/>
        </w:rPr>
        <w:t>выбор модуля</w:t>
      </w:r>
    </w:p>
    <w:p w:rsidR="00686491" w:rsidRPr="006A6A4F" w:rsidRDefault="00686491">
      <w:pPr>
        <w:rPr>
          <w:sz w:val="28"/>
        </w:rPr>
      </w:pPr>
      <w:r>
        <w:rPr>
          <w:b/>
          <w:sz w:val="28"/>
        </w:rPr>
        <w:t xml:space="preserve">                            </w:t>
      </w:r>
      <w:r>
        <w:rPr>
          <w:b/>
          <w:sz w:val="28"/>
          <w:lang w:val="en-US"/>
        </w:rPr>
        <w:t>Target</w:t>
      </w:r>
      <w:r>
        <w:rPr>
          <w:b/>
          <w:sz w:val="28"/>
        </w:rPr>
        <w:t xml:space="preserve">  - </w:t>
      </w:r>
      <w:r>
        <w:rPr>
          <w:sz w:val="28"/>
        </w:rPr>
        <w:t xml:space="preserve">выбор частоты </w:t>
      </w:r>
      <w:r>
        <w:rPr>
          <w:sz w:val="28"/>
          <w:lang w:val="en-US"/>
        </w:rPr>
        <w:t>MCU</w:t>
      </w:r>
    </w:p>
    <w:p w:rsidR="00686491" w:rsidRDefault="00686491">
      <w:pPr>
        <w:rPr>
          <w:sz w:val="28"/>
        </w:rPr>
      </w:pPr>
      <w:r>
        <w:rPr>
          <w:b/>
          <w:sz w:val="28"/>
        </w:rPr>
        <w:t xml:space="preserve">                            </w:t>
      </w:r>
      <w:r>
        <w:rPr>
          <w:b/>
          <w:sz w:val="28"/>
          <w:lang w:val="en-US"/>
        </w:rPr>
        <w:t>Out</w:t>
      </w:r>
      <w:r>
        <w:rPr>
          <w:b/>
          <w:sz w:val="28"/>
        </w:rPr>
        <w:t xml:space="preserve">  - </w:t>
      </w:r>
      <w:r>
        <w:rPr>
          <w:sz w:val="28"/>
        </w:rPr>
        <w:t xml:space="preserve">вывод </w:t>
      </w:r>
      <w:r>
        <w:rPr>
          <w:sz w:val="28"/>
          <w:lang w:val="en-US"/>
        </w:rPr>
        <w:t>HEX</w:t>
      </w:r>
      <w:r>
        <w:rPr>
          <w:sz w:val="28"/>
        </w:rPr>
        <w:t>-кода</w:t>
      </w:r>
    </w:p>
    <w:p w:rsidR="00686491" w:rsidRPr="006A6A4F" w:rsidRDefault="00686491">
      <w:pPr>
        <w:ind w:left="1416" w:firstLine="708"/>
        <w:rPr>
          <w:sz w:val="28"/>
        </w:rPr>
      </w:pPr>
      <w:r>
        <w:rPr>
          <w:b/>
          <w:sz w:val="28"/>
          <w:lang w:val="en-US"/>
        </w:rPr>
        <w:t>List</w:t>
      </w:r>
      <w:r>
        <w:rPr>
          <w:b/>
          <w:sz w:val="28"/>
        </w:rPr>
        <w:t xml:space="preserve"> – </w:t>
      </w:r>
      <w:r>
        <w:rPr>
          <w:sz w:val="28"/>
        </w:rPr>
        <w:t>вывод листинга .</w:t>
      </w:r>
      <w:r>
        <w:rPr>
          <w:sz w:val="28"/>
          <w:lang w:val="en-US"/>
        </w:rPr>
        <w:t>lst</w:t>
      </w:r>
    </w:p>
    <w:p w:rsidR="00686491" w:rsidRDefault="00686491">
      <w:pPr>
        <w:ind w:left="1416" w:firstLine="708"/>
        <w:rPr>
          <w:sz w:val="28"/>
        </w:rPr>
      </w:pPr>
      <w:r>
        <w:rPr>
          <w:b/>
          <w:sz w:val="28"/>
          <w:lang w:val="en-US"/>
        </w:rPr>
        <w:t>C</w:t>
      </w:r>
      <w:r>
        <w:rPr>
          <w:b/>
          <w:sz w:val="28"/>
        </w:rPr>
        <w:t xml:space="preserve">51 – </w:t>
      </w:r>
      <w:r>
        <w:rPr>
          <w:sz w:val="28"/>
        </w:rPr>
        <w:t>размещение таблицы векторов</w:t>
      </w:r>
    </w:p>
    <w:p w:rsidR="00686491" w:rsidRPr="006A6A4F" w:rsidRDefault="00686491">
      <w:pPr>
        <w:ind w:left="1416" w:firstLine="708"/>
        <w:rPr>
          <w:sz w:val="28"/>
        </w:rPr>
      </w:pPr>
      <w:r>
        <w:rPr>
          <w:b/>
          <w:sz w:val="28"/>
          <w:lang w:val="en-US"/>
        </w:rPr>
        <w:t>L</w:t>
      </w:r>
      <w:r>
        <w:rPr>
          <w:b/>
          <w:sz w:val="28"/>
        </w:rPr>
        <w:t xml:space="preserve">51 – </w:t>
      </w:r>
      <w:r>
        <w:rPr>
          <w:sz w:val="28"/>
        </w:rPr>
        <w:t xml:space="preserve">размещение программы </w:t>
      </w:r>
      <w:r>
        <w:rPr>
          <w:sz w:val="28"/>
          <w:lang w:val="en-US"/>
        </w:rPr>
        <w:t>Code</w:t>
      </w:r>
    </w:p>
    <w:p w:rsidR="00686491" w:rsidRPr="006A6A4F" w:rsidRDefault="00686491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 размещение данных в памяти </w:t>
      </w:r>
      <w:r>
        <w:rPr>
          <w:sz w:val="28"/>
          <w:lang w:val="en-US"/>
        </w:rPr>
        <w:t>Xdata</w:t>
      </w:r>
    </w:p>
    <w:p w:rsidR="00686491" w:rsidRDefault="00686491">
      <w:pPr>
        <w:rPr>
          <w:b/>
          <w:sz w:val="28"/>
        </w:rPr>
      </w:pPr>
    </w:p>
    <w:p w:rsidR="00686491" w:rsidRDefault="00686491">
      <w:pPr>
        <w:rPr>
          <w:sz w:val="28"/>
        </w:rPr>
      </w:pPr>
      <w:r>
        <w:rPr>
          <w:b/>
          <w:sz w:val="28"/>
        </w:rPr>
        <w:t xml:space="preserve">   </w:t>
      </w:r>
      <w:r>
        <w:rPr>
          <w:b/>
          <w:sz w:val="28"/>
        </w:rPr>
        <w:tab/>
      </w:r>
      <w:r>
        <w:rPr>
          <w:b/>
          <w:sz w:val="28"/>
          <w:lang w:val="en-US"/>
        </w:rPr>
        <w:t>Build</w:t>
      </w:r>
      <w:r>
        <w:rPr>
          <w:b/>
          <w:sz w:val="28"/>
        </w:rPr>
        <w:t xml:space="preserve">      - </w:t>
      </w:r>
      <w:r>
        <w:rPr>
          <w:sz w:val="28"/>
        </w:rPr>
        <w:t>синтаксический разбор и линкирование</w:t>
      </w:r>
    </w:p>
    <w:p w:rsidR="00F42170" w:rsidRPr="000E4AE4" w:rsidRDefault="00686491">
      <w:pPr>
        <w:rPr>
          <w:sz w:val="28"/>
        </w:rPr>
      </w:pPr>
      <w:r>
        <w:rPr>
          <w:b/>
          <w:sz w:val="28"/>
        </w:rPr>
        <w:t xml:space="preserve">   </w:t>
      </w:r>
      <w:r>
        <w:rPr>
          <w:b/>
          <w:sz w:val="28"/>
        </w:rPr>
        <w:tab/>
      </w:r>
      <w:r>
        <w:rPr>
          <w:b/>
          <w:sz w:val="28"/>
          <w:lang w:val="en-US"/>
        </w:rPr>
        <w:t>Translate</w:t>
      </w:r>
      <w:r>
        <w:rPr>
          <w:b/>
          <w:sz w:val="28"/>
        </w:rPr>
        <w:t xml:space="preserve"> –</w:t>
      </w:r>
      <w:r>
        <w:rPr>
          <w:sz w:val="28"/>
        </w:rPr>
        <w:t>синтаксический контроль</w:t>
      </w:r>
    </w:p>
    <w:p w:rsidR="00F42170" w:rsidRDefault="00F42170">
      <w:pPr>
        <w:rPr>
          <w:b/>
          <w:sz w:val="28"/>
        </w:rPr>
      </w:pPr>
    </w:p>
    <w:p w:rsidR="006C64E0" w:rsidRDefault="006C64E0" w:rsidP="0095142A">
      <w:pPr>
        <w:rPr>
          <w:sz w:val="28"/>
          <w:szCs w:val="28"/>
        </w:rPr>
      </w:pPr>
    </w:p>
    <w:p w:rsidR="006C64E0" w:rsidRDefault="006C64E0" w:rsidP="0095142A">
      <w:pPr>
        <w:rPr>
          <w:sz w:val="28"/>
          <w:szCs w:val="28"/>
        </w:rPr>
      </w:pPr>
    </w:p>
    <w:p w:rsidR="006C64E0" w:rsidRDefault="006C64E0" w:rsidP="0095142A">
      <w:pPr>
        <w:rPr>
          <w:sz w:val="28"/>
          <w:szCs w:val="28"/>
        </w:rPr>
      </w:pPr>
    </w:p>
    <w:p w:rsidR="006C64E0" w:rsidRDefault="006C64E0" w:rsidP="0095142A">
      <w:pPr>
        <w:rPr>
          <w:sz w:val="28"/>
          <w:szCs w:val="28"/>
        </w:rPr>
      </w:pPr>
    </w:p>
    <w:p w:rsidR="006C64E0" w:rsidRDefault="006C64E0" w:rsidP="0095142A">
      <w:pPr>
        <w:rPr>
          <w:sz w:val="28"/>
          <w:szCs w:val="28"/>
        </w:rPr>
      </w:pPr>
    </w:p>
    <w:p w:rsidR="006C64E0" w:rsidRDefault="006C64E0" w:rsidP="0095142A">
      <w:pPr>
        <w:rPr>
          <w:sz w:val="28"/>
          <w:szCs w:val="28"/>
        </w:rPr>
      </w:pPr>
    </w:p>
    <w:p w:rsidR="006C64E0" w:rsidRDefault="006C64E0" w:rsidP="0095142A">
      <w:pPr>
        <w:rPr>
          <w:sz w:val="28"/>
          <w:szCs w:val="28"/>
        </w:rPr>
      </w:pPr>
    </w:p>
    <w:p w:rsidR="0095142A" w:rsidRPr="00887D07" w:rsidRDefault="0095142A" w:rsidP="0095142A">
      <w:pPr>
        <w:rPr>
          <w:sz w:val="28"/>
          <w:szCs w:val="28"/>
        </w:rPr>
      </w:pPr>
      <w:r w:rsidRPr="008D2A5F">
        <w:rPr>
          <w:sz w:val="28"/>
          <w:szCs w:val="28"/>
          <w:lang w:val="en-US"/>
        </w:rPr>
        <w:t>C</w:t>
      </w:r>
      <w:r w:rsidRPr="008D2A5F">
        <w:rPr>
          <w:sz w:val="28"/>
          <w:szCs w:val="28"/>
        </w:rPr>
        <w:t>тандартная</w:t>
      </w:r>
      <w:r>
        <w:rPr>
          <w:sz w:val="28"/>
          <w:szCs w:val="28"/>
        </w:rPr>
        <w:t xml:space="preserve"> функция  инициализации</w:t>
      </w:r>
      <w:r w:rsidRPr="004C40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проекта </w:t>
      </w:r>
      <w:r w:rsidRPr="00887D07">
        <w:rPr>
          <w:b/>
          <w:sz w:val="28"/>
          <w:szCs w:val="28"/>
          <w:lang w:val="en-US"/>
        </w:rPr>
        <w:t>Startup</w:t>
      </w:r>
      <w:r>
        <w:rPr>
          <w:sz w:val="28"/>
          <w:szCs w:val="28"/>
        </w:rPr>
        <w:t xml:space="preserve"> </w:t>
      </w:r>
      <w:r w:rsidRPr="00887D07">
        <w:rPr>
          <w:sz w:val="28"/>
          <w:szCs w:val="28"/>
        </w:rPr>
        <w:t>выполняет</w:t>
      </w:r>
    </w:p>
    <w:p w:rsidR="0095142A" w:rsidRPr="00887D07" w:rsidRDefault="0095142A" w:rsidP="0095142A">
      <w:pPr>
        <w:rPr>
          <w:sz w:val="28"/>
          <w:szCs w:val="28"/>
        </w:rPr>
      </w:pPr>
      <w:r w:rsidRPr="00887D07">
        <w:rPr>
          <w:sz w:val="28"/>
          <w:szCs w:val="28"/>
        </w:rPr>
        <w:t xml:space="preserve">  - сброс всех типов памяти </w:t>
      </w:r>
      <w:r w:rsidRPr="00887D07">
        <w:rPr>
          <w:sz w:val="28"/>
          <w:szCs w:val="28"/>
          <w:lang w:val="en-US"/>
        </w:rPr>
        <w:t>Ram</w:t>
      </w:r>
    </w:p>
    <w:p w:rsidR="0095142A" w:rsidRPr="00D90CDF" w:rsidRDefault="0095142A" w:rsidP="0095142A">
      <w:pPr>
        <w:rPr>
          <w:sz w:val="28"/>
          <w:szCs w:val="28"/>
        </w:rPr>
      </w:pPr>
      <w:r w:rsidRPr="00887D07">
        <w:rPr>
          <w:sz w:val="28"/>
          <w:szCs w:val="28"/>
        </w:rPr>
        <w:t xml:space="preserve">  - формирование стека реентранной функции </w:t>
      </w:r>
    </w:p>
    <w:p w:rsidR="0095142A" w:rsidRPr="008D2A5F" w:rsidRDefault="0095142A" w:rsidP="0095142A">
      <w:pPr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 w:rsidRPr="00887D07">
        <w:rPr>
          <w:sz w:val="28"/>
          <w:szCs w:val="28"/>
        </w:rPr>
        <w:t xml:space="preserve">формирование значения </w:t>
      </w:r>
      <w:r>
        <w:rPr>
          <w:sz w:val="28"/>
          <w:szCs w:val="28"/>
        </w:rPr>
        <w:t xml:space="preserve">указателя  стека </w:t>
      </w:r>
      <w:r w:rsidRPr="00887D07"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с учетом структуры программы</w:t>
      </w:r>
    </w:p>
    <w:p w:rsidR="00693CA3" w:rsidRPr="006C64E0" w:rsidRDefault="0095142A">
      <w:pPr>
        <w:rPr>
          <w:sz w:val="28"/>
          <w:szCs w:val="28"/>
        </w:rPr>
      </w:pPr>
      <w:r w:rsidRPr="00887D0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 выполняет инициализацию глобальных переменных</w:t>
      </w:r>
    </w:p>
    <w:p w:rsidR="00686491" w:rsidRDefault="00686491">
      <w:pPr>
        <w:rPr>
          <w:sz w:val="28"/>
        </w:rPr>
      </w:pPr>
      <w:r>
        <w:rPr>
          <w:b/>
          <w:sz w:val="28"/>
          <w:lang w:val="en-US"/>
        </w:rPr>
        <w:t>Peritherial</w:t>
      </w:r>
      <w:r>
        <w:rPr>
          <w:b/>
          <w:sz w:val="28"/>
        </w:rPr>
        <w:t xml:space="preserve"> –</w:t>
      </w:r>
      <w:r>
        <w:rPr>
          <w:sz w:val="28"/>
        </w:rPr>
        <w:t xml:space="preserve">активизируется после загрузки </w:t>
      </w:r>
      <w:r>
        <w:rPr>
          <w:sz w:val="28"/>
          <w:lang w:val="en-US"/>
        </w:rPr>
        <w:t>Project</w:t>
      </w:r>
      <w:r>
        <w:rPr>
          <w:sz w:val="28"/>
        </w:rPr>
        <w:t xml:space="preserve"> и</w:t>
      </w:r>
    </w:p>
    <w:p w:rsidR="00686491" w:rsidRDefault="00686491">
      <w:pPr>
        <w:jc w:val="both"/>
        <w:rPr>
          <w:sz w:val="28"/>
        </w:rPr>
      </w:pPr>
      <w:r>
        <w:rPr>
          <w:sz w:val="28"/>
        </w:rPr>
        <w:t xml:space="preserve">           Содержит ссылки на периферию конкретной выбранной в проекте машины.</w:t>
      </w:r>
    </w:p>
    <w:p w:rsidR="00686491" w:rsidRDefault="00686491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686491" w:rsidRDefault="00686491">
      <w:pPr>
        <w:jc w:val="center"/>
        <w:rPr>
          <w:b/>
          <w:sz w:val="28"/>
        </w:rPr>
      </w:pPr>
      <w:r>
        <w:rPr>
          <w:b/>
          <w:sz w:val="28"/>
        </w:rPr>
        <w:t>Окно  Загрузчика (</w:t>
      </w:r>
      <w:r>
        <w:rPr>
          <w:b/>
          <w:sz w:val="28"/>
          <w:lang w:val="en-US"/>
        </w:rPr>
        <w:t>Debug</w:t>
      </w:r>
      <w:r>
        <w:rPr>
          <w:b/>
          <w:sz w:val="28"/>
        </w:rPr>
        <w:t>)</w:t>
      </w:r>
    </w:p>
    <w:p w:rsidR="00AC3CA4" w:rsidRPr="007F557F" w:rsidRDefault="00686491">
      <w:r>
        <w:t xml:space="preserve">          </w:t>
      </w:r>
    </w:p>
    <w:p w:rsidR="00686491" w:rsidRDefault="00F56BF0">
      <w:r>
        <w:pict>
          <v:group id="_x0000_s1082" style="position:absolute;margin-left:136.8pt;margin-top:9.4pt;width:15.85pt;height:19pt;z-index:251344384;mso-wrap-distance-left:0;mso-wrap-distance-right:0" coordorigin="2736,188" coordsize="317,380">
            <o:lock v:ext="edit" text="t"/>
            <v:shape id="_x0000_s1083" type="#_x0000_t42" style="position:absolute;left:2754;top:188;width:299;height:380;v-text-anchor:middle" adj="-75925,70143,-42044,10232,-8669,10232,-75925,70143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084" type="#_x0000_t202" style="position:absolute;left:2736;top:188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pict>
          <v:group id="_x0000_s1085" style="position:absolute;margin-left:257.95pt;margin-top:11.15pt;width:15.85pt;height:19pt;z-index:251345408;mso-wrap-distance-left:0;mso-wrap-distance-right:0" coordorigin="5159,223" coordsize="317,380">
            <o:lock v:ext="edit" text="t"/>
            <v:shape id="_x0000_s1086" type="#_x0000_t42" style="position:absolute;left:5177;top:223;width:299;height:380;v-text-anchor:middle" adj="-75925,70143,-42044,10232,-8669,10232,-75925,70143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087" type="#_x0000_t202" style="position:absolute;left:5159;top:223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pict>
          <v:group id="_x0000_s1088" style="position:absolute;margin-left:379.1pt;margin-top:.6pt;width:15.85pt;height:19pt;z-index:251346432;mso-wrap-distance-left:0;mso-wrap-distance-right:0" coordorigin="7582,12" coordsize="317,380">
            <o:lock v:ext="edit" text="t"/>
            <v:shape id="_x0000_s1089" type="#_x0000_t42" style="position:absolute;left:7600;top:12;width:299;height:380;v-text-anchor:middle" adj="-75925,70143,-42044,10232,-8669,10232,-75925,70143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090" type="#_x0000_t202" style="position:absolute;left:7582;top:12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</w:t>
                    </w:r>
                  </w:p>
                </w:txbxContent>
              </v:textbox>
            </v:shape>
          </v:group>
        </w:pict>
      </w:r>
    </w:p>
    <w:p w:rsidR="00686491" w:rsidRDefault="00686491">
      <w:pPr>
        <w:rPr>
          <w:sz w:val="28"/>
        </w:rPr>
      </w:pPr>
    </w:p>
    <w:p w:rsidR="00686491" w:rsidRDefault="005A0730">
      <w:pPr>
        <w:rPr>
          <w:sz w:val="28"/>
        </w:rPr>
      </w:pPr>
      <w:r>
        <w:rPr>
          <w:noProof/>
          <w:lang w:eastAsia="ru-RU"/>
        </w:rPr>
        <w:drawing>
          <wp:anchor distT="0" distB="0" distL="114935" distR="114935" simplePos="0" relativeHeight="251369984" behindDoc="1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110490</wp:posOffset>
            </wp:positionV>
            <wp:extent cx="7548245" cy="5466715"/>
            <wp:effectExtent l="19050" t="0" r="0" b="0"/>
            <wp:wrapNone/>
            <wp:docPr id="10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5466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6491">
        <w:rPr>
          <w:sz w:val="28"/>
        </w:rPr>
        <w:tab/>
      </w:r>
      <w:r w:rsidR="00686491">
        <w:rPr>
          <w:sz w:val="28"/>
        </w:rPr>
        <w:tab/>
      </w:r>
      <w:r w:rsidR="00686491">
        <w:rPr>
          <w:sz w:val="28"/>
        </w:rPr>
        <w:tab/>
      </w:r>
      <w:r w:rsidR="00686491">
        <w:rPr>
          <w:sz w:val="28"/>
        </w:rPr>
        <w:tab/>
      </w:r>
      <w:r w:rsidR="00686491">
        <w:rPr>
          <w:sz w:val="28"/>
        </w:rPr>
        <w:tab/>
      </w:r>
      <w:r w:rsidR="00686491">
        <w:rPr>
          <w:sz w:val="28"/>
        </w:rPr>
        <w:tab/>
      </w:r>
      <w:r w:rsidR="00686491">
        <w:rPr>
          <w:sz w:val="28"/>
        </w:rPr>
        <w:tab/>
      </w:r>
      <w:r w:rsidR="00686491">
        <w:rPr>
          <w:sz w:val="28"/>
        </w:rPr>
        <w:tab/>
      </w:r>
      <w:r w:rsidR="00686491">
        <w:rPr>
          <w:sz w:val="28"/>
        </w:rPr>
        <w:tab/>
      </w:r>
      <w:r w:rsidR="00686491">
        <w:rPr>
          <w:sz w:val="28"/>
        </w:rPr>
        <w:tab/>
      </w:r>
      <w:r w:rsidR="00686491">
        <w:rPr>
          <w:sz w:val="28"/>
        </w:rPr>
        <w:tab/>
      </w: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                   </w:t>
      </w:r>
    </w:p>
    <w:p w:rsidR="00686491" w:rsidRDefault="00686491">
      <w:pPr>
        <w:rPr>
          <w:sz w:val="28"/>
        </w:rPr>
      </w:pPr>
    </w:p>
    <w:p w:rsidR="00686491" w:rsidRDefault="00F56BF0">
      <w:pPr>
        <w:rPr>
          <w:sz w:val="28"/>
        </w:rPr>
      </w:pPr>
      <w:r w:rsidRPr="00F56BF0">
        <w:pict>
          <v:group id="_x0000_s1091" style="position:absolute;margin-left:454.6pt;margin-top:5.85pt;width:15.85pt;height:19pt;z-index:251347456;mso-wrap-distance-left:0;mso-wrap-distance-right:0" coordorigin="9092,117" coordsize="317,380">
            <o:lock v:ext="edit" text="t"/>
            <v:shape id="_x0000_s1092" type="#_x0000_t42" style="position:absolute;left:9110;top:117;width:299;height:380;v-text-anchor:middle" adj="-96225,69177,-52086,10232,-8669,10232,-96225,69177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093" type="#_x0000_t202" style="position:absolute;left:9092;top:117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</w:t>
                    </w:r>
                  </w:p>
                </w:txbxContent>
              </v:textbox>
            </v:shape>
          </v:group>
        </w:pict>
      </w:r>
    </w:p>
    <w:p w:rsidR="00686491" w:rsidRDefault="00F56BF0">
      <w:pPr>
        <w:rPr>
          <w:sz w:val="28"/>
        </w:rPr>
      </w:pPr>
      <w:r w:rsidRPr="00F56BF0">
        <w:pict>
          <v:line id="_x0000_s1094" style="position:absolute;z-index:251348480" from="356.85pt,4.15pt" to="406.9pt,20pt" strokeweight=".26mm">
            <v:stroke joinstyle="miter"/>
          </v:line>
        </w:pict>
      </w:r>
    </w:p>
    <w:p w:rsidR="00686491" w:rsidRDefault="00686491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</w:t>
      </w: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686491" w:rsidRDefault="00F56BF0">
      <w:pPr>
        <w:rPr>
          <w:sz w:val="28"/>
        </w:rPr>
      </w:pPr>
      <w:r w:rsidRPr="00F56BF0">
        <w:pict>
          <v:group id="_x0000_s1095" style="position:absolute;margin-left:347.45pt;margin-top:1.45pt;width:15.85pt;height:19pt;z-index:251349504;mso-wrap-distance-left:0;mso-wrap-distance-right:0" coordorigin="6949,29" coordsize="317,380">
            <o:lock v:ext="edit" text="t"/>
            <v:shape id="_x0000_s1096" type="#_x0000_t42" style="position:absolute;left:6967;top:29;width:299;height:380;v-text-anchor:middle" adj="-98753,33253,-53314,10232,-8669,10232,-98753,33253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097" type="#_x0000_t202" style="position:absolute;left:6949;top:29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5</w:t>
                    </w:r>
                  </w:p>
                </w:txbxContent>
              </v:textbox>
            </v:shape>
          </v:group>
        </w:pict>
      </w:r>
    </w:p>
    <w:p w:rsidR="00686491" w:rsidRDefault="00F56BF0">
      <w:pPr>
        <w:rPr>
          <w:sz w:val="28"/>
        </w:rPr>
      </w:pPr>
      <w:r w:rsidRPr="00F56BF0">
        <w:pict>
          <v:group id="_x0000_s1098" style="position:absolute;margin-left:488.8pt;margin-top:9.05pt;width:15.85pt;height:19pt;z-index:251350528;mso-wrap-distance-left:0;mso-wrap-distance-right:0" coordorigin="9776,181" coordsize="317,380">
            <o:lock v:ext="edit" text="t"/>
            <v:shape id="_x0000_s1099" type="#_x0000_t42" style="position:absolute;left:9794;top:181;width:299;height:380;v-text-anchor:middle" adj="-98753,33253,-53314,10232,-8669,10232,-98753,33253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100" type="#_x0000_t202" style="position:absolute;left:9776;top:181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10</w:t>
                    </w:r>
                  </w:p>
                </w:txbxContent>
              </v:textbox>
            </v:shape>
          </v:group>
        </w:pict>
      </w: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  <w:r>
        <w:rPr>
          <w:sz w:val="28"/>
        </w:rPr>
        <w:t xml:space="preserve">  </w:t>
      </w: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6491" w:rsidRDefault="00F56BF0">
      <w:pPr>
        <w:rPr>
          <w:sz w:val="28"/>
        </w:rPr>
      </w:pPr>
      <w:r w:rsidRPr="00F56BF0">
        <w:pict>
          <v:group id="_x0000_s1101" style="position:absolute;margin-left:102.15pt;margin-top:8.35pt;width:15.85pt;height:19pt;z-index:251351552;mso-wrap-distance-left:0;mso-wrap-distance-right:0" coordorigin="2043,167" coordsize="317,380">
            <o:lock v:ext="edit" text="t"/>
            <v:shape id="_x0000_s1102" type="#_x0000_t42" style="position:absolute;left:2061;top:167;width:299;height:380;flip:y;v-text-anchor:middle" adj="-65667,102088,-33592,11368,-8669,11368,-99765,153075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103" type="#_x0000_t202" style="position:absolute;left:2043;top:167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</w:t>
                    </w:r>
                  </w:p>
                </w:txbxContent>
              </v:textbox>
            </v:shape>
          </v:group>
        </w:pict>
      </w:r>
      <w:r w:rsidRPr="00F56BF0">
        <w:pict>
          <v:group id="_x0000_s1107" style="position:absolute;margin-left:269.9pt;margin-top:8.35pt;width:15.7pt;height:19pt;z-index:251353600;mso-wrap-distance-left:0;mso-wrap-distance-right:0" coordorigin="5398,167" coordsize="314,380">
            <o:lock v:ext="edit" text="t"/>
            <v:shape id="_x0000_s1108" type="#_x0000_t42" style="position:absolute;left:5412;top:167;width:299;height:380;flip:y;v-text-anchor:middle" adj="-65667,102088,-33592,11368,-8669,11368,-99765,153075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109" type="#_x0000_t202" style="position:absolute;left:5398;top:167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8</w:t>
                    </w:r>
                  </w:p>
                </w:txbxContent>
              </v:textbox>
            </v:shape>
          </v:group>
        </w:pict>
      </w:r>
      <w:r w:rsidRPr="00F56BF0">
        <w:pict>
          <v:group id="_x0000_s1110" style="position:absolute;margin-left:399.85pt;margin-top:11.85pt;width:15.85pt;height:19pt;z-index:251354624;mso-wrap-distance-left:0;mso-wrap-distance-right:0" coordorigin="7997,237" coordsize="317,380">
            <o:lock v:ext="edit" text="t"/>
            <v:shape id="_x0000_s1111" type="#_x0000_t42" style="position:absolute;left:8015;top:237;width:299;height:380;flip:y;v-text-anchor:middle" adj="-65667,102088,-33592,11368,-8669,11368,-99765,153075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112" type="#_x0000_t202" style="position:absolute;left:7997;top:237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9</w:t>
                    </w:r>
                  </w:p>
                </w:txbxContent>
              </v:textbox>
            </v:shape>
          </v:group>
        </w:pict>
      </w:r>
    </w:p>
    <w:p w:rsidR="00686491" w:rsidRDefault="00F56BF0">
      <w:pPr>
        <w:rPr>
          <w:sz w:val="28"/>
        </w:rPr>
      </w:pPr>
      <w:r w:rsidRPr="00F56BF0">
        <w:pict>
          <v:group id="_x0000_s1104" style="position:absolute;margin-left:181.2pt;margin-top:12.45pt;width:15.85pt;height:19pt;z-index:251352576;mso-wrap-distance-left:0;mso-wrap-distance-right:0" coordorigin="3624,249" coordsize="317,380">
            <o:lock v:ext="edit" text="t"/>
            <v:shape id="_x0000_s1105" type="#_x0000_t42" style="position:absolute;left:3642;top:249;width:299;height:380;flip:y;v-text-anchor:middle" adj="-65667,102088,-33592,11368,-8669,11368,-99765,153075" path="m,nsl21600,r,21600l,21600xem@0@1l@2@3em@2@3l@4@5e" strokeweight=".26mm">
              <v:fill color2="black"/>
              <v:formulas>
                <v:f eqn="val #0"/>
                <v:f eqn="val #1"/>
                <v:f eqn="val #2"/>
                <v:f eqn="val #3"/>
                <v:f eqn="val #4"/>
                <v:f eqn="val #5"/>
                <v:f eqn="val #6"/>
                <v:f eqn="val #7"/>
              </v:formulas>
            </v:shape>
            <v:shape id="_x0000_s1106" type="#_x0000_t202" style="position:absolute;left:3624;top:249;width:299;height:380;v-text-anchor:middle" filled="f" stroked="f">
              <v:stroke joinstyle="round"/>
              <v:textbox style="mso-rotate-with-shape:t" inset="0,0,0,0">
                <w:txbxContent>
                  <w:p w:rsidR="0033533B" w:rsidRDefault="0033533B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7</w:t>
                    </w:r>
                  </w:p>
                </w:txbxContent>
              </v:textbox>
            </v:shape>
          </v:group>
        </w:pict>
      </w:r>
    </w:p>
    <w:p w:rsidR="00686491" w:rsidRDefault="00686491">
      <w:pPr>
        <w:rPr>
          <w:sz w:val="28"/>
        </w:rPr>
      </w:pPr>
    </w:p>
    <w:p w:rsidR="006C64E0" w:rsidRPr="00E046AA" w:rsidRDefault="00686491">
      <w:pPr>
        <w:rPr>
          <w:sz w:val="28"/>
        </w:rPr>
      </w:pPr>
      <w:r>
        <w:rPr>
          <w:sz w:val="28"/>
        </w:rPr>
        <w:t xml:space="preserve">     </w:t>
      </w:r>
    </w:p>
    <w:p w:rsidR="00686491" w:rsidRDefault="00686491">
      <w:pPr>
        <w:rPr>
          <w:sz w:val="28"/>
        </w:rPr>
      </w:pPr>
      <w:r>
        <w:rPr>
          <w:sz w:val="28"/>
        </w:rPr>
        <w:t>1. Кнопки управления исполнением программы – автомат, шаг, ..до маркера.</w:t>
      </w:r>
    </w:p>
    <w:p w:rsidR="00686491" w:rsidRDefault="00686491">
      <w:pPr>
        <w:rPr>
          <w:sz w:val="28"/>
          <w:lang w:val="en-US"/>
        </w:rPr>
      </w:pPr>
      <w:r>
        <w:rPr>
          <w:sz w:val="28"/>
        </w:rPr>
        <w:t>2.  Выбор окна Анализатора.</w:t>
      </w:r>
    </w:p>
    <w:p w:rsidR="00D3358B" w:rsidRDefault="00D3358B" w:rsidP="00D3358B">
      <w:pPr>
        <w:rPr>
          <w:sz w:val="28"/>
        </w:rPr>
      </w:pPr>
      <w:r>
        <w:rPr>
          <w:sz w:val="28"/>
        </w:rPr>
        <w:t>3.  Выход из загрузчика.</w:t>
      </w:r>
    </w:p>
    <w:p w:rsidR="00D3358B" w:rsidRDefault="00D3358B" w:rsidP="00D3358B">
      <w:pPr>
        <w:rPr>
          <w:sz w:val="28"/>
        </w:rPr>
      </w:pPr>
      <w:r>
        <w:rPr>
          <w:sz w:val="28"/>
        </w:rPr>
        <w:t>4.  Окна цифровых портов.</w:t>
      </w:r>
    </w:p>
    <w:p w:rsidR="00D3358B" w:rsidRDefault="00D3358B" w:rsidP="00D3358B">
      <w:pPr>
        <w:rPr>
          <w:sz w:val="28"/>
        </w:rPr>
      </w:pPr>
      <w:r>
        <w:rPr>
          <w:sz w:val="28"/>
        </w:rPr>
        <w:t>5.  Окно  таймера выбрано из Периферии.</w:t>
      </w:r>
    </w:p>
    <w:p w:rsidR="00D3358B" w:rsidRDefault="00D3358B" w:rsidP="00D3358B">
      <w:pPr>
        <w:rPr>
          <w:sz w:val="28"/>
        </w:rPr>
      </w:pPr>
      <w:r>
        <w:rPr>
          <w:sz w:val="28"/>
        </w:rPr>
        <w:lastRenderedPageBreak/>
        <w:t>6.  Сообщения загрузчика.</w:t>
      </w:r>
    </w:p>
    <w:p w:rsidR="00D3358B" w:rsidRDefault="00D3358B" w:rsidP="00D3358B">
      <w:pPr>
        <w:rPr>
          <w:sz w:val="28"/>
        </w:rPr>
      </w:pPr>
      <w:r>
        <w:rPr>
          <w:sz w:val="28"/>
        </w:rPr>
        <w:t>7.  Командная строка.</w:t>
      </w:r>
    </w:p>
    <w:p w:rsidR="00E046AA" w:rsidRDefault="00E046AA" w:rsidP="00D3358B">
      <w:pPr>
        <w:rPr>
          <w:sz w:val="28"/>
        </w:rPr>
      </w:pPr>
    </w:p>
    <w:p w:rsidR="00E046AA" w:rsidRDefault="00E046AA" w:rsidP="00D3358B">
      <w:pPr>
        <w:rPr>
          <w:sz w:val="28"/>
        </w:rPr>
      </w:pPr>
    </w:p>
    <w:p w:rsidR="00E046AA" w:rsidRDefault="00E046AA" w:rsidP="00D3358B">
      <w:pPr>
        <w:rPr>
          <w:sz w:val="28"/>
        </w:rPr>
      </w:pPr>
    </w:p>
    <w:p w:rsidR="00E046AA" w:rsidRDefault="00E046AA" w:rsidP="00D3358B">
      <w:pPr>
        <w:rPr>
          <w:sz w:val="28"/>
        </w:rPr>
      </w:pPr>
    </w:p>
    <w:p w:rsidR="00D3358B" w:rsidRDefault="00D3358B" w:rsidP="00D3358B">
      <w:pPr>
        <w:rPr>
          <w:sz w:val="28"/>
        </w:rPr>
      </w:pPr>
      <w:r>
        <w:rPr>
          <w:sz w:val="28"/>
        </w:rPr>
        <w:t xml:space="preserve">8, 9.  Размещение окон </w:t>
      </w:r>
      <w:r>
        <w:rPr>
          <w:sz w:val="28"/>
          <w:lang w:val="en-US"/>
        </w:rPr>
        <w:t>Watch</w:t>
      </w:r>
      <w:r>
        <w:rPr>
          <w:sz w:val="28"/>
        </w:rPr>
        <w:t xml:space="preserve">, </w:t>
      </w:r>
      <w:r>
        <w:rPr>
          <w:sz w:val="28"/>
          <w:lang w:val="en-US"/>
        </w:rPr>
        <w:t>Memory</w:t>
      </w:r>
      <w:r>
        <w:rPr>
          <w:sz w:val="28"/>
        </w:rPr>
        <w:t xml:space="preserve"> – выбираются в меню </w:t>
      </w:r>
      <w:r>
        <w:rPr>
          <w:sz w:val="28"/>
          <w:lang w:val="en-US"/>
        </w:rPr>
        <w:t>View</w:t>
      </w:r>
      <w:r>
        <w:rPr>
          <w:sz w:val="28"/>
        </w:rPr>
        <w:t>.</w:t>
      </w:r>
    </w:p>
    <w:p w:rsidR="000F5D42" w:rsidRPr="00D3358B" w:rsidRDefault="00D3358B">
      <w:pPr>
        <w:rPr>
          <w:sz w:val="28"/>
        </w:rPr>
      </w:pPr>
      <w:r>
        <w:rPr>
          <w:sz w:val="28"/>
        </w:rPr>
        <w:t>10.  Загруженный исполняемый файл в смешанной форме.</w:t>
      </w:r>
    </w:p>
    <w:p w:rsidR="00D3358B" w:rsidRDefault="000F5D42">
      <w:pPr>
        <w:rPr>
          <w:sz w:val="28"/>
        </w:rPr>
      </w:pPr>
      <w:r w:rsidRPr="000F5D42">
        <w:rPr>
          <w:sz w:val="28"/>
        </w:rPr>
        <w:t xml:space="preserve">        </w:t>
      </w:r>
      <w:r>
        <w:rPr>
          <w:sz w:val="28"/>
        </w:rPr>
        <w:t>В меню Анализатора  выбираем  форму  оценивания</w:t>
      </w:r>
    </w:p>
    <w:p w:rsidR="000F5D42" w:rsidRPr="00193C38" w:rsidRDefault="00D3358B">
      <w:pPr>
        <w:rPr>
          <w:b/>
          <w:sz w:val="28"/>
          <w:lang w:val="en-US"/>
        </w:rPr>
      </w:pPr>
      <w:r>
        <w:rPr>
          <w:sz w:val="28"/>
        </w:rPr>
        <w:t xml:space="preserve">          </w:t>
      </w:r>
      <w:r w:rsidR="000F5D42" w:rsidRPr="00193C38">
        <w:rPr>
          <w:b/>
          <w:sz w:val="28"/>
          <w:lang w:val="en-US"/>
        </w:rPr>
        <w:t xml:space="preserve">Grafic      Perfomens Analizer    </w:t>
      </w:r>
    </w:p>
    <w:p w:rsidR="000F5D42" w:rsidRDefault="000F5D42">
      <w:pPr>
        <w:rPr>
          <w:sz w:val="28"/>
          <w:lang w:val="en-US"/>
        </w:rPr>
      </w:pPr>
    </w:p>
    <w:p w:rsidR="000F5D42" w:rsidRDefault="000F5D42">
      <w:pPr>
        <w:rPr>
          <w:sz w:val="28"/>
        </w:rPr>
      </w:pPr>
      <w:r w:rsidRPr="000F5D42">
        <w:rPr>
          <w:sz w:val="28"/>
        </w:rPr>
        <w:t xml:space="preserve">       </w:t>
      </w:r>
      <w:r w:rsidR="00193C38">
        <w:rPr>
          <w:sz w:val="28"/>
        </w:rPr>
        <w:t xml:space="preserve">В </w:t>
      </w:r>
      <w:r w:rsidR="00193C38" w:rsidRPr="00193C38">
        <w:rPr>
          <w:b/>
          <w:sz w:val="28"/>
          <w:lang w:val="en-US"/>
        </w:rPr>
        <w:t>Grafic</w:t>
      </w:r>
      <w:r>
        <w:rPr>
          <w:sz w:val="28"/>
        </w:rPr>
        <w:t xml:space="preserve"> оценивание выполняется средствами</w:t>
      </w:r>
      <w:r w:rsidRPr="000F5D42">
        <w:rPr>
          <w:sz w:val="28"/>
        </w:rPr>
        <w:t xml:space="preserve">, </w:t>
      </w:r>
      <w:r>
        <w:rPr>
          <w:sz w:val="28"/>
        </w:rPr>
        <w:t>близкими к оцениванию осциллографом</w:t>
      </w:r>
    </w:p>
    <w:p w:rsidR="007F557F" w:rsidRDefault="007F557F">
      <w:pPr>
        <w:rPr>
          <w:sz w:val="28"/>
        </w:rPr>
      </w:pPr>
    </w:p>
    <w:p w:rsidR="000F5D42" w:rsidRPr="00193C38" w:rsidRDefault="000F5D42">
      <w:pPr>
        <w:rPr>
          <w:sz w:val="28"/>
        </w:rPr>
      </w:pPr>
      <w:r>
        <w:rPr>
          <w:sz w:val="28"/>
        </w:rPr>
        <w:t xml:space="preserve">      В</w:t>
      </w:r>
      <w:r w:rsidRPr="000F5D42">
        <w:rPr>
          <w:sz w:val="28"/>
        </w:rPr>
        <w:t xml:space="preserve">  </w:t>
      </w:r>
      <w:r>
        <w:rPr>
          <w:sz w:val="28"/>
        </w:rPr>
        <w:t xml:space="preserve"> </w:t>
      </w:r>
      <w:r w:rsidRPr="00193C38">
        <w:rPr>
          <w:b/>
          <w:sz w:val="28"/>
          <w:lang w:val="en-US"/>
        </w:rPr>
        <w:t>Perfomens</w:t>
      </w:r>
      <w:r w:rsidRPr="00193C38">
        <w:rPr>
          <w:b/>
          <w:sz w:val="28"/>
        </w:rPr>
        <w:t xml:space="preserve"> </w:t>
      </w:r>
      <w:r w:rsidRPr="00193C38">
        <w:rPr>
          <w:b/>
          <w:sz w:val="28"/>
          <w:lang w:val="en-US"/>
        </w:rPr>
        <w:t>Analizer</w:t>
      </w:r>
      <w:r>
        <w:rPr>
          <w:sz w:val="28"/>
        </w:rPr>
        <w:t xml:space="preserve"> </w:t>
      </w:r>
      <w:r w:rsidRPr="000F5D42">
        <w:rPr>
          <w:sz w:val="28"/>
        </w:rPr>
        <w:t xml:space="preserve"> </w:t>
      </w:r>
      <w:r>
        <w:rPr>
          <w:sz w:val="28"/>
        </w:rPr>
        <w:t xml:space="preserve">формируются гистограммы оценивания производительности  - командами </w:t>
      </w:r>
      <w:r w:rsidRPr="000F5D42">
        <w:rPr>
          <w:sz w:val="28"/>
        </w:rPr>
        <w:t xml:space="preserve">  </w:t>
      </w:r>
      <w:r w:rsidRPr="00193C38">
        <w:rPr>
          <w:b/>
          <w:sz w:val="28"/>
          <w:lang w:val="en-US"/>
        </w:rPr>
        <w:t>PA</w:t>
      </w:r>
      <w:r w:rsidRPr="00193C38">
        <w:rPr>
          <w:b/>
          <w:sz w:val="28"/>
        </w:rPr>
        <w:t xml:space="preserve">  </w:t>
      </w:r>
      <w:r w:rsidRPr="00193C38">
        <w:rPr>
          <w:b/>
          <w:sz w:val="28"/>
          <w:lang w:val="en-US"/>
        </w:rPr>
        <w:t>function</w:t>
      </w:r>
      <w:r w:rsidRPr="000F5D42">
        <w:rPr>
          <w:sz w:val="28"/>
        </w:rPr>
        <w:t xml:space="preserve"> </w:t>
      </w:r>
      <w:r>
        <w:rPr>
          <w:sz w:val="28"/>
        </w:rPr>
        <w:t xml:space="preserve">в командном режиме </w:t>
      </w:r>
      <w:r w:rsidRPr="00193C38">
        <w:rPr>
          <w:b/>
          <w:sz w:val="28"/>
          <w:lang w:val="en-US"/>
        </w:rPr>
        <w:t>Debug</w:t>
      </w:r>
      <w:r w:rsidRPr="00193C38">
        <w:rPr>
          <w:b/>
          <w:sz w:val="28"/>
        </w:rPr>
        <w:t xml:space="preserve"> </w:t>
      </w:r>
      <w:r>
        <w:rPr>
          <w:sz w:val="28"/>
        </w:rPr>
        <w:t>определяются</w:t>
      </w:r>
      <w:r w:rsidR="00193C38">
        <w:rPr>
          <w:sz w:val="28"/>
        </w:rPr>
        <w:t xml:space="preserve">  (максимальное</w:t>
      </w:r>
      <w:r w:rsidR="00193C38" w:rsidRPr="00193C38">
        <w:rPr>
          <w:sz w:val="28"/>
        </w:rPr>
        <w:t xml:space="preserve">, </w:t>
      </w:r>
      <w:r w:rsidR="00193C38">
        <w:rPr>
          <w:sz w:val="28"/>
        </w:rPr>
        <w:t>среднее</w:t>
      </w:r>
      <w:r w:rsidR="00193C38" w:rsidRPr="00193C38">
        <w:rPr>
          <w:sz w:val="28"/>
        </w:rPr>
        <w:t xml:space="preserve">, </w:t>
      </w:r>
      <w:r w:rsidR="00193C38">
        <w:rPr>
          <w:sz w:val="28"/>
        </w:rPr>
        <w:t xml:space="preserve">минимальное) время исполнения циклической функции </w:t>
      </w:r>
      <w:r w:rsidR="00193C38" w:rsidRPr="00193C38">
        <w:rPr>
          <w:b/>
          <w:sz w:val="28"/>
          <w:lang w:val="en-US"/>
        </w:rPr>
        <w:t>function</w:t>
      </w:r>
      <w:r w:rsidR="00193C38">
        <w:rPr>
          <w:b/>
          <w:sz w:val="28"/>
        </w:rPr>
        <w:t>.</w:t>
      </w:r>
    </w:p>
    <w:p w:rsidR="00686491" w:rsidRDefault="00686491">
      <w:pPr>
        <w:rPr>
          <w:sz w:val="28"/>
        </w:rPr>
      </w:pPr>
    </w:p>
    <w:p w:rsidR="00686491" w:rsidRDefault="00686491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7EB3" w:rsidRDefault="00687EB3">
      <w:pPr>
        <w:rPr>
          <w:sz w:val="28"/>
        </w:rPr>
      </w:pPr>
    </w:p>
    <w:p w:rsidR="00686491" w:rsidRDefault="00686491">
      <w:pPr>
        <w:jc w:val="right"/>
        <w:rPr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              </w:t>
      </w:r>
      <w:r w:rsidR="007A6125">
        <w:rPr>
          <w:b/>
          <w:sz w:val="28"/>
        </w:rPr>
        <w:t>Приложение 5</w:t>
      </w:r>
      <w:r>
        <w:rPr>
          <w:b/>
          <w:sz w:val="28"/>
        </w:rPr>
        <w:t>.</w:t>
      </w:r>
    </w:p>
    <w:p w:rsidR="00686491" w:rsidRDefault="00686491">
      <w:pPr>
        <w:rPr>
          <w:b/>
          <w:sz w:val="28"/>
        </w:rPr>
      </w:pPr>
    </w:p>
    <w:p w:rsidR="00686491" w:rsidRDefault="00686491">
      <w:pPr>
        <w:jc w:val="center"/>
        <w:rPr>
          <w:b/>
          <w:sz w:val="28"/>
        </w:rPr>
      </w:pPr>
      <w:r>
        <w:rPr>
          <w:b/>
          <w:sz w:val="28"/>
        </w:rPr>
        <w:t>Вопросы по курсу лабораторных работ  к зачету и экзамену.</w:t>
      </w:r>
    </w:p>
    <w:p w:rsidR="00993463" w:rsidRDefault="00993463">
      <w:pPr>
        <w:jc w:val="center"/>
        <w:rPr>
          <w:b/>
          <w:sz w:val="28"/>
        </w:rPr>
      </w:pPr>
    </w:p>
    <w:p w:rsidR="00686491" w:rsidRPr="00993463" w:rsidRDefault="00993463" w:rsidP="00993463">
      <w:pPr>
        <w:tabs>
          <w:tab w:val="left" w:pos="502"/>
        </w:tabs>
        <w:ind w:left="142"/>
        <w:rPr>
          <w:sz w:val="28"/>
        </w:rPr>
      </w:pPr>
      <w:r>
        <w:rPr>
          <w:b/>
          <w:sz w:val="28"/>
        </w:rPr>
        <w:t>1.</w:t>
      </w:r>
      <w:r>
        <w:rPr>
          <w:sz w:val="28"/>
        </w:rPr>
        <w:t>Структура и возможности системы Кейл.</w:t>
      </w:r>
    </w:p>
    <w:p w:rsidR="00686491" w:rsidRDefault="00D3358B" w:rsidP="00D3358B">
      <w:pPr>
        <w:tabs>
          <w:tab w:val="left" w:pos="502"/>
        </w:tabs>
        <w:rPr>
          <w:sz w:val="28"/>
        </w:rPr>
      </w:pPr>
      <w:r w:rsidRPr="00D3358B">
        <w:rPr>
          <w:sz w:val="28"/>
        </w:rPr>
        <w:t xml:space="preserve">  2.</w:t>
      </w:r>
      <w:r w:rsidR="00686491">
        <w:rPr>
          <w:sz w:val="28"/>
        </w:rPr>
        <w:t xml:space="preserve">Программная модель </w:t>
      </w:r>
      <w:r w:rsidR="00686491">
        <w:rPr>
          <w:sz w:val="28"/>
          <w:lang w:val="en-US"/>
        </w:rPr>
        <w:t>MCS</w:t>
      </w:r>
      <w:r w:rsidR="00686491">
        <w:rPr>
          <w:sz w:val="28"/>
        </w:rPr>
        <w:t>51 в С51.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 xml:space="preserve">Программная модель </w:t>
      </w:r>
      <w:r>
        <w:rPr>
          <w:sz w:val="28"/>
          <w:lang w:val="en-US"/>
        </w:rPr>
        <w:t>MCS</w:t>
      </w:r>
      <w:r>
        <w:rPr>
          <w:sz w:val="28"/>
        </w:rPr>
        <w:t>51 в Ассемблере.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 xml:space="preserve">Структура </w:t>
      </w:r>
      <w:r w:rsidR="007A6125">
        <w:rPr>
          <w:sz w:val="28"/>
        </w:rPr>
        <w:t xml:space="preserve"> </w:t>
      </w:r>
      <w:r>
        <w:rPr>
          <w:sz w:val="28"/>
        </w:rPr>
        <w:t>памяти – адресация.</w:t>
      </w:r>
    </w:p>
    <w:p w:rsidR="00686491" w:rsidRPr="007A6125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  <w:lang w:val="en-US"/>
        </w:rPr>
      </w:pPr>
      <w:r>
        <w:rPr>
          <w:sz w:val="28"/>
        </w:rPr>
        <w:t xml:space="preserve">Иерерхия памяти </w:t>
      </w:r>
      <w:r>
        <w:rPr>
          <w:sz w:val="28"/>
          <w:lang w:val="en-US"/>
        </w:rPr>
        <w:t>Ram</w:t>
      </w:r>
    </w:p>
    <w:p w:rsidR="007A6125" w:rsidRDefault="007A6125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  <w:lang w:val="en-US"/>
        </w:rPr>
      </w:pPr>
      <w:r>
        <w:rPr>
          <w:sz w:val="28"/>
        </w:rPr>
        <w:t>Микропрограммирование и структурная схема ЭВМ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Арифметические и логические операции.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Команды управления программой.</w:t>
      </w:r>
    </w:p>
    <w:p w:rsidR="00993463" w:rsidRDefault="00993463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Организация ввода данных с клавиатуры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Преобразование 2/10, 10/2 целых чисел при вводе-выводе .</w:t>
      </w:r>
    </w:p>
    <w:p w:rsidR="007A6125" w:rsidRDefault="007A6125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Микропрограмма преобразования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Преобразование 2/10, 10/2 дробных чисел при вводе-выводе .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Символьные преобразования 10/16.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Символьные преобразования 16/10.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Программа умножения в С51.</w:t>
      </w:r>
    </w:p>
    <w:p w:rsidR="007A6125" w:rsidRDefault="007A6125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Микропрограмма умножения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Программа деления в С51.</w:t>
      </w:r>
    </w:p>
    <w:p w:rsidR="007A6125" w:rsidRDefault="007A6125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Микропрограмма деления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Вычисление функций с дробными числами – масштабирование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Макроассемблирование, применение.</w:t>
      </w:r>
    </w:p>
    <w:p w:rsidR="007A6125" w:rsidRDefault="007A6125" w:rsidP="007A6125">
      <w:pPr>
        <w:tabs>
          <w:tab w:val="left" w:pos="502"/>
        </w:tabs>
        <w:rPr>
          <w:sz w:val="28"/>
        </w:rPr>
      </w:pPr>
    </w:p>
    <w:p w:rsidR="007A6125" w:rsidRPr="00687EB3" w:rsidRDefault="007A6125" w:rsidP="00687EB3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 xml:space="preserve"> Вычисление предикатов</w:t>
      </w:r>
    </w:p>
    <w:p w:rsidR="00686491" w:rsidRDefault="00686491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Битовые данные</w:t>
      </w:r>
      <w:r>
        <w:rPr>
          <w:sz w:val="28"/>
          <w:lang w:val="en-US"/>
        </w:rPr>
        <w:t xml:space="preserve">, </w:t>
      </w:r>
      <w:r>
        <w:rPr>
          <w:sz w:val="28"/>
        </w:rPr>
        <w:t>адресация</w:t>
      </w:r>
    </w:p>
    <w:p w:rsidR="00687EB3" w:rsidRDefault="00687EB3" w:rsidP="00641EB1">
      <w:pPr>
        <w:numPr>
          <w:ilvl w:val="0"/>
          <w:numId w:val="6"/>
        </w:numPr>
        <w:tabs>
          <w:tab w:val="left" w:pos="502"/>
        </w:tabs>
        <w:ind w:left="502"/>
        <w:rPr>
          <w:sz w:val="28"/>
        </w:rPr>
      </w:pPr>
      <w:r>
        <w:rPr>
          <w:sz w:val="28"/>
        </w:rPr>
        <w:t>Вычисления в вероятностной логике</w:t>
      </w:r>
    </w:p>
    <w:p w:rsidR="006C64E0" w:rsidRDefault="006C64E0" w:rsidP="006C64E0">
      <w:pPr>
        <w:tabs>
          <w:tab w:val="left" w:pos="502"/>
        </w:tabs>
        <w:rPr>
          <w:sz w:val="28"/>
        </w:rPr>
      </w:pPr>
    </w:p>
    <w:p w:rsidR="00686491" w:rsidRDefault="00686491">
      <w:pPr>
        <w:pStyle w:val="ae"/>
      </w:pPr>
    </w:p>
    <w:sectPr w:rsidR="00686491" w:rsidSect="00C878A9">
      <w:headerReference w:type="even" r:id="rId17"/>
      <w:headerReference w:type="default" r:id="rId18"/>
      <w:footerReference w:type="even" r:id="rId19"/>
      <w:footerReference w:type="default" r:id="rId20"/>
      <w:footnotePr>
        <w:pos w:val="beneathText"/>
      </w:footnotePr>
      <w:pgSz w:w="11905" w:h="16837"/>
      <w:pgMar w:top="1134" w:right="1134" w:bottom="1134" w:left="1134" w:header="680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BC8" w:rsidRDefault="009F3BC8">
      <w:r>
        <w:separator/>
      </w:r>
    </w:p>
  </w:endnote>
  <w:endnote w:type="continuationSeparator" w:id="1">
    <w:p w:rsidR="009F3BC8" w:rsidRDefault="009F3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3B" w:rsidRDefault="0033533B">
    <w:pPr>
      <w:pStyle w:val="ae"/>
      <w:ind w:right="360"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56.7pt;margin-top:.05pt;width:4.85pt;height:11.35pt;z-index:251656192;mso-wrap-distance-left:0;mso-wrap-distance-right:0;mso-position-horizontal-relative:page" stroked="f">
          <v:fill opacity="0" color2="black"/>
          <v:textbox inset="0,0,0,0">
            <w:txbxContent>
              <w:p w:rsidR="0033533B" w:rsidRDefault="0033533B">
                <w:pPr>
                  <w:pStyle w:val="ae"/>
                </w:pPr>
                <w:r>
                  <w:rPr>
                    <w:rStyle w:val="a3"/>
                  </w:rPr>
                  <w:fldChar w:fldCharType="begin"/>
                </w:r>
                <w:r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5A0730">
                  <w:rPr>
                    <w:rStyle w:val="a3"/>
                    <w:noProof/>
                  </w:rPr>
                  <w:t>56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>
      <w:pict>
        <v:shape id="_x0000_s2052" type="#_x0000_t202" style="position:absolute;left:0;text-align:left;margin-left:56.7pt;margin-top:.05pt;width:4.3pt;height:10.8pt;z-index:251658240;mso-wrap-distance-left:0;mso-wrap-distance-right:0" stroked="f">
          <v:fill opacity="0" color2="black"/>
          <v:textbox inset="0,0,0,0">
            <w:txbxContent>
              <w:p w:rsidR="0033533B" w:rsidRDefault="0033533B">
                <w:pPr>
                  <w:pStyle w:val="ae"/>
                </w:pPr>
                <w:r>
                  <w:rPr>
                    <w:rStyle w:val="a3"/>
                  </w:rPr>
                  <w:fldChar w:fldCharType="begin"/>
                </w:r>
                <w:r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5A0730">
                  <w:rPr>
                    <w:rStyle w:val="a3"/>
                    <w:noProof/>
                  </w:rPr>
                  <w:t>56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3B" w:rsidRDefault="0033533B">
    <w:pPr>
      <w:pStyle w:val="ae"/>
      <w:ind w:right="360"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23.5pt;margin-top:.05pt;width:4.85pt;height:11.35pt;z-index:251655168;mso-wrap-distance-left:0;mso-wrap-distance-right:0;mso-position-horizontal-relative:page" stroked="f">
          <v:fill opacity="0" color2="black"/>
          <v:textbox inset="0,0,0,0">
            <w:txbxContent>
              <w:p w:rsidR="0033533B" w:rsidRDefault="0033533B">
                <w:pPr>
                  <w:pStyle w:val="ae"/>
                </w:pPr>
                <w:r>
                  <w:rPr>
                    <w:rStyle w:val="a3"/>
                  </w:rPr>
                  <w:fldChar w:fldCharType="begin"/>
                </w:r>
                <w:r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5A0730">
                  <w:rPr>
                    <w:rStyle w:val="a3"/>
                    <w:noProof/>
                  </w:rPr>
                  <w:t>55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>
      <w:pict>
        <v:shape id="_x0000_s2051" type="#_x0000_t202" style="position:absolute;left:0;text-align:left;margin-left:528.5pt;margin-top:.05pt;width:4.3pt;height:10.8pt;z-index:251657216;mso-wrap-distance-left:0;mso-wrap-distance-right:0" stroked="f">
          <v:fill opacity="0" color2="black"/>
          <v:textbox inset="0,0,0,0">
            <w:txbxContent>
              <w:p w:rsidR="0033533B" w:rsidRDefault="0033533B">
                <w:pPr>
                  <w:pStyle w:val="ae"/>
                </w:pPr>
                <w:r>
                  <w:rPr>
                    <w:rStyle w:val="a3"/>
                  </w:rPr>
                  <w:fldChar w:fldCharType="begin"/>
                </w:r>
                <w:r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5A0730">
                  <w:rPr>
                    <w:rStyle w:val="a3"/>
                    <w:noProof/>
                  </w:rPr>
                  <w:t>55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BC8" w:rsidRDefault="009F3BC8">
      <w:r>
        <w:separator/>
      </w:r>
    </w:p>
  </w:footnote>
  <w:footnote w:type="continuationSeparator" w:id="1">
    <w:p w:rsidR="009F3BC8" w:rsidRDefault="009F3B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3B" w:rsidRDefault="0033533B">
    <w:pPr>
      <w:pStyle w:val="ad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7.4pt;margin-top:.05pt;width:6.15pt;height:15.2pt;z-index:251660288;mso-wrap-distance-left:0;mso-wrap-distance-right:0" stroked="f">
          <v:fill opacity="0" color2="black"/>
          <v:textbox inset="0,0,0,0">
            <w:txbxContent>
              <w:p w:rsidR="0033533B" w:rsidRDefault="0033533B">
                <w:pPr>
                  <w:pStyle w:val="ad"/>
                </w:pPr>
                <w:r>
                  <w:rPr>
                    <w:sz w:val="28"/>
                  </w:rP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rPr>
                    <w:sz w:val="28"/>
                  </w:rPr>
                  <w:fldChar w:fldCharType="separate"/>
                </w:r>
                <w:r w:rsidR="005A0730">
                  <w:rPr>
                    <w:noProof/>
                    <w:sz w:val="28"/>
                  </w:rPr>
                  <w:t>56</w:t>
                </w:r>
                <w:r>
                  <w:rPr>
                    <w:sz w:val="28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3B" w:rsidRDefault="0033533B">
    <w:pPr>
      <w:pStyle w:val="ad"/>
      <w:tabs>
        <w:tab w:val="left" w:pos="8647"/>
      </w:tabs>
    </w:pPr>
  </w:p>
  <w:p w:rsidR="0033533B" w:rsidRDefault="0033533B">
    <w:pPr>
      <w:pStyle w:val="ad"/>
    </w:pPr>
  </w:p>
  <w:p w:rsidR="0033533B" w:rsidRDefault="0033533B">
    <w:pPr>
      <w:pStyle w:val="ad"/>
    </w:pPr>
  </w:p>
  <w:p w:rsidR="0033533B" w:rsidRDefault="0033533B">
    <w:pPr>
      <w:pStyle w:val="ad"/>
    </w:pPr>
  </w:p>
  <w:p w:rsidR="0033533B" w:rsidRDefault="0033533B">
    <w:pPr>
      <w:pStyle w:val="ad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37.4pt;margin-top:.05pt;width:6.15pt;height:15.2pt;z-index:251659264;mso-wrap-distance-left:0;mso-wrap-distance-right:0" stroked="f">
          <v:fill opacity="0" color2="black"/>
          <v:textbox inset="0,0,0,0">
            <w:txbxContent>
              <w:p w:rsidR="0033533B" w:rsidRDefault="0033533B">
                <w:pPr>
                  <w:pStyle w:val="ad"/>
                </w:pPr>
                <w:r>
                  <w:rPr>
                    <w:sz w:val="28"/>
                  </w:rP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rPr>
                    <w:sz w:val="28"/>
                  </w:rPr>
                  <w:fldChar w:fldCharType="separate"/>
                </w:r>
                <w:r w:rsidR="005A0730">
                  <w:rPr>
                    <w:noProof/>
                    <w:sz w:val="28"/>
                  </w:rPr>
                  <w:t>55</w:t>
                </w:r>
                <w:r>
                  <w:rPr>
                    <w:sz w:val="28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b w:val="0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sz w:val="24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b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2"/>
      <w:numFmt w:val="decimal"/>
      <w:lvlText w:val="(%1."/>
      <w:lvlJc w:val="left"/>
      <w:pPr>
        <w:tabs>
          <w:tab w:val="num" w:pos="525"/>
        </w:tabs>
        <w:ind w:left="525" w:hanging="525"/>
      </w:pPr>
    </w:lvl>
    <w:lvl w:ilvl="1">
      <w:start w:val="4"/>
      <w:numFmt w:val="decimal"/>
      <w:lvlText w:val="(%1.%2)"/>
      <w:lvlJc w:val="left"/>
      <w:pPr>
        <w:tabs>
          <w:tab w:val="num" w:pos="2580"/>
        </w:tabs>
        <w:ind w:left="2580" w:hanging="720"/>
      </w:pPr>
    </w:lvl>
    <w:lvl w:ilvl="2">
      <w:start w:val="1"/>
      <w:numFmt w:val="decimal"/>
      <w:lvlText w:val="(%1.%2.%3."/>
      <w:lvlJc w:val="left"/>
      <w:pPr>
        <w:tabs>
          <w:tab w:val="num" w:pos="4800"/>
        </w:tabs>
        <w:ind w:left="4800" w:hanging="1080"/>
      </w:pPr>
    </w:lvl>
    <w:lvl w:ilvl="3">
      <w:start w:val="1"/>
      <w:numFmt w:val="decimal"/>
      <w:lvlText w:val="(%1.%2.%3.%4."/>
      <w:lvlJc w:val="left"/>
      <w:pPr>
        <w:tabs>
          <w:tab w:val="num" w:pos="6660"/>
        </w:tabs>
        <w:ind w:left="6660" w:hanging="1080"/>
      </w:pPr>
    </w:lvl>
    <w:lvl w:ilvl="4">
      <w:start w:val="1"/>
      <w:numFmt w:val="decimal"/>
      <w:lvlText w:val="(%1.%2.%3.%4.%5."/>
      <w:lvlJc w:val="left"/>
      <w:pPr>
        <w:tabs>
          <w:tab w:val="num" w:pos="8880"/>
        </w:tabs>
        <w:ind w:left="8880" w:hanging="1440"/>
      </w:pPr>
    </w:lvl>
    <w:lvl w:ilvl="5">
      <w:start w:val="1"/>
      <w:numFmt w:val="decimal"/>
      <w:lvlText w:val="(%1.%2.%3.%4.%5.%6."/>
      <w:lvlJc w:val="left"/>
      <w:pPr>
        <w:tabs>
          <w:tab w:val="num" w:pos="10740"/>
        </w:tabs>
        <w:ind w:left="10740" w:hanging="1440"/>
      </w:pPr>
    </w:lvl>
    <w:lvl w:ilvl="6">
      <w:start w:val="1"/>
      <w:numFmt w:val="decimal"/>
      <w:lvlText w:val="(%1.%2.%3.%4.%5.%6.%7."/>
      <w:lvlJc w:val="left"/>
      <w:pPr>
        <w:tabs>
          <w:tab w:val="num" w:pos="12960"/>
        </w:tabs>
        <w:ind w:left="12960" w:hanging="1800"/>
      </w:pPr>
    </w:lvl>
    <w:lvl w:ilvl="7">
      <w:start w:val="1"/>
      <w:numFmt w:val="decimal"/>
      <w:lvlText w:val="(%1.%2.%3.%4.%5.%6.%7.%8."/>
      <w:lvlJc w:val="left"/>
      <w:pPr>
        <w:tabs>
          <w:tab w:val="num" w:pos="14820"/>
        </w:tabs>
        <w:ind w:left="14820" w:hanging="1800"/>
      </w:pPr>
    </w:lvl>
    <w:lvl w:ilvl="8">
      <w:start w:val="1"/>
      <w:numFmt w:val="decimal"/>
      <w:lvlText w:val="(%1.%2.%3.%4.%5.%6.%7.%8.%9."/>
      <w:lvlJc w:val="left"/>
      <w:pPr>
        <w:tabs>
          <w:tab w:val="num" w:pos="17040"/>
        </w:tabs>
        <w:ind w:left="17040" w:hanging="2160"/>
      </w:pPr>
    </w:lvl>
  </w:abstractNum>
  <w:abstractNum w:abstractNumId="16">
    <w:nsid w:val="00000011"/>
    <w:multiLevelType w:val="singleLevel"/>
    <w:tmpl w:val="00000011"/>
    <w:name w:val="WW8Num17"/>
    <w:lvl w:ilvl="0">
      <w:start w:val="2"/>
      <w:numFmt w:val="decimal"/>
      <w:lvlText w:val="%1)"/>
      <w:lvlJc w:val="left"/>
      <w:pPr>
        <w:tabs>
          <w:tab w:val="num" w:pos="1005"/>
        </w:tabs>
        <w:ind w:left="1005" w:hanging="375"/>
      </w:pPr>
      <w:rPr>
        <w:b/>
        <w:lang w:val="en-US"/>
      </w:r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b/>
      </w:r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14"/>
    <w:multiLevelType w:val="multilevel"/>
    <w:tmpl w:val="A33EF274"/>
    <w:name w:val="WW8Num20"/>
    <w:lvl w:ilvl="0">
      <w:start w:val="1"/>
      <w:numFmt w:val="decimal"/>
      <w:lvlText w:val="%1)"/>
      <w:lvlJc w:val="left"/>
      <w:pPr>
        <w:tabs>
          <w:tab w:val="num" w:pos="1159"/>
        </w:tabs>
        <w:ind w:left="1159" w:hanging="375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</w:abstractNum>
  <w:abstractNum w:abstractNumId="21">
    <w:nsid w:val="00000016"/>
    <w:multiLevelType w:val="multilevel"/>
    <w:tmpl w:val="39B2B4F6"/>
    <w:name w:val="WW8Num2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b/>
      </w:rPr>
    </w:lvl>
    <w:lvl w:ilvl="1">
      <w:start w:val="1"/>
      <w:numFmt w:val="decimal"/>
      <w:lvlText w:val="%2."/>
      <w:lvlJc w:val="left"/>
      <w:pPr>
        <w:tabs>
          <w:tab w:val="num" w:pos="4755"/>
        </w:tabs>
        <w:ind w:left="4755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00000017"/>
    <w:multiLevelType w:val="multilevel"/>
    <w:tmpl w:val="00000017"/>
    <w:name w:val="WW8Num23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3">
    <w:nsid w:val="00000018"/>
    <w:multiLevelType w:val="multilevel"/>
    <w:tmpl w:val="00000018"/>
    <w:name w:val="WW8Num24"/>
    <w:lvl w:ilvl="0">
      <w:start w:val="2"/>
      <w:numFmt w:val="decimal"/>
      <w:lvlText w:val="(%1."/>
      <w:lvlJc w:val="left"/>
      <w:pPr>
        <w:tabs>
          <w:tab w:val="num" w:pos="885"/>
        </w:tabs>
        <w:ind w:left="885" w:hanging="885"/>
      </w:pPr>
    </w:lvl>
    <w:lvl w:ilvl="1">
      <w:start w:val="10"/>
      <w:numFmt w:val="decimal"/>
      <w:lvlText w:val="(%1.%2)"/>
      <w:lvlJc w:val="left"/>
      <w:pPr>
        <w:tabs>
          <w:tab w:val="num" w:pos="1320"/>
        </w:tabs>
        <w:ind w:left="1320" w:hanging="885"/>
      </w:pPr>
    </w:lvl>
    <w:lvl w:ilvl="2">
      <w:start w:val="1"/>
      <w:numFmt w:val="lowerRoman"/>
      <w:lvlText w:val="(%1.%2.%3."/>
      <w:lvlJc w:val="left"/>
      <w:pPr>
        <w:tabs>
          <w:tab w:val="num" w:pos="1950"/>
        </w:tabs>
        <w:ind w:left="1950" w:hanging="1080"/>
      </w:pPr>
    </w:lvl>
    <w:lvl w:ilvl="3">
      <w:start w:val="1"/>
      <w:numFmt w:val="lowerLetter"/>
      <w:lvlText w:val="(%1.%2.%3.%4."/>
      <w:lvlJc w:val="left"/>
      <w:pPr>
        <w:tabs>
          <w:tab w:val="num" w:pos="2190"/>
        </w:tabs>
        <w:ind w:left="2190" w:hanging="885"/>
      </w:pPr>
    </w:lvl>
    <w:lvl w:ilvl="4">
      <w:start w:val="1"/>
      <w:numFmt w:val="decimal"/>
      <w:lvlText w:val="(%1.%2.%3.%4.%5."/>
      <w:lvlJc w:val="left"/>
      <w:pPr>
        <w:tabs>
          <w:tab w:val="num" w:pos="2820"/>
        </w:tabs>
        <w:ind w:left="2820" w:hanging="1080"/>
      </w:pPr>
    </w:lvl>
    <w:lvl w:ilvl="5">
      <w:start w:val="1"/>
      <w:numFmt w:val="decimal"/>
      <w:lvlText w:val="(%1.%2.%3.%4.%5.%6."/>
      <w:lvlJc w:val="left"/>
      <w:pPr>
        <w:tabs>
          <w:tab w:val="num" w:pos="3255"/>
        </w:tabs>
        <w:ind w:left="3255" w:hanging="1080"/>
      </w:pPr>
    </w:lvl>
    <w:lvl w:ilvl="6">
      <w:start w:val="1"/>
      <w:numFmt w:val="decimal"/>
      <w:lvlText w:val="(%1.%2.%3.%4.%5.%6.%7."/>
      <w:lvlJc w:val="left"/>
      <w:pPr>
        <w:tabs>
          <w:tab w:val="num" w:pos="3690"/>
        </w:tabs>
        <w:ind w:left="3690" w:hanging="1080"/>
      </w:pPr>
    </w:lvl>
    <w:lvl w:ilvl="7">
      <w:start w:val="1"/>
      <w:numFmt w:val="decimal"/>
      <w:lvlText w:val="(%1.%2.%3.%4.%5.%6.%7.%8."/>
      <w:lvlJc w:val="left"/>
      <w:pPr>
        <w:tabs>
          <w:tab w:val="num" w:pos="4485"/>
        </w:tabs>
        <w:ind w:left="4485" w:hanging="1440"/>
      </w:pPr>
    </w:lvl>
    <w:lvl w:ilvl="8">
      <w:start w:val="1"/>
      <w:numFmt w:val="decimal"/>
      <w:lvlText w:val="(%1.%2.%3.%4.%5.%6.%7.%8.%9."/>
      <w:lvlJc w:val="left"/>
      <w:pPr>
        <w:tabs>
          <w:tab w:val="num" w:pos="4920"/>
        </w:tabs>
        <w:ind w:left="4920" w:hanging="1440"/>
      </w:pPr>
    </w:lvl>
  </w:abstractNum>
  <w:abstractNum w:abstractNumId="24">
    <w:nsid w:val="018A349C"/>
    <w:multiLevelType w:val="hybridMultilevel"/>
    <w:tmpl w:val="EEFC01BC"/>
    <w:lvl w:ilvl="0" w:tplc="CF823BAE">
      <w:start w:val="1"/>
      <w:numFmt w:val="decimal"/>
      <w:lvlText w:val="%1)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5">
    <w:nsid w:val="12445B93"/>
    <w:multiLevelType w:val="hybridMultilevel"/>
    <w:tmpl w:val="D2301414"/>
    <w:lvl w:ilvl="0" w:tplc="34D653C2">
      <w:numFmt w:val="bullet"/>
      <w:lvlText w:val="-"/>
      <w:lvlJc w:val="left"/>
      <w:pPr>
        <w:tabs>
          <w:tab w:val="num" w:pos="1284"/>
        </w:tabs>
        <w:ind w:left="128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4"/>
        </w:tabs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4"/>
        </w:tabs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4"/>
        </w:tabs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4"/>
        </w:tabs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4"/>
        </w:tabs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4"/>
        </w:tabs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4"/>
        </w:tabs>
        <w:ind w:left="7044" w:hanging="360"/>
      </w:pPr>
      <w:rPr>
        <w:rFonts w:ascii="Wingdings" w:hAnsi="Wingdings" w:hint="default"/>
      </w:rPr>
    </w:lvl>
  </w:abstractNum>
  <w:abstractNum w:abstractNumId="26">
    <w:nsid w:val="174B4187"/>
    <w:multiLevelType w:val="hybridMultilevel"/>
    <w:tmpl w:val="C0EA621E"/>
    <w:lvl w:ilvl="0" w:tplc="6FCA2876">
      <w:start w:val="1"/>
      <w:numFmt w:val="decimal"/>
      <w:lvlText w:val="%1)"/>
      <w:lvlJc w:val="left"/>
      <w:pPr>
        <w:ind w:left="6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7">
    <w:nsid w:val="1A4C1C20"/>
    <w:multiLevelType w:val="hybridMultilevel"/>
    <w:tmpl w:val="AF200AF4"/>
    <w:lvl w:ilvl="0" w:tplc="2FC88AFE">
      <w:start w:val="1"/>
      <w:numFmt w:val="decimal"/>
      <w:lvlText w:val="%1)"/>
      <w:lvlJc w:val="left"/>
      <w:pPr>
        <w:tabs>
          <w:tab w:val="num" w:pos="510"/>
        </w:tabs>
        <w:ind w:left="51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8">
    <w:nsid w:val="1B605F2B"/>
    <w:multiLevelType w:val="hybridMultilevel"/>
    <w:tmpl w:val="55481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E3D319C"/>
    <w:multiLevelType w:val="hybridMultilevel"/>
    <w:tmpl w:val="AC941754"/>
    <w:lvl w:ilvl="0" w:tplc="753E29F8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238D16DE"/>
    <w:multiLevelType w:val="hybridMultilevel"/>
    <w:tmpl w:val="CEFE6D32"/>
    <w:lvl w:ilvl="0" w:tplc="2EDC2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40D31E9"/>
    <w:multiLevelType w:val="hybridMultilevel"/>
    <w:tmpl w:val="15B2A3A2"/>
    <w:lvl w:ilvl="0" w:tplc="054469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94920D2"/>
    <w:multiLevelType w:val="hybridMultilevel"/>
    <w:tmpl w:val="092081D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D2441A6"/>
    <w:multiLevelType w:val="hybridMultilevel"/>
    <w:tmpl w:val="B00074AC"/>
    <w:lvl w:ilvl="0" w:tplc="7AF6AF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110DB9"/>
    <w:multiLevelType w:val="hybridMultilevel"/>
    <w:tmpl w:val="A6CEB23A"/>
    <w:lvl w:ilvl="0" w:tplc="813C79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7B117B"/>
    <w:multiLevelType w:val="hybridMultilevel"/>
    <w:tmpl w:val="192C1CEA"/>
    <w:lvl w:ilvl="0" w:tplc="8B049BD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7C7BC4"/>
    <w:multiLevelType w:val="hybridMultilevel"/>
    <w:tmpl w:val="55481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13"/>
  </w:num>
  <w:num w:numId="8">
    <w:abstractNumId w:val="21"/>
  </w:num>
  <w:num w:numId="9">
    <w:abstractNumId w:val="24"/>
  </w:num>
  <w:num w:numId="10">
    <w:abstractNumId w:val="29"/>
  </w:num>
  <w:num w:numId="11">
    <w:abstractNumId w:val="27"/>
  </w:num>
  <w:num w:numId="12">
    <w:abstractNumId w:val="30"/>
  </w:num>
  <w:num w:numId="13">
    <w:abstractNumId w:val="32"/>
  </w:num>
  <w:num w:numId="14">
    <w:abstractNumId w:val="28"/>
  </w:num>
  <w:num w:numId="15">
    <w:abstractNumId w:val="33"/>
  </w:num>
  <w:num w:numId="16">
    <w:abstractNumId w:val="26"/>
  </w:num>
  <w:num w:numId="17">
    <w:abstractNumId w:val="34"/>
  </w:num>
  <w:num w:numId="18">
    <w:abstractNumId w:val="35"/>
  </w:num>
  <w:num w:numId="19">
    <w:abstractNumId w:val="36"/>
  </w:num>
  <w:num w:numId="20">
    <w:abstractNumId w:val="31"/>
  </w:num>
  <w:num w:numId="21">
    <w:abstractNumId w:val="2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enu v:ext="edit" fillcolor="#00b0f0"/>
    </o:shapedefaults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6A6A4F"/>
    <w:rsid w:val="00000E23"/>
    <w:rsid w:val="00002E6A"/>
    <w:rsid w:val="0000359C"/>
    <w:rsid w:val="0000426C"/>
    <w:rsid w:val="00004363"/>
    <w:rsid w:val="0000493F"/>
    <w:rsid w:val="000054B3"/>
    <w:rsid w:val="00005DC4"/>
    <w:rsid w:val="00005ED7"/>
    <w:rsid w:val="000073E3"/>
    <w:rsid w:val="00007B8C"/>
    <w:rsid w:val="0001035C"/>
    <w:rsid w:val="00010D87"/>
    <w:rsid w:val="00011A8F"/>
    <w:rsid w:val="000121E9"/>
    <w:rsid w:val="00012A45"/>
    <w:rsid w:val="00014990"/>
    <w:rsid w:val="00017568"/>
    <w:rsid w:val="00017A57"/>
    <w:rsid w:val="000208CE"/>
    <w:rsid w:val="00020C40"/>
    <w:rsid w:val="00022EC3"/>
    <w:rsid w:val="00024082"/>
    <w:rsid w:val="0002463A"/>
    <w:rsid w:val="000261C2"/>
    <w:rsid w:val="00027A61"/>
    <w:rsid w:val="00030361"/>
    <w:rsid w:val="0003058D"/>
    <w:rsid w:val="00030F67"/>
    <w:rsid w:val="000310C5"/>
    <w:rsid w:val="00031576"/>
    <w:rsid w:val="00032375"/>
    <w:rsid w:val="00032595"/>
    <w:rsid w:val="00034ED2"/>
    <w:rsid w:val="00037AF5"/>
    <w:rsid w:val="00040470"/>
    <w:rsid w:val="000404D0"/>
    <w:rsid w:val="00040A84"/>
    <w:rsid w:val="000425E1"/>
    <w:rsid w:val="00042CD9"/>
    <w:rsid w:val="00043195"/>
    <w:rsid w:val="00045597"/>
    <w:rsid w:val="0004789D"/>
    <w:rsid w:val="00050180"/>
    <w:rsid w:val="000504BD"/>
    <w:rsid w:val="00051544"/>
    <w:rsid w:val="00051E3C"/>
    <w:rsid w:val="000531F3"/>
    <w:rsid w:val="00057862"/>
    <w:rsid w:val="00061BAA"/>
    <w:rsid w:val="000621BC"/>
    <w:rsid w:val="0006239F"/>
    <w:rsid w:val="00062551"/>
    <w:rsid w:val="00062862"/>
    <w:rsid w:val="00062E5D"/>
    <w:rsid w:val="00062FA3"/>
    <w:rsid w:val="00063E8A"/>
    <w:rsid w:val="00065464"/>
    <w:rsid w:val="000676AC"/>
    <w:rsid w:val="000705F9"/>
    <w:rsid w:val="00071144"/>
    <w:rsid w:val="000713FD"/>
    <w:rsid w:val="00072E2B"/>
    <w:rsid w:val="00073063"/>
    <w:rsid w:val="00074C0D"/>
    <w:rsid w:val="00074CAF"/>
    <w:rsid w:val="00074FFF"/>
    <w:rsid w:val="00075DE4"/>
    <w:rsid w:val="00075E74"/>
    <w:rsid w:val="0008017F"/>
    <w:rsid w:val="000804AB"/>
    <w:rsid w:val="000805A4"/>
    <w:rsid w:val="0008272E"/>
    <w:rsid w:val="00083C87"/>
    <w:rsid w:val="00085738"/>
    <w:rsid w:val="00085BC2"/>
    <w:rsid w:val="00086354"/>
    <w:rsid w:val="00086E97"/>
    <w:rsid w:val="000871A5"/>
    <w:rsid w:val="000901D4"/>
    <w:rsid w:val="000901F0"/>
    <w:rsid w:val="00091B71"/>
    <w:rsid w:val="00093539"/>
    <w:rsid w:val="00093D7D"/>
    <w:rsid w:val="0009728D"/>
    <w:rsid w:val="000A0551"/>
    <w:rsid w:val="000A07E6"/>
    <w:rsid w:val="000A0DD9"/>
    <w:rsid w:val="000A1720"/>
    <w:rsid w:val="000A17B0"/>
    <w:rsid w:val="000A2028"/>
    <w:rsid w:val="000A29E0"/>
    <w:rsid w:val="000A352E"/>
    <w:rsid w:val="000A4A7C"/>
    <w:rsid w:val="000A7545"/>
    <w:rsid w:val="000B0524"/>
    <w:rsid w:val="000B3440"/>
    <w:rsid w:val="000B34D6"/>
    <w:rsid w:val="000B3C81"/>
    <w:rsid w:val="000B3E5B"/>
    <w:rsid w:val="000B4B8D"/>
    <w:rsid w:val="000B5365"/>
    <w:rsid w:val="000B5C87"/>
    <w:rsid w:val="000B5E35"/>
    <w:rsid w:val="000B658B"/>
    <w:rsid w:val="000B7A10"/>
    <w:rsid w:val="000B7DE6"/>
    <w:rsid w:val="000C0711"/>
    <w:rsid w:val="000C15F8"/>
    <w:rsid w:val="000C17C6"/>
    <w:rsid w:val="000C3752"/>
    <w:rsid w:val="000C4509"/>
    <w:rsid w:val="000C527F"/>
    <w:rsid w:val="000C5E32"/>
    <w:rsid w:val="000C5FD2"/>
    <w:rsid w:val="000C697B"/>
    <w:rsid w:val="000C6A2C"/>
    <w:rsid w:val="000C71F3"/>
    <w:rsid w:val="000C7A97"/>
    <w:rsid w:val="000D0B2C"/>
    <w:rsid w:val="000D0C47"/>
    <w:rsid w:val="000D0DF5"/>
    <w:rsid w:val="000D1046"/>
    <w:rsid w:val="000D1D7A"/>
    <w:rsid w:val="000D224E"/>
    <w:rsid w:val="000D256B"/>
    <w:rsid w:val="000D4114"/>
    <w:rsid w:val="000D52B7"/>
    <w:rsid w:val="000D5F4F"/>
    <w:rsid w:val="000D639A"/>
    <w:rsid w:val="000D7334"/>
    <w:rsid w:val="000E16DC"/>
    <w:rsid w:val="000E238C"/>
    <w:rsid w:val="000E34DA"/>
    <w:rsid w:val="000E393D"/>
    <w:rsid w:val="000E3FA0"/>
    <w:rsid w:val="000E4AE4"/>
    <w:rsid w:val="000E53DB"/>
    <w:rsid w:val="000E61A6"/>
    <w:rsid w:val="000E6E99"/>
    <w:rsid w:val="000E7C43"/>
    <w:rsid w:val="000F0B3F"/>
    <w:rsid w:val="000F1D9D"/>
    <w:rsid w:val="000F205E"/>
    <w:rsid w:val="000F2A1A"/>
    <w:rsid w:val="000F4536"/>
    <w:rsid w:val="000F4552"/>
    <w:rsid w:val="000F473D"/>
    <w:rsid w:val="000F4A86"/>
    <w:rsid w:val="000F5ABC"/>
    <w:rsid w:val="000F5D42"/>
    <w:rsid w:val="000F640B"/>
    <w:rsid w:val="000F73CB"/>
    <w:rsid w:val="00100171"/>
    <w:rsid w:val="00101F50"/>
    <w:rsid w:val="00102FA6"/>
    <w:rsid w:val="00106F3C"/>
    <w:rsid w:val="00107729"/>
    <w:rsid w:val="00110539"/>
    <w:rsid w:val="00110D74"/>
    <w:rsid w:val="00110F2B"/>
    <w:rsid w:val="00111E78"/>
    <w:rsid w:val="001124C6"/>
    <w:rsid w:val="00114A18"/>
    <w:rsid w:val="00114FCF"/>
    <w:rsid w:val="00116FE8"/>
    <w:rsid w:val="001220BE"/>
    <w:rsid w:val="00123B46"/>
    <w:rsid w:val="00125909"/>
    <w:rsid w:val="001266FB"/>
    <w:rsid w:val="001301D8"/>
    <w:rsid w:val="001306F1"/>
    <w:rsid w:val="00130C1D"/>
    <w:rsid w:val="00131A57"/>
    <w:rsid w:val="00131EB7"/>
    <w:rsid w:val="00132251"/>
    <w:rsid w:val="00133917"/>
    <w:rsid w:val="00134F28"/>
    <w:rsid w:val="0013519C"/>
    <w:rsid w:val="00135346"/>
    <w:rsid w:val="00137544"/>
    <w:rsid w:val="0014006C"/>
    <w:rsid w:val="001401C1"/>
    <w:rsid w:val="001405E5"/>
    <w:rsid w:val="00141461"/>
    <w:rsid w:val="00141DD3"/>
    <w:rsid w:val="00141E4E"/>
    <w:rsid w:val="001435E6"/>
    <w:rsid w:val="00144DFF"/>
    <w:rsid w:val="00144FD8"/>
    <w:rsid w:val="00145E82"/>
    <w:rsid w:val="001470A2"/>
    <w:rsid w:val="00147AB6"/>
    <w:rsid w:val="001504BF"/>
    <w:rsid w:val="00150CA1"/>
    <w:rsid w:val="0015258C"/>
    <w:rsid w:val="001529F5"/>
    <w:rsid w:val="00153555"/>
    <w:rsid w:val="00153659"/>
    <w:rsid w:val="00155BDF"/>
    <w:rsid w:val="00156259"/>
    <w:rsid w:val="00160C7D"/>
    <w:rsid w:val="00162356"/>
    <w:rsid w:val="00162FA6"/>
    <w:rsid w:val="0016641E"/>
    <w:rsid w:val="001665E6"/>
    <w:rsid w:val="00166619"/>
    <w:rsid w:val="00166F82"/>
    <w:rsid w:val="00167812"/>
    <w:rsid w:val="00171835"/>
    <w:rsid w:val="00172FEF"/>
    <w:rsid w:val="00173CE3"/>
    <w:rsid w:val="00174059"/>
    <w:rsid w:val="0017698A"/>
    <w:rsid w:val="0017699D"/>
    <w:rsid w:val="00176D2E"/>
    <w:rsid w:val="00176DDB"/>
    <w:rsid w:val="00177429"/>
    <w:rsid w:val="0018038A"/>
    <w:rsid w:val="00181638"/>
    <w:rsid w:val="0018273D"/>
    <w:rsid w:val="00182D1E"/>
    <w:rsid w:val="00182E0A"/>
    <w:rsid w:val="00183259"/>
    <w:rsid w:val="001834C3"/>
    <w:rsid w:val="00183C76"/>
    <w:rsid w:val="00184229"/>
    <w:rsid w:val="001848FC"/>
    <w:rsid w:val="00184E65"/>
    <w:rsid w:val="0018530C"/>
    <w:rsid w:val="00185334"/>
    <w:rsid w:val="00185E4C"/>
    <w:rsid w:val="001919CC"/>
    <w:rsid w:val="001929B5"/>
    <w:rsid w:val="00193C38"/>
    <w:rsid w:val="0019446D"/>
    <w:rsid w:val="00195537"/>
    <w:rsid w:val="00197904"/>
    <w:rsid w:val="001A06B5"/>
    <w:rsid w:val="001A15F5"/>
    <w:rsid w:val="001A22F8"/>
    <w:rsid w:val="001A2500"/>
    <w:rsid w:val="001A30D6"/>
    <w:rsid w:val="001A334B"/>
    <w:rsid w:val="001A40F0"/>
    <w:rsid w:val="001A440D"/>
    <w:rsid w:val="001A511B"/>
    <w:rsid w:val="001A699C"/>
    <w:rsid w:val="001A6D32"/>
    <w:rsid w:val="001B0236"/>
    <w:rsid w:val="001B0282"/>
    <w:rsid w:val="001B1003"/>
    <w:rsid w:val="001B3314"/>
    <w:rsid w:val="001B3A2D"/>
    <w:rsid w:val="001B3B71"/>
    <w:rsid w:val="001B4439"/>
    <w:rsid w:val="001B622A"/>
    <w:rsid w:val="001B6AA5"/>
    <w:rsid w:val="001B7D4A"/>
    <w:rsid w:val="001C0472"/>
    <w:rsid w:val="001C0EDD"/>
    <w:rsid w:val="001C2446"/>
    <w:rsid w:val="001C433B"/>
    <w:rsid w:val="001C4AC6"/>
    <w:rsid w:val="001C4CEA"/>
    <w:rsid w:val="001C6078"/>
    <w:rsid w:val="001C7445"/>
    <w:rsid w:val="001D0E75"/>
    <w:rsid w:val="001D1118"/>
    <w:rsid w:val="001D21A7"/>
    <w:rsid w:val="001D4138"/>
    <w:rsid w:val="001D4B24"/>
    <w:rsid w:val="001D5932"/>
    <w:rsid w:val="001E1547"/>
    <w:rsid w:val="001E2594"/>
    <w:rsid w:val="001E3EAE"/>
    <w:rsid w:val="001E4B1C"/>
    <w:rsid w:val="001E562B"/>
    <w:rsid w:val="001E5C9D"/>
    <w:rsid w:val="001E616D"/>
    <w:rsid w:val="001E630F"/>
    <w:rsid w:val="001E6DC8"/>
    <w:rsid w:val="001E6DFB"/>
    <w:rsid w:val="001F4B28"/>
    <w:rsid w:val="001F72A8"/>
    <w:rsid w:val="002001F8"/>
    <w:rsid w:val="00200565"/>
    <w:rsid w:val="002017D5"/>
    <w:rsid w:val="00202D6A"/>
    <w:rsid w:val="0020468E"/>
    <w:rsid w:val="002046E7"/>
    <w:rsid w:val="002046EA"/>
    <w:rsid w:val="00204D08"/>
    <w:rsid w:val="002056FB"/>
    <w:rsid w:val="002058E6"/>
    <w:rsid w:val="002075B8"/>
    <w:rsid w:val="00210456"/>
    <w:rsid w:val="00211A2E"/>
    <w:rsid w:val="0021257D"/>
    <w:rsid w:val="0021264E"/>
    <w:rsid w:val="002127A0"/>
    <w:rsid w:val="00216270"/>
    <w:rsid w:val="002239FD"/>
    <w:rsid w:val="00224A62"/>
    <w:rsid w:val="00225516"/>
    <w:rsid w:val="00225B90"/>
    <w:rsid w:val="002271DE"/>
    <w:rsid w:val="002308DE"/>
    <w:rsid w:val="00235380"/>
    <w:rsid w:val="002353FA"/>
    <w:rsid w:val="00235404"/>
    <w:rsid w:val="00237BAD"/>
    <w:rsid w:val="00237CFA"/>
    <w:rsid w:val="00237E13"/>
    <w:rsid w:val="002427FC"/>
    <w:rsid w:val="002435A0"/>
    <w:rsid w:val="002436E2"/>
    <w:rsid w:val="002443D0"/>
    <w:rsid w:val="0024539E"/>
    <w:rsid w:val="00245D13"/>
    <w:rsid w:val="00247182"/>
    <w:rsid w:val="0025077D"/>
    <w:rsid w:val="00252DA4"/>
    <w:rsid w:val="00255779"/>
    <w:rsid w:val="00255896"/>
    <w:rsid w:val="00257060"/>
    <w:rsid w:val="00257439"/>
    <w:rsid w:val="00260123"/>
    <w:rsid w:val="002601FD"/>
    <w:rsid w:val="002609F3"/>
    <w:rsid w:val="00260EE0"/>
    <w:rsid w:val="002616C9"/>
    <w:rsid w:val="002629E3"/>
    <w:rsid w:val="00262D00"/>
    <w:rsid w:val="00263947"/>
    <w:rsid w:val="00264C4F"/>
    <w:rsid w:val="00265758"/>
    <w:rsid w:val="0026647F"/>
    <w:rsid w:val="0026655B"/>
    <w:rsid w:val="00267598"/>
    <w:rsid w:val="002707D1"/>
    <w:rsid w:val="002721B0"/>
    <w:rsid w:val="002772E9"/>
    <w:rsid w:val="00281016"/>
    <w:rsid w:val="00281079"/>
    <w:rsid w:val="0028199E"/>
    <w:rsid w:val="00282E20"/>
    <w:rsid w:val="00283268"/>
    <w:rsid w:val="002833C8"/>
    <w:rsid w:val="00284A5B"/>
    <w:rsid w:val="00284C75"/>
    <w:rsid w:val="00285050"/>
    <w:rsid w:val="00285C91"/>
    <w:rsid w:val="00286769"/>
    <w:rsid w:val="00286A3F"/>
    <w:rsid w:val="00287DC0"/>
    <w:rsid w:val="002917DD"/>
    <w:rsid w:val="00291880"/>
    <w:rsid w:val="00291C6E"/>
    <w:rsid w:val="0029327D"/>
    <w:rsid w:val="00293B23"/>
    <w:rsid w:val="00293EA4"/>
    <w:rsid w:val="00294924"/>
    <w:rsid w:val="0029677B"/>
    <w:rsid w:val="00296887"/>
    <w:rsid w:val="00297357"/>
    <w:rsid w:val="00297368"/>
    <w:rsid w:val="0029750F"/>
    <w:rsid w:val="002977E6"/>
    <w:rsid w:val="002A024F"/>
    <w:rsid w:val="002A0427"/>
    <w:rsid w:val="002A0ADB"/>
    <w:rsid w:val="002A14B4"/>
    <w:rsid w:val="002A78E6"/>
    <w:rsid w:val="002B0C43"/>
    <w:rsid w:val="002B1B57"/>
    <w:rsid w:val="002B3D38"/>
    <w:rsid w:val="002B4054"/>
    <w:rsid w:val="002B4C0A"/>
    <w:rsid w:val="002B5A7E"/>
    <w:rsid w:val="002B5C8A"/>
    <w:rsid w:val="002B5F19"/>
    <w:rsid w:val="002B7AFE"/>
    <w:rsid w:val="002B7CA7"/>
    <w:rsid w:val="002C1797"/>
    <w:rsid w:val="002C1ED8"/>
    <w:rsid w:val="002C4186"/>
    <w:rsid w:val="002C432D"/>
    <w:rsid w:val="002C5277"/>
    <w:rsid w:val="002C5652"/>
    <w:rsid w:val="002C7E14"/>
    <w:rsid w:val="002D096D"/>
    <w:rsid w:val="002D0A09"/>
    <w:rsid w:val="002D2D74"/>
    <w:rsid w:val="002D33AE"/>
    <w:rsid w:val="002D47D1"/>
    <w:rsid w:val="002D529C"/>
    <w:rsid w:val="002E02CB"/>
    <w:rsid w:val="002E0365"/>
    <w:rsid w:val="002E0C57"/>
    <w:rsid w:val="002E1C6D"/>
    <w:rsid w:val="002E2615"/>
    <w:rsid w:val="002E342A"/>
    <w:rsid w:val="002E3C81"/>
    <w:rsid w:val="002E3CBB"/>
    <w:rsid w:val="002E7371"/>
    <w:rsid w:val="002F08C4"/>
    <w:rsid w:val="002F2C8D"/>
    <w:rsid w:val="002F364C"/>
    <w:rsid w:val="002F3C1C"/>
    <w:rsid w:val="002F3FB5"/>
    <w:rsid w:val="002F4DA3"/>
    <w:rsid w:val="002F6318"/>
    <w:rsid w:val="002F7115"/>
    <w:rsid w:val="002F780C"/>
    <w:rsid w:val="002F7D29"/>
    <w:rsid w:val="00302593"/>
    <w:rsid w:val="00302F21"/>
    <w:rsid w:val="003043E1"/>
    <w:rsid w:val="00304B85"/>
    <w:rsid w:val="00305DA2"/>
    <w:rsid w:val="003066F2"/>
    <w:rsid w:val="00306A64"/>
    <w:rsid w:val="00307058"/>
    <w:rsid w:val="0030738D"/>
    <w:rsid w:val="00307F8E"/>
    <w:rsid w:val="0031079D"/>
    <w:rsid w:val="00311045"/>
    <w:rsid w:val="0031190B"/>
    <w:rsid w:val="00316B61"/>
    <w:rsid w:val="00316BD3"/>
    <w:rsid w:val="00317388"/>
    <w:rsid w:val="00320FEB"/>
    <w:rsid w:val="00322EA9"/>
    <w:rsid w:val="00323A54"/>
    <w:rsid w:val="00324AB0"/>
    <w:rsid w:val="00326C62"/>
    <w:rsid w:val="00327382"/>
    <w:rsid w:val="003277CD"/>
    <w:rsid w:val="00330B6E"/>
    <w:rsid w:val="0033143B"/>
    <w:rsid w:val="00331C55"/>
    <w:rsid w:val="00332D86"/>
    <w:rsid w:val="00332E93"/>
    <w:rsid w:val="003340CE"/>
    <w:rsid w:val="00334A2B"/>
    <w:rsid w:val="0033533B"/>
    <w:rsid w:val="003356D8"/>
    <w:rsid w:val="00335807"/>
    <w:rsid w:val="00335EA3"/>
    <w:rsid w:val="0033725A"/>
    <w:rsid w:val="00337CFF"/>
    <w:rsid w:val="00337DF6"/>
    <w:rsid w:val="00340486"/>
    <w:rsid w:val="00340A8B"/>
    <w:rsid w:val="00340D4D"/>
    <w:rsid w:val="00343A10"/>
    <w:rsid w:val="003445D0"/>
    <w:rsid w:val="0035042E"/>
    <w:rsid w:val="0035063F"/>
    <w:rsid w:val="00352E9A"/>
    <w:rsid w:val="00354D84"/>
    <w:rsid w:val="00357079"/>
    <w:rsid w:val="003575A5"/>
    <w:rsid w:val="00360ABA"/>
    <w:rsid w:val="00361BF5"/>
    <w:rsid w:val="00362637"/>
    <w:rsid w:val="003626D1"/>
    <w:rsid w:val="0036290A"/>
    <w:rsid w:val="0036295E"/>
    <w:rsid w:val="00362EBA"/>
    <w:rsid w:val="00364ABC"/>
    <w:rsid w:val="00364E59"/>
    <w:rsid w:val="003658CC"/>
    <w:rsid w:val="00367037"/>
    <w:rsid w:val="003717D5"/>
    <w:rsid w:val="00372988"/>
    <w:rsid w:val="00372C5F"/>
    <w:rsid w:val="00372E2C"/>
    <w:rsid w:val="00373634"/>
    <w:rsid w:val="003736AA"/>
    <w:rsid w:val="00375B9D"/>
    <w:rsid w:val="00376F1F"/>
    <w:rsid w:val="003770C0"/>
    <w:rsid w:val="00377DE7"/>
    <w:rsid w:val="00380AAF"/>
    <w:rsid w:val="00381D87"/>
    <w:rsid w:val="003823D7"/>
    <w:rsid w:val="00382B77"/>
    <w:rsid w:val="00382F1A"/>
    <w:rsid w:val="00386DDC"/>
    <w:rsid w:val="00387A7E"/>
    <w:rsid w:val="003905F6"/>
    <w:rsid w:val="00390E02"/>
    <w:rsid w:val="00391F76"/>
    <w:rsid w:val="00392C6F"/>
    <w:rsid w:val="00393D27"/>
    <w:rsid w:val="003A3271"/>
    <w:rsid w:val="003A33EF"/>
    <w:rsid w:val="003A3770"/>
    <w:rsid w:val="003A3F08"/>
    <w:rsid w:val="003A3F42"/>
    <w:rsid w:val="003A424C"/>
    <w:rsid w:val="003A5087"/>
    <w:rsid w:val="003A5DCC"/>
    <w:rsid w:val="003A7F8E"/>
    <w:rsid w:val="003B144F"/>
    <w:rsid w:val="003B3DCB"/>
    <w:rsid w:val="003B40AD"/>
    <w:rsid w:val="003B42D7"/>
    <w:rsid w:val="003B4AF0"/>
    <w:rsid w:val="003B4F43"/>
    <w:rsid w:val="003C0923"/>
    <w:rsid w:val="003C0C3A"/>
    <w:rsid w:val="003C0FA4"/>
    <w:rsid w:val="003C1C05"/>
    <w:rsid w:val="003C2A13"/>
    <w:rsid w:val="003C2E93"/>
    <w:rsid w:val="003C3DE6"/>
    <w:rsid w:val="003C5492"/>
    <w:rsid w:val="003C6C62"/>
    <w:rsid w:val="003C6E69"/>
    <w:rsid w:val="003D0EE7"/>
    <w:rsid w:val="003D112E"/>
    <w:rsid w:val="003D5E42"/>
    <w:rsid w:val="003D65AF"/>
    <w:rsid w:val="003D67C3"/>
    <w:rsid w:val="003D6A38"/>
    <w:rsid w:val="003D7A49"/>
    <w:rsid w:val="003D7B88"/>
    <w:rsid w:val="003E1EBF"/>
    <w:rsid w:val="003E1EE0"/>
    <w:rsid w:val="003E3054"/>
    <w:rsid w:val="003E397E"/>
    <w:rsid w:val="003E4170"/>
    <w:rsid w:val="003E4EC5"/>
    <w:rsid w:val="003E5338"/>
    <w:rsid w:val="003E599C"/>
    <w:rsid w:val="003E73F0"/>
    <w:rsid w:val="003E7820"/>
    <w:rsid w:val="003F04BE"/>
    <w:rsid w:val="003F0CE7"/>
    <w:rsid w:val="003F1646"/>
    <w:rsid w:val="003F186F"/>
    <w:rsid w:val="003F1C1B"/>
    <w:rsid w:val="003F5785"/>
    <w:rsid w:val="003F57E3"/>
    <w:rsid w:val="003F7B4A"/>
    <w:rsid w:val="003F7D59"/>
    <w:rsid w:val="00400966"/>
    <w:rsid w:val="00405105"/>
    <w:rsid w:val="004052DA"/>
    <w:rsid w:val="00405A8B"/>
    <w:rsid w:val="00405DB6"/>
    <w:rsid w:val="00406678"/>
    <w:rsid w:val="00406C8B"/>
    <w:rsid w:val="0040734E"/>
    <w:rsid w:val="004106A0"/>
    <w:rsid w:val="00410E5F"/>
    <w:rsid w:val="0041448C"/>
    <w:rsid w:val="00414AF0"/>
    <w:rsid w:val="00415018"/>
    <w:rsid w:val="004157D5"/>
    <w:rsid w:val="00420481"/>
    <w:rsid w:val="00421A40"/>
    <w:rsid w:val="0042342B"/>
    <w:rsid w:val="0042366E"/>
    <w:rsid w:val="0042450F"/>
    <w:rsid w:val="00424A58"/>
    <w:rsid w:val="004312D3"/>
    <w:rsid w:val="00431307"/>
    <w:rsid w:val="004322F0"/>
    <w:rsid w:val="0043247D"/>
    <w:rsid w:val="00434D55"/>
    <w:rsid w:val="00435EC6"/>
    <w:rsid w:val="00436569"/>
    <w:rsid w:val="0043706E"/>
    <w:rsid w:val="004379B2"/>
    <w:rsid w:val="00442399"/>
    <w:rsid w:val="00443051"/>
    <w:rsid w:val="004430D2"/>
    <w:rsid w:val="004432EE"/>
    <w:rsid w:val="00443D72"/>
    <w:rsid w:val="004452B3"/>
    <w:rsid w:val="00445A05"/>
    <w:rsid w:val="00445BCB"/>
    <w:rsid w:val="004473B1"/>
    <w:rsid w:val="00447734"/>
    <w:rsid w:val="00447F9B"/>
    <w:rsid w:val="00450085"/>
    <w:rsid w:val="0045029D"/>
    <w:rsid w:val="004554A1"/>
    <w:rsid w:val="00456EE0"/>
    <w:rsid w:val="0045790C"/>
    <w:rsid w:val="004579E4"/>
    <w:rsid w:val="00461F29"/>
    <w:rsid w:val="00462A05"/>
    <w:rsid w:val="00462D41"/>
    <w:rsid w:val="00464466"/>
    <w:rsid w:val="004654CA"/>
    <w:rsid w:val="00466DC2"/>
    <w:rsid w:val="00467727"/>
    <w:rsid w:val="00467802"/>
    <w:rsid w:val="00467B98"/>
    <w:rsid w:val="00467ED0"/>
    <w:rsid w:val="0047272D"/>
    <w:rsid w:val="00472AE6"/>
    <w:rsid w:val="00473BDD"/>
    <w:rsid w:val="00473F71"/>
    <w:rsid w:val="00475B60"/>
    <w:rsid w:val="00475CA1"/>
    <w:rsid w:val="00481A96"/>
    <w:rsid w:val="004822C2"/>
    <w:rsid w:val="00484108"/>
    <w:rsid w:val="004845FF"/>
    <w:rsid w:val="00484914"/>
    <w:rsid w:val="004900C8"/>
    <w:rsid w:val="00491C13"/>
    <w:rsid w:val="00492788"/>
    <w:rsid w:val="00497D28"/>
    <w:rsid w:val="004A011C"/>
    <w:rsid w:val="004A0F5D"/>
    <w:rsid w:val="004A1609"/>
    <w:rsid w:val="004A2C2A"/>
    <w:rsid w:val="004A2E77"/>
    <w:rsid w:val="004A301C"/>
    <w:rsid w:val="004A393C"/>
    <w:rsid w:val="004A5677"/>
    <w:rsid w:val="004A5B69"/>
    <w:rsid w:val="004A69BA"/>
    <w:rsid w:val="004B1134"/>
    <w:rsid w:val="004B228A"/>
    <w:rsid w:val="004B26AE"/>
    <w:rsid w:val="004B2D77"/>
    <w:rsid w:val="004B3A82"/>
    <w:rsid w:val="004B5779"/>
    <w:rsid w:val="004B5CD7"/>
    <w:rsid w:val="004B74C7"/>
    <w:rsid w:val="004B7ABD"/>
    <w:rsid w:val="004C07CF"/>
    <w:rsid w:val="004C2683"/>
    <w:rsid w:val="004C3691"/>
    <w:rsid w:val="004C407F"/>
    <w:rsid w:val="004C4DEC"/>
    <w:rsid w:val="004C659F"/>
    <w:rsid w:val="004C7302"/>
    <w:rsid w:val="004C7D89"/>
    <w:rsid w:val="004D0B64"/>
    <w:rsid w:val="004D1113"/>
    <w:rsid w:val="004D194D"/>
    <w:rsid w:val="004D2612"/>
    <w:rsid w:val="004D2FB0"/>
    <w:rsid w:val="004D5DF4"/>
    <w:rsid w:val="004D6453"/>
    <w:rsid w:val="004D6C3A"/>
    <w:rsid w:val="004D722C"/>
    <w:rsid w:val="004E0115"/>
    <w:rsid w:val="004E17BD"/>
    <w:rsid w:val="004E203E"/>
    <w:rsid w:val="004E285D"/>
    <w:rsid w:val="004E2AD5"/>
    <w:rsid w:val="004E3D7A"/>
    <w:rsid w:val="004E47D0"/>
    <w:rsid w:val="004E7864"/>
    <w:rsid w:val="004F0FF7"/>
    <w:rsid w:val="004F14D6"/>
    <w:rsid w:val="004F1EFA"/>
    <w:rsid w:val="004F2AD8"/>
    <w:rsid w:val="004F2CFF"/>
    <w:rsid w:val="004F4ED0"/>
    <w:rsid w:val="004F7968"/>
    <w:rsid w:val="00500176"/>
    <w:rsid w:val="00500F65"/>
    <w:rsid w:val="005048C2"/>
    <w:rsid w:val="00504BC9"/>
    <w:rsid w:val="005061FC"/>
    <w:rsid w:val="00506AD2"/>
    <w:rsid w:val="00506E24"/>
    <w:rsid w:val="005070E2"/>
    <w:rsid w:val="00507486"/>
    <w:rsid w:val="005104EA"/>
    <w:rsid w:val="005135F4"/>
    <w:rsid w:val="00513B6A"/>
    <w:rsid w:val="0051488B"/>
    <w:rsid w:val="00515122"/>
    <w:rsid w:val="00515364"/>
    <w:rsid w:val="0051579E"/>
    <w:rsid w:val="00516E76"/>
    <w:rsid w:val="00520076"/>
    <w:rsid w:val="00520851"/>
    <w:rsid w:val="00521096"/>
    <w:rsid w:val="00522473"/>
    <w:rsid w:val="0052272A"/>
    <w:rsid w:val="0052288A"/>
    <w:rsid w:val="00523DDF"/>
    <w:rsid w:val="005259F2"/>
    <w:rsid w:val="00526BAA"/>
    <w:rsid w:val="005272C7"/>
    <w:rsid w:val="00527931"/>
    <w:rsid w:val="00530249"/>
    <w:rsid w:val="00531511"/>
    <w:rsid w:val="00531588"/>
    <w:rsid w:val="005317F9"/>
    <w:rsid w:val="00533581"/>
    <w:rsid w:val="00536D7D"/>
    <w:rsid w:val="005372BF"/>
    <w:rsid w:val="0053777D"/>
    <w:rsid w:val="005407B6"/>
    <w:rsid w:val="00542D00"/>
    <w:rsid w:val="00542EEC"/>
    <w:rsid w:val="00543A6D"/>
    <w:rsid w:val="00544671"/>
    <w:rsid w:val="00547043"/>
    <w:rsid w:val="005472BC"/>
    <w:rsid w:val="00547CDD"/>
    <w:rsid w:val="00547D6D"/>
    <w:rsid w:val="005506AE"/>
    <w:rsid w:val="005511FD"/>
    <w:rsid w:val="005519DC"/>
    <w:rsid w:val="00552871"/>
    <w:rsid w:val="00552ACF"/>
    <w:rsid w:val="00553444"/>
    <w:rsid w:val="005539D1"/>
    <w:rsid w:val="00555CE6"/>
    <w:rsid w:val="00560204"/>
    <w:rsid w:val="00560795"/>
    <w:rsid w:val="00560941"/>
    <w:rsid w:val="00561401"/>
    <w:rsid w:val="0056191F"/>
    <w:rsid w:val="00561C65"/>
    <w:rsid w:val="00562936"/>
    <w:rsid w:val="005639C0"/>
    <w:rsid w:val="0056722F"/>
    <w:rsid w:val="0057086A"/>
    <w:rsid w:val="00572455"/>
    <w:rsid w:val="005733C1"/>
    <w:rsid w:val="005740FC"/>
    <w:rsid w:val="00574CD4"/>
    <w:rsid w:val="005767A7"/>
    <w:rsid w:val="00581039"/>
    <w:rsid w:val="0058131C"/>
    <w:rsid w:val="0058176F"/>
    <w:rsid w:val="0058395C"/>
    <w:rsid w:val="00585613"/>
    <w:rsid w:val="005869F5"/>
    <w:rsid w:val="00587009"/>
    <w:rsid w:val="0058736A"/>
    <w:rsid w:val="005877AD"/>
    <w:rsid w:val="00591484"/>
    <w:rsid w:val="005928E5"/>
    <w:rsid w:val="00592AF0"/>
    <w:rsid w:val="005931A0"/>
    <w:rsid w:val="005939FA"/>
    <w:rsid w:val="00594065"/>
    <w:rsid w:val="00595C0F"/>
    <w:rsid w:val="005965F7"/>
    <w:rsid w:val="005969F6"/>
    <w:rsid w:val="00597F1F"/>
    <w:rsid w:val="005A0226"/>
    <w:rsid w:val="005A0730"/>
    <w:rsid w:val="005A0DD9"/>
    <w:rsid w:val="005A3C66"/>
    <w:rsid w:val="005A4216"/>
    <w:rsid w:val="005A52F7"/>
    <w:rsid w:val="005A5364"/>
    <w:rsid w:val="005A55A0"/>
    <w:rsid w:val="005A55DF"/>
    <w:rsid w:val="005A5CC0"/>
    <w:rsid w:val="005A622C"/>
    <w:rsid w:val="005A64FA"/>
    <w:rsid w:val="005A69BB"/>
    <w:rsid w:val="005A7372"/>
    <w:rsid w:val="005A7AB5"/>
    <w:rsid w:val="005A7E5E"/>
    <w:rsid w:val="005B125D"/>
    <w:rsid w:val="005B2AED"/>
    <w:rsid w:val="005B30DC"/>
    <w:rsid w:val="005B343C"/>
    <w:rsid w:val="005B3646"/>
    <w:rsid w:val="005B39A5"/>
    <w:rsid w:val="005B3D84"/>
    <w:rsid w:val="005B507D"/>
    <w:rsid w:val="005B54DF"/>
    <w:rsid w:val="005B5DD9"/>
    <w:rsid w:val="005B602A"/>
    <w:rsid w:val="005B723D"/>
    <w:rsid w:val="005C10F7"/>
    <w:rsid w:val="005C1227"/>
    <w:rsid w:val="005C2C0B"/>
    <w:rsid w:val="005C35D2"/>
    <w:rsid w:val="005C3F45"/>
    <w:rsid w:val="005C4747"/>
    <w:rsid w:val="005C52A1"/>
    <w:rsid w:val="005C5F88"/>
    <w:rsid w:val="005C6BB1"/>
    <w:rsid w:val="005D1B79"/>
    <w:rsid w:val="005D2329"/>
    <w:rsid w:val="005D2F4C"/>
    <w:rsid w:val="005D31B2"/>
    <w:rsid w:val="005D3295"/>
    <w:rsid w:val="005D38CC"/>
    <w:rsid w:val="005D434D"/>
    <w:rsid w:val="005D48BF"/>
    <w:rsid w:val="005D5800"/>
    <w:rsid w:val="005D6E2E"/>
    <w:rsid w:val="005D6F26"/>
    <w:rsid w:val="005E12E2"/>
    <w:rsid w:val="005E22D6"/>
    <w:rsid w:val="005E3DE2"/>
    <w:rsid w:val="005E49D5"/>
    <w:rsid w:val="005E545B"/>
    <w:rsid w:val="005E77D6"/>
    <w:rsid w:val="005E7DC7"/>
    <w:rsid w:val="005F0BB8"/>
    <w:rsid w:val="005F10FE"/>
    <w:rsid w:val="005F304F"/>
    <w:rsid w:val="005F36EF"/>
    <w:rsid w:val="005F58CF"/>
    <w:rsid w:val="005F5DC3"/>
    <w:rsid w:val="005F7ED8"/>
    <w:rsid w:val="0060107C"/>
    <w:rsid w:val="006026E4"/>
    <w:rsid w:val="006031E0"/>
    <w:rsid w:val="00603386"/>
    <w:rsid w:val="00603736"/>
    <w:rsid w:val="00603A16"/>
    <w:rsid w:val="0060493B"/>
    <w:rsid w:val="0060638F"/>
    <w:rsid w:val="00607A42"/>
    <w:rsid w:val="00610E01"/>
    <w:rsid w:val="006117C7"/>
    <w:rsid w:val="00612963"/>
    <w:rsid w:val="00612F54"/>
    <w:rsid w:val="00613166"/>
    <w:rsid w:val="0061382E"/>
    <w:rsid w:val="00613E1E"/>
    <w:rsid w:val="00615184"/>
    <w:rsid w:val="006163AA"/>
    <w:rsid w:val="006166C4"/>
    <w:rsid w:val="00617A6A"/>
    <w:rsid w:val="006202C3"/>
    <w:rsid w:val="00620E06"/>
    <w:rsid w:val="00622AEA"/>
    <w:rsid w:val="00624C5C"/>
    <w:rsid w:val="00625298"/>
    <w:rsid w:val="006311D2"/>
    <w:rsid w:val="006314B3"/>
    <w:rsid w:val="00631846"/>
    <w:rsid w:val="00631CC0"/>
    <w:rsid w:val="00633C69"/>
    <w:rsid w:val="00634569"/>
    <w:rsid w:val="00634835"/>
    <w:rsid w:val="00634C62"/>
    <w:rsid w:val="006361A3"/>
    <w:rsid w:val="00641EB1"/>
    <w:rsid w:val="00643277"/>
    <w:rsid w:val="006435AA"/>
    <w:rsid w:val="006441F5"/>
    <w:rsid w:val="00644EA0"/>
    <w:rsid w:val="0064663A"/>
    <w:rsid w:val="006510CA"/>
    <w:rsid w:val="00651401"/>
    <w:rsid w:val="006535AD"/>
    <w:rsid w:val="00653DAB"/>
    <w:rsid w:val="00654A31"/>
    <w:rsid w:val="006557B7"/>
    <w:rsid w:val="00656464"/>
    <w:rsid w:val="00656E91"/>
    <w:rsid w:val="006577B4"/>
    <w:rsid w:val="00662BA3"/>
    <w:rsid w:val="0066360C"/>
    <w:rsid w:val="00663BE7"/>
    <w:rsid w:val="0066461D"/>
    <w:rsid w:val="006655B8"/>
    <w:rsid w:val="006660EA"/>
    <w:rsid w:val="006662E7"/>
    <w:rsid w:val="00666919"/>
    <w:rsid w:val="00667618"/>
    <w:rsid w:val="00667A64"/>
    <w:rsid w:val="006705AD"/>
    <w:rsid w:val="006719F9"/>
    <w:rsid w:val="0067215B"/>
    <w:rsid w:val="0067296B"/>
    <w:rsid w:val="0067310E"/>
    <w:rsid w:val="00673F54"/>
    <w:rsid w:val="00674EFF"/>
    <w:rsid w:val="0067548B"/>
    <w:rsid w:val="0067585E"/>
    <w:rsid w:val="00675BA5"/>
    <w:rsid w:val="00676985"/>
    <w:rsid w:val="00677DE3"/>
    <w:rsid w:val="0068059B"/>
    <w:rsid w:val="00681060"/>
    <w:rsid w:val="0068146A"/>
    <w:rsid w:val="00681BCC"/>
    <w:rsid w:val="00681D23"/>
    <w:rsid w:val="00681ECF"/>
    <w:rsid w:val="00682C12"/>
    <w:rsid w:val="00682E37"/>
    <w:rsid w:val="00683CBD"/>
    <w:rsid w:val="006843EE"/>
    <w:rsid w:val="0068494B"/>
    <w:rsid w:val="00685692"/>
    <w:rsid w:val="00686491"/>
    <w:rsid w:val="00686AA6"/>
    <w:rsid w:val="00687201"/>
    <w:rsid w:val="0068730C"/>
    <w:rsid w:val="00687D09"/>
    <w:rsid w:val="00687EB3"/>
    <w:rsid w:val="006934AF"/>
    <w:rsid w:val="00693CA3"/>
    <w:rsid w:val="00697082"/>
    <w:rsid w:val="006A0730"/>
    <w:rsid w:val="006A0C89"/>
    <w:rsid w:val="006A3B66"/>
    <w:rsid w:val="006A4F68"/>
    <w:rsid w:val="006A51D6"/>
    <w:rsid w:val="006A5F6E"/>
    <w:rsid w:val="006A6221"/>
    <w:rsid w:val="006A6A4F"/>
    <w:rsid w:val="006A72DA"/>
    <w:rsid w:val="006A7439"/>
    <w:rsid w:val="006B0BB4"/>
    <w:rsid w:val="006B0F51"/>
    <w:rsid w:val="006B4BA4"/>
    <w:rsid w:val="006B4F13"/>
    <w:rsid w:val="006B5E3E"/>
    <w:rsid w:val="006B6019"/>
    <w:rsid w:val="006B6580"/>
    <w:rsid w:val="006C112E"/>
    <w:rsid w:val="006C32A5"/>
    <w:rsid w:val="006C51CC"/>
    <w:rsid w:val="006C64E0"/>
    <w:rsid w:val="006C77CA"/>
    <w:rsid w:val="006C7D14"/>
    <w:rsid w:val="006C7E41"/>
    <w:rsid w:val="006D1455"/>
    <w:rsid w:val="006D17CF"/>
    <w:rsid w:val="006D2791"/>
    <w:rsid w:val="006D2A6D"/>
    <w:rsid w:val="006D4BEE"/>
    <w:rsid w:val="006D53B4"/>
    <w:rsid w:val="006D596D"/>
    <w:rsid w:val="006D5A98"/>
    <w:rsid w:val="006D5DB0"/>
    <w:rsid w:val="006E04F0"/>
    <w:rsid w:val="006E1948"/>
    <w:rsid w:val="006E2F9A"/>
    <w:rsid w:val="006E51F5"/>
    <w:rsid w:val="006E52EF"/>
    <w:rsid w:val="006E5A25"/>
    <w:rsid w:val="006E71D7"/>
    <w:rsid w:val="006E7A6A"/>
    <w:rsid w:val="006E7D6F"/>
    <w:rsid w:val="006F1079"/>
    <w:rsid w:val="006F221A"/>
    <w:rsid w:val="006F2C24"/>
    <w:rsid w:val="006F30ED"/>
    <w:rsid w:val="006F3582"/>
    <w:rsid w:val="006F3DF2"/>
    <w:rsid w:val="006F6165"/>
    <w:rsid w:val="006F7ED9"/>
    <w:rsid w:val="007016A4"/>
    <w:rsid w:val="007020FB"/>
    <w:rsid w:val="0070265F"/>
    <w:rsid w:val="00704406"/>
    <w:rsid w:val="007044F6"/>
    <w:rsid w:val="0070457C"/>
    <w:rsid w:val="00704E79"/>
    <w:rsid w:val="007068DB"/>
    <w:rsid w:val="00706FB3"/>
    <w:rsid w:val="00710CDA"/>
    <w:rsid w:val="0071295E"/>
    <w:rsid w:val="00713717"/>
    <w:rsid w:val="00714D69"/>
    <w:rsid w:val="007166E1"/>
    <w:rsid w:val="00716CA6"/>
    <w:rsid w:val="00717BA7"/>
    <w:rsid w:val="00717C51"/>
    <w:rsid w:val="00721395"/>
    <w:rsid w:val="00722CA4"/>
    <w:rsid w:val="00723EAE"/>
    <w:rsid w:val="007242BE"/>
    <w:rsid w:val="00724385"/>
    <w:rsid w:val="007312B1"/>
    <w:rsid w:val="00733FE4"/>
    <w:rsid w:val="007349C8"/>
    <w:rsid w:val="00734D7A"/>
    <w:rsid w:val="00741EDA"/>
    <w:rsid w:val="007420F8"/>
    <w:rsid w:val="00742E3A"/>
    <w:rsid w:val="00746FB9"/>
    <w:rsid w:val="00747ABA"/>
    <w:rsid w:val="00747EB8"/>
    <w:rsid w:val="00752062"/>
    <w:rsid w:val="0075342B"/>
    <w:rsid w:val="00753624"/>
    <w:rsid w:val="0075461C"/>
    <w:rsid w:val="00755850"/>
    <w:rsid w:val="00755C94"/>
    <w:rsid w:val="0075708B"/>
    <w:rsid w:val="00757B97"/>
    <w:rsid w:val="007613CE"/>
    <w:rsid w:val="00761970"/>
    <w:rsid w:val="00761CF5"/>
    <w:rsid w:val="0076296C"/>
    <w:rsid w:val="00762A48"/>
    <w:rsid w:val="00762AE8"/>
    <w:rsid w:val="00764E34"/>
    <w:rsid w:val="00765B5C"/>
    <w:rsid w:val="00765B5E"/>
    <w:rsid w:val="007662B5"/>
    <w:rsid w:val="00766696"/>
    <w:rsid w:val="00770DF6"/>
    <w:rsid w:val="00771374"/>
    <w:rsid w:val="00772F7F"/>
    <w:rsid w:val="00774335"/>
    <w:rsid w:val="007747E4"/>
    <w:rsid w:val="007747FD"/>
    <w:rsid w:val="00774E85"/>
    <w:rsid w:val="00775B89"/>
    <w:rsid w:val="007801E6"/>
    <w:rsid w:val="00784FCB"/>
    <w:rsid w:val="0078548F"/>
    <w:rsid w:val="00786982"/>
    <w:rsid w:val="00786F6E"/>
    <w:rsid w:val="00790E1E"/>
    <w:rsid w:val="00792CC8"/>
    <w:rsid w:val="0079451F"/>
    <w:rsid w:val="007949F1"/>
    <w:rsid w:val="00794BFC"/>
    <w:rsid w:val="007955DC"/>
    <w:rsid w:val="00795A6B"/>
    <w:rsid w:val="00796016"/>
    <w:rsid w:val="00796690"/>
    <w:rsid w:val="00796A7E"/>
    <w:rsid w:val="00796D8A"/>
    <w:rsid w:val="007975A0"/>
    <w:rsid w:val="007977EA"/>
    <w:rsid w:val="00797F57"/>
    <w:rsid w:val="007A1477"/>
    <w:rsid w:val="007A1867"/>
    <w:rsid w:val="007A2409"/>
    <w:rsid w:val="007A3C43"/>
    <w:rsid w:val="007A5B38"/>
    <w:rsid w:val="007A5D72"/>
    <w:rsid w:val="007A6125"/>
    <w:rsid w:val="007A73D5"/>
    <w:rsid w:val="007A7443"/>
    <w:rsid w:val="007B02A9"/>
    <w:rsid w:val="007B0D32"/>
    <w:rsid w:val="007B0D86"/>
    <w:rsid w:val="007B1742"/>
    <w:rsid w:val="007B245D"/>
    <w:rsid w:val="007B290C"/>
    <w:rsid w:val="007B4CD1"/>
    <w:rsid w:val="007B532A"/>
    <w:rsid w:val="007B6140"/>
    <w:rsid w:val="007B7454"/>
    <w:rsid w:val="007C01B3"/>
    <w:rsid w:val="007C0AF3"/>
    <w:rsid w:val="007C1356"/>
    <w:rsid w:val="007C4A59"/>
    <w:rsid w:val="007C4A6A"/>
    <w:rsid w:val="007C6F57"/>
    <w:rsid w:val="007D1232"/>
    <w:rsid w:val="007D206C"/>
    <w:rsid w:val="007D2B77"/>
    <w:rsid w:val="007D6469"/>
    <w:rsid w:val="007D77BD"/>
    <w:rsid w:val="007D77CE"/>
    <w:rsid w:val="007D7992"/>
    <w:rsid w:val="007D7AC4"/>
    <w:rsid w:val="007D7D6C"/>
    <w:rsid w:val="007E06FB"/>
    <w:rsid w:val="007E0C7A"/>
    <w:rsid w:val="007E1940"/>
    <w:rsid w:val="007E2290"/>
    <w:rsid w:val="007E2518"/>
    <w:rsid w:val="007E3CC5"/>
    <w:rsid w:val="007E4D52"/>
    <w:rsid w:val="007E78EA"/>
    <w:rsid w:val="007F1007"/>
    <w:rsid w:val="007F392C"/>
    <w:rsid w:val="007F497C"/>
    <w:rsid w:val="007F557F"/>
    <w:rsid w:val="007F5988"/>
    <w:rsid w:val="007F65CC"/>
    <w:rsid w:val="008004EC"/>
    <w:rsid w:val="008009E0"/>
    <w:rsid w:val="0080154E"/>
    <w:rsid w:val="00803A71"/>
    <w:rsid w:val="00806264"/>
    <w:rsid w:val="008072FF"/>
    <w:rsid w:val="00810406"/>
    <w:rsid w:val="008107E3"/>
    <w:rsid w:val="00811CB0"/>
    <w:rsid w:val="00811F2D"/>
    <w:rsid w:val="00813506"/>
    <w:rsid w:val="00815833"/>
    <w:rsid w:val="00815F2B"/>
    <w:rsid w:val="008163AB"/>
    <w:rsid w:val="00816E8D"/>
    <w:rsid w:val="00817960"/>
    <w:rsid w:val="008226F3"/>
    <w:rsid w:val="0082274F"/>
    <w:rsid w:val="00824025"/>
    <w:rsid w:val="008241A4"/>
    <w:rsid w:val="0082671C"/>
    <w:rsid w:val="00826A2E"/>
    <w:rsid w:val="008279F1"/>
    <w:rsid w:val="00830E60"/>
    <w:rsid w:val="008316A3"/>
    <w:rsid w:val="0083265A"/>
    <w:rsid w:val="0083290B"/>
    <w:rsid w:val="008341FA"/>
    <w:rsid w:val="00835FB4"/>
    <w:rsid w:val="00836B64"/>
    <w:rsid w:val="008413D3"/>
    <w:rsid w:val="008425F1"/>
    <w:rsid w:val="00842680"/>
    <w:rsid w:val="0084350F"/>
    <w:rsid w:val="00844592"/>
    <w:rsid w:val="008449F9"/>
    <w:rsid w:val="00844A0A"/>
    <w:rsid w:val="00844A0B"/>
    <w:rsid w:val="00845952"/>
    <w:rsid w:val="00845A39"/>
    <w:rsid w:val="00845C02"/>
    <w:rsid w:val="0084655E"/>
    <w:rsid w:val="00847E86"/>
    <w:rsid w:val="008504F6"/>
    <w:rsid w:val="0085058C"/>
    <w:rsid w:val="00851C94"/>
    <w:rsid w:val="00851E70"/>
    <w:rsid w:val="008534C2"/>
    <w:rsid w:val="00853F39"/>
    <w:rsid w:val="0085438D"/>
    <w:rsid w:val="0085477F"/>
    <w:rsid w:val="0085491B"/>
    <w:rsid w:val="00854DF4"/>
    <w:rsid w:val="0085660D"/>
    <w:rsid w:val="008568FF"/>
    <w:rsid w:val="00856CC6"/>
    <w:rsid w:val="00856E5B"/>
    <w:rsid w:val="00856F1B"/>
    <w:rsid w:val="00857859"/>
    <w:rsid w:val="008578EB"/>
    <w:rsid w:val="0086130B"/>
    <w:rsid w:val="00861B50"/>
    <w:rsid w:val="0086393A"/>
    <w:rsid w:val="008640FE"/>
    <w:rsid w:val="00865197"/>
    <w:rsid w:val="0086538A"/>
    <w:rsid w:val="00866C6F"/>
    <w:rsid w:val="008678BD"/>
    <w:rsid w:val="00867FC8"/>
    <w:rsid w:val="008701C7"/>
    <w:rsid w:val="00872C8A"/>
    <w:rsid w:val="00873620"/>
    <w:rsid w:val="00874355"/>
    <w:rsid w:val="00875B97"/>
    <w:rsid w:val="00877274"/>
    <w:rsid w:val="008804C2"/>
    <w:rsid w:val="00880701"/>
    <w:rsid w:val="00880C80"/>
    <w:rsid w:val="00881CC8"/>
    <w:rsid w:val="0088223C"/>
    <w:rsid w:val="00884486"/>
    <w:rsid w:val="00884E9B"/>
    <w:rsid w:val="00886E1D"/>
    <w:rsid w:val="00887D07"/>
    <w:rsid w:val="00890988"/>
    <w:rsid w:val="008914D9"/>
    <w:rsid w:val="0089157D"/>
    <w:rsid w:val="00891765"/>
    <w:rsid w:val="00894FF5"/>
    <w:rsid w:val="00896490"/>
    <w:rsid w:val="008A217E"/>
    <w:rsid w:val="008A2CB9"/>
    <w:rsid w:val="008A33EA"/>
    <w:rsid w:val="008A36F1"/>
    <w:rsid w:val="008A50C0"/>
    <w:rsid w:val="008A5C1D"/>
    <w:rsid w:val="008B1F3F"/>
    <w:rsid w:val="008B30AC"/>
    <w:rsid w:val="008B3657"/>
    <w:rsid w:val="008B47BB"/>
    <w:rsid w:val="008B50F6"/>
    <w:rsid w:val="008B51A3"/>
    <w:rsid w:val="008B534E"/>
    <w:rsid w:val="008B61E1"/>
    <w:rsid w:val="008C013C"/>
    <w:rsid w:val="008C086C"/>
    <w:rsid w:val="008C18AD"/>
    <w:rsid w:val="008C1DA1"/>
    <w:rsid w:val="008C2769"/>
    <w:rsid w:val="008C27CF"/>
    <w:rsid w:val="008C2958"/>
    <w:rsid w:val="008C2D82"/>
    <w:rsid w:val="008C31BE"/>
    <w:rsid w:val="008C425A"/>
    <w:rsid w:val="008C45EF"/>
    <w:rsid w:val="008C4605"/>
    <w:rsid w:val="008C4BDB"/>
    <w:rsid w:val="008C55AE"/>
    <w:rsid w:val="008C5839"/>
    <w:rsid w:val="008C5A7E"/>
    <w:rsid w:val="008C65F2"/>
    <w:rsid w:val="008C70C0"/>
    <w:rsid w:val="008C7967"/>
    <w:rsid w:val="008C7AA8"/>
    <w:rsid w:val="008D1438"/>
    <w:rsid w:val="008D145F"/>
    <w:rsid w:val="008D295E"/>
    <w:rsid w:val="008D2A5F"/>
    <w:rsid w:val="008D2AED"/>
    <w:rsid w:val="008D332E"/>
    <w:rsid w:val="008D36BD"/>
    <w:rsid w:val="008D392E"/>
    <w:rsid w:val="008D39BF"/>
    <w:rsid w:val="008D3FB6"/>
    <w:rsid w:val="008D4856"/>
    <w:rsid w:val="008D493D"/>
    <w:rsid w:val="008D4CA4"/>
    <w:rsid w:val="008D508F"/>
    <w:rsid w:val="008D53E0"/>
    <w:rsid w:val="008D64AB"/>
    <w:rsid w:val="008D69E3"/>
    <w:rsid w:val="008E0142"/>
    <w:rsid w:val="008E1112"/>
    <w:rsid w:val="008E273D"/>
    <w:rsid w:val="008E306B"/>
    <w:rsid w:val="008E351A"/>
    <w:rsid w:val="008E4210"/>
    <w:rsid w:val="008E4C0C"/>
    <w:rsid w:val="008E58A1"/>
    <w:rsid w:val="008F0214"/>
    <w:rsid w:val="008F05DA"/>
    <w:rsid w:val="008F0CE5"/>
    <w:rsid w:val="008F5384"/>
    <w:rsid w:val="008F5542"/>
    <w:rsid w:val="008F68A7"/>
    <w:rsid w:val="008F72B5"/>
    <w:rsid w:val="008F78B2"/>
    <w:rsid w:val="00902519"/>
    <w:rsid w:val="00906435"/>
    <w:rsid w:val="0090798E"/>
    <w:rsid w:val="0091026B"/>
    <w:rsid w:val="00910935"/>
    <w:rsid w:val="0091113A"/>
    <w:rsid w:val="009123D5"/>
    <w:rsid w:val="00912C92"/>
    <w:rsid w:val="00914BA8"/>
    <w:rsid w:val="0091551D"/>
    <w:rsid w:val="00915C9D"/>
    <w:rsid w:val="00917322"/>
    <w:rsid w:val="0091737E"/>
    <w:rsid w:val="00920C5B"/>
    <w:rsid w:val="009236E8"/>
    <w:rsid w:val="00927820"/>
    <w:rsid w:val="00927F66"/>
    <w:rsid w:val="00931526"/>
    <w:rsid w:val="0093210B"/>
    <w:rsid w:val="009334E2"/>
    <w:rsid w:val="009345D7"/>
    <w:rsid w:val="009359F3"/>
    <w:rsid w:val="00936304"/>
    <w:rsid w:val="009366F0"/>
    <w:rsid w:val="00940989"/>
    <w:rsid w:val="00941219"/>
    <w:rsid w:val="009424F5"/>
    <w:rsid w:val="00943190"/>
    <w:rsid w:val="00943B1F"/>
    <w:rsid w:val="00943C97"/>
    <w:rsid w:val="0094445F"/>
    <w:rsid w:val="0094521F"/>
    <w:rsid w:val="00946BA2"/>
    <w:rsid w:val="00950D57"/>
    <w:rsid w:val="0095142A"/>
    <w:rsid w:val="00951568"/>
    <w:rsid w:val="00952B87"/>
    <w:rsid w:val="00953EE0"/>
    <w:rsid w:val="00954FBC"/>
    <w:rsid w:val="00955777"/>
    <w:rsid w:val="0095709A"/>
    <w:rsid w:val="00962319"/>
    <w:rsid w:val="00963A14"/>
    <w:rsid w:val="009645C0"/>
    <w:rsid w:val="00964786"/>
    <w:rsid w:val="009648DF"/>
    <w:rsid w:val="00964F09"/>
    <w:rsid w:val="009652AB"/>
    <w:rsid w:val="00966F48"/>
    <w:rsid w:val="00971DDE"/>
    <w:rsid w:val="00972AD5"/>
    <w:rsid w:val="009735E2"/>
    <w:rsid w:val="00973EB1"/>
    <w:rsid w:val="009747EB"/>
    <w:rsid w:val="009754E6"/>
    <w:rsid w:val="00976379"/>
    <w:rsid w:val="009803DB"/>
    <w:rsid w:val="0098260F"/>
    <w:rsid w:val="00983220"/>
    <w:rsid w:val="00983249"/>
    <w:rsid w:val="00983DD3"/>
    <w:rsid w:val="00987257"/>
    <w:rsid w:val="00990ECB"/>
    <w:rsid w:val="00991E62"/>
    <w:rsid w:val="00992174"/>
    <w:rsid w:val="009925E2"/>
    <w:rsid w:val="00993463"/>
    <w:rsid w:val="00993CC5"/>
    <w:rsid w:val="00994D2A"/>
    <w:rsid w:val="00995B28"/>
    <w:rsid w:val="00997E79"/>
    <w:rsid w:val="00997EB4"/>
    <w:rsid w:val="009A01CB"/>
    <w:rsid w:val="009A04CB"/>
    <w:rsid w:val="009A1992"/>
    <w:rsid w:val="009A1E5D"/>
    <w:rsid w:val="009A1E71"/>
    <w:rsid w:val="009A2307"/>
    <w:rsid w:val="009A350B"/>
    <w:rsid w:val="009A390C"/>
    <w:rsid w:val="009A6395"/>
    <w:rsid w:val="009A74A6"/>
    <w:rsid w:val="009B13D8"/>
    <w:rsid w:val="009B1D1C"/>
    <w:rsid w:val="009B21B3"/>
    <w:rsid w:val="009B2D34"/>
    <w:rsid w:val="009B4132"/>
    <w:rsid w:val="009B48F9"/>
    <w:rsid w:val="009C1C94"/>
    <w:rsid w:val="009C3E2A"/>
    <w:rsid w:val="009C5359"/>
    <w:rsid w:val="009C71DD"/>
    <w:rsid w:val="009D0B13"/>
    <w:rsid w:val="009D26D1"/>
    <w:rsid w:val="009D2EA2"/>
    <w:rsid w:val="009D3B1D"/>
    <w:rsid w:val="009D3F75"/>
    <w:rsid w:val="009D5810"/>
    <w:rsid w:val="009D7718"/>
    <w:rsid w:val="009E011B"/>
    <w:rsid w:val="009E0E66"/>
    <w:rsid w:val="009E0F91"/>
    <w:rsid w:val="009E2E23"/>
    <w:rsid w:val="009E38F7"/>
    <w:rsid w:val="009E3E57"/>
    <w:rsid w:val="009E58EF"/>
    <w:rsid w:val="009E630C"/>
    <w:rsid w:val="009E6A23"/>
    <w:rsid w:val="009E7089"/>
    <w:rsid w:val="009F072F"/>
    <w:rsid w:val="009F35E8"/>
    <w:rsid w:val="009F38DA"/>
    <w:rsid w:val="009F3BC8"/>
    <w:rsid w:val="009F4C75"/>
    <w:rsid w:val="00A008CF"/>
    <w:rsid w:val="00A020DB"/>
    <w:rsid w:val="00A03A77"/>
    <w:rsid w:val="00A03C1F"/>
    <w:rsid w:val="00A042D4"/>
    <w:rsid w:val="00A04330"/>
    <w:rsid w:val="00A0460E"/>
    <w:rsid w:val="00A052DF"/>
    <w:rsid w:val="00A054D3"/>
    <w:rsid w:val="00A060A1"/>
    <w:rsid w:val="00A10937"/>
    <w:rsid w:val="00A123F7"/>
    <w:rsid w:val="00A13483"/>
    <w:rsid w:val="00A138A5"/>
    <w:rsid w:val="00A13999"/>
    <w:rsid w:val="00A141BF"/>
    <w:rsid w:val="00A14FBD"/>
    <w:rsid w:val="00A17602"/>
    <w:rsid w:val="00A17A16"/>
    <w:rsid w:val="00A215F7"/>
    <w:rsid w:val="00A21FBB"/>
    <w:rsid w:val="00A26968"/>
    <w:rsid w:val="00A26A47"/>
    <w:rsid w:val="00A27FA1"/>
    <w:rsid w:val="00A317B0"/>
    <w:rsid w:val="00A32347"/>
    <w:rsid w:val="00A332BF"/>
    <w:rsid w:val="00A34AFA"/>
    <w:rsid w:val="00A36717"/>
    <w:rsid w:val="00A3738F"/>
    <w:rsid w:val="00A37799"/>
    <w:rsid w:val="00A37923"/>
    <w:rsid w:val="00A400CA"/>
    <w:rsid w:val="00A40865"/>
    <w:rsid w:val="00A414C5"/>
    <w:rsid w:val="00A416B1"/>
    <w:rsid w:val="00A41B4F"/>
    <w:rsid w:val="00A41FBF"/>
    <w:rsid w:val="00A438E3"/>
    <w:rsid w:val="00A43FA9"/>
    <w:rsid w:val="00A442B1"/>
    <w:rsid w:val="00A447D5"/>
    <w:rsid w:val="00A4487A"/>
    <w:rsid w:val="00A45B99"/>
    <w:rsid w:val="00A45DE8"/>
    <w:rsid w:val="00A466ED"/>
    <w:rsid w:val="00A469DF"/>
    <w:rsid w:val="00A50004"/>
    <w:rsid w:val="00A5063A"/>
    <w:rsid w:val="00A50BA6"/>
    <w:rsid w:val="00A5283E"/>
    <w:rsid w:val="00A52E73"/>
    <w:rsid w:val="00A536FC"/>
    <w:rsid w:val="00A539FB"/>
    <w:rsid w:val="00A54FF3"/>
    <w:rsid w:val="00A56265"/>
    <w:rsid w:val="00A56DA9"/>
    <w:rsid w:val="00A57D7A"/>
    <w:rsid w:val="00A60D02"/>
    <w:rsid w:val="00A6315D"/>
    <w:rsid w:val="00A63CE5"/>
    <w:rsid w:val="00A63E7B"/>
    <w:rsid w:val="00A64152"/>
    <w:rsid w:val="00A64D35"/>
    <w:rsid w:val="00A650A5"/>
    <w:rsid w:val="00A65F00"/>
    <w:rsid w:val="00A675A4"/>
    <w:rsid w:val="00A67970"/>
    <w:rsid w:val="00A70962"/>
    <w:rsid w:val="00A711C3"/>
    <w:rsid w:val="00A713B7"/>
    <w:rsid w:val="00A7146A"/>
    <w:rsid w:val="00A71700"/>
    <w:rsid w:val="00A71BD4"/>
    <w:rsid w:val="00A727C5"/>
    <w:rsid w:val="00A731F5"/>
    <w:rsid w:val="00A74443"/>
    <w:rsid w:val="00A76055"/>
    <w:rsid w:val="00A7685A"/>
    <w:rsid w:val="00A77B56"/>
    <w:rsid w:val="00A77E12"/>
    <w:rsid w:val="00A8053C"/>
    <w:rsid w:val="00A8145A"/>
    <w:rsid w:val="00A817DB"/>
    <w:rsid w:val="00A82649"/>
    <w:rsid w:val="00A82767"/>
    <w:rsid w:val="00A836A7"/>
    <w:rsid w:val="00A8428A"/>
    <w:rsid w:val="00A85C6C"/>
    <w:rsid w:val="00A85ED5"/>
    <w:rsid w:val="00A86C72"/>
    <w:rsid w:val="00A87E49"/>
    <w:rsid w:val="00A90372"/>
    <w:rsid w:val="00A90599"/>
    <w:rsid w:val="00A905C9"/>
    <w:rsid w:val="00A90999"/>
    <w:rsid w:val="00A9142B"/>
    <w:rsid w:val="00A923A4"/>
    <w:rsid w:val="00A92D5D"/>
    <w:rsid w:val="00A933A8"/>
    <w:rsid w:val="00A9402B"/>
    <w:rsid w:val="00AA1029"/>
    <w:rsid w:val="00AA1D33"/>
    <w:rsid w:val="00AA4BC9"/>
    <w:rsid w:val="00AA4E11"/>
    <w:rsid w:val="00AA53CB"/>
    <w:rsid w:val="00AA54C0"/>
    <w:rsid w:val="00AA565D"/>
    <w:rsid w:val="00AA5ADE"/>
    <w:rsid w:val="00AA6CF9"/>
    <w:rsid w:val="00AA7EEA"/>
    <w:rsid w:val="00AB0DA3"/>
    <w:rsid w:val="00AB2DE9"/>
    <w:rsid w:val="00AB3DE7"/>
    <w:rsid w:val="00AB6378"/>
    <w:rsid w:val="00AB792C"/>
    <w:rsid w:val="00AB7A0B"/>
    <w:rsid w:val="00AC0524"/>
    <w:rsid w:val="00AC18F8"/>
    <w:rsid w:val="00AC3CA4"/>
    <w:rsid w:val="00AC7F7A"/>
    <w:rsid w:val="00AD0443"/>
    <w:rsid w:val="00AD071D"/>
    <w:rsid w:val="00AD145B"/>
    <w:rsid w:val="00AD1F0A"/>
    <w:rsid w:val="00AD2D21"/>
    <w:rsid w:val="00AD33B7"/>
    <w:rsid w:val="00AD3E4C"/>
    <w:rsid w:val="00AD3F77"/>
    <w:rsid w:val="00AD497C"/>
    <w:rsid w:val="00AD56C6"/>
    <w:rsid w:val="00AD5CB0"/>
    <w:rsid w:val="00AE0806"/>
    <w:rsid w:val="00AE0F79"/>
    <w:rsid w:val="00AE105C"/>
    <w:rsid w:val="00AE3F51"/>
    <w:rsid w:val="00AE43F7"/>
    <w:rsid w:val="00AE5C8C"/>
    <w:rsid w:val="00AE6742"/>
    <w:rsid w:val="00AE6C50"/>
    <w:rsid w:val="00AE70AB"/>
    <w:rsid w:val="00AF1EBC"/>
    <w:rsid w:val="00AF1EFD"/>
    <w:rsid w:val="00AF2BDC"/>
    <w:rsid w:val="00AF338A"/>
    <w:rsid w:val="00AF37A3"/>
    <w:rsid w:val="00AF5319"/>
    <w:rsid w:val="00AF5890"/>
    <w:rsid w:val="00AF58B5"/>
    <w:rsid w:val="00AF5FD9"/>
    <w:rsid w:val="00B000F1"/>
    <w:rsid w:val="00B033FD"/>
    <w:rsid w:val="00B042CA"/>
    <w:rsid w:val="00B044AA"/>
    <w:rsid w:val="00B0476A"/>
    <w:rsid w:val="00B04BA3"/>
    <w:rsid w:val="00B05ACA"/>
    <w:rsid w:val="00B07155"/>
    <w:rsid w:val="00B12260"/>
    <w:rsid w:val="00B13428"/>
    <w:rsid w:val="00B13A9D"/>
    <w:rsid w:val="00B13E61"/>
    <w:rsid w:val="00B154BB"/>
    <w:rsid w:val="00B172AE"/>
    <w:rsid w:val="00B17E44"/>
    <w:rsid w:val="00B2115E"/>
    <w:rsid w:val="00B212E3"/>
    <w:rsid w:val="00B22C95"/>
    <w:rsid w:val="00B23517"/>
    <w:rsid w:val="00B239C4"/>
    <w:rsid w:val="00B23DF3"/>
    <w:rsid w:val="00B251AC"/>
    <w:rsid w:val="00B25C2A"/>
    <w:rsid w:val="00B30498"/>
    <w:rsid w:val="00B305DD"/>
    <w:rsid w:val="00B30964"/>
    <w:rsid w:val="00B31B8B"/>
    <w:rsid w:val="00B3245F"/>
    <w:rsid w:val="00B3339E"/>
    <w:rsid w:val="00B34A1A"/>
    <w:rsid w:val="00B3515C"/>
    <w:rsid w:val="00B35963"/>
    <w:rsid w:val="00B35D7E"/>
    <w:rsid w:val="00B3620B"/>
    <w:rsid w:val="00B36B26"/>
    <w:rsid w:val="00B37A42"/>
    <w:rsid w:val="00B37A57"/>
    <w:rsid w:val="00B37EF0"/>
    <w:rsid w:val="00B40130"/>
    <w:rsid w:val="00B42301"/>
    <w:rsid w:val="00B432E7"/>
    <w:rsid w:val="00B43F43"/>
    <w:rsid w:val="00B44A72"/>
    <w:rsid w:val="00B45081"/>
    <w:rsid w:val="00B468DF"/>
    <w:rsid w:val="00B5029F"/>
    <w:rsid w:val="00B51816"/>
    <w:rsid w:val="00B5265D"/>
    <w:rsid w:val="00B5308C"/>
    <w:rsid w:val="00B535F6"/>
    <w:rsid w:val="00B54157"/>
    <w:rsid w:val="00B54E13"/>
    <w:rsid w:val="00B557DB"/>
    <w:rsid w:val="00B56125"/>
    <w:rsid w:val="00B561FC"/>
    <w:rsid w:val="00B5665D"/>
    <w:rsid w:val="00B566EF"/>
    <w:rsid w:val="00B567FD"/>
    <w:rsid w:val="00B57E46"/>
    <w:rsid w:val="00B62524"/>
    <w:rsid w:val="00B6445F"/>
    <w:rsid w:val="00B6492F"/>
    <w:rsid w:val="00B64CD2"/>
    <w:rsid w:val="00B65435"/>
    <w:rsid w:val="00B67085"/>
    <w:rsid w:val="00B671BE"/>
    <w:rsid w:val="00B67A3C"/>
    <w:rsid w:val="00B67E43"/>
    <w:rsid w:val="00B7371F"/>
    <w:rsid w:val="00B73A5D"/>
    <w:rsid w:val="00B74467"/>
    <w:rsid w:val="00B74D8B"/>
    <w:rsid w:val="00B7668C"/>
    <w:rsid w:val="00B81CC8"/>
    <w:rsid w:val="00B8202D"/>
    <w:rsid w:val="00B829D7"/>
    <w:rsid w:val="00B839F0"/>
    <w:rsid w:val="00B83A73"/>
    <w:rsid w:val="00B84920"/>
    <w:rsid w:val="00B85912"/>
    <w:rsid w:val="00B86679"/>
    <w:rsid w:val="00B869F2"/>
    <w:rsid w:val="00B87455"/>
    <w:rsid w:val="00B8762B"/>
    <w:rsid w:val="00B87FAD"/>
    <w:rsid w:val="00B87FF8"/>
    <w:rsid w:val="00B9175E"/>
    <w:rsid w:val="00B91D90"/>
    <w:rsid w:val="00B91F3F"/>
    <w:rsid w:val="00B92822"/>
    <w:rsid w:val="00B93664"/>
    <w:rsid w:val="00B93EC1"/>
    <w:rsid w:val="00B96B7D"/>
    <w:rsid w:val="00B96EA1"/>
    <w:rsid w:val="00BA0233"/>
    <w:rsid w:val="00BA1504"/>
    <w:rsid w:val="00BA202C"/>
    <w:rsid w:val="00BA2FFA"/>
    <w:rsid w:val="00BA37DD"/>
    <w:rsid w:val="00BA69F1"/>
    <w:rsid w:val="00BA739E"/>
    <w:rsid w:val="00BA760B"/>
    <w:rsid w:val="00BB1738"/>
    <w:rsid w:val="00BB2495"/>
    <w:rsid w:val="00BB2951"/>
    <w:rsid w:val="00BB3584"/>
    <w:rsid w:val="00BB4686"/>
    <w:rsid w:val="00BB4B3A"/>
    <w:rsid w:val="00BB56E1"/>
    <w:rsid w:val="00BB6882"/>
    <w:rsid w:val="00BB7A04"/>
    <w:rsid w:val="00BB7A98"/>
    <w:rsid w:val="00BC0178"/>
    <w:rsid w:val="00BC0872"/>
    <w:rsid w:val="00BC1AD1"/>
    <w:rsid w:val="00BC1F7D"/>
    <w:rsid w:val="00BC2942"/>
    <w:rsid w:val="00BC3E24"/>
    <w:rsid w:val="00BC41D4"/>
    <w:rsid w:val="00BC56F2"/>
    <w:rsid w:val="00BC5B02"/>
    <w:rsid w:val="00BC737C"/>
    <w:rsid w:val="00BC73D3"/>
    <w:rsid w:val="00BD00E5"/>
    <w:rsid w:val="00BD01B2"/>
    <w:rsid w:val="00BD0707"/>
    <w:rsid w:val="00BD112B"/>
    <w:rsid w:val="00BD2935"/>
    <w:rsid w:val="00BD2E6B"/>
    <w:rsid w:val="00BD3B57"/>
    <w:rsid w:val="00BE3A7B"/>
    <w:rsid w:val="00BE3B65"/>
    <w:rsid w:val="00BE467D"/>
    <w:rsid w:val="00BE4A4A"/>
    <w:rsid w:val="00BE4EFA"/>
    <w:rsid w:val="00BE5516"/>
    <w:rsid w:val="00BF0331"/>
    <w:rsid w:val="00BF0585"/>
    <w:rsid w:val="00BF3E28"/>
    <w:rsid w:val="00BF4875"/>
    <w:rsid w:val="00BF5012"/>
    <w:rsid w:val="00BF7820"/>
    <w:rsid w:val="00BF78B1"/>
    <w:rsid w:val="00BF7EE6"/>
    <w:rsid w:val="00C00E95"/>
    <w:rsid w:val="00C037D4"/>
    <w:rsid w:val="00C03DA9"/>
    <w:rsid w:val="00C042B8"/>
    <w:rsid w:val="00C043A6"/>
    <w:rsid w:val="00C05E1A"/>
    <w:rsid w:val="00C06B99"/>
    <w:rsid w:val="00C07BF7"/>
    <w:rsid w:val="00C107DB"/>
    <w:rsid w:val="00C11CEA"/>
    <w:rsid w:val="00C13CD8"/>
    <w:rsid w:val="00C143F5"/>
    <w:rsid w:val="00C144FE"/>
    <w:rsid w:val="00C1613B"/>
    <w:rsid w:val="00C16A4C"/>
    <w:rsid w:val="00C1713A"/>
    <w:rsid w:val="00C17449"/>
    <w:rsid w:val="00C21A22"/>
    <w:rsid w:val="00C242AE"/>
    <w:rsid w:val="00C242EB"/>
    <w:rsid w:val="00C247D3"/>
    <w:rsid w:val="00C24B63"/>
    <w:rsid w:val="00C25B54"/>
    <w:rsid w:val="00C25D77"/>
    <w:rsid w:val="00C26D2A"/>
    <w:rsid w:val="00C275C2"/>
    <w:rsid w:val="00C27B23"/>
    <w:rsid w:val="00C325B5"/>
    <w:rsid w:val="00C335AB"/>
    <w:rsid w:val="00C33A6C"/>
    <w:rsid w:val="00C33D46"/>
    <w:rsid w:val="00C356E5"/>
    <w:rsid w:val="00C36296"/>
    <w:rsid w:val="00C40C20"/>
    <w:rsid w:val="00C42B4C"/>
    <w:rsid w:val="00C45415"/>
    <w:rsid w:val="00C4716A"/>
    <w:rsid w:val="00C47DB8"/>
    <w:rsid w:val="00C50664"/>
    <w:rsid w:val="00C5116C"/>
    <w:rsid w:val="00C51189"/>
    <w:rsid w:val="00C524C7"/>
    <w:rsid w:val="00C52BC3"/>
    <w:rsid w:val="00C52C7E"/>
    <w:rsid w:val="00C52E54"/>
    <w:rsid w:val="00C544AF"/>
    <w:rsid w:val="00C551D8"/>
    <w:rsid w:val="00C55225"/>
    <w:rsid w:val="00C5652F"/>
    <w:rsid w:val="00C57A7A"/>
    <w:rsid w:val="00C60269"/>
    <w:rsid w:val="00C61757"/>
    <w:rsid w:val="00C61821"/>
    <w:rsid w:val="00C626D9"/>
    <w:rsid w:val="00C62CBA"/>
    <w:rsid w:val="00C62E35"/>
    <w:rsid w:val="00C65C5F"/>
    <w:rsid w:val="00C661D5"/>
    <w:rsid w:val="00C67581"/>
    <w:rsid w:val="00C70E50"/>
    <w:rsid w:val="00C71DD6"/>
    <w:rsid w:val="00C71F8C"/>
    <w:rsid w:val="00C722AF"/>
    <w:rsid w:val="00C73B5C"/>
    <w:rsid w:val="00C7524C"/>
    <w:rsid w:val="00C7644E"/>
    <w:rsid w:val="00C767BD"/>
    <w:rsid w:val="00C7750D"/>
    <w:rsid w:val="00C816D7"/>
    <w:rsid w:val="00C83676"/>
    <w:rsid w:val="00C83855"/>
    <w:rsid w:val="00C83D62"/>
    <w:rsid w:val="00C8662A"/>
    <w:rsid w:val="00C8699E"/>
    <w:rsid w:val="00C878A9"/>
    <w:rsid w:val="00C9071A"/>
    <w:rsid w:val="00C907D1"/>
    <w:rsid w:val="00C9085C"/>
    <w:rsid w:val="00C90870"/>
    <w:rsid w:val="00C932E6"/>
    <w:rsid w:val="00C93E15"/>
    <w:rsid w:val="00C95721"/>
    <w:rsid w:val="00C95D5D"/>
    <w:rsid w:val="00C969A2"/>
    <w:rsid w:val="00C96C44"/>
    <w:rsid w:val="00CA22A6"/>
    <w:rsid w:val="00CA2763"/>
    <w:rsid w:val="00CA28BF"/>
    <w:rsid w:val="00CA418E"/>
    <w:rsid w:val="00CA4E26"/>
    <w:rsid w:val="00CA60F0"/>
    <w:rsid w:val="00CA6C87"/>
    <w:rsid w:val="00CB10C0"/>
    <w:rsid w:val="00CB24D7"/>
    <w:rsid w:val="00CB54A9"/>
    <w:rsid w:val="00CB6000"/>
    <w:rsid w:val="00CB6461"/>
    <w:rsid w:val="00CB669B"/>
    <w:rsid w:val="00CB6825"/>
    <w:rsid w:val="00CB69FB"/>
    <w:rsid w:val="00CB7BCA"/>
    <w:rsid w:val="00CB7E10"/>
    <w:rsid w:val="00CB7E1E"/>
    <w:rsid w:val="00CC0A14"/>
    <w:rsid w:val="00CC1819"/>
    <w:rsid w:val="00CC1CD1"/>
    <w:rsid w:val="00CC474F"/>
    <w:rsid w:val="00CC6588"/>
    <w:rsid w:val="00CC71AC"/>
    <w:rsid w:val="00CD04AF"/>
    <w:rsid w:val="00CD0A6C"/>
    <w:rsid w:val="00CD0DC8"/>
    <w:rsid w:val="00CD1159"/>
    <w:rsid w:val="00CD2108"/>
    <w:rsid w:val="00CD2189"/>
    <w:rsid w:val="00CD3D67"/>
    <w:rsid w:val="00CD407A"/>
    <w:rsid w:val="00CD4109"/>
    <w:rsid w:val="00CD46C0"/>
    <w:rsid w:val="00CD54A2"/>
    <w:rsid w:val="00CD647A"/>
    <w:rsid w:val="00CD6B79"/>
    <w:rsid w:val="00CD7840"/>
    <w:rsid w:val="00CD791C"/>
    <w:rsid w:val="00CE23D1"/>
    <w:rsid w:val="00CE414F"/>
    <w:rsid w:val="00CE4AF9"/>
    <w:rsid w:val="00CE4C9A"/>
    <w:rsid w:val="00CF0181"/>
    <w:rsid w:val="00CF2336"/>
    <w:rsid w:val="00CF2FCD"/>
    <w:rsid w:val="00CF38AE"/>
    <w:rsid w:val="00CF3911"/>
    <w:rsid w:val="00CF424A"/>
    <w:rsid w:val="00CF6F34"/>
    <w:rsid w:val="00D008FC"/>
    <w:rsid w:val="00D02211"/>
    <w:rsid w:val="00D04A89"/>
    <w:rsid w:val="00D07DD5"/>
    <w:rsid w:val="00D10180"/>
    <w:rsid w:val="00D1252A"/>
    <w:rsid w:val="00D14F00"/>
    <w:rsid w:val="00D2094D"/>
    <w:rsid w:val="00D21235"/>
    <w:rsid w:val="00D214DA"/>
    <w:rsid w:val="00D21CD2"/>
    <w:rsid w:val="00D22EAB"/>
    <w:rsid w:val="00D23C53"/>
    <w:rsid w:val="00D24BF1"/>
    <w:rsid w:val="00D26625"/>
    <w:rsid w:val="00D30040"/>
    <w:rsid w:val="00D32168"/>
    <w:rsid w:val="00D3358B"/>
    <w:rsid w:val="00D33F80"/>
    <w:rsid w:val="00D3491E"/>
    <w:rsid w:val="00D355E1"/>
    <w:rsid w:val="00D366A4"/>
    <w:rsid w:val="00D375A6"/>
    <w:rsid w:val="00D37ACF"/>
    <w:rsid w:val="00D41CFC"/>
    <w:rsid w:val="00D42DD8"/>
    <w:rsid w:val="00D43A31"/>
    <w:rsid w:val="00D44828"/>
    <w:rsid w:val="00D44D1B"/>
    <w:rsid w:val="00D455E3"/>
    <w:rsid w:val="00D475D2"/>
    <w:rsid w:val="00D4785A"/>
    <w:rsid w:val="00D47A4A"/>
    <w:rsid w:val="00D508D1"/>
    <w:rsid w:val="00D50E07"/>
    <w:rsid w:val="00D511F1"/>
    <w:rsid w:val="00D528F8"/>
    <w:rsid w:val="00D52BA4"/>
    <w:rsid w:val="00D54261"/>
    <w:rsid w:val="00D542EB"/>
    <w:rsid w:val="00D5653B"/>
    <w:rsid w:val="00D575C3"/>
    <w:rsid w:val="00D577A0"/>
    <w:rsid w:val="00D61B86"/>
    <w:rsid w:val="00D63842"/>
    <w:rsid w:val="00D63F4E"/>
    <w:rsid w:val="00D666C8"/>
    <w:rsid w:val="00D66F34"/>
    <w:rsid w:val="00D66F9C"/>
    <w:rsid w:val="00D70D6D"/>
    <w:rsid w:val="00D710D2"/>
    <w:rsid w:val="00D7235F"/>
    <w:rsid w:val="00D75E7A"/>
    <w:rsid w:val="00D76DC4"/>
    <w:rsid w:val="00D770BE"/>
    <w:rsid w:val="00D81C7F"/>
    <w:rsid w:val="00D82009"/>
    <w:rsid w:val="00D82C2E"/>
    <w:rsid w:val="00D85621"/>
    <w:rsid w:val="00D87494"/>
    <w:rsid w:val="00D90A63"/>
    <w:rsid w:val="00D90CDF"/>
    <w:rsid w:val="00D90DBC"/>
    <w:rsid w:val="00D933F4"/>
    <w:rsid w:val="00D93E7D"/>
    <w:rsid w:val="00D94B8D"/>
    <w:rsid w:val="00D94D57"/>
    <w:rsid w:val="00D9532D"/>
    <w:rsid w:val="00D953F6"/>
    <w:rsid w:val="00D96639"/>
    <w:rsid w:val="00D96D13"/>
    <w:rsid w:val="00D9780D"/>
    <w:rsid w:val="00DA1D19"/>
    <w:rsid w:val="00DA26E6"/>
    <w:rsid w:val="00DA2A43"/>
    <w:rsid w:val="00DA413B"/>
    <w:rsid w:val="00DA5241"/>
    <w:rsid w:val="00DA6E65"/>
    <w:rsid w:val="00DB0714"/>
    <w:rsid w:val="00DB208D"/>
    <w:rsid w:val="00DB6F1D"/>
    <w:rsid w:val="00DB73E0"/>
    <w:rsid w:val="00DB7658"/>
    <w:rsid w:val="00DC0029"/>
    <w:rsid w:val="00DC10FB"/>
    <w:rsid w:val="00DC142C"/>
    <w:rsid w:val="00DC142E"/>
    <w:rsid w:val="00DC27CD"/>
    <w:rsid w:val="00DC35B2"/>
    <w:rsid w:val="00DD07E5"/>
    <w:rsid w:val="00DD1A12"/>
    <w:rsid w:val="00DD1D59"/>
    <w:rsid w:val="00DD234D"/>
    <w:rsid w:val="00DD3742"/>
    <w:rsid w:val="00DD3EE5"/>
    <w:rsid w:val="00DD4318"/>
    <w:rsid w:val="00DD4512"/>
    <w:rsid w:val="00DD53D8"/>
    <w:rsid w:val="00DD55D6"/>
    <w:rsid w:val="00DD584C"/>
    <w:rsid w:val="00DD5B79"/>
    <w:rsid w:val="00DE0349"/>
    <w:rsid w:val="00DE042B"/>
    <w:rsid w:val="00DE34BD"/>
    <w:rsid w:val="00DE3CC3"/>
    <w:rsid w:val="00DE4166"/>
    <w:rsid w:val="00DE47BB"/>
    <w:rsid w:val="00DE6761"/>
    <w:rsid w:val="00DF039C"/>
    <w:rsid w:val="00DF18CD"/>
    <w:rsid w:val="00DF2467"/>
    <w:rsid w:val="00DF2E80"/>
    <w:rsid w:val="00DF3F64"/>
    <w:rsid w:val="00DF4019"/>
    <w:rsid w:val="00DF4214"/>
    <w:rsid w:val="00DF4B21"/>
    <w:rsid w:val="00DF5E0C"/>
    <w:rsid w:val="00DF7762"/>
    <w:rsid w:val="00E00068"/>
    <w:rsid w:val="00E00323"/>
    <w:rsid w:val="00E0049F"/>
    <w:rsid w:val="00E017A4"/>
    <w:rsid w:val="00E02241"/>
    <w:rsid w:val="00E02D99"/>
    <w:rsid w:val="00E0390C"/>
    <w:rsid w:val="00E043D3"/>
    <w:rsid w:val="00E046AA"/>
    <w:rsid w:val="00E053C3"/>
    <w:rsid w:val="00E0579D"/>
    <w:rsid w:val="00E0676C"/>
    <w:rsid w:val="00E06868"/>
    <w:rsid w:val="00E0718A"/>
    <w:rsid w:val="00E10128"/>
    <w:rsid w:val="00E10F73"/>
    <w:rsid w:val="00E113A9"/>
    <w:rsid w:val="00E13514"/>
    <w:rsid w:val="00E14A46"/>
    <w:rsid w:val="00E15416"/>
    <w:rsid w:val="00E15829"/>
    <w:rsid w:val="00E15A38"/>
    <w:rsid w:val="00E160B0"/>
    <w:rsid w:val="00E16FAB"/>
    <w:rsid w:val="00E1725A"/>
    <w:rsid w:val="00E1741A"/>
    <w:rsid w:val="00E17B51"/>
    <w:rsid w:val="00E17CD3"/>
    <w:rsid w:val="00E205C3"/>
    <w:rsid w:val="00E2135A"/>
    <w:rsid w:val="00E214B0"/>
    <w:rsid w:val="00E214C8"/>
    <w:rsid w:val="00E22944"/>
    <w:rsid w:val="00E2490B"/>
    <w:rsid w:val="00E249C8"/>
    <w:rsid w:val="00E261C8"/>
    <w:rsid w:val="00E26270"/>
    <w:rsid w:val="00E3251C"/>
    <w:rsid w:val="00E32B45"/>
    <w:rsid w:val="00E335CC"/>
    <w:rsid w:val="00E3443B"/>
    <w:rsid w:val="00E34A11"/>
    <w:rsid w:val="00E35EE7"/>
    <w:rsid w:val="00E37AF9"/>
    <w:rsid w:val="00E4025D"/>
    <w:rsid w:val="00E40C4A"/>
    <w:rsid w:val="00E41D24"/>
    <w:rsid w:val="00E41FEC"/>
    <w:rsid w:val="00E43354"/>
    <w:rsid w:val="00E46462"/>
    <w:rsid w:val="00E46AFE"/>
    <w:rsid w:val="00E46E22"/>
    <w:rsid w:val="00E47854"/>
    <w:rsid w:val="00E50DD2"/>
    <w:rsid w:val="00E51032"/>
    <w:rsid w:val="00E518EA"/>
    <w:rsid w:val="00E51D2E"/>
    <w:rsid w:val="00E52484"/>
    <w:rsid w:val="00E537B5"/>
    <w:rsid w:val="00E53F8B"/>
    <w:rsid w:val="00E54562"/>
    <w:rsid w:val="00E55F70"/>
    <w:rsid w:val="00E568B7"/>
    <w:rsid w:val="00E60429"/>
    <w:rsid w:val="00E60547"/>
    <w:rsid w:val="00E60B3E"/>
    <w:rsid w:val="00E61E14"/>
    <w:rsid w:val="00E628DE"/>
    <w:rsid w:val="00E63B7E"/>
    <w:rsid w:val="00E65AD6"/>
    <w:rsid w:val="00E66211"/>
    <w:rsid w:val="00E66698"/>
    <w:rsid w:val="00E666BB"/>
    <w:rsid w:val="00E67017"/>
    <w:rsid w:val="00E70103"/>
    <w:rsid w:val="00E7021A"/>
    <w:rsid w:val="00E70E3D"/>
    <w:rsid w:val="00E72ED0"/>
    <w:rsid w:val="00E733B5"/>
    <w:rsid w:val="00E7429B"/>
    <w:rsid w:val="00E7556E"/>
    <w:rsid w:val="00E75E74"/>
    <w:rsid w:val="00E76299"/>
    <w:rsid w:val="00E767CF"/>
    <w:rsid w:val="00E7698B"/>
    <w:rsid w:val="00E77F82"/>
    <w:rsid w:val="00E820B7"/>
    <w:rsid w:val="00E8236A"/>
    <w:rsid w:val="00E84327"/>
    <w:rsid w:val="00E84388"/>
    <w:rsid w:val="00E84695"/>
    <w:rsid w:val="00E84E27"/>
    <w:rsid w:val="00E867A4"/>
    <w:rsid w:val="00E87194"/>
    <w:rsid w:val="00E90278"/>
    <w:rsid w:val="00E90FB6"/>
    <w:rsid w:val="00E9313B"/>
    <w:rsid w:val="00E955A1"/>
    <w:rsid w:val="00E957E9"/>
    <w:rsid w:val="00E96E08"/>
    <w:rsid w:val="00E96E34"/>
    <w:rsid w:val="00E9747F"/>
    <w:rsid w:val="00E976BB"/>
    <w:rsid w:val="00E977AA"/>
    <w:rsid w:val="00E977CE"/>
    <w:rsid w:val="00E978B9"/>
    <w:rsid w:val="00EA0C72"/>
    <w:rsid w:val="00EA2C2F"/>
    <w:rsid w:val="00EA3077"/>
    <w:rsid w:val="00EA3BB6"/>
    <w:rsid w:val="00EA7CE3"/>
    <w:rsid w:val="00EB053B"/>
    <w:rsid w:val="00EB1246"/>
    <w:rsid w:val="00EB1327"/>
    <w:rsid w:val="00EB39D7"/>
    <w:rsid w:val="00EB3F7C"/>
    <w:rsid w:val="00EB4510"/>
    <w:rsid w:val="00EB59EB"/>
    <w:rsid w:val="00EB5E46"/>
    <w:rsid w:val="00EB6772"/>
    <w:rsid w:val="00EB753C"/>
    <w:rsid w:val="00EB7AC8"/>
    <w:rsid w:val="00EB7D7A"/>
    <w:rsid w:val="00EC1AA5"/>
    <w:rsid w:val="00EC205D"/>
    <w:rsid w:val="00EC20D4"/>
    <w:rsid w:val="00EC330E"/>
    <w:rsid w:val="00EC3825"/>
    <w:rsid w:val="00EC4E0C"/>
    <w:rsid w:val="00EC6B7B"/>
    <w:rsid w:val="00EC70EA"/>
    <w:rsid w:val="00EC747D"/>
    <w:rsid w:val="00ED0048"/>
    <w:rsid w:val="00ED0DF8"/>
    <w:rsid w:val="00ED1A8F"/>
    <w:rsid w:val="00ED2993"/>
    <w:rsid w:val="00ED2FBE"/>
    <w:rsid w:val="00ED5192"/>
    <w:rsid w:val="00EE052A"/>
    <w:rsid w:val="00EE1382"/>
    <w:rsid w:val="00EE1A9A"/>
    <w:rsid w:val="00EE2C34"/>
    <w:rsid w:val="00EE2EB3"/>
    <w:rsid w:val="00EE4405"/>
    <w:rsid w:val="00EE54DC"/>
    <w:rsid w:val="00EE5742"/>
    <w:rsid w:val="00EE5A90"/>
    <w:rsid w:val="00EF0A22"/>
    <w:rsid w:val="00EF1540"/>
    <w:rsid w:val="00EF2D32"/>
    <w:rsid w:val="00EF330F"/>
    <w:rsid w:val="00EF3FE9"/>
    <w:rsid w:val="00EF53F0"/>
    <w:rsid w:val="00EF666D"/>
    <w:rsid w:val="00EF72C6"/>
    <w:rsid w:val="00F00B19"/>
    <w:rsid w:val="00F010F5"/>
    <w:rsid w:val="00F01BB6"/>
    <w:rsid w:val="00F01CA2"/>
    <w:rsid w:val="00F022D7"/>
    <w:rsid w:val="00F02DFD"/>
    <w:rsid w:val="00F03435"/>
    <w:rsid w:val="00F04A26"/>
    <w:rsid w:val="00F05140"/>
    <w:rsid w:val="00F05EAA"/>
    <w:rsid w:val="00F06578"/>
    <w:rsid w:val="00F0685E"/>
    <w:rsid w:val="00F072E7"/>
    <w:rsid w:val="00F07F1D"/>
    <w:rsid w:val="00F10886"/>
    <w:rsid w:val="00F112E0"/>
    <w:rsid w:val="00F1138F"/>
    <w:rsid w:val="00F1216B"/>
    <w:rsid w:val="00F13E46"/>
    <w:rsid w:val="00F14DF2"/>
    <w:rsid w:val="00F15919"/>
    <w:rsid w:val="00F17BBD"/>
    <w:rsid w:val="00F2304C"/>
    <w:rsid w:val="00F231F0"/>
    <w:rsid w:val="00F24428"/>
    <w:rsid w:val="00F259C0"/>
    <w:rsid w:val="00F265CF"/>
    <w:rsid w:val="00F26B7F"/>
    <w:rsid w:val="00F315B3"/>
    <w:rsid w:val="00F32982"/>
    <w:rsid w:val="00F33AE6"/>
    <w:rsid w:val="00F3579C"/>
    <w:rsid w:val="00F36213"/>
    <w:rsid w:val="00F37E08"/>
    <w:rsid w:val="00F40448"/>
    <w:rsid w:val="00F4189B"/>
    <w:rsid w:val="00F41C24"/>
    <w:rsid w:val="00F42170"/>
    <w:rsid w:val="00F42262"/>
    <w:rsid w:val="00F425D5"/>
    <w:rsid w:val="00F443E1"/>
    <w:rsid w:val="00F45A52"/>
    <w:rsid w:val="00F46ABD"/>
    <w:rsid w:val="00F4778E"/>
    <w:rsid w:val="00F52EB5"/>
    <w:rsid w:val="00F540CB"/>
    <w:rsid w:val="00F54C64"/>
    <w:rsid w:val="00F56BF0"/>
    <w:rsid w:val="00F56BF8"/>
    <w:rsid w:val="00F57188"/>
    <w:rsid w:val="00F57266"/>
    <w:rsid w:val="00F6052A"/>
    <w:rsid w:val="00F61234"/>
    <w:rsid w:val="00F6569A"/>
    <w:rsid w:val="00F6694C"/>
    <w:rsid w:val="00F66D3E"/>
    <w:rsid w:val="00F704D0"/>
    <w:rsid w:val="00F7086B"/>
    <w:rsid w:val="00F70B2D"/>
    <w:rsid w:val="00F72870"/>
    <w:rsid w:val="00F74BD7"/>
    <w:rsid w:val="00F75E1C"/>
    <w:rsid w:val="00F770F3"/>
    <w:rsid w:val="00F7743E"/>
    <w:rsid w:val="00F77D2D"/>
    <w:rsid w:val="00F807BE"/>
    <w:rsid w:val="00F82B82"/>
    <w:rsid w:val="00F8319C"/>
    <w:rsid w:val="00F84035"/>
    <w:rsid w:val="00F843EA"/>
    <w:rsid w:val="00F84A2D"/>
    <w:rsid w:val="00F85496"/>
    <w:rsid w:val="00F8595D"/>
    <w:rsid w:val="00F92F06"/>
    <w:rsid w:val="00F93134"/>
    <w:rsid w:val="00F94737"/>
    <w:rsid w:val="00F9556B"/>
    <w:rsid w:val="00FA1012"/>
    <w:rsid w:val="00FA287C"/>
    <w:rsid w:val="00FA371F"/>
    <w:rsid w:val="00FA7559"/>
    <w:rsid w:val="00FA77BF"/>
    <w:rsid w:val="00FB41F9"/>
    <w:rsid w:val="00FB4374"/>
    <w:rsid w:val="00FB45C6"/>
    <w:rsid w:val="00FB75DF"/>
    <w:rsid w:val="00FC208D"/>
    <w:rsid w:val="00FC2FDE"/>
    <w:rsid w:val="00FC46D8"/>
    <w:rsid w:val="00FC566B"/>
    <w:rsid w:val="00FC70BC"/>
    <w:rsid w:val="00FC7B82"/>
    <w:rsid w:val="00FD0A44"/>
    <w:rsid w:val="00FD22DB"/>
    <w:rsid w:val="00FD262F"/>
    <w:rsid w:val="00FD2FB7"/>
    <w:rsid w:val="00FD326E"/>
    <w:rsid w:val="00FD3B2A"/>
    <w:rsid w:val="00FD7424"/>
    <w:rsid w:val="00FD76D1"/>
    <w:rsid w:val="00FE3F59"/>
    <w:rsid w:val="00FE5636"/>
    <w:rsid w:val="00FE56FF"/>
    <w:rsid w:val="00FE75E8"/>
    <w:rsid w:val="00FF0534"/>
    <w:rsid w:val="00FF3257"/>
    <w:rsid w:val="00FF3B53"/>
    <w:rsid w:val="00FF4CDE"/>
    <w:rsid w:val="00FF4EB6"/>
    <w:rsid w:val="00FF4FEE"/>
    <w:rsid w:val="00FF53CE"/>
    <w:rsid w:val="00FF58C3"/>
    <w:rsid w:val="00FF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metricconverter"/>
  <w:shapeDefaults>
    <o:shapedefaults v:ext="edit" spidmax="5122">
      <o:colormenu v:ext="edit" fillcolor="#00b0f0"/>
    </o:shapedefaults>
    <o:shapelayout v:ext="edit">
      <o:idmap v:ext="edit" data="1,3,4"/>
      <o:rules v:ext="edit">
        <o:r id="V:Rule1" type="callout" idref="#_x0000_s1068"/>
        <o:r id="V:Rule2" type="callout" idref="#_x0000_s1065"/>
        <o:r id="V:Rule3" type="callout" idref="#_x0000_s1071"/>
        <o:r id="V:Rule4" type="callout" idref="#_x0000_s1074"/>
        <o:r id="V:Rule5" type="callout" idref="#_x0000_s1077"/>
        <o:r id="V:Rule6" type="callout" idref="#_x0000_s1080"/>
        <o:r id="V:Rule7" type="callout" idref="#_x0000_s1083"/>
        <o:r id="V:Rule8" type="callout" idref="#_x0000_s1086"/>
        <o:r id="V:Rule9" type="callout" idref="#_x0000_s1089"/>
        <o:r id="V:Rule10" type="callout" idref="#_x0000_s1092"/>
        <o:r id="V:Rule11" type="callout" idref="#_x0000_s1096"/>
        <o:r id="V:Rule12" type="callout" idref="#_x0000_s1099"/>
        <o:r id="V:Rule13" type="callout" idref="#_x0000_s1102"/>
        <o:r id="V:Rule14" type="callout" idref="#_x0000_s1108"/>
        <o:r id="V:Rule15" type="callout" idref="#_x0000_s1111"/>
        <o:r id="V:Rule16" type="callout" idref="#_x0000_s1105"/>
        <o:r id="V:Rule49" type="connector" idref="#_x0000_s3411"/>
        <o:r id="V:Rule50" type="connector" idref="#_x0000_s3414"/>
        <o:r id="V:Rule51" type="connector" idref="#_x0000_s3415"/>
        <o:r id="V:Rule52" type="connector" idref="#_x0000_s3416"/>
        <o:r id="V:Rule53" type="connector" idref="#_x0000_s3417"/>
        <o:r id="V:Rule54" type="connector" idref="#_x0000_s3418"/>
        <o:r id="V:Rule70" type="connector" idref="#_x0000_s3568"/>
        <o:r id="V:Rule71" type="connector" idref="#_x0000_s3566"/>
        <o:r id="V:Rule73" type="connector" idref="#_x0000_s3576"/>
        <o:r id="V:Rule74" type="connector" idref="#_x0000_s3575"/>
        <o:r id="V:Rule75" type="connector" idref="#_x0000_s3707"/>
        <o:r id="V:Rule76" type="connector" idref="#_x0000_s3708"/>
        <o:r id="V:Rule77" type="connector" idref="#_x0000_s3709"/>
        <o:r id="V:Rule78" type="connector" idref="#_x0000_s3710"/>
        <o:r id="V:Rule79" type="connector" idref="#_x0000_s3711"/>
        <o:r id="V:Rule81" type="connector" idref="#_x0000_s3728"/>
        <o:r id="V:Rule83" type="connector" idref="#_x0000_s3729"/>
        <o:r id="V:Rule85" type="connector" idref="#_x0000_s3731"/>
        <o:r id="V:Rule87" type="connector" idref="#_x0000_s3732"/>
        <o:r id="V:Rule88" type="connector" idref="#_x0000_s3733"/>
        <o:r id="V:Rule90" type="connector" idref="#_x0000_s3734"/>
        <o:r id="V:Rule130" type="connector" idref="#_x0000_s3765"/>
        <o:r id="V:Rule136" type="connector" idref="#_x0000_s3770"/>
        <o:r id="V:Rule138" type="connector" idref="#_x0000_s3774"/>
        <o:r id="V:Rule140" type="connector" idref="#_x0000_s3775"/>
        <o:r id="V:Rule142" type="connector" idref="#_x0000_s3776"/>
        <o:r id="V:Rule146" type="connector" idref="#_x0000_s3778"/>
        <o:r id="V:Rule148" type="connector" idref="#_x0000_s3779"/>
        <o:r id="V:Rule150" type="connector" idref="#_x0000_s3780"/>
        <o:r id="V:Rule152" type="connector" idref="#_x0000_s3781"/>
        <o:r id="V:Rule171" type="connector" idref="#_x0000_s3810"/>
        <o:r id="V:Rule175" type="connector" idref="#_x0000_s3812"/>
        <o:r id="V:Rule176" type="connector" idref="#_x0000_s3820"/>
        <o:r id="V:Rule177" type="connector" idref="#_x0000_s3818"/>
        <o:r id="V:Rule179" type="connector" idref="#_x0000_s3827"/>
        <o:r id="V:Rule181" type="connector" idref="#_x0000_s3828"/>
        <o:r id="V:Rule183" type="connector" idref="#_x0000_s3829"/>
        <o:r id="V:Rule185" type="connector" idref="#_x0000_s3830"/>
        <o:r id="V:Rule187" type="connector" idref="#_x0000_s3831"/>
        <o:r id="V:Rule189" type="connector" idref="#_x0000_s3832"/>
        <o:r id="V:Rule192" type="connector" idref="#_x0000_s3841"/>
        <o:r id="V:Rule193" type="connector" idref="#_x0000_s3842"/>
        <o:r id="V:Rule194" type="connector" idref="#_x0000_s3843"/>
        <o:r id="V:Rule195" type="connector" idref="#_x0000_s3844"/>
        <o:r id="V:Rule200" type="connector" idref="#_x0000_s3848"/>
        <o:r id="V:Rule206" type="connector" idref="#_x0000_s3851"/>
        <o:r id="V:Rule208" type="connector" idref="#_x0000_s3852"/>
        <o:r id="V:Rule210" type="connector" idref="#_x0000_s3853"/>
        <o:r id="V:Rule214" type="connector" idref="#_x0000_s3855"/>
        <o:r id="V:Rule216" type="connector" idref="#_x0000_s3856"/>
        <o:r id="V:Rule219" type="connector" idref="#_x0000_s3860"/>
        <o:r id="V:Rule221" type="connector" idref="#_x0000_s3861"/>
        <o:r id="V:Rule223" type="connector" idref="#_x0000_s3862"/>
        <o:r id="V:Rule227" type="connector" idref="#_x0000_s3866"/>
        <o:r id="V:Rule229" type="connector" idref="#_x0000_s3867"/>
        <o:r id="V:Rule231" type="connector" idref="#_x0000_s3868"/>
        <o:r id="V:Rule233" type="connector" idref="#_x0000_s3869"/>
        <o:r id="V:Rule237" type="connector" idref="#_x0000_s3871"/>
        <o:r id="V:Rule239" type="connector" idref="#_x0000_s3872"/>
        <o:r id="V:Rule241" type="connector" idref="#_x0000_s3873"/>
        <o:r id="V:Rule243" type="connector" idref="#_x0000_s3874"/>
        <o:r id="V:Rule245" type="connector" idref="#_x0000_s3875"/>
        <o:r id="V:Rule249" type="connector" idref="#_x0000_s3877"/>
        <o:r id="V:Rule251" type="connector" idref="#_x0000_s3878"/>
        <o:r id="V:Rule252" type="connector" idref="#_x0000_s3879"/>
        <o:r id="V:Rule254" type="connector" idref="#_x0000_s3881"/>
        <o:r id="V:Rule256" type="connector" idref="#_x0000_s3882"/>
        <o:r id="V:Rule278" type="connector" idref="#_x0000_s3994"/>
        <o:r id="V:Rule282" type="connector" idref="#_x0000_s3997"/>
        <o:r id="V:Rule284" type="connector" idref="#_x0000_s4000"/>
        <o:r id="V:Rule286" type="connector" idref="#_x0000_s4001"/>
        <o:r id="V:Rule290" type="connector" idref="#_x0000_s4003"/>
        <o:r id="V:Rule291" type="connector" idref="#_x0000_s4004"/>
        <o:r id="V:Rule293" type="connector" idref="#_x0000_s4005"/>
        <o:r id="V:Rule295" type="connector" idref="#_x0000_s4006"/>
        <o:r id="V:Rule297" type="connector" idref="#_x0000_s4007"/>
        <o:r id="V:Rule299" type="connector" idref="#_x0000_s4008"/>
        <o:r id="V:Rule301" type="connector" idref="#_x0000_s4015"/>
        <o:r id="V:Rule303" type="connector" idref="#_x0000_s4016"/>
        <o:r id="V:Rule305" type="connector" idref="#_x0000_s4017"/>
        <o:r id="V:Rule307" type="connector" idref="#_x0000_s4018"/>
        <o:r id="V:Rule309" type="connector" idref="#_x0000_s4019"/>
        <o:r id="V:Rule311" type="connector" idref="#_x0000_s4020"/>
        <o:r id="V:Rule313" type="connector" idref="#_x0000_s4021"/>
        <o:r id="V:Rule315" type="connector" idref="#_x0000_s4022"/>
        <o:r id="V:Rule317" type="connector" idref="#_x0000_s4023"/>
        <o:r id="V:Rule319" type="connector" idref="#_x0000_s4024"/>
        <o:r id="V:Rule321" type="connector" idref="#_x0000_s4025"/>
        <o:r id="V:Rule323" type="connector" idref="#_x0000_s4027"/>
        <o:r id="V:Rule325" type="connector" idref="#_x0000_s4028"/>
        <o:r id="V:Rule327" type="connector" idref="#_x0000_s4029"/>
        <o:r id="V:Rule329" type="connector" idref="#_x0000_s4033"/>
        <o:r id="V:Rule331" type="connector" idref="#_x0000_s4034"/>
        <o:r id="V:Rule337" type="connector" idref="#_x0000_s4038"/>
        <o:r id="V:Rule339" type="connector" idref="#_x0000_s4039"/>
        <o:r id="V:Rule341" type="connector" idref="#_x0000_s4040"/>
        <o:r id="V:Rule343" type="connector" idref="#_x0000_s4041"/>
        <o:r id="V:Rule347" type="connector" idref="#_x0000_s4043"/>
        <o:r id="V:Rule349" type="connector" idref="#_x0000_s4044"/>
        <o:r id="V:Rule351" type="connector" idref="#_x0000_s4046"/>
        <o:r id="V:Rule353" type="connector" idref="#_x0000_s4047"/>
        <o:r id="V:Rule361" type="connector" idref="#_x0000_s4051"/>
        <o:r id="V:Rule363" type="connector" idref="#_x0000_s4052"/>
        <o:r id="V:Rule365" type="connector" idref="#_x0000_s4053"/>
        <o:r id="V:Rule367" type="connector" idref="#_x0000_s4054"/>
        <o:r id="V:Rule369" type="connector" idref="#_x0000_s4055"/>
        <o:r id="V:Rule370" type="connector" idref="#_x0000_s4056"/>
        <o:r id="V:Rule372" type="connector" idref="#_x0000_s4057"/>
        <o:r id="V:Rule373" type="connector" idref="#_x0000_s4058"/>
        <o:r id="V:Rule375" type="connector" idref="#_x0000_s4059"/>
        <o:r id="V:Rule376" type="connector" idref="#_x0000_s4060"/>
        <o:r id="V:Rule378" type="connector" idref="#_x0000_s4061"/>
        <o:r id="V:Rule379" type="connector" idref="#_x0000_s4062"/>
        <o:r id="V:Rule381" type="connector" idref="#_x0000_s4063"/>
        <o:r id="V:Rule382" type="connector" idref="#_x0000_s4064"/>
        <o:r id="V:Rule384" type="connector" idref="#_x0000_s4067"/>
        <o:r id="V:Rule386" type="connector" idref="#_x0000_s4069"/>
        <o:r id="V:Rule432" type="connector" idref="#_x0000_s4107"/>
        <o:r id="V:Rule433" type="connector" idref="#_x0000_s4108"/>
        <o:r id="V:Rule438" type="connector" idref="#_x0000_s4114"/>
        <o:r id="V:Rule439" type="connector" idref="#_x0000_s4115"/>
        <o:r id="V:Rule440" type="connector" idref="#_x0000_s4116"/>
        <o:r id="V:Rule446" type="connector" idref="#_x0000_s4123"/>
        <o:r id="V:Rule447" type="connector" idref="#_x0000_s4124"/>
        <o:r id="V:Rule448" type="connector" idref="#_x0000_s4125"/>
        <o:r id="V:Rule450" type="connector" idref="#_x0000_s4127"/>
        <o:r id="V:Rule451" type="connector" idref="#_x0000_s4128"/>
        <o:r id="V:Rule453" type="connector" idref="#_x0000_s4130"/>
        <o:r id="V:Rule455" type="connector" idref="#_x0000_s4131"/>
        <o:r id="V:Rule457" type="connector" idref="#_x0000_s4132"/>
        <o:r id="V:Rule459" type="connector" idref="#_x0000_s4133"/>
        <o:r id="V:Rule460" type="connector" idref="#_x0000_s4134"/>
        <o:r id="V:Rule462" type="connector" idref="#_x0000_s4135"/>
        <o:r id="V:Rule464" type="connector" idref="#_x0000_s4136"/>
        <o:r id="V:Rule466" type="connector" idref="#_x0000_s4137"/>
        <o:r id="V:Rule468" type="connector" idref="#_x0000_s4138"/>
        <o:r id="V:Rule470" type="connector" idref="#_x0000_s4139"/>
        <o:r id="V:Rule472" type="connector" idref="#_x0000_s4140"/>
        <o:r id="V:Rule474" type="connector" idref="#_x0000_s4141"/>
        <o:r id="V:Rule478" type="connector" idref="#_x0000_s4143"/>
        <o:r id="V:Rule479" type="connector" idref="#_x0000_s4144"/>
        <o:r id="V:Rule481" type="connector" idref="#_x0000_s4145"/>
        <o:r id="V:Rule483" type="connector" idref="#_x0000_s4146"/>
        <o:r id="V:Rule485" type="connector" idref="#_x0000_s4147"/>
        <o:r id="V:Rule487" type="connector" idref="#_x0000_s4148"/>
        <o:r id="V:Rule489" type="connector" idref="#_x0000_s4149"/>
        <o:r id="V:Rule491" type="connector" idref="#_x0000_s4150"/>
        <o:r id="V:Rule493" type="connector" idref="#_x0000_s4151"/>
        <o:r id="V:Rule495" type="connector" idref="#_x0000_s4152"/>
        <o:r id="V:Rule497" type="connector" idref="#_x0000_s4158"/>
        <o:r id="V:Rule499" type="connector" idref="#_x0000_s4159"/>
        <o:r id="V:Rule501" type="connector" idref="#_x0000_s4160"/>
        <o:r id="V:Rule503" type="connector" idref="#_x0000_s4161"/>
        <o:r id="V:Rule511" type="connector" idref="#_x0000_s4165"/>
        <o:r id="V:Rule515" type="connector" idref="#_x0000_s4167"/>
        <o:r id="V:Rule526" type="connector" idref="#_x0000_s4174"/>
        <o:r id="V:Rule527" type="connector" idref="#_x0000_s4175"/>
        <o:r id="V:Rule528" type="connector" idref="#_x0000_s4176"/>
        <o:r id="V:Rule529" type="connector" idref="#_x0000_s4177"/>
        <o:r id="V:Rule530" type="connector" idref="#_x0000_s4179"/>
        <o:r id="V:Rule531" type="connector" idref="#_x0000_s4180"/>
        <o:r id="V:Rule532" type="connector" idref="#_x0000_s4181"/>
        <o:r id="V:Rule533" type="connector" idref="#_x0000_s4182"/>
        <o:r id="V:Rule534" type="connector" idref="#_x0000_s4183"/>
        <o:r id="V:Rule535" type="connector" idref="#_x0000_s4184"/>
        <o:r id="V:Rule540" type="connector" idref="#_x0000_s4190"/>
        <o:r id="V:Rule541" type="connector" idref="#_x0000_s4191"/>
        <o:r id="V:Rule542" type="connector" idref="#_x0000_s4192"/>
        <o:r id="V:Rule543" type="connector" idref="#_x0000_s4193"/>
        <o:r id="V:Rule544" type="connector" idref="#_x0000_s4194"/>
        <o:r id="V:Rule545" type="connector" idref="#_x0000_s4195"/>
        <o:r id="V:Rule546" type="connector" idref="#_x0000_s4196"/>
        <o:r id="V:Rule547" type="connector" idref="#_x0000_s4197"/>
        <o:r id="V:Rule548" type="connector" idref="#_x0000_s4198"/>
        <o:r id="V:Rule549" type="connector" idref="#_x0000_s4199"/>
        <o:r id="V:Rule550" type="connector" idref="#_x0000_s4201"/>
        <o:r id="V:Rule551" type="connector" idref="#_x0000_s4202"/>
        <o:r id="V:Rule552" type="connector" idref="#_x0000_s4203"/>
        <o:r id="V:Rule553" type="connector" idref="#_x0000_s4205"/>
        <o:r id="V:Rule554" type="connector" idref="#_x0000_s4206"/>
        <o:r id="V:Rule555" type="connector" idref="#_x0000_s4207"/>
        <o:r id="V:Rule556" type="connector" idref="#_x0000_s4208"/>
        <o:r id="V:Rule557" type="connector" idref="#_x0000_s4209"/>
        <o:r id="V:Rule558" type="connector" idref="#_x0000_s4210"/>
        <o:r id="V:Rule559" type="connector" idref="#_x0000_s4211"/>
        <o:r id="V:Rule560" type="connector" idref="#_x0000_s4212"/>
        <o:r id="V:Rule561" type="connector" idref="#_x0000_s4213"/>
        <o:r id="V:Rule562" type="connector" idref="#_x0000_s4214"/>
        <o:r id="V:Rule563" type="connector" idref="#_x0000_s4215"/>
        <o:r id="V:Rule564" type="connector" idref="#_x0000_s4216"/>
        <o:r id="V:Rule565" type="connector" idref="#_x0000_s4217"/>
        <o:r id="V:Rule566" type="connector" idref="#_x0000_s4218"/>
        <o:r id="V:Rule567" type="connector" idref="#_x0000_s4219"/>
        <o:r id="V:Rule568" type="connector" idref="#_x0000_s4220"/>
        <o:r id="V:Rule569" type="connector" idref="#_x0000_s4221"/>
        <o:r id="V:Rule570" type="connector" idref="#_x0000_s4222"/>
        <o:r id="V:Rule571" type="connector" idref="#_x0000_s4223"/>
        <o:r id="V:Rule572" type="connector" idref="#_x0000_s4224"/>
        <o:r id="V:Rule573" type="connector" idref="#_x0000_s4225"/>
        <o:r id="V:Rule574" type="connector" idref="#_x0000_s4226"/>
        <o:r id="V:Rule575" type="connector" idref="#_x0000_s4227"/>
        <o:r id="V:Rule576" type="connector" idref="#_x0000_s4228"/>
        <o:r id="V:Rule577" type="connector" idref="#_x0000_s4229"/>
        <o:r id="V:Rule578" type="connector" idref="#_x0000_s4230"/>
        <o:r id="V:Rule579" type="connector" idref="#_x0000_s4231"/>
        <o:r id="V:Rule581" type="connector" idref="#_x0000_s4232"/>
        <o:r id="V:Rule583" type="connector" idref="#_x0000_s4233"/>
        <o:r id="V:Rule745" type="connector" idref="#_x0000_s4328"/>
        <o:r id="V:Rule747" type="connector" idref="#_x0000_s4329"/>
        <o:r id="V:Rule749" type="connector" idref="#_x0000_s4330"/>
        <o:r id="V:Rule755" type="connector" idref="#_x0000_s4337"/>
        <o:r id="V:Rule758" type="connector" idref="#_x0000_s4339"/>
        <o:r id="V:Rule760" type="connector" idref="#_x0000_s4340"/>
        <o:r id="V:Rule762" type="connector" idref="#_x0000_s4341"/>
        <o:r id="V:Rule764" type="connector" idref="#_x0000_s4342"/>
        <o:r id="V:Rule766" type="connector" idref="#_x0000_s4343"/>
        <o:r id="V:Rule768" type="connector" idref="#_x0000_s4344"/>
        <o:r id="V:Rule772" type="connector" idref="#_x0000_s4346"/>
        <o:r id="V:Rule774" type="connector" idref="#_x0000_s4347"/>
        <o:r id="V:Rule776" type="connector" idref="#_x0000_s4348"/>
        <o:r id="V:Rule782" type="connector" idref="#_x0000_s4351"/>
        <o:r id="V:Rule784" type="connector" idref="#_x0000_s4352"/>
        <o:r id="V:Rule788" type="connector" idref="#_x0000_s4354"/>
        <o:r id="V:Rule790" type="connector" idref="#_x0000_s4355"/>
        <o:r id="V:Rule792" type="connector" idref="#_x0000_s4356"/>
        <o:r id="V:Rule794" type="connector" idref="#_x0000_s4357"/>
        <o:r id="V:Rule798" type="connector" idref="#_x0000_s4359"/>
        <o:r id="V:Rule800" type="connector" idref="#_x0000_s4360"/>
        <o:r id="V:Rule826" type="connector" idref="#_x0000_s4389"/>
        <o:r id="V:Rule828" type="connector" idref="#_x0000_s4390"/>
        <o:r id="V:Rule830" type="connector" idref="#_x0000_s4391"/>
        <o:r id="V:Rule832" type="connector" idref="#_x0000_s4392"/>
        <o:r id="V:Rule834" type="connector" idref="#_x0000_s4398"/>
        <o:r id="V:Rule836" type="connector" idref="#_x0000_s4399"/>
        <o:r id="V:Rule838" type="connector" idref="#_x0000_s4400"/>
        <o:r id="V:Rule840" type="connector" idref="#_x0000_s4401"/>
        <o:r id="V:Rule842" type="connector" idref="#_x0000_s4402"/>
        <o:r id="V:Rule844" type="connector" idref="#_x0000_s4403"/>
        <o:r id="V:Rule846" type="connector" idref="#_x0000_s4404"/>
        <o:r id="V:Rule848" type="connector" idref="#_x0000_s4405"/>
        <o:r id="V:Rule850" type="connector" idref="#_x0000_s4406"/>
        <o:r id="V:Rule852" type="connector" idref="#_x0000_s4407"/>
        <o:r id="V:Rule854" type="connector" idref="#_x0000_s4408"/>
        <o:r id="V:Rule856" type="connector" idref="#_x0000_s4409"/>
        <o:r id="V:Rule858" type="connector" idref="#_x0000_s4410"/>
        <o:r id="V:Rule860" type="connector" idref="#_x0000_s4411"/>
        <o:r id="V:Rule862" type="connector" idref="#_x0000_s4412"/>
        <o:r id="V:Rule864" type="connector" idref="#_x0000_s4413"/>
        <o:r id="V:Rule866" type="connector" idref="#_x0000_s4414"/>
        <o:r id="V:Rule868" type="connector" idref="#_x0000_s4415"/>
        <o:r id="V:Rule870" type="connector" idref="#_x0000_s4416"/>
        <o:r id="V:Rule872" type="connector" idref="#_x0000_s4417"/>
        <o:r id="V:Rule874" type="connector" idref="#_x0000_s4418"/>
        <o:r id="V:Rule876" type="connector" idref="#_x0000_s4419"/>
        <o:r id="V:Rule878" type="connector" idref="#_x0000_s4420"/>
        <o:r id="V:Rule880" type="connector" idref="#_x0000_s4421"/>
        <o:r id="V:Rule882" type="connector" idref="#_x0000_s4422"/>
        <o:r id="V:Rule884" type="connector" idref="#_x0000_s4423"/>
        <o:r id="V:Rule886" type="connector" idref="#_x0000_s4424"/>
        <o:r id="V:Rule888" type="connector" idref="#_x0000_s4425"/>
        <o:r id="V:Rule890" type="connector" idref="#_x0000_s4426"/>
        <o:r id="V:Rule892" type="connector" idref="#_x0000_s4427"/>
        <o:r id="V:Rule894" type="connector" idref="#_x0000_s4428"/>
        <o:r id="V:Rule896" type="connector" idref="#_x0000_s4429"/>
        <o:r id="V:Rule898" type="connector" idref="#_x0000_s4430"/>
        <o:r id="V:Rule899" type="connector" idref="#_x0000_s4540"/>
        <o:r id="V:Rule900" type="connector" idref="#_x0000_s4541"/>
        <o:r id="V:Rule901" type="connector" idref="#_x0000_s4542"/>
        <o:r id="V:Rule902" type="connector" idref="#_x0000_s4543"/>
        <o:r id="V:Rule903" type="connector" idref="#_x0000_s4544"/>
        <o:r id="V:Rule904" type="connector" idref="#_x0000_s4545"/>
        <o:r id="V:Rule905" type="connector" idref="#_x0000_s4547"/>
        <o:r id="V:Rule906" type="connector" idref="#_x0000_s4548"/>
        <o:r id="V:Rule907" type="connector" idref="#_x0000_s4549"/>
        <o:r id="V:Rule908" type="connector" idref="#_x0000_s4550"/>
        <o:r id="V:Rule909" type="connector" idref="#_x0000_s4551"/>
        <o:r id="V:Rule910" type="connector" idref="#_x0000_s4552"/>
        <o:r id="V:Rule911" type="connector" idref="#_x0000_s4553"/>
        <o:r id="V:Rule912" type="connector" idref="#_x0000_s4554"/>
        <o:r id="V:Rule913" type="connector" idref="#_x0000_s4555"/>
        <o:r id="V:Rule914" type="connector" idref="#_x0000_s4556"/>
        <o:r id="V:Rule915" type="connector" idref="#_x0000_s4557"/>
        <o:r id="V:Rule916" type="connector" idref="#_x0000_s4558"/>
        <o:r id="V:Rule917" type="connector" idref="#_x0000_s4559"/>
        <o:r id="V:Rule918" type="connector" idref="#_x0000_s4560"/>
        <o:r id="V:Rule919" type="connector" idref="#_x0000_s4561"/>
        <o:r id="V:Rule920" type="connector" idref="#_x0000_s4562"/>
        <o:r id="V:Rule921" type="connector" idref="#_x0000_s4563"/>
        <o:r id="V:Rule923" type="connector" idref="#_x0000_s4564"/>
        <o:r id="V:Rule924" type="connector" idref="#_x0000_s4617"/>
        <o:r id="V:Rule925" type="connector" idref="#_x0000_s4618"/>
        <o:r id="V:Rule926" type="connector" idref="#_x0000_s4619"/>
        <o:r id="V:Rule927" type="connector" idref="#_x0000_s4620"/>
        <o:r id="V:Rule928" type="connector" idref="#_x0000_s4622"/>
        <o:r id="V:Rule929" type="connector" idref="#_x0000_s4623"/>
        <o:r id="V:Rule930" type="connector" idref="#_x0000_s4624"/>
        <o:r id="V:Rule931" type="connector" idref="#_x0000_s4626"/>
        <o:r id="V:Rule932" type="connector" idref="#_x0000_s4627"/>
        <o:r id="V:Rule933" type="connector" idref="#_x0000_s4628"/>
        <o:r id="V:Rule934" type="connector" idref="#_x0000_s4629"/>
        <o:r id="V:Rule935" type="connector" idref="#_x0000_s4630"/>
        <o:r id="V:Rule936" type="connector" idref="#_x0000_s4631"/>
        <o:r id="V:Rule937" type="connector" idref="#_x0000_s4632"/>
        <o:r id="V:Rule938" type="connector" idref="#_x0000_s4633"/>
        <o:r id="V:Rule940" type="connector" idref="#_x0000_s4654"/>
        <o:r id="V:Rule942" type="connector" idref="#_x0000_s4655"/>
        <o:r id="V:Rule944" type="connector" idref="#_x0000_s4656"/>
        <o:r id="V:Rule946" type="connector" idref="#_x0000_s4657"/>
        <o:r id="V:Rule948" type="connector" idref="#_x0000_s4658"/>
        <o:r id="V:Rule960" type="connector" idref="#_x0000_s4665"/>
        <o:r id="V:Rule962" type="connector" idref="#_x0000_s4666"/>
        <o:r id="V:Rule964" type="connector" idref="#_x0000_s4667"/>
        <o:r id="V:Rule966" type="connector" idref="#_x0000_s4668"/>
        <o:r id="V:Rule968" type="connector" idref="#_x0000_s4669"/>
        <o:r id="V:Rule970" type="connector" idref="#_x0000_s4670"/>
        <o:r id="V:Rule972" type="connector" idref="#_x0000_s4672"/>
        <o:r id="V:Rule974" type="connector" idref="#_x0000_s4673"/>
        <o:r id="V:Rule976" type="connector" idref="#_x0000_s4675"/>
        <o:r id="V:Rule978" type="connector" idref="#_x0000_s4676"/>
        <o:r id="V:Rule980" type="connector" idref="#_x0000_s4677"/>
        <o:r id="V:Rule982" type="connector" idref="#_x0000_s4678"/>
        <o:r id="V:Rule984" type="connector" idref="#_x0000_s4679"/>
        <o:r id="V:Rule988" type="connector" idref="#_x0000_s4681"/>
        <o:r id="V:Rule990" type="connector" idref="#_x0000_s4682"/>
        <o:r id="V:Rule992" type="connector" idref="#_x0000_s4684"/>
        <o:r id="V:Rule994" type="connector" idref="#_x0000_s4685"/>
        <o:r id="V:Rule996" type="connector" idref="#_x0000_s4686"/>
        <o:r id="V:Rule998" type="connector" idref="#_x0000_s4687"/>
        <o:r id="V:Rule1000" type="connector" idref="#_x0000_s4688"/>
        <o:r id="V:Rule1002" type="connector" idref="#_x0000_s4689"/>
        <o:r id="V:Rule1008" type="connector" idref="#_x0000_s4694"/>
        <o:r id="V:Rule1010" type="connector" idref="#_x0000_s4695"/>
        <o:r id="V:Rule1012" type="connector" idref="#_x0000_s4696"/>
        <o:r id="V:Rule1016" type="connector" idref="#_x0000_s4698"/>
        <o:r id="V:Rule1018" type="connector" idref="#_x0000_s4699"/>
        <o:r id="V:Rule1020" type="connector" idref="#_x0000_s4700"/>
        <o:r id="V:Rule1022" type="connector" idref="#_x0000_s4701"/>
        <o:r id="V:Rule1024" type="connector" idref="#_x0000_s47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78A9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C878A9"/>
    <w:pPr>
      <w:keepNext/>
      <w:numPr>
        <w:numId w:val="1"/>
      </w:numPr>
      <w:tabs>
        <w:tab w:val="left" w:pos="0"/>
      </w:tabs>
      <w:outlineLvl w:val="0"/>
    </w:pPr>
    <w:rPr>
      <w:b/>
    </w:rPr>
  </w:style>
  <w:style w:type="paragraph" w:styleId="2">
    <w:name w:val="heading 2"/>
    <w:basedOn w:val="a"/>
    <w:next w:val="a"/>
    <w:qFormat/>
    <w:rsid w:val="00C878A9"/>
    <w:pPr>
      <w:keepNext/>
      <w:numPr>
        <w:ilvl w:val="1"/>
        <w:numId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a"/>
    <w:next w:val="a"/>
    <w:qFormat/>
    <w:rsid w:val="00C878A9"/>
    <w:pPr>
      <w:keepNext/>
      <w:numPr>
        <w:ilvl w:val="2"/>
        <w:numId w:val="1"/>
      </w:numPr>
      <w:tabs>
        <w:tab w:val="left" w:pos="0"/>
      </w:tabs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C878A9"/>
    <w:pPr>
      <w:keepNext/>
      <w:suppressAutoHyphens w:val="0"/>
      <w:spacing w:before="240"/>
      <w:jc w:val="center"/>
      <w:outlineLvl w:val="3"/>
    </w:pPr>
    <w:rPr>
      <w:rFonts w:eastAsia="Arial Unicode MS"/>
      <w:b/>
      <w:sz w:val="32"/>
      <w:szCs w:val="28"/>
    </w:rPr>
  </w:style>
  <w:style w:type="paragraph" w:styleId="5">
    <w:name w:val="heading 5"/>
    <w:basedOn w:val="a"/>
    <w:next w:val="a"/>
    <w:qFormat/>
    <w:rsid w:val="00C878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878A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C878A9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C878A9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C878A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C878A9"/>
    <w:rPr>
      <w:rFonts w:ascii="Symbol" w:hAnsi="Symbol"/>
    </w:rPr>
  </w:style>
  <w:style w:type="character" w:customStyle="1" w:styleId="WW8Num7z0">
    <w:name w:val="WW8Num7z0"/>
    <w:rsid w:val="00C878A9"/>
    <w:rPr>
      <w:rFonts w:ascii="Symbol" w:hAnsi="Symbol"/>
    </w:rPr>
  </w:style>
  <w:style w:type="character" w:customStyle="1" w:styleId="WW8Num9z0">
    <w:name w:val="WW8Num9z0"/>
    <w:rsid w:val="00C878A9"/>
    <w:rPr>
      <w:b w:val="0"/>
    </w:rPr>
  </w:style>
  <w:style w:type="character" w:customStyle="1" w:styleId="WW8Num10z0">
    <w:name w:val="WW8Num10z0"/>
    <w:rsid w:val="00C878A9"/>
    <w:rPr>
      <w:b w:val="0"/>
    </w:rPr>
  </w:style>
  <w:style w:type="character" w:customStyle="1" w:styleId="WW8Num11z0">
    <w:name w:val="WW8Num11z0"/>
    <w:rsid w:val="00C878A9"/>
    <w:rPr>
      <w:rFonts w:ascii="Times New Roman" w:hAnsi="Times New Roman" w:cs="Times New Roman"/>
      <w:sz w:val="24"/>
    </w:rPr>
  </w:style>
  <w:style w:type="character" w:customStyle="1" w:styleId="WW8Num12z0">
    <w:name w:val="WW8Num12z0"/>
    <w:rsid w:val="00C878A9"/>
    <w:rPr>
      <w:b/>
    </w:rPr>
  </w:style>
  <w:style w:type="character" w:customStyle="1" w:styleId="WW8Num13z0">
    <w:name w:val="WW8Num13z0"/>
    <w:rsid w:val="00C878A9"/>
    <w:rPr>
      <w:rFonts w:ascii="Symbol" w:hAnsi="Symbol"/>
      <w:b w:val="0"/>
    </w:rPr>
  </w:style>
  <w:style w:type="character" w:customStyle="1" w:styleId="WW8Num14z0">
    <w:name w:val="WW8Num14z0"/>
    <w:rsid w:val="00C878A9"/>
    <w:rPr>
      <w:rFonts w:ascii="Symbol" w:hAnsi="Symbol"/>
    </w:rPr>
  </w:style>
  <w:style w:type="character" w:customStyle="1" w:styleId="WW8Num17z0">
    <w:name w:val="WW8Num17z0"/>
    <w:rsid w:val="00C878A9"/>
    <w:rPr>
      <w:b/>
      <w:lang w:val="en-US"/>
    </w:rPr>
  </w:style>
  <w:style w:type="character" w:customStyle="1" w:styleId="WW8Num18z0">
    <w:name w:val="WW8Num18z0"/>
    <w:rsid w:val="00C878A9"/>
    <w:rPr>
      <w:b/>
    </w:rPr>
  </w:style>
  <w:style w:type="character" w:customStyle="1" w:styleId="WW8Num22z0">
    <w:name w:val="WW8Num22z0"/>
    <w:rsid w:val="00C878A9"/>
    <w:rPr>
      <w:b/>
    </w:rPr>
  </w:style>
  <w:style w:type="character" w:customStyle="1" w:styleId="22">
    <w:name w:val="Основной шрифт абзаца22"/>
    <w:rsid w:val="00C878A9"/>
  </w:style>
  <w:style w:type="character" w:customStyle="1" w:styleId="Absatz-Standardschriftart">
    <w:name w:val="Absatz-Standardschriftart"/>
    <w:rsid w:val="00C878A9"/>
  </w:style>
  <w:style w:type="character" w:customStyle="1" w:styleId="21">
    <w:name w:val="Основной шрифт абзаца21"/>
    <w:rsid w:val="00C878A9"/>
  </w:style>
  <w:style w:type="character" w:customStyle="1" w:styleId="WW8Num1z0">
    <w:name w:val="WW8Num1z0"/>
    <w:rsid w:val="00C878A9"/>
    <w:rPr>
      <w:rFonts w:ascii="Symbol" w:hAnsi="Symbol"/>
    </w:rPr>
  </w:style>
  <w:style w:type="character" w:customStyle="1" w:styleId="WW8Num8z0">
    <w:name w:val="WW8Num8z0"/>
    <w:rsid w:val="00C878A9"/>
    <w:rPr>
      <w:rFonts w:ascii="Times New Roman" w:hAnsi="Times New Roman"/>
    </w:rPr>
  </w:style>
  <w:style w:type="character" w:customStyle="1" w:styleId="WW8Num15z0">
    <w:name w:val="WW8Num15z0"/>
    <w:rsid w:val="00C878A9"/>
    <w:rPr>
      <w:rFonts w:ascii="StarSymbol" w:hAnsi="StarSymbol"/>
    </w:rPr>
  </w:style>
  <w:style w:type="character" w:customStyle="1" w:styleId="WW8Num19z0">
    <w:name w:val="WW8Num19z0"/>
    <w:rsid w:val="00C878A9"/>
    <w:rPr>
      <w:sz w:val="28"/>
      <w:szCs w:val="28"/>
    </w:rPr>
  </w:style>
  <w:style w:type="character" w:customStyle="1" w:styleId="WW8Num20z0">
    <w:name w:val="WW8Num20z0"/>
    <w:rsid w:val="00C878A9"/>
    <w:rPr>
      <w:sz w:val="44"/>
      <w:szCs w:val="44"/>
    </w:rPr>
  </w:style>
  <w:style w:type="character" w:customStyle="1" w:styleId="WW8Num28z0">
    <w:name w:val="WW8Num28z0"/>
    <w:rsid w:val="00C878A9"/>
    <w:rPr>
      <w:rFonts w:ascii="Symbol" w:hAnsi="Symbol" w:cs="StarSymbol"/>
      <w:sz w:val="18"/>
      <w:szCs w:val="18"/>
    </w:rPr>
  </w:style>
  <w:style w:type="character" w:customStyle="1" w:styleId="WW8Num30z0">
    <w:name w:val="WW8Num30z0"/>
    <w:rsid w:val="00C878A9"/>
    <w:rPr>
      <w:b/>
    </w:rPr>
  </w:style>
  <w:style w:type="character" w:customStyle="1" w:styleId="20">
    <w:name w:val="Основной шрифт абзаца20"/>
    <w:rsid w:val="00C878A9"/>
  </w:style>
  <w:style w:type="character" w:customStyle="1" w:styleId="11">
    <w:name w:val="Основной шрифт абзаца1"/>
    <w:rsid w:val="00C878A9"/>
  </w:style>
  <w:style w:type="character" w:styleId="a3">
    <w:name w:val="page number"/>
    <w:basedOn w:val="11"/>
    <w:rsid w:val="00C878A9"/>
  </w:style>
  <w:style w:type="character" w:customStyle="1" w:styleId="a4">
    <w:name w:val="Символ нумерации"/>
    <w:rsid w:val="00C878A9"/>
  </w:style>
  <w:style w:type="character" w:customStyle="1" w:styleId="a5">
    <w:name w:val="Маркеры списка"/>
    <w:rsid w:val="00C878A9"/>
    <w:rPr>
      <w:rFonts w:ascii="StarSymbol" w:eastAsia="StarSymbol" w:hAnsi="StarSymbol" w:cs="StarSymbol"/>
      <w:sz w:val="18"/>
      <w:szCs w:val="18"/>
    </w:rPr>
  </w:style>
  <w:style w:type="character" w:styleId="a6">
    <w:name w:val="Hyperlink"/>
    <w:rsid w:val="00C878A9"/>
    <w:rPr>
      <w:color w:val="0000FF"/>
      <w:u w:val="single"/>
    </w:rPr>
  </w:style>
  <w:style w:type="character" w:customStyle="1" w:styleId="WW8Num5z0">
    <w:name w:val="WW8Num5z0"/>
    <w:rsid w:val="00C878A9"/>
    <w:rPr>
      <w:rFonts w:ascii="StarSymbol" w:hAnsi="StarSymbol"/>
    </w:rPr>
  </w:style>
  <w:style w:type="character" w:customStyle="1" w:styleId="WW8Num16z0">
    <w:name w:val="WW8Num16z0"/>
    <w:rsid w:val="00C878A9"/>
    <w:rPr>
      <w:b/>
    </w:rPr>
  </w:style>
  <w:style w:type="character" w:customStyle="1" w:styleId="WW8Num21z0">
    <w:name w:val="WW8Num21z0"/>
    <w:rsid w:val="00C878A9"/>
    <w:rPr>
      <w:b/>
    </w:rPr>
  </w:style>
  <w:style w:type="character" w:customStyle="1" w:styleId="19">
    <w:name w:val="Основной шрифт абзаца19"/>
    <w:rsid w:val="00C878A9"/>
  </w:style>
  <w:style w:type="character" w:customStyle="1" w:styleId="WW-Absatz-Standardschriftart">
    <w:name w:val="WW-Absatz-Standardschriftart"/>
    <w:rsid w:val="00C878A9"/>
  </w:style>
  <w:style w:type="character" w:customStyle="1" w:styleId="WW-Absatz-Standardschriftart1">
    <w:name w:val="WW-Absatz-Standardschriftart1"/>
    <w:rsid w:val="00C878A9"/>
  </w:style>
  <w:style w:type="character" w:customStyle="1" w:styleId="18">
    <w:name w:val="Основной шрифт абзаца18"/>
    <w:rsid w:val="00C878A9"/>
  </w:style>
  <w:style w:type="character" w:customStyle="1" w:styleId="WW-Absatz-Standardschriftart11">
    <w:name w:val="WW-Absatz-Standardschriftart11"/>
    <w:rsid w:val="00C878A9"/>
  </w:style>
  <w:style w:type="character" w:customStyle="1" w:styleId="17">
    <w:name w:val="Основной шрифт абзаца17"/>
    <w:rsid w:val="00C878A9"/>
  </w:style>
  <w:style w:type="character" w:customStyle="1" w:styleId="16">
    <w:name w:val="Основной шрифт абзаца16"/>
    <w:rsid w:val="00C878A9"/>
  </w:style>
  <w:style w:type="character" w:customStyle="1" w:styleId="15">
    <w:name w:val="Основной шрифт абзаца15"/>
    <w:rsid w:val="00C878A9"/>
  </w:style>
  <w:style w:type="character" w:customStyle="1" w:styleId="WW-Absatz-Standardschriftart111">
    <w:name w:val="WW-Absatz-Standardschriftart111"/>
    <w:rsid w:val="00C878A9"/>
  </w:style>
  <w:style w:type="character" w:customStyle="1" w:styleId="WW-Absatz-Standardschriftart1111">
    <w:name w:val="WW-Absatz-Standardschriftart1111"/>
    <w:rsid w:val="00C878A9"/>
  </w:style>
  <w:style w:type="character" w:customStyle="1" w:styleId="14">
    <w:name w:val="Основной шрифт абзаца14"/>
    <w:rsid w:val="00C878A9"/>
  </w:style>
  <w:style w:type="character" w:customStyle="1" w:styleId="13">
    <w:name w:val="Основной шрифт абзаца13"/>
    <w:rsid w:val="00C878A9"/>
  </w:style>
  <w:style w:type="character" w:customStyle="1" w:styleId="12">
    <w:name w:val="Основной шрифт абзаца12"/>
    <w:rsid w:val="00C878A9"/>
  </w:style>
  <w:style w:type="character" w:customStyle="1" w:styleId="WW8Num14z1">
    <w:name w:val="WW8Num14z1"/>
    <w:rsid w:val="00C878A9"/>
    <w:rPr>
      <w:rFonts w:ascii="Courier New" w:hAnsi="Courier New" w:cs="Courier New"/>
    </w:rPr>
  </w:style>
  <w:style w:type="character" w:customStyle="1" w:styleId="WW8Num14z2">
    <w:name w:val="WW8Num14z2"/>
    <w:rsid w:val="00C878A9"/>
    <w:rPr>
      <w:rFonts w:ascii="Wingdings" w:hAnsi="Wingdings"/>
    </w:rPr>
  </w:style>
  <w:style w:type="character" w:customStyle="1" w:styleId="WW8Num15z1">
    <w:name w:val="WW8Num15z1"/>
    <w:rsid w:val="00C878A9"/>
    <w:rPr>
      <w:rFonts w:ascii="Courier New" w:hAnsi="Courier New" w:cs="Courier New"/>
    </w:rPr>
  </w:style>
  <w:style w:type="character" w:customStyle="1" w:styleId="WW8Num15z2">
    <w:name w:val="WW8Num15z2"/>
    <w:rsid w:val="00C878A9"/>
    <w:rPr>
      <w:rFonts w:ascii="Wingdings" w:hAnsi="Wingdings"/>
    </w:rPr>
  </w:style>
  <w:style w:type="character" w:customStyle="1" w:styleId="WW8Num23z0">
    <w:name w:val="WW8Num23z0"/>
    <w:rsid w:val="00C878A9"/>
    <w:rPr>
      <w:rFonts w:ascii="StarSymbol" w:hAnsi="StarSymbol"/>
    </w:rPr>
  </w:style>
  <w:style w:type="character" w:customStyle="1" w:styleId="WW8Num23z1">
    <w:name w:val="WW8Num23z1"/>
    <w:rsid w:val="00C878A9"/>
    <w:rPr>
      <w:rFonts w:ascii="Courier New" w:hAnsi="Courier New" w:cs="Courier New"/>
    </w:rPr>
  </w:style>
  <w:style w:type="character" w:customStyle="1" w:styleId="WW8Num23z2">
    <w:name w:val="WW8Num23z2"/>
    <w:rsid w:val="00C878A9"/>
    <w:rPr>
      <w:rFonts w:ascii="Wingdings" w:hAnsi="Wingdings"/>
    </w:rPr>
  </w:style>
  <w:style w:type="character" w:customStyle="1" w:styleId="WW8Num23z3">
    <w:name w:val="WW8Num23z3"/>
    <w:rsid w:val="00C878A9"/>
    <w:rPr>
      <w:rFonts w:ascii="Symbol" w:hAnsi="Symbol"/>
    </w:rPr>
  </w:style>
  <w:style w:type="character" w:customStyle="1" w:styleId="WW8Num24z0">
    <w:name w:val="WW8Num24z0"/>
    <w:rsid w:val="00C878A9"/>
    <w:rPr>
      <w:rFonts w:ascii="Symbol" w:hAnsi="Symbol"/>
    </w:rPr>
  </w:style>
  <w:style w:type="character" w:customStyle="1" w:styleId="WW8Num24z1">
    <w:name w:val="WW8Num24z1"/>
    <w:rsid w:val="00C878A9"/>
    <w:rPr>
      <w:rFonts w:ascii="Courier New" w:hAnsi="Courier New" w:cs="Courier New"/>
    </w:rPr>
  </w:style>
  <w:style w:type="character" w:customStyle="1" w:styleId="WW8Num24z2">
    <w:name w:val="WW8Num24z2"/>
    <w:rsid w:val="00C878A9"/>
    <w:rPr>
      <w:rFonts w:ascii="Wingdings" w:hAnsi="Wingdings"/>
    </w:rPr>
  </w:style>
  <w:style w:type="character" w:customStyle="1" w:styleId="WW8Num25z0">
    <w:name w:val="WW8Num25z0"/>
    <w:rsid w:val="00C878A9"/>
    <w:rPr>
      <w:rFonts w:ascii="StarSymbol" w:hAnsi="StarSymbol"/>
    </w:rPr>
  </w:style>
  <w:style w:type="character" w:customStyle="1" w:styleId="WW8Num25z1">
    <w:name w:val="WW8Num25z1"/>
    <w:rsid w:val="00C878A9"/>
    <w:rPr>
      <w:rFonts w:ascii="Courier New" w:hAnsi="Courier New" w:cs="Courier New"/>
    </w:rPr>
  </w:style>
  <w:style w:type="character" w:customStyle="1" w:styleId="WW8Num25z2">
    <w:name w:val="WW8Num25z2"/>
    <w:rsid w:val="00C878A9"/>
    <w:rPr>
      <w:rFonts w:ascii="Wingdings" w:hAnsi="Wingdings"/>
    </w:rPr>
  </w:style>
  <w:style w:type="character" w:customStyle="1" w:styleId="WW8Num25z3">
    <w:name w:val="WW8Num25z3"/>
    <w:rsid w:val="00C878A9"/>
    <w:rPr>
      <w:rFonts w:ascii="Symbol" w:hAnsi="Symbol"/>
    </w:rPr>
  </w:style>
  <w:style w:type="character" w:customStyle="1" w:styleId="WW8Num26z0">
    <w:name w:val="WW8Num26z0"/>
    <w:rsid w:val="00C878A9"/>
    <w:rPr>
      <w:sz w:val="44"/>
      <w:szCs w:val="44"/>
    </w:rPr>
  </w:style>
  <w:style w:type="character" w:customStyle="1" w:styleId="WW8Num27z0">
    <w:name w:val="WW8Num27z0"/>
    <w:rsid w:val="00C878A9"/>
    <w:rPr>
      <w:rFonts w:ascii="Symbol" w:hAnsi="Symbol"/>
    </w:rPr>
  </w:style>
  <w:style w:type="character" w:customStyle="1" w:styleId="WW8Num27z1">
    <w:name w:val="WW8Num27z1"/>
    <w:rsid w:val="00C878A9"/>
    <w:rPr>
      <w:rFonts w:ascii="Courier New" w:hAnsi="Courier New" w:cs="Courier New"/>
    </w:rPr>
  </w:style>
  <w:style w:type="character" w:customStyle="1" w:styleId="WW8Num27z2">
    <w:name w:val="WW8Num27z2"/>
    <w:rsid w:val="00C878A9"/>
    <w:rPr>
      <w:rFonts w:ascii="Wingdings" w:hAnsi="Wingdings"/>
    </w:rPr>
  </w:style>
  <w:style w:type="character" w:customStyle="1" w:styleId="WW8Num32z0">
    <w:name w:val="WW8Num32z0"/>
    <w:rsid w:val="00C878A9"/>
    <w:rPr>
      <w:rFonts w:ascii="Symbol" w:hAnsi="Symbol"/>
    </w:rPr>
  </w:style>
  <w:style w:type="character" w:customStyle="1" w:styleId="WW8Num32z1">
    <w:name w:val="WW8Num32z1"/>
    <w:rsid w:val="00C878A9"/>
    <w:rPr>
      <w:rFonts w:ascii="Courier New" w:hAnsi="Courier New" w:cs="Courier New"/>
    </w:rPr>
  </w:style>
  <w:style w:type="character" w:customStyle="1" w:styleId="WW8Num32z2">
    <w:name w:val="WW8Num32z2"/>
    <w:rsid w:val="00C878A9"/>
    <w:rPr>
      <w:rFonts w:ascii="Wingdings" w:hAnsi="Wingdings"/>
    </w:rPr>
  </w:style>
  <w:style w:type="character" w:customStyle="1" w:styleId="WW8Num33z0">
    <w:name w:val="WW8Num33z0"/>
    <w:rsid w:val="00C878A9"/>
    <w:rPr>
      <w:rFonts w:ascii="Symbol" w:hAnsi="Symbol"/>
    </w:rPr>
  </w:style>
  <w:style w:type="character" w:customStyle="1" w:styleId="WW8Num33z1">
    <w:name w:val="WW8Num33z1"/>
    <w:rsid w:val="00C878A9"/>
    <w:rPr>
      <w:rFonts w:ascii="Courier New" w:hAnsi="Courier New" w:cs="Courier New"/>
    </w:rPr>
  </w:style>
  <w:style w:type="character" w:customStyle="1" w:styleId="WW8Num33z2">
    <w:name w:val="WW8Num33z2"/>
    <w:rsid w:val="00C878A9"/>
    <w:rPr>
      <w:rFonts w:ascii="Wingdings" w:hAnsi="Wingdings"/>
    </w:rPr>
  </w:style>
  <w:style w:type="character" w:customStyle="1" w:styleId="WW8Num35z0">
    <w:name w:val="WW8Num35z0"/>
    <w:rsid w:val="00C878A9"/>
    <w:rPr>
      <w:rFonts w:ascii="Symbol" w:hAnsi="Symbol"/>
    </w:rPr>
  </w:style>
  <w:style w:type="character" w:customStyle="1" w:styleId="WW8Num35z1">
    <w:name w:val="WW8Num35z1"/>
    <w:rsid w:val="00C878A9"/>
    <w:rPr>
      <w:rFonts w:ascii="Courier New" w:hAnsi="Courier New" w:cs="Courier New"/>
    </w:rPr>
  </w:style>
  <w:style w:type="character" w:customStyle="1" w:styleId="WW8Num35z2">
    <w:name w:val="WW8Num35z2"/>
    <w:rsid w:val="00C878A9"/>
    <w:rPr>
      <w:rFonts w:ascii="Wingdings" w:hAnsi="Wingdings"/>
    </w:rPr>
  </w:style>
  <w:style w:type="character" w:customStyle="1" w:styleId="WW8Num36z0">
    <w:name w:val="WW8Num36z0"/>
    <w:rsid w:val="00C878A9"/>
    <w:rPr>
      <w:rFonts w:ascii="Symbol" w:hAnsi="Symbol"/>
    </w:rPr>
  </w:style>
  <w:style w:type="character" w:customStyle="1" w:styleId="WW8Num36z1">
    <w:name w:val="WW8Num36z1"/>
    <w:rsid w:val="00C878A9"/>
    <w:rPr>
      <w:rFonts w:ascii="Courier New" w:hAnsi="Courier New" w:cs="Courier New"/>
    </w:rPr>
  </w:style>
  <w:style w:type="character" w:customStyle="1" w:styleId="WW8Num36z2">
    <w:name w:val="WW8Num36z2"/>
    <w:rsid w:val="00C878A9"/>
    <w:rPr>
      <w:rFonts w:ascii="Wingdings" w:hAnsi="Wingdings"/>
    </w:rPr>
  </w:style>
  <w:style w:type="character" w:customStyle="1" w:styleId="110">
    <w:name w:val="Основной шрифт абзаца11"/>
    <w:rsid w:val="00C878A9"/>
  </w:style>
  <w:style w:type="character" w:customStyle="1" w:styleId="WW8Num6z0">
    <w:name w:val="WW8Num6z0"/>
    <w:rsid w:val="00C878A9"/>
    <w:rPr>
      <w:b w:val="0"/>
    </w:rPr>
  </w:style>
  <w:style w:type="character" w:customStyle="1" w:styleId="100">
    <w:name w:val="Основной шрифт абзаца10"/>
    <w:rsid w:val="00C878A9"/>
  </w:style>
  <w:style w:type="character" w:customStyle="1" w:styleId="WW-Absatz-Standardschriftart11111">
    <w:name w:val="WW-Absatz-Standardschriftart11111"/>
    <w:rsid w:val="00C878A9"/>
  </w:style>
  <w:style w:type="character" w:customStyle="1" w:styleId="90">
    <w:name w:val="Основной шрифт абзаца9"/>
    <w:rsid w:val="00C878A9"/>
  </w:style>
  <w:style w:type="character" w:customStyle="1" w:styleId="80">
    <w:name w:val="Основной шрифт абзаца8"/>
    <w:rsid w:val="00C878A9"/>
  </w:style>
  <w:style w:type="character" w:customStyle="1" w:styleId="70">
    <w:name w:val="Основной шрифт абзаца7"/>
    <w:rsid w:val="00C878A9"/>
  </w:style>
  <w:style w:type="character" w:customStyle="1" w:styleId="60">
    <w:name w:val="Основной шрифт абзаца6"/>
    <w:rsid w:val="00C878A9"/>
  </w:style>
  <w:style w:type="character" w:customStyle="1" w:styleId="WW-Absatz-Standardschriftart111111">
    <w:name w:val="WW-Absatz-Standardschriftart111111"/>
    <w:rsid w:val="00C878A9"/>
  </w:style>
  <w:style w:type="character" w:customStyle="1" w:styleId="WW-Absatz-Standardschriftart1111111">
    <w:name w:val="WW-Absatz-Standardschriftart1111111"/>
    <w:rsid w:val="00C878A9"/>
  </w:style>
  <w:style w:type="character" w:customStyle="1" w:styleId="50">
    <w:name w:val="Основной шрифт абзаца5"/>
    <w:rsid w:val="00C878A9"/>
  </w:style>
  <w:style w:type="character" w:customStyle="1" w:styleId="40">
    <w:name w:val="Основной шрифт абзаца4"/>
    <w:rsid w:val="00C878A9"/>
  </w:style>
  <w:style w:type="character" w:customStyle="1" w:styleId="WW-Absatz-Standardschriftart11111111">
    <w:name w:val="WW-Absatz-Standardschriftart11111111"/>
    <w:rsid w:val="00C878A9"/>
  </w:style>
  <w:style w:type="character" w:customStyle="1" w:styleId="30">
    <w:name w:val="Основной шрифт абзаца3"/>
    <w:rsid w:val="00C878A9"/>
  </w:style>
  <w:style w:type="character" w:customStyle="1" w:styleId="23">
    <w:name w:val="Основной шрифт абзаца2"/>
    <w:rsid w:val="00C878A9"/>
  </w:style>
  <w:style w:type="character" w:customStyle="1" w:styleId="WW-">
    <w:name w:val="WW-Основной шрифт абзаца"/>
    <w:rsid w:val="00C878A9"/>
  </w:style>
  <w:style w:type="paragraph" w:customStyle="1" w:styleId="a7">
    <w:name w:val="Заголовок"/>
    <w:basedOn w:val="a"/>
    <w:next w:val="a8"/>
    <w:rsid w:val="00C878A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8">
    <w:name w:val="Body Text"/>
    <w:basedOn w:val="a"/>
    <w:rsid w:val="00C878A9"/>
    <w:pPr>
      <w:autoSpaceDE w:val="0"/>
    </w:pPr>
    <w:rPr>
      <w:rFonts w:ascii="Arial" w:hAnsi="Arial"/>
      <w:b/>
      <w:sz w:val="28"/>
    </w:rPr>
  </w:style>
  <w:style w:type="paragraph" w:styleId="a9">
    <w:name w:val="List"/>
    <w:basedOn w:val="a8"/>
    <w:rsid w:val="00C878A9"/>
    <w:rPr>
      <w:rFonts w:cs="Tahoma"/>
    </w:rPr>
  </w:style>
  <w:style w:type="paragraph" w:customStyle="1" w:styleId="220">
    <w:name w:val="Название22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21">
    <w:name w:val="Указатель22"/>
    <w:basedOn w:val="a"/>
    <w:rsid w:val="00C878A9"/>
    <w:pPr>
      <w:suppressLineNumbers/>
    </w:pPr>
    <w:rPr>
      <w:rFonts w:ascii="Arial" w:hAnsi="Arial" w:cs="Tahoma"/>
    </w:rPr>
  </w:style>
  <w:style w:type="paragraph" w:customStyle="1" w:styleId="210">
    <w:name w:val="Название21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11">
    <w:name w:val="Указатель21"/>
    <w:basedOn w:val="a"/>
    <w:rsid w:val="00C878A9"/>
    <w:pPr>
      <w:suppressLineNumbers/>
    </w:pPr>
    <w:rPr>
      <w:rFonts w:ascii="Arial" w:hAnsi="Arial" w:cs="Tahoma"/>
    </w:rPr>
  </w:style>
  <w:style w:type="paragraph" w:customStyle="1" w:styleId="200">
    <w:name w:val="Название20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01">
    <w:name w:val="Указатель20"/>
    <w:basedOn w:val="a"/>
    <w:rsid w:val="00C878A9"/>
    <w:pPr>
      <w:suppressLineNumbers/>
    </w:pPr>
    <w:rPr>
      <w:rFonts w:ascii="Arial" w:hAnsi="Arial" w:cs="Tahoma"/>
    </w:rPr>
  </w:style>
  <w:style w:type="paragraph" w:styleId="aa">
    <w:name w:val="Body Text Indent"/>
    <w:basedOn w:val="a"/>
    <w:rsid w:val="00C878A9"/>
    <w:pPr>
      <w:spacing w:after="120"/>
      <w:ind w:left="283"/>
    </w:pPr>
  </w:style>
  <w:style w:type="paragraph" w:styleId="ab">
    <w:name w:val="Title"/>
    <w:basedOn w:val="a7"/>
    <w:next w:val="ac"/>
    <w:qFormat/>
    <w:rsid w:val="00C878A9"/>
  </w:style>
  <w:style w:type="paragraph" w:styleId="ac">
    <w:name w:val="Subtitle"/>
    <w:basedOn w:val="a7"/>
    <w:next w:val="a8"/>
    <w:qFormat/>
    <w:rsid w:val="00C878A9"/>
    <w:pPr>
      <w:jc w:val="center"/>
    </w:pPr>
    <w:rPr>
      <w:i/>
      <w:iCs/>
    </w:rPr>
  </w:style>
  <w:style w:type="paragraph" w:styleId="ad">
    <w:name w:val="header"/>
    <w:basedOn w:val="a"/>
    <w:rsid w:val="00C878A9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C878A9"/>
    <w:pPr>
      <w:tabs>
        <w:tab w:val="center" w:pos="4153"/>
        <w:tab w:val="right" w:pos="8306"/>
      </w:tabs>
    </w:pPr>
  </w:style>
  <w:style w:type="paragraph" w:customStyle="1" w:styleId="af">
    <w:name w:val="Содержимое таблицы"/>
    <w:basedOn w:val="a"/>
    <w:rsid w:val="00C878A9"/>
    <w:pPr>
      <w:suppressLineNumbers/>
    </w:pPr>
  </w:style>
  <w:style w:type="paragraph" w:customStyle="1" w:styleId="af0">
    <w:name w:val="Заголовок таблицы"/>
    <w:basedOn w:val="af"/>
    <w:rsid w:val="00C878A9"/>
    <w:pPr>
      <w:jc w:val="center"/>
    </w:pPr>
    <w:rPr>
      <w:b/>
      <w:bCs/>
    </w:rPr>
  </w:style>
  <w:style w:type="paragraph" w:customStyle="1" w:styleId="190">
    <w:name w:val="Название19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71">
    <w:name w:val="Текст7"/>
    <w:basedOn w:val="a"/>
    <w:rsid w:val="00C878A9"/>
    <w:pPr>
      <w:suppressAutoHyphens w:val="0"/>
    </w:pPr>
    <w:rPr>
      <w:rFonts w:ascii="Courier New" w:hAnsi="Courier New" w:cs="Courier New"/>
    </w:rPr>
  </w:style>
  <w:style w:type="paragraph" w:customStyle="1" w:styleId="af1">
    <w:name w:val="Содержимое врезки"/>
    <w:basedOn w:val="a8"/>
    <w:rsid w:val="00C878A9"/>
  </w:style>
  <w:style w:type="paragraph" w:customStyle="1" w:styleId="191">
    <w:name w:val="Указатель19"/>
    <w:basedOn w:val="a"/>
    <w:rsid w:val="00C878A9"/>
    <w:pPr>
      <w:suppressLineNumbers/>
    </w:pPr>
    <w:rPr>
      <w:rFonts w:ascii="Arial" w:hAnsi="Arial" w:cs="Tahoma"/>
    </w:rPr>
  </w:style>
  <w:style w:type="paragraph" w:customStyle="1" w:styleId="180">
    <w:name w:val="Название18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81">
    <w:name w:val="Указатель18"/>
    <w:basedOn w:val="a"/>
    <w:rsid w:val="00C878A9"/>
    <w:pPr>
      <w:suppressLineNumbers/>
    </w:pPr>
    <w:rPr>
      <w:rFonts w:ascii="Arial" w:hAnsi="Arial" w:cs="Tahoma"/>
    </w:rPr>
  </w:style>
  <w:style w:type="paragraph" w:customStyle="1" w:styleId="170">
    <w:name w:val="Название17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71">
    <w:name w:val="Указатель17"/>
    <w:basedOn w:val="a"/>
    <w:rsid w:val="00C878A9"/>
    <w:pPr>
      <w:suppressLineNumbers/>
    </w:pPr>
    <w:rPr>
      <w:rFonts w:ascii="Arial" w:hAnsi="Arial" w:cs="Tahoma"/>
    </w:rPr>
  </w:style>
  <w:style w:type="paragraph" w:customStyle="1" w:styleId="160">
    <w:name w:val="Название16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61">
    <w:name w:val="Указатель16"/>
    <w:basedOn w:val="a"/>
    <w:rsid w:val="00C878A9"/>
    <w:pPr>
      <w:suppressLineNumbers/>
    </w:pPr>
    <w:rPr>
      <w:rFonts w:ascii="Arial" w:hAnsi="Arial" w:cs="Tahoma"/>
    </w:rPr>
  </w:style>
  <w:style w:type="paragraph" w:customStyle="1" w:styleId="150">
    <w:name w:val="Название15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51">
    <w:name w:val="Указатель15"/>
    <w:basedOn w:val="a"/>
    <w:rsid w:val="00C878A9"/>
    <w:pPr>
      <w:suppressLineNumbers/>
    </w:pPr>
    <w:rPr>
      <w:rFonts w:ascii="Arial" w:hAnsi="Arial" w:cs="Tahoma"/>
    </w:rPr>
  </w:style>
  <w:style w:type="paragraph" w:customStyle="1" w:styleId="140">
    <w:name w:val="Название14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41">
    <w:name w:val="Указатель14"/>
    <w:basedOn w:val="a"/>
    <w:rsid w:val="00C878A9"/>
    <w:pPr>
      <w:suppressLineNumbers/>
    </w:pPr>
    <w:rPr>
      <w:rFonts w:ascii="Arial" w:hAnsi="Arial" w:cs="Tahoma"/>
    </w:rPr>
  </w:style>
  <w:style w:type="paragraph" w:customStyle="1" w:styleId="130">
    <w:name w:val="Название13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31">
    <w:name w:val="Указатель13"/>
    <w:basedOn w:val="a"/>
    <w:rsid w:val="00C878A9"/>
    <w:pPr>
      <w:suppressLineNumbers/>
    </w:pPr>
    <w:rPr>
      <w:rFonts w:ascii="Arial" w:hAnsi="Arial" w:cs="Tahoma"/>
    </w:rPr>
  </w:style>
  <w:style w:type="paragraph" w:customStyle="1" w:styleId="120">
    <w:name w:val="Название12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1">
    <w:name w:val="Указатель12"/>
    <w:basedOn w:val="a"/>
    <w:rsid w:val="00C878A9"/>
    <w:pPr>
      <w:suppressLineNumbers/>
    </w:pPr>
    <w:rPr>
      <w:rFonts w:ascii="Arial" w:hAnsi="Arial" w:cs="Tahoma"/>
    </w:rPr>
  </w:style>
  <w:style w:type="paragraph" w:customStyle="1" w:styleId="111">
    <w:name w:val="Название11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12">
    <w:name w:val="Указатель11"/>
    <w:basedOn w:val="a"/>
    <w:rsid w:val="00C878A9"/>
    <w:pPr>
      <w:suppressLineNumbers/>
    </w:pPr>
    <w:rPr>
      <w:rFonts w:ascii="Arial" w:hAnsi="Arial" w:cs="Tahoma"/>
    </w:rPr>
  </w:style>
  <w:style w:type="paragraph" w:customStyle="1" w:styleId="101">
    <w:name w:val="Название10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02">
    <w:name w:val="Указатель10"/>
    <w:basedOn w:val="a"/>
    <w:rsid w:val="00C878A9"/>
    <w:pPr>
      <w:suppressLineNumbers/>
    </w:pPr>
    <w:rPr>
      <w:rFonts w:ascii="Arial" w:hAnsi="Arial" w:cs="Tahoma"/>
    </w:rPr>
  </w:style>
  <w:style w:type="paragraph" w:customStyle="1" w:styleId="91">
    <w:name w:val="Название9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92">
    <w:name w:val="Указатель9"/>
    <w:basedOn w:val="a"/>
    <w:rsid w:val="00C878A9"/>
    <w:pPr>
      <w:suppressLineNumbers/>
    </w:pPr>
    <w:rPr>
      <w:rFonts w:ascii="Arial" w:hAnsi="Arial" w:cs="Tahoma"/>
    </w:rPr>
  </w:style>
  <w:style w:type="paragraph" w:customStyle="1" w:styleId="81">
    <w:name w:val="Название8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82">
    <w:name w:val="Указатель8"/>
    <w:basedOn w:val="a"/>
    <w:rsid w:val="00C878A9"/>
    <w:pPr>
      <w:suppressLineNumbers/>
    </w:pPr>
    <w:rPr>
      <w:rFonts w:ascii="Arial" w:hAnsi="Arial" w:cs="Tahoma"/>
    </w:rPr>
  </w:style>
  <w:style w:type="paragraph" w:customStyle="1" w:styleId="72">
    <w:name w:val="Название7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73">
    <w:name w:val="Указатель7"/>
    <w:basedOn w:val="a"/>
    <w:rsid w:val="00C878A9"/>
    <w:pPr>
      <w:suppressLineNumbers/>
    </w:pPr>
    <w:rPr>
      <w:rFonts w:ascii="Arial" w:hAnsi="Arial" w:cs="Tahoma"/>
    </w:rPr>
  </w:style>
  <w:style w:type="paragraph" w:customStyle="1" w:styleId="61">
    <w:name w:val="Название6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62">
    <w:name w:val="Указатель6"/>
    <w:basedOn w:val="a"/>
    <w:rsid w:val="00C878A9"/>
    <w:pPr>
      <w:suppressLineNumbers/>
    </w:pPr>
    <w:rPr>
      <w:rFonts w:ascii="Arial" w:hAnsi="Arial" w:cs="Tahoma"/>
    </w:rPr>
  </w:style>
  <w:style w:type="paragraph" w:customStyle="1" w:styleId="51">
    <w:name w:val="Название5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52">
    <w:name w:val="Указатель5"/>
    <w:basedOn w:val="a"/>
    <w:rsid w:val="00C878A9"/>
    <w:pPr>
      <w:suppressLineNumbers/>
    </w:pPr>
    <w:rPr>
      <w:rFonts w:ascii="Arial" w:hAnsi="Arial" w:cs="Tahoma"/>
    </w:rPr>
  </w:style>
  <w:style w:type="paragraph" w:customStyle="1" w:styleId="41">
    <w:name w:val="Название4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42">
    <w:name w:val="Указатель4"/>
    <w:basedOn w:val="a"/>
    <w:rsid w:val="00C878A9"/>
    <w:pPr>
      <w:suppressLineNumbers/>
    </w:pPr>
    <w:rPr>
      <w:rFonts w:ascii="Arial" w:hAnsi="Arial" w:cs="Tahoma"/>
    </w:rPr>
  </w:style>
  <w:style w:type="paragraph" w:customStyle="1" w:styleId="31">
    <w:name w:val="Название3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32">
    <w:name w:val="Указатель3"/>
    <w:basedOn w:val="a"/>
    <w:rsid w:val="00C878A9"/>
    <w:pPr>
      <w:suppressLineNumbers/>
    </w:pPr>
    <w:rPr>
      <w:rFonts w:ascii="Arial" w:hAnsi="Arial" w:cs="Tahoma"/>
    </w:rPr>
  </w:style>
  <w:style w:type="paragraph" w:customStyle="1" w:styleId="24">
    <w:name w:val="Название2"/>
    <w:basedOn w:val="a"/>
    <w:rsid w:val="00C878A9"/>
    <w:pPr>
      <w:suppressLineNumbers/>
      <w:spacing w:before="120" w:after="120"/>
    </w:pPr>
    <w:rPr>
      <w:rFonts w:ascii="Arial" w:hAnsi="Arial"/>
      <w:i/>
      <w:iCs/>
      <w:szCs w:val="24"/>
    </w:rPr>
  </w:style>
  <w:style w:type="paragraph" w:customStyle="1" w:styleId="25">
    <w:name w:val="Указатель2"/>
    <w:basedOn w:val="a"/>
    <w:rsid w:val="00C878A9"/>
    <w:pPr>
      <w:suppressLineNumbers/>
    </w:pPr>
    <w:rPr>
      <w:rFonts w:ascii="Arial" w:hAnsi="Arial"/>
    </w:rPr>
  </w:style>
  <w:style w:type="paragraph" w:customStyle="1" w:styleId="1a">
    <w:name w:val="Название1"/>
    <w:basedOn w:val="a"/>
    <w:rsid w:val="00C878A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b">
    <w:name w:val="Указатель1"/>
    <w:basedOn w:val="a"/>
    <w:rsid w:val="00C878A9"/>
    <w:pPr>
      <w:suppressLineNumbers/>
    </w:pPr>
    <w:rPr>
      <w:rFonts w:ascii="Arial" w:hAnsi="Arial" w:cs="Tahoma"/>
    </w:rPr>
  </w:style>
  <w:style w:type="paragraph" w:customStyle="1" w:styleId="1c">
    <w:name w:val="Схема документа1"/>
    <w:basedOn w:val="a"/>
    <w:rsid w:val="00C878A9"/>
    <w:pPr>
      <w:shd w:val="clear" w:color="auto" w:fill="000080"/>
    </w:pPr>
    <w:rPr>
      <w:rFonts w:ascii="Tahoma" w:hAnsi="Tahoma"/>
    </w:rPr>
  </w:style>
  <w:style w:type="paragraph" w:customStyle="1" w:styleId="1d">
    <w:name w:val="Текст1"/>
    <w:basedOn w:val="a"/>
    <w:rsid w:val="00C878A9"/>
    <w:rPr>
      <w:rFonts w:ascii="Courier New" w:hAnsi="Courier New" w:cs="StarSymbol"/>
    </w:rPr>
  </w:style>
  <w:style w:type="paragraph" w:customStyle="1" w:styleId="212">
    <w:name w:val="Основной текст 21"/>
    <w:basedOn w:val="a"/>
    <w:rsid w:val="00C878A9"/>
    <w:pPr>
      <w:autoSpaceDE w:val="0"/>
    </w:pPr>
    <w:rPr>
      <w:i/>
      <w:sz w:val="24"/>
    </w:rPr>
  </w:style>
  <w:style w:type="paragraph" w:customStyle="1" w:styleId="26">
    <w:name w:val="Схема документа2"/>
    <w:basedOn w:val="a"/>
    <w:rsid w:val="00C878A9"/>
    <w:pPr>
      <w:shd w:val="clear" w:color="auto" w:fill="000080"/>
    </w:pPr>
    <w:rPr>
      <w:rFonts w:ascii="Tahoma" w:hAnsi="Tahoma"/>
    </w:rPr>
  </w:style>
  <w:style w:type="paragraph" w:customStyle="1" w:styleId="27">
    <w:name w:val="Текст2"/>
    <w:basedOn w:val="a"/>
    <w:rsid w:val="00C878A9"/>
    <w:pPr>
      <w:suppressAutoHyphens w:val="0"/>
    </w:pPr>
    <w:rPr>
      <w:rFonts w:ascii="Courier New" w:hAnsi="Courier New" w:cs="Tahoma"/>
    </w:rPr>
  </w:style>
  <w:style w:type="paragraph" w:customStyle="1" w:styleId="WW-0">
    <w:name w:val="WW-Схема документа"/>
    <w:basedOn w:val="a"/>
    <w:rsid w:val="00C878A9"/>
    <w:pPr>
      <w:shd w:val="clear" w:color="auto" w:fill="000080"/>
    </w:pPr>
    <w:rPr>
      <w:rFonts w:ascii="Tahoma" w:hAnsi="Tahoma"/>
    </w:rPr>
  </w:style>
  <w:style w:type="paragraph" w:customStyle="1" w:styleId="33">
    <w:name w:val="Текст3"/>
    <w:basedOn w:val="a"/>
    <w:rsid w:val="00C878A9"/>
    <w:pPr>
      <w:suppressAutoHyphens w:val="0"/>
    </w:pPr>
    <w:rPr>
      <w:rFonts w:ascii="Courier New" w:hAnsi="Courier New" w:cs="Lucida Sans Unicode"/>
    </w:rPr>
  </w:style>
  <w:style w:type="paragraph" w:customStyle="1" w:styleId="34">
    <w:name w:val="Схема документа3"/>
    <w:basedOn w:val="a"/>
    <w:rsid w:val="00C878A9"/>
    <w:pPr>
      <w:shd w:val="clear" w:color="auto" w:fill="000080"/>
    </w:pPr>
    <w:rPr>
      <w:rFonts w:ascii="Tahoma" w:hAnsi="Tahoma"/>
    </w:rPr>
  </w:style>
  <w:style w:type="paragraph" w:customStyle="1" w:styleId="43">
    <w:name w:val="Текст4"/>
    <w:basedOn w:val="a"/>
    <w:rsid w:val="00C878A9"/>
    <w:pPr>
      <w:suppressAutoHyphens w:val="0"/>
    </w:pPr>
    <w:rPr>
      <w:rFonts w:ascii="Courier New" w:hAnsi="Courier New"/>
      <w:szCs w:val="24"/>
    </w:rPr>
  </w:style>
  <w:style w:type="paragraph" w:customStyle="1" w:styleId="53">
    <w:name w:val="Текст5"/>
    <w:basedOn w:val="a"/>
    <w:rsid w:val="00C878A9"/>
    <w:pPr>
      <w:suppressAutoHyphens w:val="0"/>
    </w:pPr>
    <w:rPr>
      <w:rFonts w:ascii="Courier New" w:hAnsi="Courier New" w:cs="Lucida Sans Unicode"/>
    </w:rPr>
  </w:style>
  <w:style w:type="paragraph" w:customStyle="1" w:styleId="44">
    <w:name w:val="Схема документа4"/>
    <w:basedOn w:val="a"/>
    <w:rsid w:val="00C878A9"/>
    <w:pPr>
      <w:shd w:val="clear" w:color="auto" w:fill="000080"/>
    </w:pPr>
    <w:rPr>
      <w:rFonts w:ascii="Tahoma" w:hAnsi="Tahoma"/>
    </w:rPr>
  </w:style>
  <w:style w:type="paragraph" w:customStyle="1" w:styleId="213">
    <w:name w:val="Список 21"/>
    <w:basedOn w:val="a"/>
    <w:rsid w:val="00C878A9"/>
    <w:pPr>
      <w:ind w:left="566" w:hanging="283"/>
    </w:pPr>
  </w:style>
  <w:style w:type="paragraph" w:customStyle="1" w:styleId="1e">
    <w:name w:val="Стиль1"/>
    <w:basedOn w:val="1d"/>
    <w:rsid w:val="00C878A9"/>
    <w:rPr>
      <w:rFonts w:ascii="Times New Roman" w:hAnsi="Times New Roman"/>
      <w:b/>
    </w:rPr>
  </w:style>
  <w:style w:type="paragraph" w:customStyle="1" w:styleId="222">
    <w:name w:val="Основной текст 22"/>
    <w:basedOn w:val="a"/>
    <w:rsid w:val="00C878A9"/>
    <w:pPr>
      <w:suppressAutoHyphens w:val="0"/>
      <w:spacing w:before="240"/>
      <w:jc w:val="right"/>
    </w:pPr>
    <w:rPr>
      <w:bCs/>
      <w:sz w:val="28"/>
      <w:szCs w:val="24"/>
    </w:rPr>
  </w:style>
  <w:style w:type="paragraph" w:customStyle="1" w:styleId="H3">
    <w:name w:val="H3"/>
    <w:basedOn w:val="a"/>
    <w:next w:val="a"/>
    <w:rsid w:val="00C878A9"/>
    <w:pPr>
      <w:keepNext/>
      <w:spacing w:before="100" w:after="100"/>
    </w:pPr>
    <w:rPr>
      <w:b/>
      <w:bCs/>
      <w:sz w:val="28"/>
      <w:szCs w:val="28"/>
      <w:lang w:val="en-US"/>
    </w:rPr>
  </w:style>
  <w:style w:type="paragraph" w:styleId="af2">
    <w:name w:val="Normal (Web)"/>
    <w:basedOn w:val="a"/>
    <w:uiPriority w:val="99"/>
    <w:rsid w:val="00C878A9"/>
    <w:pPr>
      <w:suppressAutoHyphens w:val="0"/>
      <w:spacing w:before="100" w:after="100"/>
    </w:pPr>
    <w:rPr>
      <w:rFonts w:ascii="Verdana" w:hAnsi="Verdana"/>
      <w:color w:val="000000"/>
    </w:rPr>
  </w:style>
  <w:style w:type="paragraph" w:customStyle="1" w:styleId="63">
    <w:name w:val="Текст6"/>
    <w:basedOn w:val="a"/>
    <w:rsid w:val="00C878A9"/>
    <w:pPr>
      <w:suppressAutoHyphens w:val="0"/>
    </w:pPr>
    <w:rPr>
      <w:rFonts w:ascii="Courier New" w:hAnsi="Courier New" w:cs="Courier New"/>
    </w:rPr>
  </w:style>
  <w:style w:type="paragraph" w:customStyle="1" w:styleId="223">
    <w:name w:val="Список 22"/>
    <w:basedOn w:val="a"/>
    <w:rsid w:val="00C878A9"/>
    <w:pPr>
      <w:ind w:left="566" w:hanging="283"/>
    </w:pPr>
  </w:style>
  <w:style w:type="paragraph" w:customStyle="1" w:styleId="310">
    <w:name w:val="Список 31"/>
    <w:basedOn w:val="a"/>
    <w:rsid w:val="00C878A9"/>
    <w:pPr>
      <w:ind w:left="849" w:hanging="283"/>
    </w:pPr>
  </w:style>
  <w:style w:type="paragraph" w:customStyle="1" w:styleId="410">
    <w:name w:val="Список 41"/>
    <w:basedOn w:val="a"/>
    <w:rsid w:val="00C878A9"/>
    <w:pPr>
      <w:ind w:left="1132" w:hanging="283"/>
    </w:pPr>
  </w:style>
  <w:style w:type="paragraph" w:customStyle="1" w:styleId="10">
    <w:name w:val="Маркированный список1"/>
    <w:basedOn w:val="a"/>
    <w:rsid w:val="00C878A9"/>
    <w:pPr>
      <w:numPr>
        <w:numId w:val="2"/>
      </w:numPr>
      <w:ind w:left="0" w:firstLine="0"/>
    </w:pPr>
  </w:style>
  <w:style w:type="paragraph" w:customStyle="1" w:styleId="214">
    <w:name w:val="Маркированный список 21"/>
    <w:basedOn w:val="a"/>
    <w:rsid w:val="00C878A9"/>
  </w:style>
  <w:style w:type="paragraph" w:customStyle="1" w:styleId="1f">
    <w:name w:val="Продолжение списка1"/>
    <w:basedOn w:val="a"/>
    <w:rsid w:val="00C878A9"/>
    <w:pPr>
      <w:spacing w:after="120"/>
      <w:ind w:left="283"/>
    </w:pPr>
  </w:style>
  <w:style w:type="paragraph" w:customStyle="1" w:styleId="215">
    <w:name w:val="Продолжение списка 21"/>
    <w:basedOn w:val="a"/>
    <w:rsid w:val="00C878A9"/>
    <w:pPr>
      <w:spacing w:after="120"/>
      <w:ind w:left="566"/>
    </w:pPr>
  </w:style>
  <w:style w:type="paragraph" w:customStyle="1" w:styleId="311">
    <w:name w:val="Продолжение списка 31"/>
    <w:basedOn w:val="a"/>
    <w:rsid w:val="00C878A9"/>
    <w:pPr>
      <w:spacing w:after="120"/>
      <w:ind w:left="849"/>
    </w:pPr>
  </w:style>
  <w:style w:type="paragraph" w:customStyle="1" w:styleId="411">
    <w:name w:val="Продолжение списка 41"/>
    <w:basedOn w:val="a"/>
    <w:rsid w:val="00C878A9"/>
    <w:pPr>
      <w:spacing w:after="120"/>
      <w:ind w:left="1132"/>
    </w:pPr>
  </w:style>
  <w:style w:type="paragraph" w:customStyle="1" w:styleId="1f0">
    <w:name w:val="Обычный отступ1"/>
    <w:basedOn w:val="a"/>
    <w:rsid w:val="00C878A9"/>
    <w:pPr>
      <w:ind w:left="708"/>
    </w:pPr>
  </w:style>
  <w:style w:type="paragraph" w:customStyle="1" w:styleId="af3">
    <w:name w:val="Краткий обратный адрес"/>
    <w:basedOn w:val="a"/>
    <w:rsid w:val="00C878A9"/>
  </w:style>
  <w:style w:type="paragraph" w:styleId="af4">
    <w:name w:val="Signature"/>
    <w:basedOn w:val="a"/>
    <w:rsid w:val="00C878A9"/>
    <w:pPr>
      <w:ind w:left="4252"/>
    </w:pPr>
  </w:style>
  <w:style w:type="paragraph" w:customStyle="1" w:styleId="PP">
    <w:name w:val="Строка PP"/>
    <w:basedOn w:val="af4"/>
    <w:rsid w:val="00C878A9"/>
  </w:style>
  <w:style w:type="paragraph" w:customStyle="1" w:styleId="1f1">
    <w:name w:val="Красная строка1"/>
    <w:basedOn w:val="a8"/>
    <w:rsid w:val="00C878A9"/>
    <w:pPr>
      <w:autoSpaceDE/>
      <w:spacing w:after="120"/>
      <w:ind w:firstLine="210"/>
    </w:pPr>
    <w:rPr>
      <w:rFonts w:ascii="Times New Roman" w:hAnsi="Times New Roman"/>
      <w:b w:val="0"/>
      <w:sz w:val="20"/>
    </w:rPr>
  </w:style>
  <w:style w:type="paragraph" w:customStyle="1" w:styleId="216">
    <w:name w:val="Красная строка 21"/>
    <w:basedOn w:val="aa"/>
    <w:rsid w:val="00C878A9"/>
    <w:pPr>
      <w:ind w:firstLine="210"/>
    </w:pPr>
  </w:style>
  <w:style w:type="character" w:customStyle="1" w:styleId="apple-converted-space">
    <w:name w:val="apple-converted-space"/>
    <w:basedOn w:val="a0"/>
    <w:rsid w:val="00EE54DC"/>
  </w:style>
  <w:style w:type="character" w:customStyle="1" w:styleId="mwe-math-mathml-inline">
    <w:name w:val="mwe-math-mathml-inline"/>
    <w:basedOn w:val="a0"/>
    <w:rsid w:val="00EE54DC"/>
  </w:style>
  <w:style w:type="paragraph" w:styleId="af5">
    <w:name w:val="List Paragraph"/>
    <w:basedOn w:val="a"/>
    <w:uiPriority w:val="34"/>
    <w:qFormat/>
    <w:rsid w:val="0052272A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2.@r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FE065-E766-4886-BDF7-642A56523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73</Pages>
  <Words>19099</Words>
  <Characters>108869</Characters>
  <Application>Microsoft Office Word</Application>
  <DocSecurity>0</DocSecurity>
  <Lines>907</Lines>
  <Paragraphs>255</Paragraphs>
  <ScaleCrop>false</ScaleCrop>
  <Company/>
  <LinksUpToDate>false</LinksUpToDate>
  <CharactersWithSpaces>127713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ACALL addr11</dc:title>
  <dc:creator>user</dc:creator>
  <cp:lastModifiedBy>stud</cp:lastModifiedBy>
  <cp:revision>2</cp:revision>
  <cp:lastPrinted>2009-10-01T13:45:00Z</cp:lastPrinted>
  <dcterms:created xsi:type="dcterms:W3CDTF">2016-11-26T07:58:00Z</dcterms:created>
  <dcterms:modified xsi:type="dcterms:W3CDTF">2016-11-26T07:58:00Z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-210673022</vt:i4>
  </property>
</Properties>
</file>